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FB" w:rsidRDefault="000827FB">
      <w:pPr>
        <w:spacing w:before="10"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 w:rsidP="00757993">
      <w:pPr>
        <w:ind w:left="6002" w:right="2512"/>
        <w:jc w:val="center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757993" w:rsidRDefault="00757993" w:rsidP="00757993">
      <w:pPr>
        <w:ind w:left="6002" w:right="2512"/>
        <w:jc w:val="center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757993" w:rsidRDefault="00757993" w:rsidP="00757993">
      <w:pPr>
        <w:ind w:left="6002" w:right="2512"/>
        <w:jc w:val="center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757993" w:rsidRDefault="00757993" w:rsidP="00757993">
      <w:pPr>
        <w:ind w:left="6002" w:right="2512"/>
        <w:jc w:val="center"/>
        <w:rPr>
          <w:rFonts w:ascii="Trebuchet MS" w:eastAsia="Trebuchet MS" w:hAnsi="Trebuchet MS" w:cs="Trebuchet MS"/>
          <w:sz w:val="56"/>
          <w:szCs w:val="56"/>
        </w:rPr>
      </w:pPr>
    </w:p>
    <w:p w:rsidR="000827FB" w:rsidRDefault="00AF2087">
      <w:pPr>
        <w:spacing w:before="61"/>
        <w:rPr>
          <w:rFonts w:ascii="Georgia" w:eastAsia="Georgia" w:hAnsi="Georgia" w:cs="Georgia"/>
          <w:sz w:val="36"/>
          <w:szCs w:val="36"/>
        </w:rPr>
        <w:sectPr w:rsidR="000827FB">
          <w:footerReference w:type="default" r:id="rId8"/>
          <w:pgSz w:w="14400" w:h="10800" w:orient="landscape"/>
          <w:pgMar w:top="0" w:right="20" w:bottom="0" w:left="40" w:header="0" w:footer="0" w:gutter="0"/>
          <w:cols w:num="2" w:space="720" w:equalWidth="0">
            <w:col w:w="11677" w:space="1302"/>
            <w:col w:w="1361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pacing w:val="-1"/>
          <w:sz w:val="36"/>
          <w:szCs w:val="36"/>
        </w:rPr>
        <w:lastRenderedPageBreak/>
        <w:t>1</w:t>
      </w:r>
      <w:r>
        <w:rPr>
          <w:rFonts w:ascii="Georgia" w:eastAsia="Georgia" w:hAnsi="Georgia" w:cs="Georgia"/>
          <w:color w:val="FFFFFF"/>
          <w:sz w:val="36"/>
          <w:szCs w:val="36"/>
        </w:rPr>
        <w:t>65</w:t>
      </w:r>
    </w:p>
    <w:p w:rsidR="000827FB" w:rsidRDefault="00AF2087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100" style="position:absolute;margin-left:0;margin-top:0;width:10in;height:324.8pt;z-index:-251672064;mso-position-horizontal-relative:page;mso-position-vertical-relative:page" coordsize="14400,6496">
            <v:shape id="_x0000_s1116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115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14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13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12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11" style="position:absolute;top:6010;width:14400;height:123" coordorigin=",6010" coordsize="14400,123" path="m,6133r14400,l14400,6010,,6010r,123xe" fillcolor="#c0504d" stroked="f">
              <v:path arrowok="t"/>
            </v:shape>
            <v:shape id="_x0000_s1110" style="position:absolute;top:5830;width:10100;height:180" coordorigin=",5830" coordsize="10100,180" path="m,6010r10100,l10100,5830,,5830r,180xe" fillcolor="#c0504d" stroked="f">
              <v:path arrowok="t"/>
            </v:shape>
            <v:shape id="_x0000_s1109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08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8465;top:962;width:3386;height:1291">
              <v:imagedata r:id="rId9" o:title=""/>
            </v:shape>
            <v:shape id="_x0000_s1106" type="#_x0000_t75" style="position:absolute;left:6960;top:962;width:2556;height:1291">
              <v:imagedata r:id="rId10" o:title=""/>
            </v:shape>
            <v:shape id="_x0000_s1105" type="#_x0000_t75" style="position:absolute;left:3398;top:962;width:4613;height:1291">
              <v:imagedata r:id="rId11" o:title=""/>
            </v:shape>
            <v:shape id="_x0000_s1104" type="#_x0000_t75" style="position:absolute;left:3218;top:2119;width:8899;height:977">
              <v:imagedata r:id="rId12" o:title=""/>
            </v:shape>
            <v:shape id="_x0000_s1103" type="#_x0000_t75" style="position:absolute;left:3132;top:2254;width:833;height:842">
              <v:imagedata r:id="rId13" o:title=""/>
            </v:shape>
            <v:shape id="_x0000_s1102" type="#_x0000_t75" style="position:absolute;left:5957;top:386;width:3538;height:787">
              <v:imagedata r:id="rId14" o:title=""/>
            </v:shape>
            <v:shape id="_x0000_s1101" type="#_x0000_t75" style="position:absolute;left:5798;top:386;width:802;height:787">
              <v:imagedata r:id="rId15" o:title=""/>
            </v:shape>
            <w10:wrap anchorx="page" anchory="page"/>
          </v:group>
        </w:pic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097" style="position:absolute;left:0;text-align:left;margin-left:425.2pt;margin-top:92.95pt;width:156.35pt;height:3.6pt;z-index:-251671040;mso-position-horizontal-relative:page" coordorigin="8504,1859" coordsize="3127,72">
            <v:shape id="_x0000_s1099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098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Lecture</w:t>
      </w:r>
      <w:r>
        <w:rPr>
          <w:rFonts w:ascii="Trebuchet MS" w:eastAsia="Trebuchet MS" w:hAnsi="Trebuchet MS" w:cs="Trebuchet MS"/>
          <w:b/>
          <w:color w:val="FFFFFF"/>
          <w:spacing w:val="-6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8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8" w:line="260" w:lineRule="exact"/>
        <w:rPr>
          <w:sz w:val="26"/>
          <w:szCs w:val="26"/>
        </w:rPr>
      </w:pPr>
    </w:p>
    <w:p w:rsidR="000827FB" w:rsidRDefault="00AF2087">
      <w:pPr>
        <w:spacing w:line="960" w:lineRule="exact"/>
        <w:ind w:left="4965"/>
        <w:rPr>
          <w:rFonts w:ascii="Trebuchet MS" w:eastAsia="Trebuchet MS" w:hAnsi="Trebuchet MS" w:cs="Trebuchet MS"/>
          <w:sz w:val="88"/>
          <w:szCs w:val="88"/>
        </w:rPr>
        <w:sectPr w:rsidR="000827FB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Bi</w:t>
      </w:r>
      <w:r>
        <w:rPr>
          <w:rFonts w:ascii="Trebuchet MS" w:eastAsia="Trebuchet MS" w:hAnsi="Trebuchet MS" w:cs="Trebuchet MS"/>
          <w:color w:val="C00000"/>
          <w:spacing w:val="2"/>
          <w:sz w:val="88"/>
          <w:szCs w:val="88"/>
        </w:rPr>
        <w:t>n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ary</w:t>
      </w:r>
      <w:r>
        <w:rPr>
          <w:rFonts w:ascii="Trebuchet MS" w:eastAsia="Trebuchet MS" w:hAnsi="Trebuchet MS" w:cs="Trebuchet MS"/>
          <w:color w:val="C00000"/>
          <w:spacing w:val="-24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pacing w:val="-97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rees</w:t>
      </w:r>
    </w:p>
    <w:p w:rsidR="000827FB" w:rsidRDefault="000827FB">
      <w:pPr>
        <w:spacing w:before="2" w:line="200" w:lineRule="exact"/>
      </w:pPr>
    </w:p>
    <w:p w:rsidR="000827FB" w:rsidRDefault="00AF2087">
      <w:pPr>
        <w:spacing w:line="880" w:lineRule="exact"/>
        <w:ind w:left="5747" w:right="586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0827FB" w:rsidRDefault="000827FB">
      <w:pPr>
        <w:spacing w:before="2" w:line="160" w:lineRule="exact"/>
        <w:rPr>
          <w:sz w:val="17"/>
          <w:szCs w:val="17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27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</w:p>
    <w:p w:rsidR="000827FB" w:rsidRDefault="000827FB">
      <w:pPr>
        <w:spacing w:before="8" w:line="100" w:lineRule="exact"/>
        <w:rPr>
          <w:sz w:val="11"/>
          <w:szCs w:val="11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47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rictly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Binary 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  <w:proofErr w:type="gramEnd"/>
    </w:p>
    <w:p w:rsidR="000827FB" w:rsidRDefault="000827FB">
      <w:pPr>
        <w:spacing w:before="2"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47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te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  <w:proofErr w:type="gramEnd"/>
    </w:p>
    <w:p w:rsidR="000827FB" w:rsidRDefault="000827FB">
      <w:pPr>
        <w:spacing w:before="2"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Traversi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</w:p>
    <w:p w:rsidR="000827FB" w:rsidRDefault="000827FB">
      <w:pPr>
        <w:spacing w:before="1" w:line="180" w:lineRule="exact"/>
        <w:rPr>
          <w:sz w:val="18"/>
          <w:szCs w:val="18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3913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z w:val="40"/>
          <w:szCs w:val="40"/>
        </w:rPr>
        <w:t xml:space="preserve"> </w:t>
      </w:r>
      <w:r>
        <w:rPr>
          <w:color w:val="C00000"/>
          <w:spacing w:val="5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proofErr w:type="spellEnd"/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trav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rsal.</w:t>
      </w:r>
    </w:p>
    <w:p w:rsidR="000827FB" w:rsidRDefault="000827FB">
      <w:pPr>
        <w:spacing w:before="6" w:line="180" w:lineRule="exact"/>
        <w:rPr>
          <w:sz w:val="18"/>
          <w:szCs w:val="18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3913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z w:val="40"/>
          <w:szCs w:val="40"/>
        </w:rPr>
        <w:t xml:space="preserve"> </w:t>
      </w:r>
      <w:r>
        <w:rPr>
          <w:color w:val="C00000"/>
          <w:spacing w:val="5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rd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proofErr w:type="spellEnd"/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trav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rsal.</w:t>
      </w:r>
    </w:p>
    <w:p w:rsidR="000827FB" w:rsidRDefault="000827FB">
      <w:pPr>
        <w:spacing w:before="6" w:line="180" w:lineRule="exact"/>
        <w:rPr>
          <w:sz w:val="18"/>
          <w:szCs w:val="18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3913"/>
        <w:rPr>
          <w:rFonts w:ascii="Georgia" w:eastAsia="Georgia" w:hAnsi="Georgia" w:cs="Georgia"/>
          <w:sz w:val="40"/>
          <w:szCs w:val="40"/>
        </w:rPr>
        <w:sectPr w:rsidR="000827FB">
          <w:headerReference w:type="default" r:id="rId16"/>
          <w:pgSz w:w="14400" w:h="10800" w:orient="landscape"/>
          <w:pgMar w:top="1020" w:right="0" w:bottom="0" w:left="0" w:header="0" w:footer="0" w:gutter="0"/>
          <w:pgNumType w:start="166"/>
          <w:cols w:space="720"/>
        </w:sectPr>
      </w:pPr>
      <w:proofErr w:type="gramStart"/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z w:val="40"/>
          <w:szCs w:val="40"/>
        </w:rPr>
        <w:t xml:space="preserve"> </w:t>
      </w:r>
      <w:r>
        <w:rPr>
          <w:color w:val="C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ord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trav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rsal.</w:t>
      </w:r>
    </w:p>
    <w:p w:rsidR="000827FB" w:rsidRDefault="000827FB">
      <w:pPr>
        <w:spacing w:before="6" w:line="120" w:lineRule="exact"/>
        <w:rPr>
          <w:sz w:val="12"/>
          <w:szCs w:val="12"/>
        </w:rPr>
      </w:pPr>
    </w:p>
    <w:p w:rsidR="000827FB" w:rsidRDefault="000827FB">
      <w:pPr>
        <w:spacing w:line="200" w:lineRule="exact"/>
      </w:pPr>
    </w:p>
    <w:p w:rsidR="000827FB" w:rsidRDefault="00AF2087">
      <w:pPr>
        <w:spacing w:line="880" w:lineRule="exact"/>
        <w:ind w:left="4888" w:right="5008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4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w w:val="99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</w:p>
    <w:p w:rsidR="000827FB" w:rsidRDefault="000827FB">
      <w:pPr>
        <w:spacing w:line="200" w:lineRule="exact"/>
      </w:pPr>
    </w:p>
    <w:p w:rsidR="000827FB" w:rsidRDefault="000827FB">
      <w:pPr>
        <w:spacing w:before="13" w:line="240" w:lineRule="exact"/>
        <w:rPr>
          <w:sz w:val="24"/>
          <w:szCs w:val="24"/>
        </w:rPr>
      </w:pPr>
    </w:p>
    <w:p w:rsidR="000827FB" w:rsidRDefault="00AF2087">
      <w:pPr>
        <w:spacing w:line="236" w:lineRule="auto"/>
        <w:ind w:left="1680" w:right="1271" w:hanging="403"/>
        <w:rPr>
          <w:rFonts w:ascii="Georgia" w:eastAsia="Georgia" w:hAnsi="Georgia" w:cs="Georgia"/>
          <w:sz w:val="40"/>
          <w:szCs w:val="40"/>
        </w:rPr>
      </w:pPr>
      <w:r>
        <w:pict>
          <v:group id="_x0000_s1094" style="position:absolute;left:0;text-align:left;margin-left:151.1pt;margin-top:110.7pt;width:417.75pt;height:226.5pt;z-index:-251670016;mso-position-horizontal-relative:page" coordorigin="3022,2214" coordsize="8355,4530">
            <v:shape id="_x0000_s1096" style="position:absolute;left:3037;top:2229;width:8325;height:4500" coordorigin="3037,2229" coordsize="8325,4500" path="m3037,6729r8325,l11362,2229r-8325,l3037,6729xe" filled="f" strokecolor="#385d89" strokeweight="1.5pt">
              <v:path arrowok="t"/>
            </v:shape>
            <v:shape id="_x0000_s1095" type="#_x0000_t75" style="position:absolute;left:3150;top:2379;width:8115;height:4275">
              <v:imagedata r:id="rId17" o:title="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Bin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ry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Tree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which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 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 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dr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before="8"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before="14"/>
        <w:ind w:left="3159"/>
        <w:rPr>
          <w:rFonts w:ascii="Arial" w:eastAsia="Arial" w:hAnsi="Arial" w:cs="Arial"/>
          <w:sz w:val="36"/>
          <w:szCs w:val="36"/>
        </w:rPr>
        <w:sectPr w:rsidR="000827FB">
          <w:headerReference w:type="default" r:id="rId18"/>
          <w:pgSz w:w="14400" w:h="10800" w:orient="landscape"/>
          <w:pgMar w:top="1020" w:right="0" w:bottom="0" w:left="0" w:header="0" w:footer="0" w:gutter="0"/>
          <w:pgNumType w:start="167"/>
          <w:cols w:space="720"/>
        </w:sectPr>
      </w:pPr>
      <w:r>
        <w:rPr>
          <w:rFonts w:ascii="Arial" w:eastAsia="Arial" w:hAnsi="Arial" w:cs="Arial"/>
          <w:color w:val="C00000"/>
          <w:sz w:val="36"/>
          <w:szCs w:val="36"/>
        </w:rPr>
        <w:t>Ge</w:t>
      </w:r>
      <w:r>
        <w:rPr>
          <w:rFonts w:ascii="Arial" w:eastAsia="Arial" w:hAnsi="Arial" w:cs="Arial"/>
          <w:color w:val="C00000"/>
          <w:spacing w:val="-1"/>
          <w:sz w:val="36"/>
          <w:szCs w:val="36"/>
        </w:rPr>
        <w:t>n</w:t>
      </w:r>
      <w:r>
        <w:rPr>
          <w:rFonts w:ascii="Arial" w:eastAsia="Arial" w:hAnsi="Arial" w:cs="Arial"/>
          <w:color w:val="C00000"/>
          <w:sz w:val="36"/>
          <w:szCs w:val="36"/>
        </w:rPr>
        <w:t>er</w:t>
      </w:r>
      <w:r>
        <w:rPr>
          <w:rFonts w:ascii="Arial" w:eastAsia="Arial" w:hAnsi="Arial" w:cs="Arial"/>
          <w:color w:val="C00000"/>
          <w:spacing w:val="-1"/>
          <w:sz w:val="36"/>
          <w:szCs w:val="36"/>
        </w:rPr>
        <w:t>i</w:t>
      </w:r>
      <w:r>
        <w:rPr>
          <w:rFonts w:ascii="Arial" w:eastAsia="Arial" w:hAnsi="Arial" w:cs="Arial"/>
          <w:color w:val="C00000"/>
          <w:sz w:val="36"/>
          <w:szCs w:val="36"/>
        </w:rPr>
        <w:t>c</w:t>
      </w:r>
      <w:r>
        <w:rPr>
          <w:rFonts w:ascii="Arial" w:eastAsia="Arial" w:hAnsi="Arial" w:cs="Arial"/>
          <w:color w:val="C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C00000"/>
          <w:sz w:val="36"/>
          <w:szCs w:val="36"/>
        </w:rPr>
        <w:t>b</w:t>
      </w:r>
      <w:r>
        <w:rPr>
          <w:rFonts w:ascii="Arial" w:eastAsia="Arial" w:hAnsi="Arial" w:cs="Arial"/>
          <w:color w:val="C00000"/>
          <w:spacing w:val="-2"/>
          <w:sz w:val="36"/>
          <w:szCs w:val="36"/>
        </w:rPr>
        <w:t>i</w:t>
      </w:r>
      <w:r>
        <w:rPr>
          <w:rFonts w:ascii="Arial" w:eastAsia="Arial" w:hAnsi="Arial" w:cs="Arial"/>
          <w:color w:val="C00000"/>
          <w:sz w:val="36"/>
          <w:szCs w:val="36"/>
        </w:rPr>
        <w:t>n</w:t>
      </w:r>
      <w:r>
        <w:rPr>
          <w:rFonts w:ascii="Arial" w:eastAsia="Arial" w:hAnsi="Arial" w:cs="Arial"/>
          <w:color w:val="C00000"/>
          <w:spacing w:val="-2"/>
          <w:sz w:val="36"/>
          <w:szCs w:val="36"/>
        </w:rPr>
        <w:t>a</w:t>
      </w:r>
      <w:r>
        <w:rPr>
          <w:rFonts w:ascii="Arial" w:eastAsia="Arial" w:hAnsi="Arial" w:cs="Arial"/>
          <w:color w:val="C00000"/>
          <w:sz w:val="36"/>
          <w:szCs w:val="36"/>
        </w:rPr>
        <w:t>ry</w:t>
      </w:r>
      <w:r>
        <w:rPr>
          <w:rFonts w:ascii="Arial" w:eastAsia="Arial" w:hAnsi="Arial" w:cs="Arial"/>
          <w:color w:val="C00000"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color w:val="C00000"/>
          <w:sz w:val="36"/>
          <w:szCs w:val="36"/>
        </w:rPr>
        <w:t>tree</w:t>
      </w:r>
    </w:p>
    <w:p w:rsidR="000827FB" w:rsidRDefault="000827FB">
      <w:pPr>
        <w:spacing w:before="6" w:line="120" w:lineRule="exact"/>
        <w:rPr>
          <w:sz w:val="12"/>
          <w:szCs w:val="12"/>
        </w:rPr>
      </w:pPr>
    </w:p>
    <w:p w:rsidR="000827FB" w:rsidRDefault="000827FB">
      <w:pPr>
        <w:spacing w:line="200" w:lineRule="exact"/>
      </w:pPr>
    </w:p>
    <w:p w:rsidR="000827FB" w:rsidRDefault="00AF2087">
      <w:pPr>
        <w:spacing w:line="880" w:lineRule="exact"/>
        <w:ind w:left="3387" w:right="3508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39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  <w:r>
        <w:rPr>
          <w:rFonts w:ascii="Trebuchet MS" w:eastAsia="Trebuchet MS" w:hAnsi="Trebuchet MS" w:cs="Trebuchet MS"/>
          <w:color w:val="1F487C"/>
          <w:spacing w:val="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w w:val="99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)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5" w:line="280" w:lineRule="exact"/>
        <w:rPr>
          <w:sz w:val="28"/>
          <w:szCs w:val="28"/>
        </w:rPr>
      </w:pPr>
    </w:p>
    <w:p w:rsidR="000827FB" w:rsidRDefault="00AF208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two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msel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es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</w:p>
    <w:p w:rsidR="000827FB" w:rsidRDefault="00AF2087">
      <w:pPr>
        <w:spacing w:line="440" w:lineRule="exact"/>
        <w:ind w:left="168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ft</w:t>
      </w:r>
      <w:proofErr w:type="gramEnd"/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rig</w:t>
      </w:r>
      <w:r>
        <w:rPr>
          <w:rFonts w:ascii="Georgia" w:eastAsia="Georgia" w:hAnsi="Georgia" w:cs="Georgia"/>
          <w:b/>
          <w:color w:val="0000FF"/>
          <w:spacing w:val="2"/>
          <w:sz w:val="40"/>
          <w:szCs w:val="40"/>
        </w:rPr>
        <w:t>h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ubt</w:t>
      </w:r>
      <w:r>
        <w:rPr>
          <w:rFonts w:ascii="Georgia" w:eastAsia="Georgia" w:hAnsi="Georgia" w:cs="Georgia"/>
          <w:b/>
          <w:color w:val="0000FF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proofErr w:type="spellEnd"/>
      <w:r>
        <w:rPr>
          <w:rFonts w:ascii="Georgia" w:eastAsia="Georgia" w:hAnsi="Georgia" w:cs="Georgia"/>
          <w:b/>
          <w:color w:val="0000FF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 origi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al tr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200" w:lineRule="exact"/>
      </w:pPr>
    </w:p>
    <w:p w:rsidR="000827FB" w:rsidRDefault="000827FB">
      <w:pPr>
        <w:spacing w:before="19" w:line="260" w:lineRule="exact"/>
        <w:rPr>
          <w:sz w:val="26"/>
          <w:szCs w:val="26"/>
        </w:rPr>
      </w:pPr>
    </w:p>
    <w:p w:rsidR="000827FB" w:rsidRDefault="00AF208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right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tr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mpty.</w:t>
      </w:r>
    </w:p>
    <w:p w:rsidR="000827FB" w:rsidRDefault="000827FB">
      <w:pPr>
        <w:spacing w:line="200" w:lineRule="exact"/>
      </w:pPr>
    </w:p>
    <w:p w:rsidR="000827FB" w:rsidRDefault="000827FB">
      <w:pPr>
        <w:spacing w:before="12" w:line="240" w:lineRule="exact"/>
        <w:rPr>
          <w:sz w:val="24"/>
          <w:szCs w:val="24"/>
        </w:rPr>
      </w:pPr>
    </w:p>
    <w:p w:rsidR="000827FB" w:rsidRDefault="00AF2087">
      <w:pPr>
        <w:spacing w:line="236" w:lineRule="auto"/>
        <w:ind w:left="1680" w:right="1291" w:hanging="403"/>
        <w:rPr>
          <w:rFonts w:ascii="Georgia" w:eastAsia="Georgia" w:hAnsi="Georgia" w:cs="Georgia"/>
          <w:sz w:val="40"/>
          <w:szCs w:val="40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foll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figure sho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s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b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ary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h </w:t>
      </w:r>
      <w:r>
        <w:rPr>
          <w:color w:val="000000"/>
          <w:sz w:val="40"/>
          <w:szCs w:val="40"/>
        </w:rPr>
        <w:t>9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the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root.</w:t>
      </w:r>
    </w:p>
    <w:p w:rsidR="000827FB" w:rsidRDefault="000827FB">
      <w:pPr>
        <w:spacing w:before="2"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before="14"/>
        <w:ind w:left="8389" w:right="5299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079" style="position:absolute;left:0;text-align:left;margin-left:25.1pt;margin-top:68.25pt;width:670.9pt;height:434.65pt;z-index:-251668992;mso-position-horizontal-relative:page;mso-position-vertical-relative:page" coordorigin="502,1365" coordsize="13418,8693">
            <v:shape id="_x0000_s1093" style="position:absolute;left:517;top:1380;width:13388;height:8663" coordorigin="517,1380" coordsize="13388,8663" path="m517,10043r13388,l13905,1380r-13388,l517,10043xe" filled="f" strokecolor="#385d89" strokeweight="1.5pt">
              <v:path arrowok="t"/>
            </v:shape>
            <v:shape id="_x0000_s1092" type="#_x0000_t75" style="position:absolute;left:693;top:2285;width:12957;height:6930">
              <v:imagedata r:id="rId19" o:title=""/>
            </v:shape>
            <v:shape id="_x0000_s1091" style="position:absolute;left:1485;top:3532;width:4648;height:6008" coordorigin="1485,3532" coordsize="4648,6008" path="m1485,6536r8,247l1515,7023r38,235l1603,7486r65,219l1744,7917r89,201l1933,8310r111,181l2166,8660r130,157l2436,8960r149,130l2741,9205r163,99l3074,9387r176,66l3432,9501r186,29l3809,9540r190,-10l4186,9501r181,-48l4543,9387r170,-83l4877,9205r156,-115l5181,8960r140,-143l5452,8660r121,-169l5684,8310r100,-192l5873,7917r77,-212l6014,7486r51,-228l6102,7023r23,-240l6133,6536r-8,-246l6102,6049r-37,-235l6014,5587r-64,-220l5873,5156r-89,-202l5684,4762,5573,4581,5452,4412,5321,4256,5181,4112,5033,3982,4877,3868,4713,3768r-170,-82l4367,3620r-181,-48l3999,3542r-190,-10l3618,3542r-186,30l3250,3620r-176,66l2904,3768r-163,100l2585,3982r-149,130l2296,4255r-130,157l2044,4581r-111,181l1833,4954r-89,202l1668,5367r-65,220l1553,5814r-38,235l1493,6290r-8,246xe" fillcolor="#e36c09" stroked="f">
              <v:path arrowok="t"/>
            </v:shape>
            <v:shape id="_x0000_s1090" style="position:absolute;left:1485;top:3532;width:4648;height:6008" coordorigin="1485,3532" coordsize="4648,6008" path="m1485,6536r8,-246l1515,6049r38,-235l1603,5587r65,-220l1744,5156r89,-202l1933,4762r111,-181l2166,4412r130,-157l2436,4112r149,-130l2741,3868r163,-100l3074,3686r176,-66l3432,3572r186,-30l3809,3532r190,10l4186,3572r181,48l4543,3686r170,82l4877,3868r156,114l5181,4112r140,144l5452,4412r121,169l5684,4762r100,192l5873,5156r77,211l6014,5587r51,227l6102,6049r23,241l6133,6536r-8,247l6102,7023r-37,235l6014,7486r-64,219l5873,7917r-89,201l5684,8310r-111,181l5452,8660r-131,157l5181,8960r-148,130l4877,9205r-164,99l4543,9387r-176,66l4186,9501r-187,29l3809,9540r-191,-10l3432,9501r-182,-48l3074,9387r-170,-83l2741,9205,2585,9090,2436,8960,2296,8817,2166,8660,2044,8491,1933,8310,1833,8118r-89,-201l1668,7705r-65,-219l1553,7258r-38,-235l1493,6783r-8,-247xe" filled="f" strokeweight="1pt">
              <v:path arrowok="t"/>
            </v:shape>
            <v:shape id="_x0000_s1089" style="position:absolute;left:8743;top:3760;width:4647;height:6007" coordorigin="8743,3760" coordsize="4647,6007" path="m8743,6764r7,246l8773,7251r37,235l8861,7713r64,220l9002,8144r89,202l9191,8538r111,181l9423,8888r131,156l9694,9188r148,129l9998,9432r164,99l10332,9614r176,66l10689,9728r187,30l11066,9767r191,-9l11443,9728r182,-48l11801,9614r170,-83l12134,9432r156,-115l12439,9188r140,-144l12709,8888r122,-169l12942,8538r100,-192l13131,8144r76,-211l13272,7713r50,-227l13360,7251r22,-241l13390,6764r-8,-247l13360,6277r-38,-235l13272,5814r-65,-219l13131,5383r-89,-201l12942,4990r-111,-181l12709,4640r-130,-157l12439,4340r-149,-130l12134,4095r-163,-99l11801,3913r-176,-66l11443,3799r-186,-29l11066,3760r-190,10l10689,3799r-181,48l10332,3913r-170,83l9998,4095r-156,115l9694,4340r-140,143l9423,4640r-121,169l9191,4990r-100,192l9002,5383r-77,212l8861,5814r-51,228l8773,6277r-23,240l8743,6764xe" fillcolor="#e36c09" stroked="f">
              <v:path arrowok="t"/>
            </v:shape>
            <v:shape id="_x0000_s1088" style="position:absolute;left:8743;top:3760;width:4647;height:6007" coordorigin="8743,3760" coordsize="4647,6007" path="m8743,6764r7,-247l8773,6277r37,-235l8861,5814r64,-219l9002,5383r89,-201l9191,4990r111,-181l9423,4640r131,-157l9694,4340r148,-130l9998,4095r164,-99l10332,3913r176,-66l10689,3799r187,-29l11066,3760r191,10l11443,3799r182,48l11801,3913r170,83l12134,4095r156,115l12439,4340r140,143l12709,4640r122,169l12942,4990r100,192l13131,5383r76,212l13272,5814r50,228l13360,6277r22,240l13390,6764r-8,246l13360,7251r-38,235l13272,7713r-65,220l13131,8144r-89,202l12942,8538r-111,181l12709,8888r-130,156l12439,9188r-149,129l12134,9432r-163,99l11801,9614r-176,66l11443,9728r-186,30l11066,9767r-190,-9l10689,9728r-181,-48l10332,9614r-170,-83l9998,9432,9842,9317,9694,9188,9554,9044,9423,8888,9302,8719,9191,8538,9091,8346r-89,-202l8925,7933r-64,-220l8810,7486r-37,-235l8750,7010r-7,-246xe" filled="f" strokeweight="1pt">
              <v:path arrowok="t"/>
            </v:shape>
            <v:shape id="_x0000_s1087" style="position:absolute;left:7150;top:1945;width:1253;height:803" coordorigin="7150,1945" coordsize="1253,803" path="m7150,2732r10,16l8307,2018r17,-11l8334,2060r68,-115l8313,1990r-17,11l7150,2732xe" fillcolor="black" stroked="f">
              <v:path arrowok="t"/>
            </v:shape>
            <v:shape id="_x0000_s1086" style="position:absolute;left:7150;top:1945;width:1253;height:803" coordorigin="7150,1945" coordsize="1253,803" path="m8313,1990r89,-45l8269,1959r27,42l8313,1990xe" fillcolor="black" stroked="f">
              <v:path arrowok="t"/>
            </v:shape>
            <v:shape id="_x0000_s1085" style="position:absolute;left:7150;top:1945;width:1253;height:803" coordorigin="7150,1945" coordsize="1253,803" path="m8334,2060r-10,-53l8307,2018r27,42xe" fillcolor="black" stroked="f">
              <v:path arrowok="t"/>
            </v:shape>
            <v:shape id="_x0000_s1084" style="position:absolute;left:1911;top:2965;width:378;height:1250" coordorigin="1911,2965" coordsize="378,1250" path="m1960,3083r310,1132l2290,4210,1979,3078r-5,-19l1954,3064r6,19xe" fillcolor="black" stroked="f">
              <v:path arrowok="t"/>
            </v:shape>
            <v:shape id="_x0000_s1083" style="position:absolute;left:1911;top:2965;width:378;height:1250" coordorigin="1911,2965" coordsize="378,1250" path="m1979,3078r48,-13l1938,2965r-27,132l1960,3083r-6,-19l1974,3059r5,19xe" fillcolor="black" stroked="f">
              <v:path arrowok="t"/>
            </v:shape>
            <v:shape id="_x0000_s1082" style="position:absolute;left:12028;top:2961;width:365;height:980" coordorigin="12028,2961" coordsize="365,980" path="m12028,3934r19,7l12345,3077r7,-19l12393,3094r-18,-133l12333,3052r-7,19l12028,3934xe" fillcolor="black" stroked="f">
              <v:path arrowok="t"/>
            </v:shape>
            <v:shape id="_x0000_s1081" style="position:absolute;left:12028;top:2961;width:365;height:980" coordorigin="12028,2961" coordsize="365,980" path="m12333,3052r42,-91l12279,3054r47,17l12333,3052xe" fillcolor="black" stroked="f">
              <v:path arrowok="t"/>
            </v:shape>
            <v:shape id="_x0000_s1080" style="position:absolute;left:12028;top:2961;width:365;height:980" coordorigin="12028,2961" coordsize="365,980" path="m12393,3094r-41,-36l12345,3077r48,17xe" fillcolor="black" stroked="f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sz w:val="36"/>
          <w:szCs w:val="36"/>
        </w:rPr>
        <w:t>ro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t</w:t>
      </w:r>
      <w:proofErr w:type="gramEnd"/>
    </w:p>
    <w:p w:rsidR="000827FB" w:rsidRDefault="000827FB">
      <w:pPr>
        <w:spacing w:before="6" w:line="160" w:lineRule="exact"/>
        <w:rPr>
          <w:sz w:val="17"/>
          <w:szCs w:val="17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1062"/>
        <w:rPr>
          <w:rFonts w:ascii="Arial" w:eastAsia="Arial" w:hAnsi="Arial" w:cs="Arial"/>
          <w:sz w:val="36"/>
          <w:szCs w:val="36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proofErr w:type="gramStart"/>
      <w:r>
        <w:rPr>
          <w:rFonts w:ascii="Arial" w:eastAsia="Arial" w:hAnsi="Arial" w:cs="Arial"/>
          <w:position w:val="11"/>
          <w:sz w:val="36"/>
          <w:szCs w:val="36"/>
        </w:rPr>
        <w:t>l</w:t>
      </w:r>
      <w:r>
        <w:rPr>
          <w:rFonts w:ascii="Arial" w:eastAsia="Arial" w:hAnsi="Arial" w:cs="Arial"/>
          <w:spacing w:val="-2"/>
          <w:position w:val="11"/>
          <w:sz w:val="36"/>
          <w:szCs w:val="36"/>
        </w:rPr>
        <w:t>e</w:t>
      </w:r>
      <w:r>
        <w:rPr>
          <w:rFonts w:ascii="Arial" w:eastAsia="Arial" w:hAnsi="Arial" w:cs="Arial"/>
          <w:position w:val="11"/>
          <w:sz w:val="36"/>
          <w:szCs w:val="36"/>
        </w:rPr>
        <w:t>ft</w:t>
      </w:r>
      <w:proofErr w:type="gramEnd"/>
      <w:r>
        <w:rPr>
          <w:rFonts w:ascii="Arial" w:eastAsia="Arial" w:hAnsi="Arial" w:cs="Arial"/>
          <w:position w:val="1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position w:val="11"/>
          <w:sz w:val="36"/>
          <w:szCs w:val="36"/>
        </w:rPr>
        <w:t>s</w:t>
      </w:r>
      <w:r>
        <w:rPr>
          <w:rFonts w:ascii="Arial" w:eastAsia="Arial" w:hAnsi="Arial" w:cs="Arial"/>
          <w:spacing w:val="-1"/>
          <w:position w:val="11"/>
          <w:sz w:val="36"/>
          <w:szCs w:val="36"/>
        </w:rPr>
        <w:t>ub</w:t>
      </w:r>
      <w:r>
        <w:rPr>
          <w:rFonts w:ascii="Arial" w:eastAsia="Arial" w:hAnsi="Arial" w:cs="Arial"/>
          <w:position w:val="11"/>
          <w:sz w:val="36"/>
          <w:szCs w:val="36"/>
        </w:rPr>
        <w:t>tree</w:t>
      </w:r>
      <w:proofErr w:type="spellEnd"/>
      <w:r>
        <w:rPr>
          <w:rFonts w:ascii="Arial" w:eastAsia="Arial" w:hAnsi="Arial" w:cs="Arial"/>
          <w:position w:val="11"/>
          <w:sz w:val="36"/>
          <w:szCs w:val="36"/>
        </w:rPr>
        <w:t xml:space="preserve">                                                                                    </w:t>
      </w:r>
      <w:r>
        <w:rPr>
          <w:rFonts w:ascii="Arial" w:eastAsia="Arial" w:hAnsi="Arial" w:cs="Arial"/>
          <w:spacing w:val="61"/>
          <w:position w:val="1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ri</w:t>
      </w:r>
      <w:r>
        <w:rPr>
          <w:rFonts w:ascii="Arial" w:eastAsia="Arial" w:hAnsi="Arial" w:cs="Arial"/>
          <w:spacing w:val="-2"/>
          <w:sz w:val="36"/>
          <w:szCs w:val="36"/>
        </w:rPr>
        <w:t>g</w:t>
      </w:r>
      <w:r>
        <w:rPr>
          <w:rFonts w:ascii="Arial" w:eastAsia="Arial" w:hAnsi="Arial" w:cs="Arial"/>
          <w:spacing w:val="-1"/>
          <w:sz w:val="36"/>
          <w:szCs w:val="36"/>
        </w:rPr>
        <w:t>h</w:t>
      </w:r>
      <w:r>
        <w:rPr>
          <w:rFonts w:ascii="Arial" w:eastAsia="Arial" w:hAnsi="Arial" w:cs="Arial"/>
          <w:sz w:val="36"/>
          <w:szCs w:val="36"/>
        </w:rPr>
        <w:t xml:space="preserve">t </w:t>
      </w:r>
      <w:proofErr w:type="spellStart"/>
      <w:r>
        <w:rPr>
          <w:rFonts w:ascii="Arial" w:eastAsia="Arial" w:hAnsi="Arial" w:cs="Arial"/>
          <w:sz w:val="36"/>
          <w:szCs w:val="36"/>
        </w:rPr>
        <w:t>s</w:t>
      </w:r>
      <w:r>
        <w:rPr>
          <w:rFonts w:ascii="Arial" w:eastAsia="Arial" w:hAnsi="Arial" w:cs="Arial"/>
          <w:spacing w:val="-1"/>
          <w:sz w:val="36"/>
          <w:szCs w:val="36"/>
        </w:rPr>
        <w:t>ub</w:t>
      </w:r>
      <w:r>
        <w:rPr>
          <w:rFonts w:ascii="Arial" w:eastAsia="Arial" w:hAnsi="Arial" w:cs="Arial"/>
          <w:sz w:val="36"/>
          <w:szCs w:val="36"/>
        </w:rPr>
        <w:t>tree</w:t>
      </w:r>
      <w:proofErr w:type="spellEnd"/>
    </w:p>
    <w:p w:rsidR="000827FB" w:rsidRDefault="000827FB">
      <w:pPr>
        <w:spacing w:before="8" w:line="100" w:lineRule="exact"/>
        <w:rPr>
          <w:sz w:val="11"/>
          <w:szCs w:val="11"/>
        </w:rPr>
      </w:pPr>
    </w:p>
    <w:p w:rsidR="000827FB" w:rsidRDefault="000827FB">
      <w:pPr>
        <w:spacing w:line="200" w:lineRule="exact"/>
      </w:pPr>
    </w:p>
    <w:p w:rsidR="000827FB" w:rsidRDefault="00AF2087">
      <w:pPr>
        <w:spacing w:line="880" w:lineRule="exact"/>
        <w:ind w:left="224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Node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Struct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of Binary</w:t>
      </w:r>
      <w:r>
        <w:rPr>
          <w:rFonts w:ascii="Trebuchet MS" w:eastAsia="Trebuchet MS" w:hAnsi="Trebuchet MS" w:cs="Trebuchet MS"/>
          <w:color w:val="1F487C"/>
          <w:spacing w:val="-1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0" w:line="200" w:lineRule="exact"/>
      </w:pPr>
    </w:p>
    <w:p w:rsidR="000827FB" w:rsidRDefault="00AF2087">
      <w:pPr>
        <w:ind w:left="110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Possib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Binary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ADT</w:t>
      </w:r>
    </w:p>
    <w:p w:rsidR="000827FB" w:rsidRDefault="000827FB">
      <w:pPr>
        <w:spacing w:before="9" w:line="160" w:lineRule="exact"/>
        <w:rPr>
          <w:sz w:val="16"/>
          <w:szCs w:val="16"/>
        </w:rPr>
      </w:pPr>
    </w:p>
    <w:p w:rsidR="000827FB" w:rsidRDefault="00AF2087">
      <w:pPr>
        <w:ind w:left="230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find,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e,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_tree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c.</w:t>
      </w:r>
    </w:p>
    <w:p w:rsidR="000827FB" w:rsidRDefault="000827FB">
      <w:pPr>
        <w:spacing w:line="200" w:lineRule="exact"/>
      </w:pPr>
    </w:p>
    <w:p w:rsidR="000827FB" w:rsidRDefault="000827FB">
      <w:pPr>
        <w:spacing w:before="17" w:line="220" w:lineRule="exact"/>
        <w:rPr>
          <w:sz w:val="22"/>
          <w:szCs w:val="22"/>
        </w:rPr>
      </w:pPr>
    </w:p>
    <w:p w:rsidR="000827FB" w:rsidRDefault="00AF2087">
      <w:pPr>
        <w:ind w:left="110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Impl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men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ti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</w:p>
    <w:p w:rsidR="000827FB" w:rsidRDefault="000827FB">
      <w:pPr>
        <w:spacing w:before="9" w:line="160" w:lineRule="exact"/>
        <w:rPr>
          <w:sz w:val="16"/>
          <w:szCs w:val="16"/>
        </w:rPr>
      </w:pPr>
    </w:p>
    <w:p w:rsidR="000827FB" w:rsidRDefault="00AF2087">
      <w:pPr>
        <w:spacing w:line="250" w:lineRule="auto"/>
        <w:ind w:left="2687" w:right="1113" w:hanging="38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Because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nary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has at most two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childre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, we can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 direct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m.</w:t>
      </w:r>
    </w:p>
    <w:p w:rsidR="000827FB" w:rsidRDefault="000827FB">
      <w:pPr>
        <w:spacing w:before="5" w:line="120" w:lineRule="exact"/>
        <w:rPr>
          <w:sz w:val="12"/>
          <w:szCs w:val="12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before="25"/>
        <w:ind w:left="179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BinaryNode</w:t>
      </w:r>
      <w:proofErr w:type="spellEnd"/>
    </w:p>
    <w:p w:rsidR="000827FB" w:rsidRDefault="00AF2087">
      <w:pPr>
        <w:spacing w:before="24" w:line="380" w:lineRule="exact"/>
        <w:ind w:left="179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/>
        <w:ind w:left="3235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element;       </w:t>
      </w:r>
      <w:r>
        <w:rPr>
          <w:rFonts w:ascii="Courier New" w:eastAsia="Courier New" w:hAnsi="Courier New" w:cs="Courier New"/>
          <w:b/>
          <w:color w:val="FFFFFF"/>
          <w:spacing w:val="19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data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node</w:t>
      </w:r>
    </w:p>
    <w:p w:rsidR="000827FB" w:rsidRDefault="00AF2087">
      <w:pPr>
        <w:spacing w:before="24"/>
        <w:ind w:left="323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77" style="position:absolute;left:0;text-align:left;margin-left:82.5pt;margin-top:355.1pt;width:565.15pt;height:138.15pt;z-index:-251667968;mso-position-horizontal-relative:page;mso-position-vertical-relative:page" coordorigin="1650,7102" coordsize="11303,2763">
            <v:shape id="_x0000_s1078" style="position:absolute;left:1650;top:7102;width:11303;height:2763" coordorigin="1650,7102" coordsize="11303,2763" path="m1650,9865r11303,l12953,7102r-11303,l1650,9865xe" fillcolor="#375f92" stroked="f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*left;  </w:t>
      </w:r>
      <w:r>
        <w:rPr>
          <w:rFonts w:ascii="Courier New" w:eastAsia="Courier New" w:hAnsi="Courier New" w:cs="Courier New"/>
          <w:b/>
          <w:color w:val="FFFFFF"/>
          <w:spacing w:val="20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Left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child</w:t>
      </w:r>
    </w:p>
    <w:p w:rsidR="000827FB" w:rsidRDefault="00AF2087">
      <w:pPr>
        <w:spacing w:before="24"/>
        <w:ind w:left="3235"/>
        <w:rPr>
          <w:rFonts w:ascii="Courier New" w:eastAsia="Courier New" w:hAnsi="Courier New" w:cs="Courier New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BinaryNo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*right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FF"/>
          <w:spacing w:val="20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</w:t>
      </w:r>
      <w:proofErr w:type="gramEnd"/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Right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child</w:t>
      </w:r>
    </w:p>
    <w:p w:rsidR="000827FB" w:rsidRDefault="00AF2087">
      <w:pPr>
        <w:spacing w:before="24"/>
        <w:ind w:left="1794"/>
        <w:rPr>
          <w:rFonts w:ascii="Courier New" w:eastAsia="Courier New" w:hAnsi="Courier New" w:cs="Courier New"/>
          <w:sz w:val="36"/>
          <w:szCs w:val="36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};</w:t>
      </w:r>
    </w:p>
    <w:p w:rsidR="000827FB" w:rsidRDefault="000827FB">
      <w:pPr>
        <w:spacing w:before="18" w:line="280" w:lineRule="exact"/>
        <w:rPr>
          <w:sz w:val="28"/>
          <w:szCs w:val="28"/>
        </w:rPr>
      </w:pPr>
    </w:p>
    <w:p w:rsidR="000827FB" w:rsidRDefault="00AF2087">
      <w:pPr>
        <w:spacing w:line="880" w:lineRule="exact"/>
        <w:ind w:left="3076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Stric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ly Binary</w:t>
      </w:r>
      <w:r>
        <w:rPr>
          <w:rFonts w:ascii="Trebuchet MS" w:eastAsia="Trebuchet MS" w:hAnsi="Trebuchet MS" w:cs="Trebuchet MS"/>
          <w:color w:val="1F487C"/>
          <w:spacing w:val="-3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</w:t>
      </w:r>
    </w:p>
    <w:p w:rsidR="000827FB" w:rsidRDefault="000827FB">
      <w:pPr>
        <w:spacing w:line="200" w:lineRule="exact"/>
      </w:pPr>
    </w:p>
    <w:p w:rsidR="000827FB" w:rsidRDefault="000827FB">
      <w:pPr>
        <w:spacing w:before="10" w:line="240" w:lineRule="exact"/>
        <w:rPr>
          <w:sz w:val="24"/>
          <w:szCs w:val="24"/>
        </w:rPr>
      </w:pPr>
    </w:p>
    <w:p w:rsidR="000827FB" w:rsidRDefault="00AF2087">
      <w:pPr>
        <w:ind w:left="975" w:right="867"/>
        <w:jc w:val="center"/>
        <w:rPr>
          <w:rFonts w:ascii="Georgia" w:eastAsia="Georgia" w:hAnsi="Georgia" w:cs="Georgia"/>
          <w:sz w:val="40"/>
          <w:szCs w:val="40"/>
        </w:rPr>
      </w:pPr>
      <w:r>
        <w:pict>
          <v:group id="_x0000_s1074" style="position:absolute;left:0;text-align:left;margin-left:86.9pt;margin-top:96.95pt;width:566pt;height:271.25pt;z-index:-251666944;mso-position-horizontal-relative:page" coordorigin="1738,1939" coordsize="11320,5425">
            <v:shape id="_x0000_s1076" type="#_x0000_t75" style="position:absolute;left:1758;top:1959;width:11280;height:5385">
              <v:imagedata r:id="rId20" o:title=""/>
            </v:shape>
            <v:shape id="_x0000_s1075" style="position:absolute;left:1748;top:1949;width:11300;height:5405" coordorigin="1748,1949" coordsize="11300,5405" path="m1748,7354r11300,l13048,1949r-11300,l1748,7354xe" filled="f" strokecolor="blue" strokeweight="1pt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ev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l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eaf</w:t>
      </w:r>
      <w:proofErr w:type="spellEnd"/>
      <w:r>
        <w:rPr>
          <w:rFonts w:ascii="Georgia" w:eastAsia="Georgia" w:hAnsi="Georgia" w:cs="Georgia"/>
          <w:i/>
          <w:color w:val="000000"/>
          <w:spacing w:val="9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rnal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nary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has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ty</w:t>
      </w:r>
    </w:p>
    <w:p w:rsidR="000827FB" w:rsidRDefault="00AF2087">
      <w:pPr>
        <w:spacing w:line="440" w:lineRule="exact"/>
        <w:ind w:left="1390" w:right="1462"/>
        <w:jc w:val="center"/>
        <w:rPr>
          <w:rFonts w:ascii="Georgia" w:eastAsia="Georgia" w:hAnsi="Georgia" w:cs="Georgia"/>
          <w:sz w:val="40"/>
          <w:szCs w:val="40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proofErr w:type="gramStart"/>
      <w:r>
        <w:rPr>
          <w:rFonts w:ascii="Georgia" w:eastAsia="Georgia" w:hAnsi="Georgia" w:cs="Georgia"/>
          <w:sz w:val="40"/>
          <w:szCs w:val="40"/>
        </w:rPr>
        <w:t>l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ft</w:t>
      </w:r>
      <w:proofErr w:type="gramEnd"/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and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rig</w:t>
      </w:r>
      <w:r>
        <w:rPr>
          <w:rFonts w:ascii="Georgia" w:eastAsia="Georgia" w:hAnsi="Georgia" w:cs="Georgia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sz w:val="40"/>
          <w:szCs w:val="40"/>
        </w:rPr>
        <w:t>t</w:t>
      </w:r>
      <w:r>
        <w:rPr>
          <w:rFonts w:ascii="Georgia" w:eastAsia="Georgia" w:hAnsi="Georgia" w:cs="Georgia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sz w:val="40"/>
          <w:szCs w:val="40"/>
        </w:rPr>
        <w:t>sub</w:t>
      </w:r>
      <w:r>
        <w:rPr>
          <w:rFonts w:ascii="Georgia" w:eastAsia="Georgia" w:hAnsi="Georgia" w:cs="Georgia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ree</w:t>
      </w:r>
      <w:r>
        <w:rPr>
          <w:rFonts w:ascii="Georgia" w:eastAsia="Georgia" w:hAnsi="Georgia" w:cs="Georgia"/>
          <w:spacing w:val="1"/>
          <w:sz w:val="40"/>
          <w:szCs w:val="40"/>
        </w:rPr>
        <w:t>s</w:t>
      </w:r>
      <w:proofErr w:type="spellEnd"/>
      <w:r>
        <w:rPr>
          <w:rFonts w:ascii="Georgia" w:eastAsia="Georgia" w:hAnsi="Georgia" w:cs="Georgia"/>
          <w:sz w:val="40"/>
          <w:szCs w:val="40"/>
        </w:rPr>
        <w:t>,</w:t>
      </w:r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the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tree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is</w:t>
      </w:r>
      <w:r>
        <w:rPr>
          <w:rFonts w:ascii="Georgia" w:eastAsia="Georgia" w:hAnsi="Georgia" w:cs="Georgia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call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d a</w:t>
      </w:r>
      <w:r>
        <w:rPr>
          <w:rFonts w:ascii="Georgia" w:eastAsia="Georgia" w:hAnsi="Georgia" w:cs="Georgia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stri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tly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na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y tre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AF2087">
      <w:pPr>
        <w:spacing w:before="95"/>
        <w:ind w:left="264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Complete Bina</w:t>
      </w:r>
      <w:r>
        <w:rPr>
          <w:rFonts w:ascii="Trebuchet MS" w:eastAsia="Trebuchet MS" w:hAnsi="Trebuchet MS" w:cs="Trebuchet MS"/>
          <w:color w:val="1F487C"/>
          <w:spacing w:val="-3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y</w:t>
      </w:r>
      <w:r>
        <w:rPr>
          <w:rFonts w:ascii="Trebuchet MS" w:eastAsia="Trebuchet MS" w:hAnsi="Trebuchet MS" w:cs="Trebuchet MS"/>
          <w:color w:val="1F487C"/>
          <w:spacing w:val="-1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</w:p>
    <w:p w:rsidR="000827FB" w:rsidRDefault="00AF2087">
      <w:pPr>
        <w:spacing w:before="89" w:line="236" w:lineRule="auto"/>
        <w:ind w:left="945" w:right="558" w:hanging="403"/>
        <w:rPr>
          <w:rFonts w:ascii="Georgia" w:eastAsia="Georgia" w:hAnsi="Georgia" w:cs="Georgia"/>
          <w:sz w:val="40"/>
          <w:szCs w:val="40"/>
        </w:rPr>
        <w:sectPr w:rsidR="000827FB">
          <w:pgSz w:w="14400" w:h="10800" w:orient="landscape"/>
          <w:pgMar w:top="980" w:right="0" w:bottom="0" w:left="0" w:header="0" w:footer="0" w:gutter="0"/>
          <w:cols w:space="720"/>
        </w:sectPr>
      </w:pPr>
      <w:r>
        <w:pict>
          <v:group id="_x0000_s1071" style="position:absolute;left:0;text-align:left;margin-left:32.75pt;margin-top:70.05pt;width:650pt;height:349.35pt;z-index:-251665920;mso-position-horizontal-relative:page" coordorigin="655,1401" coordsize="13000,6987">
            <v:shape id="_x0000_s1073" type="#_x0000_t75" style="position:absolute;left:675;top:1421;width:12960;height:6947">
              <v:imagedata r:id="rId21" o:title=""/>
            </v:shape>
            <v:shape id="_x0000_s1072" style="position:absolute;left:665;top:1411;width:12980;height:6967" coordorigin="665,1411" coordsize="12980,6967" path="m665,8378r12980,l13645,1411r-12980,l665,8378xe" filled="f" strokecolor="blue" strokeweight="1pt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c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ple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e 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in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ry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tree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epth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d</w:t>
      </w:r>
      <w:r>
        <w:rPr>
          <w:rFonts w:ascii="Georgia" w:eastAsia="Georgia" w:hAnsi="Georgia" w:cs="Georgia"/>
          <w:b/>
          <w:i/>
          <w:color w:val="C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strict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y </w:t>
      </w:r>
      <w:r>
        <w:rPr>
          <w:rFonts w:ascii="Georgia" w:eastAsia="Georgia" w:hAnsi="Georgia" w:cs="Georgia"/>
          <w:color w:val="000000"/>
          <w:sz w:val="40"/>
          <w:szCs w:val="40"/>
        </w:rPr>
        <w:t>binary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in which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ll its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aves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vel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200" w:lineRule="exact"/>
      </w:pPr>
    </w:p>
    <w:p w:rsidR="000827FB" w:rsidRDefault="000827FB">
      <w:pPr>
        <w:spacing w:before="11" w:line="200" w:lineRule="exact"/>
      </w:pPr>
    </w:p>
    <w:p w:rsidR="000827FB" w:rsidRDefault="00AF2087">
      <w:pPr>
        <w:spacing w:line="880" w:lineRule="exact"/>
        <w:ind w:left="254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raversing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3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8" w:line="260" w:lineRule="exact"/>
        <w:rPr>
          <w:sz w:val="26"/>
          <w:szCs w:val="26"/>
        </w:rPr>
      </w:pPr>
    </w:p>
    <w:p w:rsidR="000827FB" w:rsidRDefault="00AF2087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on 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tions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ina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to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tra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v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er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e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tree.</w:t>
      </w:r>
    </w:p>
    <w:p w:rsidR="000827FB" w:rsidRDefault="000827FB">
      <w:pPr>
        <w:spacing w:line="200" w:lineRule="exact"/>
      </w:pPr>
    </w:p>
    <w:p w:rsidR="000827FB" w:rsidRDefault="000827FB">
      <w:pPr>
        <w:spacing w:before="4" w:line="240" w:lineRule="exact"/>
        <w:rPr>
          <w:sz w:val="24"/>
          <w:szCs w:val="24"/>
        </w:rPr>
      </w:pPr>
    </w:p>
    <w:p w:rsidR="000827FB" w:rsidRDefault="00AF2087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Tr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versing</w:t>
      </w:r>
      <w:r>
        <w:rPr>
          <w:rFonts w:ascii="Georgia" w:eastAsia="Georgia" w:hAnsi="Georgia" w:cs="Georgia"/>
          <w:b/>
          <w:color w:val="0000FF"/>
          <w:spacing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to 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through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 of 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 nodes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before="8" w:line="160" w:lineRule="exact"/>
        <w:rPr>
          <w:sz w:val="17"/>
          <w:szCs w:val="17"/>
        </w:rPr>
      </w:pPr>
    </w:p>
    <w:p w:rsidR="000827FB" w:rsidRDefault="00AF2087">
      <w:pPr>
        <w:ind w:left="220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You</w:t>
      </w:r>
      <w:proofErr w:type="gramEnd"/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may want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ach node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</w:p>
    <w:p w:rsidR="000827FB" w:rsidRDefault="00AF2087">
      <w:pPr>
        <w:spacing w:before="20"/>
        <w:ind w:left="261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the</w:t>
      </w:r>
      <w:proofErr w:type="gramEnd"/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cont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nts</w:t>
      </w:r>
      <w:r>
        <w:rPr>
          <w:rFonts w:ascii="Georgia" w:eastAsia="Georgia" w:hAnsi="Georgia" w:cs="Georgia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of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the</w:t>
      </w:r>
      <w:r>
        <w:rPr>
          <w:rFonts w:ascii="Georgia" w:eastAsia="Georgia" w:hAnsi="Georgia" w:cs="Georgia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nodes.</w:t>
      </w:r>
    </w:p>
    <w:p w:rsidR="000827FB" w:rsidRDefault="000827FB">
      <w:pPr>
        <w:spacing w:before="13" w:line="200" w:lineRule="exact"/>
      </w:pPr>
    </w:p>
    <w:p w:rsidR="000827FB" w:rsidRDefault="00AF2087">
      <w:pPr>
        <w:ind w:left="220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case each node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visite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200" w:lineRule="exact"/>
      </w:pPr>
    </w:p>
    <w:p w:rsidR="000827FB" w:rsidRDefault="000827FB">
      <w:pPr>
        <w:spacing w:before="14" w:line="260" w:lineRule="exact"/>
        <w:rPr>
          <w:sz w:val="26"/>
          <w:szCs w:val="26"/>
        </w:rPr>
      </w:pPr>
    </w:p>
    <w:p w:rsidR="000827FB" w:rsidRDefault="00AF2087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Commonly,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tr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 xml:space="preserve">e 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rav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rsal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used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out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 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a</w:t>
      </w:r>
    </w:p>
    <w:p w:rsidR="000827FB" w:rsidRDefault="00AF2087">
      <w:pPr>
        <w:spacing w:line="440" w:lineRule="exact"/>
        <w:ind w:left="1170"/>
        <w:rPr>
          <w:rFonts w:ascii="Georgia" w:eastAsia="Georgia" w:hAnsi="Georgia" w:cs="Georgia"/>
          <w:sz w:val="40"/>
          <w:szCs w:val="40"/>
        </w:rPr>
        <w:sectPr w:rsidR="000827FB">
          <w:headerReference w:type="default" r:id="rId22"/>
          <w:pgSz w:w="14400" w:h="10800" w:orient="landscape"/>
          <w:pgMar w:top="1020" w:right="0" w:bottom="0" w:left="0" w:header="0" w:footer="0" w:gutter="0"/>
          <w:pgNumType w:start="173"/>
          <w:cols w:space="720"/>
        </w:sectPr>
      </w:pPr>
      <w:proofErr w:type="gramStart"/>
      <w:r>
        <w:rPr>
          <w:rFonts w:ascii="Georgia" w:eastAsia="Georgia" w:hAnsi="Georgia" w:cs="Georgia"/>
          <w:sz w:val="40"/>
          <w:szCs w:val="40"/>
        </w:rPr>
        <w:t>certain</w:t>
      </w:r>
      <w:proofErr w:type="gramEnd"/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o</w:t>
      </w:r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der.</w:t>
      </w:r>
    </w:p>
    <w:p w:rsidR="000827FB" w:rsidRDefault="000827FB">
      <w:pPr>
        <w:spacing w:line="200" w:lineRule="exact"/>
      </w:pPr>
    </w:p>
    <w:p w:rsidR="000827FB" w:rsidRDefault="000827FB">
      <w:pPr>
        <w:spacing w:before="11" w:line="200" w:lineRule="exact"/>
      </w:pPr>
    </w:p>
    <w:p w:rsidR="000827FB" w:rsidRDefault="00AF2087">
      <w:pPr>
        <w:spacing w:line="880" w:lineRule="exact"/>
        <w:ind w:left="104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ravers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ng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Binary</w:t>
      </w:r>
      <w:r>
        <w:rPr>
          <w:rFonts w:ascii="Trebuchet MS" w:eastAsia="Trebuchet MS" w:hAnsi="Trebuchet MS" w:cs="Trebuchet MS"/>
          <w:color w:val="1F487C"/>
          <w:spacing w:val="-3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pacing w:val="-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0827FB" w:rsidRDefault="000827FB">
      <w:pPr>
        <w:spacing w:before="8" w:line="100" w:lineRule="exact"/>
        <w:rPr>
          <w:sz w:val="10"/>
          <w:szCs w:val="10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236" w:lineRule="auto"/>
        <w:ind w:left="1170" w:right="766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main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traver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al methods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where tr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versing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 invo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ves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visiti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 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traver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its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rig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sub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rees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before="8" w:line="180" w:lineRule="exact"/>
        <w:rPr>
          <w:sz w:val="19"/>
          <w:szCs w:val="19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tabs>
          <w:tab w:val="left" w:pos="2600"/>
        </w:tabs>
        <w:spacing w:line="250" w:lineRule="auto"/>
        <w:ind w:left="2610" w:right="775" w:hanging="403"/>
        <w:rPr>
          <w:rFonts w:ascii="Georgia" w:eastAsia="Georgia" w:hAnsi="Georgia" w:cs="Georgia"/>
          <w:sz w:val="40"/>
          <w:szCs w:val="40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ab/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y </w:t>
      </w:r>
      <w:r>
        <w:rPr>
          <w:rFonts w:ascii="Georgia" w:eastAsia="Georgia" w:hAnsi="Georgia" w:cs="Georgia"/>
          <w:color w:val="000000"/>
          <w:sz w:val="40"/>
          <w:szCs w:val="40"/>
        </w:rPr>
        <w:t>dif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ere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ce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among these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hods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order in which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ed.</w:t>
      </w:r>
    </w:p>
    <w:p w:rsidR="000827FB" w:rsidRDefault="000827FB">
      <w:pPr>
        <w:spacing w:line="200" w:lineRule="exact"/>
      </w:pPr>
    </w:p>
    <w:p w:rsidR="000827FB" w:rsidRDefault="000827FB">
      <w:pPr>
        <w:spacing w:before="18" w:line="220" w:lineRule="exact"/>
        <w:rPr>
          <w:sz w:val="22"/>
          <w:szCs w:val="22"/>
        </w:rPr>
      </w:pPr>
    </w:p>
    <w:p w:rsidR="000827FB" w:rsidRDefault="00AF2087">
      <w:pPr>
        <w:spacing w:line="860" w:lineRule="exact"/>
        <w:ind w:left="180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Bina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y</w:t>
      </w:r>
      <w:r>
        <w:rPr>
          <w:rFonts w:ascii="Trebuchet MS" w:eastAsia="Trebuchet MS" w:hAnsi="Trebuchet MS" w:cs="Trebuchet MS"/>
          <w:color w:val="1F487C"/>
          <w:spacing w:val="-2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ree</w:t>
      </w:r>
      <w:r>
        <w:rPr>
          <w:rFonts w:ascii="Trebuchet MS" w:eastAsia="Trebuchet MS" w:hAnsi="Trebuchet MS" w:cs="Trebuchet MS"/>
          <w:color w:val="1F487C"/>
          <w:spacing w:val="-1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rave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sal</w:t>
      </w:r>
      <w:r>
        <w:rPr>
          <w:rFonts w:ascii="Trebuchet MS" w:eastAsia="Trebuchet MS" w:hAnsi="Trebuchet MS" w:cs="Trebuchet MS"/>
          <w:color w:val="1F487C"/>
          <w:spacing w:val="5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Methods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9" w:line="280" w:lineRule="exact"/>
        <w:rPr>
          <w:sz w:val="28"/>
          <w:szCs w:val="28"/>
        </w:rPr>
      </w:pPr>
    </w:p>
    <w:p w:rsidR="000827FB" w:rsidRDefault="00AF2087">
      <w:pPr>
        <w:spacing w:line="600" w:lineRule="exact"/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three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main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traver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al methods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e:</w:t>
      </w:r>
    </w:p>
    <w:p w:rsidR="000827FB" w:rsidRDefault="000827FB">
      <w:pPr>
        <w:spacing w:before="4" w:line="100" w:lineRule="exact"/>
        <w:rPr>
          <w:sz w:val="10"/>
          <w:szCs w:val="10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620" w:lineRule="exact"/>
        <w:ind w:left="3528"/>
        <w:rPr>
          <w:rFonts w:ascii="Georgia" w:eastAsia="Georgia" w:hAnsi="Georgia" w:cs="Georgia"/>
          <w:sz w:val="56"/>
          <w:szCs w:val="56"/>
        </w:rPr>
      </w:pPr>
      <w:r>
        <w:rPr>
          <w:rFonts w:ascii="Georgia" w:eastAsia="Georgia" w:hAnsi="Georgia" w:cs="Georgia"/>
          <w:b/>
          <w:color w:val="C00000"/>
          <w:sz w:val="56"/>
          <w:szCs w:val="56"/>
        </w:rPr>
        <w:t xml:space="preserve">(1)  </w:t>
      </w:r>
      <w:r>
        <w:rPr>
          <w:rFonts w:ascii="Georgia" w:eastAsia="Georgia" w:hAnsi="Georgia" w:cs="Georgia"/>
          <w:b/>
          <w:color w:val="C00000"/>
          <w:spacing w:val="2"/>
          <w:sz w:val="56"/>
          <w:szCs w:val="56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000FF"/>
          <w:sz w:val="56"/>
          <w:szCs w:val="56"/>
        </w:rPr>
        <w:t>Inord</w:t>
      </w:r>
      <w:r>
        <w:rPr>
          <w:rFonts w:ascii="Georgia" w:eastAsia="Georgia" w:hAnsi="Georgia" w:cs="Georgia"/>
          <w:b/>
          <w:color w:val="0000FF"/>
          <w:spacing w:val="-1"/>
          <w:sz w:val="56"/>
          <w:szCs w:val="56"/>
        </w:rPr>
        <w:t>e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r</w:t>
      </w:r>
      <w:proofErr w:type="spellEnd"/>
      <w:r>
        <w:rPr>
          <w:rFonts w:ascii="Georgia" w:eastAsia="Georgia" w:hAnsi="Georgia" w:cs="Georgia"/>
          <w:b/>
          <w:color w:val="0000FF"/>
          <w:spacing w:val="-19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traversal.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6" w:line="220" w:lineRule="exact"/>
        <w:rPr>
          <w:sz w:val="22"/>
          <w:szCs w:val="22"/>
        </w:rPr>
      </w:pPr>
    </w:p>
    <w:p w:rsidR="000827FB" w:rsidRDefault="00AF2087">
      <w:pPr>
        <w:spacing w:line="480" w:lineRule="auto"/>
        <w:ind w:left="3528" w:right="3705"/>
        <w:rPr>
          <w:rFonts w:ascii="Georgia" w:eastAsia="Georgia" w:hAnsi="Georgia" w:cs="Georgia"/>
          <w:sz w:val="56"/>
          <w:szCs w:val="56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b/>
          <w:color w:val="C00000"/>
          <w:sz w:val="56"/>
          <w:szCs w:val="56"/>
        </w:rPr>
        <w:t xml:space="preserve">(2) </w:t>
      </w:r>
      <w:r>
        <w:rPr>
          <w:rFonts w:ascii="Georgia" w:eastAsia="Georgia" w:hAnsi="Georgia" w:cs="Georgia"/>
          <w:b/>
          <w:color w:val="C00000"/>
          <w:spacing w:val="138"/>
          <w:sz w:val="56"/>
          <w:szCs w:val="56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000FF"/>
          <w:sz w:val="56"/>
          <w:szCs w:val="56"/>
        </w:rPr>
        <w:t>Po</w:t>
      </w:r>
      <w:r>
        <w:rPr>
          <w:rFonts w:ascii="Georgia" w:eastAsia="Georgia" w:hAnsi="Georgia" w:cs="Georgia"/>
          <w:b/>
          <w:color w:val="0000FF"/>
          <w:spacing w:val="-3"/>
          <w:sz w:val="56"/>
          <w:szCs w:val="56"/>
        </w:rPr>
        <w:t>s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torder</w:t>
      </w:r>
      <w:proofErr w:type="spellEnd"/>
      <w:r>
        <w:rPr>
          <w:rFonts w:ascii="Georgia" w:eastAsia="Georgia" w:hAnsi="Georgia" w:cs="Georgia"/>
          <w:b/>
          <w:color w:val="0000FF"/>
          <w:spacing w:val="-24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 xml:space="preserve">traversal. </w:t>
      </w:r>
      <w:r>
        <w:rPr>
          <w:rFonts w:ascii="Georgia" w:eastAsia="Georgia" w:hAnsi="Georgia" w:cs="Georgia"/>
          <w:b/>
          <w:color w:val="C00000"/>
          <w:sz w:val="56"/>
          <w:szCs w:val="56"/>
        </w:rPr>
        <w:t>(</w:t>
      </w:r>
      <w:r>
        <w:rPr>
          <w:rFonts w:ascii="Georgia" w:eastAsia="Georgia" w:hAnsi="Georgia" w:cs="Georgia"/>
          <w:b/>
          <w:color w:val="C00000"/>
          <w:spacing w:val="1"/>
          <w:sz w:val="56"/>
          <w:szCs w:val="56"/>
        </w:rPr>
        <w:t>3</w:t>
      </w:r>
      <w:r>
        <w:rPr>
          <w:rFonts w:ascii="Georgia" w:eastAsia="Georgia" w:hAnsi="Georgia" w:cs="Georgia"/>
          <w:b/>
          <w:color w:val="C00000"/>
          <w:sz w:val="56"/>
          <w:szCs w:val="56"/>
        </w:rPr>
        <w:t xml:space="preserve">) </w:t>
      </w:r>
      <w:r>
        <w:rPr>
          <w:rFonts w:ascii="Georgia" w:eastAsia="Georgia" w:hAnsi="Georgia" w:cs="Georgia"/>
          <w:b/>
          <w:color w:val="C00000"/>
          <w:spacing w:val="13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Pr</w:t>
      </w:r>
      <w:r>
        <w:rPr>
          <w:rFonts w:ascii="Georgia" w:eastAsia="Georgia" w:hAnsi="Georgia" w:cs="Georgia"/>
          <w:b/>
          <w:color w:val="0000FF"/>
          <w:spacing w:val="-2"/>
          <w:sz w:val="56"/>
          <w:szCs w:val="56"/>
        </w:rPr>
        <w:t>e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or</w:t>
      </w:r>
      <w:r>
        <w:rPr>
          <w:rFonts w:ascii="Georgia" w:eastAsia="Georgia" w:hAnsi="Georgia" w:cs="Georgia"/>
          <w:b/>
          <w:color w:val="0000FF"/>
          <w:spacing w:val="-2"/>
          <w:sz w:val="56"/>
          <w:szCs w:val="56"/>
        </w:rPr>
        <w:t>d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er</w:t>
      </w:r>
      <w:r>
        <w:rPr>
          <w:rFonts w:ascii="Georgia" w:eastAsia="Georgia" w:hAnsi="Georgia" w:cs="Georgia"/>
          <w:b/>
          <w:color w:val="0000FF"/>
          <w:spacing w:val="-20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color w:val="0000FF"/>
          <w:sz w:val="56"/>
          <w:szCs w:val="56"/>
        </w:rPr>
        <w:t>traversal.</w:t>
      </w:r>
    </w:p>
    <w:p w:rsidR="000827FB" w:rsidRDefault="000827FB">
      <w:pPr>
        <w:spacing w:before="8"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880" w:lineRule="exact"/>
        <w:ind w:left="86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0000FF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0000FF"/>
          <w:spacing w:val="1"/>
          <w:sz w:val="80"/>
          <w:szCs w:val="80"/>
        </w:rPr>
        <w:t>1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 xml:space="preserve">) </w:t>
      </w:r>
      <w:proofErr w:type="spellStart"/>
      <w:r>
        <w:rPr>
          <w:rFonts w:ascii="Trebuchet MS" w:eastAsia="Trebuchet MS" w:hAnsi="Trebuchet MS" w:cs="Trebuchet MS"/>
          <w:color w:val="0000FF"/>
          <w:sz w:val="80"/>
          <w:szCs w:val="80"/>
        </w:rPr>
        <w:t>Inord</w:t>
      </w:r>
      <w:r>
        <w:rPr>
          <w:rFonts w:ascii="Trebuchet MS" w:eastAsia="Trebuchet MS" w:hAnsi="Trebuchet MS" w:cs="Trebuchet MS"/>
          <w:color w:val="0000FF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r</w:t>
      </w:r>
      <w:proofErr w:type="spellEnd"/>
      <w:r>
        <w:rPr>
          <w:rFonts w:ascii="Trebuchet MS" w:eastAsia="Trebuchet MS" w:hAnsi="Trebuchet MS" w:cs="Trebuchet MS"/>
          <w:color w:val="0000FF"/>
          <w:spacing w:val="-1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rave</w:t>
      </w:r>
      <w:r>
        <w:rPr>
          <w:rFonts w:ascii="Trebuchet MS" w:eastAsia="Trebuchet MS" w:hAnsi="Trebuchet MS" w:cs="Trebuchet MS"/>
          <w:color w:val="0000FF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sal: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2" w:line="200" w:lineRule="exact"/>
      </w:pPr>
    </w:p>
    <w:p w:rsidR="000827FB" w:rsidRDefault="00AF2087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in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rder</w:t>
      </w:r>
      <w:proofErr w:type="spellEnd"/>
      <w:r>
        <w:rPr>
          <w:rFonts w:ascii="Georgia" w:eastAsia="Georgia" w:hAnsi="Georgia" w:cs="Georgia"/>
          <w:b/>
          <w:i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(or 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mmetric order):</w:t>
      </w:r>
    </w:p>
    <w:p w:rsidR="000827FB" w:rsidRDefault="000827FB">
      <w:pPr>
        <w:spacing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5361" w:right="5091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b/>
          <w:sz w:val="40"/>
          <w:szCs w:val="40"/>
        </w:rPr>
        <w:t>(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l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sz w:val="40"/>
          <w:szCs w:val="40"/>
        </w:rPr>
        <w:t>ft</w:t>
      </w:r>
      <w:proofErr w:type="gramEnd"/>
      <w:r>
        <w:rPr>
          <w:rFonts w:ascii="Georgia" w:eastAsia="Georgia" w:hAnsi="Georgia" w:cs="Georgia"/>
          <w:b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-</w:t>
      </w:r>
      <w:r>
        <w:rPr>
          <w:rFonts w:ascii="Georgia" w:eastAsia="Georgia" w:hAnsi="Georgia" w:cs="Georgia"/>
          <w:b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root -</w:t>
      </w:r>
      <w:r>
        <w:rPr>
          <w:rFonts w:ascii="Georgia" w:eastAsia="Georgia" w:hAnsi="Georgia" w:cs="Georgia"/>
          <w:b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right )</w:t>
      </w:r>
    </w:p>
    <w:p w:rsidR="000827FB" w:rsidRDefault="000827FB">
      <w:pPr>
        <w:spacing w:before="9" w:line="180" w:lineRule="exact"/>
        <w:rPr>
          <w:sz w:val="18"/>
          <w:szCs w:val="18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1"/>
          <w:sz w:val="44"/>
          <w:szCs w:val="44"/>
        </w:rPr>
        <w:t>1</w:t>
      </w:r>
      <w:r>
        <w:rPr>
          <w:rFonts w:ascii="Georgia" w:eastAsia="Georgia" w:hAnsi="Georgia" w:cs="Georgia"/>
          <w:color w:val="0000FF"/>
          <w:sz w:val="44"/>
          <w:szCs w:val="44"/>
        </w:rPr>
        <w:t xml:space="preserve">.  </w:t>
      </w:r>
      <w:r>
        <w:rPr>
          <w:rFonts w:ascii="Georgia" w:eastAsia="Georgia" w:hAnsi="Georgia" w:cs="Georgia"/>
          <w:color w:val="0000FF"/>
          <w:spacing w:val="94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left </w:t>
      </w:r>
      <w:proofErr w:type="spellStart"/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ub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tree</w:t>
      </w:r>
      <w:proofErr w:type="spellEnd"/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inorde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-1"/>
          <w:sz w:val="44"/>
          <w:szCs w:val="44"/>
        </w:rPr>
        <w:t>2</w:t>
      </w:r>
      <w:r>
        <w:rPr>
          <w:rFonts w:ascii="Georgia" w:eastAsia="Georgia" w:hAnsi="Georgia" w:cs="Georgia"/>
          <w:color w:val="0000FF"/>
          <w:sz w:val="44"/>
          <w:szCs w:val="44"/>
        </w:rPr>
        <w:t xml:space="preserve">.  </w:t>
      </w:r>
      <w:r>
        <w:rPr>
          <w:rFonts w:ascii="Georgia" w:eastAsia="Georgia" w:hAnsi="Georgia" w:cs="Georgia"/>
          <w:color w:val="0000FF"/>
          <w:spacing w:val="3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Visit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roo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  <w:sectPr w:rsidR="000827FB"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color w:val="0000FF"/>
          <w:sz w:val="44"/>
          <w:szCs w:val="44"/>
        </w:rPr>
        <w:t xml:space="preserve">3.  </w:t>
      </w:r>
      <w:r>
        <w:rPr>
          <w:rFonts w:ascii="Georgia" w:eastAsia="Georgia" w:hAnsi="Georgia" w:cs="Georgia"/>
          <w:color w:val="0000FF"/>
          <w:spacing w:val="3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ri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ht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btree</w:t>
      </w:r>
      <w:proofErr w:type="spellEnd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inorder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before="6" w:line="120" w:lineRule="exact"/>
        <w:rPr>
          <w:sz w:val="12"/>
          <w:szCs w:val="12"/>
        </w:rPr>
      </w:pPr>
    </w:p>
    <w:p w:rsidR="000827FB" w:rsidRDefault="00AF2087">
      <w:pPr>
        <w:ind w:left="2532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pacing w:val="-63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raversi</w:t>
      </w:r>
      <w:r>
        <w:rPr>
          <w:rFonts w:ascii="Trebuchet MS" w:eastAsia="Trebuchet MS" w:hAnsi="Trebuchet MS" w:cs="Trebuchet MS"/>
          <w:color w:val="1F487C"/>
          <w:spacing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g</w:t>
      </w:r>
      <w:r>
        <w:rPr>
          <w:rFonts w:ascii="Trebuchet MS" w:eastAsia="Trebuchet MS" w:hAnsi="Trebuchet MS" w:cs="Trebuchet MS"/>
          <w:color w:val="1F487C"/>
          <w:spacing w:val="-19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bi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ary</w:t>
      </w:r>
      <w:r>
        <w:rPr>
          <w:rFonts w:ascii="Trebuchet MS" w:eastAsia="Trebuchet MS" w:hAnsi="Trebuchet MS" w:cs="Trebuchet MS"/>
          <w:color w:val="1F487C"/>
          <w:spacing w:val="-16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tree</w:t>
      </w:r>
      <w:r>
        <w:rPr>
          <w:rFonts w:ascii="Trebuchet MS" w:eastAsia="Trebuchet MS" w:hAnsi="Trebuchet MS" w:cs="Trebuchet MS"/>
          <w:color w:val="1F487C"/>
          <w:spacing w:val="-10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5"/>
          <w:sz w:val="56"/>
          <w:szCs w:val="56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color w:val="0000FF"/>
          <w:sz w:val="56"/>
          <w:szCs w:val="56"/>
        </w:rPr>
        <w:t>Inorder</w:t>
      </w:r>
      <w:proofErr w:type="spellEnd"/>
    </w:p>
    <w:p w:rsidR="000827FB" w:rsidRDefault="000827FB">
      <w:pPr>
        <w:spacing w:before="7" w:line="260" w:lineRule="exact"/>
        <w:rPr>
          <w:sz w:val="26"/>
          <w:szCs w:val="26"/>
        </w:rPr>
      </w:pPr>
    </w:p>
    <w:p w:rsidR="000827FB" w:rsidRDefault="00AF2087">
      <w:pPr>
        <w:spacing w:line="400" w:lineRule="exact"/>
        <w:ind w:left="1116"/>
        <w:rPr>
          <w:rFonts w:ascii="Arial" w:eastAsia="Arial" w:hAnsi="Arial" w:cs="Arial"/>
          <w:sz w:val="36"/>
          <w:szCs w:val="36"/>
        </w:rPr>
      </w:pPr>
      <w:r>
        <w:pict>
          <v:group id="_x0000_s1068" style="position:absolute;left:0;text-align:left;margin-left:35.9pt;margin-top:28.2pt;width:650pt;height:349.35pt;z-index:-251664896;mso-position-horizontal-relative:page" coordorigin="718,564" coordsize="13000,6987">
            <v:shape id="_x0000_s1070" type="#_x0000_t75" style="position:absolute;left:738;top:584;width:12960;height:6947">
              <v:imagedata r:id="rId23" o:title=""/>
            </v:shape>
            <v:shape id="_x0000_s1069" style="position:absolute;left:728;top:574;width:12980;height:6967" coordorigin="728,574" coordsize="12980,6967" path="m728,7541r12980,l13708,574,728,574r,6967xe" filled="f" strokecolor="blue" strokeweight="1pt">
              <v:path arrowok="t"/>
            </v:shape>
            <w10:wrap anchorx="page"/>
          </v:group>
        </w:pict>
      </w:r>
      <w:r>
        <w:pict>
          <v:shape id="_x0000_s1067" type="#_x0000_t75" style="position:absolute;left:0;text-align:left;margin-left:32.75pt;margin-top:-5.35pt;width:232.2pt;height:30.95pt;z-index:-251662848;mso-position-horizontal-relative:page">
            <v:imagedata r:id="rId24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position w:val="-1"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n</w:t>
      </w:r>
      <w:r>
        <w:rPr>
          <w:rFonts w:ascii="Arial" w:eastAsia="Arial" w:hAnsi="Arial" w:cs="Arial"/>
          <w:b/>
          <w:position w:val="-1"/>
          <w:sz w:val="36"/>
          <w:szCs w:val="36"/>
        </w:rPr>
        <w:t>order</w:t>
      </w:r>
      <w:proofErr w:type="spellEnd"/>
      <w:r>
        <w:rPr>
          <w:rFonts w:ascii="Arial" w:eastAsia="Arial" w:hAnsi="Arial" w:cs="Arial"/>
          <w:b/>
          <w:i/>
          <w:position w:val="-1"/>
          <w:sz w:val="36"/>
          <w:szCs w:val="36"/>
        </w:rPr>
        <w:t>:</w:t>
      </w:r>
      <w:r>
        <w:rPr>
          <w:rFonts w:ascii="Arial" w:eastAsia="Arial" w:hAnsi="Arial" w:cs="Arial"/>
          <w:b/>
          <w:i/>
          <w:spacing w:val="-4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left-roo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-rig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>h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t</w:t>
      </w:r>
    </w:p>
    <w:p w:rsidR="000827FB" w:rsidRDefault="000827FB">
      <w:pPr>
        <w:spacing w:before="2"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620" w:lineRule="exact"/>
        <w:ind w:left="4354"/>
        <w:rPr>
          <w:rFonts w:ascii="Arial" w:eastAsia="Arial" w:hAnsi="Arial" w:cs="Arial"/>
          <w:sz w:val="56"/>
          <w:szCs w:val="56"/>
        </w:rPr>
        <w:sectPr w:rsidR="000827FB">
          <w:headerReference w:type="default" r:id="rId25"/>
          <w:pgSz w:w="14400" w:h="10800" w:orient="landscape"/>
          <w:pgMar w:top="840" w:right="0" w:bottom="0" w:left="0" w:header="0" w:footer="0" w:gutter="0"/>
          <w:pgNumType w:start="177"/>
          <w:cols w:space="720"/>
        </w:sectPr>
      </w:pPr>
      <w:r>
        <w:pict>
          <v:shape id="_x0000_s1066" type="#_x0000_t75" style="position:absolute;left:0;text-align:left;margin-left:162pt;margin-top:-6.2pt;width:389.5pt;height:42.85pt;z-index:-251663872;mso-position-horizontal-relative:page">
            <v:imagedata r:id="rId26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Inorde</w:t>
      </w:r>
      <w:r>
        <w:rPr>
          <w:rFonts w:ascii="Arial" w:eastAsia="Arial" w:hAnsi="Arial" w:cs="Arial"/>
          <w:b/>
          <w:color w:val="0000FF"/>
          <w:spacing w:val="1"/>
          <w:position w:val="-1"/>
          <w:sz w:val="56"/>
          <w:szCs w:val="56"/>
        </w:rPr>
        <w:t>r</w:t>
      </w:r>
      <w:proofErr w:type="spellEnd"/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:</w:t>
      </w:r>
      <w:r>
        <w:rPr>
          <w:rFonts w:ascii="Arial" w:eastAsia="Arial" w:hAnsi="Arial" w:cs="Arial"/>
          <w:b/>
          <w:color w:val="0000FF"/>
          <w:spacing w:val="-19"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DG</w:t>
      </w:r>
      <w:r>
        <w:rPr>
          <w:rFonts w:ascii="Arial" w:eastAsia="Arial" w:hAnsi="Arial" w:cs="Arial"/>
          <w:b/>
          <w:color w:val="000000"/>
          <w:spacing w:val="-2"/>
          <w:position w:val="-1"/>
          <w:sz w:val="56"/>
          <w:szCs w:val="56"/>
        </w:rPr>
        <w:t>B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AH</w:t>
      </w:r>
      <w:r>
        <w:rPr>
          <w:rFonts w:ascii="Arial" w:eastAsia="Arial" w:hAnsi="Arial" w:cs="Arial"/>
          <w:b/>
          <w:color w:val="000000"/>
          <w:spacing w:val="-2"/>
          <w:position w:val="-1"/>
          <w:sz w:val="56"/>
          <w:szCs w:val="56"/>
        </w:rPr>
        <w:t>E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ICF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3" w:line="280" w:lineRule="exact"/>
        <w:rPr>
          <w:sz w:val="28"/>
          <w:szCs w:val="28"/>
        </w:rPr>
      </w:pPr>
    </w:p>
    <w:p w:rsidR="000827FB" w:rsidRDefault="00AF2087">
      <w:pPr>
        <w:spacing w:line="600" w:lineRule="exact"/>
        <w:ind w:left="2532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pacing w:val="-63"/>
          <w:position w:val="-2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raversi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g</w:t>
      </w:r>
      <w:r>
        <w:rPr>
          <w:rFonts w:ascii="Trebuchet MS" w:eastAsia="Trebuchet MS" w:hAnsi="Trebuchet MS" w:cs="Trebuchet MS"/>
          <w:color w:val="1F487C"/>
          <w:spacing w:val="-19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bi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ary</w:t>
      </w:r>
      <w:r>
        <w:rPr>
          <w:rFonts w:ascii="Trebuchet MS" w:eastAsia="Trebuchet MS" w:hAnsi="Trebuchet MS" w:cs="Trebuchet MS"/>
          <w:color w:val="1F487C"/>
          <w:spacing w:val="-16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tree</w:t>
      </w:r>
      <w:r>
        <w:rPr>
          <w:rFonts w:ascii="Trebuchet MS" w:eastAsia="Trebuchet MS" w:hAnsi="Trebuchet MS" w:cs="Trebuchet MS"/>
          <w:color w:val="1F487C"/>
          <w:spacing w:val="-10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56"/>
          <w:szCs w:val="56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color w:val="0000FF"/>
          <w:position w:val="-2"/>
          <w:sz w:val="56"/>
          <w:szCs w:val="56"/>
        </w:rPr>
        <w:t>Inorder</w:t>
      </w:r>
      <w:proofErr w:type="spellEnd"/>
    </w:p>
    <w:p w:rsidR="000827FB" w:rsidRDefault="000827FB">
      <w:pPr>
        <w:spacing w:before="8" w:line="100" w:lineRule="exact"/>
        <w:rPr>
          <w:sz w:val="10"/>
          <w:szCs w:val="10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before="25"/>
        <w:ind w:left="194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r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0827FB" w:rsidRDefault="00AF2087">
      <w:pPr>
        <w:spacing w:before="24" w:line="380" w:lineRule="exact"/>
        <w:ind w:left="194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/>
        <w:ind w:left="301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if(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!=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0827FB" w:rsidRDefault="00AF2087">
      <w:pPr>
        <w:spacing w:before="24" w:line="380" w:lineRule="exact"/>
        <w:ind w:left="301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 w:line="254" w:lineRule="auto"/>
        <w:ind w:left="3876" w:right="636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64" style="position:absolute;left:0;text-align:left;margin-left:90pt;margin-top:-89.05pt;width:528.75pt;height:203.55pt;z-index:-251661824;mso-position-horizontal-relative:page" coordorigin="1800,-1781" coordsize="10575,4071">
            <v:shape id="_x0000_s1065" style="position:absolute;left:1800;top:-1781;width:10575;height:4071" coordorigin="1800,-1781" coordsize="10575,4071" path="m1800,2290r10575,l12375,-1781r-10575,l1800,2290xe" fillcolor="#375f92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inorder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t-&gt;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f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t);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t-&gt;element;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inorder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(t-&gt;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0827FB" w:rsidRDefault="00AF2087">
      <w:pPr>
        <w:spacing w:line="400" w:lineRule="exact"/>
        <w:ind w:left="301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0827FB" w:rsidRDefault="00AF2087">
      <w:pPr>
        <w:spacing w:before="24"/>
        <w:ind w:left="2158"/>
        <w:rPr>
          <w:rFonts w:ascii="Courier New" w:eastAsia="Courier New" w:hAnsi="Courier New" w:cs="Courier New"/>
          <w:sz w:val="36"/>
          <w:szCs w:val="36"/>
        </w:rPr>
        <w:sectPr w:rsidR="000827FB">
          <w:pgSz w:w="14400" w:h="10800" w:orient="landscape"/>
          <w:pgMar w:top="84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0827FB" w:rsidRDefault="000827FB">
      <w:pPr>
        <w:spacing w:before="8"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880" w:lineRule="exact"/>
        <w:ind w:left="86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0000FF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0000FF"/>
          <w:spacing w:val="1"/>
          <w:sz w:val="80"/>
          <w:szCs w:val="80"/>
        </w:rPr>
        <w:t>2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 xml:space="preserve">) </w:t>
      </w:r>
      <w:proofErr w:type="spellStart"/>
      <w:r>
        <w:rPr>
          <w:rFonts w:ascii="Trebuchet MS" w:eastAsia="Trebuchet MS" w:hAnsi="Trebuchet MS" w:cs="Trebuchet MS"/>
          <w:color w:val="0000FF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ostorder</w:t>
      </w:r>
      <w:proofErr w:type="spellEnd"/>
      <w:r>
        <w:rPr>
          <w:rFonts w:ascii="Trebuchet MS" w:eastAsia="Trebuchet MS" w:hAnsi="Trebuchet MS" w:cs="Trebuchet MS"/>
          <w:color w:val="0000FF"/>
          <w:spacing w:val="-1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rave</w:t>
      </w:r>
      <w:r>
        <w:rPr>
          <w:rFonts w:ascii="Trebuchet MS" w:eastAsia="Trebuchet MS" w:hAnsi="Trebuchet MS" w:cs="Trebuchet MS"/>
          <w:color w:val="0000FF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sal: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2" w:line="200" w:lineRule="exact"/>
      </w:pPr>
    </w:p>
    <w:p w:rsidR="000827FB" w:rsidRDefault="00AF2087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postorde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r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0827FB" w:rsidRDefault="000827FB">
      <w:pPr>
        <w:spacing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5313" w:right="5141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b/>
          <w:sz w:val="40"/>
          <w:szCs w:val="40"/>
        </w:rPr>
        <w:t>(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l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sz w:val="40"/>
          <w:szCs w:val="40"/>
        </w:rPr>
        <w:t>ft</w:t>
      </w:r>
      <w:proofErr w:type="gramEnd"/>
      <w:r>
        <w:rPr>
          <w:rFonts w:ascii="Georgia" w:eastAsia="Georgia" w:hAnsi="Georgia" w:cs="Georgia"/>
          <w:b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-</w:t>
      </w:r>
      <w:r>
        <w:rPr>
          <w:rFonts w:ascii="Georgia" w:eastAsia="Georgia" w:hAnsi="Georgia" w:cs="Georgia"/>
          <w:b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right</w:t>
      </w:r>
      <w:r>
        <w:rPr>
          <w:rFonts w:ascii="Georgia" w:eastAsia="Georgia" w:hAnsi="Georgia" w:cs="Georgia"/>
          <w:b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-</w:t>
      </w:r>
      <w:r>
        <w:rPr>
          <w:rFonts w:ascii="Georgia" w:eastAsia="Georgia" w:hAnsi="Georgia" w:cs="Georgia"/>
          <w:b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root )</w:t>
      </w:r>
    </w:p>
    <w:p w:rsidR="000827FB" w:rsidRDefault="000827FB">
      <w:pPr>
        <w:spacing w:before="9" w:line="180" w:lineRule="exact"/>
        <w:rPr>
          <w:sz w:val="18"/>
          <w:szCs w:val="18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1"/>
          <w:sz w:val="44"/>
          <w:szCs w:val="44"/>
        </w:rPr>
        <w:t>1</w:t>
      </w:r>
      <w:r>
        <w:rPr>
          <w:rFonts w:ascii="Georgia" w:eastAsia="Georgia" w:hAnsi="Georgia" w:cs="Georgia"/>
          <w:color w:val="0000FF"/>
          <w:sz w:val="44"/>
          <w:szCs w:val="44"/>
        </w:rPr>
        <w:t xml:space="preserve">.  </w:t>
      </w:r>
      <w:r>
        <w:rPr>
          <w:rFonts w:ascii="Georgia" w:eastAsia="Georgia" w:hAnsi="Georgia" w:cs="Georgia"/>
          <w:color w:val="0000FF"/>
          <w:spacing w:val="94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left </w:t>
      </w:r>
      <w:proofErr w:type="spellStart"/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ub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tree</w:t>
      </w:r>
      <w:proofErr w:type="spellEnd"/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sto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der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-1"/>
          <w:sz w:val="44"/>
          <w:szCs w:val="44"/>
        </w:rPr>
        <w:t>2</w:t>
      </w:r>
      <w:r>
        <w:rPr>
          <w:rFonts w:ascii="Georgia" w:eastAsia="Georgia" w:hAnsi="Georgia" w:cs="Georgia"/>
          <w:color w:val="0000FF"/>
          <w:sz w:val="44"/>
          <w:szCs w:val="44"/>
        </w:rPr>
        <w:t xml:space="preserve">.  </w:t>
      </w:r>
      <w:r>
        <w:rPr>
          <w:rFonts w:ascii="Georgia" w:eastAsia="Georgia" w:hAnsi="Georgia" w:cs="Georgia"/>
          <w:color w:val="0000FF"/>
          <w:spacing w:val="3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ri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ht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btree</w:t>
      </w:r>
      <w:proofErr w:type="spellEnd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po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torder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  <w:sectPr w:rsidR="000827FB">
          <w:headerReference w:type="default" r:id="rId27"/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color w:val="0000FF"/>
          <w:sz w:val="44"/>
          <w:szCs w:val="44"/>
        </w:rPr>
        <w:t xml:space="preserve">3.  </w:t>
      </w:r>
      <w:r>
        <w:rPr>
          <w:rFonts w:ascii="Georgia" w:eastAsia="Georgia" w:hAnsi="Georgia" w:cs="Georgia"/>
          <w:color w:val="0000FF"/>
          <w:spacing w:val="3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Visit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roo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before="6" w:line="120" w:lineRule="exact"/>
        <w:rPr>
          <w:sz w:val="12"/>
          <w:szCs w:val="12"/>
        </w:rPr>
      </w:pPr>
    </w:p>
    <w:p w:rsidR="000827FB" w:rsidRDefault="00AF2087">
      <w:pPr>
        <w:ind w:left="2230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pacing w:val="-63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raversi</w:t>
      </w:r>
      <w:r>
        <w:rPr>
          <w:rFonts w:ascii="Trebuchet MS" w:eastAsia="Trebuchet MS" w:hAnsi="Trebuchet MS" w:cs="Trebuchet MS"/>
          <w:color w:val="1F487C"/>
          <w:spacing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g</w:t>
      </w:r>
      <w:r>
        <w:rPr>
          <w:rFonts w:ascii="Trebuchet MS" w:eastAsia="Trebuchet MS" w:hAnsi="Trebuchet MS" w:cs="Trebuchet MS"/>
          <w:color w:val="1F487C"/>
          <w:spacing w:val="-19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bi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ary</w:t>
      </w:r>
      <w:r>
        <w:rPr>
          <w:rFonts w:ascii="Trebuchet MS" w:eastAsia="Trebuchet MS" w:hAnsi="Trebuchet MS" w:cs="Trebuchet MS"/>
          <w:color w:val="1F487C"/>
          <w:spacing w:val="-16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tree</w:t>
      </w:r>
      <w:r>
        <w:rPr>
          <w:rFonts w:ascii="Trebuchet MS" w:eastAsia="Trebuchet MS" w:hAnsi="Trebuchet MS" w:cs="Trebuchet MS"/>
          <w:color w:val="1F487C"/>
          <w:spacing w:val="-10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5"/>
          <w:sz w:val="56"/>
          <w:szCs w:val="56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color w:val="0000FF"/>
          <w:spacing w:val="1"/>
          <w:sz w:val="56"/>
          <w:szCs w:val="56"/>
        </w:rPr>
        <w:t>P</w:t>
      </w:r>
      <w:r>
        <w:rPr>
          <w:rFonts w:ascii="Trebuchet MS" w:eastAsia="Trebuchet MS" w:hAnsi="Trebuchet MS" w:cs="Trebuchet MS"/>
          <w:i/>
          <w:color w:val="0000FF"/>
          <w:sz w:val="56"/>
          <w:szCs w:val="56"/>
        </w:rPr>
        <w:t>ostorder</w:t>
      </w:r>
      <w:proofErr w:type="spellEnd"/>
    </w:p>
    <w:p w:rsidR="000827FB" w:rsidRDefault="000827FB">
      <w:pPr>
        <w:spacing w:before="5" w:line="220" w:lineRule="exact"/>
        <w:rPr>
          <w:sz w:val="22"/>
          <w:szCs w:val="22"/>
        </w:rPr>
      </w:pPr>
    </w:p>
    <w:p w:rsidR="000827FB" w:rsidRDefault="00AF2087">
      <w:pPr>
        <w:spacing w:line="400" w:lineRule="exact"/>
        <w:ind w:left="885"/>
        <w:rPr>
          <w:rFonts w:ascii="Arial" w:eastAsia="Arial" w:hAnsi="Arial" w:cs="Arial"/>
          <w:sz w:val="36"/>
          <w:szCs w:val="36"/>
        </w:rPr>
      </w:pPr>
      <w:r>
        <w:pict>
          <v:group id="_x0000_s1061" style="position:absolute;left:0;text-align:left;margin-left:35.9pt;margin-top:28.95pt;width:650pt;height:349.35pt;z-index:-251660800;mso-position-horizontal-relative:page" coordorigin="718,579" coordsize="13000,6987">
            <v:shape id="_x0000_s1063" type="#_x0000_t75" style="position:absolute;left:738;top:599;width:12960;height:6947">
              <v:imagedata r:id="rId23" o:title=""/>
            </v:shape>
            <v:shape id="_x0000_s1062" style="position:absolute;left:728;top:589;width:12980;height:6967" coordorigin="728,589" coordsize="12980,6967" path="m728,7556r12980,l13708,589,728,589r,6967xe" filled="f" strokecolor="blue" strokeweight="1pt">
              <v:path arrowok="t"/>
            </v:shape>
            <w10:wrap anchorx="page"/>
          </v:group>
        </w:pict>
      </w:r>
      <w:r>
        <w:pict>
          <v:shape id="_x0000_s1060" type="#_x0000_t75" style="position:absolute;left:0;text-align:left;margin-left:32.75pt;margin-top:-5.4pt;width:232.2pt;height:30.95pt;z-index:-251658752;mso-position-horizontal-relative:page">
            <v:imagedata r:id="rId24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position w:val="-1"/>
          <w:sz w:val="36"/>
          <w:szCs w:val="36"/>
        </w:rPr>
        <w:t>Postorde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i/>
          <w:position w:val="-1"/>
          <w:sz w:val="36"/>
          <w:szCs w:val="36"/>
        </w:rPr>
        <w:t>:</w:t>
      </w:r>
      <w:r>
        <w:rPr>
          <w:rFonts w:ascii="Arial" w:eastAsia="Arial" w:hAnsi="Arial" w:cs="Arial"/>
          <w:b/>
          <w:i/>
          <w:spacing w:val="-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left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>-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rig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>ht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-root</w:t>
      </w:r>
    </w:p>
    <w:p w:rsidR="000827FB" w:rsidRDefault="000827FB">
      <w:pPr>
        <w:spacing w:before="7" w:line="180" w:lineRule="exact"/>
        <w:rPr>
          <w:sz w:val="19"/>
          <w:szCs w:val="19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620" w:lineRule="exact"/>
        <w:ind w:left="4219"/>
        <w:rPr>
          <w:rFonts w:ascii="Arial" w:eastAsia="Arial" w:hAnsi="Arial" w:cs="Arial"/>
          <w:sz w:val="56"/>
          <w:szCs w:val="56"/>
        </w:rPr>
        <w:sectPr w:rsidR="000827FB">
          <w:headerReference w:type="default" r:id="rId28"/>
          <w:pgSz w:w="14400" w:h="10800" w:orient="landscape"/>
          <w:pgMar w:top="840" w:right="0" w:bottom="0" w:left="0" w:header="0" w:footer="0" w:gutter="0"/>
          <w:pgNumType w:start="180"/>
          <w:cols w:space="720"/>
        </w:sectPr>
      </w:pPr>
      <w:r>
        <w:pict>
          <v:shape id="_x0000_s1059" type="#_x0000_t75" style="position:absolute;left:0;text-align:left;margin-left:162pt;margin-top:-6.4pt;width:412.55pt;height:43.2pt;z-index:-251659776;mso-position-horizontal-relative:page">
            <v:imagedata r:id="rId29" o:title=""/>
            <w10:wrap anchorx="page"/>
          </v:shape>
        </w:pict>
      </w:r>
      <w:proofErr w:type="spellStart"/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P</w:t>
      </w:r>
      <w:r>
        <w:rPr>
          <w:rFonts w:ascii="Arial" w:eastAsia="Arial" w:hAnsi="Arial" w:cs="Arial"/>
          <w:b/>
          <w:color w:val="0000FF"/>
          <w:spacing w:val="-2"/>
          <w:position w:val="-1"/>
          <w:sz w:val="56"/>
          <w:szCs w:val="56"/>
        </w:rPr>
        <w:t>o</w:t>
      </w:r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s</w:t>
      </w:r>
      <w:r>
        <w:rPr>
          <w:rFonts w:ascii="Arial" w:eastAsia="Arial" w:hAnsi="Arial" w:cs="Arial"/>
          <w:b/>
          <w:color w:val="0000FF"/>
          <w:spacing w:val="2"/>
          <w:position w:val="-1"/>
          <w:sz w:val="56"/>
          <w:szCs w:val="56"/>
        </w:rPr>
        <w:t>t</w:t>
      </w:r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orde</w:t>
      </w:r>
      <w:r>
        <w:rPr>
          <w:rFonts w:ascii="Arial" w:eastAsia="Arial" w:hAnsi="Arial" w:cs="Arial"/>
          <w:b/>
          <w:color w:val="0000FF"/>
          <w:spacing w:val="2"/>
          <w:position w:val="-1"/>
          <w:sz w:val="56"/>
          <w:szCs w:val="56"/>
        </w:rPr>
        <w:t>r</w:t>
      </w:r>
      <w:proofErr w:type="spellEnd"/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:</w:t>
      </w:r>
      <w:r>
        <w:rPr>
          <w:rFonts w:ascii="Arial" w:eastAsia="Arial" w:hAnsi="Arial" w:cs="Arial"/>
          <w:b/>
          <w:color w:val="0000FF"/>
          <w:spacing w:val="-17"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GD</w:t>
      </w:r>
      <w:r>
        <w:rPr>
          <w:rFonts w:ascii="Arial" w:eastAsia="Arial" w:hAnsi="Arial" w:cs="Arial"/>
          <w:b/>
          <w:color w:val="000000"/>
          <w:spacing w:val="-2"/>
          <w:position w:val="-1"/>
          <w:sz w:val="56"/>
          <w:szCs w:val="56"/>
        </w:rPr>
        <w:t>B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HIE</w:t>
      </w:r>
      <w:r>
        <w:rPr>
          <w:rFonts w:ascii="Arial" w:eastAsia="Arial" w:hAnsi="Arial" w:cs="Arial"/>
          <w:b/>
          <w:color w:val="000000"/>
          <w:spacing w:val="-2"/>
          <w:position w:val="-1"/>
          <w:sz w:val="56"/>
          <w:szCs w:val="56"/>
        </w:rPr>
        <w:t>F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CA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3" w:line="280" w:lineRule="exact"/>
        <w:rPr>
          <w:sz w:val="28"/>
          <w:szCs w:val="28"/>
        </w:rPr>
      </w:pPr>
    </w:p>
    <w:p w:rsidR="000827FB" w:rsidRDefault="00AF2087">
      <w:pPr>
        <w:spacing w:line="600" w:lineRule="exact"/>
        <w:ind w:left="2230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pacing w:val="-63"/>
          <w:position w:val="-2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raversi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g</w:t>
      </w:r>
      <w:r>
        <w:rPr>
          <w:rFonts w:ascii="Trebuchet MS" w:eastAsia="Trebuchet MS" w:hAnsi="Trebuchet MS" w:cs="Trebuchet MS"/>
          <w:color w:val="1F487C"/>
          <w:spacing w:val="-19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bi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ary</w:t>
      </w:r>
      <w:r>
        <w:rPr>
          <w:rFonts w:ascii="Trebuchet MS" w:eastAsia="Trebuchet MS" w:hAnsi="Trebuchet MS" w:cs="Trebuchet MS"/>
          <w:color w:val="1F487C"/>
          <w:spacing w:val="-16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tree</w:t>
      </w:r>
      <w:r>
        <w:rPr>
          <w:rFonts w:ascii="Trebuchet MS" w:eastAsia="Trebuchet MS" w:hAnsi="Trebuchet MS" w:cs="Trebuchet MS"/>
          <w:color w:val="1F487C"/>
          <w:spacing w:val="-10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56"/>
          <w:szCs w:val="56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color w:val="0000FF"/>
          <w:spacing w:val="1"/>
          <w:position w:val="-2"/>
          <w:sz w:val="56"/>
          <w:szCs w:val="56"/>
        </w:rPr>
        <w:t>P</w:t>
      </w:r>
      <w:r>
        <w:rPr>
          <w:rFonts w:ascii="Trebuchet MS" w:eastAsia="Trebuchet MS" w:hAnsi="Trebuchet MS" w:cs="Trebuchet MS"/>
          <w:i/>
          <w:color w:val="0000FF"/>
          <w:position w:val="-2"/>
          <w:sz w:val="56"/>
          <w:szCs w:val="56"/>
        </w:rPr>
        <w:t>ostorder</w:t>
      </w:r>
      <w:proofErr w:type="spellEnd"/>
    </w:p>
    <w:p w:rsidR="000827FB" w:rsidRDefault="000827FB">
      <w:pPr>
        <w:spacing w:before="8" w:line="100" w:lineRule="exact"/>
        <w:rPr>
          <w:sz w:val="10"/>
          <w:szCs w:val="10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before="25"/>
        <w:ind w:left="184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0827FB" w:rsidRDefault="00AF2087">
      <w:pPr>
        <w:spacing w:before="24" w:line="380" w:lineRule="exact"/>
        <w:ind w:left="184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/>
        <w:ind w:left="29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if(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!=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0827FB" w:rsidRDefault="00AF2087">
      <w:pPr>
        <w:spacing w:before="24" w:line="380" w:lineRule="exact"/>
        <w:ind w:left="292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 w:line="254" w:lineRule="auto"/>
        <w:ind w:left="3717" w:right="6248" w:firstLine="62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7" style="position:absolute;left:0;text-align:left;margin-left:85.1pt;margin-top:-89.05pt;width:528.75pt;height:203.55pt;z-index:-251657728;mso-position-horizontal-relative:page" coordorigin="1702,-1781" coordsize="10575,4071">
            <v:shape id="_x0000_s1058" style="position:absolute;left:1702;top:-1781;width:10575;height:4071" coordorigin="1702,-1781" coordsize="10575,4071" path="m1702,2290r10575,l12277,-1781r-10575,l1702,2290xe" fillcolor="#375f92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postorder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postorder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ig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t-&gt;element;</w:t>
      </w:r>
    </w:p>
    <w:p w:rsidR="000827FB" w:rsidRDefault="00AF2087">
      <w:pPr>
        <w:spacing w:line="400" w:lineRule="exact"/>
        <w:ind w:left="292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0827FB" w:rsidRDefault="00AF2087">
      <w:pPr>
        <w:spacing w:before="24"/>
        <w:ind w:left="2061"/>
        <w:rPr>
          <w:rFonts w:ascii="Courier New" w:eastAsia="Courier New" w:hAnsi="Courier New" w:cs="Courier New"/>
          <w:sz w:val="36"/>
          <w:szCs w:val="36"/>
        </w:rPr>
        <w:sectPr w:rsidR="000827FB">
          <w:pgSz w:w="14400" w:h="10800" w:orient="landscape"/>
          <w:pgMar w:top="84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0827FB" w:rsidRDefault="000827FB">
      <w:pPr>
        <w:spacing w:before="8"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880" w:lineRule="exact"/>
        <w:ind w:left="864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0000FF"/>
          <w:spacing w:val="-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0000FF"/>
          <w:spacing w:val="1"/>
          <w:sz w:val="80"/>
          <w:szCs w:val="80"/>
        </w:rPr>
        <w:t>3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 xml:space="preserve">) </w:t>
      </w:r>
      <w:r>
        <w:rPr>
          <w:rFonts w:ascii="Trebuchet MS" w:eastAsia="Trebuchet MS" w:hAnsi="Trebuchet MS" w:cs="Trebuchet MS"/>
          <w:color w:val="0000FF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reorder</w:t>
      </w:r>
      <w:r>
        <w:rPr>
          <w:rFonts w:ascii="Trebuchet MS" w:eastAsia="Trebuchet MS" w:hAnsi="Trebuchet MS" w:cs="Trebuchet MS"/>
          <w:color w:val="0000FF"/>
          <w:spacing w:val="-1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0000FF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rave</w:t>
      </w:r>
      <w:r>
        <w:rPr>
          <w:rFonts w:ascii="Trebuchet MS" w:eastAsia="Trebuchet MS" w:hAnsi="Trebuchet MS" w:cs="Trebuchet MS"/>
          <w:color w:val="0000FF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sal: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2" w:line="200" w:lineRule="exact"/>
      </w:pPr>
    </w:p>
    <w:p w:rsidR="000827FB" w:rsidRDefault="00AF2087">
      <w:pPr>
        <w:ind w:left="103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9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nary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preorder</w:t>
      </w:r>
      <w:r>
        <w:rPr>
          <w:rFonts w:ascii="Georgia" w:eastAsia="Georgia" w:hAnsi="Georgia" w:cs="Georgia"/>
          <w:b/>
          <w:i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(or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dept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order):</w:t>
      </w:r>
    </w:p>
    <w:p w:rsidR="000827FB" w:rsidRDefault="000827FB">
      <w:pPr>
        <w:spacing w:line="140" w:lineRule="exact"/>
        <w:rPr>
          <w:sz w:val="15"/>
          <w:szCs w:val="15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5313" w:right="5141"/>
        <w:jc w:val="center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b/>
          <w:sz w:val="40"/>
          <w:szCs w:val="40"/>
        </w:rPr>
        <w:t>(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root</w:t>
      </w:r>
      <w:proofErr w:type="gramEnd"/>
      <w:r>
        <w:rPr>
          <w:rFonts w:ascii="Georgia" w:eastAsia="Georgia" w:hAnsi="Georgia" w:cs="Georgia"/>
          <w:b/>
          <w:sz w:val="40"/>
          <w:szCs w:val="40"/>
        </w:rPr>
        <w:t xml:space="preserve"> -</w:t>
      </w:r>
      <w:r>
        <w:rPr>
          <w:rFonts w:ascii="Georgia" w:eastAsia="Georgia" w:hAnsi="Georgia" w:cs="Georgia"/>
          <w:b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l</w:t>
      </w:r>
      <w:r>
        <w:rPr>
          <w:rFonts w:ascii="Georgia" w:eastAsia="Georgia" w:hAnsi="Georgia" w:cs="Georgia"/>
          <w:b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sz w:val="40"/>
          <w:szCs w:val="40"/>
        </w:rPr>
        <w:t>ft</w:t>
      </w:r>
      <w:r>
        <w:rPr>
          <w:rFonts w:ascii="Georgia" w:eastAsia="Georgia" w:hAnsi="Georgia" w:cs="Georgia"/>
          <w:b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-</w:t>
      </w:r>
      <w:r>
        <w:rPr>
          <w:rFonts w:ascii="Georgia" w:eastAsia="Georgia" w:hAnsi="Georgia" w:cs="Georgia"/>
          <w:b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40"/>
          <w:szCs w:val="40"/>
        </w:rPr>
        <w:t>right )</w:t>
      </w:r>
    </w:p>
    <w:p w:rsidR="000827FB" w:rsidRDefault="000827FB">
      <w:pPr>
        <w:spacing w:before="9" w:line="180" w:lineRule="exact"/>
        <w:rPr>
          <w:sz w:val="18"/>
          <w:szCs w:val="18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1"/>
          <w:sz w:val="44"/>
          <w:szCs w:val="44"/>
        </w:rPr>
        <w:t>1</w:t>
      </w:r>
      <w:r>
        <w:rPr>
          <w:rFonts w:ascii="Georgia" w:eastAsia="Georgia" w:hAnsi="Georgia" w:cs="Georgia"/>
          <w:color w:val="0000FF"/>
          <w:sz w:val="44"/>
          <w:szCs w:val="44"/>
        </w:rPr>
        <w:t xml:space="preserve">.  </w:t>
      </w:r>
      <w:r>
        <w:rPr>
          <w:rFonts w:ascii="Georgia" w:eastAsia="Georgia" w:hAnsi="Georgia" w:cs="Georgia"/>
          <w:color w:val="0000FF"/>
          <w:spacing w:val="94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z w:val="40"/>
          <w:szCs w:val="40"/>
        </w:rPr>
        <w:t>isit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roo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0827FB" w:rsidRDefault="000827FB">
      <w:pPr>
        <w:spacing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0000FF"/>
          <w:spacing w:val="-1"/>
          <w:sz w:val="44"/>
          <w:szCs w:val="44"/>
        </w:rPr>
        <w:t>2</w:t>
      </w:r>
      <w:r>
        <w:rPr>
          <w:rFonts w:ascii="Georgia" w:eastAsia="Georgia" w:hAnsi="Georgia" w:cs="Georgia"/>
          <w:color w:val="0000FF"/>
          <w:sz w:val="44"/>
          <w:szCs w:val="44"/>
        </w:rPr>
        <w:t xml:space="preserve">.  </w:t>
      </w:r>
      <w:r>
        <w:rPr>
          <w:rFonts w:ascii="Georgia" w:eastAsia="Georgia" w:hAnsi="Georgia" w:cs="Georgia"/>
          <w:color w:val="0000FF"/>
          <w:spacing w:val="3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left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u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tree</w:t>
      </w:r>
      <w:proofErr w:type="spellEnd"/>
      <w:r>
        <w:rPr>
          <w:rFonts w:ascii="Georgia" w:eastAsia="Georgia" w:hAnsi="Georgia" w:cs="Georgia"/>
          <w:b/>
          <w:i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eorder.</w:t>
      </w:r>
    </w:p>
    <w:p w:rsidR="000827FB" w:rsidRDefault="000827FB">
      <w:pPr>
        <w:spacing w:line="140" w:lineRule="exact"/>
        <w:rPr>
          <w:sz w:val="14"/>
          <w:szCs w:val="14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left="2232"/>
        <w:rPr>
          <w:rFonts w:ascii="Georgia" w:eastAsia="Georgia" w:hAnsi="Georgia" w:cs="Georgia"/>
          <w:sz w:val="40"/>
          <w:szCs w:val="40"/>
        </w:rPr>
        <w:sectPr w:rsidR="000827FB">
          <w:headerReference w:type="default" r:id="rId30"/>
          <w:pgSz w:w="14400" w:h="10800" w:orient="landscape"/>
          <w:pgMar w:top="1020" w:right="0" w:bottom="0" w:left="0" w:header="0" w:footer="0" w:gutter="0"/>
          <w:cols w:space="720"/>
        </w:sectPr>
      </w:pPr>
      <w:r>
        <w:rPr>
          <w:rFonts w:ascii="Georgia" w:eastAsia="Georgia" w:hAnsi="Georgia" w:cs="Georgia"/>
          <w:color w:val="0000FF"/>
          <w:sz w:val="44"/>
          <w:szCs w:val="44"/>
        </w:rPr>
        <w:t xml:space="preserve">3.  </w:t>
      </w:r>
      <w:r>
        <w:rPr>
          <w:rFonts w:ascii="Georgia" w:eastAsia="Georgia" w:hAnsi="Georgia" w:cs="Georgia"/>
          <w:color w:val="0000FF"/>
          <w:spacing w:val="37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averse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ri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ht</w:t>
      </w:r>
      <w:r>
        <w:rPr>
          <w:rFonts w:ascii="Georgia" w:eastAsia="Georgia" w:hAnsi="Georgia" w:cs="Georgia"/>
          <w:b/>
          <w:i/>
          <w:color w:val="C00000"/>
          <w:spacing w:val="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u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btree</w:t>
      </w:r>
      <w:proofErr w:type="spellEnd"/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eorder.</w:t>
      </w:r>
    </w:p>
    <w:p w:rsidR="000827FB" w:rsidRDefault="000827FB">
      <w:pPr>
        <w:spacing w:before="6" w:line="120" w:lineRule="exact"/>
        <w:rPr>
          <w:sz w:val="12"/>
          <w:szCs w:val="12"/>
        </w:rPr>
      </w:pPr>
    </w:p>
    <w:p w:rsidR="000827FB" w:rsidRDefault="00AF2087">
      <w:pPr>
        <w:ind w:left="2342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pacing w:val="-63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raversi</w:t>
      </w:r>
      <w:r>
        <w:rPr>
          <w:rFonts w:ascii="Trebuchet MS" w:eastAsia="Trebuchet MS" w:hAnsi="Trebuchet MS" w:cs="Trebuchet MS"/>
          <w:color w:val="1F487C"/>
          <w:spacing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g</w:t>
      </w:r>
      <w:r>
        <w:rPr>
          <w:rFonts w:ascii="Trebuchet MS" w:eastAsia="Trebuchet MS" w:hAnsi="Trebuchet MS" w:cs="Trebuchet MS"/>
          <w:color w:val="1F487C"/>
          <w:spacing w:val="-19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bi</w:t>
      </w:r>
      <w:r>
        <w:rPr>
          <w:rFonts w:ascii="Trebuchet MS" w:eastAsia="Trebuchet MS" w:hAnsi="Trebuchet MS" w:cs="Trebuchet MS"/>
          <w:color w:val="1F487C"/>
          <w:spacing w:val="-3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ary</w:t>
      </w:r>
      <w:r>
        <w:rPr>
          <w:rFonts w:ascii="Trebuchet MS" w:eastAsia="Trebuchet MS" w:hAnsi="Trebuchet MS" w:cs="Trebuchet MS"/>
          <w:color w:val="1F487C"/>
          <w:spacing w:val="-16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tree</w:t>
      </w:r>
      <w:r>
        <w:rPr>
          <w:rFonts w:ascii="Trebuchet MS" w:eastAsia="Trebuchet MS" w:hAnsi="Trebuchet MS" w:cs="Trebuchet MS"/>
          <w:color w:val="1F487C"/>
          <w:spacing w:val="-10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5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i/>
          <w:color w:val="0000FF"/>
          <w:spacing w:val="1"/>
          <w:sz w:val="56"/>
          <w:szCs w:val="56"/>
        </w:rPr>
        <w:t>P</w:t>
      </w:r>
      <w:r>
        <w:rPr>
          <w:rFonts w:ascii="Trebuchet MS" w:eastAsia="Trebuchet MS" w:hAnsi="Trebuchet MS" w:cs="Trebuchet MS"/>
          <w:i/>
          <w:color w:val="0000FF"/>
          <w:sz w:val="56"/>
          <w:szCs w:val="56"/>
        </w:rPr>
        <w:t>reorder</w:t>
      </w:r>
    </w:p>
    <w:p w:rsidR="000827FB" w:rsidRDefault="000827FB">
      <w:pPr>
        <w:spacing w:before="7" w:line="240" w:lineRule="exact"/>
        <w:rPr>
          <w:sz w:val="24"/>
          <w:szCs w:val="24"/>
        </w:rPr>
      </w:pPr>
    </w:p>
    <w:p w:rsidR="000827FB" w:rsidRDefault="00AF2087">
      <w:pPr>
        <w:spacing w:line="400" w:lineRule="exact"/>
        <w:ind w:left="984"/>
        <w:rPr>
          <w:rFonts w:ascii="Arial" w:eastAsia="Arial" w:hAnsi="Arial" w:cs="Arial"/>
          <w:sz w:val="36"/>
          <w:szCs w:val="36"/>
        </w:rPr>
      </w:pPr>
      <w:r>
        <w:pict>
          <v:group id="_x0000_s1054" style="position:absolute;left:0;text-align:left;margin-left:35pt;margin-top:29.1pt;width:650pt;height:349.35pt;z-index:-251656704;mso-position-horizontal-relative:page" coordorigin="700,582" coordsize="13000,6987">
            <v:shape id="_x0000_s1056" type="#_x0000_t75" style="position:absolute;left:720;top:602;width:12960;height:6947">
              <v:imagedata r:id="rId31" o:title=""/>
            </v:shape>
            <v:shape id="_x0000_s1055" style="position:absolute;left:710;top:592;width:12980;height:6967" coordorigin="710,592" coordsize="12980,6967" path="m710,7559r12980,l13690,592,710,592r,6967xe" filled="f" strokecolor="blue" strokeweight="1pt">
              <v:path arrowok="t"/>
            </v:shape>
            <w10:wrap anchorx="page"/>
          </v:group>
        </w:pict>
      </w:r>
      <w:r>
        <w:pict>
          <v:shape id="_x0000_s1053" type="#_x0000_t75" style="position:absolute;left:0;text-align:left;margin-left:32.75pt;margin-top:-5.45pt;width:232.2pt;height:30.95pt;z-index:-251654656;mso-position-horizontal-relative:page">
            <v:imagedata r:id="rId24" o:title=""/>
            <w10:wrap anchorx="page"/>
          </v:shape>
        </w:pict>
      </w:r>
      <w:r>
        <w:rPr>
          <w:rFonts w:ascii="Arial" w:eastAsia="Arial" w:hAnsi="Arial" w:cs="Arial"/>
          <w:b/>
          <w:position w:val="-1"/>
          <w:sz w:val="36"/>
          <w:szCs w:val="36"/>
        </w:rPr>
        <w:t>Pr</w:t>
      </w:r>
      <w:r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position w:val="-1"/>
          <w:sz w:val="36"/>
          <w:szCs w:val="36"/>
        </w:rPr>
        <w:t>orde</w:t>
      </w:r>
      <w:r>
        <w:rPr>
          <w:rFonts w:ascii="Arial" w:eastAsia="Arial" w:hAnsi="Arial" w:cs="Arial"/>
          <w:b/>
          <w:spacing w:val="-1"/>
          <w:position w:val="-1"/>
          <w:sz w:val="36"/>
          <w:szCs w:val="36"/>
        </w:rPr>
        <w:t>r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: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roo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>t-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left-rig</w:t>
      </w:r>
      <w:r>
        <w:rPr>
          <w:rFonts w:ascii="Arial" w:eastAsia="Arial" w:hAnsi="Arial" w:cs="Arial"/>
          <w:b/>
          <w:i/>
          <w:spacing w:val="1"/>
          <w:position w:val="-1"/>
          <w:sz w:val="36"/>
          <w:szCs w:val="36"/>
        </w:rPr>
        <w:t>h</w:t>
      </w:r>
      <w:r>
        <w:rPr>
          <w:rFonts w:ascii="Arial" w:eastAsia="Arial" w:hAnsi="Arial" w:cs="Arial"/>
          <w:b/>
          <w:i/>
          <w:position w:val="-1"/>
          <w:sz w:val="36"/>
          <w:szCs w:val="36"/>
        </w:rPr>
        <w:t>t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4" w:line="200" w:lineRule="exact"/>
      </w:pPr>
    </w:p>
    <w:p w:rsidR="000827FB" w:rsidRDefault="00AF2087">
      <w:pPr>
        <w:spacing w:line="620" w:lineRule="exact"/>
        <w:ind w:left="4105"/>
        <w:rPr>
          <w:rFonts w:ascii="Arial" w:eastAsia="Arial" w:hAnsi="Arial" w:cs="Arial"/>
          <w:sz w:val="56"/>
          <w:szCs w:val="56"/>
        </w:rPr>
        <w:sectPr w:rsidR="000827FB">
          <w:headerReference w:type="default" r:id="rId32"/>
          <w:pgSz w:w="14400" w:h="10800" w:orient="landscape"/>
          <w:pgMar w:top="840" w:right="0" w:bottom="0" w:left="0" w:header="0" w:footer="0" w:gutter="0"/>
          <w:pgNumType w:start="183"/>
          <w:cols w:space="720"/>
        </w:sectPr>
      </w:pPr>
      <w:r>
        <w:pict>
          <v:shape id="_x0000_s1052" type="#_x0000_t75" style="position:absolute;left:0;text-align:left;margin-left:145.1pt;margin-top:-6.45pt;width:417.95pt;height:42.85pt;z-index:-251655680;mso-position-horizontal-relative:page">
            <v:imagedata r:id="rId33" o:title=""/>
            <w10:wrap anchorx="page"/>
          </v:shape>
        </w:pict>
      </w:r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Preorde</w:t>
      </w:r>
      <w:r>
        <w:rPr>
          <w:rFonts w:ascii="Arial" w:eastAsia="Arial" w:hAnsi="Arial" w:cs="Arial"/>
          <w:b/>
          <w:color w:val="0000FF"/>
          <w:spacing w:val="2"/>
          <w:position w:val="-1"/>
          <w:sz w:val="56"/>
          <w:szCs w:val="56"/>
        </w:rPr>
        <w:t>r</w:t>
      </w:r>
      <w:r>
        <w:rPr>
          <w:rFonts w:ascii="Arial" w:eastAsia="Arial" w:hAnsi="Arial" w:cs="Arial"/>
          <w:b/>
          <w:color w:val="0000FF"/>
          <w:position w:val="-1"/>
          <w:sz w:val="56"/>
          <w:szCs w:val="56"/>
        </w:rPr>
        <w:t>:</w:t>
      </w:r>
      <w:r>
        <w:rPr>
          <w:rFonts w:ascii="Arial" w:eastAsia="Arial" w:hAnsi="Arial" w:cs="Arial"/>
          <w:b/>
          <w:color w:val="0000FF"/>
          <w:spacing w:val="-44"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ABD</w:t>
      </w:r>
      <w:r>
        <w:rPr>
          <w:rFonts w:ascii="Arial" w:eastAsia="Arial" w:hAnsi="Arial" w:cs="Arial"/>
          <w:b/>
          <w:color w:val="000000"/>
          <w:spacing w:val="-2"/>
          <w:position w:val="-1"/>
          <w:sz w:val="56"/>
          <w:szCs w:val="56"/>
        </w:rPr>
        <w:t>G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CE</w:t>
      </w:r>
      <w:r>
        <w:rPr>
          <w:rFonts w:ascii="Arial" w:eastAsia="Arial" w:hAnsi="Arial" w:cs="Arial"/>
          <w:b/>
          <w:color w:val="000000"/>
          <w:spacing w:val="-2"/>
          <w:position w:val="-1"/>
          <w:sz w:val="56"/>
          <w:szCs w:val="56"/>
        </w:rPr>
        <w:t>H</w:t>
      </w:r>
      <w:r>
        <w:rPr>
          <w:rFonts w:ascii="Arial" w:eastAsia="Arial" w:hAnsi="Arial" w:cs="Arial"/>
          <w:b/>
          <w:color w:val="000000"/>
          <w:position w:val="-1"/>
          <w:sz w:val="56"/>
          <w:szCs w:val="56"/>
        </w:rPr>
        <w:t>IF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3" w:line="280" w:lineRule="exact"/>
        <w:rPr>
          <w:sz w:val="28"/>
          <w:szCs w:val="28"/>
        </w:rPr>
      </w:pPr>
    </w:p>
    <w:p w:rsidR="000827FB" w:rsidRDefault="00AF2087">
      <w:pPr>
        <w:spacing w:line="600" w:lineRule="exact"/>
        <w:ind w:left="2342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color w:val="1F487C"/>
          <w:spacing w:val="-63"/>
          <w:position w:val="-2"/>
          <w:sz w:val="56"/>
          <w:szCs w:val="56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raversi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g</w:t>
      </w:r>
      <w:r>
        <w:rPr>
          <w:rFonts w:ascii="Trebuchet MS" w:eastAsia="Trebuchet MS" w:hAnsi="Trebuchet MS" w:cs="Trebuchet MS"/>
          <w:color w:val="1F487C"/>
          <w:spacing w:val="-19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bi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56"/>
          <w:szCs w:val="56"/>
        </w:rPr>
        <w:t>n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ary</w:t>
      </w:r>
      <w:r>
        <w:rPr>
          <w:rFonts w:ascii="Trebuchet MS" w:eastAsia="Trebuchet MS" w:hAnsi="Trebuchet MS" w:cs="Trebuchet MS"/>
          <w:color w:val="1F487C"/>
          <w:spacing w:val="-16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tree</w:t>
      </w:r>
      <w:r>
        <w:rPr>
          <w:rFonts w:ascii="Trebuchet MS" w:eastAsia="Trebuchet MS" w:hAnsi="Trebuchet MS" w:cs="Trebuchet MS"/>
          <w:color w:val="1F487C"/>
          <w:spacing w:val="-10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56"/>
          <w:szCs w:val="56"/>
        </w:rPr>
        <w:t>in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56"/>
          <w:szCs w:val="56"/>
        </w:rPr>
        <w:t xml:space="preserve"> </w:t>
      </w:r>
      <w:r>
        <w:rPr>
          <w:rFonts w:ascii="Trebuchet MS" w:eastAsia="Trebuchet MS" w:hAnsi="Trebuchet MS" w:cs="Trebuchet MS"/>
          <w:i/>
          <w:color w:val="0000FF"/>
          <w:position w:val="-2"/>
          <w:sz w:val="56"/>
          <w:szCs w:val="56"/>
        </w:rPr>
        <w:t>Preorder</w:t>
      </w:r>
    </w:p>
    <w:p w:rsidR="000827FB" w:rsidRDefault="000827FB">
      <w:pPr>
        <w:spacing w:before="8" w:line="100" w:lineRule="exact"/>
        <w:rPr>
          <w:sz w:val="10"/>
          <w:szCs w:val="10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before="25"/>
        <w:ind w:left="184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BinarySear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hT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*t)</w:t>
      </w:r>
    </w:p>
    <w:p w:rsidR="000827FB" w:rsidRDefault="00AF2087">
      <w:pPr>
        <w:spacing w:before="24" w:line="380" w:lineRule="exact"/>
        <w:ind w:left="184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/>
        <w:ind w:left="29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if(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!=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NULL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0827FB" w:rsidRDefault="00AF2087">
      <w:pPr>
        <w:spacing w:before="24" w:line="380" w:lineRule="exact"/>
        <w:ind w:left="292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0827FB" w:rsidRDefault="00AF2087">
      <w:pPr>
        <w:spacing w:before="37" w:line="254" w:lineRule="auto"/>
        <w:ind w:left="3779" w:right="6463" w:hanging="62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0" style="position:absolute;left:0;text-align:left;margin-left:85.1pt;margin-top:-89.05pt;width:528.75pt;height:203.55pt;z-index:-251653632;mso-position-horizontal-relative:page" coordorigin="1702,-1781" coordsize="10575,4071">
            <v:shape id="_x0000_s1051" style="position:absolute;left:1702;top:-1781;width:10575;height:4071" coordorigin="1702,-1781" coordsize="10575,4071" path="m1702,2290r10575,l12277,-1781r-10575,l1702,2290xe" fillcolor="#375f92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t-&gt;element; preorder(t-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ft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 preorder(t-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&gt;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gh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0827FB" w:rsidRDefault="00AF2087">
      <w:pPr>
        <w:spacing w:line="400" w:lineRule="exact"/>
        <w:ind w:left="292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0827FB" w:rsidRDefault="00AF2087">
      <w:pPr>
        <w:spacing w:before="24"/>
        <w:ind w:left="2061"/>
        <w:rPr>
          <w:rFonts w:ascii="Courier New" w:eastAsia="Courier New" w:hAnsi="Courier New" w:cs="Courier New"/>
          <w:sz w:val="36"/>
          <w:szCs w:val="36"/>
        </w:rPr>
        <w:sectPr w:rsidR="000827FB">
          <w:pgSz w:w="14400" w:h="10800" w:orient="landscape"/>
          <w:pgMar w:top="840" w:right="0" w:bottom="0" w:left="0" w:header="0" w:footer="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0827FB" w:rsidRDefault="00AF2087">
      <w:pPr>
        <w:spacing w:before="80" w:line="320" w:lineRule="exact"/>
        <w:ind w:left="152" w:right="-6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C5D9F0"/>
          <w:spacing w:val="-28"/>
          <w:position w:val="-1"/>
          <w:sz w:val="28"/>
          <w:szCs w:val="28"/>
        </w:rPr>
        <w:lastRenderedPageBreak/>
        <w:t>T</w:t>
      </w:r>
      <w:r>
        <w:rPr>
          <w:rFonts w:ascii="Trebuchet MS" w:eastAsia="Trebuchet MS" w:hAnsi="Trebuchet MS" w:cs="Trebuchet MS"/>
          <w:b/>
          <w:color w:val="C5D9F0"/>
          <w:spacing w:val="-10"/>
          <w:position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b/>
          <w:color w:val="C5D9F0"/>
          <w:spacing w:val="-1"/>
          <w:position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color w:val="C5D9F0"/>
          <w:position w:val="-1"/>
          <w:sz w:val="28"/>
          <w:szCs w:val="28"/>
        </w:rPr>
        <w:t>ver</w:t>
      </w:r>
      <w:r>
        <w:rPr>
          <w:rFonts w:ascii="Trebuchet MS" w:eastAsia="Trebuchet MS" w:hAnsi="Trebuchet MS" w:cs="Trebuchet MS"/>
          <w:b/>
          <w:color w:val="C5D9F0"/>
          <w:spacing w:val="-2"/>
          <w:position w:val="-1"/>
          <w:sz w:val="28"/>
          <w:szCs w:val="28"/>
        </w:rPr>
        <w:t>s</w:t>
      </w:r>
      <w:r>
        <w:rPr>
          <w:rFonts w:ascii="Trebuchet MS" w:eastAsia="Trebuchet MS" w:hAnsi="Trebuchet MS" w:cs="Trebuchet MS"/>
          <w:b/>
          <w:color w:val="C5D9F0"/>
          <w:position w:val="-1"/>
          <w:sz w:val="28"/>
          <w:szCs w:val="28"/>
        </w:rPr>
        <w:t>ing</w:t>
      </w:r>
      <w:r>
        <w:rPr>
          <w:rFonts w:ascii="Trebuchet MS" w:eastAsia="Trebuchet MS" w:hAnsi="Trebuchet MS" w:cs="Trebuchet MS"/>
          <w:b/>
          <w:color w:val="C5D9F0"/>
          <w:spacing w:val="-5"/>
          <w:position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position w:val="-1"/>
          <w:sz w:val="28"/>
          <w:szCs w:val="28"/>
        </w:rPr>
        <w:t>Binary</w:t>
      </w:r>
      <w:r>
        <w:rPr>
          <w:rFonts w:ascii="Trebuchet MS" w:eastAsia="Trebuchet MS" w:hAnsi="Trebuchet MS" w:cs="Trebuchet MS"/>
          <w:b/>
          <w:color w:val="C5D9F0"/>
          <w:spacing w:val="-7"/>
          <w:position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pacing w:val="-28"/>
          <w:position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color w:val="C5D9F0"/>
          <w:position w:val="-1"/>
          <w:sz w:val="28"/>
          <w:szCs w:val="28"/>
        </w:rPr>
        <w:t>r</w:t>
      </w:r>
      <w:r>
        <w:rPr>
          <w:rFonts w:ascii="Trebuchet MS" w:eastAsia="Trebuchet MS" w:hAnsi="Trebuchet MS" w:cs="Trebuchet MS"/>
          <w:b/>
          <w:color w:val="C5D9F0"/>
          <w:spacing w:val="-1"/>
          <w:position w:val="-1"/>
          <w:sz w:val="28"/>
          <w:szCs w:val="28"/>
        </w:rPr>
        <w:t>ee</w:t>
      </w:r>
      <w:r>
        <w:rPr>
          <w:rFonts w:ascii="Trebuchet MS" w:eastAsia="Trebuchet MS" w:hAnsi="Trebuchet MS" w:cs="Trebuchet MS"/>
          <w:b/>
          <w:color w:val="C5D9F0"/>
          <w:position w:val="-1"/>
          <w:sz w:val="28"/>
          <w:szCs w:val="28"/>
        </w:rPr>
        <w:t>s</w:t>
      </w:r>
    </w:p>
    <w:p w:rsidR="000827FB" w:rsidRDefault="00AF2087">
      <w:pPr>
        <w:spacing w:before="1" w:line="400" w:lineRule="exact"/>
        <w:rPr>
          <w:rFonts w:ascii="Georgia" w:eastAsia="Georgia" w:hAnsi="Georgia" w:cs="Georgia"/>
          <w:sz w:val="36"/>
          <w:szCs w:val="36"/>
        </w:rPr>
        <w:sectPr w:rsidR="000827FB">
          <w:headerReference w:type="default" r:id="rId34"/>
          <w:footerReference w:type="default" r:id="rId35"/>
          <w:pgSz w:w="14400" w:h="10800" w:orient="landscape"/>
          <w:pgMar w:top="0" w:right="20" w:bottom="0" w:left="40" w:header="0" w:footer="0" w:gutter="0"/>
          <w:cols w:num="2" w:space="720" w:equalWidth="0">
            <w:col w:w="3196" w:space="9774"/>
            <w:col w:w="1370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pacing w:val="-1"/>
          <w:position w:val="-1"/>
          <w:sz w:val="36"/>
          <w:szCs w:val="36"/>
        </w:rPr>
        <w:lastRenderedPageBreak/>
        <w:t>1</w:t>
      </w:r>
      <w:r>
        <w:rPr>
          <w:rFonts w:ascii="Georgia" w:eastAsia="Georgia" w:hAnsi="Georgia" w:cs="Georgia"/>
          <w:color w:val="FFFFFF"/>
          <w:position w:val="-1"/>
          <w:sz w:val="36"/>
          <w:szCs w:val="36"/>
        </w:rPr>
        <w:t>85</w:t>
      </w:r>
    </w:p>
    <w:p w:rsidR="000827FB" w:rsidRDefault="000827FB">
      <w:pPr>
        <w:spacing w:line="120" w:lineRule="exact"/>
        <w:rPr>
          <w:sz w:val="13"/>
          <w:szCs w:val="13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spacing w:line="540" w:lineRule="exact"/>
        <w:ind w:left="5940" w:right="8007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t>+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60" w:lineRule="exact"/>
        <w:rPr>
          <w:sz w:val="26"/>
          <w:szCs w:val="26"/>
        </w:rPr>
      </w:pPr>
    </w:p>
    <w:p w:rsidR="000827FB" w:rsidRDefault="00AF2087">
      <w:pPr>
        <w:ind w:left="2616" w:right="4145"/>
        <w:jc w:val="center"/>
        <w:rPr>
          <w:rFonts w:ascii="Arial" w:eastAsia="Arial" w:hAnsi="Arial" w:cs="Arial"/>
          <w:sz w:val="80"/>
          <w:szCs w:val="80"/>
        </w:rPr>
      </w:pPr>
      <w:r>
        <w:rPr>
          <w:rFonts w:ascii="Arial" w:eastAsia="Arial" w:hAnsi="Arial" w:cs="Arial"/>
          <w:sz w:val="80"/>
          <w:szCs w:val="80"/>
        </w:rPr>
        <w:t xml:space="preserve">-                             </w:t>
      </w:r>
      <w:r>
        <w:rPr>
          <w:rFonts w:ascii="Arial" w:eastAsia="Arial" w:hAnsi="Arial" w:cs="Arial"/>
          <w:spacing w:val="163"/>
          <w:sz w:val="80"/>
          <w:szCs w:val="80"/>
        </w:rPr>
        <w:t xml:space="preserve"> </w:t>
      </w:r>
      <w:r>
        <w:rPr>
          <w:rFonts w:ascii="Arial" w:eastAsia="Arial" w:hAnsi="Arial" w:cs="Arial"/>
          <w:w w:val="99"/>
          <w:position w:val="-19"/>
          <w:sz w:val="80"/>
          <w:szCs w:val="80"/>
        </w:rPr>
        <w:t>*</w:t>
      </w:r>
    </w:p>
    <w:p w:rsidR="000827FB" w:rsidRDefault="000827FB">
      <w:pPr>
        <w:spacing w:before="2" w:line="160" w:lineRule="exact"/>
        <w:rPr>
          <w:sz w:val="16"/>
          <w:szCs w:val="16"/>
        </w:rPr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ind w:left="829" w:right="2287"/>
        <w:jc w:val="center"/>
        <w:rPr>
          <w:rFonts w:ascii="Arial" w:eastAsia="Arial" w:hAnsi="Arial" w:cs="Arial"/>
          <w:sz w:val="56"/>
          <w:szCs w:val="56"/>
        </w:rPr>
      </w:pPr>
      <w:r>
        <w:pict>
          <v:shape id="_x0000_s1049" type="#_x0000_t75" style="position:absolute;left:0;text-align:left;margin-left:175.3pt;margin-top:160.35pt;width:181.8pt;height:37.8pt;z-index:-251650560;mso-position-horizontal-relative:page">
            <v:imagedata r:id="rId36" o:title=""/>
            <w10:wrap anchorx="page"/>
          </v:shape>
        </w:pict>
      </w:r>
      <w:r>
        <w:rPr>
          <w:rFonts w:ascii="Arial" w:eastAsia="Arial" w:hAnsi="Arial" w:cs="Arial"/>
          <w:sz w:val="48"/>
          <w:szCs w:val="48"/>
        </w:rPr>
        <w:t xml:space="preserve">A                       </w:t>
      </w:r>
      <w:r>
        <w:rPr>
          <w:rFonts w:ascii="Arial" w:eastAsia="Arial" w:hAnsi="Arial" w:cs="Arial"/>
          <w:spacing w:val="127"/>
          <w:sz w:val="48"/>
          <w:szCs w:val="48"/>
        </w:rPr>
        <w:t xml:space="preserve"> </w:t>
      </w:r>
      <w:r>
        <w:rPr>
          <w:rFonts w:ascii="Arial" w:eastAsia="Arial" w:hAnsi="Arial" w:cs="Arial"/>
          <w:position w:val="3"/>
          <w:sz w:val="48"/>
          <w:szCs w:val="48"/>
        </w:rPr>
        <w:t xml:space="preserve">B                       </w:t>
      </w:r>
      <w:r>
        <w:rPr>
          <w:rFonts w:ascii="Arial" w:eastAsia="Arial" w:hAnsi="Arial" w:cs="Arial"/>
          <w:spacing w:val="60"/>
          <w:position w:val="3"/>
          <w:sz w:val="48"/>
          <w:szCs w:val="48"/>
        </w:rPr>
        <w:t xml:space="preserve"> </w:t>
      </w:r>
      <w:r>
        <w:rPr>
          <w:rFonts w:ascii="Arial" w:eastAsia="Arial" w:hAnsi="Arial" w:cs="Arial"/>
          <w:position w:val="1"/>
          <w:sz w:val="48"/>
          <w:szCs w:val="48"/>
        </w:rPr>
        <w:t xml:space="preserve">C                        </w:t>
      </w:r>
      <w:r>
        <w:rPr>
          <w:rFonts w:ascii="Arial" w:eastAsia="Arial" w:hAnsi="Arial" w:cs="Arial"/>
          <w:spacing w:val="64"/>
          <w:position w:val="1"/>
          <w:sz w:val="48"/>
          <w:szCs w:val="48"/>
        </w:rPr>
        <w:t xml:space="preserve"> </w:t>
      </w:r>
      <w:r>
        <w:rPr>
          <w:rFonts w:ascii="Arial" w:eastAsia="Arial" w:hAnsi="Arial" w:cs="Arial"/>
          <w:position w:val="1"/>
          <w:sz w:val="56"/>
          <w:szCs w:val="56"/>
        </w:rPr>
        <w:t>/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6" w:line="260" w:lineRule="exact"/>
        <w:rPr>
          <w:sz w:val="26"/>
          <w:szCs w:val="26"/>
        </w:rPr>
      </w:pPr>
    </w:p>
    <w:p w:rsidR="000827FB" w:rsidRDefault="00AF2087">
      <w:pPr>
        <w:spacing w:line="540" w:lineRule="exact"/>
        <w:ind w:right="1231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position w:val="-2"/>
          <w:sz w:val="48"/>
          <w:szCs w:val="48"/>
        </w:rPr>
        <w:t xml:space="preserve">E             </w:t>
      </w:r>
      <w:r>
        <w:rPr>
          <w:rFonts w:ascii="Arial" w:eastAsia="Arial" w:hAnsi="Arial" w:cs="Arial"/>
          <w:spacing w:val="73"/>
          <w:position w:val="-2"/>
          <w:sz w:val="48"/>
          <w:szCs w:val="48"/>
        </w:rPr>
        <w:t xml:space="preserve"> </w:t>
      </w:r>
      <w:r>
        <w:rPr>
          <w:rFonts w:ascii="Arial" w:eastAsia="Arial" w:hAnsi="Arial" w:cs="Arial"/>
          <w:position w:val="-2"/>
          <w:sz w:val="48"/>
          <w:szCs w:val="48"/>
        </w:rPr>
        <w:t>F</w:t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before="19" w:line="240" w:lineRule="exact"/>
        <w:rPr>
          <w:sz w:val="24"/>
          <w:szCs w:val="24"/>
        </w:rPr>
        <w:sectPr w:rsidR="000827FB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</w:p>
    <w:p w:rsidR="000827FB" w:rsidRDefault="00AF2087">
      <w:pPr>
        <w:spacing w:before="7" w:line="370" w:lineRule="auto"/>
        <w:ind w:left="457" w:right="-41" w:firstLine="16"/>
        <w:jc w:val="center"/>
        <w:rPr>
          <w:rFonts w:ascii="Georgia" w:eastAsia="Georgia" w:hAnsi="Georgia" w:cs="Georgia"/>
          <w:sz w:val="48"/>
          <w:szCs w:val="48"/>
        </w:rPr>
      </w:pPr>
      <w:r>
        <w:lastRenderedPageBreak/>
        <w:pict>
          <v:group id="_x0000_s1032" style="position:absolute;left:0;text-align:left;margin-left:0;margin-top:0;width:10in;height:394.5pt;z-index:-251652608;mso-position-horizontal-relative:page;mso-position-vertical-relative:page" coordsize="14400,7890">
            <v:shape id="_x0000_s1048" style="position:absolute;top:670;width:14400;height:0" coordorigin=",670" coordsize="14400,0" path="m,670r14400,e" filled="f" strokecolor="#c0504d" strokeweight="2.37244mm">
              <v:path arrowok="t"/>
            </v:shape>
            <v:shape id="_x0000_s1047" style="position:absolute;width:14400;height:490" coordsize="14400,490" path="m,490r14400,l14400,,,,,490xe" fillcolor="#1f487c" stroked="f">
              <v:path arrowok="t"/>
            </v:shape>
            <v:shape id="_x0000_s1046" style="position:absolute;top:485;width:14400;height:145" coordorigin=",485" coordsize="14400,145" path="m,630r14400,l14400,485,,485,,630xe" fillcolor="#c0504d" stroked="f">
              <v:path arrowok="t"/>
            </v:shape>
            <v:shape id="_x0000_s1045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044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043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042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041" style="position:absolute;left:14353;top:-3;width:0;height:978" coordorigin="14353,-3" coordsize="0,978" path="m14353,r,975e" filled="f" strokecolor="white" strokeweight="4.6pt">
              <v:path arrowok="t"/>
            </v:shape>
            <v:shape id="_x0000_s1040" style="position:absolute;left:14265;top:-3;width:0;height:978" coordorigin="14265,-3" coordsize="0,978" path="m14265,r,975e" filled="f" strokecolor="white" strokeweight="2.35pt">
              <v:path arrowok="t"/>
            </v:shape>
            <v:shape id="_x0000_s1039" style="position:absolute;left:14220;top:-3;width:0;height:978" coordorigin="14220,-3" coordsize="0,978" path="m14220,r,975e" filled="f" strokecolor="white" strokeweight=".85pt">
              <v:path arrowok="t"/>
            </v:shape>
            <v:shape id="_x0000_s1038" style="position:absolute;left:14156;top:-3;width:0;height:978" coordorigin="14156,-3" coordsize="0,978" path="m14156,r,975e" filled="f" strokecolor="white" strokeweight=".78497mm">
              <v:path arrowok="t"/>
            </v:shape>
            <v:shape id="_x0000_s1037" style="position:absolute;left:14084;width:0;height:923" coordorigin="14084" coordsize="0,923" path="m14084,r,923e" filled="f" strokecolor="white" strokeweight="1.57872mm">
              <v:path arrowok="t"/>
            </v:shape>
            <v:shape id="_x0000_s1036" style="position:absolute;left:13981;width:0;height:923" coordorigin="13981" coordsize="0,923" path="m13981,r,923e" filled="f" strokecolor="white" strokeweight=".25578mm">
              <v:path arrowok="t"/>
            </v:shape>
            <v:shape id="_x0000_s1035" style="position:absolute;left:337;top:1012;width:13388;height:6863" coordorigin="337,1012" coordsize="13388,6863" path="m337,7875r13388,l13725,1012r-13388,l337,7875xe" fillcolor="#fbd4b5" stroked="f">
              <v:path arrowok="t"/>
            </v:shape>
            <v:shape id="_x0000_s1034" style="position:absolute;left:337;top:1012;width:13388;height:6863" coordorigin="337,1012" coordsize="13388,6863" path="m337,7875r13388,l13725,1012r-13388,l337,7875xe" filled="f" strokecolor="#385d89" strokeweight="1.5pt">
              <v:path arrowok="t"/>
            </v:shape>
            <v:shape id="_x0000_s1033" type="#_x0000_t75" style="position:absolute;left:547;top:1222;width:13028;height:6533">
              <v:imagedata r:id="rId37" o:title=""/>
            </v:shape>
            <w10:wrap anchorx="page" anchory="page"/>
          </v:group>
        </w:pict>
      </w:r>
      <w:r>
        <w:pict>
          <v:shape id="_x0000_s1031" type="#_x0000_t75" style="position:absolute;left:0;text-align:left;margin-left:15.85pt;margin-top:-5.55pt;width:154.8pt;height:37.8pt;z-index:-251649536;mso-position-horizontal-relative:page">
            <v:imagedata r:id="rId38" o:title=""/>
            <w10:wrap anchorx="page"/>
          </v:shape>
        </w:pict>
      </w:r>
      <w:r>
        <w:pict>
          <v:shape id="_x0000_s1030" type="#_x0000_t75" style="position:absolute;left:0;text-align:left;margin-left:15.5pt;margin-top:35.85pt;width:154.8pt;height:38.15pt;z-index:-251647488;mso-position-horizontal-relative:page">
            <v:imagedata r:id="rId39" o:title=""/>
            <w10:wrap anchorx="page"/>
          </v:shape>
        </w:pict>
      </w:r>
      <w:r>
        <w:pict>
          <v:shape id="_x0000_s1029" type="#_x0000_t75" style="position:absolute;left:0;text-align:left;margin-left:15.5pt;margin-top:78.35pt;width:154.45pt;height:38.15pt;z-index:-251645440;mso-position-horizontal-relative:page">
            <v:imagedata r:id="rId40" o:title=""/>
            <w10:wrap anchorx="page"/>
          </v:shape>
        </w:pict>
      </w:r>
      <w:proofErr w:type="spellStart"/>
      <w:r>
        <w:rPr>
          <w:rFonts w:ascii="Georgia" w:eastAsia="Georgia" w:hAnsi="Georgia" w:cs="Georgia"/>
          <w:b/>
          <w:sz w:val="48"/>
          <w:szCs w:val="48"/>
        </w:rPr>
        <w:t>Inorder</w:t>
      </w:r>
      <w:proofErr w:type="spellEnd"/>
      <w:r>
        <w:rPr>
          <w:rFonts w:ascii="Georgia" w:eastAsia="Georgia" w:hAnsi="Georgia" w:cs="Georgia"/>
          <w:b/>
          <w:sz w:val="48"/>
          <w:szCs w:val="48"/>
        </w:rPr>
        <w:t xml:space="preserve">: </w:t>
      </w:r>
      <w:proofErr w:type="spellStart"/>
      <w:r>
        <w:rPr>
          <w:rFonts w:ascii="Georgia" w:eastAsia="Georgia" w:hAnsi="Georgia" w:cs="Georgia"/>
          <w:b/>
          <w:sz w:val="48"/>
          <w:szCs w:val="48"/>
        </w:rPr>
        <w:t>Post</w:t>
      </w:r>
      <w:r>
        <w:rPr>
          <w:rFonts w:ascii="Georgia" w:eastAsia="Georgia" w:hAnsi="Georgia" w:cs="Georgia"/>
          <w:b/>
          <w:spacing w:val="-1"/>
          <w:sz w:val="48"/>
          <w:szCs w:val="48"/>
        </w:rPr>
        <w:t>o</w:t>
      </w:r>
      <w:r>
        <w:rPr>
          <w:rFonts w:ascii="Georgia" w:eastAsia="Georgia" w:hAnsi="Georgia" w:cs="Georgia"/>
          <w:b/>
          <w:sz w:val="48"/>
          <w:szCs w:val="48"/>
        </w:rPr>
        <w:t>rder</w:t>
      </w:r>
      <w:proofErr w:type="spellEnd"/>
      <w:r>
        <w:rPr>
          <w:rFonts w:ascii="Georgia" w:eastAsia="Georgia" w:hAnsi="Georgia" w:cs="Georgia"/>
          <w:b/>
          <w:sz w:val="48"/>
          <w:szCs w:val="48"/>
        </w:rPr>
        <w:t>: Pre</w:t>
      </w:r>
      <w:r>
        <w:rPr>
          <w:rFonts w:ascii="Georgia" w:eastAsia="Georgia" w:hAnsi="Georgia" w:cs="Georgia"/>
          <w:b/>
          <w:spacing w:val="-2"/>
          <w:sz w:val="48"/>
          <w:szCs w:val="48"/>
        </w:rPr>
        <w:t>o</w:t>
      </w:r>
      <w:r>
        <w:rPr>
          <w:rFonts w:ascii="Georgia" w:eastAsia="Georgia" w:hAnsi="Georgia" w:cs="Georgia"/>
          <w:b/>
          <w:sz w:val="48"/>
          <w:szCs w:val="48"/>
        </w:rPr>
        <w:t>rder:</w:t>
      </w:r>
    </w:p>
    <w:p w:rsidR="000827FB" w:rsidRDefault="00AF2087">
      <w:pPr>
        <w:spacing w:before="14"/>
        <w:ind w:left="8" w:right="-102"/>
        <w:rPr>
          <w:rFonts w:ascii="Georgia" w:eastAsia="Georgia" w:hAnsi="Georgia" w:cs="Georgia"/>
          <w:sz w:val="48"/>
          <w:szCs w:val="48"/>
        </w:rPr>
      </w:pPr>
      <w:r>
        <w:br w:type="column"/>
      </w:r>
      <w:r>
        <w:rPr>
          <w:rFonts w:ascii="Georgia" w:eastAsia="Georgia" w:hAnsi="Georgia" w:cs="Georgia"/>
          <w:b/>
          <w:sz w:val="48"/>
          <w:szCs w:val="48"/>
        </w:rPr>
        <w:lastRenderedPageBreak/>
        <w:t>A-B+C</w:t>
      </w:r>
      <w:r>
        <w:rPr>
          <w:rFonts w:ascii="Georgia" w:eastAsia="Georgia" w:hAnsi="Georgia" w:cs="Georgia"/>
          <w:b/>
          <w:spacing w:val="-3"/>
          <w:sz w:val="48"/>
          <w:szCs w:val="48"/>
        </w:rPr>
        <w:t>*</w:t>
      </w:r>
      <w:r>
        <w:rPr>
          <w:rFonts w:ascii="Georgia" w:eastAsia="Georgia" w:hAnsi="Georgia" w:cs="Georgia"/>
          <w:b/>
          <w:sz w:val="48"/>
          <w:szCs w:val="48"/>
        </w:rPr>
        <w:t>E</w:t>
      </w:r>
      <w:r>
        <w:rPr>
          <w:rFonts w:ascii="Georgia" w:eastAsia="Georgia" w:hAnsi="Georgia" w:cs="Georgia"/>
          <w:b/>
          <w:spacing w:val="-2"/>
          <w:sz w:val="48"/>
          <w:szCs w:val="48"/>
        </w:rPr>
        <w:t>/</w:t>
      </w:r>
      <w:r>
        <w:rPr>
          <w:rFonts w:ascii="Georgia" w:eastAsia="Georgia" w:hAnsi="Georgia" w:cs="Georgia"/>
          <w:b/>
          <w:sz w:val="48"/>
          <w:szCs w:val="48"/>
        </w:rPr>
        <w:t>F</w:t>
      </w:r>
    </w:p>
    <w:p w:rsidR="000827FB" w:rsidRDefault="000827FB">
      <w:pPr>
        <w:spacing w:before="8" w:line="280" w:lineRule="exact"/>
        <w:rPr>
          <w:sz w:val="28"/>
          <w:szCs w:val="28"/>
        </w:rPr>
      </w:pPr>
    </w:p>
    <w:p w:rsidR="000827FB" w:rsidRDefault="00AF2087">
      <w:pPr>
        <w:ind w:right="-84"/>
        <w:rPr>
          <w:rFonts w:ascii="Georgia" w:eastAsia="Georgia" w:hAnsi="Georgia" w:cs="Georgia"/>
          <w:sz w:val="48"/>
          <w:szCs w:val="48"/>
        </w:rPr>
      </w:pPr>
      <w:r>
        <w:pict>
          <v:shape id="_x0000_s1028" type="#_x0000_t75" style="position:absolute;margin-left:174.95pt;margin-top:-6.15pt;width:181.8pt;height:38.15pt;z-index:-251648512;mso-position-horizontal-relative:page">
            <v:imagedata r:id="rId41" o:title=""/>
            <w10:wrap anchorx="page"/>
          </v:shape>
        </w:pict>
      </w:r>
      <w:r>
        <w:rPr>
          <w:rFonts w:ascii="Georgia" w:eastAsia="Georgia" w:hAnsi="Georgia" w:cs="Georgia"/>
          <w:b/>
          <w:spacing w:val="1"/>
          <w:sz w:val="48"/>
          <w:szCs w:val="48"/>
        </w:rPr>
        <w:t>A</w:t>
      </w:r>
      <w:r>
        <w:rPr>
          <w:rFonts w:ascii="Georgia" w:eastAsia="Georgia" w:hAnsi="Georgia" w:cs="Georgia"/>
          <w:b/>
          <w:spacing w:val="-1"/>
          <w:sz w:val="48"/>
          <w:szCs w:val="48"/>
        </w:rPr>
        <w:t>B</w:t>
      </w:r>
      <w:r>
        <w:rPr>
          <w:rFonts w:ascii="Georgia" w:eastAsia="Georgia" w:hAnsi="Georgia" w:cs="Georgia"/>
          <w:b/>
          <w:spacing w:val="1"/>
          <w:sz w:val="48"/>
          <w:szCs w:val="48"/>
        </w:rPr>
        <w:t>-</w:t>
      </w:r>
      <w:r>
        <w:rPr>
          <w:rFonts w:ascii="Georgia" w:eastAsia="Georgia" w:hAnsi="Georgia" w:cs="Georgia"/>
          <w:b/>
          <w:sz w:val="48"/>
          <w:szCs w:val="48"/>
        </w:rPr>
        <w:t>CEF</w:t>
      </w:r>
      <w:r>
        <w:rPr>
          <w:rFonts w:ascii="Georgia" w:eastAsia="Georgia" w:hAnsi="Georgia" w:cs="Georgia"/>
          <w:b/>
          <w:spacing w:val="-2"/>
          <w:sz w:val="48"/>
          <w:szCs w:val="48"/>
        </w:rPr>
        <w:t>/</w:t>
      </w:r>
      <w:r>
        <w:rPr>
          <w:rFonts w:ascii="Georgia" w:eastAsia="Georgia" w:hAnsi="Georgia" w:cs="Georgia"/>
          <w:b/>
          <w:sz w:val="48"/>
          <w:szCs w:val="48"/>
        </w:rPr>
        <w:t>*+</w:t>
      </w:r>
    </w:p>
    <w:p w:rsidR="000827FB" w:rsidRDefault="000827FB">
      <w:pPr>
        <w:spacing w:before="2" w:line="100" w:lineRule="exact"/>
        <w:rPr>
          <w:sz w:val="10"/>
          <w:szCs w:val="10"/>
        </w:rPr>
      </w:pPr>
    </w:p>
    <w:p w:rsidR="000827FB" w:rsidRDefault="000827FB">
      <w:pPr>
        <w:spacing w:line="200" w:lineRule="exact"/>
      </w:pPr>
    </w:p>
    <w:p w:rsidR="000827FB" w:rsidRDefault="00AF2087">
      <w:pPr>
        <w:ind w:right="-85"/>
        <w:rPr>
          <w:rFonts w:ascii="Georgia" w:eastAsia="Georgia" w:hAnsi="Georgia" w:cs="Georgia"/>
          <w:sz w:val="48"/>
          <w:szCs w:val="48"/>
        </w:rPr>
      </w:pPr>
      <w:r>
        <w:pict>
          <v:shape id="_x0000_s1027" type="#_x0000_t75" style="position:absolute;margin-left:174.95pt;margin-top:-6.05pt;width:181.8pt;height:38.15pt;z-index:-251646464;mso-position-horizontal-relative:page">
            <v:imagedata r:id="rId42" o:title=""/>
            <w10:wrap anchorx="page"/>
          </v:shape>
        </w:pict>
      </w:r>
      <w:r>
        <w:rPr>
          <w:rFonts w:ascii="Georgia" w:eastAsia="Georgia" w:hAnsi="Georgia" w:cs="Georgia"/>
          <w:b/>
          <w:spacing w:val="1"/>
          <w:sz w:val="48"/>
          <w:szCs w:val="48"/>
        </w:rPr>
        <w:t>+-</w:t>
      </w:r>
      <w:r>
        <w:rPr>
          <w:rFonts w:ascii="Georgia" w:eastAsia="Georgia" w:hAnsi="Georgia" w:cs="Georgia"/>
          <w:b/>
          <w:sz w:val="48"/>
          <w:szCs w:val="48"/>
        </w:rPr>
        <w:t>AB*C</w:t>
      </w:r>
      <w:r>
        <w:rPr>
          <w:rFonts w:ascii="Georgia" w:eastAsia="Georgia" w:hAnsi="Georgia" w:cs="Georgia"/>
          <w:b/>
          <w:spacing w:val="-2"/>
          <w:sz w:val="48"/>
          <w:szCs w:val="48"/>
        </w:rPr>
        <w:t>/</w:t>
      </w:r>
      <w:r>
        <w:rPr>
          <w:rFonts w:ascii="Georgia" w:eastAsia="Georgia" w:hAnsi="Georgia" w:cs="Georgia"/>
          <w:b/>
          <w:sz w:val="48"/>
          <w:szCs w:val="48"/>
        </w:rPr>
        <w:t>EF</w:t>
      </w:r>
    </w:p>
    <w:p w:rsidR="000827FB" w:rsidRDefault="00AF2087">
      <w:pPr>
        <w:spacing w:before="4" w:line="120" w:lineRule="exact"/>
        <w:rPr>
          <w:sz w:val="12"/>
          <w:szCs w:val="12"/>
        </w:rPr>
      </w:pPr>
      <w:bookmarkStart w:id="0" w:name="_GoBack"/>
      <w:bookmarkEnd w:id="0"/>
      <w:r>
        <w:br w:type="column"/>
      </w: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0827FB">
      <w:pPr>
        <w:spacing w:line="200" w:lineRule="exact"/>
      </w:pPr>
    </w:p>
    <w:p w:rsidR="000827FB" w:rsidRDefault="00AF2087">
      <w:pPr>
        <w:ind w:left="14"/>
        <w:rPr>
          <w:rFonts w:ascii="Trebuchet MS" w:eastAsia="Trebuchet MS" w:hAnsi="Trebuchet MS" w:cs="Trebuchet MS"/>
          <w:sz w:val="40"/>
          <w:szCs w:val="40"/>
        </w:rPr>
      </w:pPr>
      <w:r>
        <w:pict>
          <v:shape id="_x0000_s1026" type="#_x0000_t75" style="position:absolute;left:0;text-align:left;margin-left:433.1pt;margin-top:423.7pt;width:245.15pt;height:93.6pt;z-index:-251651584;mso-position-horizontal-relative:page;mso-position-vertical-relative:page">
            <v:imagedata r:id="rId43" o:title=""/>
            <w10:wrap anchorx="page" anchory="page"/>
          </v:shape>
        </w:pict>
      </w:r>
      <w:r>
        <w:rPr>
          <w:rFonts w:ascii="Trebuchet MS" w:eastAsia="Trebuchet MS" w:hAnsi="Trebuchet MS" w:cs="Trebuchet MS"/>
          <w:b/>
          <w:color w:val="0000FF"/>
          <w:sz w:val="40"/>
          <w:szCs w:val="40"/>
        </w:rPr>
        <w:t>A</w:t>
      </w:r>
      <w:r>
        <w:rPr>
          <w:rFonts w:ascii="Trebuchet MS" w:eastAsia="Trebuchet MS" w:hAnsi="Trebuchet MS" w:cs="Trebuchet MS"/>
          <w:b/>
          <w:color w:val="0000FF"/>
          <w:spacing w:val="1"/>
          <w:sz w:val="40"/>
          <w:szCs w:val="40"/>
        </w:rPr>
        <w:t>n</w:t>
      </w:r>
      <w:r>
        <w:rPr>
          <w:rFonts w:ascii="Trebuchet MS" w:eastAsia="Trebuchet MS" w:hAnsi="Trebuchet MS" w:cs="Trebuchet MS"/>
          <w:b/>
          <w:color w:val="0000FF"/>
          <w:sz w:val="40"/>
          <w:szCs w:val="40"/>
        </w:rPr>
        <w:t>other</w:t>
      </w:r>
      <w:r>
        <w:rPr>
          <w:rFonts w:ascii="Trebuchet MS" w:eastAsia="Trebuchet MS" w:hAnsi="Trebuchet MS" w:cs="Trebuchet MS"/>
          <w:b/>
          <w:color w:val="0000FF"/>
          <w:spacing w:val="-10"/>
          <w:sz w:val="40"/>
          <w:szCs w:val="40"/>
        </w:rPr>
        <w:t xml:space="preserve"> </w:t>
      </w:r>
      <w:r>
        <w:rPr>
          <w:rFonts w:ascii="Trebuchet MS" w:eastAsia="Trebuchet MS" w:hAnsi="Trebuchet MS" w:cs="Trebuchet MS"/>
          <w:b/>
          <w:color w:val="0000FF"/>
          <w:sz w:val="40"/>
          <w:szCs w:val="40"/>
        </w:rPr>
        <w:t>Example</w:t>
      </w:r>
    </w:p>
    <w:p w:rsidR="000827FB" w:rsidRDefault="00AF2087">
      <w:pPr>
        <w:spacing w:before="15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b/>
          <w:color w:val="C00000"/>
          <w:sz w:val="40"/>
          <w:szCs w:val="40"/>
        </w:rPr>
        <w:t>(Ex</w:t>
      </w:r>
      <w:r>
        <w:rPr>
          <w:rFonts w:ascii="Trebuchet MS" w:eastAsia="Trebuchet MS" w:hAnsi="Trebuchet MS" w:cs="Trebuchet MS"/>
          <w:b/>
          <w:color w:val="C00000"/>
          <w:spacing w:val="-2"/>
          <w:sz w:val="40"/>
          <w:szCs w:val="40"/>
        </w:rPr>
        <w:t>p</w:t>
      </w:r>
      <w:r>
        <w:rPr>
          <w:rFonts w:ascii="Trebuchet MS" w:eastAsia="Trebuchet MS" w:hAnsi="Trebuchet MS" w:cs="Trebuchet MS"/>
          <w:b/>
          <w:color w:val="C00000"/>
          <w:sz w:val="40"/>
          <w:szCs w:val="40"/>
        </w:rPr>
        <w:t>ression</w:t>
      </w:r>
      <w:r>
        <w:rPr>
          <w:rFonts w:ascii="Trebuchet MS" w:eastAsia="Trebuchet MS" w:hAnsi="Trebuchet MS" w:cs="Trebuchet MS"/>
          <w:b/>
          <w:color w:val="C00000"/>
          <w:spacing w:val="-13"/>
          <w:sz w:val="40"/>
          <w:szCs w:val="40"/>
        </w:rPr>
        <w:t xml:space="preserve"> </w:t>
      </w:r>
      <w:r>
        <w:rPr>
          <w:rFonts w:ascii="Trebuchet MS" w:eastAsia="Trebuchet MS" w:hAnsi="Trebuchet MS" w:cs="Trebuchet MS"/>
          <w:b/>
          <w:color w:val="C00000"/>
          <w:spacing w:val="-41"/>
          <w:sz w:val="40"/>
          <w:szCs w:val="40"/>
        </w:rPr>
        <w:t>T</w:t>
      </w:r>
      <w:r>
        <w:rPr>
          <w:rFonts w:ascii="Trebuchet MS" w:eastAsia="Trebuchet MS" w:hAnsi="Trebuchet MS" w:cs="Trebuchet MS"/>
          <w:b/>
          <w:color w:val="C00000"/>
          <w:sz w:val="40"/>
          <w:szCs w:val="40"/>
        </w:rPr>
        <w:t>ree)</w:t>
      </w:r>
    </w:p>
    <w:sectPr w:rsidR="000827FB">
      <w:type w:val="continuous"/>
      <w:pgSz w:w="14400" w:h="10800" w:orient="landscape"/>
      <w:pgMar w:top="0" w:right="20" w:bottom="0" w:left="40" w:header="720" w:footer="720" w:gutter="0"/>
      <w:cols w:num="3" w:space="720" w:equalWidth="0">
        <w:col w:w="3149" w:space="775"/>
        <w:col w:w="2723" w:space="2780"/>
        <w:col w:w="49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087" w:rsidRDefault="00AF2087">
      <w:r>
        <w:separator/>
      </w:r>
    </w:p>
  </w:endnote>
  <w:endnote w:type="continuationSeparator" w:id="0">
    <w:p w:rsidR="00AF2087" w:rsidRDefault="00AF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160" w:lineRule="exact"/>
      <w:rPr>
        <w:sz w:val="16"/>
        <w:szCs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6.3pt;margin-top:527.5pt;width:488.7pt;height:11.2pt;z-index:-251672576;mso-position-horizontal-relative:page;mso-position-vertical-relative:page" filled="f" stroked="f">
          <v:textbox inset="0,0,0,0">
            <w:txbxContent>
              <w:p w:rsidR="00757993" w:rsidRDefault="00757993" w:rsidP="00757993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0827FB" w:rsidRDefault="000827F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479pt;margin-top:527.5pt;width:235.1pt;height:12pt;z-index:-251671552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8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120" w:lineRule="exact"/>
      <w:rPr>
        <w:sz w:val="13"/>
        <w:szCs w:val="1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.3pt;margin-top:527.5pt;width:472.7pt;height:11.2pt;z-index:-251645952;mso-position-horizontal-relative:page;mso-position-vertical-relative:page" filled="f" stroked="f">
          <v:textbox inset="0,0,0,0">
            <w:txbxContent>
              <w:p w:rsidR="00757993" w:rsidRDefault="00757993" w:rsidP="00757993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0827FB" w:rsidRDefault="000827FB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9pt;margin-top:527.5pt;width:235.1pt;height:12pt;z-index:-251644928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8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087" w:rsidRDefault="00AF2087">
      <w:r>
        <w:separator/>
      </w:r>
    </w:p>
  </w:footnote>
  <w:footnote w:type="continuationSeparator" w:id="0">
    <w:p w:rsidR="00AF2087" w:rsidRDefault="00AF2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165" style="position:absolute;margin-left:0;margin-top:0;width:10in;height:51.05pt;z-index:-251670528;mso-position-horizontal-relative:page;mso-position-vertical-relative:page" coordsize="14400,1021">
          <v:shape id="_x0000_s2178" style="position:absolute;top:576;width:14400;height:135" coordorigin=",576" coordsize="14400,135" path="m,711r14400,l14400,576,,576,,711xe" fillcolor="#c0504d" stroked="f">
            <v:path arrowok="t"/>
          </v:shape>
          <v:shape id="_x0000_s2177" style="position:absolute;width:14400;height:490" coordsize="14400,490" path="m,490r14400,l14400,,,,,490xe" fillcolor="#1f487c" stroked="f">
            <v:path arrowok="t"/>
          </v:shape>
          <v:shape id="_x0000_s2176" style="position:absolute;top:484;width:14400;height:147" coordorigin=",484" coordsize="14400,147" path="m,631r14400,l14400,484,,484,,631xe" fillcolor="#c0504d" stroked="f">
            <v:path arrowok="t"/>
          </v:shape>
          <v:shape id="_x0000_s217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7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71" style="position:absolute;left:14353;top:-3;width:0;height:978" coordorigin="14353,-3" coordsize="0,978" path="m14353,r,975e" filled="f" strokecolor="white" strokeweight="4.6pt">
            <v:path arrowok="t"/>
          </v:shape>
          <v:shape id="_x0000_s2170" style="position:absolute;left:14265;top:-3;width:0;height:978" coordorigin="14265,-3" coordsize="0,978" path="m14265,r,975e" filled="f" strokecolor="white" strokeweight="2.35pt">
            <v:path arrowok="t"/>
          </v:shape>
          <v:shape id="_x0000_s2169" style="position:absolute;left:14220;top:-3;width:0;height:978" coordorigin="14220,-3" coordsize="0,978" path="m14220,r,975e" filled="f" strokecolor="white" strokeweight=".85pt">
            <v:path arrowok="t"/>
          </v:shape>
          <v:shape id="_x0000_s2168" style="position:absolute;left:14156;top:-3;width:0;height:978" coordorigin="14156,-3" coordsize="0,978" path="m14156,r,975e" filled="f" strokecolor="white" strokeweight=".78497mm">
            <v:path arrowok="t"/>
          </v:shape>
          <v:shape id="_x0000_s2167" style="position:absolute;left:14084;width:0;height:923" coordorigin="14084" coordsize="0,923" path="m14084,r,923e" filled="f" strokecolor="white" strokeweight="1.57872mm">
            <v:path arrowok="t"/>
          </v:shape>
          <v:shape id="_x0000_s216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648.25pt;margin-top:2.55pt;width:32.05pt;height:20pt;z-index:-251669504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8.6pt;margin-top:4.75pt;width:37.35pt;height:16.05pt;z-index:-251668480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149" style="position:absolute;margin-left:0;margin-top:0;width:10in;height:51.05pt;z-index:-251667456;mso-position-horizontal-relative:page;mso-position-vertical-relative:page" coordsize="14400,1021">
          <v:shape id="_x0000_s2162" style="position:absolute;top:576;width:14400;height:135" coordorigin=",576" coordsize="14400,135" path="m,711r14400,l14400,576,,576,,711xe" fillcolor="#c0504d" stroked="f">
            <v:path arrowok="t"/>
          </v:shape>
          <v:shape id="_x0000_s2161" style="position:absolute;width:14400;height:490" coordsize="14400,490" path="m,490r14400,l14400,,,,,490xe" fillcolor="#1f487c" stroked="f">
            <v:path arrowok="t"/>
          </v:shape>
          <v:shape id="_x0000_s2160" style="position:absolute;top:484;width:14400;height:147" coordorigin=",484" coordsize="14400,147" path="m,631r14400,l14400,484,,484,,631xe" fillcolor="#c0504d" stroked="f">
            <v:path arrowok="t"/>
          </v:shape>
          <v:shape id="_x0000_s215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5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5" style="position:absolute;left:14353;top:-3;width:0;height:978" coordorigin="14353,-3" coordsize="0,978" path="m14353,r,975e" filled="f" strokecolor="white" strokeweight="4.6pt">
            <v:path arrowok="t"/>
          </v:shape>
          <v:shape id="_x0000_s2154" style="position:absolute;left:14265;top:-3;width:0;height:978" coordorigin="14265,-3" coordsize="0,978" path="m14265,r,975e" filled="f" strokecolor="white" strokeweight="2.35pt">
            <v:path arrowok="t"/>
          </v:shape>
          <v:shape id="_x0000_s2153" style="position:absolute;left:14220;top:-3;width:0;height:978" coordorigin="14220,-3" coordsize="0,978" path="m14220,r,975e" filled="f" strokecolor="white" strokeweight=".85pt">
            <v:path arrowok="t"/>
          </v:shape>
          <v:shape id="_x0000_s2152" style="position:absolute;left:14156;top:-3;width:0;height:978" coordorigin="14156,-3" coordsize="0,978" path="m14156,r,975e" filled="f" strokecolor="white" strokeweight=".78497mm">
            <v:path arrowok="t"/>
          </v:shape>
          <v:shape id="_x0000_s2151" style="position:absolute;left:14084;width:0;height:923" coordorigin="14084" coordsize="0,923" path="m14084,r,923e" filled="f" strokecolor="white" strokeweight="1.57872mm">
            <v:path arrowok="t"/>
          </v:shape>
          <v:shape id="_x0000_s215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648.8pt;margin-top:1.8pt;width:31.6pt;height:21.5pt;z-index:-251666432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before="10"/>
                  <w:ind w:left="20" w:right="-35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172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8.6pt;margin-top:4.75pt;width:82.95pt;height:16.05pt;z-index:-251665408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133" style="position:absolute;margin-left:0;margin-top:0;width:10in;height:51.05pt;z-index:-251664384;mso-position-horizontal-relative:page;mso-position-vertical-relative:page" coordsize="14400,1021">
          <v:shape id="_x0000_s2146" style="position:absolute;top:576;width:14400;height:135" coordorigin=",576" coordsize="14400,135" path="m,711r14400,l14400,576,,576,,711xe" fillcolor="#c0504d" stroked="f">
            <v:path arrowok="t"/>
          </v:shape>
          <v:shape id="_x0000_s2145" style="position:absolute;width:14400;height:490" coordsize="14400,490" path="m,490r14400,l14400,,,,,490xe" fillcolor="#1f487c" stroked="f">
            <v:path arrowok="t"/>
          </v:shape>
          <v:shape id="_x0000_s2144" style="position:absolute;top:484;width:14400;height:147" coordorigin=",484" coordsize="14400,147" path="m,631r14400,l14400,484,,484,,631xe" fillcolor="#c0504d" stroked="f">
            <v:path arrowok="t"/>
          </v:shape>
          <v:shape id="_x0000_s214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4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4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9" style="position:absolute;left:14353;top:-3;width:0;height:978" coordorigin="14353,-3" coordsize="0,978" path="m14353,r,975e" filled="f" strokecolor="white" strokeweight="4.6pt">
            <v:path arrowok="t"/>
          </v:shape>
          <v:shape id="_x0000_s2138" style="position:absolute;left:14265;top:-3;width:0;height:978" coordorigin="14265,-3" coordsize="0,978" path="m14265,r,975e" filled="f" strokecolor="white" strokeweight="2.35pt">
            <v:path arrowok="t"/>
          </v:shape>
          <v:shape id="_x0000_s2137" style="position:absolute;left:14220;top:-3;width:0;height:978" coordorigin="14220,-3" coordsize="0,978" path="m14220,r,975e" filled="f" strokecolor="white" strokeweight=".85pt">
            <v:path arrowok="t"/>
          </v:shape>
          <v:shape id="_x0000_s2136" style="position:absolute;left:14156;top:-3;width:0;height:978" coordorigin="14156,-3" coordsize="0,978" path="m14156,r,975e" filled="f" strokecolor="white" strokeweight=".78497mm">
            <v:path arrowok="t"/>
          </v:shape>
          <v:shape id="_x0000_s2135" style="position:absolute;left:14084;width:0;height:923" coordorigin="14084" coordsize="0,923" path="m14084,r,923e" filled="f" strokecolor="white" strokeweight="1.57872mm">
            <v:path arrowok="t"/>
          </v:shape>
          <v:shape id="_x0000_s213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649.45pt;margin-top:1.05pt;width:30.95pt;height:20.75pt;z-index:-251663360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40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176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8.6pt;margin-top:4.75pt;width:154.2pt;height:16.05pt;z-index:-251662336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117" style="position:absolute;margin-left:0;margin-top:0;width:10in;height:51.05pt;z-index:-251661312;mso-position-horizontal-relative:page;mso-position-vertical-relative:page" coordsize="14400,1021">
          <v:shape id="_x0000_s2130" style="position:absolute;top:576;width:14400;height:135" coordorigin=",576" coordsize="14400,135" path="m,711r14400,l14400,576,,576,,711xe" fillcolor="#c0504d" stroked="f">
            <v:path arrowok="t"/>
          </v:shape>
          <v:shape id="_x0000_s2129" style="position:absolute;width:14400;height:490" coordsize="14400,490" path="m,490r14400,l14400,,,,,490xe" fillcolor="#1f487c" stroked="f">
            <v:path arrowok="t"/>
          </v:shape>
          <v:shape id="_x0000_s2128" style="position:absolute;top:484;width:14400;height:147" coordorigin=",484" coordsize="14400,147" path="m,631r14400,l14400,484,,484,,631xe" fillcolor="#c0504d" stroked="f">
            <v:path arrowok="t"/>
          </v:shape>
          <v:shape id="_x0000_s212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3" style="position:absolute;left:14353;top:-3;width:0;height:978" coordorigin="14353,-3" coordsize="0,978" path="m14353,r,975e" filled="f" strokecolor="white" strokeweight="4.6pt">
            <v:path arrowok="t"/>
          </v:shape>
          <v:shape id="_x0000_s2122" style="position:absolute;left:14265;top:-3;width:0;height:978" coordorigin="14265,-3" coordsize="0,978" path="m14265,r,975e" filled="f" strokecolor="white" strokeweight="2.35pt">
            <v:path arrowok="t"/>
          </v:shape>
          <v:shape id="_x0000_s2121" style="position:absolute;left:14220;top:-3;width:0;height:978" coordorigin="14220,-3" coordsize="0,978" path="m14220,r,975e" filled="f" strokecolor="white" strokeweight=".85pt">
            <v:path arrowok="t"/>
          </v:shape>
          <v:shape id="_x0000_s2120" style="position:absolute;left:14156;top:-3;width:0;height:978" coordorigin="14156,-3" coordsize="0,978" path="m14156,r,975e" filled="f" strokecolor="white" strokeweight=".78497mm">
            <v:path arrowok="t"/>
          </v:shape>
          <v:shape id="_x0000_s2119" style="position:absolute;left:14084;width:0;height:923" coordorigin="14084" coordsize="0,923" path="m14084,r,923e" filled="f" strokecolor="white" strokeweight="1.57872mm">
            <v:path arrowok="t"/>
          </v:shape>
          <v:shape id="_x0000_s211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649pt;margin-top:1.05pt;width:31.45pt;height:20.75pt;z-index:-251660288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40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178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8.6pt;margin-top:4.75pt;width:154.2pt;height:16.05pt;z-index:-251659264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101" style="position:absolute;margin-left:0;margin-top:0;width:10in;height:51.05pt;z-index:-251658240;mso-position-horizontal-relative:page;mso-position-vertical-relative:page" coordsize="14400,1021">
          <v:shape id="_x0000_s2114" style="position:absolute;top:670;width:14400;height:0" coordorigin=",670" coordsize="14400,0" path="m,670r14400,e" filled="f" strokecolor="#c0504d" strokeweight="2.37244mm">
            <v:path arrowok="t"/>
          </v:shape>
          <v:shape id="_x0000_s2113" style="position:absolute;width:14400;height:490" coordsize="14400,490" path="m,490r14400,l14400,,,,,490xe" fillcolor="#1f487c" stroked="f">
            <v:path arrowok="t"/>
          </v:shape>
          <v:shape id="_x0000_s2112" style="position:absolute;top:485;width:14400;height:145" coordorigin=",485" coordsize="14400,145" path="m,630r14400,l14400,485,,485,,630xe" fillcolor="#c0504d" stroked="f">
            <v:path arrowok="t"/>
          </v:shape>
          <v:shape id="_x0000_s211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1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7" style="position:absolute;left:14353;top:-3;width:0;height:978" coordorigin="14353,-3" coordsize="0,978" path="m14353,r,975e" filled="f" strokecolor="white" strokeweight="4.6pt">
            <v:path arrowok="t"/>
          </v:shape>
          <v:shape id="_x0000_s2106" style="position:absolute;left:14265;top:-3;width:0;height:978" coordorigin="14265,-3" coordsize="0,978" path="m14265,r,975e" filled="f" strokecolor="white" strokeweight="2.35pt">
            <v:path arrowok="t"/>
          </v:shape>
          <v:shape id="_x0000_s2105" style="position:absolute;left:14220;top:-3;width:0;height:978" coordorigin="14220,-3" coordsize="0,978" path="m14220,r,975e" filled="f" strokecolor="white" strokeweight=".85pt">
            <v:path arrowok="t"/>
          </v:shape>
          <v:shape id="_x0000_s2104" style="position:absolute;left:14156;top:-3;width:0;height:978" coordorigin="14156,-3" coordsize="0,978" path="m14156,r,975e" filled="f" strokecolor="white" strokeweight=".78497mm">
            <v:path arrowok="t"/>
          </v:shape>
          <v:shape id="_x0000_s2103" style="position:absolute;left:14084;width:0;height:923" coordorigin="14084" coordsize="0,923" path="m14084,r,923e" filled="f" strokecolor="white" strokeweight="1.57872mm">
            <v:path arrowok="t"/>
          </v:shape>
          <v:shape id="_x0000_s210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50.45pt;margin-top:1.05pt;width:28.9pt;height:20pt;z-index:-251657216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1</w:t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t>79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8.6pt;margin-top:4.75pt;width:154.2pt;height:16.05pt;z-index:-251656192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085" style="position:absolute;margin-left:0;margin-top:0;width:10in;height:51.05pt;z-index:-251655168;mso-position-horizontal-relative:page;mso-position-vertical-relative:page" coordsize="14400,1021">
          <v:shape id="_x0000_s2098" style="position:absolute;top:576;width:14400;height:135" coordorigin=",576" coordsize="14400,135" path="m,711r14400,l14400,576,,576,,711xe" fillcolor="#c0504d" stroked="f">
            <v:path arrowok="t"/>
          </v:shape>
          <v:shape id="_x0000_s2097" style="position:absolute;width:14400;height:490" coordsize="14400,490" path="m,490r14400,l14400,,,,,490xe" fillcolor="#1f487c" stroked="f">
            <v:path arrowok="t"/>
          </v:shape>
          <v:shape id="_x0000_s2096" style="position:absolute;top:484;width:14400;height:147" coordorigin=",484" coordsize="14400,147" path="m,631r14400,l14400,484,,484,,631xe" fillcolor="#c0504d" stroked="f">
            <v:path arrowok="t"/>
          </v:shape>
          <v:shape id="_x0000_s209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91" style="position:absolute;left:14353;top:-3;width:0;height:978" coordorigin="14353,-3" coordsize="0,978" path="m14353,r,975e" filled="f" strokecolor="white" strokeweight="4.6pt">
            <v:path arrowok="t"/>
          </v:shape>
          <v:shape id="_x0000_s2090" style="position:absolute;left:14265;top:-3;width:0;height:978" coordorigin="14265,-3" coordsize="0,978" path="m14265,r,975e" filled="f" strokecolor="white" strokeweight="2.35pt">
            <v:path arrowok="t"/>
          </v:shape>
          <v:shape id="_x0000_s2089" style="position:absolute;left:14220;top:-3;width:0;height:978" coordorigin="14220,-3" coordsize="0,978" path="m14220,r,975e" filled="f" strokecolor="white" strokeweight=".85pt">
            <v:path arrowok="t"/>
          </v:shape>
          <v:shape id="_x0000_s2088" style="position:absolute;left:14156;top:-3;width:0;height:978" coordorigin="14156,-3" coordsize="0,978" path="m14156,r,975e" filled="f" strokecolor="white" strokeweight=".78497mm">
            <v:path arrowok="t"/>
          </v:shape>
          <v:shape id="_x0000_s2087" style="position:absolute;left:14084;width:0;height:923" coordorigin="14084" coordsize="0,923" path="m14084,r,923e" filled="f" strokecolor="white" strokeweight="1.57872mm">
            <v:path arrowok="t"/>
          </v:shape>
          <v:shape id="_x0000_s208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46.95pt;margin-top:2.55pt;width:33.5pt;height:20pt;z-index:-251654144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181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8.6pt;margin-top:4.75pt;width:154.2pt;height:16.05pt;z-index:-251653120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069" style="position:absolute;margin-left:0;margin-top:0;width:10in;height:51.05pt;z-index:-251652096;mso-position-horizontal-relative:page;mso-position-vertical-relative:page" coordsize="14400,1021">
          <v:shape id="_x0000_s2082" style="position:absolute;top:670;width:14400;height:0" coordorigin=",670" coordsize="14400,0" path="m,670r14400,e" filled="f" strokecolor="#c0504d" strokeweight="2.37244mm">
            <v:path arrowok="t"/>
          </v:shape>
          <v:shape id="_x0000_s2081" style="position:absolute;width:14400;height:490" coordsize="14400,490" path="m,490r14400,l14400,,,,,490xe" fillcolor="#1f487c" stroked="f">
            <v:path arrowok="t"/>
          </v:shape>
          <v:shape id="_x0000_s2080" style="position:absolute;top:485;width:14400;height:145" coordorigin=",485" coordsize="14400,145" path="m,630r14400,l14400,485,,485,,630xe" fillcolor="#c0504d" stroked="f">
            <v:path arrowok="t"/>
          </v:shape>
          <v:shape id="_x0000_s207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5" style="position:absolute;left:14353;top:-3;width:0;height:978" coordorigin="14353,-3" coordsize="0,978" path="m14353,r,975e" filled="f" strokecolor="white" strokeweight="4.6pt">
            <v:path arrowok="t"/>
          </v:shape>
          <v:shape id="_x0000_s2074" style="position:absolute;left:14265;top:-3;width:0;height:978" coordorigin="14265,-3" coordsize="0,978" path="m14265,r,975e" filled="f" strokecolor="white" strokeweight="2.35pt">
            <v:path arrowok="t"/>
          </v:shape>
          <v:shape id="_x0000_s2073" style="position:absolute;left:14220;top:-3;width:0;height:978" coordorigin="14220,-3" coordsize="0,978" path="m14220,r,975e" filled="f" strokecolor="white" strokeweight=".85pt">
            <v:path arrowok="t"/>
          </v:shape>
          <v:shape id="_x0000_s2072" style="position:absolute;left:14156;top:-3;width:0;height:978" coordorigin="14156,-3" coordsize="0,978" path="m14156,r,975e" filled="f" strokecolor="white" strokeweight=".78497mm">
            <v:path arrowok="t"/>
          </v:shape>
          <v:shape id="_x0000_s2071" style="position:absolute;left:14084;width:0;height:923" coordorigin="14084" coordsize="0,923" path="m14084,r,923e" filled="f" strokecolor="white" strokeweight="1.57872mm">
            <v:path arrowok="t"/>
          </v:shape>
          <v:shape id="_x0000_s207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48.9pt;margin-top:3.3pt;width:30.35pt;height:20pt;z-index:-251651072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182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.6pt;margin-top:4.75pt;width:154.2pt;height:16.05pt;z-index:-251650048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AF2087">
    <w:pPr>
      <w:spacing w:line="200" w:lineRule="exact"/>
    </w:pPr>
    <w:r>
      <w:pict>
        <v:group id="_x0000_s2053" style="position:absolute;margin-left:0;margin-top:0;width:10in;height:51.05pt;z-index:-251649024;mso-position-horizontal-relative:page;mso-position-vertical-relative:page" coordsize="14400,1021">
          <v:shape id="_x0000_s2066" style="position:absolute;top:576;width:14400;height:135" coordorigin=",576" coordsize="14400,135" path="m,711r14400,l14400,576,,576,,711xe" fillcolor="#c0504d" stroked="f">
            <v:path arrowok="t"/>
          </v:shape>
          <v:shape id="_x0000_s2065" style="position:absolute;width:14400;height:490" coordsize="14400,490" path="m,490r14400,l14400,,,,,490xe" fillcolor="#1f487c" stroked="f">
            <v:path arrowok="t"/>
          </v:shape>
          <v:shape id="_x0000_s2064" style="position:absolute;top:484;width:14400;height:147" coordorigin=",484" coordsize="14400,147" path="m,631r14400,l14400,484,,484,,631xe" fillcolor="#c0504d" stroked="f">
            <v:path arrowok="t"/>
          </v:shape>
          <v:shape id="_x0000_s206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6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6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9" style="position:absolute;left:14353;top:-3;width:0;height:978" coordorigin="14353,-3" coordsize="0,978" path="m14353,r,975e" filled="f" strokecolor="white" strokeweight="4.6pt">
            <v:path arrowok="t"/>
          </v:shape>
          <v:shape id="_x0000_s2058" style="position:absolute;left:14265;top:-3;width:0;height:978" coordorigin="14265,-3" coordsize="0,978" path="m14265,r,975e" filled="f" strokecolor="white" strokeweight="2.35pt">
            <v:path arrowok="t"/>
          </v:shape>
          <v:shape id="_x0000_s2057" style="position:absolute;left:14220;top:-3;width:0;height:978" coordorigin="14220,-3" coordsize="0,978" path="m14220,r,975e" filled="f" strokecolor="white" strokeweight=".85pt">
            <v:path arrowok="t"/>
          </v:shape>
          <v:shape id="_x0000_s2056" style="position:absolute;left:14156;top:-3;width:0;height:978" coordorigin="14156,-3" coordsize="0,978" path="m14156,r,975e" filled="f" strokecolor="white" strokeweight=".78497mm">
            <v:path arrowok="t"/>
          </v:shape>
          <v:shape id="_x0000_s2055" style="position:absolute;left:14084;width:0;height:923" coordorigin="14084" coordsize="0,923" path="m14084,r,923e" filled="f" strokecolor="white" strokeweight="1.57872mm">
            <v:path arrowok="t"/>
          </v:shape>
          <v:shape id="_x0000_s205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47.8pt;margin-top:1.8pt;width:32.6pt;height:20pt;z-index:-251648000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184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757993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.6pt;margin-top:4.75pt;width:154.2pt;height:16.05pt;z-index:-251646976;mso-position-horizontal-relative:page;mso-position-vertical-relative:page" filled="f" stroked="f">
          <v:textbox inset="0,0,0,0">
            <w:txbxContent>
              <w:p w:rsidR="000827FB" w:rsidRDefault="00AF208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ver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Binary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FB" w:rsidRDefault="000827FB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52715"/>
    <w:multiLevelType w:val="multilevel"/>
    <w:tmpl w:val="274C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1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27FB"/>
    <w:rsid w:val="000827FB"/>
    <w:rsid w:val="00757993"/>
    <w:rsid w:val="00A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57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993"/>
  </w:style>
  <w:style w:type="paragraph" w:styleId="Footer">
    <w:name w:val="footer"/>
    <w:basedOn w:val="Normal"/>
    <w:link w:val="FooterChar"/>
    <w:uiPriority w:val="99"/>
    <w:unhideWhenUsed/>
    <w:rsid w:val="00757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9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57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993"/>
  </w:style>
  <w:style w:type="paragraph" w:styleId="Footer">
    <w:name w:val="footer"/>
    <w:basedOn w:val="Normal"/>
    <w:link w:val="FooterChar"/>
    <w:uiPriority w:val="99"/>
    <w:unhideWhenUsed/>
    <w:rsid w:val="00757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header" Target="header9.xml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header" Target="header4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0.jpe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8.xm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header" Target="header6.xm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image" Target="media/image16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35" Type="http://schemas.openxmlformats.org/officeDocument/2006/relationships/footer" Target="footer2.xm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2015-10-03T09:57:00Z</dcterms:created>
  <dcterms:modified xsi:type="dcterms:W3CDTF">2015-10-03T09:58:00Z</dcterms:modified>
</cp:coreProperties>
</file>