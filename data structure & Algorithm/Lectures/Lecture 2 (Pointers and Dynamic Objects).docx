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word/header1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C4C" w:rsidRDefault="00772C37">
      <w:pPr>
        <w:spacing w:before="56"/>
        <w:ind w:right="813"/>
        <w:jc w:val="right"/>
        <w:rPr>
          <w:rFonts w:ascii="Georgia" w:eastAsia="Georgia" w:hAnsi="Georgia" w:cs="Georgia"/>
          <w:sz w:val="36"/>
          <w:szCs w:val="36"/>
        </w:rPr>
      </w:pPr>
      <w:r>
        <w:pict>
          <v:group id="_x0000_s1622" style="position:absolute;left:0;text-align:left;margin-left:0;margin-top:0;width:10in;height:324.8pt;z-index:-2070;mso-position-horizontal-relative:page;mso-position-vertical-relative:page" coordsize="14400,6496">
            <v:shape id="_x0000_s1638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637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636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635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634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633" style="position:absolute;top:6010;width:14400;height:123" coordorigin=",6010" coordsize="14400,123" path="m,6133r14400,l14400,6010,,6010r,123xe" fillcolor="#c0504d" stroked="f">
              <v:path arrowok="t"/>
            </v:shape>
            <v:shape id="_x0000_s1632" style="position:absolute;top:5830;width:10100;height:180" coordorigin=",5830" coordsize="10100,180" path="m,6010r10100,l10100,5830,,5830r,180xe" fillcolor="#c0504d" stroked="f">
              <v:path arrowok="t"/>
            </v:shape>
            <v:shape id="_x0000_s1631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630" style="position:absolute;width:14400;height:5830" coordsize="14400,5830" path="m,5830r14400,l14400,,,,,5830xe" fillcolor="#1f487c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629" type="#_x0000_t75" style="position:absolute;left:8465;top:962;width:3386;height:1291">
              <v:imagedata r:id="rId8" o:title=""/>
            </v:shape>
            <v:shape id="_x0000_s1628" type="#_x0000_t75" style="position:absolute;left:6960;top:962;width:2556;height:1291">
              <v:imagedata r:id="rId9" o:title=""/>
            </v:shape>
            <v:shape id="_x0000_s1627" type="#_x0000_t75" style="position:absolute;left:3398;top:962;width:4613;height:1291">
              <v:imagedata r:id="rId10" o:title=""/>
            </v:shape>
            <v:shape id="_x0000_s1626" type="#_x0000_t75" style="position:absolute;left:3218;top:2119;width:8899;height:977">
              <v:imagedata r:id="rId11" o:title=""/>
            </v:shape>
            <v:shape id="_x0000_s1625" type="#_x0000_t75" style="position:absolute;left:3132;top:2254;width:833;height:842">
              <v:imagedata r:id="rId12" o:title=""/>
            </v:shape>
            <v:shape id="_x0000_s1624" type="#_x0000_t75" style="position:absolute;left:5957;top:386;width:3538;height:787">
              <v:imagedata r:id="rId13" o:title=""/>
            </v:shape>
            <v:shape id="_x0000_s1623" type="#_x0000_t75" style="position:absolute;left:5798;top:386;width:802;height:787">
              <v:imagedata r:id="rId14" o:title=""/>
            </v:shape>
            <w10:wrap anchorx="page" anchory="page"/>
          </v:group>
        </w:pict>
      </w:r>
      <w:r>
        <w:rPr>
          <w:rFonts w:ascii="Georgia" w:eastAsia="Georgia" w:hAnsi="Georgia" w:cs="Georgia"/>
          <w:color w:val="FFFFFF"/>
          <w:sz w:val="36"/>
          <w:szCs w:val="36"/>
        </w:rPr>
        <w:t>25</w:t>
      </w:r>
    </w:p>
    <w:p w:rsidR="00820C4C" w:rsidRDefault="00820C4C">
      <w:pPr>
        <w:spacing w:before="3" w:line="140" w:lineRule="exact"/>
        <w:rPr>
          <w:sz w:val="15"/>
          <w:szCs w:val="15"/>
        </w:rPr>
      </w:pPr>
    </w:p>
    <w:p w:rsidR="00820C4C" w:rsidRDefault="00820C4C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rFonts w:ascii="Trebuchet MS" w:eastAsia="Trebuchet MS" w:hAnsi="Trebuchet MS" w:cs="Trebuchet MS"/>
          <w:b/>
          <w:color w:val="FFFFFF"/>
          <w:position w:val="-2"/>
          <w:sz w:val="56"/>
          <w:szCs w:val="56"/>
        </w:rPr>
      </w:pPr>
    </w:p>
    <w:p w:rsidR="00CB2589" w:rsidRDefault="00CB2589">
      <w:pPr>
        <w:spacing w:before="6" w:line="140" w:lineRule="exact"/>
        <w:rPr>
          <w:sz w:val="14"/>
          <w:szCs w:val="14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line="940" w:lineRule="exact"/>
        <w:ind w:left="4968"/>
        <w:rPr>
          <w:rFonts w:ascii="Trebuchet MS" w:eastAsia="Trebuchet MS" w:hAnsi="Trebuchet MS" w:cs="Trebuchet MS"/>
          <w:sz w:val="88"/>
          <w:szCs w:val="88"/>
        </w:rPr>
      </w:pPr>
      <w:r>
        <w:pict>
          <v:group id="_x0000_s1619" style="position:absolute;left:0;text-align:left;margin-left:425.2pt;margin-top:92.95pt;width:156.35pt;height:3.6pt;z-index:-2069;mso-position-horizontal-relative:page" coordorigin="8504,1859" coordsize="3127,72">
            <v:shape id="_x0000_s1621" style="position:absolute;left:8520;top:1875;width:3095;height:0" coordorigin="8520,1875" coordsize="3095,0" path="m8520,1875r3095,e" filled="f" strokecolor="#c0504d" strokeweight="1.6pt">
              <v:path arrowok="t"/>
            </v:shape>
            <v:shape id="_x0000_s1620" style="position:absolute;left:8520;top:1923;width:3095;height:0" coordorigin="8520,1923" coordsize="3095,0" path="m8520,1923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Lectu</w:t>
      </w:r>
      <w:r>
        <w:rPr>
          <w:rFonts w:ascii="Trebuchet MS" w:eastAsia="Trebuchet MS" w:hAnsi="Trebuchet MS" w:cs="Trebuchet MS"/>
          <w:b/>
          <w:color w:val="FFFFFF"/>
          <w:spacing w:val="2"/>
          <w:position w:val="-2"/>
          <w:sz w:val="88"/>
          <w:szCs w:val="88"/>
        </w:rPr>
        <w:t>r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e</w:t>
      </w:r>
      <w:r>
        <w:rPr>
          <w:rFonts w:ascii="Trebuchet MS" w:eastAsia="Trebuchet MS" w:hAnsi="Trebuchet MS" w:cs="Trebuchet MS"/>
          <w:b/>
          <w:color w:val="FFFFFF"/>
          <w:spacing w:val="-8"/>
          <w:position w:val="-2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b/>
          <w:color w:val="FFFFFF"/>
          <w:position w:val="-2"/>
          <w:sz w:val="88"/>
          <w:szCs w:val="88"/>
        </w:rPr>
        <w:t># 2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8" w:line="260" w:lineRule="exact"/>
        <w:rPr>
          <w:sz w:val="26"/>
          <w:szCs w:val="26"/>
        </w:rPr>
      </w:pPr>
    </w:p>
    <w:p w:rsidR="00820C4C" w:rsidRDefault="00772C37">
      <w:pPr>
        <w:spacing w:line="960" w:lineRule="exact"/>
        <w:ind w:left="1332"/>
        <w:rPr>
          <w:rFonts w:ascii="Trebuchet MS" w:eastAsia="Trebuchet MS" w:hAnsi="Trebuchet MS" w:cs="Trebuchet MS"/>
          <w:sz w:val="88"/>
          <w:szCs w:val="88"/>
        </w:rPr>
        <w:sectPr w:rsidR="00820C4C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4400" w:h="10800" w:orient="landscape"/>
          <w:pgMar w:top="20" w:right="20" w:bottom="0" w:left="40" w:header="0" w:footer="45" w:gutter="0"/>
          <w:cols w:space="720"/>
        </w:sectPr>
      </w:pPr>
      <w:r>
        <w:rPr>
          <w:rFonts w:ascii="Trebuchet MS" w:eastAsia="Trebuchet MS" w:hAnsi="Trebuchet MS" w:cs="Trebuchet MS"/>
          <w:color w:val="C00000"/>
          <w:spacing w:val="-41"/>
          <w:sz w:val="88"/>
          <w:szCs w:val="88"/>
        </w:rPr>
        <w:t>P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oin</w:t>
      </w:r>
      <w:r>
        <w:rPr>
          <w:rFonts w:ascii="Trebuchet MS" w:eastAsia="Trebuchet MS" w:hAnsi="Trebuchet MS" w:cs="Trebuchet MS"/>
          <w:color w:val="C00000"/>
          <w:spacing w:val="2"/>
          <w:sz w:val="88"/>
          <w:szCs w:val="88"/>
        </w:rPr>
        <w:t>t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ers</w:t>
      </w:r>
      <w:r>
        <w:rPr>
          <w:rFonts w:ascii="Trebuchet MS" w:eastAsia="Trebuchet MS" w:hAnsi="Trebuchet MS" w:cs="Trebuchet MS"/>
          <w:color w:val="C00000"/>
          <w:spacing w:val="-11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and Dynamic</w:t>
      </w:r>
      <w:r>
        <w:rPr>
          <w:rFonts w:ascii="Trebuchet MS" w:eastAsia="Trebuchet MS" w:hAnsi="Trebuchet MS" w:cs="Trebuchet MS"/>
          <w:color w:val="C00000"/>
          <w:spacing w:val="-7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Objects</w:t>
      </w:r>
    </w:p>
    <w:p w:rsidR="00820C4C" w:rsidRDefault="00820C4C">
      <w:pPr>
        <w:spacing w:line="200" w:lineRule="exact"/>
      </w:pPr>
    </w:p>
    <w:p w:rsidR="00820C4C" w:rsidRDefault="00820C4C">
      <w:pPr>
        <w:spacing w:before="11" w:line="220" w:lineRule="exact"/>
        <w:rPr>
          <w:sz w:val="22"/>
          <w:szCs w:val="22"/>
        </w:rPr>
      </w:pPr>
    </w:p>
    <w:p w:rsidR="00820C4C" w:rsidRDefault="00772C37">
      <w:pPr>
        <w:spacing w:line="880" w:lineRule="exact"/>
        <w:ind w:left="5627" w:right="5983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Outline</w:t>
      </w:r>
    </w:p>
    <w:p w:rsidR="00820C4C" w:rsidRDefault="00820C4C">
      <w:pPr>
        <w:spacing w:before="9" w:line="120" w:lineRule="exact"/>
        <w:rPr>
          <w:sz w:val="12"/>
          <w:szCs w:val="12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ers</w:t>
      </w:r>
    </w:p>
    <w:p w:rsidR="00820C4C" w:rsidRDefault="00772C37">
      <w:pPr>
        <w:spacing w:before="22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addresses</w:t>
      </w:r>
    </w:p>
    <w:p w:rsidR="00820C4C" w:rsidRDefault="00772C37">
      <w:pPr>
        <w:spacing w:before="51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ation</w:t>
      </w:r>
    </w:p>
    <w:p w:rsidR="00820C4C" w:rsidRDefault="00772C37">
      <w:pPr>
        <w:spacing w:before="51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Dereferencing</w:t>
      </w:r>
      <w:proofErr w:type="gramEnd"/>
      <w:r>
        <w:rPr>
          <w:rFonts w:ascii="Georgia" w:eastAsia="Georgia" w:hAnsi="Georgia" w:cs="Georgia"/>
          <w:color w:val="000000"/>
          <w:spacing w:val="-7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</w:p>
    <w:p w:rsidR="00820C4C" w:rsidRDefault="00772C37">
      <w:pPr>
        <w:spacing w:before="51"/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poin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</w:p>
    <w:p w:rsidR="00820C4C" w:rsidRDefault="00820C4C">
      <w:pPr>
        <w:spacing w:line="200" w:lineRule="exact"/>
      </w:pPr>
    </w:p>
    <w:p w:rsidR="00820C4C" w:rsidRDefault="00820C4C">
      <w:pPr>
        <w:spacing w:before="14" w:line="260" w:lineRule="exact"/>
        <w:rPr>
          <w:sz w:val="26"/>
          <w:szCs w:val="26"/>
        </w:rPr>
      </w:pPr>
    </w:p>
    <w:p w:rsidR="00820C4C" w:rsidRDefault="00772C3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atic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vs. d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z w:val="40"/>
          <w:szCs w:val="40"/>
        </w:rPr>
        <w:t>namic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z w:val="40"/>
          <w:szCs w:val="40"/>
        </w:rPr>
        <w:t>ts</w:t>
      </w:r>
    </w:p>
    <w:p w:rsidR="00820C4C" w:rsidRDefault="00772C37">
      <w:pPr>
        <w:spacing w:line="500" w:lineRule="exact"/>
        <w:ind w:left="2472"/>
        <w:rPr>
          <w:rFonts w:ascii="Courier New" w:eastAsia="Courier New" w:hAnsi="Courier New" w:cs="Courier New"/>
          <w:sz w:val="40"/>
          <w:szCs w:val="40"/>
        </w:rPr>
        <w:sectPr w:rsidR="00820C4C">
          <w:headerReference w:type="default" r:id="rId21"/>
          <w:pgSz w:w="14400" w:h="10800" w:orient="landscape"/>
          <w:pgMar w:top="1020" w:right="0" w:bottom="0" w:left="0" w:header="0" w:footer="45" w:gutter="0"/>
          <w:pgNumType w:start="26"/>
          <w:cols w:space="720"/>
        </w:sectPr>
      </w:pPr>
      <w:r>
        <w:rPr>
          <w:rFonts w:ascii="Wingdings" w:eastAsia="Wingdings" w:hAnsi="Wingdings" w:cs="Wingdings"/>
          <w:color w:val="0000FF"/>
          <w:position w:val="2"/>
          <w:sz w:val="44"/>
          <w:szCs w:val="44"/>
        </w:rPr>
        <w:t></w:t>
      </w:r>
      <w:r>
        <w:rPr>
          <w:color w:val="0000FF"/>
          <w:spacing w:val="75"/>
          <w:position w:val="2"/>
          <w:sz w:val="44"/>
          <w:szCs w:val="44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new</w:t>
      </w:r>
      <w:proofErr w:type="gramEnd"/>
      <w:r>
        <w:rPr>
          <w:rFonts w:ascii="Courier New" w:eastAsia="Courier New" w:hAnsi="Courier New" w:cs="Courier New"/>
          <w:b/>
          <w:color w:val="C00000"/>
          <w:spacing w:val="-145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and </w:t>
      </w:r>
      <w:r>
        <w:rPr>
          <w:rFonts w:ascii="Courier New" w:eastAsia="Courier New" w:hAnsi="Courier New" w:cs="Courier New"/>
          <w:b/>
          <w:color w:val="C00000"/>
          <w:position w:val="2"/>
          <w:sz w:val="40"/>
          <w:szCs w:val="40"/>
        </w:rPr>
        <w:t>delete</w:t>
      </w:r>
    </w:p>
    <w:p w:rsidR="00820C4C" w:rsidRDefault="00820C4C">
      <w:pPr>
        <w:spacing w:before="10" w:line="260" w:lineRule="exact"/>
        <w:rPr>
          <w:sz w:val="26"/>
          <w:szCs w:val="26"/>
        </w:rPr>
      </w:pPr>
    </w:p>
    <w:p w:rsidR="00820C4C" w:rsidRDefault="00772C37">
      <w:pPr>
        <w:spacing w:line="880" w:lineRule="exact"/>
        <w:ind w:left="3781" w:right="3898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Comp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u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3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M</w:t>
      </w:r>
      <w:r>
        <w:rPr>
          <w:rFonts w:ascii="Trebuchet MS" w:eastAsia="Trebuchet MS" w:hAnsi="Trebuchet MS" w:cs="Trebuchet MS"/>
          <w:color w:val="1F487C"/>
          <w:spacing w:val="2"/>
          <w:w w:val="99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mory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1" w:line="200" w:lineRule="exact"/>
      </w:pPr>
    </w:p>
    <w:p w:rsidR="00820C4C" w:rsidRDefault="00772C37">
      <w:pPr>
        <w:ind w:left="1215" w:right="1283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Each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ar</w:t>
      </w:r>
      <w:r>
        <w:rPr>
          <w:rFonts w:ascii="Georgia" w:eastAsia="Georgia" w:hAnsi="Georgia" w:cs="Georgia"/>
          <w:color w:val="000000"/>
          <w:sz w:val="40"/>
          <w:szCs w:val="40"/>
        </w:rPr>
        <w:t>iable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as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z w:val="40"/>
          <w:szCs w:val="40"/>
        </w:rPr>
        <w:t>igned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 memo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slot (the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size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depends</w:t>
      </w:r>
      <w:r>
        <w:rPr>
          <w:rFonts w:ascii="Georgia" w:eastAsia="Georgia" w:hAnsi="Georgia" w:cs="Georgia"/>
          <w:color w:val="000000"/>
          <w:spacing w:val="-6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on the</w:t>
      </w:r>
    </w:p>
    <w:p w:rsidR="00820C4C" w:rsidRDefault="00772C37">
      <w:pPr>
        <w:spacing w:line="420" w:lineRule="exact"/>
        <w:ind w:left="168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-1"/>
          <w:sz w:val="40"/>
          <w:szCs w:val="40"/>
        </w:rPr>
        <w:t>data</w:t>
      </w:r>
      <w:proofErr w:type="gramEnd"/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type)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and</w:t>
      </w:r>
      <w:r>
        <w:rPr>
          <w:rFonts w:ascii="Georgia" w:eastAsia="Georgia" w:hAnsi="Georgia" w:cs="Georgia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va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position w:val="-1"/>
          <w:sz w:val="40"/>
          <w:szCs w:val="40"/>
        </w:rPr>
        <w:t>iab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>l</w:t>
      </w:r>
      <w:r>
        <w:rPr>
          <w:rFonts w:ascii="Georgia" w:eastAsia="Georgia" w:hAnsi="Georgia" w:cs="Georgia"/>
          <w:position w:val="-1"/>
          <w:sz w:val="40"/>
          <w:szCs w:val="40"/>
        </w:rPr>
        <w:t>e’s data is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stored</w:t>
      </w:r>
      <w:r>
        <w:rPr>
          <w:rFonts w:ascii="Georgia" w:eastAsia="Georgia" w:hAnsi="Georgia" w:cs="Georgia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1"/>
          <w:sz w:val="40"/>
          <w:szCs w:val="40"/>
        </w:rPr>
        <w:t>th</w:t>
      </w:r>
      <w:r>
        <w:rPr>
          <w:rFonts w:ascii="Georgia" w:eastAsia="Georgia" w:hAnsi="Georgia" w:cs="Georgia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position w:val="-1"/>
          <w:sz w:val="40"/>
          <w:szCs w:val="40"/>
        </w:rPr>
        <w:t>re.</w:t>
      </w:r>
    </w:p>
    <w:p w:rsidR="00820C4C" w:rsidRDefault="00820C4C">
      <w:pPr>
        <w:spacing w:before="3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25" w:line="380" w:lineRule="exact"/>
        <w:ind w:left="254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000FF"/>
          <w:position w:val="2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FF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000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2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0000FF"/>
          <w:position w:val="2"/>
          <w:sz w:val="36"/>
          <w:szCs w:val="36"/>
        </w:rPr>
        <w:t>100;</w:t>
      </w:r>
    </w:p>
    <w:p w:rsidR="00820C4C" w:rsidRDefault="00820C4C">
      <w:pPr>
        <w:spacing w:before="9" w:line="180" w:lineRule="exact"/>
        <w:rPr>
          <w:sz w:val="18"/>
          <w:szCs w:val="18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772C37">
      <w:pPr>
        <w:spacing w:before="14" w:line="400" w:lineRule="exact"/>
        <w:ind w:left="369" w:right="-76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o</w:t>
      </w:r>
      <w:r>
        <w:rPr>
          <w:rFonts w:ascii="Arial" w:eastAsia="Arial" w:hAnsi="Arial" w:cs="Arial"/>
          <w:position w:val="-1"/>
          <w:sz w:val="36"/>
          <w:szCs w:val="36"/>
        </w:rPr>
        <w:t>ry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ad</w:t>
      </w:r>
    </w:p>
    <w:p w:rsidR="00820C4C" w:rsidRDefault="00772C37">
      <w:pPr>
        <w:spacing w:before="14" w:line="400" w:lineRule="exact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1020</w:t>
      </w:r>
    </w:p>
    <w:p w:rsidR="00820C4C" w:rsidRDefault="00772C37">
      <w:pPr>
        <w:spacing w:before="14" w:line="400" w:lineRule="exact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2165" w:space="2619"/>
            <w:col w:w="797" w:space="998"/>
            <w:col w:w="7821"/>
          </w:cols>
        </w:sect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4                             </w:t>
      </w:r>
      <w:r>
        <w:rPr>
          <w:rFonts w:ascii="Arial" w:eastAsia="Arial" w:hAnsi="Arial" w:cs="Arial"/>
          <w:spacing w:val="26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3" w:line="180" w:lineRule="exact"/>
        <w:rPr>
          <w:sz w:val="19"/>
          <w:szCs w:val="19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772C37">
      <w:pPr>
        <w:spacing w:line="1020" w:lineRule="exact"/>
        <w:ind w:left="2907" w:right="-164"/>
        <w:rPr>
          <w:rFonts w:ascii="Batang" w:eastAsia="Batang" w:hAnsi="Batang" w:cs="Batang"/>
          <w:sz w:val="48"/>
          <w:szCs w:val="4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618" type="#_x0000_t202" style="position:absolute;left:0;text-align:left;margin-left:115.7pt;margin-top:-27.65pt;width:110.65pt;height:84.25pt;z-index:-2068;mso-position-horizontal-relative:page" filled="f" stroked="f">
            <v:textbox inset="0,0,0,0">
              <w:txbxContent>
                <w:p w:rsidR="00820C4C" w:rsidRDefault="00772C37">
                  <w:pPr>
                    <w:spacing w:line="360" w:lineRule="exact"/>
                    <w:ind w:left="51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e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ss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12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  <w:proofErr w:type="gramEnd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   </w:t>
      </w:r>
      <w:r>
        <w:rPr>
          <w:rFonts w:ascii="Batang" w:eastAsia="Batang" w:hAnsi="Batang" w:cs="Batang"/>
          <w:color w:val="000000"/>
          <w:position w:val="14"/>
          <w:sz w:val="48"/>
          <w:szCs w:val="48"/>
        </w:rPr>
        <w:t>100</w:t>
      </w:r>
    </w:p>
    <w:p w:rsidR="00820C4C" w:rsidRDefault="00772C37">
      <w:pPr>
        <w:spacing w:line="360" w:lineRule="exact"/>
        <w:ind w:right="297"/>
        <w:jc w:val="right"/>
        <w:rPr>
          <w:rFonts w:ascii="Arial" w:eastAsia="Arial" w:hAnsi="Arial" w:cs="Arial"/>
          <w:sz w:val="36"/>
          <w:szCs w:val="36"/>
        </w:rPr>
      </w:pPr>
      <w:r>
        <w:pict>
          <v:group id="_x0000_s1562" style="position:absolute;left:0;text-align:left;margin-left:115.7pt;margin-top:310.7pt;width:575.15pt;height:89.5pt;z-index:-2067;mso-position-horizontal-relative:page;mso-position-vertical-relative:page" coordorigin="2314,6214" coordsize="11503,1790">
            <v:shape id="_x0000_s1617" style="position:absolute;left:6103;top:6850;width:1930;height:985" coordorigin="6103,6850" coordsize="1930,985" path="m6103,7835r20,-20l6123,6870r1890,l8013,7815r-1890,l8033,7835r,-985l6103,6850r,985xe" fillcolor="#c0504d" stroked="f">
              <v:path arrowok="t"/>
            </v:shape>
            <v:shape id="_x0000_s1616" style="position:absolute;left:6103;top:6850;width:1930;height:985" coordorigin="6103,6850" coordsize="1930,985" path="m6143,7795r20,-20l6163,6910r1810,l7973,7775r-1810,l7993,7795r,-905l6143,6890r,905xe" fillcolor="#c0504d" stroked="f">
              <v:path arrowok="t"/>
            </v:shape>
            <v:shape id="_x0000_s1615" style="position:absolute;left:6103;top:6850;width:1930;height:985" coordorigin="6103,6850" coordsize="1930,985" path="m6163,7775r-20,20l7993,7795,6163,7775xe" fillcolor="#c0504d" stroked="f">
              <v:path arrowok="t"/>
            </v:shape>
            <v:shape id="_x0000_s1614" style="position:absolute;left:6103;top:6850;width:1930;height:985" coordorigin="6103,6850" coordsize="1930,985" path="m6123,7815r-20,20l8033,7835,6123,7815xe" fillcolor="#c0504d" stroked="f">
              <v:path arrowok="t"/>
            </v:shape>
            <v:shape id="_x0000_s1613" style="position:absolute;left:6163;top:6850;width:1810;height:985" coordorigin="6163,6850" coordsize="1810,985" path="m6163,7835r1810,l7973,6850r-1810,l6163,7835xe" fillcolor="#c0504d" stroked="f">
              <v:path arrowok="t"/>
            </v:shape>
            <v:shape id="_x0000_s1612" style="position:absolute;left:6163;top:6870;width:1810;height:945" coordorigin="6163,6870" coordsize="1810,945" path="m6163,7815r1810,l7973,6870r-1810,l6163,7815xe" fillcolor="#c0504d" stroked="f">
              <v:path arrowok="t"/>
            </v:shape>
            <v:shape id="_x0000_s1611" style="position:absolute;left:6143;top:6890;width:1850;height:905" coordorigin="6143,6890" coordsize="1850,905" path="m6143,6890r,905l7993,7795r,-905l6143,6890xe" fillcolor="#c0504d" stroked="f">
              <v:path arrowok="t"/>
            </v:shape>
            <v:shape id="_x0000_s1610" style="position:absolute;left:6163;top:6910;width:1810;height:865" coordorigin="6163,6910" coordsize="1810,865" path="m6163,7775r1810,l7973,6910r-1810,l6163,7775xe" fillcolor="#c0504d" stroked="f">
              <v:path arrowok="t"/>
            </v:shape>
            <v:shape id="_x0000_s1609" type="#_x0000_t75" style="position:absolute;left:6338;top:6900;width:1500;height:787">
              <v:imagedata r:id="rId22" o:title=""/>
            </v:shape>
            <v:shape id="_x0000_s1608" style="position:absolute;left:4233;top:6850;width:1930;height:985" coordorigin="4233,6850" coordsize="1930,985" path="m4233,7835r20,-20l4253,6870r1890,l6143,7815r-1890,l6163,7835r,-985l4233,6850r,985xe" fillcolor="#c0504d" stroked="f">
              <v:path arrowok="t"/>
            </v:shape>
            <v:shape id="_x0000_s1607" style="position:absolute;left:4233;top:6850;width:1930;height:985" coordorigin="4233,6850" coordsize="1930,985" path="m4273,7795r20,-20l4293,6910r1810,l6103,7775r-1810,l6123,7795r,-905l4273,6890r,905xe" fillcolor="#c0504d" stroked="f">
              <v:path arrowok="t"/>
            </v:shape>
            <v:shape id="_x0000_s1606" style="position:absolute;left:4233;top:6850;width:1930;height:985" coordorigin="4233,6850" coordsize="1930,985" path="m4293,7775r-20,20l6123,7795,4293,7775xe" fillcolor="#c0504d" stroked="f">
              <v:path arrowok="t"/>
            </v:shape>
            <v:shape id="_x0000_s1605" style="position:absolute;left:4233;top:6850;width:1930;height:985" coordorigin="4233,6850" coordsize="1930,985" path="m4253,7815r-20,20l6163,7835,4253,7815xe" fillcolor="#c0504d" stroked="f">
              <v:path arrowok="t"/>
            </v:shape>
            <v:shape id="_x0000_s1604" style="position:absolute;left:4353;top:6850;width:1810;height:985" coordorigin="4353,6850" coordsize="1810,985" path="m4353,7835r1810,l6163,6850r-1810,l4353,7835xe" fillcolor="#c0504d" stroked="f">
              <v:path arrowok="t"/>
            </v:shape>
            <v:shape id="_x0000_s1603" style="position:absolute;left:4353;top:6870;width:1790;height:945" coordorigin="4353,6870" coordsize="1790,945" path="m4353,7815r1790,l6143,6870r-1790,l4353,7815xe" fillcolor="#c0504d" stroked="f">
              <v:path arrowok="t"/>
            </v:shape>
            <v:shape id="_x0000_s1602" style="position:absolute;left:4353;top:6890;width:1770;height:905" coordorigin="4353,6890" coordsize="1770,905" path="m4353,7795r1770,l6123,6890r-1770,l4353,7795xe" fillcolor="#c0504d" stroked="f">
              <v:path arrowok="t"/>
            </v:shape>
            <v:shape id="_x0000_s1601" style="position:absolute;left:4353;top:6910;width:1750;height:865" coordorigin="4353,6910" coordsize="1750,865" path="m4353,7775r1750,l6103,6910r-1750,l4353,7775xe" fillcolor="#c0504d" stroked="f">
              <v:path arrowok="t"/>
            </v:shape>
            <v:shape id="_x0000_s1600" type="#_x0000_t75" style="position:absolute;left:4126;top:6463;width:2213;height:1541">
              <v:imagedata r:id="rId23" o:title=""/>
            </v:shape>
            <v:shape id="_x0000_s1599" style="position:absolute;left:7973;top:6850;width:1930;height:985" coordorigin="7973,6850" coordsize="1930,985" path="m7973,7835r20,-20l7993,6870r1890,l9883,7815r-1890,l9903,7835r,-985l7973,6850r,985xe" fillcolor="#c0504d" stroked="f">
              <v:path arrowok="t"/>
            </v:shape>
            <v:shape id="_x0000_s1598" style="position:absolute;left:7973;top:6850;width:1930;height:985" coordorigin="7973,6850" coordsize="1930,985" path="m8013,7795r20,-20l8033,6910r1810,l9843,7775r-1810,l9863,7795r,-905l8013,6890r,905xe" fillcolor="#c0504d" stroked="f">
              <v:path arrowok="t"/>
            </v:shape>
            <v:shape id="_x0000_s1597" style="position:absolute;left:7973;top:6850;width:1930;height:985" coordorigin="7973,6850" coordsize="1930,985" path="m8033,7775r-20,20l9863,7795,8033,7775xe" fillcolor="#c0504d" stroked="f">
              <v:path arrowok="t"/>
            </v:shape>
            <v:shape id="_x0000_s1596" style="position:absolute;left:7973;top:6850;width:1930;height:985" coordorigin="7973,6850" coordsize="1930,985" path="m7993,7815r-20,20l9903,7835,7993,7815xe" fillcolor="#c0504d" stroked="f">
              <v:path arrowok="t"/>
            </v:shape>
            <v:shape id="_x0000_s1595" style="position:absolute;left:7973;top:6850;width:1870;height:985" coordorigin="7973,6850" coordsize="1870,985" path="m7973,7835r1870,l9843,6850r-1870,l7973,7835xe" fillcolor="#c0504d" stroked="f">
              <v:path arrowok="t"/>
            </v:shape>
            <v:shape id="_x0000_s1594" style="position:absolute;left:7993;top:6870;width:1850;height:945" coordorigin="7993,6870" coordsize="1850,945" path="m7993,7815r1850,l9843,6870r-1850,l7993,7815xe" fillcolor="#c0504d" stroked="f">
              <v:path arrowok="t"/>
            </v:shape>
            <v:shape id="_x0000_s1593" style="position:absolute;left:8013;top:6890;width:1850;height:905" coordorigin="8013,6890" coordsize="1850,905" path="m8013,6890r,905l9863,7795r,-905l8013,6890xe" fillcolor="#c0504d" stroked="f">
              <v:path arrowok="t"/>
            </v:shape>
            <v:shape id="_x0000_s1592" style="position:absolute;left:8033;top:6910;width:1810;height:865" coordorigin="8033,6910" coordsize="1810,865" path="m8033,7775r1810,l9843,6910r-1810,l8033,7775xe" fillcolor="#c0504d" stroked="f">
              <v:path arrowok="t"/>
            </v:shape>
            <v:shape id="_x0000_s1591" type="#_x0000_t75" style="position:absolute;left:7865;top:6463;width:2213;height:1541">
              <v:imagedata r:id="rId24" o:title=""/>
            </v:shape>
            <v:shape id="_x0000_s1590" style="position:absolute;left:9843;top:6850;width:1930;height:985" coordorigin="9843,6850" coordsize="1930,985" path="m9843,7835r20,-20l9863,6870r1890,l11753,7815r-1890,l11773,7835r,-985l9843,6850r,985xe" fillcolor="#c0504d" stroked="f">
              <v:path arrowok="t"/>
            </v:shape>
            <v:shape id="_x0000_s1589" style="position:absolute;left:9843;top:6850;width:1930;height:985" coordorigin="9843,6850" coordsize="1930,985" path="m9883,7795r20,-20l9903,6910r1810,l11713,7775r-1810,l11733,7795r,-905l9883,6890r,905xe" fillcolor="#c0504d" stroked="f">
              <v:path arrowok="t"/>
            </v:shape>
            <v:shape id="_x0000_s1588" style="position:absolute;left:9843;top:6850;width:1930;height:985" coordorigin="9843,6850" coordsize="1930,985" path="m9903,7775r-20,20l11733,7795,9903,7775xe" fillcolor="#c0504d" stroked="f">
              <v:path arrowok="t"/>
            </v:shape>
            <v:shape id="_x0000_s1587" style="position:absolute;left:9843;top:6850;width:1930;height:985" coordorigin="9843,6850" coordsize="1930,985" path="m9863,7815r-20,20l11773,7835,9863,7815xe" fillcolor="#c0504d" stroked="f">
              <v:path arrowok="t"/>
            </v:shape>
            <v:shape id="_x0000_s1586" style="position:absolute;left:9843;top:6850;width:1870;height:985" coordorigin="9843,6850" coordsize="1870,985" path="m9843,7835r1870,l11713,6850r-1870,l9843,7835xe" fillcolor="#c0504d" stroked="f">
              <v:path arrowok="t"/>
            </v:shape>
            <v:shape id="_x0000_s1585" style="position:absolute;left:9863;top:6870;width:1850;height:945" coordorigin="9863,6870" coordsize="1850,945" path="m9863,7815r1850,l11713,6870r-1850,l9863,7815xe" fillcolor="#c0504d" stroked="f">
              <v:path arrowok="t"/>
            </v:shape>
            <v:shape id="_x0000_s1584" style="position:absolute;left:9883;top:6890;width:1850;height:905" coordorigin="9883,6890" coordsize="1850,905" path="m9883,6890r,905l11733,7795r,-905l9883,6890xe" fillcolor="#c0504d" stroked="f">
              <v:path arrowok="t"/>
            </v:shape>
            <v:shape id="_x0000_s1583" style="position:absolute;left:9903;top:6910;width:1810;height:865" coordorigin="9903,6910" coordsize="1810,865" path="m9903,7775r1810,l11713,6910r-1810,l9903,7775xe" fillcolor="#c0504d" stroked="f">
              <v:path arrowok="t"/>
            </v:shape>
            <v:shape id="_x0000_s1582" type="#_x0000_t75" style="position:absolute;left:9734;top:6463;width:2213;height:1541">
              <v:imagedata r:id="rId25" o:title=""/>
            </v:shape>
            <v:shape id="_x0000_s1581" style="position:absolute;left:11713;top:6850;width:1930;height:985" coordorigin="11713,6850" coordsize="1930,985" path="m11713,7835r20,-20l11733,6870r1890,l13623,7815r-1890,l13643,7835r,-985l11713,6850r,985xe" fillcolor="#c0504d" stroked="f">
              <v:path arrowok="t"/>
            </v:shape>
            <v:shape id="_x0000_s1580" style="position:absolute;left:11713;top:6850;width:1930;height:985" coordorigin="11713,6850" coordsize="1930,985" path="m11753,7795r20,-20l11773,6910r1810,l13583,7775r-1810,l13603,7795r,-905l11753,6890r,905xe" fillcolor="#c0504d" stroked="f">
              <v:path arrowok="t"/>
            </v:shape>
            <v:shape id="_x0000_s1579" style="position:absolute;left:11713;top:6850;width:1930;height:985" coordorigin="11713,6850" coordsize="1930,985" path="m11773,7775r-20,20l13603,7795r-1830,-20xe" fillcolor="#c0504d" stroked="f">
              <v:path arrowok="t"/>
            </v:shape>
            <v:shape id="_x0000_s1578" style="position:absolute;left:11713;top:6850;width:1930;height:985" coordorigin="11713,6850" coordsize="1930,985" path="m11733,7815r-20,20l13643,7835r-1910,-20xe" fillcolor="#c0504d" stroked="f">
              <v:path arrowok="t"/>
            </v:shape>
            <v:shape id="_x0000_s1577" style="position:absolute;left:11713;top:6850;width:1930;height:985" coordorigin="11713,6850" coordsize="1930,985" path="m11713,6850r,985l13643,7835r,-985l11713,6850xe" fillcolor="#c0504d" stroked="f">
              <v:path arrowok="t"/>
            </v:shape>
            <v:shape id="_x0000_s1576" style="position:absolute;left:11733;top:6870;width:1890;height:945" coordorigin="11733,6870" coordsize="1890,945" path="m11733,7815r1890,l13623,6870r-1890,l11733,7815xe" fillcolor="#c0504d" stroked="f">
              <v:path arrowok="t"/>
            </v:shape>
            <v:shape id="_x0000_s1575" style="position:absolute;left:11753;top:6890;width:1850;height:905" coordorigin="11753,6890" coordsize="1850,905" path="m11753,6890r,905l13603,7795r,-905l11753,6890xe" fillcolor="#c0504d" stroked="f">
              <v:path arrowok="t"/>
            </v:shape>
            <v:shape id="_x0000_s1574" style="position:absolute;left:11773;top:6910;width:1810;height:865" coordorigin="11773,6910" coordsize="1810,865" path="m11773,7775r1810,l13583,6910r-1810,l11773,7775xe" fillcolor="#c0504d" stroked="f">
              <v:path arrowok="t"/>
            </v:shape>
            <v:shape id="_x0000_s1573" type="#_x0000_t75" style="position:absolute;left:11604;top:6463;width:2213;height:1541">
              <v:imagedata r:id="rId26" o:title=""/>
            </v:shape>
            <v:shape id="_x0000_s1572" style="position:absolute;left:2423;top:6850;width:1930;height:985" coordorigin="2423,6850" coordsize="1930,985" path="m2423,7835r20,-20l2443,6870r1890,l4333,7815r-1890,l4353,7835r,-985l2423,6850r,985xe" fillcolor="#c0504d" stroked="f">
              <v:path arrowok="t"/>
            </v:shape>
            <v:shape id="_x0000_s1571" style="position:absolute;left:2423;top:6850;width:1930;height:985" coordorigin="2423,6850" coordsize="1930,985" path="m2463,7795r20,-20l2483,6910r1810,l4293,7775r-1810,l4313,7795r,-905l2463,6890r,905xe" fillcolor="#c0504d" stroked="f">
              <v:path arrowok="t"/>
            </v:shape>
            <v:shape id="_x0000_s1570" style="position:absolute;left:2423;top:6850;width:1930;height:985" coordorigin="2423,6850" coordsize="1930,985" path="m2483,7775r-20,20l4313,7795,2483,7775xe" fillcolor="#c0504d" stroked="f">
              <v:path arrowok="t"/>
            </v:shape>
            <v:shape id="_x0000_s1569" style="position:absolute;left:2423;top:6850;width:1930;height:985" coordorigin="2423,6850" coordsize="1930,985" path="m2443,7815r-20,20l4353,7835,2443,7815xe" fillcolor="#c0504d" stroked="f">
              <v:path arrowok="t"/>
            </v:shape>
            <v:shape id="_x0000_s1568" style="position:absolute;left:2423;top:6850;width:1930;height:985" coordorigin="2423,6850" coordsize="1930,985" path="m2423,6850r,985l4353,7835r,-985l2423,6850xe" fillcolor="#c0504d" stroked="f">
              <v:path arrowok="t"/>
            </v:shape>
            <v:shape id="_x0000_s1567" style="position:absolute;left:2443;top:6870;width:1890;height:945" coordorigin="2443,6870" coordsize="1890,945" path="m2443,7815r1890,l4333,6870r-1890,l2443,7815xe" fillcolor="#c0504d" stroked="f">
              <v:path arrowok="t"/>
            </v:shape>
            <v:shape id="_x0000_s1566" style="position:absolute;left:2463;top:6890;width:1850;height:905" coordorigin="2463,6890" coordsize="1850,905" path="m2463,6890r,905l4313,7795r,-905l2463,6890xe" fillcolor="#c0504d" stroked="f">
              <v:path arrowok="t"/>
            </v:shape>
            <v:shape id="_x0000_s1565" style="position:absolute;left:2483;top:6910;width:1810;height:865" coordorigin="2483,6910" coordsize="1810,865" path="m2483,7775r1810,l4293,6910r-1810,l2483,7775xe" fillcolor="#c0504d" stroked="f">
              <v:path arrowok="t"/>
            </v:shape>
            <v:shape id="_x0000_s1564" type="#_x0000_t75" style="position:absolute;left:2314;top:6463;width:2213;height:1541">
              <v:imagedata r:id="rId27" o:title=""/>
            </v:shape>
            <v:shape id="_x0000_s1563" type="#_x0000_t75" style="position:absolute;left:3103;top:6214;width:972;height:554">
              <v:imagedata r:id="rId28" o:title="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sz w:val="36"/>
          <w:szCs w:val="36"/>
        </w:rPr>
        <w:t>a</w:t>
      </w:r>
      <w:proofErr w:type="gramEnd"/>
    </w:p>
    <w:p w:rsidR="00820C4C" w:rsidRDefault="00772C37">
      <w:pPr>
        <w:spacing w:line="1020" w:lineRule="exact"/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7495" w:space="963"/>
            <w:col w:w="5942"/>
          </w:cols>
        </w:sectPr>
      </w:pPr>
      <w:r>
        <w:br w:type="column"/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</w:p>
    <w:p w:rsidR="00820C4C" w:rsidRDefault="00820C4C">
      <w:pPr>
        <w:spacing w:before="5" w:line="180" w:lineRule="exact"/>
        <w:rPr>
          <w:sz w:val="18"/>
          <w:szCs w:val="18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 w:line="250" w:lineRule="auto"/>
        <w:ind w:left="2057" w:right="7246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rPr>
          <w:rFonts w:ascii="Arial" w:eastAsia="Arial" w:hAnsi="Arial" w:cs="Arial"/>
          <w:spacing w:val="-27"/>
          <w:sz w:val="36"/>
          <w:szCs w:val="36"/>
        </w:rPr>
        <w:t>V</w:t>
      </w:r>
      <w:r>
        <w:rPr>
          <w:rFonts w:ascii="Arial" w:eastAsia="Arial" w:hAnsi="Arial" w:cs="Arial"/>
          <w:sz w:val="36"/>
          <w:szCs w:val="36"/>
        </w:rPr>
        <w:t>ar</w:t>
      </w:r>
      <w:r>
        <w:rPr>
          <w:rFonts w:ascii="Arial" w:eastAsia="Arial" w:hAnsi="Arial" w:cs="Arial"/>
          <w:spacing w:val="-1"/>
          <w:sz w:val="36"/>
          <w:szCs w:val="36"/>
        </w:rPr>
        <w:t>i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-2"/>
          <w:sz w:val="36"/>
          <w:szCs w:val="36"/>
        </w:rPr>
        <w:t>b</w:t>
      </w:r>
      <w:r>
        <w:rPr>
          <w:rFonts w:ascii="Arial" w:eastAsia="Arial" w:hAnsi="Arial" w:cs="Arial"/>
          <w:sz w:val="36"/>
          <w:szCs w:val="36"/>
        </w:rPr>
        <w:t>le</w:t>
      </w:r>
      <w:r>
        <w:rPr>
          <w:rFonts w:ascii="Arial" w:eastAsia="Arial" w:hAnsi="Arial" w:cs="Arial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C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color w:val="000000"/>
          <w:spacing w:val="-8"/>
          <w:sz w:val="36"/>
          <w:szCs w:val="36"/>
        </w:rPr>
        <w:t>’</w:t>
      </w:r>
      <w:r>
        <w:rPr>
          <w:rFonts w:ascii="Arial" w:eastAsia="Arial" w:hAnsi="Arial" w:cs="Arial"/>
          <w:color w:val="000000"/>
          <w:sz w:val="36"/>
          <w:szCs w:val="36"/>
        </w:rPr>
        <w:t>s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va</w:t>
      </w:r>
      <w:r>
        <w:rPr>
          <w:rFonts w:ascii="Arial" w:eastAsia="Arial" w:hAnsi="Arial" w:cs="Arial"/>
          <w:color w:val="000000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00"/>
          <w:sz w:val="36"/>
          <w:szCs w:val="36"/>
        </w:rPr>
        <w:t>u</w:t>
      </w:r>
      <w:r>
        <w:rPr>
          <w:rFonts w:ascii="Arial" w:eastAsia="Arial" w:hAnsi="Arial" w:cs="Arial"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00"/>
          <w:sz w:val="36"/>
          <w:szCs w:val="36"/>
        </w:rPr>
        <w:t>,</w:t>
      </w:r>
      <w:r>
        <w:rPr>
          <w:rFonts w:ascii="Arial" w:eastAsia="Arial" w:hAnsi="Arial" w:cs="Arial"/>
          <w:color w:val="000000"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i.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000000"/>
          <w:sz w:val="36"/>
          <w:szCs w:val="36"/>
        </w:rPr>
        <w:t>.</w:t>
      </w:r>
      <w:r>
        <w:rPr>
          <w:rFonts w:ascii="Arial" w:eastAsia="Arial" w:hAnsi="Arial" w:cs="Arial"/>
          <w:color w:val="000000"/>
          <w:spacing w:val="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100</w:t>
      </w:r>
      <w:r>
        <w:rPr>
          <w:rFonts w:ascii="Arial" w:eastAsia="Arial" w:hAnsi="Arial" w:cs="Arial"/>
          <w:color w:val="000000"/>
          <w:sz w:val="36"/>
          <w:szCs w:val="36"/>
        </w:rPr>
        <w:t>,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is stor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000000"/>
          <w:sz w:val="36"/>
          <w:szCs w:val="36"/>
        </w:rPr>
        <w:t>d</w:t>
      </w:r>
      <w:r>
        <w:rPr>
          <w:rFonts w:ascii="Arial" w:eastAsia="Arial" w:hAnsi="Arial" w:cs="Arial"/>
          <w:color w:val="000000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z w:val="36"/>
          <w:szCs w:val="36"/>
        </w:rPr>
        <w:t>at mem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o</w:t>
      </w:r>
      <w:r>
        <w:rPr>
          <w:rFonts w:ascii="Arial" w:eastAsia="Arial" w:hAnsi="Arial" w:cs="Arial"/>
          <w:color w:val="000000"/>
          <w:sz w:val="36"/>
          <w:szCs w:val="36"/>
        </w:rPr>
        <w:t>ry l</w:t>
      </w:r>
      <w:r>
        <w:rPr>
          <w:rFonts w:ascii="Arial" w:eastAsia="Arial" w:hAnsi="Arial" w:cs="Arial"/>
          <w:color w:val="000000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000000"/>
          <w:sz w:val="36"/>
          <w:szCs w:val="36"/>
        </w:rPr>
        <w:t>cati</w:t>
      </w:r>
      <w:r>
        <w:rPr>
          <w:rFonts w:ascii="Arial" w:eastAsia="Arial" w:hAnsi="Arial" w:cs="Arial"/>
          <w:color w:val="000000"/>
          <w:spacing w:val="-2"/>
          <w:sz w:val="36"/>
          <w:szCs w:val="36"/>
        </w:rPr>
        <w:t>o</w:t>
      </w:r>
      <w:r>
        <w:rPr>
          <w:rFonts w:ascii="Arial" w:eastAsia="Arial" w:hAnsi="Arial" w:cs="Arial"/>
          <w:color w:val="000000"/>
          <w:sz w:val="36"/>
          <w:szCs w:val="36"/>
        </w:rPr>
        <w:t>n</w:t>
      </w:r>
      <w:r>
        <w:rPr>
          <w:rFonts w:ascii="Arial" w:eastAsia="Arial" w:hAnsi="Arial" w:cs="Arial"/>
          <w:color w:val="000000"/>
          <w:spacing w:val="6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1024</w:t>
      </w:r>
    </w:p>
    <w:p w:rsidR="00820C4C" w:rsidRDefault="00820C4C">
      <w:pPr>
        <w:spacing w:before="7" w:line="140" w:lineRule="exact"/>
        <w:rPr>
          <w:sz w:val="15"/>
          <w:szCs w:val="15"/>
        </w:rPr>
      </w:pPr>
    </w:p>
    <w:p w:rsidR="00820C4C" w:rsidRDefault="00772C37">
      <w:pPr>
        <w:spacing w:line="880" w:lineRule="exact"/>
        <w:ind w:left="5615" w:right="5736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oint</w:t>
      </w:r>
      <w:r>
        <w:rPr>
          <w:rFonts w:ascii="Trebuchet MS" w:eastAsia="Trebuchet MS" w:hAnsi="Trebuchet MS" w:cs="Trebuchet MS"/>
          <w:color w:val="1F487C"/>
          <w:spacing w:val="1"/>
          <w:w w:val="99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rs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4" w:line="200" w:lineRule="exact"/>
      </w:pPr>
    </w:p>
    <w:p w:rsidR="00820C4C" w:rsidRDefault="00772C37">
      <w:pPr>
        <w:ind w:left="1215" w:right="1201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 used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store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address of a 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mo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y cel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820C4C" w:rsidRDefault="00820C4C">
      <w:pPr>
        <w:spacing w:before="4" w:line="200" w:lineRule="exact"/>
      </w:pPr>
    </w:p>
    <w:p w:rsidR="00820C4C" w:rsidRDefault="00772C37">
      <w:pPr>
        <w:spacing w:line="620" w:lineRule="exact"/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use the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to reference</w:t>
      </w:r>
      <w:r>
        <w:rPr>
          <w:rFonts w:ascii="Georgia" w:eastAsia="Georgia" w:hAnsi="Georgia" w:cs="Georgia"/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this</w:t>
      </w:r>
      <w:r>
        <w:rPr>
          <w:rFonts w:ascii="Georgia" w:eastAsia="Georgia" w:hAnsi="Georgia" w:cs="Georgia"/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memory c</w:t>
      </w:r>
      <w:r>
        <w:rPr>
          <w:rFonts w:ascii="Georgia" w:eastAsia="Georgia" w:hAnsi="Georgia" w:cs="Georgia"/>
          <w:color w:val="000000"/>
          <w:spacing w:val="1"/>
          <w:position w:val="-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ll.</w:t>
      </w:r>
    </w:p>
    <w:p w:rsidR="00820C4C" w:rsidRDefault="00820C4C">
      <w:pPr>
        <w:spacing w:before="2" w:line="120" w:lineRule="exact"/>
        <w:rPr>
          <w:sz w:val="13"/>
          <w:szCs w:val="13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headerReference w:type="default" r:id="rId29"/>
          <w:pgSz w:w="14400" w:h="10800" w:orient="landscape"/>
          <w:pgMar w:top="1020" w:right="0" w:bottom="0" w:left="0" w:header="0" w:footer="45" w:gutter="0"/>
          <w:pgNumType w:start="28"/>
          <w:cols w:space="720"/>
        </w:sectPr>
      </w:pPr>
    </w:p>
    <w:p w:rsidR="00820C4C" w:rsidRDefault="00772C37">
      <w:pPr>
        <w:spacing w:before="14" w:line="400" w:lineRule="exact"/>
        <w:ind w:left="256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o</w:t>
      </w:r>
      <w:r>
        <w:rPr>
          <w:rFonts w:ascii="Arial" w:eastAsia="Arial" w:hAnsi="Arial" w:cs="Arial"/>
          <w:position w:val="-1"/>
          <w:sz w:val="36"/>
          <w:szCs w:val="36"/>
        </w:rPr>
        <w:t>ry a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d</w:t>
      </w:r>
      <w:r>
        <w:rPr>
          <w:rFonts w:ascii="Arial" w:eastAsia="Arial" w:hAnsi="Arial" w:cs="Arial"/>
          <w:position w:val="-1"/>
          <w:sz w:val="36"/>
          <w:szCs w:val="36"/>
        </w:rPr>
        <w:t>d</w:t>
      </w:r>
    </w:p>
    <w:p w:rsidR="00820C4C" w:rsidRDefault="00772C37">
      <w:pPr>
        <w:spacing w:before="14" w:line="400" w:lineRule="exact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1020</w:t>
      </w:r>
    </w:p>
    <w:p w:rsidR="00820C4C" w:rsidRDefault="00772C37">
      <w:pPr>
        <w:spacing w:before="14" w:line="400" w:lineRule="exact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2253" w:space="2684"/>
            <w:col w:w="797" w:space="1025"/>
            <w:col w:w="7641"/>
          </w:cols>
        </w:sect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4                            </w:t>
      </w:r>
      <w:r>
        <w:rPr>
          <w:rFonts w:ascii="Arial" w:eastAsia="Arial" w:hAnsi="Arial" w:cs="Arial"/>
          <w:spacing w:val="29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3" w:line="180" w:lineRule="exact"/>
        <w:rPr>
          <w:sz w:val="19"/>
          <w:szCs w:val="19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772C37">
      <w:pPr>
        <w:spacing w:line="1020" w:lineRule="exact"/>
        <w:ind w:left="3002" w:right="-164"/>
        <w:rPr>
          <w:sz w:val="48"/>
          <w:szCs w:val="48"/>
        </w:rPr>
      </w:pPr>
      <w:r>
        <w:lastRenderedPageBreak/>
        <w:pict>
          <v:shape id="_x0000_s1561" type="#_x0000_t202" style="position:absolute;left:0;text-align:left;margin-left:112.6pt;margin-top:-27.65pt;width:118.5pt;height:84.25pt;z-index:-2066;mso-position-horizontal-relative:page" filled="f" stroked="f">
            <v:textbox inset="0,0,0,0">
              <w:txbxContent>
                <w:p w:rsidR="00820C4C" w:rsidRDefault="00772C37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r</w:t>
                  </w:r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e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ss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12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  <w:proofErr w:type="gramEnd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  </w:t>
      </w:r>
      <w:r>
        <w:rPr>
          <w:rFonts w:ascii="Batang" w:eastAsia="Batang" w:hAnsi="Batang" w:cs="Batang"/>
          <w:color w:val="C00000"/>
          <w:spacing w:val="7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100</w:t>
      </w:r>
    </w:p>
    <w:p w:rsidR="00820C4C" w:rsidRDefault="00772C37">
      <w:pPr>
        <w:spacing w:line="1020" w:lineRule="exact"/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7523" w:space="1030"/>
            <w:col w:w="5847"/>
          </w:cols>
        </w:sectPr>
      </w:pPr>
      <w:r>
        <w:br w:type="column"/>
      </w:r>
      <w:proofErr w:type="gramStart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1024</w:t>
      </w:r>
      <w:proofErr w:type="gramEnd"/>
      <w:r>
        <w:rPr>
          <w:color w:val="000000"/>
          <w:position w:val="17"/>
          <w:sz w:val="48"/>
          <w:szCs w:val="48"/>
        </w:rPr>
        <w:t xml:space="preserve">      </w:t>
      </w:r>
      <w:r>
        <w:rPr>
          <w:color w:val="000000"/>
          <w:spacing w:val="70"/>
          <w:position w:val="17"/>
          <w:sz w:val="48"/>
          <w:szCs w:val="48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</w:p>
    <w:p w:rsidR="00820C4C" w:rsidRDefault="00820C4C">
      <w:pPr>
        <w:spacing w:before="2" w:line="100" w:lineRule="exact"/>
        <w:rPr>
          <w:sz w:val="11"/>
          <w:szCs w:val="11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/>
        <w:ind w:left="4140"/>
        <w:rPr>
          <w:rFonts w:ascii="Arial" w:eastAsia="Arial" w:hAnsi="Arial" w:cs="Arial"/>
          <w:sz w:val="36"/>
          <w:szCs w:val="36"/>
        </w:rPr>
      </w:pPr>
      <w:r>
        <w:pict>
          <v:group id="_x0000_s1498" style="position:absolute;left:0;text-align:left;margin-left:120.5pt;margin-top:310.7pt;width:578.2pt;height:175.45pt;z-index:-2065;mso-position-horizontal-relative:page;mso-position-vertical-relative:page" coordorigin="2410,6214" coordsize="11564,3509">
            <v:shape id="_x0000_s1560" style="position:absolute;left:6197;top:6850;width:1930;height:985" coordorigin="6197,6850" coordsize="1930,985" path="m6197,7835r20,-20l6217,6870r1890,l8107,7815r-1890,l8127,7835r,-985l6197,6850r,985xe" fillcolor="#c0504d" stroked="f">
              <v:path arrowok="t"/>
            </v:shape>
            <v:shape id="_x0000_s1559" style="position:absolute;left:6197;top:6850;width:1930;height:985" coordorigin="6197,6850" coordsize="1930,985" path="m6237,7795r20,-20l6257,6910r1810,l8067,7775r-1810,l8087,7795r,-905l6237,6890r,905xe" fillcolor="#c0504d" stroked="f">
              <v:path arrowok="t"/>
            </v:shape>
            <v:shape id="_x0000_s1558" style="position:absolute;left:6197;top:6850;width:1930;height:985" coordorigin="6197,6850" coordsize="1930,985" path="m6257,7775r-20,20l8087,7795,6257,7775xe" fillcolor="#c0504d" stroked="f">
              <v:path arrowok="t"/>
            </v:shape>
            <v:shape id="_x0000_s1557" style="position:absolute;left:6197;top:6850;width:1930;height:985" coordorigin="6197,6850" coordsize="1930,985" path="m6217,7815r-20,20l8127,7835,6217,7815xe" fillcolor="#c0504d" stroked="f">
              <v:path arrowok="t"/>
            </v:shape>
            <v:shape id="_x0000_s1556" style="position:absolute;left:6257;top:6850;width:1810;height:985" coordorigin="6257,6850" coordsize="1810,985" path="m6257,7835r1810,l8067,6850r-1810,l6257,7835xe" fillcolor="#c0504d" stroked="f">
              <v:path arrowok="t"/>
            </v:shape>
            <v:shape id="_x0000_s1555" style="position:absolute;left:6257;top:6870;width:1810;height:945" coordorigin="6257,6870" coordsize="1810,945" path="m6257,7815r1810,l8067,6870r-1810,l6257,7815xe" fillcolor="#c0504d" stroked="f">
              <v:path arrowok="t"/>
            </v:shape>
            <v:shape id="_x0000_s1554" style="position:absolute;left:6237;top:6890;width:1850;height:905" coordorigin="6237,6890" coordsize="1850,905" path="m6237,6890r,905l8087,7795r,-905l6237,6890xe" fillcolor="#c0504d" stroked="f">
              <v:path arrowok="t"/>
            </v:shape>
            <v:shape id="_x0000_s1553" style="position:absolute;left:6257;top:6910;width:1810;height:865" coordorigin="6257,6910" coordsize="1810,865" path="m6257,7775r1810,l8067,6910r-1810,l6257,7775xe" fillcolor="#c0504d" stroked="f">
              <v:path arrowok="t"/>
            </v:shape>
            <v:shape id="_x0000_s1552" type="#_x0000_t75" style="position:absolute;left:6502;top:6900;width:1363;height:787">
              <v:imagedata r:id="rId30" o:title=""/>
            </v:shape>
            <v:shape id="_x0000_s1551" style="position:absolute;left:4327;top:6850;width:1930;height:985" coordorigin="4327,6850" coordsize="1930,985" path="m4327,7835r20,-20l4347,6870r1890,l6237,7815r-1890,l6257,7835r,-985l4327,6850r,985xe" fillcolor="#c0504d" stroked="f">
              <v:path arrowok="t"/>
            </v:shape>
            <v:shape id="_x0000_s1550" style="position:absolute;left:4327;top:6850;width:1930;height:985" coordorigin="4327,6850" coordsize="1930,985" path="m4367,7795r20,-20l4387,6910r1810,l6197,7775r-1810,l6217,7795r,-905l4367,6890r,905xe" fillcolor="#c0504d" stroked="f">
              <v:path arrowok="t"/>
            </v:shape>
            <v:shape id="_x0000_s1549" style="position:absolute;left:4327;top:6850;width:1930;height:985" coordorigin="4327,6850" coordsize="1930,985" path="m4387,7775r-20,20l6217,7795,4387,7775xe" fillcolor="#c0504d" stroked="f">
              <v:path arrowok="t"/>
            </v:shape>
            <v:shape id="_x0000_s1548" style="position:absolute;left:4327;top:6850;width:1930;height:985" coordorigin="4327,6850" coordsize="1930,985" path="m4347,7815r-20,20l6257,7835,4347,7815xe" fillcolor="#c0504d" stroked="f">
              <v:path arrowok="t"/>
            </v:shape>
            <v:shape id="_x0000_s1547" style="position:absolute;left:4447;top:6850;width:1810;height:985" coordorigin="4447,6850" coordsize="1810,985" path="m4447,7835r1810,l6257,6850r-1810,l4447,7835xe" fillcolor="#c0504d" stroked="f">
              <v:path arrowok="t"/>
            </v:shape>
            <v:shape id="_x0000_s1546" style="position:absolute;left:4447;top:6870;width:1790;height:945" coordorigin="4447,6870" coordsize="1790,945" path="m4447,7815r1790,l6237,6870r-1790,l4447,7815xe" fillcolor="#c0504d" stroked="f">
              <v:path arrowok="t"/>
            </v:shape>
            <v:shape id="_x0000_s1545" style="position:absolute;left:4447;top:6890;width:1770;height:905" coordorigin="4447,6890" coordsize="1770,905" path="m4447,7795r1770,l6217,6890r-1770,l4447,7795xe" fillcolor="#c0504d" stroked="f">
              <v:path arrowok="t"/>
            </v:shape>
            <v:shape id="_x0000_s1544" style="position:absolute;left:4447;top:6910;width:1750;height:865" coordorigin="4447,6910" coordsize="1750,865" path="m4447,7775r1750,l6197,6910r-1750,l4447,7775xe" fillcolor="#c0504d" stroked="f">
              <v:path arrowok="t"/>
            </v:shape>
            <v:shape id="_x0000_s1543" type="#_x0000_t75" style="position:absolute;left:4219;top:6463;width:2213;height:1541">
              <v:imagedata r:id="rId31" o:title=""/>
            </v:shape>
            <v:shape id="_x0000_s1542" style="position:absolute;left:8067;top:6850;width:1930;height:985" coordorigin="8067,6850" coordsize="1930,985" path="m8067,7835r20,-20l8087,6870r1890,l9977,7815r-1890,l9997,7835r,-985l8067,6850r,985xe" fillcolor="#c0504d" stroked="f">
              <v:path arrowok="t"/>
            </v:shape>
            <v:shape id="_x0000_s1541" style="position:absolute;left:8067;top:6850;width:1930;height:985" coordorigin="8067,6850" coordsize="1930,985" path="m8107,7795r20,-20l8127,6910r1810,l9937,7775r-1810,l9957,7795r,-905l8107,6890r,905xe" fillcolor="#c0504d" stroked="f">
              <v:path arrowok="t"/>
            </v:shape>
            <v:shape id="_x0000_s1540" style="position:absolute;left:8067;top:6850;width:1930;height:985" coordorigin="8067,6850" coordsize="1930,985" path="m8127,7775r-20,20l9957,7795,8127,7775xe" fillcolor="#c0504d" stroked="f">
              <v:path arrowok="t"/>
            </v:shape>
            <v:shape id="_x0000_s1539" style="position:absolute;left:8067;top:6850;width:1930;height:985" coordorigin="8067,6850" coordsize="1930,985" path="m8087,7815r-20,20l9997,7835,8087,7815xe" fillcolor="#c0504d" stroked="f">
              <v:path arrowok="t"/>
            </v:shape>
            <v:shape id="_x0000_s1538" style="position:absolute;left:8067;top:6850;width:1870;height:985" coordorigin="8067,6850" coordsize="1870,985" path="m8067,7835r1870,l9937,6850r-1870,l8067,7835xe" fillcolor="#c0504d" stroked="f">
              <v:path arrowok="t"/>
            </v:shape>
            <v:shape id="_x0000_s1537" style="position:absolute;left:8087;top:6870;width:1850;height:945" coordorigin="8087,6870" coordsize="1850,945" path="m8087,7815r1850,l9937,6870r-1850,l8087,7815xe" fillcolor="#c0504d" stroked="f">
              <v:path arrowok="t"/>
            </v:shape>
            <v:shape id="_x0000_s1536" style="position:absolute;left:8107;top:6890;width:1850;height:905" coordorigin="8107,6890" coordsize="1850,905" path="m8107,6890r,905l9957,7795r,-905l8107,6890xe" fillcolor="#c0504d" stroked="f">
              <v:path arrowok="t"/>
            </v:shape>
            <v:shape id="_x0000_s1535" style="position:absolute;left:8127;top:6910;width:1810;height:865" coordorigin="8127,6910" coordsize="1810,865" path="m8127,7775r1810,l9937,6910r-1810,l8127,7775xe" fillcolor="#c0504d" stroked="f">
              <v:path arrowok="t"/>
            </v:shape>
            <v:shape id="_x0000_s1534" type="#_x0000_t75" style="position:absolute;left:7961;top:6463;width:2213;height:1541">
              <v:imagedata r:id="rId32" o:title=""/>
            </v:shape>
            <v:shape id="_x0000_s1533" style="position:absolute;left:9937;top:6850;width:1930;height:985" coordorigin="9937,6850" coordsize="1930,985" path="m9937,7835r20,-20l9957,6870r1890,l11847,7815r-1890,l11867,7835r,-985l9937,6850r,985xe" fillcolor="#c0504d" stroked="f">
              <v:path arrowok="t"/>
            </v:shape>
            <v:shape id="_x0000_s1532" style="position:absolute;left:9937;top:6850;width:1930;height:985" coordorigin="9937,6850" coordsize="1930,985" path="m9977,7795r20,-20l9997,6910r1810,l11807,7775r-1810,l11827,7795r,-905l9977,6890r,905xe" fillcolor="#c0504d" stroked="f">
              <v:path arrowok="t"/>
            </v:shape>
            <v:shape id="_x0000_s1531" style="position:absolute;left:9937;top:6850;width:1930;height:985" coordorigin="9937,6850" coordsize="1930,985" path="m9997,7775r-20,20l11827,7795,9997,7775xe" fillcolor="#c0504d" stroked="f">
              <v:path arrowok="t"/>
            </v:shape>
            <v:shape id="_x0000_s1530" style="position:absolute;left:9937;top:6850;width:1930;height:985" coordorigin="9937,6850" coordsize="1930,985" path="m9957,7815r-20,20l11867,7835,9957,7815xe" fillcolor="#c0504d" stroked="f">
              <v:path arrowok="t"/>
            </v:shape>
            <v:shape id="_x0000_s1529" style="position:absolute;left:9937;top:6850;width:1870;height:985" coordorigin="9937,6850" coordsize="1870,985" path="m9937,7835r1870,l11807,6850r-1870,l9937,7835xe" fillcolor="#c0504d" stroked="f">
              <v:path arrowok="t"/>
            </v:shape>
            <v:shape id="_x0000_s1528" style="position:absolute;left:9957;top:6870;width:1850;height:945" coordorigin="9957,6870" coordsize="1850,945" path="m9957,7815r1850,l11807,6870r-1850,l9957,7815xe" fillcolor="#c0504d" stroked="f">
              <v:path arrowok="t"/>
            </v:shape>
            <v:shape id="_x0000_s1527" style="position:absolute;left:9977;top:6890;width:1850;height:905" coordorigin="9977,6890" coordsize="1850,905" path="m9977,6890r,905l11827,7795r,-905l9977,6890xe" fillcolor="#c0504d" stroked="f">
              <v:path arrowok="t"/>
            </v:shape>
            <v:shape id="_x0000_s1526" style="position:absolute;left:9997;top:6910;width:1810;height:865" coordorigin="9997,6910" coordsize="1810,865" path="m9997,7775r1810,l11807,6910r-1810,l9997,7775xe" fillcolor="#c0504d" stroked="f">
              <v:path arrowok="t"/>
            </v:shape>
            <v:shape id="_x0000_s1525" type="#_x0000_t75" style="position:absolute;left:10123;top:6900;width:1603;height:787">
              <v:imagedata r:id="rId33" o:title=""/>
            </v:shape>
            <v:shape id="_x0000_s1524" style="position:absolute;left:11807;top:6850;width:1930;height:985" coordorigin="11807,6850" coordsize="1930,985" path="m11807,7835r20,-20l11827,6870r1890,l13717,7815r-1890,l13737,7835r,-985l11807,6850r,985xe" fillcolor="#c0504d" stroked="f">
              <v:path arrowok="t"/>
            </v:shape>
            <v:shape id="_x0000_s1523" style="position:absolute;left:11807;top:6850;width:1930;height:985" coordorigin="11807,6850" coordsize="1930,985" path="m11847,7795r20,-20l11867,6910r1810,l13677,7775r-1810,l13697,7795r,-905l11847,6890r,905xe" fillcolor="#c0504d" stroked="f">
              <v:path arrowok="t"/>
            </v:shape>
            <v:shape id="_x0000_s1522" style="position:absolute;left:11807;top:6850;width:1930;height:985" coordorigin="11807,6850" coordsize="1930,985" path="m11867,7775r-20,20l13697,7795r-1830,-20xe" fillcolor="#c0504d" stroked="f">
              <v:path arrowok="t"/>
            </v:shape>
            <v:shape id="_x0000_s1521" style="position:absolute;left:11807;top:6850;width:1930;height:985" coordorigin="11807,6850" coordsize="1930,985" path="m11827,7815r-20,20l13737,7835r-1910,-20xe" fillcolor="#c0504d" stroked="f">
              <v:path arrowok="t"/>
            </v:shape>
            <v:shape id="_x0000_s1520" style="position:absolute;left:11807;top:6850;width:1930;height:985" coordorigin="11807,6850" coordsize="1930,985" path="m11807,6850r,985l13737,7835r,-985l11807,6850xe" fillcolor="#c0504d" stroked="f">
              <v:path arrowok="t"/>
            </v:shape>
            <v:shape id="_x0000_s1519" style="position:absolute;left:11827;top:6870;width:1890;height:945" coordorigin="11827,6870" coordsize="1890,945" path="m11827,7815r1890,l13717,6870r-1890,l11827,7815xe" fillcolor="#c0504d" stroked="f">
              <v:path arrowok="t"/>
            </v:shape>
            <v:shape id="_x0000_s1518" style="position:absolute;left:11847;top:6890;width:1850;height:905" coordorigin="11847,6890" coordsize="1850,905" path="m11847,6890r,905l13697,7795r,-905l11847,6890xe" fillcolor="#c0504d" stroked="f">
              <v:path arrowok="t"/>
            </v:shape>
            <v:shape id="_x0000_s1517" style="position:absolute;left:11867;top:6910;width:1810;height:865" coordorigin="11867,6910" coordsize="1810,865" path="m11867,7775r1810,l13677,6910r-1810,l11867,7775xe" fillcolor="#c0504d" stroked="f">
              <v:path arrowok="t"/>
            </v:shape>
            <v:shape id="_x0000_s1516" type="#_x0000_t75" style="position:absolute;left:11700;top:6463;width:2213;height:1541">
              <v:imagedata r:id="rId34" o:title=""/>
            </v:shape>
            <v:shape id="_x0000_s1515" style="position:absolute;left:2517;top:6850;width:1930;height:985" coordorigin="2517,6850" coordsize="1930,985" path="m2517,7835r20,-20l2537,6870r1890,l4427,7815r-1890,l4447,7835r,-985l2517,6850r,985xe" fillcolor="#c0504d" stroked="f">
              <v:path arrowok="t"/>
            </v:shape>
            <v:shape id="_x0000_s1514" style="position:absolute;left:2517;top:6850;width:1930;height:985" coordorigin="2517,6850" coordsize="1930,985" path="m2557,7795r20,-20l2577,6910r1810,l4387,7775r-1810,l4407,7795r,-905l2557,6890r,905xe" fillcolor="#c0504d" stroked="f">
              <v:path arrowok="t"/>
            </v:shape>
            <v:shape id="_x0000_s1513" style="position:absolute;left:2517;top:6850;width:1930;height:985" coordorigin="2517,6850" coordsize="1930,985" path="m2577,7775r-20,20l4407,7795,2577,7775xe" fillcolor="#c0504d" stroked="f">
              <v:path arrowok="t"/>
            </v:shape>
            <v:shape id="_x0000_s1512" style="position:absolute;left:2517;top:6850;width:1930;height:985" coordorigin="2517,6850" coordsize="1930,985" path="m2537,7815r-20,20l4447,7835,2537,7815xe" fillcolor="#c0504d" stroked="f">
              <v:path arrowok="t"/>
            </v:shape>
            <v:shape id="_x0000_s1511" style="position:absolute;left:2517;top:6850;width:1930;height:985" coordorigin="2517,6850" coordsize="1930,985" path="m2517,6850r,985l4447,7835r,-985l2517,6850xe" fillcolor="#c0504d" stroked="f">
              <v:path arrowok="t"/>
            </v:shape>
            <v:shape id="_x0000_s1510" style="position:absolute;left:2537;top:6870;width:1890;height:945" coordorigin="2537,6870" coordsize="1890,945" path="m2537,7815r1890,l4427,6870r-1890,l2537,7815xe" fillcolor="#c0504d" stroked="f">
              <v:path arrowok="t"/>
            </v:shape>
            <v:shape id="_x0000_s1509" style="position:absolute;left:2557;top:6890;width:1850;height:905" coordorigin="2557,6890" coordsize="1850,905" path="m2557,6890r,905l4407,7795r,-905l2557,6890xe" fillcolor="#c0504d" stroked="f">
              <v:path arrowok="t"/>
            </v:shape>
            <v:shape id="_x0000_s1508" style="position:absolute;left:2577;top:6910;width:1810;height:865" coordorigin="2577,6910" coordsize="1810,865" path="m2577,7775r1810,l4387,6910r-1810,l2577,7775xe" fillcolor="#c0504d" stroked="f">
              <v:path arrowok="t"/>
            </v:shape>
            <v:shape id="_x0000_s1507" type="#_x0000_t75" style="position:absolute;left:2410;top:6463;width:2213;height:1541">
              <v:imagedata r:id="rId35" o:title=""/>
            </v:shape>
            <v:shape id="_x0000_s1506" style="position:absolute;left:7082;top:7868;width:250;height:720" coordorigin="7082,7868" coordsize="250,720" path="m7182,8588r50,l7232,7993r100,25l7207,7868r-25,125l7182,8588xe" fillcolor="blue" stroked="f">
              <v:path arrowok="t"/>
            </v:shape>
            <v:shape id="_x0000_s1505" style="position:absolute;left:7082;top:7868;width:250;height:720" coordorigin="7082,7868" coordsize="250,720" path="m7182,7993r25,-125l7082,8018r100,l7182,7993xe" fillcolor="blue" stroked="f">
              <v:path arrowok="t"/>
            </v:shape>
            <v:shape id="_x0000_s1504" style="position:absolute;left:7082;top:7868;width:250;height:720" coordorigin="7082,7868" coordsize="250,720" path="m7332,8018r-100,-25l7232,8018r100,xe" fillcolor="blue" stroked="f">
              <v:path arrowok="t"/>
            </v:shape>
            <v:shape id="_x0000_s1503" style="position:absolute;left:7207;top:8588;width:3720;height:0" coordorigin="7207,8588" coordsize="3720,0" path="m7207,8588r3720,e" filled="f" strokecolor="blue" strokeweight="2.5pt">
              <v:path arrowok="t"/>
            </v:shape>
            <v:shape id="_x0000_s1502" style="position:absolute;left:10927;top:7868;width:0;height:720" coordorigin="10927,7868" coordsize="0,720" path="m10927,7868r,720e" filled="f" strokecolor="blue" strokeweight="2.5pt">
              <v:path arrowok="t"/>
            </v:shape>
            <v:shape id="_x0000_s1501" style="position:absolute;left:3488;top:7636;width:3365;height:2062" coordorigin="3488,7636" coordsize="3365,2062" path="m3493,9080r32,104l3585,9286r42,49l3676,9382r56,46l3795,9471r67,40l3934,9547r76,32l4090,9607r83,25l4258,9652r87,17l4435,9682r90,9l4617,9696r92,1l4802,9695r92,-7l4985,9676r90,-15l5163,9642r86,-24l5333,9590r81,-32l5490,9523r69,-39l5622,9443r57,-43l5728,9355r44,-47l5808,9259r53,-100l5885,9055r2,-52l5882,8950r-32,-104l5790,8745r-42,-49l5699,8648r-56,-46l6852,7636,5301,8429r-64,-21l5172,8391r-67,-16l5038,8362r-69,-10l4900,8343r-70,-6l4760,8334r-70,-1l4620,8334r-70,3l4480,8343r-69,8l4343,8361r-67,13l4210,8389r-65,17l4082,8426r-61,22l3961,8472r-76,35l3816,8546r-63,41l3696,8630r-50,45l3603,8722r-36,49l3537,8820r-39,103l3488,9027r5,53xe" fillcolor="#c3d59b" stroked="f">
              <v:path arrowok="t"/>
            </v:shape>
            <v:shape id="_x0000_s1500" style="position:absolute;left:10989;top:7582;width:2960;height:2115" coordorigin="10989,7582" coordsize="2960,2115" path="m11965,8933r-83,9l11801,8952r-78,12l11648,8976r-72,13l11508,9004r-64,16l11383,9036r-111,36l11179,9110r-77,42l11044,9196r-49,69l10989,9289r,32l11018,9384r65,59l11181,9499r61,25l11309,9549r74,23l11464,9593r86,20l11642,9631r97,16l11842,9661r107,12l12059,9682r115,8l12292,9695r122,2l12535,9697r119,-3l12771,9689r113,-7l12994,9672r106,-12l13202,9646r96,-16l13390,9612r86,-20l13557,9571r74,-23l13698,9524r60,-26l13856,9442r65,-60l13949,9318r,-32l13919,9223r-65,-59l13756,9109r-60,-26l13629,9059r-74,-23l13474,9015r-86,-20l13296,8977r-98,-16l13096,8947r-107,-12l12878,8925r-115,-7l12645,8913r-121,-3l11459,7582r506,1351xe" fillcolor="#c3d59b" stroked="f">
              <v:path arrowok="t"/>
            </v:shape>
            <v:shape id="_x0000_s1499" type="#_x0000_t75" style="position:absolute;left:3017;top:6214;width:972;height:554">
              <v:imagedata r:id="rId36" o:title="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color w:val="C00000"/>
          <w:sz w:val="36"/>
          <w:szCs w:val="36"/>
        </w:rPr>
        <w:t>i</w:t>
      </w:r>
      <w:r>
        <w:rPr>
          <w:rFonts w:ascii="Arial" w:eastAsia="Arial" w:hAnsi="Arial" w:cs="Arial"/>
          <w:color w:val="C00000"/>
          <w:spacing w:val="-2"/>
          <w:sz w:val="36"/>
          <w:szCs w:val="36"/>
        </w:rPr>
        <w:t>n</w:t>
      </w:r>
      <w:r>
        <w:rPr>
          <w:rFonts w:ascii="Arial" w:eastAsia="Arial" w:hAnsi="Arial" w:cs="Arial"/>
          <w:color w:val="C00000"/>
          <w:sz w:val="36"/>
          <w:szCs w:val="36"/>
        </w:rPr>
        <w:t>te</w:t>
      </w:r>
      <w:r>
        <w:rPr>
          <w:rFonts w:ascii="Arial" w:eastAsia="Arial" w:hAnsi="Arial" w:cs="Arial"/>
          <w:color w:val="C00000"/>
          <w:spacing w:val="-2"/>
          <w:sz w:val="36"/>
          <w:szCs w:val="36"/>
        </w:rPr>
        <w:t>g</w:t>
      </w:r>
      <w:r>
        <w:rPr>
          <w:rFonts w:ascii="Arial" w:eastAsia="Arial" w:hAnsi="Arial" w:cs="Arial"/>
          <w:color w:val="C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color w:val="C00000"/>
          <w:sz w:val="36"/>
          <w:szCs w:val="36"/>
        </w:rPr>
        <w:t>r</w:t>
      </w:r>
      <w:proofErr w:type="gramEnd"/>
    </w:p>
    <w:p w:rsidR="00820C4C" w:rsidRDefault="00772C37">
      <w:pPr>
        <w:spacing w:before="18"/>
        <w:ind w:left="4061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proofErr w:type="gramStart"/>
      <w:r>
        <w:rPr>
          <w:rFonts w:ascii="Arial" w:eastAsia="Arial" w:hAnsi="Arial" w:cs="Arial"/>
          <w:color w:val="C00000"/>
          <w:sz w:val="36"/>
          <w:szCs w:val="36"/>
        </w:rPr>
        <w:t>var</w:t>
      </w:r>
      <w:r>
        <w:rPr>
          <w:rFonts w:ascii="Arial" w:eastAsia="Arial" w:hAnsi="Arial" w:cs="Arial"/>
          <w:color w:val="C00000"/>
          <w:spacing w:val="-1"/>
          <w:sz w:val="36"/>
          <w:szCs w:val="36"/>
        </w:rPr>
        <w:t>i</w:t>
      </w:r>
      <w:r>
        <w:rPr>
          <w:rFonts w:ascii="Arial" w:eastAsia="Arial" w:hAnsi="Arial" w:cs="Arial"/>
          <w:color w:val="C00000"/>
          <w:sz w:val="36"/>
          <w:szCs w:val="36"/>
        </w:rPr>
        <w:t>a</w:t>
      </w:r>
      <w:r>
        <w:rPr>
          <w:rFonts w:ascii="Arial" w:eastAsia="Arial" w:hAnsi="Arial" w:cs="Arial"/>
          <w:color w:val="C00000"/>
          <w:spacing w:val="-2"/>
          <w:sz w:val="36"/>
          <w:szCs w:val="36"/>
        </w:rPr>
        <w:t>b</w:t>
      </w:r>
      <w:r>
        <w:rPr>
          <w:rFonts w:ascii="Arial" w:eastAsia="Arial" w:hAnsi="Arial" w:cs="Arial"/>
          <w:color w:val="C00000"/>
          <w:sz w:val="36"/>
          <w:szCs w:val="36"/>
        </w:rPr>
        <w:t>le</w:t>
      </w:r>
      <w:proofErr w:type="gramEnd"/>
      <w:r>
        <w:rPr>
          <w:rFonts w:ascii="Arial" w:eastAsia="Arial" w:hAnsi="Arial" w:cs="Arial"/>
          <w:color w:val="C00000"/>
          <w:sz w:val="36"/>
          <w:szCs w:val="36"/>
        </w:rPr>
        <w:t xml:space="preserve">                                                                 </w:t>
      </w:r>
      <w:r>
        <w:rPr>
          <w:rFonts w:ascii="Arial" w:eastAsia="Arial" w:hAnsi="Arial" w:cs="Arial"/>
          <w:color w:val="C00000"/>
          <w:spacing w:val="21"/>
          <w:sz w:val="36"/>
          <w:szCs w:val="36"/>
        </w:rPr>
        <w:t xml:space="preserve"> </w:t>
      </w:r>
      <w:r>
        <w:rPr>
          <w:rFonts w:ascii="Arial" w:eastAsia="Arial" w:hAnsi="Arial" w:cs="Arial"/>
          <w:color w:val="C00000"/>
          <w:position w:val="-6"/>
          <w:sz w:val="36"/>
          <w:szCs w:val="36"/>
        </w:rPr>
        <w:t>p</w:t>
      </w:r>
      <w:r>
        <w:rPr>
          <w:rFonts w:ascii="Arial" w:eastAsia="Arial" w:hAnsi="Arial" w:cs="Arial"/>
          <w:color w:val="C00000"/>
          <w:spacing w:val="-2"/>
          <w:position w:val="-6"/>
          <w:sz w:val="36"/>
          <w:szCs w:val="36"/>
        </w:rPr>
        <w:t>o</w:t>
      </w:r>
      <w:r>
        <w:rPr>
          <w:rFonts w:ascii="Arial" w:eastAsia="Arial" w:hAnsi="Arial" w:cs="Arial"/>
          <w:color w:val="C00000"/>
          <w:position w:val="-6"/>
          <w:sz w:val="36"/>
          <w:szCs w:val="36"/>
        </w:rPr>
        <w:t>i</w:t>
      </w:r>
      <w:r>
        <w:rPr>
          <w:rFonts w:ascii="Arial" w:eastAsia="Arial" w:hAnsi="Arial" w:cs="Arial"/>
          <w:color w:val="C00000"/>
          <w:spacing w:val="-2"/>
          <w:position w:val="-6"/>
          <w:sz w:val="36"/>
          <w:szCs w:val="36"/>
        </w:rPr>
        <w:t>n</w:t>
      </w:r>
      <w:r>
        <w:rPr>
          <w:rFonts w:ascii="Arial" w:eastAsia="Arial" w:hAnsi="Arial" w:cs="Arial"/>
          <w:color w:val="C00000"/>
          <w:position w:val="-6"/>
          <w:sz w:val="36"/>
          <w:szCs w:val="36"/>
        </w:rPr>
        <w:t>ter</w:t>
      </w:r>
    </w:p>
    <w:p w:rsidR="00820C4C" w:rsidRDefault="00820C4C">
      <w:pPr>
        <w:spacing w:before="10" w:line="260" w:lineRule="exact"/>
        <w:rPr>
          <w:sz w:val="26"/>
          <w:szCs w:val="26"/>
        </w:rPr>
      </w:pPr>
    </w:p>
    <w:p w:rsidR="00820C4C" w:rsidRDefault="00772C37">
      <w:pPr>
        <w:spacing w:line="880" w:lineRule="exact"/>
        <w:ind w:left="4205" w:right="4322"/>
        <w:jc w:val="center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62"/>
          <w:w w:val="99"/>
          <w:sz w:val="80"/>
          <w:szCs w:val="80"/>
        </w:rPr>
        <w:t>V</w:t>
      </w:r>
      <w:r>
        <w:rPr>
          <w:rFonts w:ascii="Trebuchet MS" w:eastAsia="Trebuchet MS" w:hAnsi="Trebuchet MS" w:cs="Trebuchet MS"/>
          <w:color w:val="1F487C"/>
          <w:w w:val="99"/>
          <w:sz w:val="80"/>
          <w:szCs w:val="80"/>
        </w:rPr>
        <w:t>aria</w:t>
      </w:r>
      <w:r>
        <w:rPr>
          <w:rFonts w:ascii="Trebuchet MS" w:eastAsia="Trebuchet MS" w:hAnsi="Trebuchet MS" w:cs="Trebuchet MS"/>
          <w:color w:val="1F487C"/>
          <w:spacing w:val="2"/>
          <w:w w:val="99"/>
          <w:sz w:val="80"/>
          <w:szCs w:val="80"/>
        </w:rPr>
        <w:t>b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6" w:line="280" w:lineRule="exact"/>
        <w:rPr>
          <w:sz w:val="28"/>
          <w:szCs w:val="28"/>
        </w:rPr>
      </w:pPr>
    </w:p>
    <w:p w:rsidR="00820C4C" w:rsidRDefault="00772C37">
      <w:pPr>
        <w:ind w:left="592" w:right="7553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ation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 v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ri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es:</w:t>
      </w:r>
    </w:p>
    <w:p w:rsidR="00820C4C" w:rsidRDefault="00820C4C">
      <w:pPr>
        <w:spacing w:before="18" w:line="220" w:lineRule="exact"/>
        <w:rPr>
          <w:sz w:val="22"/>
          <w:szCs w:val="22"/>
        </w:rPr>
      </w:pPr>
    </w:p>
    <w:p w:rsidR="00820C4C" w:rsidRDefault="00772C37">
      <w:pPr>
        <w:ind w:left="1516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i/>
          <w:color w:val="C00000"/>
          <w:sz w:val="40"/>
          <w:szCs w:val="40"/>
        </w:rPr>
        <w:t>typ</w:t>
      </w:r>
      <w:r>
        <w:rPr>
          <w:rFonts w:ascii="Courier New" w:eastAsia="Courier New" w:hAnsi="Courier New" w:cs="Courier New"/>
          <w:b/>
          <w:i/>
          <w:color w:val="C00000"/>
          <w:spacing w:val="-1"/>
          <w:sz w:val="40"/>
          <w:szCs w:val="40"/>
        </w:rPr>
        <w:t>e</w:t>
      </w:r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*</w:t>
      </w:r>
      <w:r>
        <w:rPr>
          <w:rFonts w:ascii="Courier New" w:eastAsia="Courier New" w:hAnsi="Courier New" w:cs="Courier New"/>
          <w:b/>
          <w:color w:val="C00000"/>
          <w:spacing w:val="-3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pointer_nam</w:t>
      </w:r>
      <w:r>
        <w:rPr>
          <w:rFonts w:ascii="Courier New" w:eastAsia="Courier New" w:hAnsi="Courier New" w:cs="Courier New"/>
          <w:b/>
          <w:color w:val="C00000"/>
          <w:spacing w:val="-1"/>
          <w:sz w:val="40"/>
          <w:szCs w:val="40"/>
        </w:rPr>
        <w:t>e</w:t>
      </w:r>
      <w:proofErr w:type="spell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;</w:t>
      </w:r>
    </w:p>
    <w:p w:rsidR="00820C4C" w:rsidRDefault="00772C37">
      <w:pPr>
        <w:spacing w:line="420" w:lineRule="exact"/>
        <w:ind w:left="1608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0000FF"/>
          <w:position w:val="3"/>
          <w:sz w:val="40"/>
          <w:szCs w:val="40"/>
        </w:rPr>
        <w:t>//or</w:t>
      </w:r>
    </w:p>
    <w:p w:rsidR="00820C4C" w:rsidRDefault="00772C37">
      <w:pPr>
        <w:spacing w:line="440" w:lineRule="exact"/>
        <w:ind w:left="1516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i/>
          <w:color w:val="C00000"/>
          <w:position w:val="3"/>
          <w:sz w:val="40"/>
          <w:szCs w:val="40"/>
        </w:rPr>
        <w:t>type</w:t>
      </w:r>
      <w:proofErr w:type="gramEnd"/>
      <w:r>
        <w:rPr>
          <w:rFonts w:ascii="Courier New" w:eastAsia="Courier New" w:hAnsi="Courier New" w:cs="Courier New"/>
          <w:b/>
          <w:i/>
          <w:color w:val="C00000"/>
          <w:spacing w:val="-3"/>
          <w:position w:val="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pacing w:val="-1"/>
          <w:position w:val="3"/>
          <w:sz w:val="40"/>
          <w:szCs w:val="40"/>
        </w:rPr>
        <w:t>*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3"/>
          <w:sz w:val="40"/>
          <w:szCs w:val="40"/>
        </w:rPr>
        <w:t>pointer_nam</w:t>
      </w:r>
      <w:r>
        <w:rPr>
          <w:rFonts w:ascii="Courier New" w:eastAsia="Courier New" w:hAnsi="Courier New" w:cs="Courier New"/>
          <w:b/>
          <w:color w:val="C00000"/>
          <w:spacing w:val="-1"/>
          <w:position w:val="3"/>
          <w:sz w:val="40"/>
          <w:szCs w:val="40"/>
        </w:rPr>
        <w:t>e</w:t>
      </w:r>
      <w:proofErr w:type="spellEnd"/>
      <w:r>
        <w:rPr>
          <w:rFonts w:ascii="Courier New" w:eastAsia="Courier New" w:hAnsi="Courier New" w:cs="Courier New"/>
          <w:b/>
          <w:color w:val="C00000"/>
          <w:position w:val="3"/>
          <w:sz w:val="40"/>
          <w:szCs w:val="40"/>
        </w:rPr>
        <w:t>;</w:t>
      </w:r>
    </w:p>
    <w:p w:rsidR="00820C4C" w:rsidRDefault="00820C4C">
      <w:pPr>
        <w:spacing w:before="10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480" w:lineRule="exact"/>
        <w:ind w:left="1793" w:right="2083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spacing w:val="75"/>
          <w:position w:val="-1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where</w:t>
      </w:r>
      <w:proofErr w:type="gramEnd"/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position w:val="-1"/>
          <w:sz w:val="40"/>
          <w:szCs w:val="40"/>
        </w:rPr>
        <w:t xml:space="preserve">type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type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data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5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to (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.g.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-1"/>
          <w:sz w:val="40"/>
          <w:szCs w:val="40"/>
        </w:rPr>
        <w:t>in</w:t>
      </w:r>
      <w:r>
        <w:rPr>
          <w:rFonts w:ascii="Courier New" w:eastAsia="Courier New" w:hAnsi="Courier New" w:cs="Courier New"/>
          <w:b/>
          <w:color w:val="C00000"/>
          <w:spacing w:val="-1"/>
          <w:position w:val="-1"/>
          <w:sz w:val="40"/>
          <w:szCs w:val="40"/>
        </w:rPr>
        <w:t>t</w:t>
      </w:r>
      <w:proofErr w:type="spellEnd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, </w:t>
      </w:r>
      <w:r>
        <w:rPr>
          <w:rFonts w:ascii="Courier New" w:eastAsia="Courier New" w:hAnsi="Courier New" w:cs="Courier New"/>
          <w:b/>
          <w:color w:val="C00000"/>
          <w:position w:val="-1"/>
          <w:sz w:val="40"/>
          <w:szCs w:val="40"/>
        </w:rPr>
        <w:t>char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,</w:t>
      </w:r>
    </w:p>
    <w:p w:rsidR="00820C4C" w:rsidRDefault="00772C37">
      <w:pPr>
        <w:spacing w:line="400" w:lineRule="exact"/>
        <w:ind w:left="2236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00000"/>
          <w:position w:val="3"/>
          <w:sz w:val="40"/>
          <w:szCs w:val="40"/>
        </w:rPr>
        <w:t>doubl</w:t>
      </w:r>
      <w:r>
        <w:rPr>
          <w:rFonts w:ascii="Courier New" w:eastAsia="Courier New" w:hAnsi="Courier New" w:cs="Courier New"/>
          <w:b/>
          <w:color w:val="C00000"/>
          <w:spacing w:val="-1"/>
          <w:position w:val="3"/>
          <w:sz w:val="40"/>
          <w:szCs w:val="40"/>
        </w:rPr>
        <w:t>e</w:t>
      </w:r>
      <w:proofErr w:type="gramEnd"/>
      <w:r>
        <w:rPr>
          <w:rFonts w:ascii="Georgia" w:eastAsia="Georgia" w:hAnsi="Georgia" w:cs="Georgia"/>
          <w:color w:val="000000"/>
          <w:position w:val="3"/>
          <w:sz w:val="40"/>
          <w:szCs w:val="40"/>
        </w:rPr>
        <w:t>,</w:t>
      </w:r>
      <w:r>
        <w:rPr>
          <w:rFonts w:ascii="Georgia" w:eastAsia="Georgia" w:hAnsi="Georgia" w:cs="Georgia"/>
          <w:color w:val="000000"/>
          <w:spacing w:val="-3"/>
          <w:position w:val="3"/>
          <w:sz w:val="40"/>
          <w:szCs w:val="40"/>
        </w:rPr>
        <w:t xml:space="preserve"> </w:t>
      </w:r>
      <w:proofErr w:type="spellStart"/>
      <w:r>
        <w:rPr>
          <w:rFonts w:ascii="Georgia" w:eastAsia="Georgia" w:hAnsi="Georgia" w:cs="Georgia"/>
          <w:color w:val="000000"/>
          <w:position w:val="3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1"/>
          <w:position w:val="3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3"/>
          <w:sz w:val="40"/>
          <w:szCs w:val="40"/>
        </w:rPr>
        <w:t>c</w:t>
      </w:r>
      <w:proofErr w:type="spellEnd"/>
      <w:r>
        <w:rPr>
          <w:rFonts w:ascii="Georgia" w:eastAsia="Georgia" w:hAnsi="Georgia" w:cs="Georgia"/>
          <w:color w:val="000000"/>
          <w:spacing w:val="1"/>
          <w:position w:val="3"/>
          <w:sz w:val="40"/>
          <w:szCs w:val="40"/>
        </w:rPr>
        <w:t>)</w:t>
      </w:r>
      <w:r>
        <w:rPr>
          <w:rFonts w:ascii="Georgia" w:eastAsia="Georgia" w:hAnsi="Georgia" w:cs="Georgia"/>
          <w:color w:val="000000"/>
          <w:position w:val="3"/>
          <w:sz w:val="40"/>
          <w:szCs w:val="40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8" w:line="260" w:lineRule="exact"/>
        <w:rPr>
          <w:sz w:val="26"/>
          <w:szCs w:val="26"/>
        </w:rPr>
      </w:pPr>
    </w:p>
    <w:p w:rsidR="00820C4C" w:rsidRDefault="00772C37">
      <w:pPr>
        <w:spacing w:before="20"/>
        <w:ind w:left="1850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75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m</w:t>
      </w:r>
      <w:r>
        <w:rPr>
          <w:rFonts w:ascii="Georgia" w:eastAsia="Georgia" w:hAnsi="Georgia" w:cs="Georgia"/>
          <w:color w:val="000000"/>
          <w:sz w:val="40"/>
          <w:szCs w:val="40"/>
        </w:rPr>
        <w:t>ples:</w:t>
      </w:r>
    </w:p>
    <w:p w:rsidR="00820C4C" w:rsidRDefault="00820C4C">
      <w:pPr>
        <w:spacing w:line="200" w:lineRule="exact"/>
      </w:pPr>
    </w:p>
    <w:p w:rsidR="00820C4C" w:rsidRDefault="00820C4C">
      <w:pPr>
        <w:spacing w:before="4" w:line="240" w:lineRule="exact"/>
        <w:rPr>
          <w:sz w:val="24"/>
          <w:szCs w:val="24"/>
        </w:rPr>
      </w:pPr>
    </w:p>
    <w:p w:rsidR="00820C4C" w:rsidRDefault="00772C37">
      <w:pPr>
        <w:spacing w:line="420" w:lineRule="exact"/>
        <w:ind w:left="2328" w:right="7684" w:firstLine="7"/>
        <w:rPr>
          <w:rFonts w:ascii="Courier New" w:eastAsia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*n; </w:t>
      </w:r>
      <w:proofErr w:type="spell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RationalNumber</w:t>
      </w:r>
      <w:proofErr w:type="spell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*r;</w:t>
      </w:r>
    </w:p>
    <w:p w:rsidR="00820C4C" w:rsidRDefault="00772C37">
      <w:pPr>
        <w:spacing w:before="31"/>
        <w:ind w:left="2328"/>
        <w:rPr>
          <w:rFonts w:ascii="Courier New" w:eastAsia="Courier New" w:hAnsi="Courier New" w:cs="Courier New"/>
          <w:sz w:val="40"/>
          <w:szCs w:val="40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 xml:space="preserve"> **p;             </w:t>
      </w:r>
      <w:r>
        <w:rPr>
          <w:rFonts w:ascii="Courier New" w:eastAsia="Courier New" w:hAnsi="Courier New" w:cs="Courier New"/>
          <w:b/>
          <w:color w:val="C00000"/>
          <w:spacing w:val="74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//</w:t>
      </w:r>
      <w:r>
        <w:rPr>
          <w:rFonts w:ascii="Courier New" w:eastAsia="Courier New" w:hAnsi="Courier New" w:cs="Courier New"/>
          <w:b/>
          <w:color w:val="0000FF"/>
          <w:spacing w:val="-4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po</w:t>
      </w:r>
      <w:r>
        <w:rPr>
          <w:rFonts w:ascii="Courier New" w:eastAsia="Courier New" w:hAnsi="Courier New" w:cs="Courier New"/>
          <w:b/>
          <w:color w:val="0000FF"/>
          <w:spacing w:val="-2"/>
          <w:sz w:val="40"/>
          <w:szCs w:val="40"/>
        </w:rPr>
        <w:t>i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nt</w:t>
      </w:r>
      <w:r>
        <w:rPr>
          <w:rFonts w:ascii="Courier New" w:eastAsia="Courier New" w:hAnsi="Courier New" w:cs="Courier New"/>
          <w:b/>
          <w:color w:val="0000FF"/>
          <w:spacing w:val="-2"/>
          <w:sz w:val="40"/>
          <w:szCs w:val="40"/>
        </w:rPr>
        <w:t>e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 xml:space="preserve">r </w:t>
      </w:r>
      <w:r>
        <w:rPr>
          <w:rFonts w:ascii="Courier New" w:eastAsia="Courier New" w:hAnsi="Courier New" w:cs="Courier New"/>
          <w:b/>
          <w:color w:val="0000FF"/>
          <w:spacing w:val="-2"/>
          <w:sz w:val="40"/>
          <w:szCs w:val="40"/>
        </w:rPr>
        <w:t>t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 xml:space="preserve">o </w:t>
      </w:r>
      <w:r>
        <w:rPr>
          <w:rFonts w:ascii="Courier New" w:eastAsia="Courier New" w:hAnsi="Courier New" w:cs="Courier New"/>
          <w:b/>
          <w:color w:val="0000FF"/>
          <w:spacing w:val="-2"/>
          <w:sz w:val="40"/>
          <w:szCs w:val="40"/>
        </w:rPr>
        <w:t>p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oi</w:t>
      </w:r>
      <w:r>
        <w:rPr>
          <w:rFonts w:ascii="Courier New" w:eastAsia="Courier New" w:hAnsi="Courier New" w:cs="Courier New"/>
          <w:b/>
          <w:color w:val="0000FF"/>
          <w:spacing w:val="-2"/>
          <w:sz w:val="40"/>
          <w:szCs w:val="40"/>
        </w:rPr>
        <w:t>n</w:t>
      </w:r>
      <w:r>
        <w:rPr>
          <w:rFonts w:ascii="Courier New" w:eastAsia="Courier New" w:hAnsi="Courier New" w:cs="Courier New"/>
          <w:b/>
          <w:color w:val="0000FF"/>
          <w:sz w:val="40"/>
          <w:szCs w:val="40"/>
        </w:rPr>
        <w:t>ter</w:t>
      </w:r>
    </w:p>
    <w:p w:rsidR="00820C4C" w:rsidRDefault="00820C4C">
      <w:pPr>
        <w:spacing w:before="8" w:line="200" w:lineRule="exact"/>
      </w:pPr>
    </w:p>
    <w:p w:rsidR="00820C4C" w:rsidRDefault="00772C37">
      <w:pPr>
        <w:spacing w:line="880" w:lineRule="exact"/>
        <w:ind w:left="331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Address Operator</w:t>
      </w:r>
      <w:r>
        <w:rPr>
          <w:rFonts w:ascii="Trebuchet MS" w:eastAsia="Trebuchet MS" w:hAnsi="Trebuchet MS" w:cs="Trebuchet MS"/>
          <w:color w:val="1F487C"/>
          <w:spacing w:val="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‘</w:t>
      </w:r>
      <w:r>
        <w:rPr>
          <w:color w:val="0000FF"/>
          <w:spacing w:val="-1"/>
          <w:sz w:val="80"/>
          <w:szCs w:val="80"/>
        </w:rPr>
        <w:t>&amp;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’</w:t>
      </w:r>
    </w:p>
    <w:p w:rsidR="00820C4C" w:rsidRDefault="00820C4C">
      <w:pPr>
        <w:spacing w:before="12" w:line="220" w:lineRule="exact"/>
        <w:rPr>
          <w:sz w:val="22"/>
          <w:szCs w:val="22"/>
        </w:rPr>
      </w:pPr>
    </w:p>
    <w:p w:rsidR="00820C4C" w:rsidRDefault="00772C37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i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"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address</w:t>
      </w:r>
      <w:r>
        <w:rPr>
          <w:rFonts w:ascii="Georgia" w:eastAsia="Georgia" w:hAnsi="Georgia" w:cs="Georgia"/>
          <w:i/>
          <w:color w:val="000000"/>
          <w:spacing w:val="-4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i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i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"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o</w:t>
      </w:r>
      <w:r>
        <w:rPr>
          <w:rFonts w:ascii="Georgia" w:eastAsia="Georgia" w:hAnsi="Georgia" w:cs="Georgia"/>
          <w:i/>
          <w:color w:val="000000"/>
          <w:spacing w:val="2"/>
          <w:sz w:val="40"/>
          <w:szCs w:val="40"/>
        </w:rPr>
        <w:t>p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>era</w:t>
      </w:r>
      <w:r>
        <w:rPr>
          <w:rFonts w:ascii="Georgia" w:eastAsia="Georgia" w:hAnsi="Georgia" w:cs="Georgia"/>
          <w:i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i/>
          <w:color w:val="000000"/>
          <w:sz w:val="40"/>
          <w:szCs w:val="40"/>
        </w:rPr>
        <w:t xml:space="preserve">or </w:t>
      </w:r>
      <w:r>
        <w:rPr>
          <w:rFonts w:ascii="Georgia" w:eastAsia="Georgia" w:hAnsi="Georgia" w:cs="Georgia"/>
          <w:color w:val="000000"/>
          <w:sz w:val="40"/>
          <w:szCs w:val="40"/>
        </w:rPr>
        <w:t>‘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&amp;</w:t>
      </w:r>
      <w:r>
        <w:rPr>
          <w:rFonts w:ascii="Georgia" w:eastAsia="Georgia" w:hAnsi="Georgia" w:cs="Georgia"/>
          <w:color w:val="000000"/>
          <w:sz w:val="40"/>
          <w:szCs w:val="40"/>
        </w:rPr>
        <w:t>’ gives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memory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add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ess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e.</w:t>
      </w:r>
    </w:p>
    <w:p w:rsidR="00820C4C" w:rsidRDefault="00820C4C">
      <w:pPr>
        <w:spacing w:before="8" w:line="120" w:lineRule="exact"/>
        <w:rPr>
          <w:sz w:val="13"/>
          <w:szCs w:val="13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line="500" w:lineRule="exact"/>
        <w:ind w:left="2075"/>
        <w:rPr>
          <w:rFonts w:ascii="Courier New" w:eastAsia="Courier New" w:hAnsi="Courier New" w:cs="Courier New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4"/>
          <w:szCs w:val="44"/>
        </w:rPr>
        <w:t></w:t>
      </w:r>
      <w:r>
        <w:rPr>
          <w:color w:val="0000FF"/>
          <w:spacing w:val="75"/>
          <w:position w:val="1"/>
          <w:sz w:val="44"/>
          <w:szCs w:val="44"/>
        </w:rPr>
        <w:t xml:space="preserve"> </w:t>
      </w:r>
      <w:r>
        <w:rPr>
          <w:rFonts w:ascii="Georgia" w:eastAsia="Georgia" w:hAnsi="Georgia" w:cs="Georgia"/>
          <w:b/>
          <w:color w:val="000000"/>
          <w:position w:val="1"/>
          <w:sz w:val="40"/>
          <w:szCs w:val="40"/>
        </w:rPr>
        <w:t>Us</w:t>
      </w:r>
      <w:r>
        <w:rPr>
          <w:rFonts w:ascii="Georgia" w:eastAsia="Georgia" w:hAnsi="Georgia" w:cs="Georgia"/>
          <w:b/>
          <w:color w:val="000000"/>
          <w:spacing w:val="-2"/>
          <w:position w:val="1"/>
          <w:sz w:val="40"/>
          <w:szCs w:val="40"/>
        </w:rPr>
        <w:t>a</w:t>
      </w:r>
      <w:r>
        <w:rPr>
          <w:rFonts w:ascii="Georgia" w:eastAsia="Georgia" w:hAnsi="Georgia" w:cs="Georgia"/>
          <w:b/>
          <w:color w:val="000000"/>
          <w:position w:val="1"/>
          <w:sz w:val="40"/>
          <w:szCs w:val="40"/>
        </w:rPr>
        <w:t>g</w:t>
      </w:r>
      <w:r>
        <w:rPr>
          <w:rFonts w:ascii="Georgia" w:eastAsia="Georgia" w:hAnsi="Georgia" w:cs="Georgia"/>
          <w:b/>
          <w:color w:val="000000"/>
          <w:spacing w:val="-3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b/>
          <w:color w:val="000000"/>
          <w:position w:val="1"/>
          <w:sz w:val="40"/>
          <w:szCs w:val="40"/>
        </w:rPr>
        <w:t xml:space="preserve">: </w:t>
      </w:r>
      <w:r>
        <w:rPr>
          <w:rFonts w:ascii="Georgia" w:eastAsia="Georgia" w:hAnsi="Georgia" w:cs="Georgia"/>
          <w:b/>
          <w:color w:val="000000"/>
          <w:spacing w:val="99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0000FF"/>
          <w:spacing w:val="-2"/>
          <w:position w:val="1"/>
          <w:sz w:val="40"/>
          <w:szCs w:val="40"/>
        </w:rPr>
        <w:t>&amp;</w:t>
      </w:r>
      <w:proofErr w:type="spellStart"/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variable_name</w:t>
      </w:r>
      <w:proofErr w:type="spellEnd"/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" w:line="260" w:lineRule="exact"/>
        <w:rPr>
          <w:sz w:val="26"/>
          <w:szCs w:val="26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772C37">
      <w:pPr>
        <w:spacing w:before="14"/>
        <w:ind w:left="53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ad</w:t>
      </w:r>
    </w:p>
    <w:p w:rsidR="00820C4C" w:rsidRDefault="00772C37">
      <w:pPr>
        <w:spacing w:before="28"/>
        <w:jc w:val="right"/>
        <w:rPr>
          <w:rFonts w:ascii="Batang" w:eastAsia="Batang" w:hAnsi="Batang" w:cs="Batang"/>
          <w:sz w:val="96"/>
          <w:szCs w:val="96"/>
        </w:rPr>
      </w:pPr>
      <w:r>
        <w:pict>
          <v:shape id="_x0000_s1497" type="#_x0000_t202" style="position:absolute;left:0;text-align:left;margin-left:116.5pt;margin-top:-18.45pt;width:111.75pt;height:85.65pt;z-index:-2064;mso-position-horizontal-relative:page" filled="f" stroked="f">
            <v:textbox inset="0,0,0,0">
              <w:txbxContent>
                <w:p w:rsidR="00820C4C" w:rsidRDefault="00772C37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proofErr w:type="gramStart"/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dr</w:t>
                  </w:r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e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ss</w:t>
                  </w:r>
                  <w:proofErr w:type="gramEnd"/>
                </w:p>
              </w:txbxContent>
            </v:textbox>
            <w10:wrap anchorx="page"/>
          </v:shape>
        </w:pict>
      </w:r>
      <w:r>
        <w:rPr>
          <w:rFonts w:ascii="Batang" w:eastAsia="Batang" w:hAnsi="Batang" w:cs="Batang"/>
          <w:color w:val="C00000"/>
          <w:sz w:val="96"/>
          <w:szCs w:val="96"/>
        </w:rPr>
        <w:t>…</w:t>
      </w:r>
    </w:p>
    <w:p w:rsidR="00820C4C" w:rsidRDefault="00772C37">
      <w:pPr>
        <w:spacing w:before="4" w:line="100" w:lineRule="exact"/>
        <w:rPr>
          <w:sz w:val="10"/>
          <w:szCs w:val="10"/>
        </w:rPr>
      </w:pPr>
      <w:r>
        <w:br w:type="column"/>
      </w:r>
    </w:p>
    <w:p w:rsidR="00820C4C" w:rsidRDefault="00772C37">
      <w:pPr>
        <w:ind w:left="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sz w:val="36"/>
          <w:szCs w:val="36"/>
        </w:rPr>
        <w:t>1020</w:t>
      </w:r>
    </w:p>
    <w:p w:rsidR="00820C4C" w:rsidRDefault="00772C37">
      <w:pPr>
        <w:spacing w:line="1140" w:lineRule="exact"/>
        <w:ind w:right="-164"/>
        <w:rPr>
          <w:rFonts w:ascii="Batang" w:eastAsia="Batang" w:hAnsi="Batang" w:cs="Batang"/>
          <w:sz w:val="96"/>
          <w:szCs w:val="96"/>
        </w:rPr>
      </w:pPr>
      <w:r>
        <w:rPr>
          <w:rFonts w:ascii="Batang" w:eastAsia="Batang" w:hAnsi="Batang" w:cs="Batang"/>
          <w:color w:val="C00000"/>
          <w:position w:val="-9"/>
          <w:sz w:val="96"/>
          <w:szCs w:val="96"/>
        </w:rPr>
        <w:t>…</w:t>
      </w:r>
    </w:p>
    <w:p w:rsidR="00820C4C" w:rsidRDefault="00772C37">
      <w:pPr>
        <w:spacing w:before="4" w:line="100" w:lineRule="exact"/>
        <w:rPr>
          <w:sz w:val="10"/>
          <w:szCs w:val="10"/>
        </w:rPr>
      </w:pPr>
      <w:r>
        <w:br w:type="column"/>
      </w:r>
    </w:p>
    <w:p w:rsidR="00820C4C" w:rsidRDefault="00772C37">
      <w:pPr>
        <w:ind w:left="-47" w:right="-40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sz w:val="36"/>
          <w:szCs w:val="36"/>
        </w:rPr>
        <w:t>1024</w:t>
      </w:r>
    </w:p>
    <w:p w:rsidR="00820C4C" w:rsidRDefault="00820C4C">
      <w:pPr>
        <w:spacing w:before="4" w:line="120" w:lineRule="exact"/>
        <w:rPr>
          <w:sz w:val="12"/>
          <w:szCs w:val="12"/>
        </w:rPr>
      </w:pPr>
    </w:p>
    <w:p w:rsidR="00820C4C" w:rsidRDefault="00820C4C">
      <w:pPr>
        <w:spacing w:line="200" w:lineRule="exact"/>
      </w:pPr>
    </w:p>
    <w:p w:rsidR="00820C4C" w:rsidRDefault="00772C37">
      <w:pPr>
        <w:ind w:left="28" w:right="-56"/>
        <w:jc w:val="center"/>
        <w:rPr>
          <w:sz w:val="48"/>
          <w:szCs w:val="48"/>
        </w:rPr>
      </w:pPr>
      <w:r>
        <w:rPr>
          <w:sz w:val="48"/>
          <w:szCs w:val="48"/>
        </w:rPr>
        <w:t>100</w:t>
      </w:r>
    </w:p>
    <w:p w:rsidR="00820C4C" w:rsidRDefault="00820C4C">
      <w:pPr>
        <w:spacing w:before="6" w:line="100" w:lineRule="exact"/>
        <w:rPr>
          <w:sz w:val="11"/>
          <w:szCs w:val="11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400" w:lineRule="exact"/>
        <w:ind w:left="277" w:right="233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441" style="position:absolute;left:0;text-align:left;margin-left:117.6pt;margin-top:243.35pt;width:575.15pt;height:89.4pt;z-index:-2063;mso-position-horizontal-relative:page;mso-position-vertical-relative:page" coordorigin="2352,4867" coordsize="11503,1788">
            <v:shape id="_x0000_s1496" style="position:absolute;left:6140;top:5503;width:1930;height:985" coordorigin="6140,5503" coordsize="1930,985" path="m6140,6488r20,-20l6160,5523r1890,l8050,6468r-1890,l8070,6488r,-985l6140,5503r,985xe" fillcolor="#c0504d" stroked="f">
              <v:path arrowok="t"/>
            </v:shape>
            <v:shape id="_x0000_s1495" style="position:absolute;left:6140;top:5503;width:1930;height:985" coordorigin="6140,5503" coordsize="1930,985" path="m6180,6448r20,-20l6200,5563r1810,l8010,6428r-1810,l8030,6448r,-905l6180,5543r,905xe" fillcolor="#c0504d" stroked="f">
              <v:path arrowok="t"/>
            </v:shape>
            <v:shape id="_x0000_s1494" style="position:absolute;left:6140;top:5503;width:1930;height:985" coordorigin="6140,5503" coordsize="1930,985" path="m6200,6428r-20,20l8030,6448,6200,6428xe" fillcolor="#c0504d" stroked="f">
              <v:path arrowok="t"/>
            </v:shape>
            <v:shape id="_x0000_s1493" style="position:absolute;left:6140;top:5503;width:1930;height:985" coordorigin="6140,5503" coordsize="1930,985" path="m6160,6468r-20,20l8070,6488,6160,6468xe" fillcolor="#c0504d" stroked="f">
              <v:path arrowok="t"/>
            </v:shape>
            <v:shape id="_x0000_s1492" style="position:absolute;left:6200;top:5503;width:1810;height:985" coordorigin="6200,5503" coordsize="1810,985" path="m6200,6488r1810,l8010,5503r-1810,l6200,6488xe" fillcolor="#c0504d" stroked="f">
              <v:path arrowok="t"/>
            </v:shape>
            <v:shape id="_x0000_s1491" style="position:absolute;left:6200;top:5523;width:1810;height:945" coordorigin="6200,5523" coordsize="1810,945" path="m6200,6468r1810,l8010,5523r-1810,l6200,6468xe" fillcolor="#c0504d" stroked="f">
              <v:path arrowok="t"/>
            </v:shape>
            <v:shape id="_x0000_s1490" style="position:absolute;left:6180;top:5543;width:1850;height:905" coordorigin="6180,5543" coordsize="1850,905" path="m6180,5543r,905l8030,6448r,-905l6180,5543xe" fillcolor="#c0504d" stroked="f">
              <v:path arrowok="t"/>
            </v:shape>
            <v:shape id="_x0000_s1489" style="position:absolute;left:6200;top:5563;width:1810;height:865" coordorigin="6200,5563" coordsize="1810,865" path="m6200,6428r1810,l8010,5563r-1810,l6200,6428xe" fillcolor="#c0504d" stroked="f">
              <v:path arrowok="t"/>
            </v:shape>
            <v:shape id="_x0000_s1488" type="#_x0000_t75" style="position:absolute;left:6444;top:5551;width:1363;height:787">
              <v:imagedata r:id="rId37" o:title=""/>
            </v:shape>
            <v:shape id="_x0000_s1487" style="position:absolute;left:4270;top:5503;width:1930;height:985" coordorigin="4270,5503" coordsize="1930,985" path="m4270,6488r20,-20l4290,5523r1890,l6180,6468r-1890,l6200,6488r,-985l4270,5503r,985xe" fillcolor="#c0504d" stroked="f">
              <v:path arrowok="t"/>
            </v:shape>
            <v:shape id="_x0000_s1486" style="position:absolute;left:4270;top:5503;width:1930;height:985" coordorigin="4270,5503" coordsize="1930,985" path="m4310,6448r20,-20l4330,5563r1810,l6140,6428r-1810,l6160,6448r,-905l4310,5543r,905xe" fillcolor="#c0504d" stroked="f">
              <v:path arrowok="t"/>
            </v:shape>
            <v:shape id="_x0000_s1485" style="position:absolute;left:4270;top:5503;width:1930;height:985" coordorigin="4270,5503" coordsize="1930,985" path="m4330,6428r-20,20l6160,6448,4330,6428xe" fillcolor="#c0504d" stroked="f">
              <v:path arrowok="t"/>
            </v:shape>
            <v:shape id="_x0000_s1484" style="position:absolute;left:4270;top:5503;width:1930;height:985" coordorigin="4270,5503" coordsize="1930,985" path="m4290,6468r-20,20l6200,6488,4290,6468xe" fillcolor="#c0504d" stroked="f">
              <v:path arrowok="t"/>
            </v:shape>
            <v:shape id="_x0000_s1483" style="position:absolute;left:4390;top:5503;width:1810;height:985" coordorigin="4390,5503" coordsize="1810,985" path="m4390,6488r1810,l6200,5503r-1810,l4390,6488xe" fillcolor="#c0504d" stroked="f">
              <v:path arrowok="t"/>
            </v:shape>
            <v:shape id="_x0000_s1482" style="position:absolute;left:4390;top:5523;width:1790;height:945" coordorigin="4390,5523" coordsize="1790,945" path="m4390,6468r1790,l6180,5523r-1790,l4390,6468xe" fillcolor="#c0504d" stroked="f">
              <v:path arrowok="t"/>
            </v:shape>
            <v:shape id="_x0000_s1481" style="position:absolute;left:4390;top:5543;width:1770;height:905" coordorigin="4390,5543" coordsize="1770,905" path="m4390,6448r1770,l6160,5543r-1770,l4390,6448xe" fillcolor="#c0504d" stroked="f">
              <v:path arrowok="t"/>
            </v:shape>
            <v:shape id="_x0000_s1480" style="position:absolute;left:4390;top:5563;width:1750;height:865" coordorigin="4390,5563" coordsize="1750,865" path="m4390,6428r1750,l6140,5563r-1750,l4390,6428xe" fillcolor="#c0504d" stroked="f">
              <v:path arrowok="t"/>
            </v:shape>
            <v:shape id="_x0000_s1479" type="#_x0000_t75" style="position:absolute;left:4162;top:5114;width:2213;height:1541">
              <v:imagedata r:id="rId38" o:title=""/>
            </v:shape>
            <v:shape id="_x0000_s1478" style="position:absolute;left:8010;top:5503;width:1930;height:985" coordorigin="8010,5503" coordsize="1930,985" path="m8010,6488r20,-20l8030,5523r1890,l9920,6468r-1890,l9940,6488r,-985l8010,5503r,985xe" fillcolor="#c0504d" stroked="f">
              <v:path arrowok="t"/>
            </v:shape>
            <v:shape id="_x0000_s1477" style="position:absolute;left:8010;top:5503;width:1930;height:985" coordorigin="8010,5503" coordsize="1930,985" path="m8050,6448r20,-20l8070,5563r1810,l9880,6428r-1810,l9900,6448r,-905l8050,5543r,905xe" fillcolor="#c0504d" stroked="f">
              <v:path arrowok="t"/>
            </v:shape>
            <v:shape id="_x0000_s1476" style="position:absolute;left:8010;top:5503;width:1930;height:985" coordorigin="8010,5503" coordsize="1930,985" path="m8070,6428r-20,20l9900,6448,8070,6428xe" fillcolor="#c0504d" stroked="f">
              <v:path arrowok="t"/>
            </v:shape>
            <v:shape id="_x0000_s1475" style="position:absolute;left:8010;top:5503;width:1930;height:985" coordorigin="8010,5503" coordsize="1930,985" path="m8030,6468r-20,20l9940,6488,8030,6468xe" fillcolor="#c0504d" stroked="f">
              <v:path arrowok="t"/>
            </v:shape>
            <v:shape id="_x0000_s1474" style="position:absolute;left:8010;top:5503;width:1870;height:985" coordorigin="8010,5503" coordsize="1870,985" path="m8010,6488r1870,l9880,5503r-1870,l8010,6488xe" fillcolor="#c0504d" stroked="f">
              <v:path arrowok="t"/>
            </v:shape>
            <v:shape id="_x0000_s1473" style="position:absolute;left:8030;top:5523;width:1850;height:945" coordorigin="8030,5523" coordsize="1850,945" path="m8030,6468r1850,l9880,5523r-1850,l8030,6468xe" fillcolor="#c0504d" stroked="f">
              <v:path arrowok="t"/>
            </v:shape>
            <v:shape id="_x0000_s1472" style="position:absolute;left:8050;top:5543;width:1850;height:905" coordorigin="8050,5543" coordsize="1850,905" path="m8050,5543r,905l9900,6448r,-905l8050,5543xe" fillcolor="#c0504d" stroked="f">
              <v:path arrowok="t"/>
            </v:shape>
            <v:shape id="_x0000_s1471" style="position:absolute;left:8070;top:5563;width:1810;height:865" coordorigin="8070,5563" coordsize="1810,865" path="m8070,6428r1810,l9880,5563r-1810,l8070,6428xe" fillcolor="#c0504d" stroked="f">
              <v:path arrowok="t"/>
            </v:shape>
            <v:shape id="_x0000_s1470" type="#_x0000_t75" style="position:absolute;left:7903;top:5114;width:2213;height:1541">
              <v:imagedata r:id="rId39" o:title=""/>
            </v:shape>
            <v:shape id="_x0000_s1469" style="position:absolute;left:9880;top:5503;width:1930;height:985" coordorigin="9880,5503" coordsize="1930,985" path="m9880,6488r20,-20l9900,5523r1890,l11790,6468r-1890,l11810,6488r,-985l9880,5503r,985xe" fillcolor="#c0504d" stroked="f">
              <v:path arrowok="t"/>
            </v:shape>
            <v:shape id="_x0000_s1468" style="position:absolute;left:9880;top:5503;width:1930;height:985" coordorigin="9880,5503" coordsize="1930,985" path="m9920,6448r20,-20l9940,5563r1810,l11750,6428r-1810,l11770,6448r,-905l9920,5543r,905xe" fillcolor="#c0504d" stroked="f">
              <v:path arrowok="t"/>
            </v:shape>
            <v:shape id="_x0000_s1467" style="position:absolute;left:9880;top:5503;width:1930;height:985" coordorigin="9880,5503" coordsize="1930,985" path="m9940,6428r-20,20l11770,6448,9940,6428xe" fillcolor="#c0504d" stroked="f">
              <v:path arrowok="t"/>
            </v:shape>
            <v:shape id="_x0000_s1466" style="position:absolute;left:9880;top:5503;width:1930;height:985" coordorigin="9880,5503" coordsize="1930,985" path="m9900,6468r-20,20l11810,6488,9900,6468xe" fillcolor="#c0504d" stroked="f">
              <v:path arrowok="t"/>
            </v:shape>
            <v:shape id="_x0000_s1465" style="position:absolute;left:9880;top:5503;width:1870;height:985" coordorigin="9880,5503" coordsize="1870,985" path="m9880,6488r1870,l11750,5503r-1870,l9880,6488xe" fillcolor="#c0504d" stroked="f">
              <v:path arrowok="t"/>
            </v:shape>
            <v:shape id="_x0000_s1464" style="position:absolute;left:9900;top:5523;width:1850;height:945" coordorigin="9900,5523" coordsize="1850,945" path="m9900,6468r1850,l11750,5523r-1850,l9900,6468xe" fillcolor="#c0504d" stroked="f">
              <v:path arrowok="t"/>
            </v:shape>
            <v:shape id="_x0000_s1463" style="position:absolute;left:9920;top:5543;width:1850;height:905" coordorigin="9920,5543" coordsize="1850,905" path="m9920,5543r,905l11770,6448r,-905l9920,5543xe" fillcolor="#c0504d" stroked="f">
              <v:path arrowok="t"/>
            </v:shape>
            <v:shape id="_x0000_s1462" style="position:absolute;left:9940;top:5563;width:1810;height:865" coordorigin="9940,5563" coordsize="1810,865" path="m9940,6428r1810,l11750,5563r-1810,l9940,6428xe" fillcolor="#c0504d" stroked="f">
              <v:path arrowok="t"/>
            </v:shape>
            <v:shape id="_x0000_s1461" type="#_x0000_t75" style="position:absolute;left:9773;top:5114;width:2213;height:1541">
              <v:imagedata r:id="rId40" o:title=""/>
            </v:shape>
            <v:shape id="_x0000_s1460" style="position:absolute;left:11750;top:5503;width:1930;height:985" coordorigin="11750,5503" coordsize="1930,985" path="m11750,6488r20,-20l11770,5523r1890,l13660,6468r-1890,l13680,6488r,-985l11750,5503r,985xe" fillcolor="#c0504d" stroked="f">
              <v:path arrowok="t"/>
            </v:shape>
            <v:shape id="_x0000_s1459" style="position:absolute;left:11750;top:5503;width:1930;height:985" coordorigin="11750,5503" coordsize="1930,985" path="m11790,6448r20,-20l11810,5563r1810,l13620,6428r-1810,l13640,6448r,-905l11790,5543r,905xe" fillcolor="#c0504d" stroked="f">
              <v:path arrowok="t"/>
            </v:shape>
            <v:shape id="_x0000_s1458" style="position:absolute;left:11750;top:5503;width:1930;height:985" coordorigin="11750,5503" coordsize="1930,985" path="m11810,6428r-20,20l13640,6448r-1830,-20xe" fillcolor="#c0504d" stroked="f">
              <v:path arrowok="t"/>
            </v:shape>
            <v:shape id="_x0000_s1457" style="position:absolute;left:11750;top:5503;width:1930;height:985" coordorigin="11750,5503" coordsize="1930,985" path="m11770,6468r-20,20l13680,6488r-1910,-20xe" fillcolor="#c0504d" stroked="f">
              <v:path arrowok="t"/>
            </v:shape>
            <v:shape id="_x0000_s1456" style="position:absolute;left:11750;top:5503;width:1930;height:985" coordorigin="11750,5503" coordsize="1930,985" path="m11750,5503r,985l13680,6488r,-985l11750,5503xe" fillcolor="#c0504d" stroked="f">
              <v:path arrowok="t"/>
            </v:shape>
            <v:shape id="_x0000_s1455" style="position:absolute;left:11770;top:5523;width:1890;height:945" coordorigin="11770,5523" coordsize="1890,945" path="m11770,6468r1890,l13660,5523r-1890,l11770,6468xe" fillcolor="#c0504d" stroked="f">
              <v:path arrowok="t"/>
            </v:shape>
            <v:shape id="_x0000_s1454" style="position:absolute;left:11790;top:5543;width:1850;height:905" coordorigin="11790,5543" coordsize="1850,905" path="m11790,5543r,905l13640,6448r,-905l11790,5543xe" fillcolor="#c0504d" stroked="f">
              <v:path arrowok="t"/>
            </v:shape>
            <v:shape id="_x0000_s1453" style="position:absolute;left:11810;top:5563;width:1810;height:865" coordorigin="11810,5563" coordsize="1810,865" path="m11810,6428r1810,l13620,5563r-1810,l11810,6428xe" fillcolor="#c0504d" stroked="f">
              <v:path arrowok="t"/>
            </v:shape>
            <v:shape id="_x0000_s1452" type="#_x0000_t75" style="position:absolute;left:11642;top:5114;width:2213;height:1541">
              <v:imagedata r:id="rId41" o:title=""/>
            </v:shape>
            <v:shape id="_x0000_s1451" style="position:absolute;left:2460;top:5503;width:1930;height:985" coordorigin="2460,5503" coordsize="1930,985" path="m2460,6488r20,-20l2480,5523r1890,l4370,6468r-1890,l4390,6488r,-985l2460,5503r,985xe" fillcolor="#c0504d" stroked="f">
              <v:path arrowok="t"/>
            </v:shape>
            <v:shape id="_x0000_s1450" style="position:absolute;left:2460;top:5503;width:1930;height:985" coordorigin="2460,5503" coordsize="1930,985" path="m2500,6448r20,-20l2520,5563r1810,l4330,6428r-1810,l4350,6448r,-905l2500,5543r,905xe" fillcolor="#c0504d" stroked="f">
              <v:path arrowok="t"/>
            </v:shape>
            <v:shape id="_x0000_s1449" style="position:absolute;left:2460;top:5503;width:1930;height:985" coordorigin="2460,5503" coordsize="1930,985" path="m2520,6428r-20,20l4350,6448,2520,6428xe" fillcolor="#c0504d" stroked="f">
              <v:path arrowok="t"/>
            </v:shape>
            <v:shape id="_x0000_s1448" style="position:absolute;left:2460;top:5503;width:1930;height:985" coordorigin="2460,5503" coordsize="1930,985" path="m2480,6468r-20,20l4390,6488,2480,6468xe" fillcolor="#c0504d" stroked="f">
              <v:path arrowok="t"/>
            </v:shape>
            <v:shape id="_x0000_s1447" style="position:absolute;left:2460;top:5503;width:1930;height:985" coordorigin="2460,5503" coordsize="1930,985" path="m2460,5503r,985l4390,6488r,-985l2460,5503xe" fillcolor="#c0504d" stroked="f">
              <v:path arrowok="t"/>
            </v:shape>
            <v:shape id="_x0000_s1446" style="position:absolute;left:2480;top:5523;width:1890;height:945" coordorigin="2480,5523" coordsize="1890,945" path="m2480,6468r1890,l4370,5523r-1890,l2480,6468xe" fillcolor="#c0504d" stroked="f">
              <v:path arrowok="t"/>
            </v:shape>
            <v:shape id="_x0000_s1445" style="position:absolute;left:2500;top:5543;width:1850;height:905" coordorigin="2500,5543" coordsize="1850,905" path="m2500,5543r,905l4350,6448r,-905l2500,5543xe" fillcolor="#c0504d" stroked="f">
              <v:path arrowok="t"/>
            </v:shape>
            <v:shape id="_x0000_s1444" style="position:absolute;left:2520;top:5563;width:1810;height:865" coordorigin="2520,5563" coordsize="1810,865" path="m2520,6428r1810,l4330,5563r-1810,l2520,6428xe" fillcolor="#c0504d" stroked="f">
              <v:path arrowok="t"/>
            </v:shape>
            <v:shape id="_x0000_s1443" type="#_x0000_t75" style="position:absolute;left:2352;top:5114;width:2213;height:1541">
              <v:imagedata r:id="rId42" o:title=""/>
            </v:shape>
            <v:shape id="_x0000_s1442" type="#_x0000_t75" style="position:absolute;left:3305;top:4867;width:972;height:562">
              <v:imagedata r:id="rId43" o:title="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position w:val="-1"/>
          <w:sz w:val="36"/>
          <w:szCs w:val="36"/>
        </w:rPr>
        <w:t>a</w:t>
      </w:r>
      <w:proofErr w:type="gramEnd"/>
    </w:p>
    <w:p w:rsidR="00820C4C" w:rsidRDefault="00772C37">
      <w:pPr>
        <w:spacing w:line="200" w:lineRule="exact"/>
      </w:pPr>
      <w:r>
        <w:br w:type="column"/>
      </w:r>
    </w:p>
    <w:p w:rsidR="00820C4C" w:rsidRDefault="00820C4C">
      <w:pPr>
        <w:spacing w:before="17" w:line="240" w:lineRule="exact"/>
        <w:rPr>
          <w:sz w:val="24"/>
          <w:szCs w:val="24"/>
        </w:rPr>
      </w:pPr>
    </w:p>
    <w:p w:rsidR="00820C4C" w:rsidRDefault="00772C37">
      <w:pPr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4" w:space="720" w:equalWidth="0">
            <w:col w:w="3905" w:space="850"/>
            <w:col w:w="960" w:space="946"/>
            <w:col w:w="804" w:space="1030"/>
            <w:col w:w="5905"/>
          </w:cols>
        </w:sectPr>
      </w:pPr>
      <w:r>
        <w:rPr>
          <w:rFonts w:ascii="Batang" w:eastAsia="Batang" w:hAnsi="Batang" w:cs="Batang"/>
          <w:color w:val="C00000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71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71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sz w:val="96"/>
          <w:szCs w:val="96"/>
        </w:rPr>
        <w:t>…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20" w:lineRule="exact"/>
        <w:rPr>
          <w:sz w:val="22"/>
          <w:szCs w:val="22"/>
        </w:rPr>
      </w:pPr>
    </w:p>
    <w:tbl>
      <w:tblPr>
        <w:tblW w:w="0" w:type="auto"/>
        <w:tblInd w:w="227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1291"/>
        <w:gridCol w:w="1505"/>
        <w:gridCol w:w="859"/>
        <w:gridCol w:w="1227"/>
      </w:tblGrid>
      <w:tr w:rsidR="00820C4C">
        <w:trPr>
          <w:trHeight w:hRule="exact" w:val="496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65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a</w:t>
            </w:r>
            <w:r>
              <w:rPr>
                <w:rFonts w:ascii="Courier New" w:eastAsia="Courier New" w:hAnsi="Courier New" w:cs="Courier New"/>
                <w:b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=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65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100;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65"/>
              <w:ind w:left="32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//get</w:t>
            </w:r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65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the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65"/>
              <w:ind w:left="107" w:right="-35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value</w:t>
            </w:r>
          </w:p>
        </w:tc>
      </w:tr>
      <w:tr w:rsidR="00820C4C">
        <w:trPr>
          <w:trHeight w:hRule="exact" w:val="468"/>
        </w:trPr>
        <w:tc>
          <w:tcPr>
            <w:tcW w:w="1652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&lt;&lt;</w:t>
            </w:r>
          </w:p>
        </w:tc>
        <w:tc>
          <w:tcPr>
            <w:tcW w:w="129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sz w:val="36"/>
                <w:szCs w:val="36"/>
              </w:rPr>
              <w:t>a;</w:t>
            </w:r>
          </w:p>
        </w:tc>
        <w:tc>
          <w:tcPr>
            <w:tcW w:w="1505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"/>
              <w:ind w:left="407" w:right="-27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//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pri</w:t>
            </w:r>
            <w:proofErr w:type="spellEnd"/>
          </w:p>
        </w:tc>
        <w:tc>
          <w:tcPr>
            <w:tcW w:w="85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"/>
              <w:ind w:left="-18" w:right="-265"/>
              <w:rPr>
                <w:rFonts w:ascii="Courier New" w:eastAsia="Courier New" w:hAnsi="Courier New" w:cs="Courier New"/>
                <w:sz w:val="36"/>
                <w:szCs w:val="36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nts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FF"/>
                <w:spacing w:val="-1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1</w:t>
            </w:r>
          </w:p>
        </w:tc>
        <w:tc>
          <w:tcPr>
            <w:tcW w:w="122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"/>
              <w:ind w:left="191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000FF"/>
                <w:sz w:val="36"/>
                <w:szCs w:val="36"/>
              </w:rPr>
              <w:t>00</w:t>
            </w:r>
          </w:p>
        </w:tc>
      </w:tr>
    </w:tbl>
    <w:p w:rsidR="00820C4C" w:rsidRDefault="00772C37">
      <w:pPr>
        <w:spacing w:line="360" w:lineRule="exact"/>
        <w:ind w:left="231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000FF"/>
          <w:position w:val="3"/>
          <w:sz w:val="36"/>
          <w:szCs w:val="36"/>
        </w:rPr>
        <w:t>//get</w:t>
      </w:r>
      <w:r>
        <w:rPr>
          <w:rFonts w:ascii="Courier New" w:eastAsia="Courier New" w:hAnsi="Courier New" w:cs="Courier New"/>
          <w:b/>
          <w:color w:val="0000FF"/>
          <w:spacing w:val="-10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3"/>
          <w:sz w:val="36"/>
          <w:szCs w:val="36"/>
        </w:rPr>
        <w:t>the</w:t>
      </w:r>
      <w:r>
        <w:rPr>
          <w:rFonts w:ascii="Courier New" w:eastAsia="Courier New" w:hAnsi="Courier New" w:cs="Courier New"/>
          <w:b/>
          <w:color w:val="0000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3"/>
          <w:sz w:val="36"/>
          <w:szCs w:val="36"/>
        </w:rPr>
        <w:t>memory</w:t>
      </w:r>
      <w:r>
        <w:rPr>
          <w:rFonts w:ascii="Courier New" w:eastAsia="Courier New" w:hAnsi="Courier New" w:cs="Courier New"/>
          <w:b/>
          <w:color w:val="0000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position w:val="3"/>
          <w:sz w:val="36"/>
          <w:szCs w:val="36"/>
        </w:rPr>
        <w:t>address</w:t>
      </w:r>
    </w:p>
    <w:p w:rsidR="00820C4C" w:rsidRDefault="00772C37">
      <w:pPr>
        <w:spacing w:before="24"/>
        <w:ind w:left="2312"/>
        <w:rPr>
          <w:rFonts w:ascii="Courier New" w:eastAsia="Courier New" w:hAnsi="Courier New" w:cs="Courier New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proofErr w:type="spellStart"/>
      <w:proofErr w:type="gramStart"/>
      <w:r>
        <w:rPr>
          <w:rFonts w:ascii="Courier New" w:eastAsia="Courier New" w:hAnsi="Courier New" w:cs="Courier New"/>
          <w:b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 xml:space="preserve">&amp;a;  </w:t>
      </w:r>
      <w:r>
        <w:rPr>
          <w:rFonts w:ascii="Courier New" w:eastAsia="Courier New" w:hAnsi="Courier New" w:cs="Courier New"/>
          <w:b/>
          <w:spacing w:val="20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//prints</w:t>
      </w:r>
      <w:r>
        <w:rPr>
          <w:rFonts w:ascii="Courier New" w:eastAsia="Courier New" w:hAnsi="Courier New" w:cs="Courier New"/>
          <w:b/>
          <w:color w:val="0000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1024</w:t>
      </w:r>
    </w:p>
    <w:p w:rsidR="00820C4C" w:rsidRDefault="00820C4C">
      <w:pPr>
        <w:spacing w:before="8" w:line="200" w:lineRule="exact"/>
      </w:pPr>
    </w:p>
    <w:p w:rsidR="00820C4C" w:rsidRDefault="00772C37">
      <w:pPr>
        <w:spacing w:line="860" w:lineRule="exact"/>
        <w:ind w:left="331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Address Operator</w:t>
      </w:r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"/>
          <w:position w:val="-2"/>
          <w:sz w:val="80"/>
          <w:szCs w:val="80"/>
        </w:rPr>
        <w:t>‘</w:t>
      </w:r>
      <w:r>
        <w:rPr>
          <w:color w:val="0000FF"/>
          <w:spacing w:val="-1"/>
          <w:position w:val="-2"/>
          <w:sz w:val="80"/>
          <w:szCs w:val="80"/>
        </w:rPr>
        <w:t>&amp;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’</w:t>
      </w:r>
    </w:p>
    <w:p w:rsidR="00820C4C" w:rsidRDefault="00820C4C">
      <w:pPr>
        <w:spacing w:line="200" w:lineRule="exact"/>
      </w:pPr>
    </w:p>
    <w:p w:rsidR="00820C4C" w:rsidRDefault="00820C4C">
      <w:pPr>
        <w:spacing w:before="4" w:line="220" w:lineRule="exact"/>
        <w:rPr>
          <w:sz w:val="22"/>
          <w:szCs w:val="22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772C37">
      <w:pPr>
        <w:spacing w:before="14"/>
        <w:ind w:left="669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sz w:val="36"/>
          <w:szCs w:val="36"/>
        </w:rPr>
        <w:t>o</w:t>
      </w:r>
      <w:r>
        <w:rPr>
          <w:rFonts w:ascii="Arial" w:eastAsia="Arial" w:hAnsi="Arial" w:cs="Arial"/>
          <w:sz w:val="36"/>
          <w:szCs w:val="36"/>
        </w:rPr>
        <w:t>ry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</w:t>
      </w:r>
    </w:p>
    <w:p w:rsidR="00820C4C" w:rsidRDefault="00772C37">
      <w:pPr>
        <w:spacing w:before="44" w:line="400" w:lineRule="exact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1020</w:t>
      </w:r>
    </w:p>
    <w:p w:rsidR="00820C4C" w:rsidRDefault="00772C37">
      <w:pPr>
        <w:spacing w:before="44" w:line="400" w:lineRule="exact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2267" w:space="2617"/>
            <w:col w:w="797" w:space="1071"/>
            <w:col w:w="7648"/>
          </w:cols>
        </w:sect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4                            </w:t>
      </w:r>
      <w:r>
        <w:rPr>
          <w:rFonts w:ascii="Arial" w:eastAsia="Arial" w:hAnsi="Arial" w:cs="Arial"/>
          <w:spacing w:val="27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3" w:line="180" w:lineRule="exact"/>
        <w:rPr>
          <w:sz w:val="19"/>
          <w:szCs w:val="19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772C37">
      <w:pPr>
        <w:spacing w:line="1020" w:lineRule="exact"/>
        <w:ind w:left="2975" w:right="-164"/>
        <w:rPr>
          <w:sz w:val="48"/>
          <w:szCs w:val="48"/>
        </w:rPr>
      </w:pPr>
      <w:r>
        <w:lastRenderedPageBreak/>
        <w:pict>
          <v:shape id="_x0000_s1440" type="#_x0000_t202" style="position:absolute;left:0;text-align:left;margin-left:113.3pt;margin-top:-29.15pt;width:116.5pt;height:85.75pt;z-index:-2062;mso-position-horizontal-relative:page" filled="f" stroked="f">
            <v:textbox inset="0,0,0,0">
              <w:txbxContent>
                <w:p w:rsidR="00820C4C" w:rsidRDefault="00772C37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d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dr</w:t>
                  </w:r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e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ss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 </w:t>
      </w:r>
      <w:r>
        <w:rPr>
          <w:rFonts w:ascii="Batang" w:eastAsia="Batang" w:hAnsi="Batang" w:cs="Batang"/>
          <w:color w:val="C00000"/>
          <w:spacing w:val="13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88</w:t>
      </w:r>
    </w:p>
    <w:p w:rsidR="00820C4C" w:rsidRDefault="00772C37">
      <w:pPr>
        <w:spacing w:before="28" w:line="400" w:lineRule="exact"/>
        <w:ind w:right="141"/>
        <w:jc w:val="right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position w:val="-1"/>
          <w:sz w:val="36"/>
          <w:szCs w:val="36"/>
        </w:rPr>
        <w:t>a</w:t>
      </w:r>
      <w:proofErr w:type="gramEnd"/>
    </w:p>
    <w:p w:rsidR="00820C4C" w:rsidRDefault="00772C37">
      <w:pPr>
        <w:spacing w:before="8" w:line="180" w:lineRule="exact"/>
        <w:rPr>
          <w:sz w:val="19"/>
          <w:szCs w:val="19"/>
        </w:rPr>
      </w:pPr>
      <w:r>
        <w:br w:type="column"/>
      </w:r>
    </w:p>
    <w:p w:rsidR="00820C4C" w:rsidRDefault="00772C37">
      <w:pPr>
        <w:ind w:left="-56" w:right="-56"/>
        <w:jc w:val="center"/>
        <w:rPr>
          <w:sz w:val="48"/>
          <w:szCs w:val="48"/>
        </w:rPr>
      </w:pPr>
      <w:r>
        <w:rPr>
          <w:sz w:val="48"/>
          <w:szCs w:val="48"/>
        </w:rPr>
        <w:t>100</w:t>
      </w:r>
    </w:p>
    <w:p w:rsidR="00820C4C" w:rsidRDefault="00820C4C">
      <w:pPr>
        <w:spacing w:before="8" w:line="100" w:lineRule="exact"/>
        <w:rPr>
          <w:sz w:val="10"/>
          <w:szCs w:val="10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400" w:lineRule="exact"/>
        <w:ind w:left="177" w:right="249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384" style="position:absolute;left:0;text-align:left;margin-left:119.15pt;margin-top:124.9pt;width:575.05pt;height:89.65pt;z-index:-2060;mso-position-horizontal-relative:page;mso-position-vertical-relative:page" coordorigin="2383,2498" coordsize="11501,1793">
            <v:shape id="_x0000_s1439" style="position:absolute;left:6170;top:3137;width:1930;height:985" coordorigin="6170,3137" coordsize="1930,985" path="m6170,4122r20,-20l6190,3157r1890,l8080,4102r-1890,l8100,4122r,-985l6170,3137r,985xe" fillcolor="#c0504d" stroked="f">
              <v:path arrowok="t"/>
            </v:shape>
            <v:shape id="_x0000_s1438" style="position:absolute;left:6170;top:3137;width:1930;height:985" coordorigin="6170,3137" coordsize="1930,985" path="m6210,4082r20,-20l6230,3197r1810,l8040,4062r-1810,l8060,4082r,-905l6210,3177r,905xe" fillcolor="#c0504d" stroked="f">
              <v:path arrowok="t"/>
            </v:shape>
            <v:shape id="_x0000_s1437" style="position:absolute;left:6170;top:3137;width:1930;height:985" coordorigin="6170,3137" coordsize="1930,985" path="m6230,4062r-20,20l8060,4082,6230,4062xe" fillcolor="#c0504d" stroked="f">
              <v:path arrowok="t"/>
            </v:shape>
            <v:shape id="_x0000_s1436" style="position:absolute;left:6170;top:3137;width:1930;height:985" coordorigin="6170,3137" coordsize="1930,985" path="m6190,4102r-20,20l8100,4122,6190,4102xe" fillcolor="#c0504d" stroked="f">
              <v:path arrowok="t"/>
            </v:shape>
            <v:shape id="_x0000_s1435" style="position:absolute;left:6230;top:3137;width:1810;height:985" coordorigin="6230,3137" coordsize="1810,985" path="m6230,4122r1810,l8040,3137r-1810,l6230,4122xe" fillcolor="#c0504d" stroked="f">
              <v:path arrowok="t"/>
            </v:shape>
            <v:shape id="_x0000_s1434" style="position:absolute;left:6230;top:3157;width:1810;height:945" coordorigin="6230,3157" coordsize="1810,945" path="m6230,4102r1810,l8040,3157r-1810,l6230,4102xe" fillcolor="#c0504d" stroked="f">
              <v:path arrowok="t"/>
            </v:shape>
            <v:shape id="_x0000_s1433" style="position:absolute;left:6210;top:3177;width:1850;height:905" coordorigin="6210,3177" coordsize="1850,905" path="m6210,3177r,905l8060,4082r,-905l6210,3177xe" fillcolor="#c0504d" stroked="f">
              <v:path arrowok="t"/>
            </v:shape>
            <v:shape id="_x0000_s1432" style="position:absolute;left:6230;top:3197;width:1810;height:865" coordorigin="6230,3197" coordsize="1810,865" path="m6230,4062r1810,l8040,3197r-1810,l6230,4062xe" fillcolor="#c0504d" stroked="f">
              <v:path arrowok="t"/>
            </v:shape>
            <v:shape id="_x0000_s1431" type="#_x0000_t75" style="position:absolute;left:6475;top:3187;width:1363;height:787">
              <v:imagedata r:id="rId44" o:title=""/>
            </v:shape>
            <v:shape id="_x0000_s1430" style="position:absolute;left:4300;top:3137;width:1930;height:985" coordorigin="4300,3137" coordsize="1930,985" path="m4300,4122r20,-20l4320,3157r1890,l6210,4102r-1890,l6230,4122r,-985l4300,3137r,985xe" fillcolor="#c0504d" stroked="f">
              <v:path arrowok="t"/>
            </v:shape>
            <v:shape id="_x0000_s1429" style="position:absolute;left:4300;top:3137;width:1930;height:985" coordorigin="4300,3137" coordsize="1930,985" path="m4340,4082r20,-20l4360,3197r1810,l6170,4062r-1810,l6190,4082r,-905l4340,3177r,905xe" fillcolor="#c0504d" stroked="f">
              <v:path arrowok="t"/>
            </v:shape>
            <v:shape id="_x0000_s1428" style="position:absolute;left:4300;top:3137;width:1930;height:985" coordorigin="4300,3137" coordsize="1930,985" path="m4360,4062r-20,20l6190,4082,4360,4062xe" fillcolor="#c0504d" stroked="f">
              <v:path arrowok="t"/>
            </v:shape>
            <v:shape id="_x0000_s1427" style="position:absolute;left:4300;top:3137;width:1930;height:985" coordorigin="4300,3137" coordsize="1930,985" path="m4320,4102r-20,20l6230,4122,4320,4102xe" fillcolor="#c0504d" stroked="f">
              <v:path arrowok="t"/>
            </v:shape>
            <v:shape id="_x0000_s1426" style="position:absolute;left:4420;top:3137;width:1810;height:985" coordorigin="4420,3137" coordsize="1810,985" path="m4420,4122r1810,l6230,3137r-1810,l4420,4122xe" fillcolor="#c0504d" stroked="f">
              <v:path arrowok="t"/>
            </v:shape>
            <v:shape id="_x0000_s1425" style="position:absolute;left:4420;top:3157;width:1790;height:945" coordorigin="4420,3157" coordsize="1790,945" path="m4420,4102r1790,l6210,3157r-1790,l4420,4102xe" fillcolor="#c0504d" stroked="f">
              <v:path arrowok="t"/>
            </v:shape>
            <v:shape id="_x0000_s1424" style="position:absolute;left:4420;top:3177;width:1770;height:905" coordorigin="4420,3177" coordsize="1770,905" path="m4420,4082r1770,l6190,3177r-1770,l4420,4082xe" fillcolor="#c0504d" stroked="f">
              <v:path arrowok="t"/>
            </v:shape>
            <v:shape id="_x0000_s1423" style="position:absolute;left:4420;top:3197;width:1750;height:865" coordorigin="4420,3197" coordsize="1750,865" path="m4420,4062r1750,l6170,3197r-1750,l4420,4062xe" fillcolor="#c0504d" stroked="f">
              <v:path arrowok="t"/>
            </v:shape>
            <v:shape id="_x0000_s1422" type="#_x0000_t75" style="position:absolute;left:4726;top:3187;width:1123;height:787">
              <v:imagedata r:id="rId45" o:title=""/>
            </v:shape>
            <v:shape id="_x0000_s1421" style="position:absolute;left:8040;top:3137;width:1930;height:985" coordorigin="8040,3137" coordsize="1930,985" path="m8040,4122r20,-20l8060,3157r1890,l9950,4102r-1890,l9970,4122r,-985l8040,3137r,985xe" fillcolor="#c0504d" stroked="f">
              <v:path arrowok="t"/>
            </v:shape>
            <v:shape id="_x0000_s1420" style="position:absolute;left:8040;top:3137;width:1930;height:985" coordorigin="8040,3137" coordsize="1930,985" path="m8080,4082r20,-20l8100,3197r1810,l9910,4062r-1810,l9930,4082r,-905l8080,3177r,905xe" fillcolor="#c0504d" stroked="f">
              <v:path arrowok="t"/>
            </v:shape>
            <v:shape id="_x0000_s1419" style="position:absolute;left:8040;top:3137;width:1930;height:985" coordorigin="8040,3137" coordsize="1930,985" path="m8100,4062r-20,20l9930,4082,8100,4062xe" fillcolor="#c0504d" stroked="f">
              <v:path arrowok="t"/>
            </v:shape>
            <v:shape id="_x0000_s1418" style="position:absolute;left:8040;top:3137;width:1930;height:985" coordorigin="8040,3137" coordsize="1930,985" path="m8060,4102r-20,20l9970,4122,8060,4102xe" fillcolor="#c0504d" stroked="f">
              <v:path arrowok="t"/>
            </v:shape>
            <v:shape id="_x0000_s1417" style="position:absolute;left:8040;top:3137;width:1870;height:985" coordorigin="8040,3137" coordsize="1870,985" path="m8040,4122r1870,l9910,3137r-1870,l8040,4122xe" fillcolor="#c0504d" stroked="f">
              <v:path arrowok="t"/>
            </v:shape>
            <v:shape id="_x0000_s1416" style="position:absolute;left:8060;top:3157;width:1850;height:945" coordorigin="8060,3157" coordsize="1850,945" path="m8060,4102r1850,l9910,3157r-1850,l8060,4102xe" fillcolor="#c0504d" stroked="f">
              <v:path arrowok="t"/>
            </v:shape>
            <v:shape id="_x0000_s1415" style="position:absolute;left:8080;top:3177;width:1850;height:905" coordorigin="8080,3177" coordsize="1850,905" path="m8080,3177r,905l9930,4082r,-905l8080,3177xe" fillcolor="#c0504d" stroked="f">
              <v:path arrowok="t"/>
            </v:shape>
            <v:shape id="_x0000_s1414" style="position:absolute;left:8100;top:3197;width:1810;height:865" coordorigin="8100,3197" coordsize="1810,865" path="m8100,4062r1810,l9910,3197r-1810,l8100,4062xe" fillcolor="#c0504d" stroked="f">
              <v:path arrowok="t"/>
            </v:shape>
            <v:shape id="_x0000_s1413" type="#_x0000_t75" style="position:absolute;left:7932;top:2750;width:2213;height:1541">
              <v:imagedata r:id="rId46" o:title=""/>
            </v:shape>
            <v:shape id="_x0000_s1412" style="position:absolute;left:9910;top:3137;width:1930;height:985" coordorigin="9910,3137" coordsize="1930,985" path="m9910,4122r20,-20l9930,3157r1890,l11820,4102r-1890,l11840,4122r,-985l9910,3137r,985xe" fillcolor="#c0504d" stroked="f">
              <v:path arrowok="t"/>
            </v:shape>
            <v:shape id="_x0000_s1411" style="position:absolute;left:9910;top:3137;width:1930;height:985" coordorigin="9910,3137" coordsize="1930,985" path="m9950,4082r20,-20l9970,3197r1810,l11780,4062r-1810,l11800,4082r,-905l9950,3177r,905xe" fillcolor="#c0504d" stroked="f">
              <v:path arrowok="t"/>
            </v:shape>
            <v:shape id="_x0000_s1410" style="position:absolute;left:9910;top:3137;width:1930;height:985" coordorigin="9910,3137" coordsize="1930,985" path="m9970,4062r-20,20l11800,4082,9970,4062xe" fillcolor="#c0504d" stroked="f">
              <v:path arrowok="t"/>
            </v:shape>
            <v:shape id="_x0000_s1409" style="position:absolute;left:9910;top:3137;width:1930;height:985" coordorigin="9910,3137" coordsize="1930,985" path="m9930,4102r-20,20l11840,4122,9930,4102xe" fillcolor="#c0504d" stroked="f">
              <v:path arrowok="t"/>
            </v:shape>
            <v:shape id="_x0000_s1408" style="position:absolute;left:9910;top:3137;width:1870;height:985" coordorigin="9910,3137" coordsize="1870,985" path="m9910,4122r1870,l11780,3137r-1870,l9910,4122xe" fillcolor="#c0504d" stroked="f">
              <v:path arrowok="t"/>
            </v:shape>
            <v:shape id="_x0000_s1407" style="position:absolute;left:9930;top:3157;width:1850;height:945" coordorigin="9930,3157" coordsize="1850,945" path="m9930,4102r1850,l11780,3157r-1850,l9930,4102xe" fillcolor="#c0504d" stroked="f">
              <v:path arrowok="t"/>
            </v:shape>
            <v:shape id="_x0000_s1406" style="position:absolute;left:9950;top:3177;width:1850;height:905" coordorigin="9950,3177" coordsize="1850,905" path="m9950,3177r,905l11800,4082r,-905l9950,3177xe" fillcolor="#c0504d" stroked="f">
              <v:path arrowok="t"/>
            </v:shape>
            <v:shape id="_x0000_s1405" style="position:absolute;left:9970;top:3197;width:1810;height:865" coordorigin="9970,3197" coordsize="1810,865" path="m9970,4062r1810,l11780,3197r-1810,l9970,4062xe" fillcolor="#c0504d" stroked="f">
              <v:path arrowok="t"/>
            </v:shape>
            <v:shape id="_x0000_s1404" type="#_x0000_t75" style="position:absolute;left:9802;top:2750;width:2213;height:1541">
              <v:imagedata r:id="rId47" o:title=""/>
            </v:shape>
            <v:shape id="_x0000_s1403" style="position:absolute;left:11780;top:3137;width:1930;height:985" coordorigin="11780,3137" coordsize="1930,985" path="m11780,4122r20,-20l11800,3157r1890,l13690,4102r-1890,l13710,4122r,-985l11780,3137r,985xe" fillcolor="#c0504d" stroked="f">
              <v:path arrowok="t"/>
            </v:shape>
            <v:shape id="_x0000_s1402" style="position:absolute;left:11780;top:3137;width:1930;height:985" coordorigin="11780,3137" coordsize="1930,985" path="m11820,4082r20,-20l11840,3197r1810,l13650,4062r-1810,l13670,4082r,-905l11820,3177r,905xe" fillcolor="#c0504d" stroked="f">
              <v:path arrowok="t"/>
            </v:shape>
            <v:shape id="_x0000_s1401" style="position:absolute;left:11780;top:3137;width:1930;height:985" coordorigin="11780,3137" coordsize="1930,985" path="m11840,4062r-20,20l13670,4082r-1830,-20xe" fillcolor="#c0504d" stroked="f">
              <v:path arrowok="t"/>
            </v:shape>
            <v:shape id="_x0000_s1400" style="position:absolute;left:11780;top:3137;width:1930;height:985" coordorigin="11780,3137" coordsize="1930,985" path="m11800,4102r-20,20l13710,4122r-1910,-20xe" fillcolor="#c0504d" stroked="f">
              <v:path arrowok="t"/>
            </v:shape>
            <v:shape id="_x0000_s1399" style="position:absolute;left:11780;top:3137;width:1930;height:985" coordorigin="11780,3137" coordsize="1930,985" path="m11780,3137r,985l13710,4122r,-985l11780,3137xe" fillcolor="#c0504d" stroked="f">
              <v:path arrowok="t"/>
            </v:shape>
            <v:shape id="_x0000_s1398" style="position:absolute;left:11800;top:3157;width:1890;height:945" coordorigin="11800,3157" coordsize="1890,945" path="m11800,4102r1890,l13690,3157r-1890,l11800,4102xe" fillcolor="#c0504d" stroked="f">
              <v:path arrowok="t"/>
            </v:shape>
            <v:shape id="_x0000_s1397" style="position:absolute;left:11820;top:3177;width:1850;height:905" coordorigin="11820,3177" coordsize="1850,905" path="m11820,3177r,905l13670,4082r,-905l11820,3177xe" fillcolor="#c0504d" stroked="f">
              <v:path arrowok="t"/>
            </v:shape>
            <v:shape id="_x0000_s1396" style="position:absolute;left:11840;top:3197;width:1810;height:865" coordorigin="11840,3197" coordsize="1810,865" path="m11840,4062r1810,l13650,3197r-1810,l11840,4062xe" fillcolor="#c0504d" stroked="f">
              <v:path arrowok="t"/>
            </v:shape>
            <v:shape id="_x0000_s1395" type="#_x0000_t75" style="position:absolute;left:11671;top:2750;width:2213;height:1541">
              <v:imagedata r:id="rId48" o:title=""/>
            </v:shape>
            <v:shape id="_x0000_s1394" style="position:absolute;left:2490;top:3137;width:1930;height:985" coordorigin="2490,3137" coordsize="1930,985" path="m2490,4122r20,-20l2510,3157r1890,l4400,4102r-1890,l4420,4122r,-985l2490,3137r,985xe" fillcolor="#c0504d" stroked="f">
              <v:path arrowok="t"/>
            </v:shape>
            <v:shape id="_x0000_s1393" style="position:absolute;left:2490;top:3137;width:1930;height:985" coordorigin="2490,3137" coordsize="1930,985" path="m2530,4082r20,-20l2550,3197r1810,l4360,4062r-1810,l4380,4082r,-905l2530,3177r,905xe" fillcolor="#c0504d" stroked="f">
              <v:path arrowok="t"/>
            </v:shape>
            <v:shape id="_x0000_s1392" style="position:absolute;left:2490;top:3137;width:1930;height:985" coordorigin="2490,3137" coordsize="1930,985" path="m2550,4062r-20,20l4380,4082,2550,4062xe" fillcolor="#c0504d" stroked="f">
              <v:path arrowok="t"/>
            </v:shape>
            <v:shape id="_x0000_s1391" style="position:absolute;left:2490;top:3137;width:1930;height:985" coordorigin="2490,3137" coordsize="1930,985" path="m2510,4102r-20,20l4420,4122,2510,4102xe" fillcolor="#c0504d" stroked="f">
              <v:path arrowok="t"/>
            </v:shape>
            <v:shape id="_x0000_s1390" style="position:absolute;left:2490;top:3137;width:1930;height:985" coordorigin="2490,3137" coordsize="1930,985" path="m2490,3137r,985l4420,4122r,-985l2490,3137xe" fillcolor="#c0504d" stroked="f">
              <v:path arrowok="t"/>
            </v:shape>
            <v:shape id="_x0000_s1389" style="position:absolute;left:2510;top:3157;width:1890;height:945" coordorigin="2510,3157" coordsize="1890,945" path="m2510,4102r1890,l4400,3157r-1890,l2510,4102xe" fillcolor="#c0504d" stroked="f">
              <v:path arrowok="t"/>
            </v:shape>
            <v:shape id="_x0000_s1388" style="position:absolute;left:2530;top:3177;width:1850;height:905" coordorigin="2530,3177" coordsize="1850,905" path="m2530,3177r,905l4380,4082r,-905l2530,3177xe" fillcolor="#c0504d" stroked="f">
              <v:path arrowok="t"/>
            </v:shape>
            <v:shape id="_x0000_s1387" style="position:absolute;left:2550;top:3197;width:1810;height:865" coordorigin="2550,3197" coordsize="1810,865" path="m2550,4062r1810,l4360,3197r-1810,l2550,4062xe" fillcolor="#c0504d" stroked="f">
              <v:path arrowok="t"/>
            </v:shape>
            <v:shape id="_x0000_s1386" type="#_x0000_t75" style="position:absolute;left:2383;top:2750;width:2213;height:1541">
              <v:imagedata r:id="rId49" o:title=""/>
            </v:shape>
            <v:shape id="_x0000_s1385" type="#_x0000_t75" style="position:absolute;left:3391;top:2498;width:972;height:554">
              <v:imagedata r:id="rId50" o:title=""/>
            </v:shape>
            <w10:wrap anchorx="page" anchory="page"/>
          </v:group>
        </w:pict>
      </w:r>
      <w:proofErr w:type="gramStart"/>
      <w:r>
        <w:rPr>
          <w:rFonts w:ascii="Arial" w:eastAsia="Arial" w:hAnsi="Arial" w:cs="Arial"/>
          <w:position w:val="-1"/>
          <w:sz w:val="36"/>
          <w:szCs w:val="36"/>
        </w:rPr>
        <w:t>b</w:t>
      </w:r>
      <w:proofErr w:type="gramEnd"/>
    </w:p>
    <w:p w:rsidR="00820C4C" w:rsidRDefault="00772C37">
      <w:pPr>
        <w:spacing w:line="1020" w:lineRule="exact"/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5506" w:space="1270"/>
            <w:col w:w="720" w:space="1030"/>
            <w:col w:w="5874"/>
          </w:cols>
        </w:sectPr>
      </w:pPr>
      <w:r>
        <w:br w:type="column"/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</w:t>
      </w:r>
      <w:r>
        <w:rPr>
          <w:rFonts w:ascii="Batang" w:eastAsia="Batang" w:hAnsi="Batang" w:cs="Batang"/>
          <w:color w:val="C00000"/>
          <w:spacing w:val="272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</w:p>
    <w:p w:rsidR="00820C4C" w:rsidRDefault="00820C4C">
      <w:pPr>
        <w:spacing w:before="8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820C4C">
      <w:pPr>
        <w:spacing w:before="2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line="381" w:lineRule="auto"/>
        <w:ind w:left="1517" w:right="479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#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include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&gt;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using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namespace</w:t>
      </w:r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std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){</w:t>
      </w:r>
    </w:p>
    <w:p w:rsidR="00820C4C" w:rsidRDefault="00772C37">
      <w:pPr>
        <w:spacing w:line="380" w:lineRule="exact"/>
        <w:ind w:left="2057" w:right="-74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380" style="position:absolute;left:0;text-align:left;margin-left:68.1pt;margin-top:246.25pt;width:601.75pt;height:255.85pt;z-index:-2061;mso-position-horizontal-relative:page;mso-position-vertical-relative:page" coordorigin="1363,4925" coordsize="12035,5117">
            <v:shape id="_x0000_s1383" style="position:absolute;left:1373;top:5524;width:12015;height:4508" coordorigin="1373,5524" coordsize="12015,4508" path="m1373,10032r12015,l13388,5524r-12015,l1373,10032xe" fillcolor="#375f92" stroked="f">
              <v:path arrowok="t"/>
            </v:shape>
            <v:shape id="_x0000_s1382" type="#_x0000_t75" style="position:absolute;left:8971;top:5508;width:4421;height:1930">
              <v:imagedata r:id="rId51" o:title=""/>
            </v:shape>
            <v:shape id="_x0000_s1381" type="#_x0000_t75" style="position:absolute;left:8978;top:4925;width:2246;height:612">
              <v:imagedata r:id="rId52" o:title="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 88,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100;</w:t>
      </w:r>
    </w:p>
    <w:p w:rsidR="00820C4C" w:rsidRDefault="00772C37">
      <w:pPr>
        <w:spacing w:before="14"/>
        <w:ind w:left="11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3"/>
          <w:sz w:val="36"/>
          <w:szCs w:val="36"/>
        </w:rPr>
        <w:lastRenderedPageBreak/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Outp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t:</w:t>
      </w:r>
    </w:p>
    <w:p w:rsidR="00820C4C" w:rsidRDefault="00820C4C">
      <w:pPr>
        <w:spacing w:before="10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3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-2"/>
          <w:sz w:val="36"/>
          <w:szCs w:val="36"/>
        </w:rPr>
        <w:t>d</w:t>
      </w:r>
      <w:r>
        <w:rPr>
          <w:rFonts w:ascii="Arial" w:eastAsia="Arial" w:hAnsi="Arial" w:cs="Arial"/>
          <w:sz w:val="36"/>
          <w:szCs w:val="36"/>
        </w:rPr>
        <w:t>dr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ss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of </w:t>
      </w:r>
      <w:proofErr w:type="gramStart"/>
      <w:r>
        <w:rPr>
          <w:rFonts w:ascii="Arial" w:eastAsia="Arial" w:hAnsi="Arial" w:cs="Arial"/>
          <w:sz w:val="36"/>
          <w:szCs w:val="36"/>
        </w:rPr>
        <w:t>a is</w:t>
      </w:r>
      <w:proofErr w:type="gramEnd"/>
      <w:r>
        <w:rPr>
          <w:rFonts w:ascii="Arial" w:eastAsia="Arial" w:hAnsi="Arial" w:cs="Arial"/>
          <w:sz w:val="36"/>
          <w:szCs w:val="36"/>
        </w:rPr>
        <w:t xml:space="preserve">: </w:t>
      </w:r>
      <w:r>
        <w:rPr>
          <w:rFonts w:ascii="Arial" w:eastAsia="Arial" w:hAnsi="Arial" w:cs="Arial"/>
          <w:spacing w:val="-1"/>
          <w:sz w:val="36"/>
          <w:szCs w:val="36"/>
        </w:rPr>
        <w:t>1020</w:t>
      </w:r>
    </w:p>
    <w:p w:rsidR="00820C4C" w:rsidRDefault="00772C37">
      <w:pPr>
        <w:spacing w:before="18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6359" w:space="2776"/>
            <w:col w:w="5265"/>
          </w:cols>
        </w:sectPr>
      </w:pPr>
      <w:r>
        <w:rPr>
          <w:rFonts w:ascii="Arial" w:eastAsia="Arial" w:hAnsi="Arial" w:cs="Arial"/>
          <w:spacing w:val="3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a</w:t>
      </w:r>
      <w:r>
        <w:rPr>
          <w:rFonts w:ascii="Arial" w:eastAsia="Arial" w:hAnsi="Arial" w:cs="Arial"/>
          <w:spacing w:val="-2"/>
          <w:sz w:val="36"/>
          <w:szCs w:val="36"/>
        </w:rPr>
        <w:t>d</w:t>
      </w:r>
      <w:r>
        <w:rPr>
          <w:rFonts w:ascii="Arial" w:eastAsia="Arial" w:hAnsi="Arial" w:cs="Arial"/>
          <w:sz w:val="36"/>
          <w:szCs w:val="36"/>
        </w:rPr>
        <w:t>dr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ss</w:t>
      </w:r>
      <w:r>
        <w:rPr>
          <w:rFonts w:ascii="Arial" w:eastAsia="Arial" w:hAnsi="Arial" w:cs="Arial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 xml:space="preserve">of b is: </w:t>
      </w:r>
      <w:r>
        <w:rPr>
          <w:rFonts w:ascii="Arial" w:eastAsia="Arial" w:hAnsi="Arial" w:cs="Arial"/>
          <w:spacing w:val="-1"/>
          <w:sz w:val="36"/>
          <w:szCs w:val="36"/>
        </w:rPr>
        <w:t>1024</w:t>
      </w:r>
    </w:p>
    <w:p w:rsidR="00820C4C" w:rsidRDefault="00820C4C">
      <w:pPr>
        <w:spacing w:before="8" w:line="220" w:lineRule="exact"/>
        <w:rPr>
          <w:sz w:val="22"/>
          <w:szCs w:val="22"/>
        </w:rPr>
      </w:pPr>
    </w:p>
    <w:p w:rsidR="00820C4C" w:rsidRDefault="00772C37">
      <w:pPr>
        <w:spacing w:before="25"/>
        <w:ind w:left="205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address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C000"/>
          <w:sz w:val="36"/>
          <w:szCs w:val="36"/>
        </w:rPr>
        <w:t xml:space="preserve">&amp;a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820C4C">
      <w:pPr>
        <w:spacing w:line="240" w:lineRule="exact"/>
        <w:rPr>
          <w:sz w:val="24"/>
          <w:szCs w:val="24"/>
        </w:rPr>
      </w:pPr>
    </w:p>
    <w:p w:rsidR="00820C4C" w:rsidRDefault="00772C37">
      <w:pPr>
        <w:ind w:left="205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"The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address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is: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C000"/>
          <w:sz w:val="36"/>
          <w:szCs w:val="36"/>
        </w:rPr>
        <w:t xml:space="preserve">&amp;b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820C4C">
      <w:pPr>
        <w:spacing w:line="240" w:lineRule="exact"/>
        <w:rPr>
          <w:sz w:val="24"/>
          <w:szCs w:val="24"/>
        </w:rPr>
      </w:pPr>
    </w:p>
    <w:p w:rsidR="00820C4C" w:rsidRDefault="00772C37">
      <w:pPr>
        <w:ind w:left="1517"/>
        <w:rPr>
          <w:rFonts w:ascii="Courier New" w:eastAsia="Courier New" w:hAnsi="Courier New" w:cs="Courier New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820C4C">
      <w:pPr>
        <w:spacing w:before="5" w:line="260" w:lineRule="exact"/>
        <w:rPr>
          <w:sz w:val="26"/>
          <w:szCs w:val="26"/>
        </w:rPr>
      </w:pPr>
    </w:p>
    <w:p w:rsidR="00820C4C" w:rsidRDefault="00772C37">
      <w:pPr>
        <w:spacing w:line="860" w:lineRule="exact"/>
        <w:ind w:left="331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Address Op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rator</w:t>
      </w:r>
      <w:r>
        <w:rPr>
          <w:rFonts w:ascii="Trebuchet MS" w:eastAsia="Trebuchet MS" w:hAnsi="Trebuchet MS" w:cs="Trebuchet MS"/>
          <w:color w:val="1F487C"/>
          <w:spacing w:val="-10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"/>
          <w:position w:val="-2"/>
          <w:sz w:val="80"/>
          <w:szCs w:val="80"/>
        </w:rPr>
        <w:t>‘</w:t>
      </w:r>
      <w:r>
        <w:rPr>
          <w:color w:val="0000FF"/>
          <w:position w:val="-2"/>
          <w:sz w:val="80"/>
          <w:szCs w:val="80"/>
        </w:rPr>
        <w:t>&amp;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’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8" w:line="200" w:lineRule="exact"/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772C37">
      <w:pPr>
        <w:spacing w:before="14" w:line="400" w:lineRule="exact"/>
        <w:ind w:left="594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o</w:t>
      </w:r>
      <w:r>
        <w:rPr>
          <w:rFonts w:ascii="Arial" w:eastAsia="Arial" w:hAnsi="Arial" w:cs="Arial"/>
          <w:position w:val="-1"/>
          <w:sz w:val="36"/>
          <w:szCs w:val="36"/>
        </w:rPr>
        <w:t>ry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a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d</w:t>
      </w:r>
      <w:r>
        <w:rPr>
          <w:rFonts w:ascii="Arial" w:eastAsia="Arial" w:hAnsi="Arial" w:cs="Arial"/>
          <w:position w:val="-1"/>
          <w:sz w:val="36"/>
          <w:szCs w:val="36"/>
        </w:rPr>
        <w:t>dr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e</w:t>
      </w:r>
      <w:r>
        <w:rPr>
          <w:rFonts w:ascii="Arial" w:eastAsia="Arial" w:hAnsi="Arial" w:cs="Arial"/>
          <w:position w:val="-1"/>
          <w:sz w:val="36"/>
          <w:szCs w:val="36"/>
        </w:rPr>
        <w:t>ss</w:t>
      </w:r>
    </w:p>
    <w:p w:rsidR="00820C4C" w:rsidRDefault="00772C37">
      <w:pPr>
        <w:spacing w:before="14" w:line="400" w:lineRule="exact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1020</w:t>
      </w:r>
    </w:p>
    <w:p w:rsidR="00820C4C" w:rsidRDefault="00772C37">
      <w:pPr>
        <w:spacing w:before="14" w:line="400" w:lineRule="exact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3268" w:space="1595"/>
            <w:col w:w="797" w:space="996"/>
            <w:col w:w="7744"/>
          </w:cols>
        </w:sect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4                           </w:t>
      </w:r>
      <w:r>
        <w:rPr>
          <w:rFonts w:ascii="Arial" w:eastAsia="Arial" w:hAnsi="Arial" w:cs="Arial"/>
          <w:spacing w:val="64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13" w:line="240" w:lineRule="exact"/>
        <w:rPr>
          <w:sz w:val="24"/>
          <w:szCs w:val="24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772C37">
      <w:pPr>
        <w:spacing w:line="1020" w:lineRule="exact"/>
        <w:ind w:left="2940" w:right="-164"/>
        <w:rPr>
          <w:sz w:val="48"/>
          <w:szCs w:val="48"/>
        </w:rPr>
      </w:pP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 </w:t>
      </w:r>
      <w:r>
        <w:rPr>
          <w:rFonts w:ascii="Batang" w:eastAsia="Batang" w:hAnsi="Batang" w:cs="Batang"/>
          <w:color w:val="C00000"/>
          <w:spacing w:val="13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88</w:t>
      </w:r>
    </w:p>
    <w:p w:rsidR="00820C4C" w:rsidRDefault="00772C37">
      <w:pPr>
        <w:spacing w:before="9" w:line="180" w:lineRule="exact"/>
        <w:rPr>
          <w:sz w:val="19"/>
          <w:szCs w:val="19"/>
        </w:rPr>
      </w:pPr>
      <w:r>
        <w:br w:type="column"/>
      </w:r>
    </w:p>
    <w:p w:rsidR="00820C4C" w:rsidRDefault="00772C37">
      <w:pPr>
        <w:ind w:right="-92"/>
        <w:rPr>
          <w:sz w:val="48"/>
          <w:szCs w:val="48"/>
        </w:rPr>
      </w:pPr>
      <w:r>
        <w:pict>
          <v:group id="_x0000_s1317" style="position:absolute;margin-left:117.35pt;margin-top:135.35pt;width:575.15pt;height:92.65pt;z-index:-2058;mso-position-horizontal-relative:page;mso-position-vertical-relative:page" coordorigin="2347,2707" coordsize="11503,1853">
            <v:shape id="_x0000_s1379" style="position:absolute;left:6135;top:3408;width:1930;height:985" coordorigin="6135,3408" coordsize="1930,985" path="m6135,4393r20,-20l6155,3428r1890,l8045,4373r-1890,l8065,4393r,-985l6135,3408r,985xe" fillcolor="#c0504d" stroked="f">
              <v:path arrowok="t"/>
            </v:shape>
            <v:shape id="_x0000_s1378" style="position:absolute;left:6135;top:3408;width:1930;height:985" coordorigin="6135,3408" coordsize="1930,985" path="m6175,4353r20,-20l6195,3468r1810,l8005,4333r-1810,l8025,4353r,-905l6175,3448r,905xe" fillcolor="#c0504d" stroked="f">
              <v:path arrowok="t"/>
            </v:shape>
            <v:shape id="_x0000_s1377" style="position:absolute;left:6135;top:3408;width:1930;height:985" coordorigin="6135,3408" coordsize="1930,985" path="m6195,4333r-20,20l8025,4353,6195,4333xe" fillcolor="#c0504d" stroked="f">
              <v:path arrowok="t"/>
            </v:shape>
            <v:shape id="_x0000_s1376" style="position:absolute;left:6135;top:3408;width:1930;height:985" coordorigin="6135,3408" coordsize="1930,985" path="m6155,4373r-20,20l8065,4393,6155,4373xe" fillcolor="#c0504d" stroked="f">
              <v:path arrowok="t"/>
            </v:shape>
            <v:shape id="_x0000_s1375" style="position:absolute;left:6195;top:3408;width:1810;height:985" coordorigin="6195,3408" coordsize="1810,985" path="m6195,4393r1810,l8005,3408r-1810,l6195,4393xe" fillcolor="#c0504d" stroked="f">
              <v:path arrowok="t"/>
            </v:shape>
            <v:shape id="_x0000_s1374" style="position:absolute;left:6195;top:3428;width:1810;height:945" coordorigin="6195,3428" coordsize="1810,945" path="m6195,4373r1810,l8005,3428r-1810,l6195,4373xe" fillcolor="#c0504d" stroked="f">
              <v:path arrowok="t"/>
            </v:shape>
            <v:shape id="_x0000_s1373" style="position:absolute;left:6175;top:3448;width:1850;height:905" coordorigin="6175,3448" coordsize="1850,905" path="m6175,3448r,905l8025,4353r,-905l6175,3448xe" fillcolor="#c0504d" stroked="f">
              <v:path arrowok="t"/>
            </v:shape>
            <v:shape id="_x0000_s1372" style="position:absolute;left:6195;top:3468;width:1810;height:865" coordorigin="6195,3468" coordsize="1810,865" path="m6195,4333r1810,l8005,3468r-1810,l6195,4333xe" fillcolor="#c0504d" stroked="f">
              <v:path arrowok="t"/>
            </v:shape>
            <v:shape id="_x0000_s1371" type="#_x0000_t75" style="position:absolute;left:6439;top:3456;width:1363;height:787">
              <v:imagedata r:id="rId53" o:title=""/>
            </v:shape>
            <v:shape id="_x0000_s1370" style="position:absolute;left:4265;top:3408;width:1930;height:985" coordorigin="4265,3408" coordsize="1930,985" path="m4265,4393r20,-20l4285,3428r1890,l6175,4373r-1890,l6195,4393r,-985l4265,3408r,985xe" fillcolor="#c0504d" stroked="f">
              <v:path arrowok="t"/>
            </v:shape>
            <v:shape id="_x0000_s1369" style="position:absolute;left:4265;top:3408;width:1930;height:985" coordorigin="4265,3408" coordsize="1930,985" path="m4305,4353r20,-20l4325,3468r1810,l6135,4333r-1810,l6155,4353r,-905l4305,3448r,905xe" fillcolor="#c0504d" stroked="f">
              <v:path arrowok="t"/>
            </v:shape>
            <v:shape id="_x0000_s1368" style="position:absolute;left:4265;top:3408;width:1930;height:985" coordorigin="4265,3408" coordsize="1930,985" path="m4325,4333r-20,20l6155,4353,4325,4333xe" fillcolor="#c0504d" stroked="f">
              <v:path arrowok="t"/>
            </v:shape>
            <v:shape id="_x0000_s1367" style="position:absolute;left:4265;top:3408;width:1930;height:985" coordorigin="4265,3408" coordsize="1930,985" path="m4285,4373r-20,20l6195,4393,4285,4373xe" fillcolor="#c0504d" stroked="f">
              <v:path arrowok="t"/>
            </v:shape>
            <v:shape id="_x0000_s1366" style="position:absolute;left:4385;top:3408;width:1810;height:985" coordorigin="4385,3408" coordsize="1810,985" path="m4385,4393r1810,l6195,3408r-1810,l4385,4393xe" fillcolor="#c0504d" stroked="f">
              <v:path arrowok="t"/>
            </v:shape>
            <v:shape id="_x0000_s1365" style="position:absolute;left:4385;top:3428;width:1790;height:945" coordorigin="4385,3428" coordsize="1790,945" path="m4385,4373r1790,l6175,3428r-1790,l4385,4373xe" fillcolor="#c0504d" stroked="f">
              <v:path arrowok="t"/>
            </v:shape>
            <v:shape id="_x0000_s1364" style="position:absolute;left:4385;top:3448;width:1770;height:905" coordorigin="4385,3448" coordsize="1770,905" path="m4385,4353r1770,l6155,3448r-1770,l4385,4353xe" fillcolor="#c0504d" stroked="f">
              <v:path arrowok="t"/>
            </v:shape>
            <v:shape id="_x0000_s1363" style="position:absolute;left:4385;top:3468;width:1750;height:865" coordorigin="4385,3468" coordsize="1750,865" path="m4385,4333r1750,l6135,3468r-1750,l4385,4333xe" fillcolor="#c0504d" stroked="f">
              <v:path arrowok="t"/>
            </v:shape>
            <v:shape id="_x0000_s1362" type="#_x0000_t75" style="position:absolute;left:4690;top:3456;width:1123;height:787">
              <v:imagedata r:id="rId54" o:title=""/>
            </v:shape>
            <v:shape id="_x0000_s1361" style="position:absolute;left:8005;top:3408;width:1930;height:985" coordorigin="8005,3408" coordsize="1930,985" path="m8005,4393r20,-20l8025,3428r1890,l9915,4373r-1890,l9935,4393r,-985l8005,3408r,985xe" fillcolor="#c0504d" stroked="f">
              <v:path arrowok="t"/>
            </v:shape>
            <v:shape id="_x0000_s1360" style="position:absolute;left:8005;top:3408;width:1930;height:985" coordorigin="8005,3408" coordsize="1930,985" path="m8045,4353r20,-20l8065,3468r1810,l9875,4333r-1810,l9895,4353r,-905l8045,3448r,905xe" fillcolor="#c0504d" stroked="f">
              <v:path arrowok="t"/>
            </v:shape>
            <v:shape id="_x0000_s1359" style="position:absolute;left:8005;top:3408;width:1930;height:985" coordorigin="8005,3408" coordsize="1930,985" path="m8065,4333r-20,20l9895,4353,8065,4333xe" fillcolor="#c0504d" stroked="f">
              <v:path arrowok="t"/>
            </v:shape>
            <v:shape id="_x0000_s1358" style="position:absolute;left:8005;top:3408;width:1930;height:985" coordorigin="8005,3408" coordsize="1930,985" path="m8025,4373r-20,20l9935,4393,8025,4373xe" fillcolor="#c0504d" stroked="f">
              <v:path arrowok="t"/>
            </v:shape>
            <v:shape id="_x0000_s1357" style="position:absolute;left:8005;top:3408;width:1870;height:985" coordorigin="8005,3408" coordsize="1870,985" path="m8005,4393r1870,l9875,3408r-1870,l8005,4393xe" fillcolor="#c0504d" stroked="f">
              <v:path arrowok="t"/>
            </v:shape>
            <v:shape id="_x0000_s1356" style="position:absolute;left:8025;top:3428;width:1850;height:945" coordorigin="8025,3428" coordsize="1850,945" path="m8025,4373r1850,l9875,3428r-1850,l8025,4373xe" fillcolor="#c0504d" stroked="f">
              <v:path arrowok="t"/>
            </v:shape>
            <v:shape id="_x0000_s1355" style="position:absolute;left:8045;top:3448;width:1850;height:905" coordorigin="8045,3448" coordsize="1850,905" path="m8045,3448r,905l9895,4353r,-905l8045,3448xe" fillcolor="#c0504d" stroked="f">
              <v:path arrowok="t"/>
            </v:shape>
            <v:shape id="_x0000_s1354" style="position:absolute;left:8065;top:3468;width:1810;height:865" coordorigin="8065,3468" coordsize="1810,865" path="m8065,4333r1810,l9875,3468r-1810,l8065,4333xe" fillcolor="#c0504d" stroked="f">
              <v:path arrowok="t"/>
            </v:shape>
            <v:shape id="_x0000_s1353" type="#_x0000_t75" style="position:absolute;left:7896;top:3019;width:2213;height:1541">
              <v:imagedata r:id="rId55" o:title=""/>
            </v:shape>
            <v:shape id="_x0000_s1352" style="position:absolute;left:9875;top:3408;width:1930;height:985" coordorigin="9875,3408" coordsize="1930,985" path="m9875,4393r20,-20l9895,3428r1890,l11785,4373r-1890,l11805,4393r,-985l9875,3408r,985xe" fillcolor="#c0504d" stroked="f">
              <v:path arrowok="t"/>
            </v:shape>
            <v:shape id="_x0000_s1351" style="position:absolute;left:9875;top:3408;width:1930;height:985" coordorigin="9875,3408" coordsize="1930,985" path="m9915,4353r20,-20l9935,3468r1810,l11745,4333r-1810,l11765,4353r,-905l9915,3448r,905xe" fillcolor="#c0504d" stroked="f">
              <v:path arrowok="t"/>
            </v:shape>
            <v:shape id="_x0000_s1350" style="position:absolute;left:9875;top:3408;width:1930;height:985" coordorigin="9875,3408" coordsize="1930,985" path="m9935,4333r-20,20l11765,4353,9935,4333xe" fillcolor="#c0504d" stroked="f">
              <v:path arrowok="t"/>
            </v:shape>
            <v:shape id="_x0000_s1349" style="position:absolute;left:9875;top:3408;width:1930;height:985" coordorigin="9875,3408" coordsize="1930,985" path="m9895,4373r-20,20l11805,4393,9895,4373xe" fillcolor="#c0504d" stroked="f">
              <v:path arrowok="t"/>
            </v:shape>
            <v:shape id="_x0000_s1348" style="position:absolute;left:9875;top:3408;width:1870;height:985" coordorigin="9875,3408" coordsize="1870,985" path="m9875,4393r1870,l11745,3408r-1870,l9875,4393xe" fillcolor="#c0504d" stroked="f">
              <v:path arrowok="t"/>
            </v:shape>
            <v:shape id="_x0000_s1347" style="position:absolute;left:9895;top:3428;width:1850;height:945" coordorigin="9895,3428" coordsize="1850,945" path="m9895,4373r1850,l11745,3428r-1850,l9895,4373xe" fillcolor="#c0504d" stroked="f">
              <v:path arrowok="t"/>
            </v:shape>
            <v:shape id="_x0000_s1346" style="position:absolute;left:9915;top:3448;width:1850;height:905" coordorigin="9915,3448" coordsize="1850,905" path="m9915,3448r,905l11765,4353r,-905l9915,3448xe" fillcolor="#c0504d" stroked="f">
              <v:path arrowok="t"/>
            </v:shape>
            <v:shape id="_x0000_s1345" style="position:absolute;left:9935;top:3468;width:1810;height:865" coordorigin="9935,3468" coordsize="1810,865" path="m9935,4333r1810,l11745,3468r-1810,l9935,4333xe" fillcolor="#c0504d" stroked="f">
              <v:path arrowok="t"/>
            </v:shape>
            <v:shape id="_x0000_s1344" type="#_x0000_t75" style="position:absolute;left:10061;top:3456;width:1603;height:787">
              <v:imagedata r:id="rId56" o:title=""/>
            </v:shape>
            <v:shape id="_x0000_s1343" style="position:absolute;left:11745;top:3408;width:1930;height:985" coordorigin="11745,3408" coordsize="1930,985" path="m11745,4393r20,-20l11765,3428r1890,l13655,4373r-1890,l13675,4393r,-985l11745,3408r,985xe" fillcolor="#c0504d" stroked="f">
              <v:path arrowok="t"/>
            </v:shape>
            <v:shape id="_x0000_s1342" style="position:absolute;left:11745;top:3408;width:1930;height:985" coordorigin="11745,3408" coordsize="1930,985" path="m11785,4353r20,-20l11805,3468r1810,l13615,4333r-1810,l13635,4353r,-905l11785,3448r,905xe" fillcolor="#c0504d" stroked="f">
              <v:path arrowok="t"/>
            </v:shape>
            <v:shape id="_x0000_s1341" style="position:absolute;left:11745;top:3408;width:1930;height:985" coordorigin="11745,3408" coordsize="1930,985" path="m11805,4333r-20,20l13635,4353r-1830,-20xe" fillcolor="#c0504d" stroked="f">
              <v:path arrowok="t"/>
            </v:shape>
            <v:shape id="_x0000_s1340" style="position:absolute;left:11745;top:3408;width:1930;height:985" coordorigin="11745,3408" coordsize="1930,985" path="m11765,4373r-20,20l13675,4393r-1910,-20xe" fillcolor="#c0504d" stroked="f">
              <v:path arrowok="t"/>
            </v:shape>
            <v:shape id="_x0000_s1339" style="position:absolute;left:11745;top:3408;width:1930;height:985" coordorigin="11745,3408" coordsize="1930,985" path="m11745,3408r,985l13675,4393r,-985l11745,3408xe" fillcolor="#c0504d" stroked="f">
              <v:path arrowok="t"/>
            </v:shape>
            <v:shape id="_x0000_s1338" style="position:absolute;left:11765;top:3428;width:1890;height:945" coordorigin="11765,3428" coordsize="1890,945" path="m11765,4373r1890,l13655,3428r-1890,l11765,4373xe" fillcolor="#c0504d" stroked="f">
              <v:path arrowok="t"/>
            </v:shape>
            <v:shape id="_x0000_s1337" style="position:absolute;left:11785;top:3448;width:1850;height:905" coordorigin="11785,3448" coordsize="1850,905" path="m11785,3448r,905l13635,4353r,-905l11785,3448xe" fillcolor="#c0504d" stroked="f">
              <v:path arrowok="t"/>
            </v:shape>
            <v:shape id="_x0000_s1336" style="position:absolute;left:11805;top:3468;width:1810;height:865" coordorigin="11805,3468" coordsize="1810,865" path="m11805,4333r1810,l13615,3468r-1810,l11805,4333xe" fillcolor="#c0504d" stroked="f">
              <v:path arrowok="t"/>
            </v:shape>
            <v:shape id="_x0000_s1335" type="#_x0000_t75" style="position:absolute;left:11638;top:3019;width:2213;height:1541">
              <v:imagedata r:id="rId57" o:title=""/>
            </v:shape>
            <v:shape id="_x0000_s1334" style="position:absolute;left:2455;top:3408;width:1930;height:985" coordorigin="2455,3408" coordsize="1930,985" path="m2455,4393r20,-20l2475,3428r1890,l4365,4373r-1890,l4385,4393r,-985l2455,3408r,985xe" fillcolor="#c0504d" stroked="f">
              <v:path arrowok="t"/>
            </v:shape>
            <v:shape id="_x0000_s1333" style="position:absolute;left:2455;top:3408;width:1930;height:985" coordorigin="2455,3408" coordsize="1930,985" path="m2495,4353r20,-20l2515,3468r1810,l4325,4333r-1810,l4345,4353r,-905l2495,3448r,905xe" fillcolor="#c0504d" stroked="f">
              <v:path arrowok="t"/>
            </v:shape>
            <v:shape id="_x0000_s1332" style="position:absolute;left:2455;top:3408;width:1930;height:985" coordorigin="2455,3408" coordsize="1930,985" path="m2515,4333r-20,20l4345,4353,2515,4333xe" fillcolor="#c0504d" stroked="f">
              <v:path arrowok="t"/>
            </v:shape>
            <v:shape id="_x0000_s1331" style="position:absolute;left:2455;top:3408;width:1930;height:985" coordorigin="2455,3408" coordsize="1930,985" path="m2475,4373r-20,20l4385,4393,2475,4373xe" fillcolor="#c0504d" stroked="f">
              <v:path arrowok="t"/>
            </v:shape>
            <v:shape id="_x0000_s1330" style="position:absolute;left:2455;top:3408;width:1930;height:985" coordorigin="2455,3408" coordsize="1930,985" path="m2455,3408r,985l4385,4393r,-985l2455,3408xe" fillcolor="#c0504d" stroked="f">
              <v:path arrowok="t"/>
            </v:shape>
            <v:shape id="_x0000_s1329" style="position:absolute;left:2475;top:3428;width:1890;height:945" coordorigin="2475,3428" coordsize="1890,945" path="m2475,4373r1890,l4365,3428r-1890,l2475,4373xe" fillcolor="#c0504d" stroked="f">
              <v:path arrowok="t"/>
            </v:shape>
            <v:shape id="_x0000_s1328" style="position:absolute;left:2495;top:3448;width:1850;height:905" coordorigin="2495,3448" coordsize="1850,905" path="m2495,3448r,905l4345,4353r,-905l2495,3448xe" fillcolor="#c0504d" stroked="f">
              <v:path arrowok="t"/>
            </v:shape>
            <v:shape id="_x0000_s1327" style="position:absolute;left:2515;top:3468;width:1810;height:865" coordorigin="2515,3468" coordsize="1810,865" path="m2515,4333r1810,l4325,3468r-1810,l2515,4333xe" fillcolor="#c0504d" stroked="f">
              <v:path arrowok="t"/>
            </v:shape>
            <v:shape id="_x0000_s1326" type="#_x0000_t75" style="position:absolute;left:2347;top:3019;width:2213;height:1541">
              <v:imagedata r:id="rId58" o:title=""/>
            </v:shape>
            <v:shape id="_x0000_s1325" style="position:absolute;left:7099;top:3009;width:3765;height:357" coordorigin="7099,3009" coordsize="3765,357" path="m10813,3358r1,4l10823,3291r-11,-8l10813,3358xe" fillcolor="blue" stroked="f">
              <v:path arrowok="t"/>
            </v:shape>
            <v:shape id="_x0000_s1324" style="position:absolute;left:7099;top:3009;width:3765;height:357" coordorigin="7099,3009" coordsize="3765,357" path="m7351,3239r-18,6l7332,3246r19,-7xe" fillcolor="blue" stroked="f">
              <v:path arrowok="t"/>
            </v:shape>
            <v:shape id="_x0000_s1323" style="position:absolute;left:7099;top:3009;width:3765;height:357" coordorigin="7099,3009" coordsize="3765,357" path="m7294,3209r-57,-85l7099,3366r277,-34l7322,3251r-24,13l7274,3219r20,-10xe" fillcolor="blue" stroked="f">
              <v:path arrowok="t"/>
            </v:shape>
            <v:shape id="_x0000_s1322" style="position:absolute;left:7099;top:3009;width:3765;height:357" coordorigin="7099,3009" coordsize="3765,357" path="m7322,3251r10,-5l7329,3246r8,-54l7314,3199r-4,1l7294,3209r-20,10l7298,3264r24,-13xe" fillcolor="blue" stroked="f">
              <v:path arrowok="t"/>
            </v:shape>
            <v:shape id="_x0000_s1321" style="position:absolute;left:7099;top:3009;width:3765;height:357" coordorigin="7099,3009" coordsize="3765,357" path="m8969,3059r87,l9143,3061r87,2l9316,3066r86,4l9487,3075r84,6l9653,3087r81,7l9814,3102r78,8l9968,3119r74,10l10114,3139r69,11l10250,3162r64,11l10375,3186r58,12l10487,3211r52,14l10563,3231r23,7l10608,3245r22,7l10650,3259r19,7l10687,3273r17,7l10720,3287r15,7l10748,3301r13,7l10772,3315r9,7l10790,3329r7,6l10802,3340r5,6l10810,3350r2,-67l10758,3250r-71,-31l10624,3197r-72,-21l10444,3149r-59,-12l10324,3124r-65,-12l10192,3101r-71,-11l10049,3080r-74,-10l9898,3061r-79,-9l9739,3044r-82,-7l9574,3031r-84,-6l9405,3020r-86,-4l9232,3013r-87,-2l9057,3009r-88,l8881,3009r-88,2l8706,3013r-87,3l8533,3020r-85,5l8363,3031r-83,6l8198,3045r-80,8l8040,3061r-77,9l7889,3080r-73,11l7746,3102r-67,11l7614,3125r-61,12l7494,3150r-108,27l7329,3246r3,l7333,3245r18,-6l7450,3212r54,-13l7562,3187r61,-13l7687,3162r67,-11l7824,3140r71,-10l7969,3120r76,-9l8123,3102r80,-8l8284,3087r83,-6l8450,3075r85,-5l8621,3066r86,-3l8794,3061r87,-2l8969,3059xe" fillcolor="blue" stroked="f">
              <v:path arrowok="t"/>
            </v:shape>
            <v:shape id="_x0000_s1320" style="position:absolute;left:7099;top:3009;width:3765;height:357" coordorigin="7099,3009" coordsize="3765,357" path="m10842,3310r-9,-10l10823,3291r-9,71l10813,3358r-1,-75l10810,3350r-3,-4l10811,3353r1,1l10812,3355r,1l10813,3361r1,5l10864,3362r-1,-8l10862,3350r-2,-8l10859,3339r-3,-8l10854,3327r-5,-7l10842,3310xe" fillcolor="blue" stroked="f">
              <v:path arrowok="t"/>
            </v:shape>
            <v:shape id="_x0000_s1319" style="position:absolute;left:7099;top:3009;width:3765;height:357" coordorigin="7099,3009" coordsize="3765,357" path="m10812,3354r-1,-1l10812,3356r,-1l10812,3354xe" fillcolor="blue" stroked="f">
              <v:path arrowok="t"/>
            </v:shape>
            <v:shape id="_x0000_s1318" type="#_x0000_t75" style="position:absolute;left:3341;top:2707;width:972;height:562">
              <v:imagedata r:id="rId59" o:title=""/>
            </v:shape>
            <w10:wrap anchorx="page" anchory="page"/>
          </v:group>
        </w:pict>
      </w:r>
      <w:r>
        <w:rPr>
          <w:sz w:val="48"/>
          <w:szCs w:val="48"/>
        </w:rPr>
        <w:t>100</w:t>
      </w:r>
    </w:p>
    <w:p w:rsidR="00820C4C" w:rsidRDefault="00772C37">
      <w:pPr>
        <w:spacing w:line="1020" w:lineRule="exact"/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3" w:space="720" w:equalWidth="0">
            <w:col w:w="5471" w:space="1270"/>
            <w:col w:w="720" w:space="1030"/>
            <w:col w:w="5909"/>
          </w:cols>
        </w:sectPr>
      </w:pPr>
      <w:r>
        <w:br w:type="column"/>
      </w:r>
      <w:proofErr w:type="gramStart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1024</w:t>
      </w:r>
      <w:proofErr w:type="gramEnd"/>
      <w:r>
        <w:rPr>
          <w:color w:val="000000"/>
          <w:position w:val="17"/>
          <w:sz w:val="48"/>
          <w:szCs w:val="48"/>
        </w:rPr>
        <w:t xml:space="preserve">      </w:t>
      </w:r>
      <w:r>
        <w:rPr>
          <w:color w:val="000000"/>
          <w:spacing w:val="70"/>
          <w:position w:val="17"/>
          <w:sz w:val="48"/>
          <w:szCs w:val="48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</w:p>
    <w:p w:rsidR="00820C4C" w:rsidRDefault="00772C37">
      <w:pPr>
        <w:spacing w:before="48" w:line="400" w:lineRule="exact"/>
        <w:ind w:left="6985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position w:val="-1"/>
          <w:sz w:val="36"/>
          <w:szCs w:val="36"/>
        </w:rPr>
        <w:lastRenderedPageBreak/>
        <w:t>a</w:t>
      </w:r>
      <w:proofErr w:type="gramEnd"/>
      <w:r>
        <w:rPr>
          <w:rFonts w:ascii="Arial" w:eastAsia="Arial" w:hAnsi="Arial" w:cs="Arial"/>
          <w:position w:val="-1"/>
          <w:sz w:val="36"/>
          <w:szCs w:val="36"/>
        </w:rPr>
        <w:t xml:space="preserve">                                   </w:t>
      </w:r>
      <w:r>
        <w:rPr>
          <w:rFonts w:ascii="Arial" w:eastAsia="Arial" w:hAnsi="Arial" w:cs="Arial"/>
          <w:spacing w:val="5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p</w:t>
      </w:r>
    </w:p>
    <w:p w:rsidR="00820C4C" w:rsidRDefault="00820C4C">
      <w:pPr>
        <w:spacing w:before="6" w:line="160" w:lineRule="exact"/>
        <w:rPr>
          <w:sz w:val="16"/>
          <w:szCs w:val="16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 w:line="400" w:lineRule="exact"/>
        <w:ind w:right="2135"/>
        <w:jc w:val="right"/>
        <w:rPr>
          <w:rFonts w:ascii="Arial" w:eastAsia="Arial" w:hAnsi="Arial" w:cs="Arial"/>
          <w:sz w:val="36"/>
          <w:szCs w:val="36"/>
        </w:rPr>
      </w:pPr>
      <w:r>
        <w:pict>
          <v:shape id="_x0000_s1316" type="#_x0000_t202" style="position:absolute;left:0;text-align:left;margin-left:76.1pt;margin-top:4.5pt;width:385.15pt;height:116.35pt;z-index:-2057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97"/>
                    <w:gridCol w:w="860"/>
                    <w:gridCol w:w="1076"/>
                    <w:gridCol w:w="1503"/>
                    <w:gridCol w:w="3367"/>
                  </w:tblGrid>
                  <w:tr w:rsidR="00820C4C">
                    <w:trPr>
                      <w:trHeight w:hRule="exact" w:val="522"/>
                    </w:trPr>
                    <w:tc>
                      <w:tcPr>
                        <w:tcW w:w="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90"/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90"/>
                          <w:ind w:left="10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=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90"/>
                          <w:ind w:left="10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100;</w:t>
                        </w:r>
                      </w:p>
                    </w:tc>
                    <w:tc>
                      <w:tcPr>
                        <w:tcW w:w="4870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</w:tr>
                  <w:tr w:rsidR="00820C4C">
                    <w:trPr>
                      <w:trHeight w:hRule="exact" w:val="432"/>
                    </w:trPr>
                    <w:tc>
                      <w:tcPr>
                        <w:tcW w:w="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</w:p>
                    </w:tc>
                    <w:tc>
                      <w:tcPr>
                        <w:tcW w:w="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ind w:left="10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9C090"/>
                            <w:sz w:val="36"/>
                            <w:szCs w:val="36"/>
                          </w:rPr>
                          <w:t>*p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  <w:tc>
                      <w:tcPr>
                        <w:tcW w:w="4870" w:type="dxa"/>
                        <w:gridSpan w:val="2"/>
                        <w:vMerge/>
                        <w:tcBorders>
                          <w:left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</w:tr>
                  <w:tr w:rsidR="00820C4C">
                    <w:trPr>
                      <w:trHeight w:hRule="exact" w:val="432"/>
                    </w:trPr>
                    <w:tc>
                      <w:tcPr>
                        <w:tcW w:w="89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9C090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9C090"/>
                            <w:spacing w:val="-5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9C090"/>
                            <w:sz w:val="36"/>
                            <w:szCs w:val="36"/>
                          </w:rPr>
                          <w:t>=</w:t>
                        </w:r>
                      </w:p>
                    </w:tc>
                    <w:tc>
                      <w:tcPr>
                        <w:tcW w:w="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9C090"/>
                            <w:sz w:val="36"/>
                            <w:szCs w:val="36"/>
                          </w:rPr>
                          <w:t>&amp;a;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  <w:tc>
                      <w:tcPr>
                        <w:tcW w:w="4870" w:type="dxa"/>
                        <w:gridSpan w:val="2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</w:tr>
                  <w:tr w:rsidR="00820C4C">
                    <w:trPr>
                      <w:trHeight w:hRule="exact" w:val="432"/>
                    </w:trPr>
                    <w:tc>
                      <w:tcPr>
                        <w:tcW w:w="175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pacing w:val="-7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1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"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"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33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&amp;a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</w:tc>
                  </w:tr>
                  <w:tr w:rsidR="00820C4C">
                    <w:trPr>
                      <w:trHeight w:hRule="exact" w:val="509"/>
                    </w:trPr>
                    <w:tc>
                      <w:tcPr>
                        <w:tcW w:w="1756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4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cout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pacing w:val="-7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107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15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"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"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3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</w:p>
                    </w:tc>
                    <w:tc>
                      <w:tcPr>
                        <w:tcW w:w="33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1"/>
                          <w:ind w:left="10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&amp;p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&lt;&lt;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pacing w:val="-2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endl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;</w:t>
                        </w:r>
                      </w:p>
                    </w:tc>
                  </w:tr>
                </w:tbl>
                <w:p w:rsidR="00820C4C" w:rsidRDefault="00820C4C"/>
              </w:txbxContent>
            </v:textbox>
            <w10:wrap anchorx="page"/>
          </v:shape>
        </w:pict>
      </w:r>
      <w:r>
        <w:rPr>
          <w:rFonts w:ascii="Arial" w:eastAsia="Arial" w:hAnsi="Arial" w:cs="Arial"/>
          <w:spacing w:val="3"/>
          <w:position w:val="-1"/>
          <w:sz w:val="36"/>
          <w:szCs w:val="36"/>
        </w:rPr>
        <w:t>T</w:t>
      </w:r>
      <w:r>
        <w:rPr>
          <w:rFonts w:ascii="Arial" w:eastAsia="Arial" w:hAnsi="Arial" w:cs="Arial"/>
          <w:position w:val="-1"/>
          <w:sz w:val="36"/>
          <w:szCs w:val="36"/>
        </w:rPr>
        <w:t>he</w:t>
      </w:r>
      <w:r>
        <w:rPr>
          <w:rFonts w:ascii="Arial" w:eastAsia="Arial" w:hAnsi="Arial" w:cs="Arial"/>
          <w:spacing w:val="-5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Outp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u</w:t>
      </w:r>
      <w:r>
        <w:rPr>
          <w:rFonts w:ascii="Arial" w:eastAsia="Arial" w:hAnsi="Arial" w:cs="Arial"/>
          <w:position w:val="-1"/>
          <w:sz w:val="36"/>
          <w:szCs w:val="36"/>
        </w:rPr>
        <w:t>t:</w:t>
      </w:r>
    </w:p>
    <w:p w:rsidR="00820C4C" w:rsidRDefault="00820C4C">
      <w:pPr>
        <w:spacing w:before="4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/>
        <w:ind w:right="2537"/>
        <w:jc w:val="right"/>
        <w:rPr>
          <w:rFonts w:ascii="Arial" w:eastAsia="Arial" w:hAnsi="Arial" w:cs="Arial"/>
          <w:sz w:val="36"/>
          <w:szCs w:val="36"/>
        </w:rPr>
      </w:pPr>
      <w:r>
        <w:pict>
          <v:group id="_x0000_s1313" style="position:absolute;left:0;text-align:left;margin-left:510.1pt;margin-top:-55.2pt;width:148.3pt;height:125.3pt;z-index:-2059;mso-position-horizontal-relative:page" coordorigin="10202,-1104" coordsize="2966,2506">
            <v:shape id="_x0000_s1315" type="#_x0000_t75" style="position:absolute;left:10202;top:-528;width:2966;height:1930">
              <v:imagedata r:id="rId60" o:title=""/>
            </v:shape>
            <v:shape id="_x0000_s1314" type="#_x0000_t75" style="position:absolute;left:10202;top:-1104;width:2246;height:605">
              <v:imagedata r:id="rId61" o:title=""/>
            </v:shape>
            <w10:wrap anchorx="page"/>
          </v:group>
        </w:pict>
      </w:r>
      <w:r>
        <w:rPr>
          <w:rFonts w:ascii="Arial" w:eastAsia="Arial" w:hAnsi="Arial" w:cs="Arial"/>
          <w:spacing w:val="-1"/>
          <w:sz w:val="36"/>
          <w:szCs w:val="36"/>
        </w:rPr>
        <w:t>10</w:t>
      </w:r>
      <w:r>
        <w:rPr>
          <w:rFonts w:ascii="Arial" w:eastAsia="Arial" w:hAnsi="Arial" w:cs="Arial"/>
          <w:sz w:val="36"/>
          <w:szCs w:val="36"/>
        </w:rPr>
        <w:t xml:space="preserve">0 </w:t>
      </w:r>
      <w:r>
        <w:rPr>
          <w:rFonts w:ascii="Arial" w:eastAsia="Arial" w:hAnsi="Arial" w:cs="Arial"/>
          <w:spacing w:val="-1"/>
          <w:sz w:val="36"/>
          <w:szCs w:val="36"/>
        </w:rPr>
        <w:t>1024</w:t>
      </w:r>
    </w:p>
    <w:p w:rsidR="00820C4C" w:rsidRDefault="00772C37">
      <w:pPr>
        <w:spacing w:before="18" w:line="400" w:lineRule="exact"/>
        <w:ind w:right="2338"/>
        <w:jc w:val="right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position w:val="-1"/>
          <w:sz w:val="36"/>
          <w:szCs w:val="36"/>
        </w:rPr>
        <w:t>102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4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10" w:line="120" w:lineRule="exact"/>
        <w:rPr>
          <w:sz w:val="13"/>
          <w:szCs w:val="13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line="580" w:lineRule="exact"/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position w:val="-4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-4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4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-2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-4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 xml:space="preserve">r </w:t>
      </w:r>
      <w:r>
        <w:rPr>
          <w:rFonts w:ascii="Georgia" w:eastAsia="Georgia" w:hAnsi="Georgia" w:cs="Georgia"/>
          <w:i/>
          <w:color w:val="C00000"/>
          <w:position w:val="-4"/>
          <w:sz w:val="40"/>
          <w:szCs w:val="40"/>
        </w:rPr>
        <w:t xml:space="preserve">p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address</w:t>
      </w:r>
      <w:r>
        <w:rPr>
          <w:rFonts w:ascii="Georgia" w:eastAsia="Georgia" w:hAnsi="Georgia" w:cs="Georgia"/>
          <w:color w:val="000000"/>
          <w:spacing w:val="-1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-1"/>
          <w:position w:val="-4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position w:val="-4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4"/>
          <w:position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i/>
          <w:color w:val="C00000"/>
          <w:spacing w:val="1"/>
          <w:position w:val="-4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-4"/>
          <w:sz w:val="40"/>
          <w:szCs w:val="40"/>
        </w:rPr>
        <w:t>.</w:t>
      </w:r>
    </w:p>
    <w:p w:rsidR="00820C4C" w:rsidRDefault="00772C37">
      <w:pPr>
        <w:spacing w:line="520" w:lineRule="exact"/>
        <w:ind w:left="1277"/>
        <w:rPr>
          <w:rFonts w:ascii="Georgia" w:eastAsia="Georgia" w:hAnsi="Georgia" w:cs="Georgia"/>
          <w:sz w:val="40"/>
          <w:szCs w:val="40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rPr>
          <w:rFonts w:ascii="Georgia" w:eastAsia="Georgia" w:hAnsi="Georgia" w:cs="Georgia"/>
          <w:color w:val="C00000"/>
          <w:position w:val="2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position w:val="2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3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also a va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 xml:space="preserve">e, so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it h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its own memory</w:t>
      </w:r>
      <w:r>
        <w:rPr>
          <w:rFonts w:ascii="Georgia" w:eastAsia="Georgia" w:hAnsi="Georgia" w:cs="Georgia"/>
          <w:color w:val="000000"/>
          <w:spacing w:val="-1"/>
          <w:position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add</w:t>
      </w:r>
      <w:r>
        <w:rPr>
          <w:rFonts w:ascii="Georgia" w:eastAsia="Georgia" w:hAnsi="Georgia" w:cs="Georgia"/>
          <w:color w:val="000000"/>
          <w:spacing w:val="-2"/>
          <w:position w:val="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2"/>
          <w:sz w:val="40"/>
          <w:szCs w:val="40"/>
        </w:rPr>
        <w:t>ess.</w:t>
      </w:r>
    </w:p>
    <w:p w:rsidR="00820C4C" w:rsidRDefault="00772C37">
      <w:pPr>
        <w:spacing w:before="31"/>
        <w:ind w:left="105" w:right="767"/>
        <w:jc w:val="center"/>
        <w:rPr>
          <w:rFonts w:ascii="Georgia" w:eastAsia="Georgia" w:hAnsi="Georgia" w:cs="Georgia"/>
          <w:sz w:val="36"/>
          <w:szCs w:val="36"/>
        </w:rPr>
      </w:pPr>
      <w:r>
        <w:rPr>
          <w:rFonts w:ascii="Trebuchet MS" w:eastAsia="Trebuchet MS" w:hAnsi="Trebuchet MS" w:cs="Trebuchet MS"/>
          <w:b/>
          <w:color w:val="C5D9F0"/>
          <w:spacing w:val="-12"/>
          <w:position w:val="2"/>
          <w:sz w:val="28"/>
          <w:szCs w:val="28"/>
        </w:rPr>
        <w:lastRenderedPageBreak/>
        <w:t>P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oi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nte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rs</w:t>
      </w:r>
      <w:r>
        <w:rPr>
          <w:rFonts w:ascii="Trebuchet MS" w:eastAsia="Trebuchet MS" w:hAnsi="Trebuchet MS" w:cs="Trebuchet MS"/>
          <w:b/>
          <w:color w:val="C5D9F0"/>
          <w:spacing w:val="-9"/>
          <w:position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 xml:space="preserve">nd 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Dy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n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a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mic</w:t>
      </w:r>
      <w:r>
        <w:rPr>
          <w:rFonts w:ascii="Trebuchet MS" w:eastAsia="Trebuchet MS" w:hAnsi="Trebuchet MS" w:cs="Trebuchet MS"/>
          <w:b/>
          <w:color w:val="C5D9F0"/>
          <w:spacing w:val="-3"/>
          <w:position w:val="2"/>
          <w:sz w:val="28"/>
          <w:szCs w:val="28"/>
        </w:rPr>
        <w:t xml:space="preserve"> 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O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bj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e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>c</w:t>
      </w:r>
      <w:r>
        <w:rPr>
          <w:rFonts w:ascii="Trebuchet MS" w:eastAsia="Trebuchet MS" w:hAnsi="Trebuchet MS" w:cs="Trebuchet MS"/>
          <w:b/>
          <w:color w:val="C5D9F0"/>
          <w:spacing w:val="-1"/>
          <w:position w:val="2"/>
          <w:sz w:val="28"/>
          <w:szCs w:val="28"/>
        </w:rPr>
        <w:t>t</w:t>
      </w:r>
      <w:r>
        <w:rPr>
          <w:rFonts w:ascii="Trebuchet MS" w:eastAsia="Trebuchet MS" w:hAnsi="Trebuchet MS" w:cs="Trebuchet MS"/>
          <w:b/>
          <w:color w:val="C5D9F0"/>
          <w:position w:val="2"/>
          <w:sz w:val="28"/>
          <w:szCs w:val="28"/>
        </w:rPr>
        <w:t xml:space="preserve">s                                                                                                          </w:t>
      </w:r>
      <w:r>
        <w:rPr>
          <w:rFonts w:ascii="Trebuchet MS" w:eastAsia="Trebuchet MS" w:hAnsi="Trebuchet MS" w:cs="Trebuchet MS"/>
          <w:b/>
          <w:color w:val="C5D9F0"/>
          <w:spacing w:val="52"/>
          <w:position w:val="2"/>
          <w:sz w:val="28"/>
          <w:szCs w:val="28"/>
        </w:rPr>
        <w:t xml:space="preserve"> </w:t>
      </w:r>
      <w:r>
        <w:rPr>
          <w:rFonts w:ascii="Georgia" w:eastAsia="Georgia" w:hAnsi="Georgia" w:cs="Georgia"/>
          <w:color w:val="FFFFFF"/>
          <w:sz w:val="36"/>
          <w:szCs w:val="36"/>
        </w:rPr>
        <w:t>33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3" w:line="260" w:lineRule="exact"/>
        <w:rPr>
          <w:sz w:val="26"/>
          <w:szCs w:val="26"/>
        </w:rPr>
      </w:pPr>
    </w:p>
    <w:p w:rsidR="00820C4C" w:rsidRDefault="00772C37">
      <w:pPr>
        <w:ind w:left="2340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Der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fer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nc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ng</w:t>
      </w:r>
      <w:r>
        <w:rPr>
          <w:rFonts w:ascii="Trebuchet MS" w:eastAsia="Trebuchet MS" w:hAnsi="Trebuchet MS" w:cs="Trebuchet MS"/>
          <w:color w:val="1F487C"/>
          <w:spacing w:val="-2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Op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rator</w:t>
      </w:r>
      <w:r>
        <w:rPr>
          <w:rFonts w:ascii="Trebuchet MS" w:eastAsia="Trebuchet MS" w:hAnsi="Trebuchet MS" w:cs="Trebuchet MS"/>
          <w:color w:val="1F487C"/>
          <w:spacing w:val="-1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‘</w:t>
      </w:r>
      <w:r>
        <w:rPr>
          <w:rFonts w:ascii="Georgia" w:eastAsia="Georgia" w:hAnsi="Georgia" w:cs="Georgia"/>
          <w:b/>
          <w:color w:val="0000FF"/>
          <w:sz w:val="88"/>
          <w:szCs w:val="88"/>
        </w:rPr>
        <w:t>*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’</w:t>
      </w:r>
    </w:p>
    <w:p w:rsidR="00820C4C" w:rsidRDefault="00820C4C">
      <w:pPr>
        <w:spacing w:before="2" w:line="160" w:lineRule="exact"/>
        <w:rPr>
          <w:sz w:val="16"/>
          <w:szCs w:val="16"/>
        </w:rPr>
      </w:pPr>
    </w:p>
    <w:p w:rsidR="00820C4C" w:rsidRDefault="00820C4C">
      <w:pPr>
        <w:spacing w:line="200" w:lineRule="exact"/>
      </w:pPr>
    </w:p>
    <w:p w:rsidR="00820C4C" w:rsidRDefault="00772C37">
      <w:pPr>
        <w:ind w:left="1170" w:right="1725"/>
        <w:jc w:val="center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acc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ss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he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value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stored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in</w:t>
      </w:r>
      <w:r>
        <w:rPr>
          <w:rFonts w:ascii="Georgia" w:eastAsia="Georgia" w:hAnsi="Georgia" w:cs="Georgia"/>
          <w:color w:val="000000"/>
          <w:spacing w:val="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va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iab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</w:p>
    <w:p w:rsidR="00820C4C" w:rsidRDefault="00772C37">
      <w:pPr>
        <w:spacing w:line="520" w:lineRule="exact"/>
        <w:ind w:left="1640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-3"/>
          <w:sz w:val="40"/>
          <w:szCs w:val="40"/>
        </w:rPr>
        <w:t>using</w:t>
      </w:r>
      <w:proofErr w:type="gramEnd"/>
      <w:r>
        <w:rPr>
          <w:rFonts w:ascii="Georgia" w:eastAsia="Georgia" w:hAnsi="Georgia" w:cs="Georgia"/>
          <w:spacing w:val="-2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3"/>
          <w:sz w:val="40"/>
          <w:szCs w:val="40"/>
        </w:rPr>
        <w:t>the</w:t>
      </w:r>
      <w:r>
        <w:rPr>
          <w:rFonts w:ascii="Georgia" w:eastAsia="Georgia" w:hAnsi="Georgia" w:cs="Georgia"/>
          <w:spacing w:val="-2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3"/>
          <w:sz w:val="40"/>
          <w:szCs w:val="40"/>
        </w:rPr>
        <w:t>derefere</w:t>
      </w:r>
      <w:r>
        <w:rPr>
          <w:rFonts w:ascii="Georgia" w:eastAsia="Georgia" w:hAnsi="Georgia" w:cs="Georgia"/>
          <w:spacing w:val="1"/>
          <w:position w:val="-3"/>
          <w:sz w:val="40"/>
          <w:szCs w:val="40"/>
        </w:rPr>
        <w:t>n</w:t>
      </w:r>
      <w:r>
        <w:rPr>
          <w:rFonts w:ascii="Georgia" w:eastAsia="Georgia" w:hAnsi="Georgia" w:cs="Georgia"/>
          <w:position w:val="-3"/>
          <w:sz w:val="40"/>
          <w:szCs w:val="40"/>
        </w:rPr>
        <w:t>ci</w:t>
      </w:r>
      <w:r>
        <w:rPr>
          <w:rFonts w:ascii="Georgia" w:eastAsia="Georgia" w:hAnsi="Georgia" w:cs="Georgia"/>
          <w:spacing w:val="1"/>
          <w:position w:val="-3"/>
          <w:sz w:val="40"/>
          <w:szCs w:val="40"/>
        </w:rPr>
        <w:t>n</w:t>
      </w:r>
      <w:r>
        <w:rPr>
          <w:rFonts w:ascii="Georgia" w:eastAsia="Georgia" w:hAnsi="Georgia" w:cs="Georgia"/>
          <w:position w:val="-3"/>
          <w:sz w:val="40"/>
          <w:szCs w:val="40"/>
        </w:rPr>
        <w:t>g</w:t>
      </w:r>
      <w:r>
        <w:rPr>
          <w:rFonts w:ascii="Georgia" w:eastAsia="Georgia" w:hAnsi="Georgia" w:cs="Georgia"/>
          <w:spacing w:val="-5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3"/>
          <w:sz w:val="40"/>
          <w:szCs w:val="40"/>
        </w:rPr>
        <w:t>ope</w:t>
      </w:r>
      <w:r>
        <w:rPr>
          <w:rFonts w:ascii="Georgia" w:eastAsia="Georgia" w:hAnsi="Georgia" w:cs="Georgia"/>
          <w:spacing w:val="-1"/>
          <w:position w:val="-3"/>
          <w:sz w:val="40"/>
          <w:szCs w:val="40"/>
        </w:rPr>
        <w:t>r</w:t>
      </w:r>
      <w:r>
        <w:rPr>
          <w:rFonts w:ascii="Georgia" w:eastAsia="Georgia" w:hAnsi="Georgia" w:cs="Georgia"/>
          <w:position w:val="-3"/>
          <w:sz w:val="40"/>
          <w:szCs w:val="40"/>
        </w:rPr>
        <w:t>ator</w:t>
      </w:r>
      <w:r>
        <w:rPr>
          <w:rFonts w:ascii="Georgia" w:eastAsia="Georgia" w:hAnsi="Georgia" w:cs="Georgia"/>
          <w:spacing w:val="-1"/>
          <w:position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2"/>
          <w:position w:val="-3"/>
          <w:sz w:val="40"/>
          <w:szCs w:val="40"/>
        </w:rPr>
        <w:t>‘</w:t>
      </w:r>
      <w:r>
        <w:rPr>
          <w:rFonts w:ascii="BatangChe" w:eastAsia="BatangChe" w:hAnsi="BatangChe" w:cs="BatangChe"/>
          <w:color w:val="0000FF"/>
          <w:spacing w:val="2"/>
          <w:position w:val="-3"/>
          <w:sz w:val="48"/>
          <w:szCs w:val="48"/>
        </w:rPr>
        <w:t>*</w:t>
      </w:r>
      <w:r>
        <w:rPr>
          <w:rFonts w:ascii="Georgia" w:eastAsia="Georgia" w:hAnsi="Georgia" w:cs="Georgia"/>
          <w:color w:val="000000"/>
          <w:position w:val="-3"/>
          <w:sz w:val="40"/>
          <w:szCs w:val="40"/>
        </w:rPr>
        <w:t>’.</w:t>
      </w:r>
    </w:p>
    <w:p w:rsidR="00820C4C" w:rsidRDefault="00820C4C">
      <w:pPr>
        <w:spacing w:before="7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headerReference w:type="default" r:id="rId62"/>
          <w:footerReference w:type="default" r:id="rId63"/>
          <w:pgSz w:w="14400" w:h="10800" w:orient="landscape"/>
          <w:pgMar w:top="0" w:right="20" w:bottom="0" w:left="40" w:header="0" w:footer="45" w:gutter="0"/>
          <w:cols w:space="720"/>
        </w:sectPr>
      </w:pPr>
    </w:p>
    <w:p w:rsidR="00820C4C" w:rsidRDefault="00772C37">
      <w:pPr>
        <w:spacing w:before="14" w:line="400" w:lineRule="exact"/>
        <w:ind w:left="554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position w:val="-1"/>
          <w:sz w:val="36"/>
          <w:szCs w:val="36"/>
        </w:rPr>
        <w:lastRenderedPageBreak/>
        <w:t>Mem</w:t>
      </w:r>
      <w:r>
        <w:rPr>
          <w:rFonts w:ascii="Arial" w:eastAsia="Arial" w:hAnsi="Arial" w:cs="Arial"/>
          <w:spacing w:val="-2"/>
          <w:position w:val="-1"/>
          <w:sz w:val="36"/>
          <w:szCs w:val="36"/>
        </w:rPr>
        <w:t>o</w:t>
      </w:r>
      <w:r>
        <w:rPr>
          <w:rFonts w:ascii="Arial" w:eastAsia="Arial" w:hAnsi="Arial" w:cs="Arial"/>
          <w:position w:val="-1"/>
          <w:sz w:val="36"/>
          <w:szCs w:val="36"/>
        </w:rPr>
        <w:t>ry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a</w:t>
      </w:r>
    </w:p>
    <w:p w:rsidR="00820C4C" w:rsidRDefault="00772C37">
      <w:pPr>
        <w:spacing w:before="14" w:line="400" w:lineRule="exact"/>
        <w:ind w:right="-74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1020</w:t>
      </w:r>
    </w:p>
    <w:p w:rsidR="00820C4C" w:rsidRDefault="00772C37">
      <w:pPr>
        <w:spacing w:before="14" w:line="400" w:lineRule="exact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20" w:bottom="0" w:left="40" w:header="720" w:footer="720" w:gutter="0"/>
          <w:cols w:num="3" w:space="720" w:equalWidth="0">
            <w:col w:w="2152" w:space="2587"/>
            <w:col w:w="797" w:space="995"/>
            <w:col w:w="7809"/>
          </w:cols>
        </w:sectPr>
      </w:pPr>
      <w:r>
        <w:br w:type="column"/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lastRenderedPageBreak/>
        <w:t>102</w:t>
      </w:r>
      <w:r>
        <w:rPr>
          <w:rFonts w:ascii="Arial" w:eastAsia="Arial" w:hAnsi="Arial" w:cs="Arial"/>
          <w:position w:val="-1"/>
          <w:sz w:val="36"/>
          <w:szCs w:val="36"/>
        </w:rPr>
        <w:t>4</w:t>
      </w:r>
      <w:r>
        <w:rPr>
          <w:rFonts w:ascii="Arial" w:eastAsia="Arial" w:hAnsi="Arial" w:cs="Arial"/>
          <w:position w:val="-1"/>
          <w:sz w:val="36"/>
          <w:szCs w:val="36"/>
        </w:rPr>
        <w:t xml:space="preserve">                            </w:t>
      </w:r>
      <w:r>
        <w:rPr>
          <w:rFonts w:ascii="Arial" w:eastAsia="Arial" w:hAnsi="Arial" w:cs="Arial"/>
          <w:spacing w:val="93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1032</w:t>
      </w:r>
    </w:p>
    <w:p w:rsidR="00820C4C" w:rsidRDefault="00820C4C">
      <w:pPr>
        <w:spacing w:before="3" w:line="180" w:lineRule="exact"/>
        <w:rPr>
          <w:sz w:val="19"/>
          <w:szCs w:val="19"/>
        </w:rPr>
        <w:sectPr w:rsidR="00820C4C">
          <w:type w:val="continuous"/>
          <w:pgSz w:w="14400" w:h="10800" w:orient="landscape"/>
          <w:pgMar w:top="20" w:right="20" w:bottom="0" w:left="40" w:header="720" w:footer="720" w:gutter="0"/>
          <w:cols w:space="720"/>
        </w:sectPr>
      </w:pPr>
    </w:p>
    <w:p w:rsidR="00820C4C" w:rsidRDefault="00772C37">
      <w:pPr>
        <w:spacing w:line="1020" w:lineRule="exact"/>
        <w:ind w:left="2815" w:right="-164"/>
        <w:rPr>
          <w:sz w:val="48"/>
          <w:szCs w:val="48"/>
        </w:rPr>
      </w:pPr>
      <w:r>
        <w:lastRenderedPageBreak/>
        <w:pict>
          <v:shape id="_x0000_s1312" type="#_x0000_t202" style="position:absolute;left:0;text-align:left;margin-left:109.55pt;margin-top:-27.65pt;width:114.25pt;height:84.15pt;z-index:-2056;mso-position-horizontal-relative:page" filled="f" stroked="f">
            <v:textbox inset="0,0,0,0">
              <w:txbxContent>
                <w:p w:rsidR="00820C4C" w:rsidRDefault="00772C37">
                  <w:pPr>
                    <w:spacing w:line="360" w:lineRule="exact"/>
                    <w:rPr>
                      <w:rFonts w:ascii="Arial" w:eastAsia="Arial" w:hAnsi="Arial" w:cs="Arial"/>
                      <w:sz w:val="36"/>
                      <w:szCs w:val="36"/>
                    </w:rPr>
                  </w:pPr>
                  <w:proofErr w:type="spellStart"/>
                  <w:proofErr w:type="gramStart"/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d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dr</w:t>
                  </w:r>
                  <w:r>
                    <w:rPr>
                      <w:rFonts w:ascii="Arial" w:eastAsia="Arial" w:hAnsi="Arial" w:cs="Arial"/>
                      <w:spacing w:val="-2"/>
                      <w:sz w:val="36"/>
                      <w:szCs w:val="36"/>
                    </w:rPr>
                    <w:t>e</w:t>
                  </w:r>
                  <w:r>
                    <w:rPr>
                      <w:rFonts w:ascii="Arial" w:eastAsia="Arial" w:hAnsi="Arial" w:cs="Arial"/>
                      <w:sz w:val="36"/>
                      <w:szCs w:val="36"/>
                    </w:rPr>
                    <w:t>ss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 xml:space="preserve">…  </w:t>
      </w:r>
      <w:r>
        <w:rPr>
          <w:rFonts w:ascii="Batang" w:eastAsia="Batang" w:hAnsi="Batang" w:cs="Batang"/>
          <w:color w:val="C00000"/>
          <w:spacing w:val="13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88</w:t>
      </w:r>
    </w:p>
    <w:p w:rsidR="00820C4C" w:rsidRDefault="00772C37">
      <w:pPr>
        <w:spacing w:before="9" w:line="180" w:lineRule="exact"/>
        <w:rPr>
          <w:sz w:val="19"/>
          <w:szCs w:val="19"/>
        </w:rPr>
      </w:pPr>
      <w:r>
        <w:br w:type="column"/>
      </w:r>
    </w:p>
    <w:p w:rsidR="00820C4C" w:rsidRDefault="00772C37">
      <w:pPr>
        <w:ind w:right="-92"/>
        <w:rPr>
          <w:sz w:val="48"/>
          <w:szCs w:val="48"/>
        </w:rPr>
      </w:pPr>
      <w:r>
        <w:pict>
          <v:group id="_x0000_s1249" style="position:absolute;margin-left:113.15pt;margin-top:-42.85pt;width:575.05pt;height:89.4pt;z-index:-2052;mso-position-horizontal-relative:page" coordorigin="2263,-857" coordsize="11501,1788">
            <v:shape id="_x0000_s1311" style="position:absolute;left:6050;top:-221;width:1930;height:985" coordorigin="6050,-221" coordsize="1930,985" path="m6050,764r20,-20l6070,-201r1890,l7960,744r-1890,l7980,764r,-985l6050,-221r,985xe" fillcolor="#c0504d" stroked="f">
              <v:path arrowok="t"/>
            </v:shape>
            <v:shape id="_x0000_s1310" style="position:absolute;left:6050;top:-221;width:1930;height:985" coordorigin="6050,-221" coordsize="1930,985" path="m6090,724r20,-20l6110,-161r1810,l7920,704r-1810,l7940,724r,-905l6090,-181r,905xe" fillcolor="#c0504d" stroked="f">
              <v:path arrowok="t"/>
            </v:shape>
            <v:shape id="_x0000_s1309" style="position:absolute;left:6050;top:-221;width:1930;height:985" coordorigin="6050,-221" coordsize="1930,985" path="m6110,704r-20,20l7940,724,6110,704xe" fillcolor="#c0504d" stroked="f">
              <v:path arrowok="t"/>
            </v:shape>
            <v:shape id="_x0000_s1308" style="position:absolute;left:6050;top:-221;width:1930;height:985" coordorigin="6050,-221" coordsize="1930,985" path="m6070,744r-20,20l7980,764,6070,744xe" fillcolor="#c0504d" stroked="f">
              <v:path arrowok="t"/>
            </v:shape>
            <v:shape id="_x0000_s1307" style="position:absolute;left:6110;top:-221;width:1810;height:985" coordorigin="6110,-221" coordsize="1810,985" path="m6110,764r1810,l7920,-221r-1810,l6110,764xe" fillcolor="#c0504d" stroked="f">
              <v:path arrowok="t"/>
            </v:shape>
            <v:shape id="_x0000_s1306" style="position:absolute;left:6110;top:-201;width:1810;height:945" coordorigin="6110,-201" coordsize="1810,945" path="m6110,744r1810,l7920,-201r-1810,l6110,744xe" fillcolor="#c0504d" stroked="f">
              <v:path arrowok="t"/>
            </v:shape>
            <v:shape id="_x0000_s1305" style="position:absolute;left:6090;top:-181;width:1850;height:905" coordorigin="6090,-181" coordsize="1850,905" path="m6090,-181r,905l7940,724r,-905l6090,-181xe" fillcolor="#c0504d" stroked="f">
              <v:path arrowok="t"/>
            </v:shape>
            <v:shape id="_x0000_s1304" style="position:absolute;left:6110;top:-161;width:1810;height:865" coordorigin="6110,-161" coordsize="1810,865" path="m6110,704r1810,l7920,-161r-1810,l6110,704xe" fillcolor="#c0504d" stroked="f">
              <v:path arrowok="t"/>
            </v:shape>
            <v:shape id="_x0000_s1303" type="#_x0000_t75" style="position:absolute;left:6355;top:-173;width:1363;height:787">
              <v:imagedata r:id="rId64" o:title=""/>
            </v:shape>
            <v:shape id="_x0000_s1302" style="position:absolute;left:4180;top:-221;width:1930;height:985" coordorigin="4180,-221" coordsize="1930,985" path="m4180,764r20,-20l4200,-201r1890,l6090,744r-1890,l6110,764r,-985l4180,-221r,985xe" fillcolor="#c0504d" stroked="f">
              <v:path arrowok="t"/>
            </v:shape>
            <v:shape id="_x0000_s1301" style="position:absolute;left:4180;top:-221;width:1930;height:985" coordorigin="4180,-221" coordsize="1930,985" path="m4220,724r20,-20l4240,-161r1810,l6050,704r-1810,l6070,724r,-905l4220,-181r,905xe" fillcolor="#c0504d" stroked="f">
              <v:path arrowok="t"/>
            </v:shape>
            <v:shape id="_x0000_s1300" style="position:absolute;left:4180;top:-221;width:1930;height:985" coordorigin="4180,-221" coordsize="1930,985" path="m4240,704r-20,20l6070,724,4240,704xe" fillcolor="#c0504d" stroked="f">
              <v:path arrowok="t"/>
            </v:shape>
            <v:shape id="_x0000_s1299" style="position:absolute;left:4180;top:-221;width:1930;height:985" coordorigin="4180,-221" coordsize="1930,985" path="m4200,744r-20,20l6110,764,4200,744xe" fillcolor="#c0504d" stroked="f">
              <v:path arrowok="t"/>
            </v:shape>
            <v:shape id="_x0000_s1298" style="position:absolute;left:4300;top:-221;width:1810;height:985" coordorigin="4300,-221" coordsize="1810,985" path="m4300,764r1810,l6110,-221r-1810,l4300,764xe" fillcolor="#c0504d" stroked="f">
              <v:path arrowok="t"/>
            </v:shape>
            <v:shape id="_x0000_s1297" style="position:absolute;left:4300;top:-201;width:1790;height:945" coordorigin="4300,-201" coordsize="1790,945" path="m4300,744r1790,l6090,-201r-1790,l4300,744xe" fillcolor="#c0504d" stroked="f">
              <v:path arrowok="t"/>
            </v:shape>
            <v:shape id="_x0000_s1296" style="position:absolute;left:4300;top:-181;width:1770;height:905" coordorigin="4300,-181" coordsize="1770,905" path="m4300,724r1770,l6070,-181r-1770,l4300,724xe" fillcolor="#c0504d" stroked="f">
              <v:path arrowok="t"/>
            </v:shape>
            <v:shape id="_x0000_s1295" style="position:absolute;left:4300;top:-161;width:1750;height:865" coordorigin="4300,-161" coordsize="1750,865" path="m4300,704r1750,l6050,-161r-1750,l4300,704xe" fillcolor="#c0504d" stroked="f">
              <v:path arrowok="t"/>
            </v:shape>
            <v:shape id="_x0000_s1294" type="#_x0000_t75" style="position:absolute;left:4606;top:-173;width:1123;height:787">
              <v:imagedata r:id="rId65" o:title=""/>
            </v:shape>
            <v:shape id="_x0000_s1293" style="position:absolute;left:7920;top:-221;width:1930;height:985" coordorigin="7920,-221" coordsize="1930,985" path="m7920,764r20,-20l7940,-201r1890,l9830,744r-1890,l9850,764r,-985l7920,-221r,985xe" fillcolor="#c0504d" stroked="f">
              <v:path arrowok="t"/>
            </v:shape>
            <v:shape id="_x0000_s1292" style="position:absolute;left:7920;top:-221;width:1930;height:985" coordorigin="7920,-221" coordsize="1930,985" path="m7960,724r20,-20l7980,-161r1810,l9790,704r-1810,l9810,724r,-905l7960,-181r,905xe" fillcolor="#c0504d" stroked="f">
              <v:path arrowok="t"/>
            </v:shape>
            <v:shape id="_x0000_s1291" style="position:absolute;left:7920;top:-221;width:1930;height:985" coordorigin="7920,-221" coordsize="1930,985" path="m7980,704r-20,20l9810,724,7980,704xe" fillcolor="#c0504d" stroked="f">
              <v:path arrowok="t"/>
            </v:shape>
            <v:shape id="_x0000_s1290" style="position:absolute;left:7920;top:-221;width:1930;height:985" coordorigin="7920,-221" coordsize="1930,985" path="m7940,744r-20,20l9850,764,7940,744xe" fillcolor="#c0504d" stroked="f">
              <v:path arrowok="t"/>
            </v:shape>
            <v:shape id="_x0000_s1289" style="position:absolute;left:7920;top:-221;width:1870;height:985" coordorigin="7920,-221" coordsize="1870,985" path="m7920,764r1870,l9790,-221r-1870,l7920,764xe" fillcolor="#c0504d" stroked="f">
              <v:path arrowok="t"/>
            </v:shape>
            <v:shape id="_x0000_s1288" style="position:absolute;left:7940;top:-201;width:1850;height:945" coordorigin="7940,-201" coordsize="1850,945" path="m7940,744r1850,l9790,-201r-1850,l7940,744xe" fillcolor="#c0504d" stroked="f">
              <v:path arrowok="t"/>
            </v:shape>
            <v:shape id="_x0000_s1287" style="position:absolute;left:7960;top:-181;width:1850;height:905" coordorigin="7960,-181" coordsize="1850,905" path="m7960,-181r,905l9810,724r,-905l7960,-181xe" fillcolor="#c0504d" stroked="f">
              <v:path arrowok="t"/>
            </v:shape>
            <v:shape id="_x0000_s1286" style="position:absolute;left:7980;top:-161;width:1810;height:865" coordorigin="7980,-161" coordsize="1810,865" path="m7980,704r1810,l9790,-161r-1810,l7980,704xe" fillcolor="#c0504d" stroked="f">
              <v:path arrowok="t"/>
            </v:shape>
            <v:shape id="_x0000_s1285" type="#_x0000_t75" style="position:absolute;left:7812;top:-610;width:2213;height:1541">
              <v:imagedata r:id="rId66" o:title=""/>
            </v:shape>
            <v:shape id="_x0000_s1284" style="position:absolute;left:9790;top:-221;width:1930;height:985" coordorigin="9790,-221" coordsize="1930,985" path="m9790,764r20,-20l9810,-201r1890,l11700,744r-1890,l11720,764r,-985l9790,-221r,985xe" fillcolor="#c0504d" stroked="f">
              <v:path arrowok="t"/>
            </v:shape>
            <v:shape id="_x0000_s1283" style="position:absolute;left:9790;top:-221;width:1930;height:985" coordorigin="9790,-221" coordsize="1930,985" path="m9830,724r20,-20l9850,-161r1810,l11660,704r-1810,l11680,724r,-905l9830,-181r,905xe" fillcolor="#c0504d" stroked="f">
              <v:path arrowok="t"/>
            </v:shape>
            <v:shape id="_x0000_s1282" style="position:absolute;left:9790;top:-221;width:1930;height:985" coordorigin="9790,-221" coordsize="1930,985" path="m9850,704r-20,20l11680,724,9850,704xe" fillcolor="#c0504d" stroked="f">
              <v:path arrowok="t"/>
            </v:shape>
            <v:shape id="_x0000_s1281" style="position:absolute;left:9790;top:-221;width:1930;height:985" coordorigin="9790,-221" coordsize="1930,985" path="m9810,744r-20,20l11720,764,9810,744xe" fillcolor="#c0504d" stroked="f">
              <v:path arrowok="t"/>
            </v:shape>
            <v:shape id="_x0000_s1280" style="position:absolute;left:9790;top:-221;width:1870;height:985" coordorigin="9790,-221" coordsize="1870,985" path="m9790,764r1870,l11660,-221r-1870,l9790,764xe" fillcolor="#c0504d" stroked="f">
              <v:path arrowok="t"/>
            </v:shape>
            <v:shape id="_x0000_s1279" style="position:absolute;left:9810;top:-201;width:1850;height:945" coordorigin="9810,-201" coordsize="1850,945" path="m9810,744r1850,l11660,-201r-1850,l9810,744xe" fillcolor="#c0504d" stroked="f">
              <v:path arrowok="t"/>
            </v:shape>
            <v:shape id="_x0000_s1278" style="position:absolute;left:9830;top:-181;width:1850;height:905" coordorigin="9830,-181" coordsize="1850,905" path="m9830,-181r,905l11680,724r,-905l9830,-181xe" fillcolor="#c0504d" stroked="f">
              <v:path arrowok="t"/>
            </v:shape>
            <v:shape id="_x0000_s1277" style="position:absolute;left:9850;top:-161;width:1810;height:865" coordorigin="9850,-161" coordsize="1810,865" path="m9850,704r1810,l11660,-161r-1810,l9850,704xe" fillcolor="#c0504d" stroked="f">
              <v:path arrowok="t"/>
            </v:shape>
            <v:shape id="_x0000_s1276" type="#_x0000_t75" style="position:absolute;left:9974;top:-173;width:1603;height:787">
              <v:imagedata r:id="rId67" o:title=""/>
            </v:shape>
            <v:shape id="_x0000_s1275" style="position:absolute;left:11660;top:-221;width:1930;height:985" coordorigin="11660,-221" coordsize="1930,985" path="m11660,764r20,-20l11680,-201r1890,l13570,744r-1890,l13590,764r,-985l11660,-221r,985xe" fillcolor="#c0504d" stroked="f">
              <v:path arrowok="t"/>
            </v:shape>
            <v:shape id="_x0000_s1274" style="position:absolute;left:11660;top:-221;width:1930;height:985" coordorigin="11660,-221" coordsize="1930,985" path="m11700,724r20,-20l11720,-161r1810,l13530,704r-1810,l13550,724r,-905l11700,-181r,905xe" fillcolor="#c0504d" stroked="f">
              <v:path arrowok="t"/>
            </v:shape>
            <v:shape id="_x0000_s1273" style="position:absolute;left:11660;top:-221;width:1930;height:985" coordorigin="11660,-221" coordsize="1930,985" path="m11720,704r-20,20l13550,724,11720,704xe" fillcolor="#c0504d" stroked="f">
              <v:path arrowok="t"/>
            </v:shape>
            <v:shape id="_x0000_s1272" style="position:absolute;left:11660;top:-221;width:1930;height:985" coordorigin="11660,-221" coordsize="1930,985" path="m11680,744r-20,20l13590,764,11680,744xe" fillcolor="#c0504d" stroked="f">
              <v:path arrowok="t"/>
            </v:shape>
            <v:shape id="_x0000_s1271" style="position:absolute;left:11660;top:-221;width:1930;height:985" coordorigin="11660,-221" coordsize="1930,985" path="m11660,-221r,985l13590,764r,-985l11660,-221xe" fillcolor="#c0504d" stroked="f">
              <v:path arrowok="t"/>
            </v:shape>
            <v:shape id="_x0000_s1270" style="position:absolute;left:11680;top:-201;width:1890;height:945" coordorigin="11680,-201" coordsize="1890,945" path="m11680,744r1890,l13570,-201r-1890,l11680,744xe" fillcolor="#c0504d" stroked="f">
              <v:path arrowok="t"/>
            </v:shape>
            <v:shape id="_x0000_s1269" style="position:absolute;left:11700;top:-181;width:1850;height:905" coordorigin="11700,-181" coordsize="1850,905" path="m11700,-181r,905l13550,724r,-905l11700,-181xe" fillcolor="#c0504d" stroked="f">
              <v:path arrowok="t"/>
            </v:shape>
            <v:shape id="_x0000_s1268" style="position:absolute;left:11720;top:-161;width:1810;height:865" coordorigin="11720,-161" coordsize="1810,865" path="m11720,704r1810,l13530,-161r-1810,l11720,704xe" fillcolor="#c0504d" stroked="f">
              <v:path arrowok="t"/>
            </v:shape>
            <v:shape id="_x0000_s1267" type="#_x0000_t75" style="position:absolute;left:11551;top:-610;width:2213;height:1541">
              <v:imagedata r:id="rId68" o:title=""/>
            </v:shape>
            <v:shape id="_x0000_s1266" style="position:absolute;left:2370;top:-221;width:1930;height:985" coordorigin="2370,-221" coordsize="1930,985" path="m2370,764r20,-20l2390,-201r1890,l4280,744r-1890,l4300,764r,-985l2370,-221r,985xe" fillcolor="#c0504d" stroked="f">
              <v:path arrowok="t"/>
            </v:shape>
            <v:shape id="_x0000_s1265" style="position:absolute;left:2370;top:-221;width:1930;height:985" coordorigin="2370,-221" coordsize="1930,985" path="m2410,724r20,-20l2430,-161r1810,l4240,704r-1810,l4260,724r,-905l2410,-181r,905xe" fillcolor="#c0504d" stroked="f">
              <v:path arrowok="t"/>
            </v:shape>
            <v:shape id="_x0000_s1264" style="position:absolute;left:2370;top:-221;width:1930;height:985" coordorigin="2370,-221" coordsize="1930,985" path="m2430,704r-20,20l4260,724,2430,704xe" fillcolor="#c0504d" stroked="f">
              <v:path arrowok="t"/>
            </v:shape>
            <v:shape id="_x0000_s1263" style="position:absolute;left:2370;top:-221;width:1930;height:985" coordorigin="2370,-221" coordsize="1930,985" path="m2390,744r-20,20l4300,764,2390,744xe" fillcolor="#c0504d" stroked="f">
              <v:path arrowok="t"/>
            </v:shape>
            <v:shape id="_x0000_s1262" style="position:absolute;left:2370;top:-221;width:1930;height:985" coordorigin="2370,-221" coordsize="1930,985" path="m2370,-221r,985l4300,764r,-985l2370,-221xe" fillcolor="#c0504d" stroked="f">
              <v:path arrowok="t"/>
            </v:shape>
            <v:shape id="_x0000_s1261" style="position:absolute;left:2390;top:-201;width:1890;height:945" coordorigin="2390,-201" coordsize="1890,945" path="m2390,744r1890,l4280,-201r-1890,l2390,744xe" fillcolor="#c0504d" stroked="f">
              <v:path arrowok="t"/>
            </v:shape>
            <v:shape id="_x0000_s1260" style="position:absolute;left:2410;top:-181;width:1850;height:905" coordorigin="2410,-181" coordsize="1850,905" path="m2410,-181r,905l4260,724r,-905l2410,-181xe" fillcolor="#c0504d" stroked="f">
              <v:path arrowok="t"/>
            </v:shape>
            <v:shape id="_x0000_s1259" style="position:absolute;left:2430;top:-161;width:1810;height:865" coordorigin="2430,-161" coordsize="1810,865" path="m2430,704r1810,l4240,-161r-1810,l2430,704xe" fillcolor="#c0504d" stroked="f">
              <v:path arrowok="t"/>
            </v:shape>
            <v:shape id="_x0000_s1258" type="#_x0000_t75" style="position:absolute;left:2263;top:-610;width:2213;height:1541">
              <v:imagedata r:id="rId69" o:title=""/>
            </v:shape>
            <v:shape id="_x0000_s1257" style="position:absolute;left:7015;top:-576;width:3765;height:358" coordorigin="7015,-576" coordsize="3765,358" path="m10739,-293r-10,67l10730,-222r9,-71xe" fillcolor="blue" stroked="f">
              <v:path arrowok="t"/>
            </v:shape>
            <v:shape id="_x0000_s1256" style="position:absolute;left:7015;top:-576;width:3765;height:358" coordorigin="7015,-576" coordsize="3765,358" path="m7210,-376r-56,-85l7015,-218r277,-35l7238,-334r-24,13l7191,-365r19,-11xe" fillcolor="blue" stroked="f">
              <v:path arrowok="t"/>
            </v:shape>
            <v:shape id="_x0000_s1255" style="position:absolute;left:7015;top:-576;width:3765;height:358" coordorigin="7015,-576" coordsize="3765,358" path="m7238,-334r10,-5l7245,-338r8,-55l7230,-386r-4,2l7210,-376r-19,11l7214,-321r24,-13xe" fillcolor="blue" stroked="f">
              <v:path arrowok="t"/>
            </v:shape>
            <v:shape id="_x0000_s1254" style="position:absolute;left:7015;top:-576;width:3765;height:358" coordorigin="7015,-576" coordsize="3765,358" path="m8884,-526r88,l9059,-524r87,2l9232,-519r86,4l9403,-510r84,6l9569,-498r82,7l9730,-483r78,9l9884,-465r74,10l10030,-445r69,11l10166,-423r64,12l10291,-399r113,26l10479,-353r67,20l10603,-312r61,28l10718,-244r12,20l10729,-227r10,-66l10729,-302r-1,72l10728,-231r-2,-3l10729,-302r-12,-8l10658,-342r-75,-31l10517,-394r-101,-28l10302,-448r-62,-12l10175,-472r-67,-12l10038,-495r-73,-10l9891,-515r-77,-9l9736,-533r-81,-7l9574,-548r-84,-6l9406,-560r-85,-5l9235,-569r-87,-3l9060,-574r-87,-2l8885,-576r-88,1l8710,-574r-88,3l8535,-568r-86,4l8364,-559r-84,5l8196,-547r-81,7l8035,-532r-79,9l7880,-514r-75,10l7733,-494r-70,11l7595,-472r-64,13l7469,-447r-115,26l7277,-400r-32,62l7248,-339r1,-1l7268,-345r98,-27l7421,-385r58,-13l7540,-410r64,-12l7670,-434r70,-11l7812,-455r73,-10l7962,-474r77,-8l8119,-490r81,-7l8283,-504r84,-5l8452,-514r85,-4l8624,-522r86,-2l8798,-525r86,-1xe" fillcolor="blue" stroked="f">
              <v:path arrowok="t"/>
            </v:shape>
            <v:shape id="_x0000_s1253" style="position:absolute;left:7015;top:-576;width:3765;height:358" coordorigin="7015,-576" coordsize="3765,358" path="m10739,-293r-10,66l10730,-224r,6l10780,-223r-1,-8l10778,-235r-1,-7l10775,-246r-3,-8l10770,-257r-5,-8l10758,-275r-9,-9l10739,-293r-9,71l10729,-226r10,-67xe" fillcolor="blue" stroked="f">
              <v:path arrowok="t"/>
            </v:shape>
            <v:shape id="_x0000_s1252" style="position:absolute;left:7015;top:-576;width:3765;height:358" coordorigin="7015,-576" coordsize="3765,358" path="m10729,-302r-3,68l10728,-231r,1l10729,-302xe" fillcolor="blue" stroked="f">
              <v:path arrowok="t"/>
            </v:shape>
            <v:shape id="_x0000_s1251" style="position:absolute;left:7015;top:-576;width:3765;height:358" coordorigin="7015,-576" coordsize="3765,358" path="m7268,-345r-19,5l7248,-339r20,-6xe" fillcolor="blue" stroked="f">
              <v:path arrowok="t"/>
            </v:shape>
            <v:shape id="_x0000_s1250" type="#_x0000_t75" style="position:absolute;left:3305;top:-857;width:979;height:554">
              <v:imagedata r:id="rId70" o:title=""/>
            </v:shape>
            <w10:wrap anchorx="page"/>
          </v:group>
        </w:pict>
      </w:r>
      <w:r>
        <w:rPr>
          <w:sz w:val="48"/>
          <w:szCs w:val="48"/>
        </w:rPr>
        <w:t>100</w:t>
      </w:r>
    </w:p>
    <w:p w:rsidR="00820C4C" w:rsidRDefault="00772C37">
      <w:pPr>
        <w:spacing w:line="1020" w:lineRule="exact"/>
        <w:rPr>
          <w:rFonts w:ascii="Batang" w:eastAsia="Batang" w:hAnsi="Batang" w:cs="Batang"/>
          <w:sz w:val="96"/>
          <w:szCs w:val="96"/>
        </w:rPr>
        <w:sectPr w:rsidR="00820C4C">
          <w:type w:val="continuous"/>
          <w:pgSz w:w="14400" w:h="10800" w:orient="landscape"/>
          <w:pgMar w:top="20" w:right="20" w:bottom="0" w:left="40" w:header="720" w:footer="720" w:gutter="0"/>
          <w:cols w:num="3" w:space="720" w:equalWidth="0">
            <w:col w:w="5346" w:space="1270"/>
            <w:col w:w="720" w:space="1030"/>
            <w:col w:w="5974"/>
          </w:cols>
        </w:sectPr>
      </w:pPr>
      <w:r>
        <w:br w:type="column"/>
      </w:r>
      <w:proofErr w:type="gramStart"/>
      <w:r>
        <w:rPr>
          <w:rFonts w:ascii="Batang" w:eastAsia="Batang" w:hAnsi="Batang" w:cs="Batang"/>
          <w:color w:val="C00000"/>
          <w:position w:val="-7"/>
          <w:sz w:val="96"/>
          <w:szCs w:val="96"/>
        </w:rPr>
        <w:lastRenderedPageBreak/>
        <w:t xml:space="preserve">… </w:t>
      </w:r>
      <w:r>
        <w:rPr>
          <w:rFonts w:ascii="Batang" w:eastAsia="Batang" w:hAnsi="Batang" w:cs="Batang"/>
          <w:color w:val="C00000"/>
          <w:spacing w:val="271"/>
          <w:position w:val="-7"/>
          <w:sz w:val="96"/>
          <w:szCs w:val="96"/>
        </w:rPr>
        <w:t xml:space="preserve"> </w:t>
      </w:r>
      <w:r>
        <w:rPr>
          <w:color w:val="000000"/>
          <w:position w:val="17"/>
          <w:sz w:val="48"/>
          <w:szCs w:val="48"/>
        </w:rPr>
        <w:t>1024</w:t>
      </w:r>
      <w:proofErr w:type="gramEnd"/>
      <w:r>
        <w:rPr>
          <w:color w:val="000000"/>
          <w:position w:val="17"/>
          <w:sz w:val="48"/>
          <w:szCs w:val="48"/>
        </w:rPr>
        <w:t xml:space="preserve">      </w:t>
      </w:r>
      <w:r>
        <w:rPr>
          <w:color w:val="000000"/>
          <w:spacing w:val="70"/>
          <w:position w:val="17"/>
          <w:sz w:val="48"/>
          <w:szCs w:val="48"/>
        </w:rPr>
        <w:t xml:space="preserve"> </w:t>
      </w:r>
      <w:r>
        <w:rPr>
          <w:rFonts w:ascii="Batang" w:eastAsia="Batang" w:hAnsi="Batang" w:cs="Batang"/>
          <w:color w:val="C00000"/>
          <w:position w:val="-7"/>
          <w:sz w:val="96"/>
          <w:szCs w:val="96"/>
        </w:rPr>
        <w:t>…</w:t>
      </w:r>
    </w:p>
    <w:p w:rsidR="00820C4C" w:rsidRDefault="00772C37">
      <w:pPr>
        <w:spacing w:before="61" w:line="400" w:lineRule="exact"/>
        <w:ind w:left="6825"/>
        <w:rPr>
          <w:rFonts w:ascii="Arial" w:eastAsia="Arial" w:hAnsi="Arial" w:cs="Arial"/>
          <w:sz w:val="36"/>
          <w:szCs w:val="36"/>
        </w:rPr>
      </w:pPr>
      <w:proofErr w:type="gramStart"/>
      <w:r>
        <w:rPr>
          <w:rFonts w:ascii="Arial" w:eastAsia="Arial" w:hAnsi="Arial" w:cs="Arial"/>
          <w:position w:val="-1"/>
          <w:sz w:val="36"/>
          <w:szCs w:val="36"/>
        </w:rPr>
        <w:lastRenderedPageBreak/>
        <w:t>a</w:t>
      </w:r>
      <w:proofErr w:type="gramEnd"/>
      <w:r>
        <w:rPr>
          <w:rFonts w:ascii="Arial" w:eastAsia="Arial" w:hAnsi="Arial" w:cs="Arial"/>
          <w:position w:val="-1"/>
          <w:sz w:val="36"/>
          <w:szCs w:val="36"/>
        </w:rPr>
        <w:t xml:space="preserve">                                  </w:t>
      </w:r>
      <w:r>
        <w:rPr>
          <w:rFonts w:ascii="Arial" w:eastAsia="Arial" w:hAnsi="Arial" w:cs="Arial"/>
          <w:spacing w:val="30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p</w:t>
      </w:r>
    </w:p>
    <w:p w:rsidR="00820C4C" w:rsidRDefault="00820C4C">
      <w:pPr>
        <w:spacing w:before="2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  <w:sectPr w:rsidR="00820C4C">
          <w:type w:val="continuous"/>
          <w:pgSz w:w="14400" w:h="10800" w:orient="landscape"/>
          <w:pgMar w:top="20" w:right="20" w:bottom="0" w:left="40" w:header="720" w:footer="720" w:gutter="0"/>
          <w:cols w:space="720"/>
        </w:sectPr>
      </w:pPr>
    </w:p>
    <w:p w:rsidR="00820C4C" w:rsidRDefault="00772C37">
      <w:pPr>
        <w:spacing w:before="25"/>
        <w:ind w:left="1064"/>
        <w:rPr>
          <w:rFonts w:ascii="Courier New" w:eastAsia="Courier New" w:hAnsi="Courier New" w:cs="Courier New"/>
          <w:sz w:val="36"/>
          <w:szCs w:val="36"/>
        </w:rPr>
      </w:pPr>
      <w:r>
        <w:lastRenderedPageBreak/>
        <w:pict>
          <v:group id="_x0000_s1235" style="position:absolute;left:0;text-align:left;margin-left:0;margin-top:0;width:10in;height:51.05pt;z-index:-2055;mso-position-horizontal-relative:page;mso-position-vertical-relative:page" coordsize="14400,1021">
            <v:shape id="_x0000_s1248" style="position:absolute;top:576;width:14400;height:135" coordorigin=",576" coordsize="14400,135" path="m,711r14400,l14400,576,,576,,711xe" fillcolor="#c0504d" stroked="f">
              <v:path arrowok="t"/>
            </v:shape>
            <v:shape id="_x0000_s1247" style="position:absolute;width:14400;height:490" coordsize="14400,490" path="m,490r14400,l14400,,,,,490xe" fillcolor="#1f487c" stroked="f">
              <v:path arrowok="t"/>
            </v:shape>
            <v:shape id="_x0000_s1246" style="position:absolute;top:484;width:14400;height:147" coordorigin=",484" coordsize="14400,147" path="m,631r14400,l14400,484,,484,,631xe" fillcolor="#c0504d" stroked="f">
              <v:path arrowok="t"/>
            </v:shape>
            <v:shape id="_x0000_s1245" style="position:absolute;left:8520;top:566;width:5880;height:145" coordorigin="8520,566" coordsize="5880,145" path="m8520,711r5880,l14400,566r-5880,l8520,711xe" fillcolor="#c0504d" stroked="f">
              <v:path arrowok="t"/>
            </v:shape>
            <v:shape id="_x0000_s1244" style="position:absolute;left:8520;top:693;width:5880;height:285" coordorigin="8520,693" coordsize="5880,285" path="m8520,978r5880,l14400,693r-5880,l8520,978xe" fillcolor="#c0504d" stroked="f">
              <v:path arrowok="t"/>
            </v:shape>
            <v:shape id="_x0000_s1243" style="position:absolute;left:8515;top:783;width:4825;height:45" coordorigin="8515,783" coordsize="4825,45" path="m8515,790r,34l8518,828r4819,l13340,824r,-38l13337,783r-4819,l8515,786r,4xe" stroked="f">
              <v:path arrowok="t"/>
            </v:shape>
            <v:shape id="_x0000_s1242" style="position:absolute;left:11613;top:928;width:2520;height:57" coordorigin="11613,928" coordsize="2520,57" path="m11613,937r,44l11617,985r2511,l14133,981r,-49l14128,928r-2511,l11613,932r,5xe" stroked="f">
              <v:path arrowok="t"/>
            </v:shape>
            <v:shape id="_x0000_s1241" style="position:absolute;left:14353;top:-3;width:0;height:978" coordorigin="14353,-3" coordsize="0,978" path="m14353,r,975e" filled="f" strokecolor="white" strokeweight="4.6pt">
              <v:path arrowok="t"/>
            </v:shape>
            <v:shape id="_x0000_s1240" style="position:absolute;left:14265;top:-3;width:0;height:978" coordorigin="14265,-3" coordsize="0,978" path="m14265,r,975e" filled="f" strokecolor="white" strokeweight="2.35pt">
              <v:path arrowok="t"/>
            </v:shape>
            <v:shape id="_x0000_s1239" style="position:absolute;left:14220;top:-3;width:0;height:978" coordorigin="14220,-3" coordsize="0,978" path="m14220,r,975e" filled="f" strokecolor="white" strokeweight=".85pt">
              <v:path arrowok="t"/>
            </v:shape>
            <v:shape id="_x0000_s1238" style="position:absolute;left:14156;top:-3;width:0;height:978" coordorigin="14156,-3" coordsize="0,978" path="m14156,r,975e" filled="f" strokecolor="white" strokeweight=".78497mm">
              <v:path arrowok="t"/>
            </v:shape>
            <v:shape id="_x0000_s1237" style="position:absolute;left:14084;width:0;height:923" coordorigin="14084" coordsize="0,923" path="m14084,r,923e" filled="f" strokecolor="white" strokeweight="1.57872mm">
              <v:path arrowok="t"/>
            </v:shape>
            <v:shape id="_x0000_s1236" style="position:absolute;left:13981;width:0;height:923" coordorigin="13981" coordsize="0,923" path="m13981,r,923e" filled="f" strokecolor="white" strokeweight=".25578mm">
              <v:path arrowok="t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100;</w:t>
      </w:r>
    </w:p>
    <w:p w:rsidR="00820C4C" w:rsidRDefault="00772C37">
      <w:pPr>
        <w:spacing w:before="24"/>
        <w:ind w:left="106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&amp;a;</w:t>
      </w:r>
    </w:p>
    <w:p w:rsidR="00820C4C" w:rsidRDefault="00772C37">
      <w:pPr>
        <w:spacing w:before="24"/>
        <w:ind w:left="106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24"/>
        <w:ind w:left="1064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33" style="position:absolute;left:0;text-align:left;margin-left:48pt;margin-top:-68.15pt;width:351.05pt;height:138.15pt;z-index:-2054;mso-position-horizontal-relative:page" coordorigin="960,-1363" coordsize="7021,2763">
            <v:shape id="_x0000_s1234" style="position:absolute;left:960;top:-1363;width:7021;height:2763" coordorigin="960,-1363" coordsize="7021,2763" path="m960,1400r7021,l7981,-1363r-7021,l960,1400xe" fillcolor="#375f92" stroked="f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&amp;a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24"/>
        <w:ind w:left="1064" w:right="-8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</w:t>
      </w:r>
      <w:r>
        <w:rPr>
          <w:rFonts w:ascii="Courier New" w:eastAsia="Courier New" w:hAnsi="Courier New" w:cs="Courier New"/>
          <w:b/>
          <w:color w:val="FFFFFF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24"/>
        <w:ind w:left="106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&amp;p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69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 w:eastAsia="Arial" w:hAnsi="Arial" w:cs="Arial"/>
          <w:spacing w:val="3"/>
          <w:sz w:val="36"/>
          <w:szCs w:val="36"/>
        </w:rPr>
        <w:lastRenderedPageBreak/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Outp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t:</w:t>
      </w:r>
    </w:p>
    <w:p w:rsidR="00820C4C" w:rsidRDefault="00820C4C">
      <w:pPr>
        <w:spacing w:before="1" w:line="160" w:lineRule="exact"/>
        <w:rPr>
          <w:sz w:val="17"/>
          <w:szCs w:val="17"/>
        </w:rPr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sz w:val="36"/>
          <w:szCs w:val="36"/>
        </w:rPr>
        <w:t>100</w:t>
      </w:r>
    </w:p>
    <w:p w:rsidR="00820C4C" w:rsidRDefault="00772C37">
      <w:pPr>
        <w:spacing w:before="18"/>
        <w:rPr>
          <w:rFonts w:ascii="Arial" w:eastAsia="Arial" w:hAnsi="Arial" w:cs="Arial"/>
          <w:sz w:val="36"/>
          <w:szCs w:val="36"/>
        </w:rPr>
      </w:pPr>
      <w:r>
        <w:pict>
          <v:group id="_x0000_s1230" style="position:absolute;margin-left:473.05pt;margin-top:-55.45pt;width:157.3pt;height:125.65pt;z-index:-2053;mso-position-horizontal-relative:page" coordorigin="9461,-1109" coordsize="3146,2513">
            <v:shape id="_x0000_s1232" type="#_x0000_t75" style="position:absolute;left:9461;top:-519;width:3146;height:1922">
              <v:imagedata r:id="rId71" o:title=""/>
            </v:shape>
            <v:shape id="_x0000_s1231" type="#_x0000_t75" style="position:absolute;left:9461;top:-1109;width:2239;height:619">
              <v:imagedata r:id="rId72" o:title=""/>
            </v:shape>
            <w10:wrap anchorx="page"/>
          </v:group>
        </w:pict>
      </w:r>
      <w:r>
        <w:rPr>
          <w:rFonts w:ascii="Arial" w:eastAsia="Arial" w:hAnsi="Arial" w:cs="Arial"/>
          <w:spacing w:val="-1"/>
          <w:sz w:val="36"/>
          <w:szCs w:val="36"/>
        </w:rPr>
        <w:t>1024</w:t>
      </w:r>
    </w:p>
    <w:p w:rsidR="00820C4C" w:rsidRDefault="00772C37">
      <w:pPr>
        <w:spacing w:before="18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-1"/>
          <w:sz w:val="36"/>
          <w:szCs w:val="36"/>
        </w:rPr>
        <w:t>102</w:t>
      </w:r>
      <w:r>
        <w:rPr>
          <w:rFonts w:ascii="Arial" w:eastAsia="Arial" w:hAnsi="Arial" w:cs="Arial"/>
          <w:sz w:val="36"/>
          <w:szCs w:val="36"/>
        </w:rPr>
        <w:t>4 1</w:t>
      </w:r>
      <w:r>
        <w:rPr>
          <w:rFonts w:ascii="Arial" w:eastAsia="Arial" w:hAnsi="Arial" w:cs="Arial"/>
          <w:spacing w:val="-2"/>
          <w:sz w:val="36"/>
          <w:szCs w:val="36"/>
        </w:rPr>
        <w:t>0</w:t>
      </w:r>
      <w:r>
        <w:rPr>
          <w:rFonts w:ascii="Arial" w:eastAsia="Arial" w:hAnsi="Arial" w:cs="Arial"/>
          <w:sz w:val="36"/>
          <w:szCs w:val="36"/>
        </w:rPr>
        <w:t>0</w:t>
      </w:r>
    </w:p>
    <w:p w:rsidR="00820C4C" w:rsidRDefault="00772C37">
      <w:pPr>
        <w:spacing w:before="18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20" w:bottom="0" w:left="40" w:header="720" w:footer="720" w:gutter="0"/>
          <w:cols w:num="2" w:space="720" w:equalWidth="0">
            <w:col w:w="7733" w:space="1852"/>
            <w:col w:w="4755"/>
          </w:cols>
        </w:sectPr>
      </w:pPr>
      <w:r>
        <w:rPr>
          <w:rFonts w:ascii="Arial" w:eastAsia="Arial" w:hAnsi="Arial" w:cs="Arial"/>
          <w:spacing w:val="-1"/>
          <w:sz w:val="36"/>
          <w:szCs w:val="36"/>
        </w:rPr>
        <w:t>1032</w:t>
      </w:r>
    </w:p>
    <w:p w:rsidR="00820C4C" w:rsidRDefault="00820C4C">
      <w:pPr>
        <w:spacing w:before="6" w:line="100" w:lineRule="exact"/>
        <w:rPr>
          <w:sz w:val="11"/>
          <w:szCs w:val="11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880" w:lineRule="exact"/>
        <w:ind w:left="3548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Don’t</w:t>
      </w:r>
      <w:r>
        <w:rPr>
          <w:rFonts w:ascii="Trebuchet MS" w:eastAsia="Trebuchet MS" w:hAnsi="Trebuchet MS" w:cs="Trebuchet MS"/>
          <w:color w:val="1F487C"/>
          <w:spacing w:val="-20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g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-1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onfused</w:t>
      </w:r>
    </w:p>
    <w:p w:rsidR="00820C4C" w:rsidRDefault="00820C4C">
      <w:pPr>
        <w:spacing w:line="100" w:lineRule="exact"/>
        <w:rPr>
          <w:sz w:val="10"/>
          <w:szCs w:val="10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Dec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l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ing</w:t>
      </w:r>
      <w:proofErr w:type="gramEnd"/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means only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that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it is a </w:t>
      </w:r>
      <w:r>
        <w:rPr>
          <w:rFonts w:ascii="Georgia" w:eastAsia="Georgia" w:hAnsi="Georgia" w:cs="Georgia"/>
          <w:color w:val="000000"/>
          <w:sz w:val="40"/>
          <w:szCs w:val="40"/>
        </w:rPr>
        <w:t>poin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er:</w:t>
      </w:r>
    </w:p>
    <w:p w:rsidR="00820C4C" w:rsidRDefault="00772C37">
      <w:pPr>
        <w:spacing w:before="51"/>
        <w:ind w:left="2147"/>
        <w:rPr>
          <w:rFonts w:ascii="Courier New" w:eastAsia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C00000"/>
          <w:spacing w:val="-4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*p;</w:t>
      </w:r>
    </w:p>
    <w:p w:rsidR="00820C4C" w:rsidRDefault="00820C4C">
      <w:pPr>
        <w:spacing w:line="200" w:lineRule="exact"/>
      </w:pPr>
    </w:p>
    <w:p w:rsidR="00820C4C" w:rsidRDefault="00820C4C">
      <w:pPr>
        <w:spacing w:before="3" w:line="280" w:lineRule="exact"/>
        <w:rPr>
          <w:sz w:val="28"/>
          <w:szCs w:val="28"/>
        </w:rPr>
      </w:pPr>
    </w:p>
    <w:p w:rsidR="00820C4C" w:rsidRDefault="00772C37">
      <w:pPr>
        <w:ind w:left="879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pacing w:val="92"/>
          <w:sz w:val="44"/>
          <w:szCs w:val="44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Don’t</w:t>
      </w:r>
      <w:proofErr w:type="gramEnd"/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confused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with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derefere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ci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g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ope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ator,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which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also</w:t>
      </w:r>
    </w:p>
    <w:p w:rsidR="00820C4C" w:rsidRDefault="00772C37">
      <w:pPr>
        <w:spacing w:line="500" w:lineRule="exact"/>
        <w:ind w:left="1283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Georgia" w:eastAsia="Georgia" w:hAnsi="Georgia" w:cs="Georgia"/>
          <w:position w:val="-2"/>
          <w:sz w:val="40"/>
          <w:szCs w:val="40"/>
        </w:rPr>
        <w:t>w</w:t>
      </w:r>
      <w:r>
        <w:rPr>
          <w:rFonts w:ascii="Georgia" w:eastAsia="Georgia" w:hAnsi="Georgia" w:cs="Georgia"/>
          <w:spacing w:val="-2"/>
          <w:position w:val="-2"/>
          <w:sz w:val="40"/>
          <w:szCs w:val="40"/>
        </w:rPr>
        <w:t>r</w:t>
      </w:r>
      <w:r>
        <w:rPr>
          <w:rFonts w:ascii="Georgia" w:eastAsia="Georgia" w:hAnsi="Georgia" w:cs="Georgia"/>
          <w:position w:val="-2"/>
          <w:sz w:val="40"/>
          <w:szCs w:val="40"/>
        </w:rPr>
        <w:t>it</w:t>
      </w:r>
      <w:r>
        <w:rPr>
          <w:rFonts w:ascii="Georgia" w:eastAsia="Georgia" w:hAnsi="Georgia" w:cs="Georgia"/>
          <w:spacing w:val="1"/>
          <w:position w:val="-2"/>
          <w:sz w:val="40"/>
          <w:szCs w:val="40"/>
        </w:rPr>
        <w:t>t</w:t>
      </w:r>
      <w:r>
        <w:rPr>
          <w:rFonts w:ascii="Georgia" w:eastAsia="Georgia" w:hAnsi="Georgia" w:cs="Georgia"/>
          <w:position w:val="-2"/>
          <w:sz w:val="40"/>
          <w:szCs w:val="40"/>
        </w:rPr>
        <w:t>en</w:t>
      </w:r>
      <w:proofErr w:type="gramEnd"/>
      <w:r>
        <w:rPr>
          <w:rFonts w:ascii="Georgia" w:eastAsia="Georgia" w:hAnsi="Georgia" w:cs="Georgia"/>
          <w:spacing w:val="-4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2"/>
          <w:sz w:val="40"/>
          <w:szCs w:val="40"/>
        </w:rPr>
        <w:t>with an</w:t>
      </w:r>
      <w:r>
        <w:rPr>
          <w:rFonts w:ascii="Georgia" w:eastAsia="Georgia" w:hAnsi="Georgia" w:cs="Georgia"/>
          <w:spacing w:val="2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position w:val="-2"/>
          <w:sz w:val="40"/>
          <w:szCs w:val="40"/>
        </w:rPr>
        <w:t>asteri</w:t>
      </w:r>
      <w:r>
        <w:rPr>
          <w:rFonts w:ascii="Georgia" w:eastAsia="Georgia" w:hAnsi="Georgia" w:cs="Georgia"/>
          <w:spacing w:val="-2"/>
          <w:position w:val="-2"/>
          <w:sz w:val="40"/>
          <w:szCs w:val="40"/>
        </w:rPr>
        <w:t>s</w:t>
      </w:r>
      <w:r>
        <w:rPr>
          <w:rFonts w:ascii="Georgia" w:eastAsia="Georgia" w:hAnsi="Georgia" w:cs="Georgia"/>
          <w:position w:val="-2"/>
          <w:sz w:val="40"/>
          <w:szCs w:val="40"/>
        </w:rPr>
        <w:t>k</w:t>
      </w:r>
      <w:r>
        <w:rPr>
          <w:rFonts w:ascii="Georgia" w:eastAsia="Georgia" w:hAnsi="Georgia" w:cs="Georgia"/>
          <w:spacing w:val="-1"/>
          <w:position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spacing w:val="1"/>
          <w:position w:val="-2"/>
          <w:sz w:val="40"/>
          <w:szCs w:val="40"/>
        </w:rPr>
        <w:t>‘</w:t>
      </w:r>
      <w:r>
        <w:rPr>
          <w:rFonts w:ascii="BatangChe" w:eastAsia="BatangChe" w:hAnsi="BatangChe" w:cs="BatangChe"/>
          <w:color w:val="0000FF"/>
          <w:spacing w:val="2"/>
          <w:position w:val="-2"/>
          <w:sz w:val="48"/>
          <w:szCs w:val="48"/>
        </w:rPr>
        <w:t>*</w:t>
      </w:r>
      <w:r>
        <w:rPr>
          <w:rFonts w:ascii="Georgia" w:eastAsia="Georgia" w:hAnsi="Georgia" w:cs="Georgia"/>
          <w:color w:val="000000"/>
          <w:position w:val="-2"/>
          <w:sz w:val="40"/>
          <w:szCs w:val="40"/>
        </w:rPr>
        <w:t>’.</w:t>
      </w:r>
    </w:p>
    <w:p w:rsidR="00820C4C" w:rsidRDefault="00820C4C">
      <w:pPr>
        <w:spacing w:line="200" w:lineRule="exact"/>
      </w:pPr>
    </w:p>
    <w:p w:rsidR="00820C4C" w:rsidRDefault="00820C4C">
      <w:pPr>
        <w:spacing w:before="18" w:line="280" w:lineRule="exact"/>
        <w:rPr>
          <w:sz w:val="28"/>
          <w:szCs w:val="28"/>
        </w:rPr>
      </w:pPr>
    </w:p>
    <w:p w:rsidR="00820C4C" w:rsidRDefault="00772C37">
      <w:pPr>
        <w:spacing w:line="460" w:lineRule="exact"/>
        <w:ind w:left="879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position w:val="-1"/>
          <w:sz w:val="44"/>
          <w:szCs w:val="44"/>
        </w:rPr>
        <w:t></w:t>
      </w:r>
      <w:r>
        <w:rPr>
          <w:color w:val="0000FF"/>
          <w:position w:val="-1"/>
          <w:sz w:val="44"/>
          <w:szCs w:val="44"/>
        </w:rPr>
        <w:t xml:space="preserve"> </w:t>
      </w:r>
      <w:r>
        <w:rPr>
          <w:color w:val="0000FF"/>
          <w:spacing w:val="78"/>
          <w:position w:val="-1"/>
          <w:sz w:val="44"/>
          <w:szCs w:val="44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h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ey</w:t>
      </w:r>
      <w:proofErr w:type="gramEnd"/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 a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pacing w:val="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sim</w:t>
      </w:r>
      <w:r>
        <w:rPr>
          <w:rFonts w:ascii="Georgia" w:eastAsia="Georgia" w:hAnsi="Georgia" w:cs="Georgia"/>
          <w:color w:val="000000"/>
          <w:spacing w:val="-1"/>
          <w:position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ly two</w:t>
      </w:r>
      <w:r>
        <w:rPr>
          <w:rFonts w:ascii="Georgia" w:eastAsia="Georgia" w:hAnsi="Georgia" w:cs="Georgia"/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different tas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k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 xml:space="preserve">s 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epresen</w:t>
      </w:r>
      <w:r>
        <w:rPr>
          <w:rFonts w:ascii="Georgia" w:eastAsia="Georgia" w:hAnsi="Georgia" w:cs="Georgia"/>
          <w:color w:val="000000"/>
          <w:spacing w:val="1"/>
          <w:position w:val="-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ed</w:t>
      </w:r>
      <w:r>
        <w:rPr>
          <w:rFonts w:ascii="Georgia" w:eastAsia="Georgia" w:hAnsi="Georgia" w:cs="Georgia"/>
          <w:color w:val="000000"/>
          <w:spacing w:val="-4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with the</w:t>
      </w:r>
      <w:r>
        <w:rPr>
          <w:rFonts w:ascii="Georgia" w:eastAsia="Georgia" w:hAnsi="Georgia" w:cs="Georgia"/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-1"/>
          <w:sz w:val="40"/>
          <w:szCs w:val="40"/>
        </w:rPr>
        <w:t>same sign.</w:t>
      </w:r>
    </w:p>
    <w:p w:rsidR="00820C4C" w:rsidRDefault="00820C4C">
      <w:pPr>
        <w:spacing w:before="8" w:line="180" w:lineRule="exact"/>
        <w:rPr>
          <w:sz w:val="18"/>
          <w:szCs w:val="18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headerReference w:type="default" r:id="rId73"/>
          <w:pgSz w:w="14400" w:h="10800" w:orient="landscape"/>
          <w:pgMar w:top="920" w:right="0" w:bottom="0" w:left="0" w:header="0" w:footer="45" w:gutter="0"/>
          <w:pgNumType w:start="34"/>
          <w:cols w:space="720"/>
        </w:sectPr>
      </w:pPr>
    </w:p>
    <w:p w:rsidR="00820C4C" w:rsidRDefault="00772C37">
      <w:pPr>
        <w:spacing w:before="25"/>
        <w:ind w:left="1217" w:right="2215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100,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8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8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8;</w:t>
      </w:r>
    </w:p>
    <w:p w:rsidR="00820C4C" w:rsidRDefault="00772C37">
      <w:pPr>
        <w:spacing w:before="41"/>
        <w:ind w:left="1217" w:right="2006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*p1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&amp;a,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*p2,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*p3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&amp;c;</w:t>
      </w:r>
    </w:p>
    <w:p w:rsidR="00820C4C" w:rsidRDefault="00772C37">
      <w:pPr>
        <w:spacing w:before="41" w:line="264" w:lineRule="auto"/>
        <w:ind w:left="1217" w:right="-61"/>
        <w:jc w:val="both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28" style="position:absolute;left:0;text-align:left;margin-left:45pt;margin-top:-45.8pt;width:466.9pt;height:168.75pt;z-index:-2051;mso-position-horizontal-relative:page" coordorigin="900,-916" coordsize="9338,3375">
            <v:shape id="_x0000_s1229" style="position:absolute;left:900;top:-916;width:9338;height:3375" coordorigin="900,-916" coordsize="9338,3375" path="m900,2459r9338,l10238,-916r-9338,l900,2459xe" fillcolor="#375f92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&amp;b;           </w:t>
      </w:r>
      <w:r>
        <w:rPr>
          <w:rFonts w:ascii="Courier New" w:eastAsia="Courier New" w:hAnsi="Courier New" w:cs="Courier New"/>
          <w:b/>
          <w:color w:val="FFFFFF"/>
          <w:spacing w:val="1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66FF66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color w:val="66FF66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points</w:t>
      </w:r>
      <w:r>
        <w:rPr>
          <w:rFonts w:ascii="Courier New" w:eastAsia="Courier New" w:hAnsi="Courier New" w:cs="Courier New"/>
          <w:b/>
          <w:color w:val="66FF66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 xml:space="preserve">b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p1;           </w:t>
      </w:r>
      <w:r>
        <w:rPr>
          <w:rFonts w:ascii="Courier New" w:eastAsia="Courier New" w:hAnsi="Courier New" w:cs="Courier New"/>
          <w:b/>
          <w:color w:val="FFFFFF"/>
          <w:spacing w:val="1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color w:val="66FF66"/>
          <w:spacing w:val="-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poi</w:t>
      </w:r>
      <w:r>
        <w:rPr>
          <w:rFonts w:ascii="Courier New" w:eastAsia="Courier New" w:hAnsi="Courier New" w:cs="Courier New"/>
          <w:b/>
          <w:color w:val="66FF66"/>
          <w:spacing w:val="-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ts</w:t>
      </w:r>
      <w:r>
        <w:rPr>
          <w:rFonts w:ascii="Courier New" w:eastAsia="Courier New" w:hAnsi="Courier New" w:cs="Courier New"/>
          <w:b/>
          <w:color w:val="66FF66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 xml:space="preserve">a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*p3;           </w:t>
      </w:r>
      <w:r>
        <w:rPr>
          <w:rFonts w:ascii="Courier New" w:eastAsia="Courier New" w:hAnsi="Courier New" w:cs="Courier New"/>
          <w:b/>
          <w:color w:val="FFFFFF"/>
          <w:spacing w:val="11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//assign</w:t>
      </w:r>
      <w:r>
        <w:rPr>
          <w:rFonts w:ascii="Courier New" w:eastAsia="Courier New" w:hAnsi="Courier New" w:cs="Courier New"/>
          <w:b/>
          <w:color w:val="66FF66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sz w:val="36"/>
          <w:szCs w:val="36"/>
        </w:rPr>
        <w:t>b</w:t>
      </w:r>
    </w:p>
    <w:p w:rsidR="00820C4C" w:rsidRDefault="00772C37">
      <w:pPr>
        <w:spacing w:line="400" w:lineRule="exact"/>
        <w:ind w:left="1217" w:right="376"/>
        <w:jc w:val="both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*p2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*p3;         </w:t>
      </w:r>
      <w:r>
        <w:rPr>
          <w:rFonts w:ascii="Courier New" w:eastAsia="Courier New" w:hAnsi="Courier New" w:cs="Courier New"/>
          <w:b/>
          <w:color w:val="FFFFFF"/>
          <w:spacing w:val="116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position w:val="3"/>
          <w:sz w:val="36"/>
          <w:szCs w:val="36"/>
        </w:rPr>
        <w:t>//assign</w:t>
      </w:r>
      <w:r>
        <w:rPr>
          <w:rFonts w:ascii="Courier New" w:eastAsia="Courier New" w:hAnsi="Courier New" w:cs="Courier New"/>
          <w:b/>
          <w:color w:val="66FF66"/>
          <w:spacing w:val="-10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position w:val="3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66FF66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position w:val="3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color w:val="66FF66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66FF66"/>
          <w:position w:val="3"/>
          <w:sz w:val="36"/>
          <w:szCs w:val="36"/>
        </w:rPr>
        <w:t>a</w:t>
      </w:r>
    </w:p>
    <w:p w:rsidR="00820C4C" w:rsidRDefault="00772C37">
      <w:pPr>
        <w:spacing w:before="41"/>
        <w:ind w:left="1217" w:right="3727"/>
        <w:jc w:val="both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3" w:line="100" w:lineRule="exact"/>
        <w:rPr>
          <w:sz w:val="11"/>
          <w:szCs w:val="11"/>
        </w:rPr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3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Outp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t: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3" w:line="200" w:lineRule="exact"/>
      </w:pPr>
    </w:p>
    <w:p w:rsidR="00820C4C" w:rsidRDefault="00772C37">
      <w:pPr>
        <w:ind w:left="9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9300" w:space="2021"/>
            <w:col w:w="3079"/>
          </w:cols>
        </w:sectPr>
      </w:pPr>
      <w:r>
        <w:pict>
          <v:shape id="_x0000_s1227" type="#_x0000_t75" style="position:absolute;left:0;text-align:left;margin-left:557.65pt;margin-top:-56.15pt;width:112.3pt;height:103.3pt;z-index:-2050;mso-position-horizontal-relative:page">
            <v:imagedata r:id="rId74" o:title=""/>
            <w10:wrap anchorx="page"/>
          </v:shape>
        </w:pict>
      </w:r>
      <w:r>
        <w:rPr>
          <w:rFonts w:ascii="Arial" w:eastAsia="Arial" w:hAnsi="Arial" w:cs="Arial"/>
          <w:sz w:val="36"/>
          <w:szCs w:val="36"/>
        </w:rPr>
        <w:t>8</w:t>
      </w:r>
      <w:r>
        <w:rPr>
          <w:rFonts w:ascii="Arial" w:eastAsia="Arial" w:hAnsi="Arial" w:cs="Arial"/>
          <w:spacing w:val="-2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8 8</w:t>
      </w:r>
    </w:p>
    <w:p w:rsidR="00820C4C" w:rsidRDefault="00772C37">
      <w:pPr>
        <w:spacing w:before="95" w:line="900" w:lineRule="exact"/>
        <w:ind w:left="388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lastRenderedPageBreak/>
        <w:t>A</w:t>
      </w:r>
      <w:r>
        <w:rPr>
          <w:rFonts w:ascii="Trebuchet MS" w:eastAsia="Trebuchet MS" w:hAnsi="Trebuchet MS" w:cs="Trebuchet MS"/>
          <w:color w:val="1F487C"/>
          <w:spacing w:val="-47"/>
          <w:position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8"/>
          <w:position w:val="-3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oint</w:t>
      </w:r>
      <w:r>
        <w:rPr>
          <w:rFonts w:ascii="Trebuchet MS" w:eastAsia="Trebuchet MS" w:hAnsi="Trebuchet MS" w:cs="Trebuchet MS"/>
          <w:color w:val="1F487C"/>
          <w:spacing w:val="1"/>
          <w:position w:val="-3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18"/>
          <w:position w:val="-3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3"/>
          <w:sz w:val="80"/>
          <w:szCs w:val="80"/>
        </w:rPr>
        <w:t>Example</w:t>
      </w:r>
    </w:p>
    <w:p w:rsidR="00820C4C" w:rsidRDefault="00820C4C">
      <w:pPr>
        <w:spacing w:before="4" w:line="180" w:lineRule="exact"/>
        <w:rPr>
          <w:sz w:val="18"/>
          <w:szCs w:val="18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</w:p>
    <w:p w:rsidR="00820C4C" w:rsidRDefault="00772C37">
      <w:pPr>
        <w:spacing w:before="25" w:line="264" w:lineRule="auto"/>
        <w:ind w:left="1037" w:right="206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#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include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&gt;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usi</w:t>
      </w:r>
      <w:r>
        <w:rPr>
          <w:rFonts w:ascii="Courier New" w:eastAsia="Courier New" w:hAnsi="Courier New" w:cs="Courier New"/>
          <w:b/>
          <w:color w:val="FFFF00"/>
          <w:spacing w:val="-1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g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nam</w:t>
      </w:r>
      <w:r>
        <w:rPr>
          <w:rFonts w:ascii="Courier New" w:eastAsia="Courier New" w:hAnsi="Courier New" w:cs="Courier New"/>
          <w:b/>
          <w:color w:val="FFFF00"/>
          <w:spacing w:val="-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spa</w:t>
      </w:r>
      <w:r>
        <w:rPr>
          <w:rFonts w:ascii="Courier New" w:eastAsia="Courier New" w:hAnsi="Courier New" w:cs="Courier New"/>
          <w:b/>
          <w:color w:val="FFFF00"/>
          <w:spacing w:val="-1"/>
          <w:sz w:val="36"/>
          <w:szCs w:val="36"/>
        </w:rPr>
        <w:t>c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std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){</w:t>
      </w:r>
      <w:proofErr w:type="gramEnd"/>
    </w:p>
    <w:p w:rsidR="00820C4C" w:rsidRDefault="00772C37">
      <w:pPr>
        <w:spacing w:line="400" w:lineRule="exact"/>
        <w:ind w:left="1440" w:right="-7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3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value1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5,</w:t>
      </w:r>
      <w:r>
        <w:rPr>
          <w:rFonts w:ascii="Courier New" w:eastAsia="Courier New" w:hAnsi="Courier New" w:cs="Courier New"/>
          <w:b/>
          <w:color w:val="FFFFFF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value2</w:t>
      </w:r>
      <w:r>
        <w:rPr>
          <w:rFonts w:ascii="Courier New" w:eastAsia="Courier New" w:hAnsi="Courier New" w:cs="Courier New"/>
          <w:b/>
          <w:color w:val="FFFFFF"/>
          <w:spacing w:val="-7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 15;</w:t>
      </w:r>
    </w:p>
    <w:p w:rsidR="00820C4C" w:rsidRDefault="00772C37">
      <w:pPr>
        <w:spacing w:before="41" w:line="380" w:lineRule="exact"/>
        <w:ind w:left="14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position w:val="2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*p1,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*p2;</w:t>
      </w:r>
    </w:p>
    <w:p w:rsidR="00820C4C" w:rsidRDefault="00772C37">
      <w:pPr>
        <w:spacing w:line="200" w:lineRule="exact"/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0" w:line="220" w:lineRule="exact"/>
        <w:rPr>
          <w:sz w:val="22"/>
          <w:szCs w:val="22"/>
        </w:rPr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7463" w:space="2545"/>
            <w:col w:w="4392"/>
          </w:cols>
        </w:sectPr>
      </w:pPr>
      <w:r>
        <w:rPr>
          <w:rFonts w:ascii="Arial" w:eastAsia="Arial" w:hAnsi="Arial" w:cs="Arial"/>
          <w:sz w:val="36"/>
          <w:szCs w:val="36"/>
        </w:rPr>
        <w:t>What</w:t>
      </w:r>
      <w:r>
        <w:rPr>
          <w:rFonts w:ascii="Arial" w:eastAsia="Arial" w:hAnsi="Arial" w:cs="Arial"/>
          <w:spacing w:val="-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is the o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t?</w:t>
      </w:r>
    </w:p>
    <w:p w:rsidR="00820C4C" w:rsidRDefault="00772C37">
      <w:pPr>
        <w:spacing w:before="53"/>
        <w:ind w:left="144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lastRenderedPageBreak/>
        <w:t>p1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&amp;value1;</w:t>
      </w:r>
      <w:r>
        <w:rPr>
          <w:rFonts w:ascii="Courier New" w:eastAsia="Courier New" w:hAnsi="Courier New" w:cs="Courier New"/>
          <w:b/>
          <w:color w:val="FFFFFF"/>
          <w:spacing w:val="206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i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pacing w:val="1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1</w:t>
      </w:r>
      <w:r>
        <w:rPr>
          <w:rFonts w:ascii="Courier New" w:eastAsia="Courier New" w:hAnsi="Courier New" w:cs="Courier New"/>
          <w:b/>
          <w:i/>
          <w:color w:val="66FF66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i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address</w:t>
      </w:r>
      <w:r>
        <w:rPr>
          <w:rFonts w:ascii="Courier New" w:eastAsia="Courier New" w:hAnsi="Courier New" w:cs="Courier New"/>
          <w:b/>
          <w:i/>
          <w:color w:val="66FF66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i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value1</w:t>
      </w:r>
    </w:p>
    <w:p w:rsidR="00820C4C" w:rsidRDefault="00772C37">
      <w:pPr>
        <w:spacing w:before="41" w:line="380" w:lineRule="exact"/>
        <w:ind w:left="144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color w:val="FFFFFF"/>
          <w:spacing w:val="-4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&amp;value2;</w:t>
      </w:r>
      <w:r>
        <w:rPr>
          <w:rFonts w:ascii="Courier New" w:eastAsia="Courier New" w:hAnsi="Courier New" w:cs="Courier New"/>
          <w:b/>
          <w:color w:val="FFFFFF"/>
          <w:spacing w:val="206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i/>
          <w:color w:val="66FF66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pacing w:val="1"/>
          <w:position w:val="2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2</w:t>
      </w:r>
      <w:r>
        <w:rPr>
          <w:rFonts w:ascii="Courier New" w:eastAsia="Courier New" w:hAnsi="Courier New" w:cs="Courier New"/>
          <w:b/>
          <w:i/>
          <w:color w:val="66FF66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i/>
          <w:color w:val="66FF66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address</w:t>
      </w:r>
      <w:r>
        <w:rPr>
          <w:rFonts w:ascii="Courier New" w:eastAsia="Courier New" w:hAnsi="Courier New" w:cs="Courier New"/>
          <w:b/>
          <w:i/>
          <w:color w:val="66FF66"/>
          <w:spacing w:val="-7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i/>
          <w:color w:val="66FF66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2"/>
          <w:sz w:val="36"/>
          <w:szCs w:val="36"/>
        </w:rPr>
        <w:t>value2</w:t>
      </w:r>
    </w:p>
    <w:tbl>
      <w:tblPr>
        <w:tblW w:w="0" w:type="auto"/>
        <w:tblInd w:w="14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7"/>
        <w:gridCol w:w="1076"/>
        <w:gridCol w:w="3011"/>
        <w:gridCol w:w="644"/>
        <w:gridCol w:w="2732"/>
      </w:tblGrid>
      <w:tr w:rsidR="00820C4C">
        <w:trPr>
          <w:trHeight w:hRule="exact" w:val="494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4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*p1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10;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4"/>
              <w:ind w:left="53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//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4"/>
              <w:ind w:left="10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value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pointed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4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to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4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by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1"/>
                <w:sz w:val="36"/>
                <w:szCs w:val="36"/>
              </w:rPr>
              <w:t>p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1=10</w:t>
            </w:r>
          </w:p>
        </w:tc>
      </w:tr>
      <w:tr w:rsidR="00820C4C">
        <w:trPr>
          <w:trHeight w:hRule="exact" w:val="419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"/>
              <w:ind w:left="40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*p2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FFFFFF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FFFFF"/>
                <w:sz w:val="36"/>
                <w:szCs w:val="36"/>
              </w:rPr>
              <w:t>*p1;</w:t>
            </w:r>
          </w:p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"/>
              <w:ind w:left="53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//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"/>
              <w:ind w:left="106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value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7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pointed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"/>
              <w:ind w:left="10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to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"/>
              <w:ind w:left="104" w:right="-34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by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1"/>
                <w:sz w:val="36"/>
                <w:szCs w:val="36"/>
              </w:rPr>
              <w:t>p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2=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z w:val="36"/>
                <w:szCs w:val="36"/>
              </w:rPr>
              <w:t>value</w:t>
            </w:r>
          </w:p>
        </w:tc>
      </w:tr>
      <w:tr w:rsidR="00820C4C">
        <w:trPr>
          <w:trHeight w:hRule="exact" w:val="463"/>
        </w:trPr>
        <w:tc>
          <w:tcPr>
            <w:tcW w:w="272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820C4C"/>
        </w:tc>
        <w:tc>
          <w:tcPr>
            <w:tcW w:w="1076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line="380" w:lineRule="exact"/>
              <w:ind w:left="53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position w:val="3"/>
                <w:sz w:val="36"/>
                <w:szCs w:val="36"/>
              </w:rPr>
              <w:t>//</w:t>
            </w:r>
          </w:p>
        </w:tc>
        <w:tc>
          <w:tcPr>
            <w:tcW w:w="301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line="380" w:lineRule="exact"/>
              <w:ind w:left="108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position w:val="3"/>
                <w:sz w:val="36"/>
                <w:szCs w:val="36"/>
              </w:rPr>
              <w:t>pointed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7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position w:val="3"/>
                <w:sz w:val="36"/>
                <w:szCs w:val="36"/>
              </w:rPr>
              <w:t>to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-3"/>
                <w:position w:val="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position w:val="3"/>
                <w:sz w:val="36"/>
                <w:szCs w:val="36"/>
              </w:rPr>
              <w:t>by</w:t>
            </w:r>
          </w:p>
        </w:tc>
        <w:tc>
          <w:tcPr>
            <w:tcW w:w="644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line="380" w:lineRule="exact"/>
              <w:ind w:left="107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i/>
                <w:color w:val="66FF66"/>
                <w:spacing w:val="1"/>
                <w:position w:val="3"/>
                <w:sz w:val="36"/>
                <w:szCs w:val="36"/>
              </w:rPr>
              <w:t>p</w:t>
            </w:r>
            <w:r>
              <w:rPr>
                <w:rFonts w:ascii="Courier New" w:eastAsia="Courier New" w:hAnsi="Courier New" w:cs="Courier New"/>
                <w:b/>
                <w:i/>
                <w:color w:val="66FF66"/>
                <w:position w:val="3"/>
                <w:sz w:val="36"/>
                <w:szCs w:val="36"/>
              </w:rPr>
              <w:t>1</w:t>
            </w:r>
          </w:p>
        </w:tc>
        <w:tc>
          <w:tcPr>
            <w:tcW w:w="2732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820C4C"/>
        </w:tc>
      </w:tr>
    </w:tbl>
    <w:p w:rsidR="00820C4C" w:rsidRDefault="00772C37">
      <w:pPr>
        <w:spacing w:line="360" w:lineRule="exact"/>
        <w:ind w:left="1440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24" style="position:absolute;left:0;text-align:left;margin-left:35.5pt;margin-top:123.25pt;width:655pt;height:389.15pt;z-index:-2049;mso-position-horizontal-relative:page;mso-position-vertical-relative:page" coordorigin="710,2465" coordsize="13100,7783">
            <v:shape id="_x0000_s1226" style="position:absolute;left:720;top:2475;width:13080;height:7763" coordorigin="720,2475" coordsize="13080,7763" path="m720,10238r13080,l13800,2475r-13080,l720,10238xe" fillcolor="#375f92" stroked="f">
              <v:path arrowok="t"/>
            </v:shape>
            <v:shape id="_x0000_s1225" type="#_x0000_t75" style="position:absolute;left:9655;top:2801;width:3794;height:1490">
              <v:imagedata r:id="rId75" o:title="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p1</w:t>
      </w:r>
      <w:r>
        <w:rPr>
          <w:rFonts w:ascii="Courier New" w:eastAsia="Courier New" w:hAnsi="Courier New" w:cs="Courier New"/>
          <w:b/>
          <w:color w:val="FFFFFF"/>
          <w:spacing w:val="-4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3"/>
          <w:sz w:val="36"/>
          <w:szCs w:val="36"/>
        </w:rPr>
        <w:t xml:space="preserve">p2;     </w:t>
      </w:r>
      <w:r>
        <w:rPr>
          <w:rFonts w:ascii="Courier New" w:eastAsia="Courier New" w:hAnsi="Courier New" w:cs="Courier New"/>
          <w:b/>
          <w:color w:val="FFFFFF"/>
          <w:spacing w:val="146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i/>
          <w:color w:val="66FF66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p1</w:t>
      </w:r>
      <w:r>
        <w:rPr>
          <w:rFonts w:ascii="Courier New" w:eastAsia="Courier New" w:hAnsi="Courier New" w:cs="Courier New"/>
          <w:b/>
          <w:i/>
          <w:color w:val="66FF66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i/>
          <w:color w:val="66FF66"/>
          <w:spacing w:val="-3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p2</w:t>
      </w:r>
      <w:r>
        <w:rPr>
          <w:rFonts w:ascii="Courier New" w:eastAsia="Courier New" w:hAnsi="Courier New" w:cs="Courier New"/>
          <w:b/>
          <w:i/>
          <w:color w:val="66FF66"/>
          <w:spacing w:val="-2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(pointer</w:t>
      </w:r>
      <w:r>
        <w:rPr>
          <w:rFonts w:ascii="Courier New" w:eastAsia="Courier New" w:hAnsi="Courier New" w:cs="Courier New"/>
          <w:b/>
          <w:i/>
          <w:color w:val="66FF66"/>
          <w:spacing w:val="-10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i/>
          <w:color w:val="66FF66"/>
          <w:spacing w:val="-5"/>
          <w:position w:val="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position w:val="3"/>
          <w:sz w:val="36"/>
          <w:szCs w:val="36"/>
        </w:rPr>
        <w:t>copied)</w:t>
      </w:r>
    </w:p>
    <w:p w:rsidR="00820C4C" w:rsidRDefault="00772C37">
      <w:pPr>
        <w:spacing w:before="41"/>
        <w:ind w:left="144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*p1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20;    </w:t>
      </w:r>
      <w:r>
        <w:rPr>
          <w:rFonts w:ascii="Courier New" w:eastAsia="Courier New" w:hAnsi="Courier New" w:cs="Courier New"/>
          <w:b/>
          <w:color w:val="FFFFFF"/>
          <w:spacing w:val="20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//</w:t>
      </w:r>
      <w:r>
        <w:rPr>
          <w:rFonts w:ascii="Courier New" w:eastAsia="Courier New" w:hAnsi="Courier New" w:cs="Courier New"/>
          <w:b/>
          <w:i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value</w:t>
      </w:r>
      <w:r>
        <w:rPr>
          <w:rFonts w:ascii="Courier New" w:eastAsia="Courier New" w:hAnsi="Courier New" w:cs="Courier New"/>
          <w:b/>
          <w:i/>
          <w:color w:val="66FF66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pointed</w:t>
      </w:r>
      <w:r>
        <w:rPr>
          <w:rFonts w:ascii="Courier New" w:eastAsia="Courier New" w:hAnsi="Courier New" w:cs="Courier New"/>
          <w:b/>
          <w:i/>
          <w:color w:val="66FF66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to</w:t>
      </w:r>
      <w:r>
        <w:rPr>
          <w:rFonts w:ascii="Courier New" w:eastAsia="Courier New" w:hAnsi="Courier New" w:cs="Courier New"/>
          <w:b/>
          <w:i/>
          <w:color w:val="66FF66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by</w:t>
      </w:r>
      <w:r>
        <w:rPr>
          <w:rFonts w:ascii="Courier New" w:eastAsia="Courier New" w:hAnsi="Courier New" w:cs="Courier New"/>
          <w:b/>
          <w:i/>
          <w:color w:val="66FF66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pacing w:val="1"/>
          <w:sz w:val="36"/>
          <w:szCs w:val="36"/>
        </w:rPr>
        <w:t>p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1</w:t>
      </w:r>
      <w:r>
        <w:rPr>
          <w:rFonts w:ascii="Courier New" w:eastAsia="Courier New" w:hAnsi="Courier New" w:cs="Courier New"/>
          <w:b/>
          <w:i/>
          <w:color w:val="66FF66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i/>
          <w:color w:val="66FF66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i/>
          <w:color w:val="66FF66"/>
          <w:sz w:val="36"/>
          <w:szCs w:val="36"/>
        </w:rPr>
        <w:t>20</w:t>
      </w:r>
    </w:p>
    <w:p w:rsidR="00820C4C" w:rsidRDefault="00772C37">
      <w:pPr>
        <w:spacing w:before="41"/>
        <w:ind w:left="14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"va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l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1=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</w:t>
      </w:r>
      <w:r>
        <w:rPr>
          <w:rFonts w:ascii="Courier New" w:eastAsia="Courier New" w:hAnsi="Courier New" w:cs="Courier New"/>
          <w:b/>
          <w:color w:val="FFFFFF"/>
          <w:spacing w:val="-1"/>
          <w:sz w:val="36"/>
          <w:szCs w:val="36"/>
        </w:rPr>
        <w:t>u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e1</w:t>
      </w:r>
      <w:r>
        <w:rPr>
          <w:rFonts w:ascii="Courier New" w:eastAsia="Courier New" w:hAnsi="Courier New" w:cs="Courier New"/>
          <w:b/>
          <w:color w:val="FFFFFF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</w:p>
    <w:p w:rsidR="00820C4C" w:rsidRDefault="00772C37">
      <w:pPr>
        <w:spacing w:before="41"/>
        <w:ind w:left="254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"value2=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valu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e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2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</w:p>
    <w:p w:rsidR="00820C4C" w:rsidRDefault="00772C37">
      <w:pPr>
        <w:spacing w:before="41"/>
        <w:ind w:left="2540"/>
        <w:rPr>
          <w:rFonts w:ascii="Courier New" w:eastAsia="Courier New" w:hAnsi="Courier New" w:cs="Courier New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pict>
          <v:shape id="_x0000_s1223" type="#_x0000_t202" style="position:absolute;left:0;text-align:left;margin-left:36pt;margin-top:457.65pt;width:654pt;height:54.25pt;z-index:-2048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26"/>
                    <w:gridCol w:w="12454"/>
                  </w:tblGrid>
                  <w:tr w:rsidR="00820C4C">
                    <w:trPr>
                      <w:trHeight w:hRule="exact" w:val="493"/>
                    </w:trPr>
                    <w:tc>
                      <w:tcPr>
                        <w:tcW w:w="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  <w:tc>
                      <w:tcPr>
                        <w:tcW w:w="124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53"/>
                          <w:ind w:left="9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z w:val="36"/>
                            <w:szCs w:val="36"/>
                          </w:rPr>
                          <w:t>return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00"/>
                            <w:spacing w:val="-9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0;</w:t>
                        </w:r>
                      </w:p>
                    </w:tc>
                  </w:tr>
                  <w:tr w:rsidR="00820C4C">
                    <w:trPr>
                      <w:trHeight w:hRule="exact" w:val="591"/>
                    </w:trPr>
                    <w:tc>
                      <w:tcPr>
                        <w:tcW w:w="62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772C37">
                        <w:pPr>
                          <w:spacing w:before="9"/>
                          <w:ind w:left="31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FFFF"/>
                            <w:sz w:val="36"/>
                            <w:szCs w:val="36"/>
                          </w:rPr>
                          <w:t>}</w:t>
                        </w:r>
                      </w:p>
                    </w:tc>
                    <w:tc>
                      <w:tcPr>
                        <w:tcW w:w="12454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375F92"/>
                      </w:tcPr>
                      <w:p w:rsidR="00820C4C" w:rsidRDefault="00820C4C"/>
                    </w:tc>
                  </w:tr>
                </w:tbl>
                <w:p w:rsidR="00820C4C" w:rsidRDefault="00820C4C"/>
              </w:txbxContent>
            </v:textbox>
            <w10:wrap anchorx="page" anchory="page"/>
          </v:shape>
        </w:pic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"*p1=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 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*p1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 *p2=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 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*p2;</w:t>
      </w:r>
    </w:p>
    <w:p w:rsidR="00820C4C" w:rsidRDefault="00820C4C">
      <w:pPr>
        <w:spacing w:before="6" w:line="180" w:lineRule="exact"/>
        <w:rPr>
          <w:sz w:val="19"/>
          <w:szCs w:val="19"/>
        </w:rPr>
      </w:pPr>
    </w:p>
    <w:p w:rsidR="00820C4C" w:rsidRDefault="00772C37">
      <w:pPr>
        <w:spacing w:line="840" w:lineRule="exact"/>
        <w:ind w:left="3961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oint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18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to </w:t>
      </w:r>
      <w:r>
        <w:rPr>
          <w:rFonts w:ascii="Trebuchet MS" w:eastAsia="Trebuchet MS" w:hAnsi="Trebuchet MS" w:cs="Trebuchet MS"/>
          <w:color w:val="1F487C"/>
          <w:spacing w:val="-40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oint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8" w:line="200" w:lineRule="exact"/>
      </w:pPr>
    </w:p>
    <w:p w:rsidR="00820C4C" w:rsidRDefault="00772C37">
      <w:pPr>
        <w:spacing w:before="14" w:line="400" w:lineRule="exact"/>
        <w:ind w:right="1573"/>
        <w:jc w:val="right"/>
        <w:rPr>
          <w:rFonts w:ascii="Arial" w:eastAsia="Arial" w:hAnsi="Arial" w:cs="Arial"/>
          <w:sz w:val="36"/>
          <w:szCs w:val="36"/>
        </w:rPr>
      </w:pPr>
      <w:r>
        <w:pict>
          <v:group id="_x0000_s1218" style="position:absolute;left:0;text-align:left;margin-left:77.5pt;margin-top:106.35pt;width:609.4pt;height:409.5pt;z-index:-2047;mso-position-horizontal-relative:page;mso-position-vertical-relative:page" coordorigin="1550,2127" coordsize="12188,8190">
            <v:shape id="_x0000_s1222" style="position:absolute;left:1560;top:2137;width:9600;height:8170" coordorigin="1560,2137" coordsize="9600,8170" path="m1560,10307r9600,l11160,2137r-9600,l1560,10307xe" fillcolor="#94b3d6" stroked="f">
              <v:path arrowok="t"/>
            </v:shape>
            <v:shape id="_x0000_s1221" type="#_x0000_t75" style="position:absolute;left:1560;top:2137;width:9600;height:8170">
              <v:imagedata r:id="rId76" o:title=""/>
            </v:shape>
            <v:shape id="_x0000_s1220" type="#_x0000_t75" style="position:absolute;left:10764;top:8086;width:2974;height:1490">
              <v:imagedata r:id="rId77" o:title=""/>
            </v:shape>
            <v:shape id="_x0000_s1219" type="#_x0000_t75" style="position:absolute;left:10764;top:7502;width:2246;height:619">
              <v:imagedata r:id="rId78" o:title=""/>
            </v:shape>
            <w10:wrap anchorx="page" anchory="page"/>
          </v:group>
        </w:pict>
      </w:r>
      <w:r>
        <w:rPr>
          <w:rFonts w:ascii="Arial" w:eastAsia="Arial" w:hAnsi="Arial" w:cs="Arial"/>
          <w:spacing w:val="3"/>
          <w:position w:val="-1"/>
          <w:sz w:val="36"/>
          <w:szCs w:val="36"/>
        </w:rPr>
        <w:t>T</w:t>
      </w:r>
      <w:r>
        <w:rPr>
          <w:rFonts w:ascii="Arial" w:eastAsia="Arial" w:hAnsi="Arial" w:cs="Arial"/>
          <w:position w:val="-1"/>
          <w:sz w:val="36"/>
          <w:szCs w:val="36"/>
        </w:rPr>
        <w:t>he</w:t>
      </w:r>
      <w:r>
        <w:rPr>
          <w:rFonts w:ascii="Arial" w:eastAsia="Arial" w:hAnsi="Arial" w:cs="Arial"/>
          <w:spacing w:val="-5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position w:val="-1"/>
          <w:sz w:val="36"/>
          <w:szCs w:val="36"/>
        </w:rPr>
        <w:t>Outp</w:t>
      </w:r>
      <w:r>
        <w:rPr>
          <w:rFonts w:ascii="Arial" w:eastAsia="Arial" w:hAnsi="Arial" w:cs="Arial"/>
          <w:spacing w:val="-1"/>
          <w:position w:val="-1"/>
          <w:sz w:val="36"/>
          <w:szCs w:val="36"/>
        </w:rPr>
        <w:t>u</w:t>
      </w:r>
      <w:r>
        <w:rPr>
          <w:rFonts w:ascii="Arial" w:eastAsia="Arial" w:hAnsi="Arial" w:cs="Arial"/>
          <w:position w:val="-1"/>
          <w:sz w:val="36"/>
          <w:szCs w:val="36"/>
        </w:rPr>
        <w:t>t:</w:t>
      </w:r>
    </w:p>
    <w:p w:rsidR="00820C4C" w:rsidRDefault="00820C4C">
      <w:pPr>
        <w:spacing w:before="4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/>
        <w:ind w:right="2071"/>
        <w:jc w:val="right"/>
        <w:rPr>
          <w:rFonts w:ascii="Arial" w:eastAsia="Arial" w:hAnsi="Arial" w:cs="Arial"/>
          <w:sz w:val="36"/>
          <w:szCs w:val="36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  <w:r>
        <w:rPr>
          <w:rFonts w:ascii="Arial" w:eastAsia="Arial" w:hAnsi="Arial" w:cs="Arial"/>
          <w:sz w:val="36"/>
          <w:szCs w:val="36"/>
        </w:rPr>
        <w:t>58</w:t>
      </w:r>
      <w:r>
        <w:rPr>
          <w:rFonts w:ascii="Arial" w:eastAsia="Arial" w:hAnsi="Arial" w:cs="Arial"/>
          <w:spacing w:val="-3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58</w:t>
      </w:r>
      <w:r>
        <w:rPr>
          <w:rFonts w:ascii="Arial" w:eastAsia="Arial" w:hAnsi="Arial" w:cs="Arial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58</w:t>
      </w:r>
    </w:p>
    <w:p w:rsidR="00820C4C" w:rsidRDefault="00820C4C">
      <w:pPr>
        <w:spacing w:before="3" w:line="140" w:lineRule="exact"/>
        <w:rPr>
          <w:sz w:val="14"/>
          <w:szCs w:val="14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840" w:lineRule="exact"/>
        <w:ind w:left="2539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90"/>
          <w:position w:val="-2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raditional</w:t>
      </w:r>
      <w:r>
        <w:rPr>
          <w:rFonts w:ascii="Trebuchet MS" w:eastAsia="Trebuchet MS" w:hAnsi="Trebuchet MS" w:cs="Trebuchet MS"/>
          <w:color w:val="1F487C"/>
          <w:spacing w:val="-37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9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oint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pacing w:val="-18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Usage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4" w:line="260" w:lineRule="exact"/>
        <w:rPr>
          <w:sz w:val="26"/>
          <w:szCs w:val="26"/>
        </w:rPr>
      </w:pPr>
    </w:p>
    <w:p w:rsidR="00820C4C" w:rsidRDefault="00772C37">
      <w:pPr>
        <w:spacing w:before="25"/>
        <w:ind w:left="94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*Ptr1,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*Ptr2){</w:t>
      </w:r>
    </w:p>
    <w:p w:rsidR="00820C4C" w:rsidRDefault="00772C37">
      <w:pPr>
        <w:spacing w:before="41"/>
        <w:ind w:left="14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*Ptr1;</w:t>
      </w:r>
    </w:p>
    <w:p w:rsidR="00820C4C" w:rsidRDefault="00772C37">
      <w:pPr>
        <w:spacing w:before="41"/>
        <w:ind w:left="14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*Ptr1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 *Ptr2;</w:t>
      </w:r>
    </w:p>
    <w:p w:rsidR="00820C4C" w:rsidRDefault="00772C37">
      <w:pPr>
        <w:spacing w:before="41" w:line="380" w:lineRule="exact"/>
        <w:ind w:left="1422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*Ptr2</w:t>
      </w:r>
      <w:r>
        <w:rPr>
          <w:rFonts w:ascii="Courier New" w:eastAsia="Courier New" w:hAnsi="Courier New" w:cs="Courier New"/>
          <w:b/>
          <w:color w:val="FFFFFF"/>
          <w:spacing w:val="-10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 temp;</w:t>
      </w:r>
    </w:p>
    <w:p w:rsidR="00820C4C" w:rsidRDefault="00772C37">
      <w:pPr>
        <w:spacing w:before="53"/>
        <w:ind w:left="9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772C37">
      <w:pPr>
        <w:spacing w:before="41"/>
        <w:ind w:left="94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main()</w:t>
      </w:r>
    </w:p>
    <w:p w:rsidR="00820C4C" w:rsidRDefault="00772C37">
      <w:pPr>
        <w:spacing w:before="41" w:line="380" w:lineRule="exact"/>
        <w:ind w:left="947"/>
        <w:rPr>
          <w:rFonts w:ascii="Courier New" w:eastAsia="Courier New" w:hAnsi="Courier New" w:cs="Courier New"/>
          <w:sz w:val="36"/>
          <w:szCs w:val="36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820C4C" w:rsidRDefault="00772C37">
      <w:pPr>
        <w:spacing w:before="53"/>
        <w:ind w:left="14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'y';</w:t>
      </w:r>
    </w:p>
    <w:p w:rsidR="00820C4C" w:rsidRDefault="00772C37">
      <w:pPr>
        <w:spacing w:before="41"/>
        <w:ind w:left="14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'n';</w:t>
      </w:r>
    </w:p>
    <w:p w:rsidR="00820C4C" w:rsidRDefault="00772C37">
      <w:pPr>
        <w:spacing w:before="41" w:line="264" w:lineRule="auto"/>
        <w:ind w:left="1422" w:right="-6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 Swap(&amp;a,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&amp;b);</w:t>
      </w:r>
    </w:p>
    <w:p w:rsidR="00820C4C" w:rsidRDefault="00772C37">
      <w:pPr>
        <w:ind w:left="1422" w:right="-8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41"/>
        <w:ind w:left="1422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0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41"/>
        <w:ind w:left="947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772C37">
      <w:pPr>
        <w:spacing w:before="6" w:line="140" w:lineRule="exact"/>
        <w:rPr>
          <w:sz w:val="15"/>
          <w:szCs w:val="15"/>
        </w:rPr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3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Outp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t:</w:t>
      </w:r>
    </w:p>
    <w:p w:rsidR="00820C4C" w:rsidRDefault="00820C4C">
      <w:pPr>
        <w:spacing w:before="5" w:line="160" w:lineRule="exact"/>
        <w:rPr>
          <w:sz w:val="17"/>
          <w:szCs w:val="17"/>
        </w:rPr>
      </w:pPr>
    </w:p>
    <w:p w:rsidR="00820C4C" w:rsidRDefault="00772C37">
      <w:pPr>
        <w:spacing w:line="254" w:lineRule="auto"/>
        <w:ind w:right="3694"/>
        <w:rPr>
          <w:rFonts w:ascii="Courier New" w:eastAsia="Courier New" w:hAnsi="Courier New" w:cs="Courier New"/>
          <w:sz w:val="40"/>
          <w:szCs w:val="40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6372" w:space="3786"/>
            <w:col w:w="4242"/>
          </w:cols>
        </w:sectPr>
      </w:pPr>
      <w:r>
        <w:pict>
          <v:group id="_x0000_s1214" style="position:absolute;margin-left:31pt;margin-top:157.4pt;width:655pt;height:321.25pt;z-index:-2046;mso-position-horizontal-relative:page;mso-position-vertical-relative:page" coordorigin="620,3148" coordsize="13100,6425">
            <v:shape id="_x0000_s1217" style="position:absolute;left:630;top:3158;width:13080;height:6405" coordorigin="630,3158" coordsize="13080,6405" path="m630,9563r13080,l13710,3158r-13080,l630,9563xe" fillcolor="#375f92" stroked="f">
              <v:path arrowok="t"/>
            </v:shape>
            <v:shape id="_x0000_s1216" type="#_x0000_t75" style="position:absolute;left:9994;top:7538;width:2966;height:1145">
              <v:imagedata r:id="rId79" o:title=""/>
            </v:shape>
            <v:shape id="_x0000_s1215" type="#_x0000_t75" style="position:absolute;left:9994;top:6955;width:2239;height:619">
              <v:imagedata r:id="rId80" o:title="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sz w:val="40"/>
          <w:szCs w:val="40"/>
        </w:rPr>
        <w:t>yn</w:t>
      </w:r>
      <w:proofErr w:type="spellEnd"/>
      <w:proofErr w:type="gramEnd"/>
      <w:r>
        <w:rPr>
          <w:rFonts w:ascii="Courier New" w:eastAsia="Courier New" w:hAnsi="Courier New" w:cs="Courier New"/>
          <w:b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40"/>
          <w:szCs w:val="40"/>
        </w:rPr>
        <w:t>ny</w:t>
      </w:r>
      <w:proofErr w:type="spellEnd"/>
    </w:p>
    <w:p w:rsidR="00820C4C" w:rsidRDefault="00820C4C">
      <w:pPr>
        <w:spacing w:before="10" w:line="260" w:lineRule="exact"/>
        <w:rPr>
          <w:sz w:val="26"/>
          <w:szCs w:val="26"/>
        </w:rPr>
      </w:pPr>
    </w:p>
    <w:p w:rsidR="00820C4C" w:rsidRDefault="00772C37">
      <w:pPr>
        <w:spacing w:line="840" w:lineRule="exact"/>
        <w:ind w:left="393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ass by</w:t>
      </w:r>
      <w:r>
        <w:rPr>
          <w:rFonts w:ascii="Trebuchet MS" w:eastAsia="Trebuchet MS" w:hAnsi="Trebuchet MS" w:cs="Trebuchet MS"/>
          <w:color w:val="1F487C"/>
          <w:spacing w:val="-8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29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ef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ren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e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7" w:line="220" w:lineRule="exact"/>
        <w:rPr>
          <w:sz w:val="22"/>
          <w:szCs w:val="22"/>
        </w:rPr>
      </w:pPr>
    </w:p>
    <w:p w:rsidR="00820C4C" w:rsidRDefault="00772C37">
      <w:pPr>
        <w:spacing w:before="25"/>
        <w:ind w:left="134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</w:t>
      </w:r>
      <w:r>
        <w:rPr>
          <w:rFonts w:ascii="Courier New" w:eastAsia="Courier New" w:hAnsi="Courier New" w:cs="Courier New"/>
          <w:b/>
          <w:color w:val="FFFFFF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m,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n)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{</w:t>
      </w:r>
    </w:p>
    <w:p w:rsidR="00820C4C" w:rsidRDefault="00772C37">
      <w:pPr>
        <w:spacing w:before="41"/>
        <w:ind w:left="18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temp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m;</w:t>
      </w:r>
    </w:p>
    <w:p w:rsidR="00820C4C" w:rsidRDefault="00772C37">
      <w:pPr>
        <w:spacing w:before="41"/>
        <w:ind w:left="18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n;</w:t>
      </w:r>
    </w:p>
    <w:p w:rsidR="00820C4C" w:rsidRDefault="00772C37">
      <w:pPr>
        <w:spacing w:before="41" w:line="380" w:lineRule="exact"/>
        <w:ind w:left="1820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n</w:t>
      </w:r>
      <w:r>
        <w:rPr>
          <w:rFonts w:ascii="Courier New" w:eastAsia="Courier New" w:hAnsi="Courier New" w:cs="Courier New"/>
          <w:b/>
          <w:color w:val="FFFFFF"/>
          <w:spacing w:val="-5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position w:val="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temp;</w:t>
      </w:r>
    </w:p>
    <w:p w:rsidR="00820C4C" w:rsidRDefault="00772C37">
      <w:pPr>
        <w:spacing w:before="54"/>
        <w:ind w:left="134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772C37">
      <w:pPr>
        <w:spacing w:before="41"/>
        <w:ind w:left="134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main()</w:t>
      </w:r>
    </w:p>
    <w:p w:rsidR="00820C4C" w:rsidRDefault="00772C37">
      <w:pPr>
        <w:spacing w:before="41" w:line="380" w:lineRule="exact"/>
        <w:ind w:left="1344"/>
        <w:rPr>
          <w:rFonts w:ascii="Courier New" w:eastAsia="Courier New" w:hAnsi="Courier New" w:cs="Courier New"/>
          <w:sz w:val="36"/>
          <w:szCs w:val="36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820C4C" w:rsidRDefault="00772C37">
      <w:pPr>
        <w:spacing w:before="53"/>
        <w:ind w:left="18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lastRenderedPageBreak/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'y';</w:t>
      </w:r>
    </w:p>
    <w:p w:rsidR="00820C4C" w:rsidRDefault="00772C37">
      <w:pPr>
        <w:spacing w:before="41"/>
        <w:ind w:left="18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char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'n';</w:t>
      </w:r>
    </w:p>
    <w:p w:rsidR="00820C4C" w:rsidRDefault="00772C37">
      <w:pPr>
        <w:spacing w:before="41"/>
        <w:ind w:left="1820" w:right="-8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41"/>
        <w:ind w:left="18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Swap(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a,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b);</w:t>
      </w:r>
    </w:p>
    <w:p w:rsidR="00820C4C" w:rsidRDefault="00772C37">
      <w:pPr>
        <w:spacing w:before="41"/>
        <w:ind w:left="1820" w:right="-81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b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41"/>
        <w:ind w:left="1820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return</w:t>
      </w:r>
      <w:proofErr w:type="gramEnd"/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0;</w:t>
      </w:r>
    </w:p>
    <w:p w:rsidR="00820C4C" w:rsidRDefault="00772C37">
      <w:pPr>
        <w:spacing w:before="41"/>
        <w:ind w:left="134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772C37">
      <w:pPr>
        <w:spacing w:before="6" w:line="180" w:lineRule="exact"/>
        <w:rPr>
          <w:sz w:val="18"/>
          <w:szCs w:val="18"/>
        </w:rPr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pacing w:val="3"/>
          <w:sz w:val="36"/>
          <w:szCs w:val="36"/>
        </w:rPr>
        <w:t>T</w:t>
      </w:r>
      <w:r>
        <w:rPr>
          <w:rFonts w:ascii="Arial" w:eastAsia="Arial" w:hAnsi="Arial" w:cs="Arial"/>
          <w:sz w:val="36"/>
          <w:szCs w:val="36"/>
        </w:rPr>
        <w:t>he</w:t>
      </w:r>
      <w:r>
        <w:rPr>
          <w:rFonts w:ascii="Arial" w:eastAsia="Arial" w:hAnsi="Arial" w:cs="Arial"/>
          <w:spacing w:val="-5"/>
          <w:sz w:val="36"/>
          <w:szCs w:val="36"/>
        </w:rPr>
        <w:t xml:space="preserve"> </w:t>
      </w:r>
      <w:r>
        <w:rPr>
          <w:rFonts w:ascii="Arial" w:eastAsia="Arial" w:hAnsi="Arial" w:cs="Arial"/>
          <w:sz w:val="36"/>
          <w:szCs w:val="36"/>
        </w:rPr>
        <w:t>Outp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t:</w:t>
      </w:r>
    </w:p>
    <w:p w:rsidR="00820C4C" w:rsidRDefault="00820C4C">
      <w:pPr>
        <w:spacing w:before="5" w:line="160" w:lineRule="exact"/>
        <w:rPr>
          <w:sz w:val="17"/>
          <w:szCs w:val="17"/>
        </w:rPr>
      </w:pPr>
    </w:p>
    <w:p w:rsidR="00820C4C" w:rsidRDefault="00772C37">
      <w:pPr>
        <w:spacing w:line="254" w:lineRule="auto"/>
        <w:ind w:right="3919"/>
        <w:rPr>
          <w:rFonts w:ascii="Courier New" w:eastAsia="Courier New" w:hAnsi="Courier New" w:cs="Courier New"/>
          <w:sz w:val="40"/>
          <w:szCs w:val="40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6770" w:space="3163"/>
            <w:col w:w="4467"/>
          </w:cols>
        </w:sectPr>
      </w:pPr>
      <w:r>
        <w:pict>
          <v:group id="_x0000_s1210" style="position:absolute;margin-left:50.85pt;margin-top:167.1pt;width:619pt;height:328.4pt;z-index:-2045;mso-position-horizontal-relative:page;mso-position-vertical-relative:page" coordorigin="1017,3342" coordsize="12380,6568">
            <v:shape id="_x0000_s1213" style="position:absolute;left:1027;top:3352;width:12360;height:6548" coordorigin="1027,3352" coordsize="12360,6548" path="m1027,9900r12360,l13387,3352r-12360,l1027,9900xe" fillcolor="#375f92" stroked="f">
              <v:path arrowok="t"/>
            </v:shape>
            <v:shape id="_x0000_s1212" type="#_x0000_t75" style="position:absolute;left:9763;top:7762;width:2981;height:1152">
              <v:imagedata r:id="rId81" o:title=""/>
            </v:shape>
            <v:shape id="_x0000_s1211" type="#_x0000_t75" style="position:absolute;left:9763;top:7178;width:2239;height:619">
              <v:imagedata r:id="rId72" o:title=""/>
            </v:shape>
            <w10:wrap anchorx="page" anchory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sz w:val="40"/>
          <w:szCs w:val="40"/>
        </w:rPr>
        <w:t>yn</w:t>
      </w:r>
      <w:proofErr w:type="spellEnd"/>
      <w:proofErr w:type="gramEnd"/>
      <w:r>
        <w:rPr>
          <w:rFonts w:ascii="Courier New" w:eastAsia="Courier New" w:hAnsi="Courier New" w:cs="Courier New"/>
          <w:b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sz w:val="40"/>
          <w:szCs w:val="40"/>
        </w:rPr>
        <w:t>ny</w:t>
      </w:r>
      <w:proofErr w:type="spellEnd"/>
    </w:p>
    <w:p w:rsidR="00820C4C" w:rsidRDefault="00820C4C">
      <w:pPr>
        <w:spacing w:before="18" w:line="280" w:lineRule="exact"/>
        <w:rPr>
          <w:sz w:val="28"/>
          <w:szCs w:val="28"/>
        </w:rPr>
      </w:pPr>
    </w:p>
    <w:p w:rsidR="00820C4C" w:rsidRDefault="00772C37">
      <w:pPr>
        <w:spacing w:line="880" w:lineRule="exact"/>
        <w:ind w:left="371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rs</w:t>
      </w:r>
      <w:r>
        <w:rPr>
          <w:rFonts w:ascii="Trebuchet MS" w:eastAsia="Trebuchet MS" w:hAnsi="Trebuchet MS" w:cs="Trebuchet MS"/>
          <w:color w:val="1F487C"/>
          <w:spacing w:val="-1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and</w:t>
      </w:r>
      <w:r>
        <w:rPr>
          <w:rFonts w:ascii="Trebuchet MS" w:eastAsia="Trebuchet MS" w:hAnsi="Trebuchet MS" w:cs="Trebuchet MS"/>
          <w:color w:val="1F487C"/>
          <w:spacing w:val="-56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Arrays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9" w:line="200" w:lineRule="exact"/>
      </w:pPr>
    </w:p>
    <w:p w:rsidR="00820C4C" w:rsidRDefault="00772C37">
      <w:pPr>
        <w:spacing w:line="660" w:lineRule="exact"/>
        <w:ind w:left="802"/>
        <w:rPr>
          <w:sz w:val="40"/>
          <w:szCs w:val="40"/>
        </w:rPr>
      </w:pPr>
      <w:r>
        <w:rPr>
          <w:rFonts w:ascii="Arial" w:eastAsia="Arial" w:hAnsi="Arial" w:cs="Arial"/>
          <w:color w:val="C00000"/>
          <w:position w:val="-2"/>
          <w:sz w:val="60"/>
          <w:szCs w:val="60"/>
        </w:rPr>
        <w:t>•</w:t>
      </w:r>
      <w:r>
        <w:rPr>
          <w:rFonts w:ascii="Arial" w:eastAsia="Arial" w:hAnsi="Arial" w:cs="Arial"/>
          <w:color w:val="C00000"/>
          <w:spacing w:val="164"/>
          <w:position w:val="-2"/>
          <w:sz w:val="60"/>
          <w:szCs w:val="60"/>
        </w:rPr>
        <w:t xml:space="preserve"> </w:t>
      </w:r>
      <w:r>
        <w:rPr>
          <w:color w:val="000000"/>
          <w:position w:val="-2"/>
          <w:sz w:val="40"/>
          <w:szCs w:val="40"/>
        </w:rPr>
        <w:t>The</w:t>
      </w:r>
      <w:r>
        <w:rPr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na</w:t>
      </w:r>
      <w:r>
        <w:rPr>
          <w:color w:val="000000"/>
          <w:spacing w:val="-4"/>
          <w:position w:val="-2"/>
          <w:sz w:val="40"/>
          <w:szCs w:val="40"/>
        </w:rPr>
        <w:t>m</w:t>
      </w:r>
      <w:r>
        <w:rPr>
          <w:color w:val="000000"/>
          <w:position w:val="-2"/>
          <w:sz w:val="40"/>
          <w:szCs w:val="40"/>
        </w:rPr>
        <w:t xml:space="preserve">e </w:t>
      </w:r>
      <w:r>
        <w:rPr>
          <w:color w:val="000000"/>
          <w:spacing w:val="1"/>
          <w:position w:val="-2"/>
          <w:sz w:val="40"/>
          <w:szCs w:val="40"/>
        </w:rPr>
        <w:t>o</w:t>
      </w:r>
      <w:r>
        <w:rPr>
          <w:color w:val="000000"/>
          <w:position w:val="-2"/>
          <w:sz w:val="40"/>
          <w:szCs w:val="40"/>
        </w:rPr>
        <w:t>f</w:t>
      </w:r>
      <w:r>
        <w:rPr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 xml:space="preserve">an </w:t>
      </w:r>
      <w:r>
        <w:rPr>
          <w:color w:val="000000"/>
          <w:spacing w:val="-1"/>
          <w:position w:val="-2"/>
          <w:sz w:val="40"/>
          <w:szCs w:val="40"/>
        </w:rPr>
        <w:t>a</w:t>
      </w:r>
      <w:r>
        <w:rPr>
          <w:color w:val="000000"/>
          <w:position w:val="-2"/>
          <w:sz w:val="40"/>
          <w:szCs w:val="40"/>
        </w:rPr>
        <w:t>r</w:t>
      </w:r>
      <w:r>
        <w:rPr>
          <w:color w:val="000000"/>
          <w:spacing w:val="2"/>
          <w:position w:val="-2"/>
          <w:sz w:val="40"/>
          <w:szCs w:val="40"/>
        </w:rPr>
        <w:t>r</w:t>
      </w:r>
      <w:r>
        <w:rPr>
          <w:color w:val="000000"/>
          <w:position w:val="-2"/>
          <w:sz w:val="40"/>
          <w:szCs w:val="40"/>
        </w:rPr>
        <w:t>ay</w:t>
      </w:r>
      <w:r>
        <w:rPr>
          <w:color w:val="000000"/>
          <w:spacing w:val="-3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p</w:t>
      </w:r>
      <w:r>
        <w:rPr>
          <w:color w:val="000000"/>
          <w:spacing w:val="2"/>
          <w:position w:val="-2"/>
          <w:sz w:val="40"/>
          <w:szCs w:val="40"/>
        </w:rPr>
        <w:t>o</w:t>
      </w:r>
      <w:r>
        <w:rPr>
          <w:color w:val="000000"/>
          <w:position w:val="-2"/>
          <w:sz w:val="40"/>
          <w:szCs w:val="40"/>
        </w:rPr>
        <w:t>ints</w:t>
      </w:r>
      <w:r>
        <w:rPr>
          <w:color w:val="000000"/>
          <w:spacing w:val="-7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o</w:t>
      </w:r>
      <w:r>
        <w:rPr>
          <w:color w:val="000000"/>
          <w:spacing w:val="2"/>
          <w:position w:val="-2"/>
          <w:sz w:val="40"/>
          <w:szCs w:val="40"/>
        </w:rPr>
        <w:t>n</w:t>
      </w:r>
      <w:r>
        <w:rPr>
          <w:color w:val="000000"/>
          <w:position w:val="-2"/>
          <w:sz w:val="40"/>
          <w:szCs w:val="40"/>
        </w:rPr>
        <w:t>ly</w:t>
      </w:r>
      <w:r>
        <w:rPr>
          <w:color w:val="000000"/>
          <w:spacing w:val="-6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to</w:t>
      </w:r>
      <w:r>
        <w:rPr>
          <w:color w:val="000000"/>
          <w:spacing w:val="-1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the</w:t>
      </w:r>
      <w:r>
        <w:rPr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first</w:t>
      </w:r>
      <w:r>
        <w:rPr>
          <w:color w:val="000000"/>
          <w:spacing w:val="-7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e</w:t>
      </w:r>
      <w:r>
        <w:rPr>
          <w:color w:val="000000"/>
          <w:spacing w:val="-1"/>
          <w:position w:val="-2"/>
          <w:sz w:val="40"/>
          <w:szCs w:val="40"/>
        </w:rPr>
        <w:t>l</w:t>
      </w:r>
      <w:r>
        <w:rPr>
          <w:color w:val="000000"/>
          <w:position w:val="-2"/>
          <w:sz w:val="40"/>
          <w:szCs w:val="40"/>
        </w:rPr>
        <w:t>e</w:t>
      </w:r>
      <w:r>
        <w:rPr>
          <w:color w:val="000000"/>
          <w:spacing w:val="-5"/>
          <w:position w:val="-2"/>
          <w:sz w:val="40"/>
          <w:szCs w:val="40"/>
        </w:rPr>
        <w:t>m</w:t>
      </w:r>
      <w:r>
        <w:rPr>
          <w:color w:val="000000"/>
          <w:position w:val="-2"/>
          <w:sz w:val="40"/>
          <w:szCs w:val="40"/>
        </w:rPr>
        <w:t xml:space="preserve">ent </w:t>
      </w:r>
      <w:r>
        <w:rPr>
          <w:color w:val="000000"/>
          <w:spacing w:val="1"/>
          <w:position w:val="-2"/>
          <w:sz w:val="40"/>
          <w:szCs w:val="40"/>
        </w:rPr>
        <w:t>n</w:t>
      </w:r>
      <w:r>
        <w:rPr>
          <w:color w:val="000000"/>
          <w:position w:val="-2"/>
          <w:sz w:val="40"/>
          <w:szCs w:val="40"/>
        </w:rPr>
        <w:t>ot</w:t>
      </w:r>
      <w:r>
        <w:rPr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the</w:t>
      </w:r>
      <w:r>
        <w:rPr>
          <w:color w:val="000000"/>
          <w:spacing w:val="-2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w</w:t>
      </w:r>
      <w:r>
        <w:rPr>
          <w:color w:val="000000"/>
          <w:spacing w:val="2"/>
          <w:position w:val="-2"/>
          <w:sz w:val="40"/>
          <w:szCs w:val="40"/>
        </w:rPr>
        <w:t>h</w:t>
      </w:r>
      <w:r>
        <w:rPr>
          <w:color w:val="000000"/>
          <w:position w:val="-2"/>
          <w:sz w:val="40"/>
          <w:szCs w:val="40"/>
        </w:rPr>
        <w:t>ole</w:t>
      </w:r>
      <w:r>
        <w:rPr>
          <w:color w:val="000000"/>
          <w:spacing w:val="-4"/>
          <w:position w:val="-2"/>
          <w:sz w:val="40"/>
          <w:szCs w:val="40"/>
        </w:rPr>
        <w:t xml:space="preserve"> </w:t>
      </w:r>
      <w:r>
        <w:rPr>
          <w:color w:val="000000"/>
          <w:position w:val="-2"/>
          <w:sz w:val="40"/>
          <w:szCs w:val="40"/>
        </w:rPr>
        <w:t>ar</w:t>
      </w:r>
      <w:r>
        <w:rPr>
          <w:color w:val="000000"/>
          <w:spacing w:val="1"/>
          <w:position w:val="-2"/>
          <w:sz w:val="40"/>
          <w:szCs w:val="40"/>
        </w:rPr>
        <w:t>r</w:t>
      </w:r>
      <w:r>
        <w:rPr>
          <w:color w:val="000000"/>
          <w:position w:val="-2"/>
          <w:sz w:val="40"/>
          <w:szCs w:val="40"/>
        </w:rPr>
        <w:t>a</w:t>
      </w:r>
      <w:r>
        <w:rPr>
          <w:color w:val="000000"/>
          <w:spacing w:val="-28"/>
          <w:position w:val="-2"/>
          <w:sz w:val="40"/>
          <w:szCs w:val="40"/>
        </w:rPr>
        <w:t>y</w:t>
      </w:r>
      <w:r>
        <w:rPr>
          <w:color w:val="000000"/>
          <w:position w:val="-2"/>
          <w:sz w:val="40"/>
          <w:szCs w:val="40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6" w:line="240" w:lineRule="exact"/>
        <w:rPr>
          <w:sz w:val="24"/>
          <w:szCs w:val="24"/>
        </w:rPr>
      </w:pPr>
    </w:p>
    <w:p w:rsidR="00820C4C" w:rsidRDefault="00772C37">
      <w:pPr>
        <w:spacing w:before="14"/>
        <w:ind w:left="5107" w:right="840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FF"/>
          <w:spacing w:val="-1"/>
          <w:sz w:val="36"/>
          <w:szCs w:val="36"/>
        </w:rPr>
        <w:t>1000</w:t>
      </w:r>
    </w:p>
    <w:p w:rsidR="00820C4C" w:rsidRDefault="00820C4C">
      <w:pPr>
        <w:spacing w:before="6" w:line="160" w:lineRule="exact"/>
        <w:rPr>
          <w:sz w:val="16"/>
          <w:szCs w:val="16"/>
        </w:rPr>
      </w:pPr>
    </w:p>
    <w:p w:rsidR="00820C4C" w:rsidRDefault="00772C37">
      <w:pPr>
        <w:ind w:left="5107" w:right="840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FF"/>
          <w:spacing w:val="-1"/>
          <w:sz w:val="36"/>
          <w:szCs w:val="36"/>
        </w:rPr>
        <w:t>1004</w:t>
      </w:r>
    </w:p>
    <w:p w:rsidR="00820C4C" w:rsidRDefault="00820C4C">
      <w:pPr>
        <w:spacing w:before="9" w:line="180" w:lineRule="exact"/>
        <w:rPr>
          <w:sz w:val="19"/>
          <w:szCs w:val="19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line="400" w:lineRule="exact"/>
        <w:ind w:left="5107" w:right="8402"/>
        <w:jc w:val="center"/>
        <w:rPr>
          <w:rFonts w:ascii="Arial" w:eastAsia="Arial" w:hAnsi="Arial" w:cs="Arial"/>
          <w:sz w:val="36"/>
          <w:szCs w:val="36"/>
        </w:rPr>
      </w:pPr>
      <w:r>
        <w:pict>
          <v:shape id="_x0000_s1209" type="#_x0000_t75" style="position:absolute;left:0;text-align:left;margin-left:54pt;margin-top:234.25pt;width:609.15pt;height:260.75pt;z-index:-2044;mso-position-horizontal-relative:page;mso-position-vertical-relative:page">
            <v:imagedata r:id="rId82" o:title=""/>
            <w10:wrap anchorx="page" anchory="page"/>
          </v:shape>
        </w:pict>
      </w:r>
      <w:r>
        <w:rPr>
          <w:rFonts w:ascii="Arial" w:eastAsia="Arial" w:hAnsi="Arial" w:cs="Arial"/>
          <w:color w:val="0000FF"/>
          <w:spacing w:val="-1"/>
          <w:position w:val="-1"/>
          <w:sz w:val="36"/>
          <w:szCs w:val="36"/>
        </w:rPr>
        <w:t>1008</w:t>
      </w:r>
    </w:p>
    <w:p w:rsidR="00820C4C" w:rsidRDefault="00820C4C">
      <w:pPr>
        <w:spacing w:line="200" w:lineRule="exact"/>
      </w:pPr>
    </w:p>
    <w:p w:rsidR="00820C4C" w:rsidRDefault="00820C4C">
      <w:pPr>
        <w:spacing w:line="280" w:lineRule="exact"/>
        <w:rPr>
          <w:sz w:val="28"/>
          <w:szCs w:val="28"/>
        </w:rPr>
      </w:pPr>
    </w:p>
    <w:p w:rsidR="00820C4C" w:rsidRDefault="00772C37">
      <w:pPr>
        <w:spacing w:before="14"/>
        <w:ind w:left="5107" w:right="8402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color w:val="0000FF"/>
          <w:spacing w:val="-1"/>
          <w:sz w:val="36"/>
          <w:szCs w:val="36"/>
        </w:rPr>
        <w:t>1012</w:t>
      </w:r>
    </w:p>
    <w:p w:rsidR="00820C4C" w:rsidRDefault="00820C4C">
      <w:pPr>
        <w:spacing w:before="10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ind w:left="5107" w:right="8402"/>
        <w:jc w:val="center"/>
        <w:rPr>
          <w:rFonts w:ascii="Arial" w:eastAsia="Arial" w:hAnsi="Arial" w:cs="Arial"/>
          <w:sz w:val="36"/>
          <w:szCs w:val="36"/>
        </w:rPr>
        <w:sectPr w:rsidR="00820C4C">
          <w:headerReference w:type="default" r:id="rId83"/>
          <w:pgSz w:w="14400" w:h="10800" w:orient="landscape"/>
          <w:pgMar w:top="980" w:right="0" w:bottom="0" w:left="0" w:header="0" w:footer="45" w:gutter="0"/>
          <w:pgNumType w:start="39"/>
          <w:cols w:space="720"/>
        </w:sectPr>
      </w:pPr>
      <w:r>
        <w:rPr>
          <w:rFonts w:ascii="Arial" w:eastAsia="Arial" w:hAnsi="Arial" w:cs="Arial"/>
          <w:color w:val="0000FF"/>
          <w:spacing w:val="-1"/>
          <w:sz w:val="36"/>
          <w:szCs w:val="36"/>
        </w:rPr>
        <w:t>1016</w:t>
      </w:r>
    </w:p>
    <w:p w:rsidR="00820C4C" w:rsidRDefault="00820C4C">
      <w:pPr>
        <w:spacing w:line="200" w:lineRule="exact"/>
      </w:pPr>
    </w:p>
    <w:p w:rsidR="00820C4C" w:rsidRDefault="00820C4C">
      <w:pPr>
        <w:spacing w:before="13" w:line="220" w:lineRule="exact"/>
        <w:rPr>
          <w:sz w:val="22"/>
          <w:szCs w:val="22"/>
        </w:rPr>
      </w:pPr>
    </w:p>
    <w:p w:rsidR="00820C4C" w:rsidRDefault="00772C37">
      <w:pPr>
        <w:spacing w:line="700" w:lineRule="exact"/>
        <w:ind w:left="2557"/>
        <w:rPr>
          <w:rFonts w:ascii="Trebuchet MS" w:eastAsia="Trebuchet MS" w:hAnsi="Trebuchet MS" w:cs="Trebuchet MS"/>
          <w:sz w:val="64"/>
          <w:szCs w:val="64"/>
        </w:rPr>
      </w:pP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Array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Name is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64"/>
          <w:szCs w:val="64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a point</w:t>
      </w:r>
      <w:r>
        <w:rPr>
          <w:rFonts w:ascii="Trebuchet MS" w:eastAsia="Trebuchet MS" w:hAnsi="Trebuchet MS" w:cs="Trebuchet MS"/>
          <w:color w:val="1F487C"/>
          <w:spacing w:val="2"/>
          <w:position w:val="-2"/>
          <w:sz w:val="64"/>
          <w:szCs w:val="64"/>
        </w:rPr>
        <w:t>e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r const</w:t>
      </w:r>
      <w:r>
        <w:rPr>
          <w:rFonts w:ascii="Trebuchet MS" w:eastAsia="Trebuchet MS" w:hAnsi="Trebuchet MS" w:cs="Trebuchet MS"/>
          <w:color w:val="1F487C"/>
          <w:spacing w:val="1"/>
          <w:position w:val="-2"/>
          <w:sz w:val="64"/>
          <w:szCs w:val="64"/>
        </w:rPr>
        <w:t>a</w:t>
      </w:r>
      <w:r>
        <w:rPr>
          <w:rFonts w:ascii="Trebuchet MS" w:eastAsia="Trebuchet MS" w:hAnsi="Trebuchet MS" w:cs="Trebuchet MS"/>
          <w:color w:val="1F487C"/>
          <w:position w:val="-2"/>
          <w:sz w:val="64"/>
          <w:szCs w:val="64"/>
        </w:rPr>
        <w:t>nt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40" w:lineRule="exact"/>
        <w:rPr>
          <w:sz w:val="24"/>
          <w:szCs w:val="24"/>
        </w:rPr>
      </w:pPr>
    </w:p>
    <w:p w:rsidR="00820C4C" w:rsidRDefault="00772C37">
      <w:pPr>
        <w:spacing w:before="25"/>
        <w:ind w:left="122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#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include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</w:t>
      </w:r>
    </w:p>
    <w:p w:rsidR="00820C4C" w:rsidRDefault="00772C37">
      <w:pPr>
        <w:spacing w:before="24"/>
        <w:ind w:left="122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using</w:t>
      </w:r>
      <w:proofErr w:type="gramEnd"/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namespace</w:t>
      </w:r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std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820C4C">
      <w:pPr>
        <w:spacing w:line="200" w:lineRule="exact"/>
      </w:pPr>
    </w:p>
    <w:p w:rsidR="00820C4C" w:rsidRDefault="00820C4C">
      <w:pPr>
        <w:spacing w:before="17" w:line="240" w:lineRule="exact"/>
        <w:rPr>
          <w:sz w:val="24"/>
          <w:szCs w:val="24"/>
        </w:rPr>
      </w:pPr>
    </w:p>
    <w:p w:rsidR="00820C4C" w:rsidRDefault="00772C37">
      <w:pPr>
        <w:ind w:left="1224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()</w:t>
      </w:r>
    </w:p>
    <w:p w:rsidR="00820C4C" w:rsidRDefault="00772C37">
      <w:pPr>
        <w:spacing w:before="24" w:line="380" w:lineRule="exact"/>
        <w:ind w:left="1224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07" style="position:absolute;left:0;text-align:left;margin-left:54pt;margin-top:-89.7pt;width:564.75pt;height:203.55pt;z-index:-2043;mso-position-horizontal-relative:page" coordorigin="1080,-1794" coordsize="11295,4071">
            <v:shape id="_x0000_s1208" style="position:absolute;left:1080;top:-1794;width:11295;height:4071" coordorigin="1080,-1794" coordsize="11295,4071" path="m1080,2277r11295,l12375,-1794r-11295,l1080,2277xe" fillcolor="#375f92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820C4C" w:rsidRDefault="00772C37">
      <w:pPr>
        <w:spacing w:before="37"/>
        <w:ind w:left="208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a[5];</w:t>
      </w:r>
    </w:p>
    <w:p w:rsidR="00820C4C" w:rsidRDefault="00772C37">
      <w:pPr>
        <w:spacing w:before="24"/>
        <w:ind w:left="208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"Address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[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0]: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&amp;a[0]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24"/>
        <w:ind w:left="3047" w:right="3516"/>
        <w:jc w:val="center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"Name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as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pointer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proofErr w:type="gram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 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a &lt;&lt;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endl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</w:p>
    <w:p w:rsidR="00820C4C" w:rsidRDefault="00772C37">
      <w:pPr>
        <w:spacing w:before="24" w:line="380" w:lineRule="exact"/>
        <w:ind w:left="122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}</w:t>
      </w:r>
    </w:p>
    <w:p w:rsidR="00820C4C" w:rsidRDefault="00820C4C">
      <w:pPr>
        <w:spacing w:before="1" w:line="100" w:lineRule="exact"/>
        <w:rPr>
          <w:sz w:val="10"/>
          <w:szCs w:val="10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/>
        <w:ind w:left="1269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R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s</w:t>
      </w:r>
      <w:r>
        <w:rPr>
          <w:rFonts w:ascii="Arial" w:eastAsia="Arial" w:hAnsi="Arial" w:cs="Arial"/>
          <w:spacing w:val="-1"/>
          <w:sz w:val="36"/>
          <w:szCs w:val="36"/>
        </w:rPr>
        <w:t>u</w:t>
      </w:r>
      <w:r>
        <w:rPr>
          <w:rFonts w:ascii="Arial" w:eastAsia="Arial" w:hAnsi="Arial" w:cs="Arial"/>
          <w:sz w:val="36"/>
          <w:szCs w:val="36"/>
        </w:rPr>
        <w:t>lt:</w:t>
      </w:r>
    </w:p>
    <w:p w:rsidR="00820C4C" w:rsidRDefault="00820C4C">
      <w:pPr>
        <w:spacing w:before="2" w:line="160" w:lineRule="exact"/>
        <w:rPr>
          <w:sz w:val="17"/>
          <w:szCs w:val="17"/>
        </w:rPr>
      </w:pPr>
    </w:p>
    <w:p w:rsidR="00820C4C" w:rsidRDefault="00772C37">
      <w:pPr>
        <w:ind w:left="1269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204" style="position:absolute;left:0;text-align:left;margin-left:55.1pt;margin-top:-34.7pt;width:372.25pt;height:81.35pt;z-index:-2042;mso-position-horizontal-relative:page" coordorigin="1102,-694" coordsize="7445,1627">
            <v:shape id="_x0000_s1206" type="#_x0000_t75" style="position:absolute;left:1102;top:-111;width:7445;height:1044">
              <v:imagedata r:id="rId84" o:title=""/>
            </v:shape>
            <v:shape id="_x0000_s1205" type="#_x0000_t75" style="position:absolute;left:1102;top:-694;width:1462;height:612">
              <v:imagedata r:id="rId85" o:title="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sz w:val="36"/>
          <w:szCs w:val="36"/>
        </w:rPr>
        <w:t>Address</w:t>
      </w:r>
      <w:r>
        <w:rPr>
          <w:rFonts w:ascii="Courier New" w:eastAsia="Courier New" w:hAnsi="Courier New" w:cs="Courier New"/>
          <w:b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of</w:t>
      </w:r>
      <w:r>
        <w:rPr>
          <w:rFonts w:ascii="Courier New" w:eastAsia="Courier New" w:hAnsi="Courier New" w:cs="Courier New"/>
          <w:b/>
          <w:spacing w:val="-5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sz w:val="36"/>
          <w:szCs w:val="36"/>
        </w:rPr>
        <w:t>0]:</w:t>
      </w:r>
      <w:r>
        <w:rPr>
          <w:rFonts w:ascii="Courier New" w:eastAsia="Courier New" w:hAnsi="Courier New" w:cs="Courier New"/>
          <w:b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0x0065FDE4</w:t>
      </w:r>
    </w:p>
    <w:p w:rsidR="00820C4C" w:rsidRDefault="00772C37">
      <w:pPr>
        <w:spacing w:before="24"/>
        <w:ind w:left="1269"/>
        <w:rPr>
          <w:rFonts w:ascii="Courier New" w:eastAsia="Courier New" w:hAnsi="Courier New" w:cs="Courier New"/>
          <w:sz w:val="36"/>
          <w:szCs w:val="36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sz w:val="36"/>
          <w:szCs w:val="36"/>
        </w:rPr>
        <w:t>Name</w:t>
      </w:r>
      <w:r>
        <w:rPr>
          <w:rFonts w:ascii="Courier New" w:eastAsia="Courier New" w:hAnsi="Courier New" w:cs="Courier New"/>
          <w:b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as</w:t>
      </w:r>
      <w:r>
        <w:rPr>
          <w:rFonts w:ascii="Courier New" w:eastAsia="Courier New" w:hAnsi="Courier New" w:cs="Courier New"/>
          <w:b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pointer:</w:t>
      </w:r>
      <w:r>
        <w:rPr>
          <w:rFonts w:ascii="Courier New" w:eastAsia="Courier New" w:hAnsi="Courier New" w:cs="Courier New"/>
          <w:b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sz w:val="36"/>
          <w:szCs w:val="36"/>
        </w:rPr>
        <w:t>0x0065FDE4</w:t>
      </w:r>
    </w:p>
    <w:p w:rsidR="00820C4C" w:rsidRDefault="00820C4C">
      <w:pPr>
        <w:spacing w:before="6" w:line="140" w:lineRule="exact"/>
        <w:rPr>
          <w:sz w:val="15"/>
          <w:szCs w:val="15"/>
        </w:rPr>
      </w:pPr>
    </w:p>
    <w:p w:rsidR="00820C4C" w:rsidRDefault="00772C37">
      <w:pPr>
        <w:spacing w:line="840" w:lineRule="exact"/>
        <w:ind w:left="206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Dereferencing</w:t>
      </w:r>
      <w:r>
        <w:rPr>
          <w:rFonts w:ascii="Trebuchet MS" w:eastAsia="Trebuchet MS" w:hAnsi="Trebuchet MS" w:cs="Trebuchet MS"/>
          <w:color w:val="1F487C"/>
          <w:spacing w:val="-84"/>
          <w:position w:val="-2"/>
          <w:sz w:val="80"/>
          <w:szCs w:val="80"/>
        </w:rPr>
        <w:t xml:space="preserve"> </w:t>
      </w:r>
      <w:proofErr w:type="gramStart"/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An</w:t>
      </w:r>
      <w:proofErr w:type="gramEnd"/>
      <w:r>
        <w:rPr>
          <w:rFonts w:ascii="Trebuchet MS" w:eastAsia="Trebuchet MS" w:hAnsi="Trebuchet MS" w:cs="Trebuchet MS"/>
          <w:color w:val="1F487C"/>
          <w:spacing w:val="-4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2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ray</w:t>
      </w:r>
      <w:r>
        <w:rPr>
          <w:rFonts w:ascii="Trebuchet MS" w:eastAsia="Trebuchet MS" w:hAnsi="Trebuchet MS" w:cs="Trebuchet MS"/>
          <w:color w:val="1F487C"/>
          <w:spacing w:val="-11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Name</w:t>
      </w:r>
    </w:p>
    <w:p w:rsidR="00820C4C" w:rsidRDefault="00820C4C">
      <w:pPr>
        <w:spacing w:before="6" w:line="120" w:lineRule="exact"/>
        <w:rPr>
          <w:sz w:val="12"/>
          <w:szCs w:val="12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46" w:line="216" w:lineRule="auto"/>
        <w:ind w:left="3703" w:right="7933" w:hanging="540"/>
        <w:rPr>
          <w:rFonts w:ascii="BatangChe" w:eastAsia="BatangChe" w:hAnsi="BatangChe" w:cs="BatangChe"/>
          <w:sz w:val="40"/>
          <w:szCs w:val="40"/>
        </w:rPr>
      </w:pPr>
      <w:r>
        <w:rPr>
          <w:rFonts w:ascii="Arial" w:eastAsia="Arial" w:hAnsi="Arial" w:cs="Arial"/>
          <w:color w:val="0000FF"/>
          <w:spacing w:val="3"/>
          <w:sz w:val="36"/>
          <w:szCs w:val="36"/>
        </w:rPr>
        <w:t>T</w:t>
      </w:r>
      <w:r>
        <w:rPr>
          <w:rFonts w:ascii="Arial" w:eastAsia="Arial" w:hAnsi="Arial" w:cs="Arial"/>
          <w:color w:val="0000FF"/>
          <w:sz w:val="36"/>
          <w:szCs w:val="36"/>
        </w:rPr>
        <w:t>h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i</w:t>
      </w:r>
      <w:r>
        <w:rPr>
          <w:rFonts w:ascii="Arial" w:eastAsia="Arial" w:hAnsi="Arial" w:cs="Arial"/>
          <w:color w:val="0000FF"/>
          <w:sz w:val="36"/>
          <w:szCs w:val="36"/>
        </w:rPr>
        <w:t>s</w:t>
      </w:r>
      <w:r>
        <w:rPr>
          <w:rFonts w:ascii="Arial" w:eastAsia="Arial" w:hAnsi="Arial" w:cs="Arial"/>
          <w:color w:val="0000FF"/>
          <w:spacing w:val="-4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e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FF"/>
          <w:sz w:val="36"/>
          <w:szCs w:val="36"/>
        </w:rPr>
        <w:t>em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>nt</w:t>
      </w:r>
      <w:r>
        <w:rPr>
          <w:rFonts w:ascii="Arial" w:eastAsia="Arial" w:hAnsi="Arial" w:cs="Arial"/>
          <w:color w:val="0000FF"/>
          <w:spacing w:val="3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>is ca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l</w:t>
      </w:r>
      <w:r>
        <w:rPr>
          <w:rFonts w:ascii="Arial" w:eastAsia="Arial" w:hAnsi="Arial" w:cs="Arial"/>
          <w:color w:val="0000FF"/>
          <w:sz w:val="36"/>
          <w:szCs w:val="36"/>
        </w:rPr>
        <w:t>l</w:t>
      </w:r>
      <w:r>
        <w:rPr>
          <w:rFonts w:ascii="Arial" w:eastAsia="Arial" w:hAnsi="Arial" w:cs="Arial"/>
          <w:color w:val="0000FF"/>
          <w:spacing w:val="-2"/>
          <w:sz w:val="36"/>
          <w:szCs w:val="36"/>
        </w:rPr>
        <w:t>e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d </w:t>
      </w:r>
      <w:proofErr w:type="gramStart"/>
      <w:r>
        <w:rPr>
          <w:rFonts w:ascii="BatangChe" w:eastAsia="BatangChe" w:hAnsi="BatangChe" w:cs="BatangChe"/>
          <w:color w:val="C00000"/>
          <w:spacing w:val="2"/>
          <w:sz w:val="36"/>
          <w:szCs w:val="36"/>
        </w:rPr>
        <w:t>a[</w:t>
      </w:r>
      <w:proofErr w:type="gramEnd"/>
      <w:r>
        <w:rPr>
          <w:rFonts w:ascii="BatangChe" w:eastAsia="BatangChe" w:hAnsi="BatangChe" w:cs="BatangChe"/>
          <w:color w:val="C00000"/>
          <w:spacing w:val="2"/>
          <w:sz w:val="36"/>
          <w:szCs w:val="36"/>
        </w:rPr>
        <w:t>0</w:t>
      </w:r>
      <w:r>
        <w:rPr>
          <w:rFonts w:ascii="BatangChe" w:eastAsia="BatangChe" w:hAnsi="BatangChe" w:cs="BatangChe"/>
          <w:color w:val="C00000"/>
          <w:sz w:val="36"/>
          <w:szCs w:val="36"/>
        </w:rPr>
        <w:t>]</w:t>
      </w:r>
      <w:r>
        <w:rPr>
          <w:rFonts w:ascii="BatangChe" w:eastAsia="BatangChe" w:hAnsi="BatangChe" w:cs="BatangChe"/>
          <w:color w:val="C00000"/>
          <w:spacing w:val="-86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sz w:val="36"/>
          <w:szCs w:val="36"/>
        </w:rPr>
        <w:t xml:space="preserve">or </w:t>
      </w:r>
      <w:r>
        <w:rPr>
          <w:rFonts w:ascii="BatangChe" w:eastAsia="BatangChe" w:hAnsi="BatangChe" w:cs="BatangChe"/>
          <w:color w:val="C00000"/>
          <w:spacing w:val="4"/>
          <w:sz w:val="40"/>
          <w:szCs w:val="40"/>
        </w:rPr>
        <w:t>*a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0" w:line="200" w:lineRule="exact"/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820C4C">
      <w:pPr>
        <w:spacing w:before="9" w:line="200" w:lineRule="exact"/>
      </w:pPr>
    </w:p>
    <w:p w:rsidR="00820C4C" w:rsidRDefault="00772C37">
      <w:pPr>
        <w:spacing w:line="406" w:lineRule="auto"/>
        <w:ind w:left="1704" w:right="1213"/>
        <w:jc w:val="both"/>
        <w:rPr>
          <w:rFonts w:ascii="BatangChe" w:eastAsia="BatangChe" w:hAnsi="BatangChe" w:cs="BatangChe"/>
          <w:sz w:val="36"/>
          <w:szCs w:val="36"/>
        </w:rPr>
      </w:pPr>
      <w:r>
        <w:pict>
          <v:shape id="_x0000_s1203" type="#_x0000_t202" style="position:absolute;left:0;text-align:left;margin-left:141.65pt;margin-top:-3.2pt;width:87pt;height:193.85pt;z-index:-2040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80"/>
                  </w:tblGrid>
                  <w:tr w:rsidR="00820C4C">
                    <w:trPr>
                      <w:trHeight w:hRule="exact" w:val="767"/>
                    </w:trPr>
                    <w:tc>
                      <w:tcPr>
                        <w:tcW w:w="16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820C4C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20C4C" w:rsidRDefault="00772C37">
                        <w:pPr>
                          <w:ind w:left="674" w:right="672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2</w:t>
                        </w:r>
                      </w:p>
                    </w:tc>
                  </w:tr>
                  <w:tr w:rsidR="00820C4C">
                    <w:trPr>
                      <w:trHeight w:hRule="exact" w:val="767"/>
                    </w:trPr>
                    <w:tc>
                      <w:tcPr>
                        <w:tcW w:w="16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820C4C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20C4C" w:rsidRDefault="00772C37">
                        <w:pPr>
                          <w:ind w:left="674" w:right="672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4</w:t>
                        </w:r>
                      </w:p>
                    </w:tc>
                  </w:tr>
                  <w:tr w:rsidR="00820C4C">
                    <w:trPr>
                      <w:trHeight w:hRule="exact" w:val="768"/>
                    </w:trPr>
                    <w:tc>
                      <w:tcPr>
                        <w:tcW w:w="16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820C4C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20C4C" w:rsidRDefault="00772C37">
                        <w:pPr>
                          <w:ind w:left="674" w:right="672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6</w:t>
                        </w:r>
                      </w:p>
                    </w:tc>
                  </w:tr>
                  <w:tr w:rsidR="00820C4C">
                    <w:trPr>
                      <w:trHeight w:hRule="exact" w:val="768"/>
                    </w:trPr>
                    <w:tc>
                      <w:tcPr>
                        <w:tcW w:w="16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820C4C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20C4C" w:rsidRDefault="00772C37">
                        <w:pPr>
                          <w:ind w:left="674" w:right="672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  <w:t>8</w:t>
                        </w:r>
                      </w:p>
                    </w:tc>
                  </w:tr>
                  <w:tr w:rsidR="00820C4C">
                    <w:trPr>
                      <w:trHeight w:hRule="exact" w:val="768"/>
                    </w:trPr>
                    <w:tc>
                      <w:tcPr>
                        <w:tcW w:w="16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820C4C">
                        <w:pPr>
                          <w:spacing w:before="2" w:line="160" w:lineRule="exact"/>
                          <w:rPr>
                            <w:sz w:val="16"/>
                            <w:szCs w:val="16"/>
                          </w:rPr>
                        </w:pPr>
                      </w:p>
                      <w:p w:rsidR="00820C4C" w:rsidRDefault="00772C37">
                        <w:pPr>
                          <w:ind w:left="573" w:right="575"/>
                          <w:jc w:val="center"/>
                          <w:rPr>
                            <w:rFonts w:ascii="Arial" w:eastAsia="Arial" w:hAnsi="Arial" w:cs="Arial"/>
                            <w:sz w:val="36"/>
                            <w:szCs w:val="36"/>
                          </w:rPr>
                        </w:pPr>
                        <w:r>
                          <w:rPr>
                            <w:rFonts w:ascii="Arial" w:eastAsia="Arial" w:hAnsi="Arial" w:cs="Arial"/>
                            <w:spacing w:val="-1"/>
                            <w:sz w:val="36"/>
                            <w:szCs w:val="36"/>
                          </w:rPr>
                          <w:t>22</w:t>
                        </w:r>
                      </w:p>
                    </w:tc>
                  </w:tr>
                </w:tbl>
                <w:p w:rsidR="00820C4C" w:rsidRDefault="00820C4C"/>
              </w:txbxContent>
            </v:textbox>
            <w10:wrap anchorx="page"/>
          </v:shape>
        </w:pict>
      </w:r>
      <w:proofErr w:type="gramStart"/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a[</w:t>
      </w:r>
      <w:proofErr w:type="gramEnd"/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0</w:t>
      </w:r>
      <w:r>
        <w:rPr>
          <w:rFonts w:ascii="BatangChe" w:eastAsia="BatangChe" w:hAnsi="BatangChe" w:cs="BatangChe"/>
          <w:color w:val="053CE8"/>
          <w:sz w:val="36"/>
          <w:szCs w:val="36"/>
        </w:rPr>
        <w:t xml:space="preserve">] </w:t>
      </w:r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a[1</w:t>
      </w:r>
      <w:r>
        <w:rPr>
          <w:rFonts w:ascii="BatangChe" w:eastAsia="BatangChe" w:hAnsi="BatangChe" w:cs="BatangChe"/>
          <w:color w:val="053CE8"/>
          <w:sz w:val="36"/>
          <w:szCs w:val="36"/>
        </w:rPr>
        <w:t xml:space="preserve">] </w:t>
      </w:r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a[2</w:t>
      </w:r>
      <w:r>
        <w:rPr>
          <w:rFonts w:ascii="BatangChe" w:eastAsia="BatangChe" w:hAnsi="BatangChe" w:cs="BatangChe"/>
          <w:color w:val="053CE8"/>
          <w:sz w:val="36"/>
          <w:szCs w:val="36"/>
        </w:rPr>
        <w:t xml:space="preserve">] </w:t>
      </w:r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a[3</w:t>
      </w:r>
      <w:r>
        <w:rPr>
          <w:rFonts w:ascii="BatangChe" w:eastAsia="BatangChe" w:hAnsi="BatangChe" w:cs="BatangChe"/>
          <w:color w:val="053CE8"/>
          <w:sz w:val="36"/>
          <w:szCs w:val="36"/>
        </w:rPr>
        <w:t xml:space="preserve">] </w:t>
      </w:r>
      <w:r>
        <w:rPr>
          <w:rFonts w:ascii="BatangChe" w:eastAsia="BatangChe" w:hAnsi="BatangChe" w:cs="BatangChe"/>
          <w:color w:val="053CE8"/>
          <w:spacing w:val="2"/>
          <w:sz w:val="36"/>
          <w:szCs w:val="36"/>
        </w:rPr>
        <w:t>a[4</w:t>
      </w:r>
      <w:r>
        <w:rPr>
          <w:rFonts w:ascii="BatangChe" w:eastAsia="BatangChe" w:hAnsi="BatangChe" w:cs="BatangChe"/>
          <w:color w:val="053CE8"/>
          <w:sz w:val="36"/>
          <w:szCs w:val="36"/>
        </w:rPr>
        <w:t>]</w:t>
      </w:r>
    </w:p>
    <w:p w:rsidR="00820C4C" w:rsidRDefault="00820C4C">
      <w:pPr>
        <w:spacing w:before="3" w:line="140" w:lineRule="exact"/>
        <w:rPr>
          <w:sz w:val="15"/>
          <w:szCs w:val="15"/>
        </w:rPr>
      </w:pPr>
    </w:p>
    <w:p w:rsidR="00820C4C" w:rsidRDefault="00772C37">
      <w:pPr>
        <w:jc w:val="right"/>
        <w:rPr>
          <w:rFonts w:ascii="Arial" w:eastAsia="Arial" w:hAnsi="Arial" w:cs="Arial"/>
          <w:sz w:val="40"/>
          <w:szCs w:val="40"/>
        </w:rPr>
      </w:pPr>
      <w:proofErr w:type="gramStart"/>
      <w:r>
        <w:rPr>
          <w:rFonts w:ascii="Arial" w:eastAsia="Arial" w:hAnsi="Arial" w:cs="Arial"/>
          <w:b/>
          <w:color w:val="0000FF"/>
          <w:sz w:val="40"/>
          <w:szCs w:val="40"/>
        </w:rPr>
        <w:t>a</w:t>
      </w:r>
      <w:proofErr w:type="gramEnd"/>
    </w:p>
    <w:p w:rsidR="00820C4C" w:rsidRDefault="00772C37">
      <w:pPr>
        <w:spacing w:before="25" w:line="254" w:lineRule="auto"/>
        <w:ind w:right="3893"/>
        <w:rPr>
          <w:rFonts w:ascii="Courier New" w:eastAsia="Courier New" w:hAnsi="Courier New" w:cs="Courier New"/>
          <w:sz w:val="36"/>
          <w:szCs w:val="36"/>
        </w:rPr>
      </w:pPr>
      <w:r>
        <w:br w:type="column"/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lastRenderedPageBreak/>
        <w:t>#include</w:t>
      </w:r>
      <w:r>
        <w:rPr>
          <w:rFonts w:ascii="Courier New" w:eastAsia="Courier New" w:hAnsi="Courier New" w:cs="Courier New"/>
          <w:b/>
          <w:color w:val="053CE8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&gt; using</w:t>
      </w:r>
      <w:r>
        <w:rPr>
          <w:rFonts w:ascii="Courier New" w:eastAsia="Courier New" w:hAnsi="Courier New" w:cs="Courier New"/>
          <w:b/>
          <w:color w:val="053CE8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namespace</w:t>
      </w:r>
      <w:r>
        <w:rPr>
          <w:rFonts w:ascii="Courier New" w:eastAsia="Courier New" w:hAnsi="Courier New" w:cs="Courier New"/>
          <w:b/>
          <w:color w:val="053CE8"/>
          <w:spacing w:val="-10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std</w:t>
      </w:r>
      <w:proofErr w:type="spellEnd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 xml:space="preserve"> void</w:t>
      </w:r>
      <w:r>
        <w:rPr>
          <w:rFonts w:ascii="Courier New" w:eastAsia="Courier New" w:hAnsi="Courier New" w:cs="Courier New"/>
          <w:b/>
          <w:color w:val="053CE8"/>
          <w:spacing w:val="-7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main(</w:t>
      </w:r>
      <w:proofErr w:type="gramEnd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){</w:t>
      </w:r>
    </w:p>
    <w:p w:rsidR="00820C4C" w:rsidRDefault="00772C37">
      <w:pPr>
        <w:ind w:left="5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53CE8"/>
          <w:spacing w:val="-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a</w:t>
      </w:r>
      <w:r>
        <w:rPr>
          <w:rFonts w:ascii="Courier New" w:eastAsia="Courier New" w:hAnsi="Courier New" w:cs="Courier New"/>
          <w:b/>
          <w:color w:val="053CE8"/>
          <w:spacing w:val="-1"/>
          <w:sz w:val="36"/>
          <w:szCs w:val="36"/>
        </w:rPr>
        <w:t>[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5]</w:t>
      </w:r>
      <w:r>
        <w:rPr>
          <w:rFonts w:ascii="Courier New" w:eastAsia="Courier New" w:hAnsi="Courier New" w:cs="Courier New"/>
          <w:b/>
          <w:color w:val="053CE8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=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{2,4,6,8,22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>};</w:t>
      </w:r>
    </w:p>
    <w:p w:rsidR="00820C4C" w:rsidRDefault="00772C37">
      <w:pPr>
        <w:spacing w:before="24"/>
        <w:ind w:left="540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053CE8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*a</w:t>
      </w:r>
      <w:r>
        <w:rPr>
          <w:rFonts w:ascii="Courier New" w:eastAsia="Courier New" w:hAnsi="Courier New" w:cs="Courier New"/>
          <w:b/>
          <w:color w:val="053CE8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"</w:t>
      </w:r>
    </w:p>
    <w:p w:rsidR="00820C4C" w:rsidRDefault="00772C37">
      <w:pPr>
        <w:spacing w:before="24"/>
        <w:ind w:left="161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053CE8"/>
          <w:spacing w:val="-3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a[</w:t>
      </w:r>
      <w:proofErr w:type="gramEnd"/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0];</w:t>
      </w:r>
    </w:p>
    <w:p w:rsidR="00820C4C" w:rsidRDefault="00772C37">
      <w:pPr>
        <w:spacing w:before="24"/>
        <w:rPr>
          <w:rFonts w:ascii="Courier New" w:eastAsia="Courier New" w:hAnsi="Courier New" w:cs="Courier New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3713" w:space="2432"/>
            <w:col w:w="8255"/>
          </w:cols>
        </w:sectPr>
      </w:pPr>
      <w:r>
        <w:pict>
          <v:group id="_x0000_s1195" style="position:absolute;margin-left:22.75pt;margin-top:118.75pt;width:680.5pt;height:404.5pt;z-index:-2041;mso-position-horizontal-relative:page;mso-position-vertical-relative:page" coordorigin="455,2375" coordsize="13610,8090">
            <v:shape id="_x0000_s1202" style="position:absolute;left:480;top:2400;width:13560;height:8040" coordorigin="480,2400" coordsize="13560,8040" path="m480,10440r13560,l14040,2400r-13560,l480,10440xe" fillcolor="#c5d9f0" stroked="f">
              <v:path arrowok="t"/>
            </v:shape>
            <v:shape id="_x0000_s1201" style="position:absolute;left:480;top:2400;width:13560;height:8040" coordorigin="480,2400" coordsize="13560,8040" path="m480,10440r13560,l14040,2400r-13560,l480,10440xe" filled="f" strokecolor="white" strokeweight="2.5pt">
              <v:path arrowok="t"/>
            </v:shape>
            <v:shape id="_x0000_s1200" style="position:absolute;left:6000;top:4440;width:6120;height:5040" coordorigin="6000,4440" coordsize="6120,5040" path="m6000,4440r,5040l11387,9480r733,-733l12120,4440r-6120,xe" fillcolor="#f9c090" stroked="f">
              <v:path arrowok="t"/>
            </v:shape>
            <v:shape id="_x0000_s1199" style="position:absolute;left:11387;top:8747;width:733;height:733" coordorigin="11387,8747" coordsize="733,733" path="m11387,9480r733,-733l11534,8894r-147,586xe" fillcolor="#c89a74" stroked="f">
              <v:path arrowok="t"/>
            </v:shape>
            <v:shape id="_x0000_s1198" style="position:absolute;left:6000;top:4440;width:6120;height:5040" coordorigin="6000,4440" coordsize="6120,5040" path="m11387,9480r147,-586l12120,8747r-733,733l6000,9480r,-5040l12120,4440r,4307e" filled="f" strokecolor="#edebe0" strokeweight="2.5pt">
              <v:path arrowok="t"/>
            </v:shape>
            <v:shape id="_x0000_s1197" style="position:absolute;left:2280;top:2880;width:5041;height:2480" coordorigin="2280,2880" coordsize="5041,2480" path="m2288,3658r23,55l2349,3767r52,53l2467,3872r80,51l2640,3971r107,47l2867,4062r132,42l3144,4143r156,36l3469,4211r180,29l3012,5360,4572,4317r153,3l4877,4320r151,-3l5177,4312r147,-8l5468,4294r142,-12l5748,4267r135,-17l6015,4231r127,-22l6264,4186r118,-26l6495,4133r107,-30l6703,4072r95,-33l6886,4004r81,-37l7042,3929r87,-54l7199,3821r54,-56l7291,3710r23,-56l7320,3598r-8,-56l7251,3433r-52,-53l7133,3328r-80,-51l6960,3229r-107,-47l6733,3138r-132,-42l6456,3057r-156,-36l6131,2989r-180,-29l5764,2935r-191,-20l5379,2899r-195,-11l4988,2882r-195,-2l4598,2882r-193,7l4215,2900r-186,15l3847,2933r-176,23l3501,2983r-163,30l3183,3048r-146,37l2900,3127r-126,44l2660,3220r-102,51l2471,3325r-70,54l2347,3435r-38,55l2286,3546r-6,56l2288,3658xe" fillcolor="#c3d59b" stroked="f">
              <v:path arrowok="t"/>
            </v:shape>
            <v:shape id="_x0000_s1196" style="position:absolute;left:2280;top:2880;width:5041;height:2480" coordorigin="2280,2880" coordsize="5041,2480" path="m3012,5360l3649,4240r-180,-29l3300,4179r-156,-36l2999,4104r-132,-42l2747,4018r-107,-47l2547,3923r-80,-51l2401,3820r-52,-53l2311,3713r-31,-111l2286,3546r23,-56l2347,3435r54,-56l2471,3325r87,-54l2660,3220r114,-49l2900,3127r137,-42l3183,3048r155,-35l3501,2983r170,-27l3847,2933r182,-18l4215,2900r190,-11l4598,2882r195,-2l4988,2882r196,6l5379,2899r194,16l5764,2935r187,25l6131,2989r169,32l6456,3057r145,39l6733,3138r120,44l6960,3229r93,48l7133,3328r66,52l7251,3433r38,54l7320,3598r-6,56l7291,3710r-38,55l7199,3821r-70,54l7042,3929r-75,38l6886,4004r-88,35l6703,4072r-101,31l6495,4133r-113,27l6264,4186r-122,23l6015,4231r-132,19l5748,4267r-138,15l5468,4294r-144,10l5177,4312r-149,5l4877,4320r-152,l4572,4317,3012,5360xe" filled="f" strokecolor="#edebe0" strokeweight="2.5pt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}</w:t>
      </w:r>
      <w:r>
        <w:rPr>
          <w:rFonts w:ascii="Courier New" w:eastAsia="Courier New" w:hAnsi="Courier New" w:cs="Courier New"/>
          <w:b/>
          <w:color w:val="053CE8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53CE8"/>
          <w:sz w:val="36"/>
          <w:szCs w:val="36"/>
        </w:rPr>
        <w:t>//main</w:t>
      </w:r>
    </w:p>
    <w:p w:rsidR="00820C4C" w:rsidRDefault="00772C37">
      <w:pPr>
        <w:spacing w:before="95"/>
        <w:ind w:left="2793"/>
        <w:rPr>
          <w:rFonts w:ascii="Trebuchet MS" w:eastAsia="Trebuchet MS" w:hAnsi="Trebuchet MS" w:cs="Trebuchet MS"/>
          <w:sz w:val="80"/>
          <w:szCs w:val="80"/>
        </w:rPr>
      </w:pPr>
      <w:r>
        <w:lastRenderedPageBreak/>
        <w:pict>
          <v:group id="_x0000_s1188" style="position:absolute;left:0;text-align:left;margin-left:210.65pt;margin-top:152.75pt;width:323.85pt;height:286.4pt;z-index:-2039;mso-position-horizontal-relative:page" coordorigin="4213,3055" coordsize="6477,5728">
            <v:shape id="_x0000_s1194" style="position:absolute;left:4238;top:3080;width:5947;height:5278" coordorigin="4238,3080" coordsize="5947,5278" path="m4238,3080r,5278l9418,8358r767,-767l10185,3080r-5947,xe" fillcolor="#f9c090" stroked="f">
              <v:path arrowok="t"/>
            </v:shape>
            <v:shape id="_x0000_s1193" style="position:absolute;left:9418;top:7591;width:767;height:767" coordorigin="9418,7591" coordsize="767,767" path="m9418,8358r767,-767l9571,7744r-153,614xe" fillcolor="#c89a74" stroked="f">
              <v:path arrowok="t"/>
            </v:shape>
            <v:shape id="_x0000_s1192" style="position:absolute;left:4238;top:3080;width:5947;height:5278" coordorigin="4238,3080" coordsize="5947,5278" path="m9418,8358r153,-614l10185,7591r-767,767l4238,8358r,-5278l10185,3080r,4511e" filled="f" strokecolor="#edebe0" strokeweight="2.5pt">
              <v:path arrowok="t"/>
            </v:shape>
            <v:shape id="_x0000_s1191" style="position:absolute;left:7278;top:6824;width:3387;height:1934" coordorigin="7278,6824" coordsize="3387,1934" path="m10457,8669r-22,-13l10411,8700r254,58l10457,8669xe" fillcolor="#c00000" stroked="f">
              <v:path arrowok="t"/>
            </v:shape>
            <v:shape id="_x0000_s1190" style="position:absolute;left:7278;top:6824;width:3387;height:1934" coordorigin="7278,6824" coordsize="3387,1934" path="m10484,8569r-24,44l10482,8625r2,-56xe" fillcolor="#c00000" stroked="f">
              <v:path arrowok="t"/>
            </v:shape>
            <v:shape id="_x0000_s1189" style="position:absolute;left:7278;top:6824;width:3387;height:1934" coordorigin="7278,6824" coordsize="3387,1934" path="m7302,6824r-24,43l10435,8656r22,13l10665,8758r-181,-189l10482,8625r-22,-12l7302,6824xe" fillcolor="#c00000" stroked="f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 xml:space="preserve">Array 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ames</w:t>
      </w:r>
      <w:r>
        <w:rPr>
          <w:rFonts w:ascii="Trebuchet MS" w:eastAsia="Trebuchet MS" w:hAnsi="Trebuchet MS" w:cs="Trebuchet MS"/>
          <w:color w:val="1F487C"/>
          <w:spacing w:val="-2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2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s</w:t>
      </w:r>
      <w:r>
        <w:rPr>
          <w:rFonts w:ascii="Trebuchet MS" w:eastAsia="Trebuchet MS" w:hAnsi="Trebuchet MS" w:cs="Trebuchet MS"/>
          <w:color w:val="1F487C"/>
          <w:spacing w:val="-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-38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oi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e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rs</w:t>
      </w:r>
    </w:p>
    <w:p w:rsidR="00820C4C" w:rsidRDefault="00820C4C">
      <w:pPr>
        <w:spacing w:before="7" w:line="120" w:lineRule="exact"/>
        <w:rPr>
          <w:sz w:val="12"/>
          <w:szCs w:val="12"/>
        </w:rPr>
      </w:pPr>
    </w:p>
    <w:p w:rsidR="00820C4C" w:rsidRDefault="00820C4C">
      <w:pPr>
        <w:spacing w:line="200" w:lineRule="exact"/>
      </w:pPr>
    </w:p>
    <w:p w:rsidR="00820C4C" w:rsidRDefault="00772C37">
      <w:pPr>
        <w:tabs>
          <w:tab w:val="left" w:pos="1340"/>
        </w:tabs>
        <w:spacing w:line="246" w:lineRule="auto"/>
        <w:ind w:left="1342" w:right="760" w:hanging="540"/>
        <w:rPr>
          <w:sz w:val="40"/>
          <w:szCs w:val="40"/>
        </w:rPr>
      </w:pPr>
      <w:r>
        <w:pict>
          <v:group id="_x0000_s1172" style="position:absolute;left:0;text-align:left;margin-left:97.5pt;margin-top:107.95pt;width:103.75pt;height:212.9pt;z-index:-2038;mso-position-horizontal-relative:page" coordorigin="1950,2159" coordsize="2075,4258">
            <v:shape id="_x0000_s1187" style="position:absolute;left:1975;top:3587;width:1650;height:563" coordorigin="1975,3587" coordsize="1650,563" path="m1975,4149r1650,l3625,3587r-1650,l1975,4149xe" fillcolor="#a1c1fd" stroked="f">
              <v:path arrowok="t"/>
            </v:shape>
            <v:shape id="_x0000_s1186" style="position:absolute;left:1975;top:3587;width:1650;height:563" coordorigin="1975,3587" coordsize="1650,563" path="m1975,4149r1650,l3625,3587r-1650,l1975,4149xe" filled="f" strokecolor="#edebe0" strokeweight="2pt">
              <v:path arrowok="t"/>
            </v:shape>
            <v:shape id="_x0000_s1185" style="position:absolute;left:1975;top:4149;width:1650;height:563" coordorigin="1975,4149" coordsize="1650,563" path="m1975,4712r1650,l3625,4149r-1650,l1975,4712xe" fillcolor="#a1c1fd" stroked="f">
              <v:path arrowok="t"/>
            </v:shape>
            <v:shape id="_x0000_s1184" style="position:absolute;left:1975;top:4149;width:1650;height:563" coordorigin="1975,4149" coordsize="1650,563" path="m1975,4712r1650,l3625,4149r-1650,l1975,4712xe" filled="f" strokecolor="#edebe0" strokeweight="2pt">
              <v:path arrowok="t"/>
            </v:shape>
            <v:shape id="_x0000_s1183" style="position:absolute;left:1975;top:5272;width:1650;height:563" coordorigin="1975,5272" coordsize="1650,563" path="m1975,5834r1650,l3625,5272r-1650,l1975,5834xe" fillcolor="#a1c1fd" stroked="f">
              <v:path arrowok="t"/>
            </v:shape>
            <v:shape id="_x0000_s1182" style="position:absolute;left:1975;top:5272;width:1650;height:563" coordorigin="1975,5272" coordsize="1650,563" path="m1975,5834r1650,l3625,5272r-1650,l1975,5834xe" filled="f" strokecolor="#edebe0" strokeweight="2pt">
              <v:path arrowok="t"/>
            </v:shape>
            <v:shape id="_x0000_s1181" style="position:absolute;left:1975;top:4712;width:1650;height:560" coordorigin="1975,4712" coordsize="1650,560" path="m1975,5272r1650,l3625,4712r-1650,l1975,5272xe" fillcolor="#a1c1fd" stroked="f">
              <v:path arrowok="t"/>
            </v:shape>
            <v:shape id="_x0000_s1180" style="position:absolute;left:1975;top:4712;width:1650;height:560" coordorigin="1975,4712" coordsize="1650,560" path="m1975,5272r1650,l3625,4712r-1650,l1975,5272xe" filled="f" strokecolor="#edebe0" strokeweight="2pt">
              <v:path arrowok="t"/>
            </v:shape>
            <v:shape id="_x0000_s1179" style="position:absolute;left:1975;top:5834;width:1650;height:563" coordorigin="1975,5834" coordsize="1650,563" path="m1975,6397r1650,l3625,5834r-1650,l1975,6397xe" fillcolor="#a1c1fd" stroked="f">
              <v:path arrowok="t"/>
            </v:shape>
            <v:shape id="_x0000_s1178" style="position:absolute;left:1975;top:5834;width:1650;height:563" coordorigin="1975,5834" coordsize="1650,563" path="m1975,6397r1650,l3625,5834r-1650,l1975,6397xe" filled="f" strokecolor="#edebe0" strokeweight="2pt">
              <v:path arrowok="t"/>
            </v:shape>
            <v:shape id="_x0000_s1177" style="position:absolute;left:2153;top:2914;width:150;height:673" coordorigin="2153,2914" coordsize="150,673" path="m2202,3337r-49,l2228,3587r75,-250l2253,3337r,25l2202,3362r,-25xe" fillcolor="#c00000" stroked="f">
              <v:path arrowok="t"/>
            </v:shape>
            <v:shape id="_x0000_s1176" style="position:absolute;left:2153;top:2914;width:150;height:673" coordorigin="2153,2914" coordsize="150,673" path="m2202,3362r51,l2253,2914r-51,l2202,3362xe" fillcolor="#c00000" stroked="f">
              <v:path arrowok="t"/>
            </v:shape>
            <v:shape id="_x0000_s1175" style="position:absolute;left:2355;top:2893;width:1029;height:693" coordorigin="2355,2893" coordsize="1029,693" path="m2550,3428r-28,-42l2355,3587r250,-76l2577,3470r-21,13l2529,3442r21,-14xe" fillcolor="#c00000" stroked="f">
              <v:path arrowok="t"/>
            </v:shape>
            <v:shape id="_x0000_s1174" style="position:absolute;left:2355;top:2893;width:1029;height:693" coordorigin="2355,2893" coordsize="1029,693" path="m2529,3442r27,41l2577,3470r807,-535l3356,2893r-806,535l2529,3442xe" fillcolor="#c00000" stroked="f">
              <v:path arrowok="t"/>
            </v:shape>
            <v:shape id="_x0000_s1173" style="position:absolute;left:3243;top:2179;width:763;height:675" coordorigin="3243,2179" coordsize="763,675" path="m3243,2854r762,l4005,2179r-762,l3243,2854xe" fillcolor="#548ed4" stroked="f">
              <v:path arrowok="t"/>
            </v:shape>
            <w10:wrap anchorx="page"/>
          </v:group>
        </w:pict>
      </w:r>
      <w:r>
        <w:pict>
          <v:group id="_x0000_s1169" style="position:absolute;left:0;text-align:left;margin-left:532.45pt;margin-top:151.75pt;width:148.7pt;height:59.75pt;z-index:-2037;mso-position-horizontal-relative:page" coordorigin="10649,3035" coordsize="2974,1195">
            <v:shape id="_x0000_s1171" type="#_x0000_t75" style="position:absolute;left:10649;top:3618;width:2974;height:612">
              <v:imagedata r:id="rId86" o:title=""/>
            </v:shape>
            <v:shape id="_x0000_s1170" type="#_x0000_t75" style="position:absolute;left:10649;top:3035;width:2246;height:619">
              <v:imagedata r:id="rId78" o:title=""/>
            </v:shape>
            <w10:wrap anchorx="page"/>
          </v:group>
        </w:pict>
      </w:r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ab/>
      </w:r>
      <w:proofErr w:type="gramStart"/>
      <w:r>
        <w:rPr>
          <w:color w:val="000000"/>
          <w:spacing w:val="-29"/>
          <w:sz w:val="40"/>
          <w:szCs w:val="40"/>
        </w:rPr>
        <w:t>T</w:t>
      </w:r>
      <w:r>
        <w:rPr>
          <w:color w:val="000000"/>
          <w:sz w:val="40"/>
          <w:szCs w:val="40"/>
        </w:rPr>
        <w:t>o</w:t>
      </w:r>
      <w:proofErr w:type="gramEnd"/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acc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z w:val="40"/>
          <w:szCs w:val="40"/>
        </w:rPr>
        <w:t>ss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an </w:t>
      </w:r>
      <w:r>
        <w:rPr>
          <w:color w:val="000000"/>
          <w:spacing w:val="-1"/>
          <w:sz w:val="40"/>
          <w:szCs w:val="40"/>
        </w:rPr>
        <w:t>a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2"/>
          <w:sz w:val="40"/>
          <w:szCs w:val="40"/>
        </w:rPr>
        <w:t>r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28"/>
          <w:sz w:val="40"/>
          <w:szCs w:val="40"/>
        </w:rPr>
        <w:t>y</w:t>
      </w:r>
      <w:r>
        <w:rPr>
          <w:color w:val="000000"/>
          <w:sz w:val="40"/>
          <w:szCs w:val="40"/>
        </w:rPr>
        <w:t>,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any </w:t>
      </w:r>
      <w:r>
        <w:rPr>
          <w:color w:val="000000"/>
          <w:spacing w:val="1"/>
          <w:sz w:val="40"/>
          <w:szCs w:val="40"/>
        </w:rPr>
        <w:t>p</w:t>
      </w:r>
      <w:r>
        <w:rPr>
          <w:color w:val="000000"/>
          <w:sz w:val="40"/>
          <w:szCs w:val="40"/>
        </w:rPr>
        <w:t>oi</w:t>
      </w:r>
      <w:r>
        <w:rPr>
          <w:color w:val="000000"/>
          <w:spacing w:val="1"/>
          <w:sz w:val="40"/>
          <w:szCs w:val="40"/>
        </w:rPr>
        <w:t>n</w:t>
      </w:r>
      <w:r>
        <w:rPr>
          <w:color w:val="000000"/>
          <w:sz w:val="40"/>
          <w:szCs w:val="40"/>
        </w:rPr>
        <w:t>t</w:t>
      </w:r>
      <w:r>
        <w:rPr>
          <w:color w:val="000000"/>
          <w:spacing w:val="-1"/>
          <w:sz w:val="40"/>
          <w:szCs w:val="40"/>
        </w:rPr>
        <w:t>e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-8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to</w:t>
      </w:r>
      <w:r>
        <w:rPr>
          <w:color w:val="000000"/>
          <w:spacing w:val="-1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the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first</w:t>
      </w:r>
      <w:r>
        <w:rPr>
          <w:color w:val="000000"/>
          <w:spacing w:val="-7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1"/>
          <w:sz w:val="40"/>
          <w:szCs w:val="40"/>
        </w:rPr>
        <w:t>l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ent can be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1"/>
          <w:sz w:val="40"/>
          <w:szCs w:val="40"/>
        </w:rPr>
        <w:t>s</w:t>
      </w:r>
      <w:r>
        <w:rPr>
          <w:color w:val="000000"/>
          <w:sz w:val="40"/>
          <w:szCs w:val="40"/>
        </w:rPr>
        <w:t>ed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inste</w:t>
      </w:r>
      <w:r>
        <w:rPr>
          <w:color w:val="000000"/>
          <w:spacing w:val="-2"/>
          <w:sz w:val="40"/>
          <w:szCs w:val="40"/>
        </w:rPr>
        <w:t>a</w:t>
      </w:r>
      <w:r>
        <w:rPr>
          <w:color w:val="000000"/>
          <w:sz w:val="40"/>
          <w:szCs w:val="40"/>
        </w:rPr>
        <w:t>d</w:t>
      </w:r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of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the na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of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the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ar</w:t>
      </w:r>
      <w:r>
        <w:rPr>
          <w:color w:val="000000"/>
          <w:spacing w:val="1"/>
          <w:sz w:val="40"/>
          <w:szCs w:val="40"/>
        </w:rPr>
        <w:t>r</w:t>
      </w:r>
      <w:r>
        <w:rPr>
          <w:color w:val="000000"/>
          <w:sz w:val="40"/>
          <w:szCs w:val="40"/>
        </w:rPr>
        <w:t>a</w:t>
      </w:r>
      <w:r>
        <w:rPr>
          <w:color w:val="000000"/>
          <w:spacing w:val="-28"/>
          <w:sz w:val="40"/>
          <w:szCs w:val="40"/>
        </w:rPr>
        <w:t>y</w:t>
      </w:r>
      <w:r>
        <w:rPr>
          <w:color w:val="000000"/>
          <w:sz w:val="40"/>
          <w:szCs w:val="40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before="7" w:line="200" w:lineRule="exact"/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520"/>
        <w:gridCol w:w="4727"/>
        <w:gridCol w:w="1073"/>
      </w:tblGrid>
      <w:tr w:rsidR="00820C4C">
        <w:trPr>
          <w:trHeight w:hRule="exact" w:val="5880"/>
        </w:trPr>
        <w:tc>
          <w:tcPr>
            <w:tcW w:w="13320" w:type="dxa"/>
            <w:gridSpan w:val="3"/>
            <w:tcBorders>
              <w:top w:val="single" w:sz="20" w:space="0" w:color="FFFFFF"/>
              <w:left w:val="single" w:sz="20" w:space="0" w:color="FFFFFF"/>
              <w:bottom w:val="single" w:sz="20" w:space="0" w:color="FFFFFF"/>
              <w:right w:val="single" w:sz="20" w:space="0" w:color="FFFFFF"/>
            </w:tcBorders>
            <w:shd w:val="clear" w:color="auto" w:fill="CCC1DA"/>
          </w:tcPr>
          <w:p w:rsidR="00820C4C" w:rsidRDefault="00820C4C">
            <w:pPr>
              <w:spacing w:before="1" w:line="240" w:lineRule="exact"/>
              <w:rPr>
                <w:sz w:val="24"/>
                <w:szCs w:val="24"/>
              </w:rPr>
            </w:pPr>
          </w:p>
          <w:p w:rsidR="00820C4C" w:rsidRDefault="00772C37">
            <w:pPr>
              <w:ind w:left="3025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FF"/>
                <w:sz w:val="36"/>
                <w:szCs w:val="36"/>
              </w:rPr>
              <w:t>p</w:t>
            </w:r>
          </w:p>
          <w:p w:rsidR="00820C4C" w:rsidRDefault="00820C4C">
            <w:pPr>
              <w:spacing w:before="6" w:line="140" w:lineRule="exact"/>
              <w:rPr>
                <w:sz w:val="15"/>
                <w:szCs w:val="15"/>
              </w:rPr>
            </w:pPr>
          </w:p>
          <w:p w:rsidR="00820C4C" w:rsidRDefault="00820C4C">
            <w:pPr>
              <w:spacing w:line="200" w:lineRule="exact"/>
            </w:pPr>
          </w:p>
          <w:p w:rsidR="00820C4C" w:rsidRDefault="00772C37">
            <w:pPr>
              <w:ind w:left="1647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FF"/>
                <w:position w:val="1"/>
                <w:sz w:val="36"/>
                <w:szCs w:val="36"/>
              </w:rPr>
              <w:t xml:space="preserve">a                   </w:t>
            </w:r>
            <w:r>
              <w:rPr>
                <w:rFonts w:ascii="Arial" w:eastAsia="Arial" w:hAnsi="Arial" w:cs="Arial"/>
                <w:b/>
                <w:color w:val="0000FF"/>
                <w:spacing w:val="51"/>
                <w:position w:val="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sz w:val="36"/>
                <w:szCs w:val="36"/>
              </w:rPr>
              <w:t>#include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1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sz w:val="36"/>
                <w:szCs w:val="36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53CE8"/>
                <w:sz w:val="36"/>
                <w:szCs w:val="36"/>
              </w:rPr>
              <w:t>iostream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53CE8"/>
                <w:sz w:val="36"/>
                <w:szCs w:val="36"/>
              </w:rPr>
              <w:t>&gt;</w:t>
            </w:r>
          </w:p>
          <w:p w:rsidR="00820C4C" w:rsidRDefault="00772C37">
            <w:pPr>
              <w:spacing w:before="24" w:line="320" w:lineRule="exact"/>
              <w:ind w:left="3892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position w:val="-3"/>
                <w:sz w:val="36"/>
                <w:szCs w:val="36"/>
              </w:rPr>
              <w:t>using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10"/>
                <w:position w:val="-3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-3"/>
                <w:sz w:val="36"/>
                <w:szCs w:val="36"/>
              </w:rPr>
              <w:t>namespace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10"/>
                <w:position w:val="-3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53CE8"/>
                <w:position w:val="-3"/>
                <w:sz w:val="36"/>
                <w:szCs w:val="36"/>
              </w:rPr>
              <w:t>std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53CE8"/>
                <w:position w:val="-3"/>
                <w:sz w:val="36"/>
                <w:szCs w:val="36"/>
              </w:rPr>
              <w:t>;</w:t>
            </w:r>
          </w:p>
          <w:p w:rsidR="00820C4C" w:rsidRDefault="00772C37">
            <w:pPr>
              <w:spacing w:line="460" w:lineRule="exact"/>
              <w:ind w:left="3892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position w:val="-1"/>
                <w:sz w:val="36"/>
                <w:szCs w:val="36"/>
              </w:rPr>
              <w:t>void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7"/>
                <w:position w:val="-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-1"/>
                <w:sz w:val="36"/>
                <w:szCs w:val="36"/>
              </w:rPr>
              <w:t xml:space="preserve">main(){                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179"/>
                <w:position w:val="-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3"/>
                <w:position w:val="16"/>
                <w:sz w:val="36"/>
                <w:szCs w:val="36"/>
              </w:rPr>
              <w:t>T</w:t>
            </w:r>
            <w:r>
              <w:rPr>
                <w:rFonts w:ascii="Arial" w:eastAsia="Arial" w:hAnsi="Arial" w:cs="Arial"/>
                <w:color w:val="000000"/>
                <w:position w:val="16"/>
                <w:sz w:val="36"/>
                <w:szCs w:val="36"/>
              </w:rPr>
              <w:t>he</w:t>
            </w:r>
            <w:r>
              <w:rPr>
                <w:rFonts w:ascii="Arial" w:eastAsia="Arial" w:hAnsi="Arial" w:cs="Arial"/>
                <w:color w:val="000000"/>
                <w:spacing w:val="-5"/>
                <w:position w:val="16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16"/>
                <w:sz w:val="36"/>
                <w:szCs w:val="36"/>
              </w:rPr>
              <w:t>Outp</w:t>
            </w:r>
            <w:r>
              <w:rPr>
                <w:rFonts w:ascii="Arial" w:eastAsia="Arial" w:hAnsi="Arial" w:cs="Arial"/>
                <w:color w:val="000000"/>
                <w:spacing w:val="-1"/>
                <w:position w:val="16"/>
                <w:sz w:val="36"/>
                <w:szCs w:val="36"/>
              </w:rPr>
              <w:t>u</w:t>
            </w:r>
            <w:r>
              <w:rPr>
                <w:rFonts w:ascii="Arial" w:eastAsia="Arial" w:hAnsi="Arial" w:cs="Arial"/>
                <w:color w:val="000000"/>
                <w:position w:val="16"/>
                <w:sz w:val="36"/>
                <w:szCs w:val="36"/>
              </w:rPr>
              <w:t>t:</w:t>
            </w:r>
          </w:p>
          <w:p w:rsidR="00820C4C" w:rsidRDefault="00772C37">
            <w:pPr>
              <w:spacing w:line="440" w:lineRule="exact"/>
              <w:ind w:left="359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BatangChe" w:eastAsia="BatangChe" w:hAnsi="BatangChe" w:cs="BatangChe"/>
                <w:color w:val="053CE8"/>
                <w:spacing w:val="2"/>
                <w:position w:val="7"/>
                <w:sz w:val="36"/>
                <w:szCs w:val="36"/>
              </w:rPr>
              <w:t>a[0</w:t>
            </w:r>
            <w:r>
              <w:rPr>
                <w:rFonts w:ascii="BatangChe" w:eastAsia="BatangChe" w:hAnsi="BatangChe" w:cs="BatangChe"/>
                <w:color w:val="053CE8"/>
                <w:position w:val="7"/>
                <w:sz w:val="36"/>
                <w:szCs w:val="36"/>
              </w:rPr>
              <w:t xml:space="preserve">]     </w:t>
            </w:r>
            <w:r>
              <w:rPr>
                <w:rFonts w:ascii="BatangChe" w:eastAsia="BatangChe" w:hAnsi="BatangChe" w:cs="BatangChe"/>
                <w:color w:val="053CE8"/>
                <w:spacing w:val="45"/>
                <w:position w:val="7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10"/>
                <w:sz w:val="36"/>
                <w:szCs w:val="36"/>
              </w:rPr>
              <w:t xml:space="preserve">2                   </w:t>
            </w:r>
            <w:r>
              <w:rPr>
                <w:rFonts w:ascii="Arial" w:eastAsia="Arial" w:hAnsi="Arial" w:cs="Arial"/>
                <w:color w:val="000000"/>
                <w:spacing w:val="27"/>
                <w:position w:val="1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53CE8"/>
                <w:position w:val="2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53CE8"/>
                <w:spacing w:val="-7"/>
                <w:position w:val="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2"/>
                <w:sz w:val="36"/>
                <w:szCs w:val="36"/>
              </w:rPr>
              <w:t>a[5]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5"/>
                <w:position w:val="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2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position w:val="2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2"/>
                <w:sz w:val="36"/>
                <w:szCs w:val="36"/>
              </w:rPr>
              <w:t>{2,4,6,8,22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2"/>
                <w:position w:val="2"/>
                <w:sz w:val="36"/>
                <w:szCs w:val="36"/>
              </w:rPr>
              <w:t>}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2"/>
                <w:sz w:val="36"/>
                <w:szCs w:val="36"/>
              </w:rPr>
              <w:t xml:space="preserve">;  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80"/>
                <w:position w:val="2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4"/>
                <w:sz w:val="36"/>
                <w:szCs w:val="36"/>
              </w:rPr>
              <w:t>2</w:t>
            </w:r>
            <w:r>
              <w:rPr>
                <w:rFonts w:ascii="Arial" w:eastAsia="Arial" w:hAnsi="Arial" w:cs="Arial"/>
                <w:color w:val="000000"/>
                <w:spacing w:val="-2"/>
                <w:position w:val="4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4"/>
                <w:sz w:val="36"/>
                <w:szCs w:val="36"/>
              </w:rPr>
              <w:t>2</w:t>
            </w:r>
          </w:p>
          <w:p w:rsidR="00820C4C" w:rsidRDefault="00772C37">
            <w:pPr>
              <w:spacing w:line="440" w:lineRule="exact"/>
              <w:ind w:left="35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BatangChe" w:eastAsia="BatangChe" w:hAnsi="BatangChe" w:cs="BatangChe"/>
                <w:color w:val="053CE8"/>
                <w:spacing w:val="2"/>
                <w:position w:val="-4"/>
                <w:sz w:val="36"/>
                <w:szCs w:val="36"/>
              </w:rPr>
              <w:t>a[1</w:t>
            </w:r>
            <w:r>
              <w:rPr>
                <w:rFonts w:ascii="BatangChe" w:eastAsia="BatangChe" w:hAnsi="BatangChe" w:cs="BatangChe"/>
                <w:color w:val="053CE8"/>
                <w:position w:val="-4"/>
                <w:sz w:val="36"/>
                <w:szCs w:val="36"/>
              </w:rPr>
              <w:t xml:space="preserve">]     </w:t>
            </w:r>
            <w:r>
              <w:rPr>
                <w:rFonts w:ascii="BatangChe" w:eastAsia="BatangChe" w:hAnsi="BatangChe" w:cs="BatangChe"/>
                <w:color w:val="053CE8"/>
                <w:spacing w:val="45"/>
                <w:position w:val="-4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-1"/>
                <w:sz w:val="36"/>
                <w:szCs w:val="36"/>
              </w:rPr>
              <w:t xml:space="preserve">4                   </w:t>
            </w:r>
            <w:r>
              <w:rPr>
                <w:rFonts w:ascii="Arial" w:eastAsia="Arial" w:hAnsi="Arial" w:cs="Arial"/>
                <w:color w:val="000000"/>
                <w:spacing w:val="27"/>
                <w:position w:val="-1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53CE8"/>
                <w:position w:val="4"/>
                <w:sz w:val="36"/>
                <w:szCs w:val="36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53CE8"/>
                <w:spacing w:val="-7"/>
                <w:position w:val="4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4"/>
                <w:sz w:val="36"/>
                <w:szCs w:val="36"/>
              </w:rPr>
              <w:t>*p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position w:val="4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4"/>
                <w:sz w:val="36"/>
                <w:szCs w:val="36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position w:val="4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4"/>
                <w:sz w:val="36"/>
                <w:szCs w:val="36"/>
              </w:rPr>
              <w:t>a;</w:t>
            </w:r>
          </w:p>
          <w:p w:rsidR="00820C4C" w:rsidRDefault="00772C37">
            <w:pPr>
              <w:spacing w:before="6" w:line="500" w:lineRule="exact"/>
              <w:ind w:left="35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BatangChe" w:eastAsia="BatangChe" w:hAnsi="BatangChe" w:cs="BatangChe"/>
                <w:color w:val="053CE8"/>
                <w:spacing w:val="2"/>
                <w:position w:val="-10"/>
                <w:sz w:val="36"/>
                <w:szCs w:val="36"/>
              </w:rPr>
              <w:t>a[2</w:t>
            </w:r>
            <w:r>
              <w:rPr>
                <w:rFonts w:ascii="BatangChe" w:eastAsia="BatangChe" w:hAnsi="BatangChe" w:cs="BatangChe"/>
                <w:color w:val="053CE8"/>
                <w:position w:val="-10"/>
                <w:sz w:val="36"/>
                <w:szCs w:val="36"/>
              </w:rPr>
              <w:t xml:space="preserve">]     </w:t>
            </w:r>
            <w:r>
              <w:rPr>
                <w:rFonts w:ascii="BatangChe" w:eastAsia="BatangChe" w:hAnsi="BatangChe" w:cs="BatangChe"/>
                <w:color w:val="053CE8"/>
                <w:spacing w:val="45"/>
                <w:position w:val="-10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-7"/>
                <w:sz w:val="36"/>
                <w:szCs w:val="36"/>
              </w:rPr>
              <w:t xml:space="preserve">6                   </w:t>
            </w:r>
            <w:r>
              <w:rPr>
                <w:rFonts w:ascii="Arial" w:eastAsia="Arial" w:hAnsi="Arial" w:cs="Arial"/>
                <w:color w:val="000000"/>
                <w:spacing w:val="27"/>
                <w:position w:val="-7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cout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53CE8"/>
                <w:spacing w:val="-8"/>
                <w:position w:val="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position w:val="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1"/>
                <w:position w:val="11"/>
                <w:sz w:val="36"/>
                <w:szCs w:val="36"/>
              </w:rPr>
              <w:t>[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0]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5"/>
                <w:position w:val="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6"/>
                <w:position w:val="1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1"/>
                <w:sz w:val="36"/>
                <w:szCs w:val="36"/>
              </w:rPr>
              <w:t>" "</w:t>
            </w:r>
          </w:p>
          <w:p w:rsidR="00820C4C" w:rsidRDefault="00772C37">
            <w:pPr>
              <w:spacing w:line="260" w:lineRule="exact"/>
              <w:ind w:left="5439" w:right="6405"/>
              <w:jc w:val="center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position w:val="1"/>
                <w:sz w:val="36"/>
                <w:szCs w:val="36"/>
              </w:rPr>
              <w:t>&lt;&lt;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position w:val="1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"/>
                <w:sz w:val="36"/>
                <w:szCs w:val="36"/>
              </w:rPr>
              <w:t>*p;</w:t>
            </w:r>
          </w:p>
          <w:p w:rsidR="00820C4C" w:rsidRDefault="00772C37">
            <w:pPr>
              <w:spacing w:line="480" w:lineRule="exact"/>
              <w:ind w:left="359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BatangChe" w:eastAsia="BatangChe" w:hAnsi="BatangChe" w:cs="BatangChe"/>
                <w:color w:val="053CE8"/>
                <w:spacing w:val="2"/>
                <w:position w:val="11"/>
                <w:sz w:val="36"/>
                <w:szCs w:val="36"/>
              </w:rPr>
              <w:t>a[3</w:t>
            </w:r>
            <w:r>
              <w:rPr>
                <w:rFonts w:ascii="BatangChe" w:eastAsia="BatangChe" w:hAnsi="BatangChe" w:cs="BatangChe"/>
                <w:color w:val="053CE8"/>
                <w:position w:val="11"/>
                <w:sz w:val="36"/>
                <w:szCs w:val="36"/>
              </w:rPr>
              <w:t xml:space="preserve">]     </w:t>
            </w:r>
            <w:r>
              <w:rPr>
                <w:rFonts w:ascii="BatangChe" w:eastAsia="BatangChe" w:hAnsi="BatangChe" w:cs="BatangChe"/>
                <w:color w:val="053CE8"/>
                <w:spacing w:val="45"/>
                <w:position w:val="11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position w:val="14"/>
                <w:sz w:val="36"/>
                <w:szCs w:val="36"/>
              </w:rPr>
              <w:t xml:space="preserve">8             </w:t>
            </w:r>
            <w:r>
              <w:rPr>
                <w:rFonts w:ascii="Arial" w:eastAsia="Arial" w:hAnsi="Arial" w:cs="Arial"/>
                <w:color w:val="000000"/>
                <w:spacing w:val="85"/>
                <w:position w:val="14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position w:val="1"/>
                <w:sz w:val="36"/>
                <w:szCs w:val="36"/>
              </w:rPr>
              <w:t>}</w:t>
            </w:r>
          </w:p>
          <w:p w:rsidR="00820C4C" w:rsidRDefault="00772C37">
            <w:pPr>
              <w:spacing w:line="400" w:lineRule="exact"/>
              <w:ind w:left="359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BatangChe" w:eastAsia="BatangChe" w:hAnsi="BatangChe" w:cs="BatangChe"/>
                <w:color w:val="053CE8"/>
                <w:spacing w:val="2"/>
                <w:position w:val="-3"/>
                <w:sz w:val="36"/>
                <w:szCs w:val="36"/>
              </w:rPr>
              <w:t>a[4</w:t>
            </w:r>
            <w:r>
              <w:rPr>
                <w:rFonts w:ascii="BatangChe" w:eastAsia="BatangChe" w:hAnsi="BatangChe" w:cs="BatangChe"/>
                <w:color w:val="053CE8"/>
                <w:position w:val="-3"/>
                <w:sz w:val="36"/>
                <w:szCs w:val="36"/>
              </w:rPr>
              <w:t xml:space="preserve">]    </w:t>
            </w:r>
            <w:r>
              <w:rPr>
                <w:rFonts w:ascii="BatangChe" w:eastAsia="BatangChe" w:hAnsi="BatangChe" w:cs="BatangChe"/>
                <w:color w:val="053CE8"/>
                <w:spacing w:val="124"/>
                <w:position w:val="-3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36"/>
                <w:szCs w:val="36"/>
              </w:rPr>
              <w:t>22</w:t>
            </w:r>
          </w:p>
          <w:p w:rsidR="00820C4C" w:rsidRDefault="00820C4C">
            <w:pPr>
              <w:spacing w:before="2" w:line="140" w:lineRule="exact"/>
              <w:rPr>
                <w:sz w:val="14"/>
                <w:szCs w:val="14"/>
              </w:rPr>
            </w:pPr>
          </w:p>
          <w:p w:rsidR="00820C4C" w:rsidRDefault="00772C37">
            <w:pPr>
              <w:ind w:left="2160" w:right="10816"/>
              <w:jc w:val="center"/>
              <w:rPr>
                <w:rFonts w:ascii="Arial" w:eastAsia="Arial" w:hAnsi="Arial" w:cs="Arial"/>
                <w:sz w:val="36"/>
                <w:szCs w:val="36"/>
              </w:rPr>
            </w:pPr>
            <w:r>
              <w:rPr>
                <w:rFonts w:ascii="Arial" w:eastAsia="Arial" w:hAnsi="Arial" w:cs="Arial"/>
                <w:b/>
                <w:color w:val="0000FF"/>
                <w:sz w:val="36"/>
                <w:szCs w:val="36"/>
              </w:rPr>
              <w:t>a</w:t>
            </w:r>
          </w:p>
        </w:tc>
      </w:tr>
      <w:tr w:rsidR="00820C4C">
        <w:trPr>
          <w:trHeight w:hRule="exact" w:val="608"/>
        </w:trPr>
        <w:tc>
          <w:tcPr>
            <w:tcW w:w="7520" w:type="dxa"/>
            <w:tcBorders>
              <w:top w:val="single" w:sz="20" w:space="0" w:color="FFFFFF"/>
              <w:left w:val="nil"/>
              <w:bottom w:val="nil"/>
              <w:right w:val="nil"/>
            </w:tcBorders>
          </w:tcPr>
          <w:p w:rsidR="00820C4C" w:rsidRDefault="00820C4C"/>
        </w:tc>
        <w:tc>
          <w:tcPr>
            <w:tcW w:w="4727" w:type="dxa"/>
            <w:tcBorders>
              <w:top w:val="single" w:sz="20" w:space="0" w:color="FFFFFF"/>
              <w:left w:val="nil"/>
              <w:bottom w:val="nil"/>
              <w:right w:val="nil"/>
            </w:tcBorders>
            <w:shd w:val="clear" w:color="auto" w:fill="B8CDE4"/>
          </w:tcPr>
          <w:p w:rsidR="00820C4C" w:rsidRDefault="00772C37">
            <w:pPr>
              <w:spacing w:before="68"/>
              <w:ind w:left="145"/>
              <w:rPr>
                <w:rFonts w:ascii="Courier New" w:eastAsia="Courier New" w:hAnsi="Courier New" w:cs="Courier New"/>
                <w:sz w:val="36"/>
                <w:szCs w:val="36"/>
              </w:rPr>
            </w:pPr>
            <w:r>
              <w:rPr>
                <w:rFonts w:ascii="Arial" w:eastAsia="Arial" w:hAnsi="Arial" w:cs="Arial"/>
                <w:spacing w:val="-7"/>
                <w:sz w:val="36"/>
                <w:szCs w:val="36"/>
              </w:rPr>
              <w:t>W</w:t>
            </w:r>
            <w:r>
              <w:rPr>
                <w:rFonts w:ascii="Arial" w:eastAsia="Arial" w:hAnsi="Arial" w:cs="Arial"/>
                <w:sz w:val="36"/>
                <w:szCs w:val="36"/>
              </w:rPr>
              <w:t>e</w:t>
            </w:r>
            <w:r>
              <w:rPr>
                <w:rFonts w:ascii="Arial" w:eastAsia="Arial" w:hAnsi="Arial" w:cs="Arial"/>
                <w:spacing w:val="-2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sz w:val="36"/>
                <w:szCs w:val="36"/>
              </w:rPr>
              <w:t>c</w:t>
            </w:r>
            <w:r>
              <w:rPr>
                <w:rFonts w:ascii="Arial" w:eastAsia="Arial" w:hAnsi="Arial" w:cs="Arial"/>
                <w:spacing w:val="-1"/>
                <w:sz w:val="36"/>
                <w:szCs w:val="36"/>
              </w:rPr>
              <w:t>ou</w:t>
            </w:r>
            <w:r>
              <w:rPr>
                <w:rFonts w:ascii="Arial" w:eastAsia="Arial" w:hAnsi="Arial" w:cs="Arial"/>
                <w:sz w:val="36"/>
                <w:szCs w:val="36"/>
              </w:rPr>
              <w:t>ld r</w:t>
            </w:r>
            <w:r>
              <w:rPr>
                <w:rFonts w:ascii="Arial" w:eastAsia="Arial" w:hAnsi="Arial" w:cs="Arial"/>
                <w:spacing w:val="-1"/>
                <w:sz w:val="36"/>
                <w:szCs w:val="36"/>
              </w:rPr>
              <w:t>ep</w:t>
            </w:r>
            <w:r>
              <w:rPr>
                <w:rFonts w:ascii="Arial" w:eastAsia="Arial" w:hAnsi="Arial" w:cs="Arial"/>
                <w:sz w:val="36"/>
                <w:szCs w:val="36"/>
              </w:rPr>
              <w:t>l</w:t>
            </w:r>
            <w:r>
              <w:rPr>
                <w:rFonts w:ascii="Arial" w:eastAsia="Arial" w:hAnsi="Arial" w:cs="Arial"/>
                <w:spacing w:val="-2"/>
                <w:sz w:val="36"/>
                <w:szCs w:val="36"/>
              </w:rPr>
              <w:t>a</w:t>
            </w:r>
            <w:r>
              <w:rPr>
                <w:rFonts w:ascii="Arial" w:eastAsia="Arial" w:hAnsi="Arial" w:cs="Arial"/>
                <w:sz w:val="36"/>
                <w:szCs w:val="36"/>
              </w:rPr>
              <w:t>ce</w:t>
            </w:r>
            <w:r>
              <w:rPr>
                <w:rFonts w:ascii="Arial" w:eastAsia="Arial" w:hAnsi="Arial" w:cs="Arial"/>
                <w:spacing w:val="84"/>
                <w:sz w:val="36"/>
                <w:szCs w:val="3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C00000"/>
                <w:sz w:val="36"/>
                <w:szCs w:val="36"/>
              </w:rPr>
              <w:t>*p</w:t>
            </w:r>
            <w:r>
              <w:rPr>
                <w:rFonts w:ascii="Courier New" w:eastAsia="Courier New" w:hAnsi="Courier New" w:cs="Courier New"/>
                <w:b/>
                <w:color w:val="C00000"/>
                <w:spacing w:val="-120"/>
                <w:sz w:val="36"/>
                <w:szCs w:val="36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pacing w:val="-1"/>
                <w:sz w:val="36"/>
                <w:szCs w:val="36"/>
              </w:rPr>
              <w:t>b</w:t>
            </w:r>
            <w:r>
              <w:rPr>
                <w:rFonts w:ascii="Arial" w:eastAsia="Arial" w:hAnsi="Arial" w:cs="Arial"/>
                <w:color w:val="000000"/>
                <w:sz w:val="36"/>
                <w:szCs w:val="36"/>
              </w:rPr>
              <w:t xml:space="preserve">y </w:t>
            </w:r>
            <w:r>
              <w:rPr>
                <w:rFonts w:ascii="Courier New" w:eastAsia="Courier New" w:hAnsi="Courier New" w:cs="Courier New"/>
                <w:b/>
                <w:color w:val="C00000"/>
                <w:sz w:val="36"/>
                <w:szCs w:val="36"/>
              </w:rPr>
              <w:t>*a</w:t>
            </w:r>
          </w:p>
        </w:tc>
        <w:tc>
          <w:tcPr>
            <w:tcW w:w="1072" w:type="dxa"/>
            <w:tcBorders>
              <w:top w:val="single" w:sz="20" w:space="0" w:color="FFFFFF"/>
              <w:left w:val="nil"/>
              <w:bottom w:val="nil"/>
              <w:right w:val="nil"/>
            </w:tcBorders>
          </w:tcPr>
          <w:p w:rsidR="00820C4C" w:rsidRDefault="00820C4C"/>
        </w:tc>
      </w:tr>
    </w:tbl>
    <w:p w:rsidR="00820C4C" w:rsidRDefault="00820C4C">
      <w:pPr>
        <w:sectPr w:rsidR="00820C4C">
          <w:pgSz w:w="14400" w:h="10800" w:orient="landscape"/>
          <w:pgMar w:top="980" w:right="0" w:bottom="0" w:left="0" w:header="0" w:footer="45" w:gutter="0"/>
          <w:cols w:space="720"/>
        </w:sectPr>
      </w:pPr>
    </w:p>
    <w:p w:rsidR="00820C4C" w:rsidRDefault="00820C4C">
      <w:pPr>
        <w:spacing w:line="200" w:lineRule="exact"/>
      </w:pPr>
    </w:p>
    <w:p w:rsidR="00820C4C" w:rsidRDefault="00820C4C">
      <w:pPr>
        <w:spacing w:before="10" w:line="200" w:lineRule="exact"/>
      </w:pPr>
    </w:p>
    <w:p w:rsidR="00820C4C" w:rsidRDefault="00772C37">
      <w:pPr>
        <w:spacing w:line="860" w:lineRule="exact"/>
        <w:ind w:left="1822"/>
        <w:rPr>
          <w:rFonts w:ascii="Trebuchet MS" w:eastAsia="Trebuchet MS" w:hAnsi="Trebuchet MS" w:cs="Trebuchet MS"/>
          <w:sz w:val="80"/>
          <w:szCs w:val="80"/>
        </w:rPr>
      </w:pPr>
      <w:r>
        <w:pict>
          <v:group id="_x0000_s1142" style="position:absolute;left:0;text-align:left;margin-left:19.1pt;margin-top:71.4pt;width:683.3pt;height:305.3pt;z-index:-2036;mso-position-horizontal-relative:page" coordorigin="382,1428" coordsize="13666,6106">
            <v:shape id="_x0000_s1168" type="#_x0000_t75" style="position:absolute;left:382;top:1428;width:13666;height:6106">
              <v:imagedata r:id="rId87" o:title=""/>
            </v:shape>
            <v:shape id="_x0000_s1167" style="position:absolute;left:10002;top:2921;width:1073;height:135" coordorigin="10002,2921" coordsize="1073,135" path="m10182,3011r893,l11075,2921r-938,l10137,3011r45,xe" fillcolor="red" stroked="f">
              <v:path arrowok="t"/>
            </v:shape>
            <v:shape id="_x0000_s1166" style="position:absolute;left:10002;top:2921;width:1073;height:135" coordorigin="10002,2921" coordsize="1073,135" path="m10182,2921r,-45l10002,2966r180,90l10182,3011r-45,l10137,2921r45,xe" fillcolor="red" stroked="f">
              <v:path arrowok="t"/>
            </v:shape>
            <v:shape id="_x0000_s1165" style="position:absolute;left:10002;top:3656;width:1073;height:135" coordorigin="10002,3656" coordsize="1073,135" path="m10182,3746r893,l11075,3656r-938,l10137,3746r45,xe" fillcolor="#77923b" stroked="f">
              <v:path arrowok="t"/>
            </v:shape>
            <v:shape id="_x0000_s1164" style="position:absolute;left:10002;top:3656;width:1073;height:135" coordorigin="10002,3656" coordsize="1073,135" path="m10182,3656r,-45l10002,3701r180,90l10182,3746r-45,l10137,3656r45,xe" fillcolor="#77923b" stroked="f">
              <v:path arrowok="t"/>
            </v:shape>
            <v:shape id="_x0000_s1163" style="position:absolute;left:10002;top:4391;width:1073;height:135" coordorigin="10002,4391" coordsize="1073,135" path="m10182,4481r893,l11075,4391r-938,l10137,4481r45,xe" fillcolor="#77923b" stroked="f">
              <v:path arrowok="t"/>
            </v:shape>
            <v:shape id="_x0000_s1162" style="position:absolute;left:10002;top:4391;width:1073;height:135" coordorigin="10002,4391" coordsize="1073,135" path="m10182,4391r,-45l10002,4436r180,90l10182,4481r-45,l10137,4391r45,xe" fillcolor="#77923b" stroked="f">
              <v:path arrowok="t"/>
            </v:shape>
            <v:shape id="_x0000_s1161" style="position:absolute;left:10002;top:5126;width:1073;height:135" coordorigin="10002,5126" coordsize="1073,135" path="m10182,5216r893,l11075,5126r-938,l10137,5216r45,xe" fillcolor="#77923b" stroked="f">
              <v:path arrowok="t"/>
            </v:shape>
            <v:shape id="_x0000_s1160" style="position:absolute;left:10002;top:5126;width:1073;height:135" coordorigin="10002,5126" coordsize="1073,135" path="m10182,5126r,-45l10002,5171r180,90l10182,5216r-45,l10137,5126r45,xe" fillcolor="#77923b" stroked="f">
              <v:path arrowok="t"/>
            </v:shape>
            <v:shape id="_x0000_s1159" style="position:absolute;left:10002;top:5861;width:1073;height:135" coordorigin="10002,5861" coordsize="1073,135" path="m10182,5951r893,l11075,5861r-938,l10137,5951r45,xe" fillcolor="#77923b" stroked="f">
              <v:path arrowok="t"/>
            </v:shape>
            <v:shape id="_x0000_s1158" style="position:absolute;left:10002;top:5861;width:1073;height:135" coordorigin="10002,5861" coordsize="1073,135" path="m10182,5861r,-45l10002,5906r180,90l10182,5951r-45,l10137,5861r45,xe" fillcolor="#77923b" stroked="f">
              <v:path arrowok="t"/>
            </v:shape>
            <v:shape id="_x0000_s1157" style="position:absolute;left:6442;top:2876;width:2160;height:180" coordorigin="6442,2876" coordsize="2160,180" path="m8467,3011r-45,l8422,3056r180,-90l8467,3011xe" fillcolor="red" stroked="f">
              <v:path arrowok="t"/>
            </v:shape>
            <v:shape id="_x0000_s1156" style="position:absolute;left:6442;top:2876;width:2160;height:180" coordorigin="6442,2876" coordsize="2160,180" path="m8467,2921r-45,-45l8422,2921r45,xe" fillcolor="red" stroked="f">
              <v:path arrowok="t"/>
            </v:shape>
            <v:shape id="_x0000_s1155" style="position:absolute;left:6442;top:2876;width:2160;height:180" coordorigin="6442,2876" coordsize="2160,180" path="m6442,2921r,90l8467,3011r135,-45l8422,2876r45,45l6442,2921xe" fillcolor="red" stroked="f">
              <v:path arrowok="t"/>
            </v:shape>
            <v:shape id="_x0000_s1154" style="position:absolute;left:6442;top:3611;width:2160;height:180" coordorigin="6442,3611" coordsize="2160,180" path="m8467,3746r-45,l8422,3791r180,-90l8467,3746xe" fillcolor="#77923b" stroked="f">
              <v:path arrowok="t"/>
            </v:shape>
            <v:shape id="_x0000_s1153" style="position:absolute;left:6442;top:3611;width:2160;height:180" coordorigin="6442,3611" coordsize="2160,180" path="m8467,3656r-45,-45l8422,3656r45,xe" fillcolor="#77923b" stroked="f">
              <v:path arrowok="t"/>
            </v:shape>
            <v:shape id="_x0000_s1152" style="position:absolute;left:6442;top:3611;width:2160;height:180" coordorigin="6442,3611" coordsize="2160,180" path="m6442,3656r,90l8467,3746r135,-45l8422,3611r45,45l6442,3656xe" fillcolor="#77923b" stroked="f">
              <v:path arrowok="t"/>
            </v:shape>
            <v:shape id="_x0000_s1151" style="position:absolute;left:6442;top:4346;width:2160;height:180" coordorigin="6442,4346" coordsize="2160,180" path="m8467,4481r-45,l8422,4526r180,-90l8467,4481xe" fillcolor="#77923b" stroked="f">
              <v:path arrowok="t"/>
            </v:shape>
            <v:shape id="_x0000_s1150" style="position:absolute;left:6442;top:4346;width:2160;height:180" coordorigin="6442,4346" coordsize="2160,180" path="m8467,4391r-45,-45l8422,4391r45,xe" fillcolor="#77923b" stroked="f">
              <v:path arrowok="t"/>
            </v:shape>
            <v:shape id="_x0000_s1149" style="position:absolute;left:6442;top:4346;width:2160;height:180" coordorigin="6442,4346" coordsize="2160,180" path="m6442,4391r,90l8467,4481r135,-45l8422,4346r45,45l6442,4391xe" fillcolor="#77923b" stroked="f">
              <v:path arrowok="t"/>
            </v:shape>
            <v:shape id="_x0000_s1148" style="position:absolute;left:6442;top:5081;width:2160;height:180" coordorigin="6442,5081" coordsize="2160,180" path="m8467,5216r-45,l8422,5261r180,-90l8467,5216xe" fillcolor="#77923b" stroked="f">
              <v:path arrowok="t"/>
            </v:shape>
            <v:shape id="_x0000_s1147" style="position:absolute;left:6442;top:5081;width:2160;height:180" coordorigin="6442,5081" coordsize="2160,180" path="m8467,5126r-45,-45l8422,5126r45,xe" fillcolor="#77923b" stroked="f">
              <v:path arrowok="t"/>
            </v:shape>
            <v:shape id="_x0000_s1146" style="position:absolute;left:6442;top:5081;width:2160;height:180" coordorigin="6442,5081" coordsize="2160,180" path="m6442,5126r,90l8467,5216r135,-45l8422,5081r45,45l6442,5126xe" fillcolor="#77923b" stroked="f">
              <v:path arrowok="t"/>
            </v:shape>
            <v:shape id="_x0000_s1145" style="position:absolute;left:6442;top:5816;width:2160;height:180" coordorigin="6442,5816" coordsize="2160,180" path="m8467,5951r-45,l8422,5996r180,-90l8467,5951xe" fillcolor="#77923b" stroked="f">
              <v:path arrowok="t"/>
            </v:shape>
            <v:shape id="_x0000_s1144" style="position:absolute;left:6442;top:5816;width:2160;height:180" coordorigin="6442,5816" coordsize="2160,180" path="m8467,5861r-45,-45l8422,5861r45,xe" fillcolor="#77923b" stroked="f">
              <v:path arrowok="t"/>
            </v:shape>
            <v:shape id="_x0000_s1143" style="position:absolute;left:6442;top:5816;width:2160;height:180" coordorigin="6442,5816" coordsize="2160,180" path="m6442,5861r,90l8467,5951r135,-45l8422,5816r45,45l6442,5861xe" fillcolor="#77923b" stroked="f">
              <v:path arrowok="t"/>
            </v:shape>
            <w10:wrap anchorx="page"/>
          </v:group>
        </w:pict>
      </w:r>
      <w:r>
        <w:pict>
          <v:shape id="_x0000_s1141" type="#_x0000_t202" style="position:absolute;left:0;text-align:left;margin-left:403.75pt;margin-top:130.15pt;width:97pt;height:184.15pt;z-index:-2035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880"/>
                  </w:tblGrid>
                  <w:tr w:rsidR="00820C4C">
                    <w:trPr>
                      <w:trHeight w:hRule="exact" w:val="725"/>
                    </w:trPr>
                    <w:tc>
                      <w:tcPr>
                        <w:tcW w:w="18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772C37">
                        <w:pPr>
                          <w:spacing w:before="36"/>
                          <w:ind w:left="691" w:right="690"/>
                          <w:jc w:val="center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56"/>
                            <w:szCs w:val="56"/>
                          </w:rPr>
                          <w:t>2</w:t>
                        </w:r>
                      </w:p>
                    </w:tc>
                  </w:tr>
                  <w:tr w:rsidR="00820C4C">
                    <w:trPr>
                      <w:trHeight w:hRule="exact" w:val="728"/>
                    </w:trPr>
                    <w:tc>
                      <w:tcPr>
                        <w:tcW w:w="18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772C37">
                        <w:pPr>
                          <w:spacing w:before="36"/>
                          <w:ind w:left="691" w:right="690"/>
                          <w:jc w:val="center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56"/>
                            <w:szCs w:val="56"/>
                          </w:rPr>
                          <w:t>4</w:t>
                        </w:r>
                      </w:p>
                    </w:tc>
                  </w:tr>
                  <w:tr w:rsidR="00820C4C">
                    <w:trPr>
                      <w:trHeight w:hRule="exact" w:val="730"/>
                    </w:trPr>
                    <w:tc>
                      <w:tcPr>
                        <w:tcW w:w="18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772C37">
                        <w:pPr>
                          <w:spacing w:before="38"/>
                          <w:ind w:left="691" w:right="690"/>
                          <w:jc w:val="center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56"/>
                            <w:szCs w:val="56"/>
                          </w:rPr>
                          <w:t>6</w:t>
                        </w:r>
                      </w:p>
                    </w:tc>
                  </w:tr>
                  <w:tr w:rsidR="00820C4C">
                    <w:trPr>
                      <w:trHeight w:hRule="exact" w:val="730"/>
                    </w:trPr>
                    <w:tc>
                      <w:tcPr>
                        <w:tcW w:w="18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772C37">
                        <w:pPr>
                          <w:spacing w:before="38"/>
                          <w:ind w:left="691" w:right="690"/>
                          <w:jc w:val="center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w w:val="99"/>
                            <w:sz w:val="56"/>
                            <w:szCs w:val="56"/>
                          </w:rPr>
                          <w:t>8</w:t>
                        </w:r>
                      </w:p>
                    </w:tc>
                  </w:tr>
                  <w:tr w:rsidR="00820C4C">
                    <w:trPr>
                      <w:trHeight w:hRule="exact" w:val="730"/>
                    </w:trPr>
                    <w:tc>
                      <w:tcPr>
                        <w:tcW w:w="1880" w:type="dxa"/>
                        <w:tcBorders>
                          <w:top w:val="single" w:sz="16" w:space="0" w:color="EDEBE0"/>
                          <w:left w:val="single" w:sz="16" w:space="0" w:color="EDEBE0"/>
                          <w:bottom w:val="single" w:sz="16" w:space="0" w:color="EDEBE0"/>
                          <w:right w:val="single" w:sz="16" w:space="0" w:color="EDEBE0"/>
                        </w:tcBorders>
                        <w:shd w:val="clear" w:color="auto" w:fill="A1C1FD"/>
                      </w:tcPr>
                      <w:p w:rsidR="00820C4C" w:rsidRDefault="00772C37">
                        <w:pPr>
                          <w:spacing w:before="38"/>
                          <w:ind w:left="585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  <w:t>22</w:t>
                        </w:r>
                      </w:p>
                    </w:tc>
                  </w:tr>
                </w:tbl>
                <w:p w:rsidR="00820C4C" w:rsidRDefault="00820C4C"/>
              </w:txbxContent>
            </v:textbox>
            <w10:wrap anchorx="page"/>
          </v:shape>
        </w:pict>
      </w:r>
      <w:r>
        <w:pict>
          <v:shape id="_x0000_s1140" type="#_x0000_t202" style="position:absolute;left:0;text-align:left;margin-left:559.55pt;margin-top:133.7pt;width:87.65pt;height:74.65pt;z-index:-2034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541"/>
                    <w:gridCol w:w="669"/>
                    <w:gridCol w:w="543"/>
                  </w:tblGrid>
                  <w:tr w:rsidR="00820C4C">
                    <w:trPr>
                      <w:trHeight w:hRule="exact" w:val="746"/>
                    </w:trPr>
                    <w:tc>
                      <w:tcPr>
                        <w:tcW w:w="5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44"/>
                          <w:ind w:left="40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53CE8"/>
                            <w:sz w:val="56"/>
                            <w:szCs w:val="56"/>
                          </w:rPr>
                          <w:t>a</w:t>
                        </w:r>
                      </w:p>
                    </w:tc>
                    <w:tc>
                      <w:tcPr>
                        <w:tcW w:w="1211" w:type="dxa"/>
                        <w:gridSpan w:val="2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820C4C"/>
                    </w:tc>
                  </w:tr>
                  <w:tr w:rsidR="00820C4C">
                    <w:trPr>
                      <w:trHeight w:hRule="exact" w:val="746"/>
                    </w:trPr>
                    <w:tc>
                      <w:tcPr>
                        <w:tcW w:w="5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32"/>
                          <w:ind w:left="40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53CE8"/>
                            <w:sz w:val="56"/>
                            <w:szCs w:val="56"/>
                          </w:rPr>
                          <w:t>a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32"/>
                          <w:ind w:left="166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53CE8"/>
                            <w:sz w:val="56"/>
                            <w:szCs w:val="56"/>
                          </w:rPr>
                          <w:t>+</w:t>
                        </w:r>
                      </w:p>
                    </w:tc>
                    <w:tc>
                      <w:tcPr>
                        <w:tcW w:w="54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32"/>
                          <w:ind w:left="167" w:right="-64"/>
                          <w:rPr>
                            <w:rFonts w:ascii="Courier New" w:eastAsia="Courier New" w:hAnsi="Courier New" w:cs="Courier New"/>
                            <w:sz w:val="56"/>
                            <w:szCs w:val="5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053CE8"/>
                            <w:sz w:val="56"/>
                            <w:szCs w:val="56"/>
                          </w:rPr>
                          <w:t>1</w:t>
                        </w:r>
                      </w:p>
                    </w:tc>
                  </w:tr>
                </w:tbl>
                <w:p w:rsidR="00820C4C" w:rsidRDefault="00820C4C"/>
              </w:txbxContent>
            </v:textbox>
            <w10:wrap anchorx="page"/>
          </v:shape>
        </w:pic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Dereferencing</w:t>
      </w:r>
      <w:r>
        <w:rPr>
          <w:rFonts w:ascii="Trebuchet MS" w:eastAsia="Trebuchet MS" w:hAnsi="Trebuchet MS" w:cs="Trebuchet MS"/>
          <w:color w:val="1F487C"/>
          <w:spacing w:val="-4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</w:t>
      </w:r>
      <w:r>
        <w:rPr>
          <w:rFonts w:ascii="Trebuchet MS" w:eastAsia="Trebuchet MS" w:hAnsi="Trebuchet MS" w:cs="Trebuchet MS"/>
          <w:color w:val="1F487C"/>
          <w:spacing w:val="-3"/>
          <w:position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 xml:space="preserve">ray </w:t>
      </w:r>
      <w:r>
        <w:rPr>
          <w:rFonts w:ascii="Trebuchet MS" w:eastAsia="Trebuchet MS" w:hAnsi="Trebuchet MS" w:cs="Trebuchet MS"/>
          <w:color w:val="1F487C"/>
          <w:spacing w:val="-36"/>
          <w:position w:val="-2"/>
          <w:sz w:val="80"/>
          <w:szCs w:val="80"/>
        </w:rPr>
        <w:t>P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ointers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7" w:line="200" w:lineRule="exact"/>
      </w:pP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883"/>
        <w:gridCol w:w="1317"/>
        <w:gridCol w:w="670"/>
        <w:gridCol w:w="879"/>
      </w:tblGrid>
      <w:tr w:rsidR="00820C4C">
        <w:trPr>
          <w:trHeight w:hRule="exact" w:val="659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40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a[0]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820C4C">
            <w:pPr>
              <w:spacing w:before="1" w:line="100" w:lineRule="exact"/>
              <w:rPr>
                <w:sz w:val="11"/>
                <w:szCs w:val="11"/>
              </w:rPr>
            </w:pPr>
          </w:p>
          <w:p w:rsidR="00820C4C" w:rsidRDefault="00772C37">
            <w:pPr>
              <w:ind w:left="165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8"/>
                <w:szCs w:val="48"/>
              </w:rPr>
              <w:t>or</w:t>
            </w:r>
          </w:p>
        </w:tc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43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*(a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68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67" w:right="-64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0)</w:t>
            </w:r>
          </w:p>
        </w:tc>
      </w:tr>
    </w:tbl>
    <w:p w:rsidR="00820C4C" w:rsidRDefault="00820C4C">
      <w:pPr>
        <w:spacing w:before="6" w:line="60" w:lineRule="exact"/>
        <w:rPr>
          <w:sz w:val="6"/>
          <w:szCs w:val="6"/>
        </w:rPr>
      </w:pPr>
    </w:p>
    <w:tbl>
      <w:tblPr>
        <w:tblW w:w="0" w:type="auto"/>
        <w:tblInd w:w="8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8"/>
        <w:gridCol w:w="883"/>
        <w:gridCol w:w="1341"/>
        <w:gridCol w:w="669"/>
        <w:gridCol w:w="3377"/>
        <w:gridCol w:w="3014"/>
        <w:gridCol w:w="669"/>
        <w:gridCol w:w="543"/>
      </w:tblGrid>
      <w:tr w:rsidR="00820C4C">
        <w:trPr>
          <w:trHeight w:hRule="exact" w:val="73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40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a[1]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820C4C">
            <w:pPr>
              <w:spacing w:before="1" w:line="100" w:lineRule="exact"/>
              <w:rPr>
                <w:sz w:val="11"/>
                <w:szCs w:val="11"/>
              </w:rPr>
            </w:pPr>
          </w:p>
          <w:p w:rsidR="00820C4C" w:rsidRDefault="00772C37">
            <w:pPr>
              <w:ind w:left="164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8"/>
                <w:szCs w:val="48"/>
              </w:rPr>
              <w:t>or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91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*(a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89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44"/>
              <w:ind w:left="192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1)</w:t>
            </w:r>
          </w:p>
        </w:tc>
        <w:tc>
          <w:tcPr>
            <w:tcW w:w="4226" w:type="dxa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820C4C" w:rsidRDefault="00820C4C">
            <w:pPr>
              <w:spacing w:line="200" w:lineRule="exact"/>
            </w:pPr>
          </w:p>
          <w:p w:rsidR="00820C4C" w:rsidRDefault="00820C4C">
            <w:pPr>
              <w:spacing w:line="200" w:lineRule="exact"/>
            </w:pPr>
          </w:p>
          <w:p w:rsidR="00820C4C" w:rsidRDefault="00820C4C">
            <w:pPr>
              <w:spacing w:before="15" w:line="280" w:lineRule="exact"/>
              <w:rPr>
                <w:sz w:val="28"/>
                <w:szCs w:val="28"/>
              </w:rPr>
            </w:pPr>
          </w:p>
          <w:p w:rsidR="00820C4C" w:rsidRDefault="00772C37">
            <w:pPr>
              <w:ind w:left="2513" w:right="-64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7"/>
                <w:sz w:val="56"/>
                <w:szCs w:val="5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053CE8"/>
                <w:spacing w:val="-3"/>
                <w:sz w:val="56"/>
                <w:szCs w:val="56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2</w:t>
            </w:r>
          </w:p>
        </w:tc>
      </w:tr>
      <w:tr w:rsidR="00820C4C">
        <w:trPr>
          <w:trHeight w:hRule="exact" w:val="692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7"/>
              <w:ind w:left="40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a[2]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84"/>
              <w:ind w:left="164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8"/>
                <w:szCs w:val="48"/>
              </w:rPr>
              <w:t>or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7"/>
              <w:ind w:left="191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*(a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7"/>
              <w:ind w:left="189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7"/>
              <w:ind w:left="192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2)</w:t>
            </w:r>
          </w:p>
        </w:tc>
        <w:tc>
          <w:tcPr>
            <w:tcW w:w="4226" w:type="dxa"/>
            <w:gridSpan w:val="3"/>
            <w:vMerge/>
            <w:tcBorders>
              <w:left w:val="nil"/>
              <w:bottom w:val="nil"/>
              <w:right w:val="nil"/>
            </w:tcBorders>
          </w:tcPr>
          <w:p w:rsidR="00820C4C" w:rsidRDefault="00820C4C"/>
        </w:tc>
      </w:tr>
      <w:tr w:rsidR="00820C4C">
        <w:trPr>
          <w:trHeight w:hRule="exact" w:val="720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31"/>
              <w:ind w:left="40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a[3]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97"/>
              <w:ind w:left="164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8"/>
                <w:szCs w:val="48"/>
              </w:rPr>
              <w:t>or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31"/>
              <w:ind w:left="143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*(a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31"/>
              <w:ind w:left="145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31"/>
              <w:ind w:left="144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3)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"/>
              <w:ind w:right="166"/>
              <w:jc w:val="right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w w:val="99"/>
                <w:sz w:val="56"/>
                <w:szCs w:val="56"/>
              </w:rPr>
              <w:t>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"/>
              <w:ind w:left="166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5"/>
              <w:ind w:left="167" w:right="-76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3</w:t>
            </w:r>
          </w:p>
        </w:tc>
      </w:tr>
      <w:tr w:rsidR="00820C4C">
        <w:trPr>
          <w:trHeight w:hRule="exact" w:val="734"/>
        </w:trPr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8"/>
              <w:ind w:left="40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a[4]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85"/>
              <w:ind w:left="164"/>
              <w:rPr>
                <w:rFonts w:ascii="Courier New" w:eastAsia="Courier New" w:hAnsi="Courier New" w:cs="Courier New"/>
                <w:sz w:val="48"/>
                <w:szCs w:val="48"/>
              </w:rPr>
            </w:pPr>
            <w:r>
              <w:rPr>
                <w:rFonts w:ascii="Courier New" w:eastAsia="Courier New" w:hAnsi="Courier New" w:cs="Courier New"/>
                <w:b/>
                <w:color w:val="C00000"/>
                <w:sz w:val="48"/>
                <w:szCs w:val="48"/>
              </w:rPr>
              <w:t>or</w:t>
            </w:r>
          </w:p>
        </w:tc>
        <w:tc>
          <w:tcPr>
            <w:tcW w:w="1341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8"/>
              <w:ind w:left="143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*(a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8"/>
              <w:ind w:left="144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8"/>
              <w:ind w:left="144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4)</w:t>
            </w:r>
          </w:p>
        </w:tc>
        <w:tc>
          <w:tcPr>
            <w:tcW w:w="3014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9"/>
              <w:ind w:right="166"/>
              <w:jc w:val="right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w w:val="99"/>
                <w:sz w:val="56"/>
                <w:szCs w:val="56"/>
              </w:rPr>
              <w:t>a</w:t>
            </w: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9"/>
              <w:ind w:left="166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+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:rsidR="00820C4C" w:rsidRDefault="00772C37">
            <w:pPr>
              <w:spacing w:before="19"/>
              <w:ind w:left="167" w:right="-73"/>
              <w:rPr>
                <w:rFonts w:ascii="Courier New" w:eastAsia="Courier New" w:hAnsi="Courier New" w:cs="Courier New"/>
                <w:sz w:val="56"/>
                <w:szCs w:val="56"/>
              </w:rPr>
            </w:pPr>
            <w:r>
              <w:rPr>
                <w:rFonts w:ascii="Courier New" w:eastAsia="Courier New" w:hAnsi="Courier New" w:cs="Courier New"/>
                <w:b/>
                <w:color w:val="053CE8"/>
                <w:sz w:val="56"/>
                <w:szCs w:val="56"/>
              </w:rPr>
              <w:t>4</w:t>
            </w:r>
          </w:p>
        </w:tc>
      </w:tr>
    </w:tbl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4" w:line="240" w:lineRule="exact"/>
        <w:rPr>
          <w:sz w:val="24"/>
          <w:szCs w:val="24"/>
        </w:rPr>
      </w:pPr>
    </w:p>
    <w:p w:rsidR="00820C4C" w:rsidRDefault="00772C37">
      <w:pPr>
        <w:spacing w:line="580" w:lineRule="exact"/>
        <w:ind w:left="4003"/>
        <w:rPr>
          <w:rFonts w:ascii="Courier New" w:eastAsia="Courier New" w:hAnsi="Courier New" w:cs="Courier New"/>
          <w:sz w:val="48"/>
          <w:szCs w:val="48"/>
        </w:rPr>
        <w:sectPr w:rsidR="00820C4C">
          <w:pgSz w:w="14400" w:h="10800" w:orient="landscape"/>
          <w:pgMar w:top="980" w:right="0" w:bottom="0" w:left="0" w:header="0" w:footer="45" w:gutter="0"/>
          <w:cols w:space="720"/>
        </w:sectPr>
      </w:pPr>
      <w:r>
        <w:rPr>
          <w:rFonts w:ascii="Courier New" w:eastAsia="Courier New" w:hAnsi="Courier New" w:cs="Courier New"/>
          <w:b/>
          <w:color w:val="C00000"/>
          <w:position w:val="3"/>
          <w:sz w:val="48"/>
          <w:szCs w:val="48"/>
        </w:rPr>
        <w:t>*(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3"/>
          <w:sz w:val="48"/>
          <w:szCs w:val="48"/>
        </w:rPr>
        <w:t>a+n</w:t>
      </w:r>
      <w:proofErr w:type="spellEnd"/>
      <w:r>
        <w:rPr>
          <w:rFonts w:ascii="Courier New" w:eastAsia="Courier New" w:hAnsi="Courier New" w:cs="Courier New"/>
          <w:b/>
          <w:color w:val="C00000"/>
          <w:position w:val="3"/>
          <w:sz w:val="48"/>
          <w:szCs w:val="48"/>
        </w:rPr>
        <w:t>)</w:t>
      </w:r>
      <w:r>
        <w:rPr>
          <w:rFonts w:ascii="Courier New" w:eastAsia="Courier New" w:hAnsi="Courier New" w:cs="Courier New"/>
          <w:b/>
          <w:color w:val="C00000"/>
          <w:spacing w:val="-173"/>
          <w:position w:val="3"/>
          <w:sz w:val="48"/>
          <w:szCs w:val="48"/>
        </w:rPr>
        <w:t xml:space="preserve"> </w:t>
      </w:r>
      <w:r>
        <w:rPr>
          <w:color w:val="0000FF"/>
          <w:position w:val="3"/>
          <w:sz w:val="48"/>
          <w:szCs w:val="48"/>
        </w:rPr>
        <w:t>is identical</w:t>
      </w:r>
      <w:r>
        <w:rPr>
          <w:color w:val="0000FF"/>
          <w:spacing w:val="-8"/>
          <w:position w:val="3"/>
          <w:sz w:val="48"/>
          <w:szCs w:val="48"/>
        </w:rPr>
        <w:t xml:space="preserve"> </w:t>
      </w:r>
      <w:r>
        <w:rPr>
          <w:color w:val="0000FF"/>
          <w:position w:val="3"/>
          <w:sz w:val="48"/>
          <w:szCs w:val="48"/>
        </w:rPr>
        <w:t>to</w:t>
      </w:r>
      <w:r>
        <w:rPr>
          <w:color w:val="0000FF"/>
          <w:spacing w:val="-2"/>
          <w:position w:val="3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position w:val="3"/>
          <w:sz w:val="48"/>
          <w:szCs w:val="48"/>
        </w:rPr>
        <w:t>a[n]</w:t>
      </w:r>
    </w:p>
    <w:p w:rsidR="00820C4C" w:rsidRDefault="00772C37">
      <w:pPr>
        <w:spacing w:before="56" w:line="400" w:lineRule="exact"/>
        <w:ind w:right="814"/>
        <w:jc w:val="right"/>
        <w:rPr>
          <w:rFonts w:ascii="Georgia" w:eastAsia="Georgia" w:hAnsi="Georgia" w:cs="Georgia"/>
          <w:sz w:val="36"/>
          <w:szCs w:val="36"/>
        </w:rPr>
      </w:pPr>
      <w:r>
        <w:lastRenderedPageBreak/>
        <w:pict>
          <v:group id="_x0000_s1130" style="position:absolute;left:0;text-align:left;margin-left:0;margin-top:0;width:10in;height:324.8pt;z-index:-2033;mso-position-horizontal-relative:page;mso-position-vertical-relative:page" coordsize="14400,6496">
            <v:shape id="_x0000_s1139" style="position:absolute;left:8520;top:6138;width:5880;height:0" coordorigin="8520,6138" coordsize="5880,0" path="m8520,6138r5880,e" filled="f" strokecolor="#c0504d" strokeweight="2.54886mm">
              <v:path arrowok="t"/>
            </v:shape>
            <v:shape id="_x0000_s1138" style="position:absolute;left:8520;top:6138;width:5880;height:303" coordorigin="8520,6138" coordsize="5880,303" path="m8520,6440r5880,l14400,6138r-5880,l8520,6440xe" fillcolor="#c0504d" stroked="f">
              <v:path arrowok="t"/>
            </v:shape>
            <v:shape id="_x0000_s1137" style="position:absolute;left:8520;top:6488;width:5880;height:0" coordorigin="8520,6488" coordsize="5880,0" path="m8520,6488r5880,e" filled="f" strokecolor="#c0504d" strokeweight=".85pt">
              <v:path arrowok="t"/>
            </v:shape>
            <v:shape id="_x0000_s1136" style="position:absolute;left:8520;top:6240;width:4825;height:42" coordorigin="8520,6240" coordsize="4825,42" path="m8520,6247r,32l8527,6282r4815,l13345,6275r,-32l13338,6240r-4815,l8520,6247xe" stroked="f">
              <v:path arrowok="t"/>
            </v:shape>
            <v:shape id="_x0000_s1135" style="position:absolute;left:11618;top:6395;width:2520;height:57" coordorigin="11618,6395" coordsize="2520,57" path="m11618,6405r,43l11622,6452r2511,l14138,6448r,-49l14133,6395r-2511,l11618,6399r,6xe" stroked="f">
              <v:path arrowok="t"/>
            </v:shape>
            <v:shape id="_x0000_s1134" style="position:absolute;top:6010;width:14400;height:123" coordorigin=",6010" coordsize="14400,123" path="m,6133r14400,l14400,6010,,6010r,123xe" fillcolor="#c0504d" stroked="f">
              <v:path arrowok="t"/>
            </v:shape>
            <v:shape id="_x0000_s1133" style="position:absolute;top:5830;width:10100;height:180" coordorigin=",5830" coordsize="10100,180" path="m,6010r10100,l10100,5830,,5830r,180xe" fillcolor="#c0504d" stroked="f">
              <v:path arrowok="t"/>
            </v:shape>
            <v:shape id="_x0000_s1132" style="position:absolute;left:10100;top:5830;width:4300;height:298" coordorigin="10100,5830" coordsize="4300,298" path="m10100,6128r4300,l14400,5830r-4300,l10100,6128xe" fillcolor="#c0504d" stroked="f">
              <v:path arrowok="t"/>
            </v:shape>
            <v:shape id="_x0000_s1131" style="position:absolute;width:14400;height:5830" coordsize="14400,5830" path="m,5830r14400,l14400,,,,,5830xe" fillcolor="#1f487c" stroked="f">
              <v:path arrowok="t"/>
            </v:shape>
            <w10:wrap anchorx="page" anchory="page"/>
          </v:group>
        </w:pict>
      </w:r>
      <w:r>
        <w:rPr>
          <w:rFonts w:ascii="Georgia" w:eastAsia="Georgia" w:hAnsi="Georgia" w:cs="Georgia"/>
          <w:color w:val="FFFFFF"/>
          <w:spacing w:val="1"/>
          <w:position w:val="-1"/>
          <w:sz w:val="36"/>
          <w:szCs w:val="36"/>
        </w:rPr>
        <w:t>44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0" w:line="220" w:lineRule="exact"/>
        <w:rPr>
          <w:sz w:val="22"/>
          <w:szCs w:val="22"/>
        </w:rPr>
      </w:pPr>
    </w:p>
    <w:p w:rsidR="00820C4C" w:rsidRDefault="00772C37">
      <w:pPr>
        <w:spacing w:line="960" w:lineRule="exact"/>
        <w:ind w:left="3903"/>
        <w:rPr>
          <w:rFonts w:ascii="Trebuchet MS" w:eastAsia="Trebuchet MS" w:hAnsi="Trebuchet MS" w:cs="Trebuchet MS"/>
          <w:sz w:val="88"/>
          <w:szCs w:val="88"/>
        </w:rPr>
        <w:sectPr w:rsidR="00820C4C">
          <w:headerReference w:type="default" r:id="rId88"/>
          <w:footerReference w:type="default" r:id="rId89"/>
          <w:pgSz w:w="14400" w:h="10800" w:orient="landscape"/>
          <w:pgMar w:top="20" w:right="20" w:bottom="0" w:left="40" w:header="0" w:footer="45" w:gutter="0"/>
          <w:cols w:space="720"/>
        </w:sectPr>
      </w:pPr>
      <w:r>
        <w:pict>
          <v:group id="_x0000_s1127" style="position:absolute;left:0;text-align:left;margin-left:425.2pt;margin-top:-47.45pt;width:156.35pt;height:3.6pt;z-index:-2032;mso-position-horizontal-relative:page" coordorigin="8504,-949" coordsize="3127,72">
            <v:shape id="_x0000_s1129" style="position:absolute;left:8520;top:-933;width:3095;height:0" coordorigin="8520,-933" coordsize="3095,0" path="m8520,-933r3095,e" filled="f" strokecolor="#c0504d" strokeweight="1.6pt">
              <v:path arrowok="t"/>
            </v:shape>
            <v:shape id="_x0000_s1128" style="position:absolute;left:8520;top:-886;width:3095;height:0" coordorigin="8520,-886" coordsize="3095,0" path="m8520,-886r3095,e" filled="f" strokecolor="#c0504d" strokeweight=".85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Dyna</w:t>
      </w:r>
      <w:r>
        <w:rPr>
          <w:rFonts w:ascii="Trebuchet MS" w:eastAsia="Trebuchet MS" w:hAnsi="Trebuchet MS" w:cs="Trebuchet MS"/>
          <w:color w:val="C00000"/>
          <w:spacing w:val="1"/>
          <w:sz w:val="88"/>
          <w:szCs w:val="88"/>
        </w:rPr>
        <w:t>m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ic</w:t>
      </w:r>
      <w:r>
        <w:rPr>
          <w:rFonts w:ascii="Trebuchet MS" w:eastAsia="Trebuchet MS" w:hAnsi="Trebuchet MS" w:cs="Trebuchet MS"/>
          <w:color w:val="C00000"/>
          <w:spacing w:val="-9"/>
          <w:sz w:val="88"/>
          <w:szCs w:val="88"/>
        </w:rPr>
        <w:t xml:space="preserve"> </w:t>
      </w:r>
      <w:r>
        <w:rPr>
          <w:rFonts w:ascii="Trebuchet MS" w:eastAsia="Trebuchet MS" w:hAnsi="Trebuchet MS" w:cs="Trebuchet MS"/>
          <w:color w:val="C00000"/>
          <w:sz w:val="88"/>
          <w:szCs w:val="88"/>
        </w:rPr>
        <w:t>Objects</w:t>
      </w:r>
    </w:p>
    <w:p w:rsidR="00820C4C" w:rsidRDefault="00820C4C">
      <w:pPr>
        <w:spacing w:before="10" w:line="140" w:lineRule="exact"/>
        <w:rPr>
          <w:sz w:val="15"/>
          <w:szCs w:val="15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880" w:lineRule="exact"/>
        <w:ind w:left="3352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t>Memory</w:t>
      </w:r>
      <w:r>
        <w:rPr>
          <w:rFonts w:ascii="Trebuchet MS" w:eastAsia="Trebuchet MS" w:hAnsi="Trebuchet MS" w:cs="Trebuchet MS"/>
          <w:color w:val="1F487C"/>
          <w:spacing w:val="-28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Manageme</w:t>
      </w:r>
      <w:r>
        <w:rPr>
          <w:rFonts w:ascii="Trebuchet MS" w:eastAsia="Trebuchet MS" w:hAnsi="Trebuchet MS" w:cs="Trebuchet MS"/>
          <w:color w:val="1F487C"/>
          <w:spacing w:val="-1"/>
          <w:sz w:val="80"/>
          <w:szCs w:val="80"/>
        </w:rPr>
        <w:t>n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</w:t>
      </w:r>
    </w:p>
    <w:p w:rsidR="00820C4C" w:rsidRDefault="00820C4C">
      <w:pPr>
        <w:spacing w:before="1" w:line="160" w:lineRule="exact"/>
        <w:rPr>
          <w:sz w:val="16"/>
          <w:szCs w:val="16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ind w:left="1277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color w:val="C00000"/>
          <w:sz w:val="57"/>
          <w:szCs w:val="57"/>
        </w:rPr>
        <w:t>•</w:t>
      </w:r>
      <w:r>
        <w:rPr>
          <w:rFonts w:ascii="Georgia" w:eastAsia="Georgia" w:hAnsi="Georgia" w:cs="Georgia"/>
          <w:color w:val="C00000"/>
          <w:spacing w:val="41"/>
          <w:sz w:val="57"/>
          <w:szCs w:val="57"/>
        </w:rPr>
        <w:t xml:space="preserve"> </w:t>
      </w:r>
      <w:r>
        <w:rPr>
          <w:rFonts w:ascii="Georgia" w:eastAsia="Georgia" w:hAnsi="Georgia" w:cs="Georgia"/>
          <w:color w:val="0000FF"/>
          <w:sz w:val="48"/>
          <w:szCs w:val="48"/>
        </w:rPr>
        <w:t>Static</w:t>
      </w:r>
      <w:r>
        <w:rPr>
          <w:rFonts w:ascii="Georgia" w:eastAsia="Georgia" w:hAnsi="Georgia" w:cs="Georgia"/>
          <w:color w:val="0000FF"/>
          <w:spacing w:val="-5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FF"/>
          <w:sz w:val="48"/>
          <w:szCs w:val="48"/>
        </w:rPr>
        <w:t>Me</w:t>
      </w:r>
      <w:r>
        <w:rPr>
          <w:rFonts w:ascii="Georgia" w:eastAsia="Georgia" w:hAnsi="Georgia" w:cs="Georgia"/>
          <w:color w:val="0000FF"/>
          <w:spacing w:val="-2"/>
          <w:sz w:val="48"/>
          <w:szCs w:val="48"/>
        </w:rPr>
        <w:t>m</w:t>
      </w:r>
      <w:r>
        <w:rPr>
          <w:rFonts w:ascii="Georgia" w:eastAsia="Georgia" w:hAnsi="Georgia" w:cs="Georgia"/>
          <w:color w:val="0000FF"/>
          <w:sz w:val="48"/>
          <w:szCs w:val="48"/>
        </w:rPr>
        <w:t>ory</w:t>
      </w:r>
      <w:r>
        <w:rPr>
          <w:rFonts w:ascii="Georgia" w:eastAsia="Georgia" w:hAnsi="Georgia" w:cs="Georgia"/>
          <w:color w:val="0000FF"/>
          <w:spacing w:val="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FF"/>
          <w:sz w:val="48"/>
          <w:szCs w:val="48"/>
        </w:rPr>
        <w:t>Al</w:t>
      </w:r>
      <w:r>
        <w:rPr>
          <w:rFonts w:ascii="Georgia" w:eastAsia="Georgia" w:hAnsi="Georgia" w:cs="Georgia"/>
          <w:color w:val="0000FF"/>
          <w:spacing w:val="-2"/>
          <w:sz w:val="48"/>
          <w:szCs w:val="48"/>
        </w:rPr>
        <w:t>l</w:t>
      </w:r>
      <w:r>
        <w:rPr>
          <w:rFonts w:ascii="Georgia" w:eastAsia="Georgia" w:hAnsi="Georgia" w:cs="Georgia"/>
          <w:color w:val="0000FF"/>
          <w:sz w:val="48"/>
          <w:szCs w:val="48"/>
        </w:rPr>
        <w:t>ocati</w:t>
      </w:r>
      <w:r>
        <w:rPr>
          <w:rFonts w:ascii="Georgia" w:eastAsia="Georgia" w:hAnsi="Georgia" w:cs="Georgia"/>
          <w:color w:val="0000FF"/>
          <w:spacing w:val="1"/>
          <w:sz w:val="48"/>
          <w:szCs w:val="48"/>
        </w:rPr>
        <w:t>o</w:t>
      </w:r>
      <w:r>
        <w:rPr>
          <w:rFonts w:ascii="Georgia" w:eastAsia="Georgia" w:hAnsi="Georgia" w:cs="Georgia"/>
          <w:color w:val="0000FF"/>
          <w:sz w:val="48"/>
          <w:szCs w:val="48"/>
        </w:rPr>
        <w:t>n:</w:t>
      </w:r>
    </w:p>
    <w:p w:rsidR="00820C4C" w:rsidRDefault="00772C37">
      <w:pPr>
        <w:spacing w:before="43"/>
        <w:ind w:left="2472"/>
        <w:rPr>
          <w:rFonts w:ascii="Georgia" w:eastAsia="Georgia" w:hAnsi="Georgia" w:cs="Georgia"/>
          <w:sz w:val="48"/>
          <w:szCs w:val="48"/>
        </w:rPr>
      </w:pPr>
      <w:r>
        <w:rPr>
          <w:rFonts w:ascii="Wingdings" w:eastAsia="Wingdings" w:hAnsi="Wingdings" w:cs="Wingdings"/>
          <w:color w:val="0000FF"/>
          <w:sz w:val="52"/>
          <w:szCs w:val="52"/>
        </w:rPr>
        <w:t></w:t>
      </w:r>
      <w:r>
        <w:rPr>
          <w:color w:val="0000FF"/>
          <w:spacing w:val="17"/>
          <w:sz w:val="52"/>
          <w:szCs w:val="52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 xml:space="preserve">Memory </w:t>
      </w:r>
      <w:r>
        <w:rPr>
          <w:rFonts w:ascii="Georgia" w:eastAsia="Georgia" w:hAnsi="Georgia" w:cs="Georgia"/>
          <w:color w:val="000000"/>
          <w:spacing w:val="1"/>
          <w:sz w:val="48"/>
          <w:szCs w:val="48"/>
        </w:rPr>
        <w:t>i</w:t>
      </w:r>
      <w:r>
        <w:rPr>
          <w:rFonts w:ascii="Georgia" w:eastAsia="Georgia" w:hAnsi="Georgia" w:cs="Georgia"/>
          <w:color w:val="000000"/>
          <w:sz w:val="48"/>
          <w:szCs w:val="48"/>
        </w:rPr>
        <w:t>s</w:t>
      </w:r>
      <w:r>
        <w:rPr>
          <w:rFonts w:ascii="Georgia" w:eastAsia="Georgia" w:hAnsi="Georgia" w:cs="Georgia"/>
          <w:color w:val="000000"/>
          <w:spacing w:val="-2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allocat</w:t>
      </w:r>
      <w:r>
        <w:rPr>
          <w:rFonts w:ascii="Georgia" w:eastAsia="Georgia" w:hAnsi="Georgia" w:cs="Georgia"/>
          <w:color w:val="000000"/>
          <w:spacing w:val="1"/>
          <w:sz w:val="48"/>
          <w:szCs w:val="48"/>
        </w:rPr>
        <w:t>e</w:t>
      </w:r>
      <w:r>
        <w:rPr>
          <w:rFonts w:ascii="Georgia" w:eastAsia="Georgia" w:hAnsi="Georgia" w:cs="Georgia"/>
          <w:color w:val="000000"/>
          <w:sz w:val="48"/>
          <w:szCs w:val="48"/>
        </w:rPr>
        <w:t>d</w:t>
      </w:r>
      <w:r>
        <w:rPr>
          <w:rFonts w:ascii="Georgia" w:eastAsia="Georgia" w:hAnsi="Georgia" w:cs="Georgia"/>
          <w:color w:val="000000"/>
          <w:spacing w:val="-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at compilat</w:t>
      </w:r>
      <w:r>
        <w:rPr>
          <w:rFonts w:ascii="Georgia" w:eastAsia="Georgia" w:hAnsi="Georgia" w:cs="Georgia"/>
          <w:color w:val="000000"/>
          <w:spacing w:val="1"/>
          <w:sz w:val="48"/>
          <w:szCs w:val="48"/>
        </w:rPr>
        <w:t>i</w:t>
      </w:r>
      <w:r>
        <w:rPr>
          <w:rFonts w:ascii="Georgia" w:eastAsia="Georgia" w:hAnsi="Georgia" w:cs="Georgia"/>
          <w:color w:val="000000"/>
          <w:sz w:val="48"/>
          <w:szCs w:val="48"/>
        </w:rPr>
        <w:t>on</w:t>
      </w:r>
      <w:r>
        <w:rPr>
          <w:rFonts w:ascii="Georgia" w:eastAsia="Georgia" w:hAnsi="Georgia" w:cs="Georgia"/>
          <w:color w:val="000000"/>
          <w:spacing w:val="-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tim</w:t>
      </w:r>
      <w:r>
        <w:rPr>
          <w:rFonts w:ascii="Georgia" w:eastAsia="Georgia" w:hAnsi="Georgia" w:cs="Georgia"/>
          <w:color w:val="000000"/>
          <w:spacing w:val="1"/>
          <w:sz w:val="48"/>
          <w:szCs w:val="48"/>
        </w:rPr>
        <w:t>e</w:t>
      </w:r>
      <w:r>
        <w:rPr>
          <w:rFonts w:ascii="Georgia" w:eastAsia="Georgia" w:hAnsi="Georgia" w:cs="Georgia"/>
          <w:color w:val="000000"/>
          <w:sz w:val="48"/>
          <w:szCs w:val="48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20" w:line="220" w:lineRule="exact"/>
        <w:rPr>
          <w:sz w:val="22"/>
          <w:szCs w:val="22"/>
        </w:rPr>
      </w:pPr>
    </w:p>
    <w:p w:rsidR="00820C4C" w:rsidRDefault="00772C37">
      <w:pPr>
        <w:ind w:left="1277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color w:val="C00000"/>
          <w:sz w:val="57"/>
          <w:szCs w:val="57"/>
        </w:rPr>
        <w:t>•</w:t>
      </w:r>
      <w:r>
        <w:rPr>
          <w:rFonts w:ascii="Georgia" w:eastAsia="Georgia" w:hAnsi="Georgia" w:cs="Georgia"/>
          <w:color w:val="C00000"/>
          <w:spacing w:val="41"/>
          <w:sz w:val="57"/>
          <w:szCs w:val="57"/>
        </w:rPr>
        <w:t xml:space="preserve"> </w:t>
      </w:r>
      <w:r>
        <w:rPr>
          <w:rFonts w:ascii="Georgia" w:eastAsia="Georgia" w:hAnsi="Georgia" w:cs="Georgia"/>
          <w:color w:val="0000FF"/>
          <w:sz w:val="48"/>
          <w:szCs w:val="48"/>
        </w:rPr>
        <w:t>Dynamic</w:t>
      </w:r>
      <w:r>
        <w:rPr>
          <w:rFonts w:ascii="Georgia" w:eastAsia="Georgia" w:hAnsi="Georgia" w:cs="Georgia"/>
          <w:color w:val="0000FF"/>
          <w:spacing w:val="-2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FF"/>
          <w:sz w:val="48"/>
          <w:szCs w:val="48"/>
        </w:rPr>
        <w:t>Memory Allocat</w:t>
      </w:r>
      <w:r>
        <w:rPr>
          <w:rFonts w:ascii="Georgia" w:eastAsia="Georgia" w:hAnsi="Georgia" w:cs="Georgia"/>
          <w:color w:val="0000FF"/>
          <w:spacing w:val="1"/>
          <w:sz w:val="48"/>
          <w:szCs w:val="48"/>
        </w:rPr>
        <w:t>i</w:t>
      </w:r>
      <w:r>
        <w:rPr>
          <w:rFonts w:ascii="Georgia" w:eastAsia="Georgia" w:hAnsi="Georgia" w:cs="Georgia"/>
          <w:color w:val="0000FF"/>
          <w:sz w:val="48"/>
          <w:szCs w:val="48"/>
        </w:rPr>
        <w:t>on:</w:t>
      </w:r>
    </w:p>
    <w:p w:rsidR="00820C4C" w:rsidRDefault="00772C37">
      <w:pPr>
        <w:spacing w:before="35"/>
        <w:ind w:left="2472"/>
        <w:rPr>
          <w:rFonts w:ascii="Georgia" w:eastAsia="Georgia" w:hAnsi="Georgia" w:cs="Georgia"/>
          <w:sz w:val="48"/>
          <w:szCs w:val="48"/>
        </w:rPr>
        <w:sectPr w:rsidR="00820C4C">
          <w:headerReference w:type="default" r:id="rId90"/>
          <w:pgSz w:w="14400" w:h="10800" w:orient="landscape"/>
          <w:pgMar w:top="920" w:right="0" w:bottom="0" w:left="0" w:header="0" w:footer="45" w:gutter="0"/>
          <w:pgNumType w:start="45"/>
          <w:cols w:space="720"/>
        </w:sectPr>
      </w:pPr>
      <w:r>
        <w:rPr>
          <w:rFonts w:ascii="Wingdings" w:eastAsia="Wingdings" w:hAnsi="Wingdings" w:cs="Wingdings"/>
          <w:color w:val="0000FF"/>
          <w:sz w:val="53"/>
          <w:szCs w:val="53"/>
        </w:rPr>
        <w:t></w:t>
      </w:r>
      <w:r>
        <w:rPr>
          <w:color w:val="0000FF"/>
          <w:spacing w:val="10"/>
          <w:sz w:val="53"/>
          <w:szCs w:val="53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Me</w:t>
      </w:r>
      <w:r>
        <w:rPr>
          <w:rFonts w:ascii="Georgia" w:eastAsia="Georgia" w:hAnsi="Georgia" w:cs="Georgia"/>
          <w:color w:val="000000"/>
          <w:spacing w:val="-2"/>
          <w:sz w:val="48"/>
          <w:szCs w:val="48"/>
        </w:rPr>
        <w:t>m</w:t>
      </w:r>
      <w:r>
        <w:rPr>
          <w:rFonts w:ascii="Georgia" w:eastAsia="Georgia" w:hAnsi="Georgia" w:cs="Georgia"/>
          <w:color w:val="000000"/>
          <w:sz w:val="48"/>
          <w:szCs w:val="48"/>
        </w:rPr>
        <w:t xml:space="preserve">ory </w:t>
      </w:r>
      <w:r>
        <w:rPr>
          <w:rFonts w:ascii="Georgia" w:eastAsia="Georgia" w:hAnsi="Georgia" w:cs="Georgia"/>
          <w:color w:val="000000"/>
          <w:spacing w:val="1"/>
          <w:sz w:val="48"/>
          <w:szCs w:val="48"/>
        </w:rPr>
        <w:t>i</w:t>
      </w:r>
      <w:r>
        <w:rPr>
          <w:rFonts w:ascii="Georgia" w:eastAsia="Georgia" w:hAnsi="Georgia" w:cs="Georgia"/>
          <w:color w:val="000000"/>
          <w:sz w:val="48"/>
          <w:szCs w:val="48"/>
        </w:rPr>
        <w:t>s</w:t>
      </w:r>
      <w:r>
        <w:rPr>
          <w:rFonts w:ascii="Georgia" w:eastAsia="Georgia" w:hAnsi="Georgia" w:cs="Georgia"/>
          <w:color w:val="000000"/>
          <w:spacing w:val="-2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allocated</w:t>
      </w:r>
      <w:r>
        <w:rPr>
          <w:rFonts w:ascii="Georgia" w:eastAsia="Georgia" w:hAnsi="Georgia" w:cs="Georgia"/>
          <w:color w:val="000000"/>
          <w:spacing w:val="-3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at ru</w:t>
      </w:r>
      <w:r>
        <w:rPr>
          <w:rFonts w:ascii="Georgia" w:eastAsia="Georgia" w:hAnsi="Georgia" w:cs="Georgia"/>
          <w:color w:val="000000"/>
          <w:spacing w:val="-2"/>
          <w:sz w:val="48"/>
          <w:szCs w:val="48"/>
        </w:rPr>
        <w:t>n</w:t>
      </w:r>
      <w:r>
        <w:rPr>
          <w:rFonts w:ascii="Georgia" w:eastAsia="Georgia" w:hAnsi="Georgia" w:cs="Georgia"/>
          <w:color w:val="000000"/>
          <w:sz w:val="48"/>
          <w:szCs w:val="48"/>
        </w:rPr>
        <w:t>ning</w:t>
      </w:r>
      <w:r>
        <w:rPr>
          <w:rFonts w:ascii="Georgia" w:eastAsia="Georgia" w:hAnsi="Georgia" w:cs="Georgia"/>
          <w:color w:val="000000"/>
          <w:spacing w:val="-6"/>
          <w:sz w:val="48"/>
          <w:szCs w:val="48"/>
        </w:rPr>
        <w:t xml:space="preserve"> </w:t>
      </w:r>
      <w:r>
        <w:rPr>
          <w:rFonts w:ascii="Georgia" w:eastAsia="Georgia" w:hAnsi="Georgia" w:cs="Georgia"/>
          <w:color w:val="000000"/>
          <w:sz w:val="48"/>
          <w:szCs w:val="48"/>
        </w:rPr>
        <w:t>time.</w:t>
      </w:r>
    </w:p>
    <w:p w:rsidR="00820C4C" w:rsidRDefault="00820C4C">
      <w:pPr>
        <w:spacing w:line="200" w:lineRule="exact"/>
      </w:pPr>
    </w:p>
    <w:p w:rsidR="00820C4C" w:rsidRDefault="00820C4C">
      <w:pPr>
        <w:spacing w:before="18" w:line="220" w:lineRule="exact"/>
        <w:rPr>
          <w:sz w:val="22"/>
          <w:szCs w:val="22"/>
        </w:rPr>
      </w:pPr>
    </w:p>
    <w:p w:rsidR="00820C4C" w:rsidRDefault="00772C37">
      <w:pPr>
        <w:spacing w:line="860" w:lineRule="exact"/>
        <w:ind w:left="2353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Static</w:t>
      </w:r>
      <w:r>
        <w:rPr>
          <w:rFonts w:ascii="Trebuchet MS" w:eastAsia="Trebuchet MS" w:hAnsi="Trebuchet MS" w:cs="Trebuchet MS"/>
          <w:color w:val="1F487C"/>
          <w:spacing w:val="-5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vs.</w:t>
      </w:r>
      <w:r>
        <w:rPr>
          <w:rFonts w:ascii="Trebuchet MS" w:eastAsia="Trebuchet MS" w:hAnsi="Trebuchet MS" w:cs="Trebuchet MS"/>
          <w:color w:val="1F487C"/>
          <w:spacing w:val="3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Dynamic Objects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4" w:line="260" w:lineRule="exact"/>
        <w:rPr>
          <w:sz w:val="26"/>
          <w:szCs w:val="26"/>
        </w:rPr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820C4C">
      <w:pPr>
        <w:spacing w:before="8" w:line="100" w:lineRule="exact"/>
        <w:rPr>
          <w:sz w:val="11"/>
          <w:szCs w:val="11"/>
        </w:rPr>
      </w:pPr>
    </w:p>
    <w:p w:rsidR="00820C4C" w:rsidRDefault="00772C3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S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z w:val="40"/>
          <w:szCs w:val="40"/>
        </w:rPr>
        <w:t>atic</w:t>
      </w:r>
      <w:r>
        <w:rPr>
          <w:rFonts w:ascii="Georgia" w:eastAsia="Georgia" w:hAnsi="Georgia" w:cs="Georgia"/>
          <w:color w:val="0000FF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ob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j</w:t>
      </w:r>
      <w:r>
        <w:rPr>
          <w:rFonts w:ascii="Georgia" w:eastAsia="Georgia" w:hAnsi="Georgia" w:cs="Georgia"/>
          <w:color w:val="0000FF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c</w:t>
      </w:r>
      <w:r>
        <w:rPr>
          <w:rFonts w:ascii="Georgia" w:eastAsia="Georgia" w:hAnsi="Georgia" w:cs="Georgia"/>
          <w:color w:val="0000FF"/>
          <w:sz w:val="40"/>
          <w:szCs w:val="40"/>
        </w:rPr>
        <w:t>t:</w:t>
      </w:r>
    </w:p>
    <w:p w:rsidR="00820C4C" w:rsidRDefault="00820C4C">
      <w:pPr>
        <w:spacing w:before="8" w:line="160" w:lineRule="exact"/>
        <w:rPr>
          <w:sz w:val="16"/>
          <w:szCs w:val="16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ind w:left="1752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Wingdings" w:eastAsia="Wingdings" w:hAnsi="Wingdings" w:cs="Wingdings"/>
          <w:color w:val="0000FF"/>
          <w:sz w:val="39"/>
          <w:szCs w:val="39"/>
        </w:rPr>
        <w:t></w:t>
      </w:r>
      <w:r>
        <w:rPr>
          <w:color w:val="0000FF"/>
          <w:sz w:val="39"/>
          <w:szCs w:val="39"/>
        </w:rPr>
        <w:t xml:space="preserve"> </w:t>
      </w:r>
      <w:r>
        <w:rPr>
          <w:color w:val="0000FF"/>
          <w:spacing w:val="12"/>
          <w:sz w:val="39"/>
          <w:szCs w:val="39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Memo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y</w:t>
      </w:r>
      <w:proofErr w:type="gramEnd"/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is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z w:val="36"/>
          <w:szCs w:val="36"/>
        </w:rPr>
        <w:t>cqui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d</w:t>
      </w:r>
    </w:p>
    <w:p w:rsidR="00820C4C" w:rsidRDefault="00772C37">
      <w:pPr>
        <w:spacing w:before="20"/>
        <w:ind w:left="2139"/>
        <w:rPr>
          <w:rFonts w:ascii="Georgia" w:eastAsia="Georgia" w:hAnsi="Georgia" w:cs="Georgia"/>
          <w:sz w:val="36"/>
          <w:szCs w:val="36"/>
        </w:rPr>
      </w:pPr>
      <w:proofErr w:type="gramStart"/>
      <w:r>
        <w:rPr>
          <w:rFonts w:ascii="Georgia" w:eastAsia="Georgia" w:hAnsi="Georgia" w:cs="Georgia"/>
          <w:sz w:val="36"/>
          <w:szCs w:val="36"/>
        </w:rPr>
        <w:t>automatica</w:t>
      </w:r>
      <w:r>
        <w:rPr>
          <w:rFonts w:ascii="Georgia" w:eastAsia="Georgia" w:hAnsi="Georgia" w:cs="Georgia"/>
          <w:spacing w:val="1"/>
          <w:sz w:val="36"/>
          <w:szCs w:val="36"/>
        </w:rPr>
        <w:t>l</w:t>
      </w:r>
      <w:r>
        <w:rPr>
          <w:rFonts w:ascii="Georgia" w:eastAsia="Georgia" w:hAnsi="Georgia" w:cs="Georgia"/>
          <w:sz w:val="36"/>
          <w:szCs w:val="36"/>
        </w:rPr>
        <w:t>ly</w:t>
      </w:r>
      <w:proofErr w:type="gramEnd"/>
      <w:r>
        <w:rPr>
          <w:rFonts w:ascii="Georgia" w:eastAsia="Georgia" w:hAnsi="Georgia" w:cs="Georgia"/>
          <w:sz w:val="36"/>
          <w:szCs w:val="36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6" w:line="240" w:lineRule="exact"/>
        <w:rPr>
          <w:sz w:val="24"/>
          <w:szCs w:val="24"/>
        </w:rPr>
      </w:pPr>
    </w:p>
    <w:p w:rsidR="00820C4C" w:rsidRDefault="00772C37">
      <w:pPr>
        <w:tabs>
          <w:tab w:val="left" w:pos="2120"/>
        </w:tabs>
        <w:spacing w:line="252" w:lineRule="auto"/>
        <w:ind w:left="2139" w:right="-61" w:hanging="386"/>
        <w:rPr>
          <w:rFonts w:ascii="Georgia" w:eastAsia="Georgia" w:hAnsi="Georgia" w:cs="Georgia"/>
          <w:sz w:val="36"/>
          <w:szCs w:val="36"/>
        </w:rPr>
      </w:pPr>
      <w:r>
        <w:rPr>
          <w:rFonts w:ascii="Wingdings" w:eastAsia="Wingdings" w:hAnsi="Wingdings" w:cs="Wingdings"/>
          <w:color w:val="0000FF"/>
          <w:w w:val="101"/>
          <w:sz w:val="39"/>
          <w:szCs w:val="39"/>
        </w:rPr>
        <w:t></w:t>
      </w:r>
      <w:r>
        <w:rPr>
          <w:color w:val="0000FF"/>
          <w:sz w:val="39"/>
          <w:szCs w:val="39"/>
        </w:rPr>
        <w:tab/>
      </w:r>
      <w:r>
        <w:rPr>
          <w:rFonts w:ascii="Georgia" w:eastAsia="Georgia" w:hAnsi="Georgia" w:cs="Georgia"/>
          <w:color w:val="000000"/>
          <w:sz w:val="36"/>
          <w:szCs w:val="36"/>
        </w:rPr>
        <w:t>Memo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y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is return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d aut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z w:val="36"/>
          <w:szCs w:val="36"/>
        </w:rPr>
        <w:t>ma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>ica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l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ly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sz w:val="36"/>
          <w:szCs w:val="36"/>
        </w:rPr>
        <w:t>hen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obj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ct goes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out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of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sco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pe</w:t>
      </w:r>
      <w:r>
        <w:rPr>
          <w:rFonts w:ascii="Georgia" w:eastAsia="Georgia" w:hAnsi="Georgia" w:cs="Georgia"/>
          <w:color w:val="000000"/>
          <w:sz w:val="36"/>
          <w:szCs w:val="36"/>
        </w:rPr>
        <w:t>.</w:t>
      </w:r>
    </w:p>
    <w:p w:rsidR="00820C4C" w:rsidRDefault="00772C37">
      <w:pPr>
        <w:spacing w:line="620" w:lineRule="exact"/>
        <w:rPr>
          <w:rFonts w:ascii="Georgia" w:eastAsia="Georgia" w:hAnsi="Georgia" w:cs="Georgia"/>
          <w:sz w:val="40"/>
          <w:szCs w:val="40"/>
        </w:rPr>
      </w:pPr>
      <w:r>
        <w:br w:type="column"/>
      </w:r>
      <w:r>
        <w:rPr>
          <w:rFonts w:ascii="Georgia" w:eastAsia="Georgia" w:hAnsi="Georgia" w:cs="Georgia"/>
          <w:color w:val="C00000"/>
          <w:sz w:val="56"/>
          <w:szCs w:val="56"/>
        </w:rPr>
        <w:lastRenderedPageBreak/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FF"/>
          <w:sz w:val="40"/>
          <w:szCs w:val="40"/>
        </w:rPr>
        <w:t>Dynamic obj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FF"/>
          <w:sz w:val="40"/>
          <w:szCs w:val="40"/>
        </w:rPr>
        <w:t>c</w:t>
      </w:r>
      <w:r>
        <w:rPr>
          <w:rFonts w:ascii="Georgia" w:eastAsia="Georgia" w:hAnsi="Georgia" w:cs="Georgia"/>
          <w:color w:val="0000FF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FF"/>
          <w:sz w:val="40"/>
          <w:szCs w:val="40"/>
        </w:rPr>
        <w:t>:</w:t>
      </w:r>
    </w:p>
    <w:p w:rsidR="00820C4C" w:rsidRDefault="00820C4C">
      <w:pPr>
        <w:spacing w:line="120" w:lineRule="exact"/>
        <w:rPr>
          <w:sz w:val="12"/>
          <w:szCs w:val="12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tabs>
          <w:tab w:val="left" w:pos="860"/>
        </w:tabs>
        <w:spacing w:line="252" w:lineRule="auto"/>
        <w:ind w:left="862" w:right="1596" w:hanging="386"/>
        <w:rPr>
          <w:rFonts w:ascii="Georgia" w:eastAsia="Georgia" w:hAnsi="Georgia" w:cs="Georgia"/>
          <w:sz w:val="36"/>
          <w:szCs w:val="36"/>
        </w:rPr>
      </w:pPr>
      <w:r>
        <w:rPr>
          <w:rFonts w:ascii="Wingdings" w:eastAsia="Wingdings" w:hAnsi="Wingdings" w:cs="Wingdings"/>
          <w:color w:val="0000FF"/>
          <w:w w:val="101"/>
          <w:sz w:val="39"/>
          <w:szCs w:val="39"/>
        </w:rPr>
        <w:t></w:t>
      </w:r>
      <w:r>
        <w:rPr>
          <w:color w:val="0000FF"/>
          <w:sz w:val="39"/>
          <w:szCs w:val="39"/>
        </w:rPr>
        <w:tab/>
      </w:r>
      <w:r>
        <w:rPr>
          <w:rFonts w:ascii="Georgia" w:eastAsia="Georgia" w:hAnsi="Georgia" w:cs="Georgia"/>
          <w:color w:val="000000"/>
          <w:sz w:val="36"/>
          <w:szCs w:val="36"/>
        </w:rPr>
        <w:t>Memo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y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is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z w:val="36"/>
          <w:szCs w:val="36"/>
        </w:rPr>
        <w:t>cqui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d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by prog</w:t>
      </w:r>
      <w:r>
        <w:rPr>
          <w:rFonts w:ascii="Georgia" w:eastAsia="Georgia" w:hAnsi="Georgia" w:cs="Georgia"/>
          <w:color w:val="000000"/>
          <w:spacing w:val="-2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am 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w</w:t>
      </w:r>
      <w:r>
        <w:rPr>
          <w:rFonts w:ascii="Georgia" w:eastAsia="Georgia" w:hAnsi="Georgia" w:cs="Georgia"/>
          <w:color w:val="000000"/>
          <w:sz w:val="36"/>
          <w:szCs w:val="36"/>
        </w:rPr>
        <w:t>ith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an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all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z w:val="36"/>
          <w:szCs w:val="36"/>
        </w:rPr>
        <w:t>ca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ion 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q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u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st:</w:t>
      </w:r>
    </w:p>
    <w:p w:rsidR="00820C4C" w:rsidRDefault="00772C37">
      <w:pPr>
        <w:spacing w:before="40"/>
        <w:ind w:left="1656"/>
        <w:rPr>
          <w:rFonts w:ascii="Georgia" w:eastAsia="Georgia" w:hAnsi="Georgia" w:cs="Georgia"/>
          <w:sz w:val="36"/>
          <w:szCs w:val="36"/>
        </w:r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-33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new</w:t>
      </w:r>
      <w:proofErr w:type="gramEnd"/>
      <w:r>
        <w:rPr>
          <w:rFonts w:ascii="Courier New" w:eastAsia="Courier New" w:hAnsi="Courier New" w:cs="Courier New"/>
          <w:b/>
          <w:color w:val="0000FF"/>
          <w:spacing w:val="-135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o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pe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>io</w:t>
      </w:r>
      <w:r>
        <w:rPr>
          <w:rFonts w:ascii="Georgia" w:eastAsia="Georgia" w:hAnsi="Georgia" w:cs="Georgia"/>
          <w:color w:val="000000"/>
          <w:spacing w:val="3"/>
          <w:sz w:val="36"/>
          <w:szCs w:val="36"/>
        </w:rPr>
        <w:t>n</w:t>
      </w:r>
      <w:r>
        <w:rPr>
          <w:rFonts w:ascii="Georgia" w:eastAsia="Georgia" w:hAnsi="Georgia" w:cs="Georgia"/>
          <w:color w:val="0000FF"/>
          <w:sz w:val="36"/>
          <w:szCs w:val="36"/>
        </w:rPr>
        <w:t>.</w:t>
      </w:r>
    </w:p>
    <w:p w:rsidR="00820C4C" w:rsidRDefault="00820C4C">
      <w:pPr>
        <w:spacing w:before="7" w:line="140" w:lineRule="exact"/>
        <w:rPr>
          <w:sz w:val="14"/>
          <w:szCs w:val="14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tabs>
          <w:tab w:val="left" w:pos="860"/>
        </w:tabs>
        <w:spacing w:line="250" w:lineRule="auto"/>
        <w:ind w:left="862" w:right="1618" w:hanging="386"/>
        <w:rPr>
          <w:rFonts w:ascii="Georgia" w:eastAsia="Georgia" w:hAnsi="Georgia" w:cs="Georgia"/>
          <w:sz w:val="36"/>
          <w:szCs w:val="36"/>
        </w:rPr>
      </w:pPr>
      <w:r>
        <w:rPr>
          <w:rFonts w:ascii="Wingdings" w:eastAsia="Wingdings" w:hAnsi="Wingdings" w:cs="Wingdings"/>
          <w:color w:val="0000FF"/>
          <w:w w:val="101"/>
          <w:sz w:val="39"/>
          <w:szCs w:val="39"/>
        </w:rPr>
        <w:t></w:t>
      </w:r>
      <w:r>
        <w:rPr>
          <w:color w:val="0000FF"/>
          <w:sz w:val="39"/>
          <w:szCs w:val="39"/>
        </w:rPr>
        <w:tab/>
      </w:r>
      <w:r>
        <w:rPr>
          <w:rFonts w:ascii="Georgia" w:eastAsia="Georgia" w:hAnsi="Georgia" w:cs="Georgia"/>
          <w:color w:val="000000"/>
          <w:sz w:val="36"/>
          <w:szCs w:val="36"/>
        </w:rPr>
        <w:t>Ob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je</w:t>
      </w:r>
      <w:r>
        <w:rPr>
          <w:rFonts w:ascii="Georgia" w:eastAsia="Georgia" w:hAnsi="Georgia" w:cs="Georgia"/>
          <w:color w:val="000000"/>
          <w:sz w:val="36"/>
          <w:szCs w:val="36"/>
        </w:rPr>
        <w:t>ct</w:t>
      </w:r>
      <w:r>
        <w:rPr>
          <w:rFonts w:ascii="Georgia" w:eastAsia="Georgia" w:hAnsi="Georgia" w:cs="Georgia"/>
          <w:color w:val="000000"/>
          <w:spacing w:val="-3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memory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is return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 xml:space="preserve">d by a </w:t>
      </w:r>
      <w:proofErr w:type="spellStart"/>
      <w:r>
        <w:rPr>
          <w:rFonts w:ascii="Georgia" w:eastAsia="Georgia" w:hAnsi="Georgia" w:cs="Georgia"/>
          <w:color w:val="000000"/>
          <w:sz w:val="36"/>
          <w:szCs w:val="36"/>
        </w:rPr>
        <w:t>de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z w:val="36"/>
          <w:szCs w:val="36"/>
        </w:rPr>
        <w:t>lloc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z w:val="36"/>
          <w:szCs w:val="36"/>
        </w:rPr>
        <w:t>tion</w:t>
      </w:r>
      <w:proofErr w:type="spellEnd"/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z w:val="36"/>
          <w:szCs w:val="36"/>
        </w:rPr>
        <w:t>que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s</w:t>
      </w:r>
      <w:r>
        <w:rPr>
          <w:rFonts w:ascii="Georgia" w:eastAsia="Georgia" w:hAnsi="Georgia" w:cs="Georgia"/>
          <w:color w:val="000000"/>
          <w:sz w:val="36"/>
          <w:szCs w:val="36"/>
        </w:rPr>
        <w:t>t:</w:t>
      </w:r>
    </w:p>
    <w:p w:rsidR="00820C4C" w:rsidRDefault="00772C37">
      <w:pPr>
        <w:spacing w:before="43"/>
        <w:ind w:left="1656"/>
        <w:rPr>
          <w:rFonts w:ascii="Georgia" w:eastAsia="Georgia" w:hAnsi="Georgia" w:cs="Georgia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6303" w:space="1275"/>
            <w:col w:w="6822"/>
          </w:cols>
        </w:sectPr>
      </w:pPr>
      <w:r>
        <w:rPr>
          <w:rFonts w:ascii="Wingdings" w:eastAsia="Wingdings" w:hAnsi="Wingdings" w:cs="Wingdings"/>
          <w:color w:val="C00000"/>
          <w:sz w:val="36"/>
          <w:szCs w:val="36"/>
        </w:rPr>
        <w:t></w:t>
      </w:r>
      <w:r>
        <w:rPr>
          <w:color w:val="C00000"/>
          <w:spacing w:val="-3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FF"/>
          <w:sz w:val="36"/>
          <w:szCs w:val="36"/>
        </w:rPr>
        <w:t>delete</w:t>
      </w:r>
      <w:r>
        <w:rPr>
          <w:rFonts w:ascii="Courier New" w:eastAsia="Courier New" w:hAnsi="Courier New" w:cs="Courier New"/>
          <w:b/>
          <w:color w:val="0000FF"/>
          <w:spacing w:val="-137"/>
          <w:sz w:val="36"/>
          <w:szCs w:val="36"/>
        </w:rPr>
        <w:t xml:space="preserve"> </w:t>
      </w:r>
      <w:r>
        <w:rPr>
          <w:rFonts w:ascii="Georgia" w:eastAsia="Georgia" w:hAnsi="Georgia" w:cs="Georgia"/>
          <w:color w:val="000000"/>
          <w:sz w:val="36"/>
          <w:szCs w:val="36"/>
        </w:rPr>
        <w:t>op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e</w:t>
      </w:r>
      <w:r>
        <w:rPr>
          <w:rFonts w:ascii="Georgia" w:eastAsia="Georgia" w:hAnsi="Georgia" w:cs="Georgia"/>
          <w:color w:val="000000"/>
          <w:spacing w:val="-1"/>
          <w:sz w:val="36"/>
          <w:szCs w:val="36"/>
        </w:rPr>
        <w:t>r</w:t>
      </w:r>
      <w:r>
        <w:rPr>
          <w:rFonts w:ascii="Georgia" w:eastAsia="Georgia" w:hAnsi="Georgia" w:cs="Georgia"/>
          <w:color w:val="000000"/>
          <w:sz w:val="36"/>
          <w:szCs w:val="36"/>
        </w:rPr>
        <w:t>a</w:t>
      </w:r>
      <w:r>
        <w:rPr>
          <w:rFonts w:ascii="Georgia" w:eastAsia="Georgia" w:hAnsi="Georgia" w:cs="Georgia"/>
          <w:color w:val="000000"/>
          <w:spacing w:val="1"/>
          <w:sz w:val="36"/>
          <w:szCs w:val="36"/>
        </w:rPr>
        <w:t>t</w:t>
      </w:r>
      <w:r>
        <w:rPr>
          <w:rFonts w:ascii="Georgia" w:eastAsia="Georgia" w:hAnsi="Georgia" w:cs="Georgia"/>
          <w:color w:val="000000"/>
          <w:sz w:val="36"/>
          <w:szCs w:val="36"/>
        </w:rPr>
        <w:t>io</w:t>
      </w:r>
      <w:r>
        <w:rPr>
          <w:rFonts w:ascii="Georgia" w:eastAsia="Georgia" w:hAnsi="Georgia" w:cs="Georgia"/>
          <w:color w:val="000000"/>
          <w:spacing w:val="2"/>
          <w:sz w:val="36"/>
          <w:szCs w:val="36"/>
        </w:rPr>
        <w:t>n</w:t>
      </w:r>
      <w:r>
        <w:rPr>
          <w:rFonts w:ascii="Georgia" w:eastAsia="Georgia" w:hAnsi="Georgia" w:cs="Georgia"/>
          <w:color w:val="0000FF"/>
          <w:sz w:val="36"/>
          <w:szCs w:val="36"/>
        </w:rPr>
        <w:t>.</w:t>
      </w:r>
    </w:p>
    <w:p w:rsidR="00820C4C" w:rsidRDefault="00820C4C">
      <w:pPr>
        <w:spacing w:before="4" w:line="220" w:lineRule="exact"/>
        <w:rPr>
          <w:sz w:val="22"/>
          <w:szCs w:val="22"/>
        </w:rPr>
      </w:pPr>
    </w:p>
    <w:p w:rsidR="00820C4C" w:rsidRDefault="00772C37">
      <w:pPr>
        <w:spacing w:line="860" w:lineRule="exact"/>
        <w:ind w:left="3805"/>
        <w:rPr>
          <w:rFonts w:ascii="Trebuchet MS" w:eastAsia="Trebuchet MS" w:hAnsi="Trebuchet MS" w:cs="Trebuchet MS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Memory</w:t>
      </w:r>
      <w:r>
        <w:rPr>
          <w:rFonts w:ascii="Trebuchet MS" w:eastAsia="Trebuchet MS" w:hAnsi="Trebuchet MS" w:cs="Trebuchet MS"/>
          <w:color w:val="1F487C"/>
          <w:spacing w:val="-42"/>
          <w:position w:val="-2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-2"/>
          <w:sz w:val="80"/>
          <w:szCs w:val="80"/>
        </w:rPr>
        <w:t>Allocation</w:t>
      </w:r>
    </w:p>
    <w:p w:rsidR="00820C4C" w:rsidRDefault="00820C4C">
      <w:pPr>
        <w:spacing w:before="1" w:line="100" w:lineRule="exact"/>
        <w:rPr>
          <w:sz w:val="10"/>
          <w:szCs w:val="10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CB2589">
      <w:pPr>
        <w:ind w:left="1095"/>
      </w:pPr>
      <w:r>
        <w:pict>
          <v:shape id="_x0000_i1025" type="#_x0000_t75" style="width:597pt;height:223pt">
            <v:imagedata r:id="rId91" o:title=""/>
          </v:shape>
        </w:pict>
      </w:r>
    </w:p>
    <w:p w:rsidR="00820C4C" w:rsidRDefault="00820C4C">
      <w:pPr>
        <w:spacing w:before="4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pgSz w:w="14400" w:h="10800" w:orient="landscape"/>
          <w:pgMar w:top="1020" w:right="0" w:bottom="0" w:left="0" w:header="0" w:footer="45" w:gutter="0"/>
          <w:cols w:space="720"/>
        </w:sectPr>
      </w:pPr>
    </w:p>
    <w:p w:rsidR="00820C4C" w:rsidRDefault="00772C37">
      <w:pPr>
        <w:spacing w:before="37"/>
        <w:ind w:left="1081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lastRenderedPageBreak/>
        <w:t>{</w:t>
      </w:r>
    </w:p>
    <w:p w:rsidR="00820C4C" w:rsidRDefault="00772C37">
      <w:pPr>
        <w:spacing w:before="27"/>
        <w:ind w:left="1560" w:right="-80"/>
        <w:rPr>
          <w:rFonts w:ascii="Courier New" w:eastAsia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a</w:t>
      </w:r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[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20</w:t>
      </w:r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0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];</w:t>
      </w:r>
    </w:p>
    <w:p w:rsidR="00820C4C" w:rsidRDefault="00772C37">
      <w:pPr>
        <w:spacing w:before="27"/>
        <w:ind w:left="1509" w:right="2350"/>
        <w:jc w:val="center"/>
        <w:rPr>
          <w:rFonts w:ascii="Courier New" w:eastAsia="Courier New" w:hAnsi="Courier New" w:cs="Courier New"/>
          <w:sz w:val="40"/>
          <w:szCs w:val="40"/>
        </w:rPr>
      </w:pPr>
      <w:r>
        <w:pict>
          <v:group id="_x0000_s1124" style="position:absolute;left:0;text-align:left;margin-left:46.85pt;margin-top:-51.35pt;width:244.8pt;height:104.2pt;z-index:-2031;mso-position-horizontal-relative:page" coordorigin="937,-1027" coordsize="4896,2084">
            <v:shape id="_x0000_s1125" style="position:absolute;left:937;top:-1027;width:4896;height:2084" coordorigin="937,-1027" coordsize="4896,2084" path="m937,1058r4896,l5833,-1027r-4896,l937,1058xe" fillcolor="#375f92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…</w:t>
      </w:r>
    </w:p>
    <w:p w:rsidR="00820C4C" w:rsidRDefault="00772C37">
      <w:pPr>
        <w:spacing w:before="27"/>
        <w:ind w:left="1081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}</w:t>
      </w:r>
    </w:p>
    <w:p w:rsidR="00820C4C" w:rsidRDefault="00772C37">
      <w:pPr>
        <w:spacing w:before="22"/>
        <w:rPr>
          <w:rFonts w:ascii="Courier New" w:eastAsia="Courier New" w:hAnsi="Courier New" w:cs="Courier New"/>
          <w:sz w:val="40"/>
          <w:szCs w:val="40"/>
        </w:rPr>
      </w:pPr>
      <w:r>
        <w:br w:type="column"/>
      </w: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pacing w:val="-1"/>
          <w:sz w:val="40"/>
          <w:szCs w:val="40"/>
        </w:rPr>
        <w:lastRenderedPageBreak/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*</w:t>
      </w:r>
      <w:r>
        <w:rPr>
          <w:rFonts w:ascii="Courier New" w:eastAsia="Courier New" w:hAnsi="Courier New" w:cs="Courier New"/>
          <w:b/>
          <w:color w:val="FFFFFF"/>
          <w:spacing w:val="-3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ptr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;</w:t>
      </w:r>
    </w:p>
    <w:p w:rsidR="00820C4C" w:rsidRDefault="00772C37">
      <w:pPr>
        <w:spacing w:before="27"/>
        <w:rPr>
          <w:rFonts w:ascii="Courier New" w:eastAsia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ptr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[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20</w:t>
      </w:r>
      <w:r>
        <w:rPr>
          <w:rFonts w:ascii="Courier New" w:eastAsia="Courier New" w:hAnsi="Courier New" w:cs="Courier New"/>
          <w:b/>
          <w:color w:val="FFFFFF"/>
          <w:spacing w:val="-1"/>
          <w:sz w:val="40"/>
          <w:szCs w:val="40"/>
        </w:rPr>
        <w:t>0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];</w:t>
      </w:r>
    </w:p>
    <w:p w:rsidR="00820C4C" w:rsidRDefault="00772C37">
      <w:pPr>
        <w:spacing w:before="27"/>
        <w:rPr>
          <w:rFonts w:ascii="Courier New" w:eastAsia="Courier New" w:hAnsi="Courier New" w:cs="Courier New"/>
          <w:sz w:val="40"/>
          <w:szCs w:val="40"/>
        </w:rPr>
      </w:pPr>
      <w:r>
        <w:pict>
          <v:group id="_x0000_s1122" style="position:absolute;margin-left:424.6pt;margin-top:-51.35pt;width:244.75pt;height:104.2pt;z-index:-2030;mso-position-horizontal-relative:page" coordorigin="8492,-1027" coordsize="4895,2084">
            <v:shape id="_x0000_s1123" style="position:absolute;left:8492;top:-1027;width:4895;height:2084" coordorigin="8492,-1027" coordsize="4895,2084" path="m8492,1058r4896,l13388,-1027r-4896,l8492,1058xe" fillcolor="#375f92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…</w:t>
      </w:r>
    </w:p>
    <w:p w:rsidR="00820C4C" w:rsidRDefault="00772C37">
      <w:pPr>
        <w:spacing w:before="27"/>
        <w:rPr>
          <w:rFonts w:ascii="Courier New" w:eastAsia="Courier New" w:hAnsi="Courier New" w:cs="Courier New"/>
          <w:sz w:val="40"/>
          <w:szCs w:val="40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4200" w:space="4437"/>
            <w:col w:w="5763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 xml:space="preserve">[] </w:t>
      </w:r>
      <w:proofErr w:type="spellStart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ptr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;</w:t>
      </w:r>
    </w:p>
    <w:p w:rsidR="00820C4C" w:rsidRDefault="00772C37">
      <w:pPr>
        <w:spacing w:before="95"/>
        <w:ind w:left="1755"/>
        <w:rPr>
          <w:rFonts w:ascii="Courier New" w:eastAsia="Courier New" w:hAnsi="Courier New" w:cs="Courier New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sz w:val="80"/>
          <w:szCs w:val="80"/>
        </w:rPr>
        <w:lastRenderedPageBreak/>
        <w:t>Obje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c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t (va</w:t>
      </w:r>
      <w:r>
        <w:rPr>
          <w:rFonts w:ascii="Trebuchet MS" w:eastAsia="Trebuchet MS" w:hAnsi="Trebuchet MS" w:cs="Trebuchet MS"/>
          <w:color w:val="1F487C"/>
          <w:spacing w:val="-2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ia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b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le)</w:t>
      </w:r>
      <w:r>
        <w:rPr>
          <w:rFonts w:ascii="Trebuchet MS" w:eastAsia="Trebuchet MS" w:hAnsi="Trebuchet MS" w:cs="Trebuchet MS"/>
          <w:color w:val="1F487C"/>
          <w:spacing w:val="4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creat</w:t>
      </w:r>
      <w:r>
        <w:rPr>
          <w:rFonts w:ascii="Trebuchet MS" w:eastAsia="Trebuchet MS" w:hAnsi="Trebuchet MS" w:cs="Trebuchet MS"/>
          <w:color w:val="1F487C"/>
          <w:spacing w:val="1"/>
          <w:sz w:val="80"/>
          <w:szCs w:val="80"/>
        </w:rPr>
        <w:t>i</w:t>
      </w:r>
      <w:r>
        <w:rPr>
          <w:rFonts w:ascii="Trebuchet MS" w:eastAsia="Trebuchet MS" w:hAnsi="Trebuchet MS" w:cs="Trebuchet MS"/>
          <w:color w:val="1F487C"/>
          <w:sz w:val="80"/>
          <w:szCs w:val="80"/>
        </w:rPr>
        <w:t>on:</w:t>
      </w:r>
      <w:r>
        <w:rPr>
          <w:rFonts w:ascii="Trebuchet MS" w:eastAsia="Trebuchet MS" w:hAnsi="Trebuchet MS" w:cs="Trebuchet MS"/>
          <w:color w:val="1F487C"/>
          <w:spacing w:val="157"/>
          <w:sz w:val="80"/>
          <w:szCs w:val="80"/>
        </w:rPr>
        <w:t xml:space="preserve"> </w:t>
      </w:r>
      <w:r>
        <w:rPr>
          <w:rFonts w:ascii="Courier New" w:eastAsia="Courier New" w:hAnsi="Courier New" w:cs="Courier New"/>
          <w:b/>
          <w:color w:val="1F487C"/>
          <w:spacing w:val="1"/>
          <w:sz w:val="80"/>
          <w:szCs w:val="80"/>
        </w:rPr>
        <w:t>new</w:t>
      </w:r>
    </w:p>
    <w:p w:rsidR="00820C4C" w:rsidRDefault="00820C4C">
      <w:pPr>
        <w:spacing w:before="5" w:line="240" w:lineRule="exact"/>
        <w:rPr>
          <w:sz w:val="24"/>
          <w:szCs w:val="24"/>
        </w:rPr>
      </w:pPr>
    </w:p>
    <w:p w:rsidR="00820C4C" w:rsidRDefault="00772C37">
      <w:pPr>
        <w:ind w:left="1157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b/>
          <w:sz w:val="48"/>
          <w:szCs w:val="48"/>
        </w:rPr>
        <w:t>Syn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t</w:t>
      </w:r>
      <w:r>
        <w:rPr>
          <w:rFonts w:ascii="Georgia" w:eastAsia="Georgia" w:hAnsi="Georgia" w:cs="Georgia"/>
          <w:b/>
          <w:sz w:val="48"/>
          <w:szCs w:val="48"/>
        </w:rPr>
        <w:t>ax:</w:t>
      </w:r>
    </w:p>
    <w:p w:rsidR="00820C4C" w:rsidRDefault="00772C37">
      <w:pPr>
        <w:spacing w:before="83"/>
        <w:ind w:left="2424"/>
        <w:rPr>
          <w:rFonts w:ascii="Courier New" w:eastAsia="Courier New" w:hAnsi="Courier New" w:cs="Courier New"/>
          <w:sz w:val="48"/>
          <w:szCs w:val="48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sz w:val="48"/>
          <w:szCs w:val="48"/>
        </w:rPr>
        <w:t>ptr</w:t>
      </w:r>
      <w:proofErr w:type="spellEnd"/>
      <w:proofErr w:type="gramEnd"/>
      <w:r>
        <w:rPr>
          <w:rFonts w:ascii="Courier New" w:eastAsia="Courier New" w:hAnsi="Courier New" w:cs="Courier New"/>
          <w:b/>
          <w:spacing w:val="-5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sz w:val="48"/>
          <w:szCs w:val="48"/>
        </w:rPr>
        <w:t xml:space="preserve">= </w:t>
      </w:r>
      <w:r>
        <w:rPr>
          <w:rFonts w:ascii="Courier New" w:eastAsia="Courier New" w:hAnsi="Courier New" w:cs="Courier New"/>
          <w:b/>
          <w:color w:val="FF0000"/>
          <w:sz w:val="48"/>
          <w:szCs w:val="48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000000"/>
          <w:sz w:val="48"/>
          <w:szCs w:val="48"/>
        </w:rPr>
        <w:t>SomeType</w:t>
      </w:r>
      <w:proofErr w:type="spellEnd"/>
      <w:r>
        <w:rPr>
          <w:rFonts w:ascii="Courier New" w:eastAsia="Courier New" w:hAnsi="Courier New" w:cs="Courier New"/>
          <w:b/>
          <w:color w:val="000000"/>
          <w:sz w:val="48"/>
          <w:szCs w:val="48"/>
        </w:rPr>
        <w:t>;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6" w:line="200" w:lineRule="exact"/>
      </w:pPr>
    </w:p>
    <w:p w:rsidR="00820C4C" w:rsidRDefault="00772C37">
      <w:pPr>
        <w:spacing w:line="460" w:lineRule="exact"/>
        <w:ind w:left="2352"/>
        <w:rPr>
          <w:rFonts w:ascii="Courier New" w:eastAsia="Courier New" w:hAnsi="Courier New" w:cs="Courier New"/>
          <w:sz w:val="40"/>
          <w:szCs w:val="40"/>
        </w:rPr>
      </w:pPr>
      <w:r>
        <w:rPr>
          <w:rFonts w:ascii="Wingdings" w:eastAsia="Wingdings" w:hAnsi="Wingdings" w:cs="Wingdings"/>
          <w:color w:val="0000FF"/>
          <w:position w:val="1"/>
          <w:sz w:val="40"/>
          <w:szCs w:val="40"/>
        </w:rPr>
        <w:t></w:t>
      </w:r>
      <w:r>
        <w:rPr>
          <w:color w:val="0000FF"/>
          <w:spacing w:val="-32"/>
          <w:position w:val="1"/>
          <w:sz w:val="40"/>
          <w:szCs w:val="40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where</w:t>
      </w:r>
      <w:proofErr w:type="gramEnd"/>
      <w:r>
        <w:rPr>
          <w:rFonts w:ascii="Georgia" w:eastAsia="Georgia" w:hAnsi="Georgia" w:cs="Georgia"/>
          <w:color w:val="000000"/>
          <w:spacing w:val="-3"/>
          <w:position w:val="1"/>
          <w:sz w:val="40"/>
          <w:szCs w:val="4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ptr</w:t>
      </w:r>
      <w:proofErr w:type="spellEnd"/>
      <w:r>
        <w:rPr>
          <w:rFonts w:ascii="Courier New" w:eastAsia="Courier New" w:hAnsi="Courier New" w:cs="Courier New"/>
          <w:b/>
          <w:color w:val="C00000"/>
          <w:spacing w:val="-145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position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position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position w:val="1"/>
          <w:sz w:val="40"/>
          <w:szCs w:val="40"/>
        </w:rPr>
        <w:t xml:space="preserve">type </w:t>
      </w:r>
      <w:proofErr w:type="spellStart"/>
      <w:r>
        <w:rPr>
          <w:rFonts w:ascii="Courier New" w:eastAsia="Courier New" w:hAnsi="Courier New" w:cs="Courier New"/>
          <w:b/>
          <w:color w:val="C00000"/>
          <w:position w:val="1"/>
          <w:sz w:val="40"/>
          <w:szCs w:val="40"/>
        </w:rPr>
        <w:t>SomeTyp</w:t>
      </w:r>
      <w:r>
        <w:rPr>
          <w:rFonts w:ascii="Courier New" w:eastAsia="Courier New" w:hAnsi="Courier New" w:cs="Courier New"/>
          <w:b/>
          <w:color w:val="C00000"/>
          <w:spacing w:val="-1"/>
          <w:position w:val="1"/>
          <w:sz w:val="40"/>
          <w:szCs w:val="40"/>
        </w:rPr>
        <w:t>e</w:t>
      </w:r>
      <w:proofErr w:type="spellEnd"/>
      <w:r>
        <w:rPr>
          <w:rFonts w:ascii="Courier New" w:eastAsia="Courier New" w:hAnsi="Courier New" w:cs="Courier New"/>
          <w:color w:val="000000"/>
          <w:position w:val="1"/>
          <w:sz w:val="40"/>
          <w:szCs w:val="40"/>
        </w:rPr>
        <w:t>.</w:t>
      </w:r>
    </w:p>
    <w:p w:rsidR="00820C4C" w:rsidRDefault="00820C4C">
      <w:pPr>
        <w:spacing w:before="8" w:line="100" w:lineRule="exact"/>
        <w:rPr>
          <w:sz w:val="11"/>
          <w:szCs w:val="11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</w:p>
    <w:p w:rsidR="00820C4C" w:rsidRDefault="00772C37">
      <w:pPr>
        <w:spacing w:before="14"/>
        <w:ind w:left="1104" w:right="-74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lastRenderedPageBreak/>
        <w:t>E</w:t>
      </w:r>
      <w:r>
        <w:rPr>
          <w:rFonts w:ascii="Arial" w:eastAsia="Arial" w:hAnsi="Arial" w:cs="Arial"/>
          <w:spacing w:val="-3"/>
          <w:sz w:val="36"/>
          <w:szCs w:val="36"/>
        </w:rPr>
        <w:t>x</w:t>
      </w:r>
      <w:r>
        <w:rPr>
          <w:rFonts w:ascii="Arial" w:eastAsia="Arial" w:hAnsi="Arial" w:cs="Arial"/>
          <w:spacing w:val="-1"/>
          <w:sz w:val="36"/>
          <w:szCs w:val="36"/>
        </w:rPr>
        <w:t>a</w:t>
      </w:r>
      <w:r>
        <w:rPr>
          <w:rFonts w:ascii="Arial" w:eastAsia="Arial" w:hAnsi="Arial" w:cs="Arial"/>
          <w:sz w:val="36"/>
          <w:szCs w:val="36"/>
        </w:rPr>
        <w:t>m</w:t>
      </w:r>
      <w:r>
        <w:rPr>
          <w:rFonts w:ascii="Arial" w:eastAsia="Arial" w:hAnsi="Arial" w:cs="Arial"/>
          <w:spacing w:val="-1"/>
          <w:sz w:val="36"/>
          <w:szCs w:val="36"/>
        </w:rPr>
        <w:t>p</w:t>
      </w:r>
      <w:r>
        <w:rPr>
          <w:rFonts w:ascii="Arial" w:eastAsia="Arial" w:hAnsi="Arial" w:cs="Arial"/>
          <w:sz w:val="36"/>
          <w:szCs w:val="36"/>
        </w:rPr>
        <w:t>l</w:t>
      </w:r>
      <w:r>
        <w:rPr>
          <w:rFonts w:ascii="Arial" w:eastAsia="Arial" w:hAnsi="Arial" w:cs="Arial"/>
          <w:spacing w:val="-2"/>
          <w:sz w:val="36"/>
          <w:szCs w:val="36"/>
        </w:rPr>
        <w:t>e</w:t>
      </w:r>
      <w:r>
        <w:rPr>
          <w:rFonts w:ascii="Arial" w:eastAsia="Arial" w:hAnsi="Arial" w:cs="Arial"/>
          <w:sz w:val="36"/>
          <w:szCs w:val="36"/>
        </w:rPr>
        <w:t>:</w:t>
      </w:r>
    </w:p>
    <w:p w:rsidR="00820C4C" w:rsidRDefault="00772C37">
      <w:pPr>
        <w:spacing w:line="200" w:lineRule="exact"/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before="4" w:line="220" w:lineRule="exact"/>
        <w:rPr>
          <w:sz w:val="22"/>
          <w:szCs w:val="22"/>
        </w:rPr>
      </w:pPr>
    </w:p>
    <w:p w:rsidR="00820C4C" w:rsidRDefault="00772C37">
      <w:pPr>
        <w:spacing w:line="520" w:lineRule="exact"/>
        <w:rPr>
          <w:rFonts w:ascii="Courier New" w:eastAsia="Courier New" w:hAnsi="Courier New" w:cs="Courier New"/>
          <w:sz w:val="48"/>
          <w:szCs w:val="48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2599" w:space="665"/>
            <w:col w:w="11136"/>
          </w:cols>
        </w:sectPr>
      </w:pPr>
      <w:r>
        <w:pict>
          <v:group id="_x0000_s1118" style="position:absolute;margin-left:375.6pt;margin-top:92.15pt;width:14.4pt;height:34pt;z-index:-2027;mso-position-horizontal-relative:page" coordorigin="7512,1843" coordsize="288,680">
            <v:shape id="_x0000_s1121" style="position:absolute;left:7653;top:1864;width:2;height:432" coordorigin="7653,1864" coordsize="2,432" path="m7653,1864r3,432e" filled="f" strokecolor="#c00000" strokeweight=".74967mm">
              <v:path arrowok="t"/>
            </v:shape>
            <v:shape id="_x0000_s1120" style="position:absolute;left:7533;top:2259;width:245;height:243" coordorigin="7533,2259" coordsize="245,243" path="m7653,2501r125,-242l7758,2264r-17,10l7721,2279r-20,5l7683,2284r-20,5l7643,2289r-17,-5l7606,2284r-20,-5l7568,2274r-20,-10l7533,2259r120,242xe" fillcolor="blue" stroked="f">
              <v:path arrowok="t"/>
            </v:shape>
            <v:shape id="_x0000_s1119" style="position:absolute;left:7533;top:2259;width:245;height:243" coordorigin="7533,2259" coordsize="245,243" path="m7653,2501l7533,2259r15,5l7568,2274r18,5l7606,2284r20,l7643,2289r20,l7683,2284r18,l7721,2279r20,-5l7758,2264r20,-5l7653,2501xe" filled="f" strokecolor="blue" strokeweight="1pt">
              <v:path arrowok="t"/>
            </v:shape>
            <w10:wrap anchorx="page"/>
          </v:group>
        </w:pict>
      </w:r>
      <w:proofErr w:type="spellStart"/>
      <w:proofErr w:type="gramStart"/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>*</w:t>
      </w:r>
      <w:r>
        <w:rPr>
          <w:rFonts w:ascii="Courier New" w:eastAsia="Courier New" w:hAnsi="Courier New" w:cs="Courier New"/>
          <w:b/>
          <w:spacing w:val="-5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position w:val="2"/>
          <w:sz w:val="48"/>
          <w:szCs w:val="48"/>
        </w:rPr>
        <w:t xml:space="preserve">p = </w:t>
      </w:r>
      <w:r>
        <w:rPr>
          <w:rFonts w:ascii="Courier New" w:eastAsia="Courier New" w:hAnsi="Courier New" w:cs="Courier New"/>
          <w:b/>
          <w:color w:val="FF0000"/>
          <w:position w:val="2"/>
          <w:sz w:val="48"/>
          <w:szCs w:val="48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000000"/>
          <w:position w:val="2"/>
          <w:sz w:val="48"/>
          <w:szCs w:val="48"/>
        </w:rPr>
        <w:t>int</w:t>
      </w:r>
      <w:proofErr w:type="spellEnd"/>
      <w:r>
        <w:rPr>
          <w:rFonts w:ascii="Courier New" w:eastAsia="Courier New" w:hAnsi="Courier New" w:cs="Courier New"/>
          <w:b/>
          <w:color w:val="000000"/>
          <w:position w:val="2"/>
          <w:sz w:val="48"/>
          <w:szCs w:val="48"/>
        </w:rPr>
        <w:t>;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5" w:line="200" w:lineRule="exact"/>
      </w:pPr>
    </w:p>
    <w:p w:rsidR="00820C4C" w:rsidRDefault="00772C37">
      <w:pPr>
        <w:spacing w:before="14" w:line="400" w:lineRule="exact"/>
        <w:ind w:left="5700" w:right="4833"/>
        <w:jc w:val="center"/>
        <w:rPr>
          <w:rFonts w:ascii="Arial" w:eastAsia="Arial" w:hAnsi="Arial" w:cs="Arial"/>
          <w:sz w:val="36"/>
          <w:szCs w:val="36"/>
        </w:rPr>
      </w:pPr>
      <w:r>
        <w:pict>
          <v:group id="_x0000_s1115" style="position:absolute;left:0;text-align:left;margin-left:359.15pt;margin-top:63.35pt;width:55pt;height:28.25pt;z-index:-2028;mso-position-horizontal-relative:page" coordorigin="7183,1267" coordsize="1100,565">
            <v:shape id="_x0000_s1117" style="position:absolute;left:7196;top:1280;width:1075;height:540" coordorigin="7196,1280" coordsize="1075,540" path="m7196,1820r1075,l8271,1280r-1075,l7196,1820xe" fillcolor="#f9c090" stroked="f">
              <v:path arrowok="t"/>
            </v:shape>
            <v:shape id="_x0000_s1116" style="position:absolute;left:7196;top:1280;width:1075;height:540" coordorigin="7196,1280" coordsize="1075,540" path="m7196,1820r1075,l8271,1280r-1075,l7196,1820xe" filled="f" strokecolor="purple" strokeweight="1.2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U</w:t>
      </w:r>
      <w:r>
        <w:rPr>
          <w:rFonts w:ascii="Arial" w:eastAsia="Arial" w:hAnsi="Arial" w:cs="Arial"/>
          <w:color w:val="0000FF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i</w:t>
      </w:r>
      <w:r>
        <w:rPr>
          <w:rFonts w:ascii="Arial" w:eastAsia="Arial" w:hAnsi="Arial" w:cs="Arial"/>
          <w:color w:val="0000FF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iti</w:t>
      </w:r>
      <w:r>
        <w:rPr>
          <w:rFonts w:ascii="Arial" w:eastAsia="Arial" w:hAnsi="Arial" w:cs="Arial"/>
          <w:color w:val="0000FF"/>
          <w:spacing w:val="-2"/>
          <w:position w:val="-1"/>
          <w:sz w:val="36"/>
          <w:szCs w:val="36"/>
        </w:rPr>
        <w:t>a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l</w:t>
      </w:r>
      <w:r>
        <w:rPr>
          <w:rFonts w:ascii="Arial" w:eastAsia="Arial" w:hAnsi="Arial" w:cs="Arial"/>
          <w:color w:val="0000FF"/>
          <w:spacing w:val="-1"/>
          <w:position w:val="-1"/>
          <w:sz w:val="36"/>
          <w:szCs w:val="36"/>
        </w:rPr>
        <w:t>i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zed</w:t>
      </w:r>
      <w:r>
        <w:rPr>
          <w:rFonts w:ascii="Arial" w:eastAsia="Arial" w:hAnsi="Arial" w:cs="Arial"/>
          <w:color w:val="0000FF"/>
          <w:spacing w:val="4"/>
          <w:position w:val="-1"/>
          <w:sz w:val="36"/>
          <w:szCs w:val="36"/>
        </w:rPr>
        <w:t xml:space="preserve"> </w:t>
      </w:r>
      <w:proofErr w:type="spellStart"/>
      <w:r>
        <w:rPr>
          <w:rFonts w:ascii="Arial" w:eastAsia="Arial" w:hAnsi="Arial" w:cs="Arial"/>
          <w:color w:val="0000FF"/>
          <w:position w:val="-1"/>
          <w:sz w:val="36"/>
          <w:szCs w:val="36"/>
        </w:rPr>
        <w:t>i</w:t>
      </w:r>
      <w:r>
        <w:rPr>
          <w:rFonts w:ascii="Arial" w:eastAsia="Arial" w:hAnsi="Arial" w:cs="Arial"/>
          <w:color w:val="0000FF"/>
          <w:spacing w:val="-2"/>
          <w:position w:val="-1"/>
          <w:sz w:val="36"/>
          <w:szCs w:val="36"/>
        </w:rPr>
        <w:t>n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t</w:t>
      </w:r>
      <w:proofErr w:type="spellEnd"/>
      <w:r>
        <w:rPr>
          <w:rFonts w:ascii="Arial" w:eastAsia="Arial" w:hAnsi="Arial" w:cs="Arial"/>
          <w:color w:val="0000FF"/>
          <w:spacing w:val="1"/>
          <w:position w:val="-1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var</w:t>
      </w:r>
      <w:r>
        <w:rPr>
          <w:rFonts w:ascii="Arial" w:eastAsia="Arial" w:hAnsi="Arial" w:cs="Arial"/>
          <w:color w:val="0000FF"/>
          <w:spacing w:val="-1"/>
          <w:position w:val="-1"/>
          <w:sz w:val="36"/>
          <w:szCs w:val="36"/>
        </w:rPr>
        <w:t>i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a</w:t>
      </w:r>
      <w:r>
        <w:rPr>
          <w:rFonts w:ascii="Arial" w:eastAsia="Arial" w:hAnsi="Arial" w:cs="Arial"/>
          <w:color w:val="0000FF"/>
          <w:spacing w:val="-2"/>
          <w:position w:val="-1"/>
          <w:sz w:val="36"/>
          <w:szCs w:val="36"/>
        </w:rPr>
        <w:t>b</w:t>
      </w:r>
      <w:r>
        <w:rPr>
          <w:rFonts w:ascii="Arial" w:eastAsia="Arial" w:hAnsi="Arial" w:cs="Arial"/>
          <w:color w:val="0000FF"/>
          <w:position w:val="-1"/>
          <w:sz w:val="36"/>
          <w:szCs w:val="36"/>
        </w:rPr>
        <w:t>le</w:t>
      </w:r>
    </w:p>
    <w:p w:rsidR="00820C4C" w:rsidRDefault="00820C4C">
      <w:pPr>
        <w:spacing w:line="180" w:lineRule="exact"/>
        <w:rPr>
          <w:sz w:val="18"/>
          <w:szCs w:val="18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14"/>
        <w:ind w:left="4436"/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pict>
          <v:group id="_x0000_s1107" style="position:absolute;left:0;text-align:left;margin-left:256.4pt;margin-top:-3.3pt;width:100.55pt;height:28.25pt;z-index:-2029;mso-position-horizontal-relative:page" coordorigin="5128,-66" coordsize="2011,565">
            <v:shape id="_x0000_s1114" style="position:absolute;left:5141;top:-53;width:1078;height:540" coordorigin="5141,-53" coordsize="1078,540" path="m5141,487r1077,l6218,-53r-1077,l5141,487xe" fillcolor="#f9c090" stroked="f">
              <v:path arrowok="t"/>
            </v:shape>
            <v:shape id="_x0000_s1113" style="position:absolute;left:5141;top:-53;width:1078;height:540" coordorigin="5141,-53" coordsize="1078,540" path="m5141,487r1077,l6218,-53r-1077,l5141,487xe" filled="f" strokecolor="purple" strokeweight="1.25pt">
              <v:path arrowok="t"/>
            </v:shape>
            <v:shape id="_x0000_s1112" style="position:absolute;left:5683;top:214;width:1247;height:3" coordorigin="5683,214" coordsize="1247,3" path="m5683,214r1248,3e" filled="f" strokecolor="#c00000" strokeweight=".74967mm">
              <v:path arrowok="t"/>
            </v:shape>
            <v:shape id="_x0000_s1111" style="position:absolute;left:5591;top:124;width:1528;height:215" coordorigin="5591,124" coordsize="1528,215" path="m5773,214r,-15l5768,192r-5,-15l5753,162r-7,-10l5736,142r-15,-8l5711,129r-15,l5683,124r-15,5l5653,129r-15,5l5626,142r-10,10l5606,162r-5,15l5591,192r,52l5601,257r5,15l5616,282r10,10l5638,297r15,7l5668,304r15,5l5696,304r15,l5721,297r15,-5l5746,282r7,-10l5763,257r5,-13l5773,229r,-15xe" fillcolor="blue" stroked="f">
              <v:path arrowok="t"/>
            </v:shape>
            <v:shape id="_x0000_s1110" style="position:absolute;left:5591;top:124;width:1528;height:215" coordorigin="5591,124" coordsize="1528,215" path="m7118,214l6873,94r5,20l6888,129r5,18l6898,167r,20l6903,204r,20l6898,247r,20l6893,287r-5,12l6878,319r-5,20l7118,214xe" fillcolor="blue" stroked="f">
              <v:path arrowok="t"/>
            </v:shape>
            <v:shape id="_x0000_s1109" style="position:absolute;left:5591;top:124;width:183;height:185" coordorigin="5591,124" coordsize="183,185" path="m5773,214r,-15l5768,192r-5,-15l5753,162r-7,-10l5736,142r-15,-8l5711,129r-15,l5683,124r-15,5l5653,129r-15,5l5626,142r-10,10l5606,162r-5,15l5591,192r,7l5591,214r,15l5591,244r10,13l5606,272r10,10l5626,292r12,5l5653,304r15,l5683,309r13,-5l5711,304r10,-7l5736,292r10,-10l5753,272r10,-15l5768,244r5,-15l5773,214xe" filled="f" strokecolor="blue" strokeweight="1pt">
              <v:path arrowok="t"/>
            </v:shape>
            <v:shape id="_x0000_s1108" style="position:absolute;left:6873;top:94;width:245;height:245" coordorigin="6873,94" coordsize="245,245" path="m7118,214l6873,339r5,-20l6888,299r5,-12l6898,267r,-20l6903,224r,-20l6898,187r,-20l6893,147r-5,-18l6878,114r-5,-20l7118,214xe" filled="f" strokecolor="blue" strokeweight="1pt">
              <v:path arrowok="t"/>
            </v:shape>
            <w10:wrap anchorx="page"/>
          </v:group>
        </w:pict>
      </w:r>
      <w:proofErr w:type="gramStart"/>
      <w:r>
        <w:rPr>
          <w:rFonts w:ascii="Arial" w:eastAsia="Arial" w:hAnsi="Arial" w:cs="Arial"/>
          <w:color w:val="0000FF"/>
          <w:sz w:val="36"/>
          <w:szCs w:val="36"/>
        </w:rPr>
        <w:t>p</w:t>
      </w:r>
      <w:proofErr w:type="gramEnd"/>
    </w:p>
    <w:p w:rsidR="00820C4C" w:rsidRDefault="00820C4C">
      <w:pPr>
        <w:spacing w:before="1" w:line="140" w:lineRule="exact"/>
        <w:rPr>
          <w:sz w:val="14"/>
          <w:szCs w:val="14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820" w:lineRule="exact"/>
        <w:ind w:left="1124"/>
        <w:rPr>
          <w:rFonts w:ascii="Courier New" w:eastAsia="Courier New" w:hAnsi="Courier New" w:cs="Courier New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position w:val="2"/>
          <w:sz w:val="72"/>
          <w:szCs w:val="72"/>
        </w:rPr>
        <w:t>Object (vari</w:t>
      </w:r>
      <w:r>
        <w:rPr>
          <w:rFonts w:ascii="Trebuchet MS" w:eastAsia="Trebuchet MS" w:hAnsi="Trebuchet MS" w:cs="Trebuchet MS"/>
          <w:color w:val="1F487C"/>
          <w:spacing w:val="2"/>
          <w:position w:val="2"/>
          <w:sz w:val="72"/>
          <w:szCs w:val="72"/>
        </w:rPr>
        <w:t>a</w:t>
      </w:r>
      <w:r>
        <w:rPr>
          <w:rFonts w:ascii="Trebuchet MS" w:eastAsia="Trebuchet MS" w:hAnsi="Trebuchet MS" w:cs="Trebuchet MS"/>
          <w:color w:val="1F487C"/>
          <w:position w:val="2"/>
          <w:sz w:val="72"/>
          <w:szCs w:val="72"/>
        </w:rPr>
        <w:t>ble)</w:t>
      </w:r>
      <w:r>
        <w:rPr>
          <w:rFonts w:ascii="Trebuchet MS" w:eastAsia="Trebuchet MS" w:hAnsi="Trebuchet MS" w:cs="Trebuchet MS"/>
          <w:color w:val="1F487C"/>
          <w:spacing w:val="-4"/>
          <w:position w:val="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position w:val="2"/>
          <w:sz w:val="72"/>
          <w:szCs w:val="72"/>
        </w:rPr>
        <w:t>destru</w:t>
      </w:r>
      <w:r>
        <w:rPr>
          <w:rFonts w:ascii="Trebuchet MS" w:eastAsia="Trebuchet MS" w:hAnsi="Trebuchet MS" w:cs="Trebuchet MS"/>
          <w:color w:val="1F487C"/>
          <w:spacing w:val="1"/>
          <w:position w:val="2"/>
          <w:sz w:val="72"/>
          <w:szCs w:val="72"/>
        </w:rPr>
        <w:t>c</w:t>
      </w:r>
      <w:r>
        <w:rPr>
          <w:rFonts w:ascii="Trebuchet MS" w:eastAsia="Trebuchet MS" w:hAnsi="Trebuchet MS" w:cs="Trebuchet MS"/>
          <w:color w:val="1F487C"/>
          <w:position w:val="2"/>
          <w:sz w:val="72"/>
          <w:szCs w:val="72"/>
        </w:rPr>
        <w:t xml:space="preserve">tion: </w:t>
      </w:r>
      <w:r>
        <w:rPr>
          <w:rFonts w:ascii="Courier New" w:eastAsia="Courier New" w:hAnsi="Courier New" w:cs="Courier New"/>
          <w:b/>
          <w:color w:val="1F487C"/>
          <w:position w:val="2"/>
          <w:sz w:val="72"/>
          <w:szCs w:val="72"/>
        </w:rPr>
        <w:t>delete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6" w:line="280" w:lineRule="exact"/>
        <w:rPr>
          <w:sz w:val="28"/>
          <w:szCs w:val="28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</w:p>
    <w:p w:rsidR="00820C4C" w:rsidRDefault="00772C37">
      <w:pPr>
        <w:spacing w:before="7"/>
        <w:ind w:left="1277" w:right="-92"/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  <w:b/>
          <w:sz w:val="48"/>
          <w:szCs w:val="48"/>
        </w:rPr>
        <w:lastRenderedPageBreak/>
        <w:t>Syn</w:t>
      </w:r>
      <w:r>
        <w:rPr>
          <w:rFonts w:ascii="Georgia" w:eastAsia="Georgia" w:hAnsi="Georgia" w:cs="Georgia"/>
          <w:b/>
          <w:spacing w:val="-2"/>
          <w:sz w:val="48"/>
          <w:szCs w:val="48"/>
        </w:rPr>
        <w:t>t</w:t>
      </w:r>
      <w:r>
        <w:rPr>
          <w:rFonts w:ascii="Georgia" w:eastAsia="Georgia" w:hAnsi="Georgia" w:cs="Georgia"/>
          <w:b/>
          <w:sz w:val="48"/>
          <w:szCs w:val="48"/>
        </w:rPr>
        <w:t>ax:</w:t>
      </w:r>
    </w:p>
    <w:p w:rsidR="00820C4C" w:rsidRDefault="00772C37">
      <w:pPr>
        <w:spacing w:line="200" w:lineRule="exact"/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before="13" w:line="240" w:lineRule="exact"/>
        <w:rPr>
          <w:sz w:val="24"/>
          <w:szCs w:val="24"/>
        </w:rPr>
      </w:pPr>
    </w:p>
    <w:p w:rsidR="00820C4C" w:rsidRDefault="00772C37">
      <w:pPr>
        <w:spacing w:line="520" w:lineRule="exact"/>
        <w:rPr>
          <w:rFonts w:ascii="Courier New" w:eastAsia="Courier New" w:hAnsi="Courier New" w:cs="Courier New"/>
          <w:sz w:val="48"/>
          <w:szCs w:val="48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3123" w:space="153"/>
            <w:col w:w="11124"/>
          </w:cols>
        </w:sectPr>
      </w:pPr>
      <w:proofErr w:type="gramStart"/>
      <w:r>
        <w:rPr>
          <w:rFonts w:ascii="Courier New" w:eastAsia="Courier New" w:hAnsi="Courier New" w:cs="Courier New"/>
          <w:b/>
          <w:color w:val="FF0000"/>
          <w:position w:val="2"/>
          <w:sz w:val="48"/>
          <w:szCs w:val="48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0000"/>
          <w:position w:val="2"/>
          <w:sz w:val="48"/>
          <w:szCs w:val="48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position w:val="2"/>
          <w:sz w:val="48"/>
          <w:szCs w:val="48"/>
        </w:rPr>
        <w:t>p;</w:t>
      </w:r>
    </w:p>
    <w:p w:rsidR="00820C4C" w:rsidRDefault="00820C4C">
      <w:pPr>
        <w:spacing w:before="6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before="18" w:line="253" w:lineRule="auto"/>
        <w:ind w:left="3120" w:right="1329" w:hanging="403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pacing w:val="-1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or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ge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returned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 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ee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store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and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Georgia" w:eastAsia="Georgia" w:hAnsi="Georgia" w:cs="Georgia"/>
          <w:b/>
          <w:color w:val="C00000"/>
          <w:sz w:val="40"/>
          <w:szCs w:val="40"/>
        </w:rPr>
        <w:t>p</w:t>
      </w:r>
      <w:r>
        <w:rPr>
          <w:rFonts w:ascii="Georgia" w:eastAsia="Georgia" w:hAnsi="Georgia" w:cs="Georgia"/>
          <w:b/>
          <w:color w:val="C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now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und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fine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d</w:t>
      </w:r>
      <w:r>
        <w:rPr>
          <w:rFonts w:ascii="Georgia" w:eastAsia="Georgia" w:hAnsi="Georgia" w:cs="Georgia"/>
          <w:color w:val="000000"/>
          <w:sz w:val="40"/>
          <w:szCs w:val="40"/>
        </w:rPr>
        <w:t>.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5" w:line="280" w:lineRule="exact"/>
        <w:rPr>
          <w:sz w:val="28"/>
          <w:szCs w:val="28"/>
        </w:rPr>
      </w:pPr>
    </w:p>
    <w:p w:rsidR="00820C4C" w:rsidRDefault="00772C37">
      <w:pPr>
        <w:spacing w:line="440" w:lineRule="exact"/>
        <w:ind w:left="1104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>Exa</w:t>
      </w:r>
      <w:r>
        <w:rPr>
          <w:rFonts w:ascii="Arial" w:eastAsia="Arial" w:hAnsi="Arial" w:cs="Arial"/>
          <w:b/>
          <w:spacing w:val="-1"/>
          <w:position w:val="-1"/>
          <w:sz w:val="40"/>
          <w:szCs w:val="40"/>
        </w:rPr>
        <w:t>m</w:t>
      </w:r>
      <w:r>
        <w:rPr>
          <w:rFonts w:ascii="Arial" w:eastAsia="Arial" w:hAnsi="Arial" w:cs="Arial"/>
          <w:b/>
          <w:position w:val="-1"/>
          <w:sz w:val="40"/>
          <w:szCs w:val="40"/>
        </w:rPr>
        <w:t>ple: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1" w:line="200" w:lineRule="exact"/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</w:p>
    <w:p w:rsidR="00820C4C" w:rsidRDefault="00772C37">
      <w:pPr>
        <w:spacing w:before="21"/>
        <w:ind w:left="3504" w:right="-80"/>
        <w:rPr>
          <w:rFonts w:ascii="Courier New" w:eastAsia="Courier New" w:hAnsi="Courier New" w:cs="Courier New"/>
          <w:sz w:val="40"/>
          <w:szCs w:val="40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lastRenderedPageBreak/>
        <w:t>in</w:t>
      </w:r>
      <w:r>
        <w:rPr>
          <w:rFonts w:ascii="Courier New" w:eastAsia="Courier New" w:hAnsi="Courier New" w:cs="Courier New"/>
          <w:b/>
          <w:color w:val="FFFF00"/>
          <w:spacing w:val="-1"/>
          <w:sz w:val="40"/>
          <w:szCs w:val="40"/>
        </w:rPr>
        <w:t>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*</w:t>
      </w:r>
      <w:r>
        <w:rPr>
          <w:rFonts w:ascii="Courier New" w:eastAsia="Courier New" w:hAnsi="Courier New" w:cs="Courier New"/>
          <w:b/>
          <w:color w:val="FFFFFF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 xml:space="preserve">p = </w:t>
      </w:r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 xml:space="preserve">new </w:t>
      </w:r>
      <w:proofErr w:type="spell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in</w:t>
      </w:r>
      <w:r>
        <w:rPr>
          <w:rFonts w:ascii="Courier New" w:eastAsia="Courier New" w:hAnsi="Courier New" w:cs="Courier New"/>
          <w:b/>
          <w:color w:val="FFFF00"/>
          <w:spacing w:val="-1"/>
          <w:sz w:val="40"/>
          <w:szCs w:val="40"/>
        </w:rPr>
        <w:t>t</w:t>
      </w:r>
      <w:proofErr w:type="spellEnd"/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;</w:t>
      </w:r>
    </w:p>
    <w:p w:rsidR="00820C4C" w:rsidRDefault="00772C37">
      <w:pPr>
        <w:spacing w:before="27"/>
        <w:ind w:left="3504"/>
        <w:rPr>
          <w:rFonts w:ascii="Courier New" w:eastAsia="Courier New" w:hAnsi="Courier New" w:cs="Courier New"/>
          <w:sz w:val="40"/>
          <w:szCs w:val="40"/>
        </w:rPr>
      </w:pPr>
      <w:r>
        <w:pict>
          <v:group id="_x0000_s1105" style="position:absolute;left:0;text-align:left;margin-left:168pt;margin-top:-27.3pt;width:253.9pt;height:79.95pt;z-index:-2026;mso-position-horizontal-relative:page" coordorigin="3360,-546" coordsize="5078,1599">
            <v:shape id="_x0000_s1106" style="position:absolute;left:3360;top:-546;width:5078;height:1599" coordorigin="3360,-546" coordsize="5078,1599" path="m3360,1053r5078,l8438,-546r-5078,l3360,1053xe" fillcolor="#375f92" stroked="f">
              <v:path arrowok="t"/>
            </v:shape>
            <w10:wrap anchorx="page"/>
          </v:group>
        </w:pic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*p</w:t>
      </w:r>
      <w:r>
        <w:rPr>
          <w:rFonts w:ascii="Courier New" w:eastAsia="Courier New" w:hAnsi="Courier New" w:cs="Courier New"/>
          <w:b/>
          <w:color w:val="FFFFFF"/>
          <w:spacing w:val="-4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= 10;</w:t>
      </w:r>
    </w:p>
    <w:p w:rsidR="00820C4C" w:rsidRDefault="00772C37">
      <w:pPr>
        <w:spacing w:before="27"/>
        <w:ind w:left="3504"/>
        <w:rPr>
          <w:rFonts w:ascii="Courier New" w:eastAsia="Courier New" w:hAnsi="Courier New" w:cs="Courier New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40"/>
          <w:szCs w:val="40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40"/>
          <w:szCs w:val="40"/>
        </w:rPr>
        <w:t>p;</w:t>
      </w:r>
    </w:p>
    <w:p w:rsidR="00820C4C" w:rsidRDefault="00772C37">
      <w:pPr>
        <w:spacing w:before="7" w:line="120" w:lineRule="exact"/>
        <w:rPr>
          <w:sz w:val="12"/>
          <w:szCs w:val="12"/>
        </w:rPr>
      </w:pPr>
      <w:r>
        <w:br w:type="column"/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rPr>
          <w:rFonts w:ascii="Arial" w:eastAsia="Arial" w:hAnsi="Arial" w:cs="Arial"/>
          <w:sz w:val="36"/>
          <w:szCs w:val="3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7584" w:space="2206"/>
            <w:col w:w="4610"/>
          </w:cols>
        </w:sectPr>
      </w:pPr>
      <w:r>
        <w:pict>
          <v:group id="_x0000_s1099" style="position:absolute;margin-left:512.6pt;margin-top:-3.45pt;width:100.55pt;height:28.25pt;z-index:-2025;mso-position-horizontal-relative:page" coordorigin="10252,-69" coordsize="2011,565">
            <v:shape id="_x0000_s1104" style="position:absolute;left:10265;top:-57;width:1078;height:540" coordorigin="10265,-57" coordsize="1078,540" path="m10265,483r1077,l11342,-57r-1077,l10265,483xe" fillcolor="#f9c090" stroked="f">
              <v:path arrowok="t"/>
            </v:shape>
            <v:shape id="_x0000_s1103" style="position:absolute;left:10265;top:-57;width:1078;height:540" coordorigin="10265,-57" coordsize="1078,540" path="m10265,483r1077,l11342,-57r-1077,l10265,483xe" filled="f" strokecolor="purple" strokeweight="1.25pt">
              <v:path arrowok="t"/>
            </v:shape>
            <v:shape id="_x0000_s1102" style="position:absolute;left:10807;top:211;width:1247;height:2" coordorigin="10807,211" coordsize="1247,2" path="m10807,211r1248,2e" filled="f" strokecolor="#c00000" strokeweight=".74967mm">
              <v:path arrowok="t"/>
            </v:shape>
            <v:shape id="_x0000_s1101" style="position:absolute;left:10715;top:121;width:1528;height:215" coordorigin="10715,121" coordsize="1528,215" path="m10897,211r,-15l10892,188r-5,-15l10877,158r-7,-10l10860,138r-15,-7l10835,126r-15,l10807,121r-15,5l10777,126r-15,5l10750,138r-10,10l10730,158r-5,15l10715,188r,53l10725,253r5,15l10740,278r10,10l10762,293r15,8l10792,301r15,5l10820,301r15,l10845,293r15,-5l10870,278r7,-10l10887,253r5,-12l10897,226r,-15xe" fillcolor="blue" stroked="f">
              <v:path arrowok="t"/>
            </v:shape>
            <v:shape id="_x0000_s1100" style="position:absolute;left:10715;top:121;width:1528;height:215" coordorigin="10715,121" coordsize="1528,215" path="m12242,211l11997,91r5,20l12012,126r5,17l12022,163r,20l12027,201r,20l12022,243r,20l12017,283r-5,13l12002,316r-5,20l12242,211xe" fillcolor="blue" stroked="f">
              <v:path arrowok="t"/>
            </v:shape>
            <w10:wrap anchorx="page"/>
          </v:group>
        </w:pict>
      </w:r>
      <w:r>
        <w:pict>
          <v:group id="_x0000_s1094" style="position:absolute;margin-left:614.9pt;margin-top:-22.35pt;width:55.9pt;height:51.25pt;z-index:-2024;mso-position-horizontal-relative:page" coordorigin="12298,-447" coordsize="1118,1025">
            <v:shape id="_x0000_s1098" style="position:absolute;left:12320;top:-124;width:1075;height:540" coordorigin="12320,-124" coordsize="1075,540" path="m12320,416r1075,l13395,-124r-1075,l12320,416xe" fillcolor="#f9c090" stroked="f">
              <v:path arrowok="t"/>
            </v:shape>
            <v:shape id="_x0000_s1097" style="position:absolute;left:12320;top:-124;width:1075;height:540" coordorigin="12320,-124" coordsize="1075,540" path="m12320,416r1075,l13395,-124r-1075,l12320,416xe" filled="f" strokecolor="purple" strokeweight="1.25pt">
              <v:path arrowok="t"/>
            </v:shape>
            <v:shape id="_x0000_s1096" style="position:absolute;left:12560;top:-437;width:480;height:960" coordorigin="12560,-437" coordsize="480,960" path="m13040,-437r-480,960e" filled="f" strokeweight="1pt">
              <v:path arrowok="t"/>
            </v:shape>
            <v:shape id="_x0000_s1095" style="position:absolute;left:12560;top:-272;width:600;height:840" coordorigin="12560,-272" coordsize="600,840" path="m12560,-272r600,840e" filled="f" strokeweight="1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b/>
          <w:color w:val="0000FF"/>
          <w:sz w:val="36"/>
          <w:szCs w:val="36"/>
        </w:rPr>
        <w:t xml:space="preserve">p                        </w:t>
      </w:r>
      <w:r>
        <w:rPr>
          <w:rFonts w:ascii="Arial" w:eastAsia="Arial" w:hAnsi="Arial" w:cs="Arial"/>
          <w:b/>
          <w:color w:val="0000FF"/>
          <w:spacing w:val="84"/>
          <w:sz w:val="36"/>
          <w:szCs w:val="36"/>
        </w:rPr>
        <w:t xml:space="preserve"> </w:t>
      </w:r>
      <w:r>
        <w:rPr>
          <w:rFonts w:ascii="Arial" w:eastAsia="Arial" w:hAnsi="Arial" w:cs="Arial"/>
          <w:color w:val="000000"/>
          <w:spacing w:val="-1"/>
          <w:position w:val="1"/>
          <w:sz w:val="36"/>
          <w:szCs w:val="36"/>
        </w:rPr>
        <w:t>10</w:t>
      </w:r>
    </w:p>
    <w:p w:rsidR="00820C4C" w:rsidRDefault="00820C4C">
      <w:pPr>
        <w:spacing w:before="6" w:line="160" w:lineRule="exact"/>
        <w:rPr>
          <w:sz w:val="17"/>
          <w:szCs w:val="17"/>
        </w:rPr>
      </w:pPr>
    </w:p>
    <w:p w:rsidR="00820C4C" w:rsidRDefault="00820C4C">
      <w:pPr>
        <w:spacing w:line="200" w:lineRule="exact"/>
      </w:pPr>
    </w:p>
    <w:p w:rsidR="00820C4C" w:rsidRDefault="00772C37">
      <w:pPr>
        <w:spacing w:line="940" w:lineRule="exact"/>
        <w:ind w:left="4600" w:right="4601"/>
        <w:jc w:val="center"/>
        <w:rPr>
          <w:rFonts w:ascii="Courier New" w:eastAsia="Courier New" w:hAnsi="Courier New" w:cs="Courier New"/>
          <w:sz w:val="80"/>
          <w:szCs w:val="80"/>
        </w:rPr>
      </w:pPr>
      <w:r>
        <w:rPr>
          <w:rFonts w:ascii="Trebuchet MS" w:eastAsia="Trebuchet MS" w:hAnsi="Trebuchet MS" w:cs="Trebuchet MS"/>
          <w:color w:val="1F487C"/>
          <w:position w:val="5"/>
          <w:sz w:val="80"/>
          <w:szCs w:val="80"/>
        </w:rPr>
        <w:t>Ar</w:t>
      </w:r>
      <w:r>
        <w:rPr>
          <w:rFonts w:ascii="Trebuchet MS" w:eastAsia="Trebuchet MS" w:hAnsi="Trebuchet MS" w:cs="Trebuchet MS"/>
          <w:color w:val="1F487C"/>
          <w:spacing w:val="-3"/>
          <w:position w:val="5"/>
          <w:sz w:val="80"/>
          <w:szCs w:val="80"/>
        </w:rPr>
        <w:t>r</w:t>
      </w:r>
      <w:r>
        <w:rPr>
          <w:rFonts w:ascii="Trebuchet MS" w:eastAsia="Trebuchet MS" w:hAnsi="Trebuchet MS" w:cs="Trebuchet MS"/>
          <w:color w:val="1F487C"/>
          <w:position w:val="5"/>
          <w:sz w:val="80"/>
          <w:szCs w:val="80"/>
        </w:rPr>
        <w:t>ay</w:t>
      </w:r>
      <w:r>
        <w:rPr>
          <w:rFonts w:ascii="Trebuchet MS" w:eastAsia="Trebuchet MS" w:hAnsi="Trebuchet MS" w:cs="Trebuchet MS"/>
          <w:color w:val="1F487C"/>
          <w:spacing w:val="-8"/>
          <w:position w:val="5"/>
          <w:sz w:val="80"/>
          <w:szCs w:val="80"/>
        </w:rPr>
        <w:t xml:space="preserve"> </w:t>
      </w:r>
      <w:r>
        <w:rPr>
          <w:rFonts w:ascii="Trebuchet MS" w:eastAsia="Trebuchet MS" w:hAnsi="Trebuchet MS" w:cs="Trebuchet MS"/>
          <w:color w:val="1F487C"/>
          <w:spacing w:val="3"/>
          <w:position w:val="5"/>
          <w:sz w:val="80"/>
          <w:szCs w:val="80"/>
        </w:rPr>
        <w:t>o</w:t>
      </w:r>
      <w:r>
        <w:rPr>
          <w:rFonts w:ascii="Trebuchet MS" w:eastAsia="Trebuchet MS" w:hAnsi="Trebuchet MS" w:cs="Trebuchet MS"/>
          <w:color w:val="1F487C"/>
          <w:position w:val="5"/>
          <w:sz w:val="80"/>
          <w:szCs w:val="80"/>
        </w:rPr>
        <w:t xml:space="preserve">f </w:t>
      </w:r>
      <w:r>
        <w:rPr>
          <w:rFonts w:ascii="Courier New" w:eastAsia="Courier New" w:hAnsi="Courier New" w:cs="Courier New"/>
          <w:b/>
          <w:color w:val="1F487C"/>
          <w:spacing w:val="1"/>
          <w:w w:val="99"/>
          <w:position w:val="5"/>
          <w:sz w:val="80"/>
          <w:szCs w:val="80"/>
        </w:rPr>
        <w:t>ne</w:t>
      </w:r>
      <w:r>
        <w:rPr>
          <w:rFonts w:ascii="Courier New" w:eastAsia="Courier New" w:hAnsi="Courier New" w:cs="Courier New"/>
          <w:b/>
          <w:color w:val="1F487C"/>
          <w:w w:val="99"/>
          <w:position w:val="5"/>
          <w:sz w:val="80"/>
          <w:szCs w:val="80"/>
        </w:rPr>
        <w:t>w</w:t>
      </w:r>
      <w:r>
        <w:rPr>
          <w:rFonts w:ascii="Courier New" w:eastAsia="Courier New" w:hAnsi="Courier New" w:cs="Courier New"/>
          <w:color w:val="1F487C"/>
          <w:w w:val="99"/>
          <w:position w:val="5"/>
          <w:sz w:val="80"/>
          <w:szCs w:val="80"/>
        </w:rPr>
        <w:t>:</w:t>
      </w:r>
    </w:p>
    <w:p w:rsidR="00820C4C" w:rsidRDefault="00772C37">
      <w:pPr>
        <w:spacing w:before="37"/>
        <w:ind w:left="3761" w:right="3754"/>
        <w:jc w:val="center"/>
        <w:rPr>
          <w:rFonts w:ascii="Courier New" w:eastAsia="Courier New" w:hAnsi="Courier New" w:cs="Courier New"/>
          <w:sz w:val="80"/>
          <w:szCs w:val="80"/>
        </w:rPr>
      </w:pPr>
      <w:proofErr w:type="gramStart"/>
      <w:r>
        <w:rPr>
          <w:rFonts w:ascii="Courier New" w:eastAsia="Courier New" w:hAnsi="Courier New" w:cs="Courier New"/>
          <w:b/>
          <w:color w:val="1F487C"/>
          <w:spacing w:val="1"/>
          <w:sz w:val="80"/>
          <w:szCs w:val="80"/>
        </w:rPr>
        <w:t>dynami</w:t>
      </w:r>
      <w:r>
        <w:rPr>
          <w:rFonts w:ascii="Courier New" w:eastAsia="Courier New" w:hAnsi="Courier New" w:cs="Courier New"/>
          <w:b/>
          <w:color w:val="1F487C"/>
          <w:sz w:val="80"/>
          <w:szCs w:val="80"/>
        </w:rPr>
        <w:t>c</w:t>
      </w:r>
      <w:proofErr w:type="gramEnd"/>
      <w:r>
        <w:rPr>
          <w:rFonts w:ascii="Courier New" w:eastAsia="Courier New" w:hAnsi="Courier New" w:cs="Courier New"/>
          <w:b/>
          <w:color w:val="1F487C"/>
          <w:spacing w:val="-34"/>
          <w:sz w:val="80"/>
          <w:szCs w:val="80"/>
        </w:rPr>
        <w:t xml:space="preserve"> </w:t>
      </w:r>
      <w:r>
        <w:rPr>
          <w:rFonts w:ascii="Courier New" w:eastAsia="Courier New" w:hAnsi="Courier New" w:cs="Courier New"/>
          <w:b/>
          <w:color w:val="1F487C"/>
          <w:spacing w:val="1"/>
          <w:w w:val="99"/>
          <w:sz w:val="80"/>
          <w:szCs w:val="80"/>
        </w:rPr>
        <w:t>arrays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6" w:line="280" w:lineRule="exact"/>
        <w:rPr>
          <w:sz w:val="28"/>
          <w:szCs w:val="28"/>
        </w:rPr>
      </w:pPr>
    </w:p>
    <w:p w:rsidR="00820C4C" w:rsidRDefault="00772C37">
      <w:pPr>
        <w:ind w:left="1277"/>
        <w:rPr>
          <w:rFonts w:ascii="Georgia" w:eastAsia="Georgia" w:hAnsi="Georgia" w:cs="Georgia"/>
          <w:sz w:val="40"/>
          <w:szCs w:val="40"/>
        </w:r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Syn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x</w:t>
      </w:r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820C4C" w:rsidRDefault="00772C37">
      <w:pPr>
        <w:spacing w:before="60"/>
        <w:ind w:left="2544"/>
        <w:rPr>
          <w:rFonts w:ascii="Courier New" w:eastAsia="Courier New" w:hAnsi="Courier New" w:cs="Courier New"/>
          <w:sz w:val="40"/>
          <w:szCs w:val="40"/>
        </w:rPr>
      </w:pPr>
      <w:r>
        <w:rPr>
          <w:rFonts w:ascii="Courier New" w:eastAsia="Courier New" w:hAnsi="Courier New" w:cs="Courier New"/>
          <w:b/>
          <w:sz w:val="40"/>
          <w:szCs w:val="40"/>
        </w:rPr>
        <w:t>P</w:t>
      </w:r>
      <w:r>
        <w:rPr>
          <w:rFonts w:ascii="Courier New" w:eastAsia="Courier New" w:hAnsi="Courier New" w:cs="Courier New"/>
          <w:b/>
          <w:spacing w:val="-3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sz w:val="40"/>
          <w:szCs w:val="40"/>
        </w:rPr>
        <w:t xml:space="preserve">= </w:t>
      </w:r>
      <w:r>
        <w:rPr>
          <w:rFonts w:ascii="Courier New" w:eastAsia="Courier New" w:hAnsi="Courier New" w:cs="Courier New"/>
          <w:b/>
          <w:color w:val="FF0000"/>
          <w:sz w:val="40"/>
          <w:szCs w:val="40"/>
        </w:rPr>
        <w:t xml:space="preserve">new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SomeType</w:t>
      </w:r>
      <w:proofErr w:type="spellEnd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[</w:t>
      </w:r>
      <w:proofErr w:type="gramEnd"/>
      <w:r>
        <w:rPr>
          <w:rFonts w:ascii="Courier New" w:eastAsia="Courier New" w:hAnsi="Courier New" w:cs="Courier New"/>
          <w:b/>
          <w:color w:val="000000"/>
          <w:sz w:val="40"/>
          <w:szCs w:val="40"/>
        </w:rPr>
        <w:t>Size];</w:t>
      </w: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13" w:line="200" w:lineRule="exact"/>
      </w:pPr>
    </w:p>
    <w:p w:rsidR="00820C4C" w:rsidRDefault="00772C37">
      <w:pPr>
        <w:ind w:left="2472"/>
        <w:rPr>
          <w:rFonts w:ascii="Georgia" w:eastAsia="Georgia" w:hAnsi="Georgia" w:cs="Georgia"/>
          <w:sz w:val="40"/>
          <w:szCs w:val="40"/>
        </w:rPr>
      </w:pPr>
      <w:r>
        <w:rPr>
          <w:rFonts w:ascii="Wingdings" w:eastAsia="Wingdings" w:hAnsi="Wingdings" w:cs="Wingdings"/>
          <w:color w:val="FF0000"/>
          <w:sz w:val="36"/>
          <w:szCs w:val="36"/>
        </w:rPr>
        <w:t></w:t>
      </w:r>
      <w:r>
        <w:rPr>
          <w:color w:val="FF0000"/>
          <w:spacing w:val="11"/>
          <w:sz w:val="36"/>
          <w:szCs w:val="36"/>
        </w:rPr>
        <w:t xml:space="preserve"> </w:t>
      </w:r>
      <w:proofErr w:type="gramStart"/>
      <w:r>
        <w:rPr>
          <w:rFonts w:ascii="Georgia" w:eastAsia="Georgia" w:hAnsi="Georgia" w:cs="Georgia"/>
          <w:color w:val="000000"/>
          <w:sz w:val="40"/>
          <w:szCs w:val="40"/>
        </w:rPr>
        <w:t>where</w:t>
      </w:r>
      <w:proofErr w:type="gramEnd"/>
      <w:r>
        <w:rPr>
          <w:rFonts w:ascii="Georgia" w:eastAsia="Georgia" w:hAnsi="Georgia" w:cs="Georgia"/>
          <w:color w:val="000000"/>
          <w:sz w:val="40"/>
          <w:szCs w:val="40"/>
        </w:rPr>
        <w:t>:</w:t>
      </w:r>
    </w:p>
    <w:p w:rsidR="00820C4C" w:rsidRDefault="00772C37">
      <w:pPr>
        <w:spacing w:before="11"/>
        <w:ind w:left="3653"/>
        <w:rPr>
          <w:rFonts w:ascii="BatangChe" w:eastAsia="BatangChe" w:hAnsi="BatangChe" w:cs="BatangChe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 xml:space="preserve"> </w:t>
      </w:r>
      <w:r>
        <w:rPr>
          <w:color w:val="0000FF"/>
          <w:spacing w:val="18"/>
          <w:sz w:val="44"/>
          <w:szCs w:val="44"/>
        </w:rPr>
        <w:t xml:space="preserve"> </w:t>
      </w:r>
      <w:r>
        <w:rPr>
          <w:rFonts w:ascii="BatangChe" w:eastAsia="BatangChe" w:hAnsi="BatangChe" w:cs="BatangChe"/>
          <w:color w:val="C00000"/>
          <w:sz w:val="40"/>
          <w:szCs w:val="40"/>
        </w:rPr>
        <w:t>P</w:t>
      </w:r>
      <w:proofErr w:type="gramEnd"/>
      <w:r>
        <w:rPr>
          <w:rFonts w:ascii="BatangChe" w:eastAsia="BatangChe" w:hAnsi="BatangChe" w:cs="BatangChe"/>
          <w:color w:val="C00000"/>
          <w:spacing w:val="-10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 a poin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er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of 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y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p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e </w:t>
      </w:r>
      <w:proofErr w:type="spellStart"/>
      <w:r>
        <w:rPr>
          <w:rFonts w:ascii="BatangChe" w:eastAsia="BatangChe" w:hAnsi="BatangChe" w:cs="BatangChe"/>
          <w:color w:val="C00000"/>
          <w:spacing w:val="3"/>
          <w:sz w:val="40"/>
          <w:szCs w:val="40"/>
        </w:rPr>
        <w:t>So</w:t>
      </w:r>
      <w:r>
        <w:rPr>
          <w:rFonts w:ascii="BatangChe" w:eastAsia="BatangChe" w:hAnsi="BatangChe" w:cs="BatangChe"/>
          <w:color w:val="C00000"/>
          <w:sz w:val="40"/>
          <w:szCs w:val="40"/>
        </w:rPr>
        <w:t>meTyp</w:t>
      </w:r>
      <w:r>
        <w:rPr>
          <w:rFonts w:ascii="BatangChe" w:eastAsia="BatangChe" w:hAnsi="BatangChe" w:cs="BatangChe"/>
          <w:color w:val="C00000"/>
          <w:spacing w:val="-1"/>
          <w:sz w:val="40"/>
          <w:szCs w:val="40"/>
        </w:rPr>
        <w:t>e</w:t>
      </w:r>
      <w:proofErr w:type="spellEnd"/>
      <w:r>
        <w:rPr>
          <w:rFonts w:ascii="BatangChe" w:eastAsia="BatangChe" w:hAnsi="BatangChe" w:cs="BatangChe"/>
          <w:color w:val="000000"/>
          <w:sz w:val="40"/>
          <w:szCs w:val="40"/>
        </w:rPr>
        <w:t>.</w:t>
      </w:r>
    </w:p>
    <w:p w:rsidR="00820C4C" w:rsidRDefault="00772C37">
      <w:pPr>
        <w:spacing w:before="23"/>
        <w:ind w:left="3653"/>
        <w:rPr>
          <w:rFonts w:ascii="Georgia" w:eastAsia="Georgia" w:hAnsi="Georgia" w:cs="Georgia"/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4"/>
          <w:szCs w:val="44"/>
        </w:rPr>
        <w:t></w:t>
      </w:r>
      <w:r>
        <w:rPr>
          <w:color w:val="0000FF"/>
          <w:sz w:val="44"/>
          <w:szCs w:val="44"/>
        </w:rPr>
        <w:t xml:space="preserve"> </w:t>
      </w:r>
      <w:r>
        <w:rPr>
          <w:color w:val="0000FF"/>
          <w:spacing w:val="18"/>
          <w:sz w:val="44"/>
          <w:szCs w:val="44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Size</w:t>
      </w:r>
      <w:proofErr w:type="gramEnd"/>
      <w:r>
        <w:rPr>
          <w:rFonts w:ascii="Courier New" w:eastAsia="Courier New" w:hAnsi="Courier New" w:cs="Courier New"/>
          <w:b/>
          <w:color w:val="C00000"/>
          <w:spacing w:val="-14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is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num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er of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obj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c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t</w:t>
      </w:r>
      <w:r>
        <w:rPr>
          <w:rFonts w:ascii="Georgia" w:eastAsia="Georgia" w:hAnsi="Georgia" w:cs="Georgia"/>
          <w:color w:val="000000"/>
          <w:sz w:val="40"/>
          <w:szCs w:val="40"/>
        </w:rPr>
        <w:t>s</w:t>
      </w:r>
      <w:r>
        <w:rPr>
          <w:rFonts w:ascii="Georgia" w:eastAsia="Georgia" w:hAnsi="Georgia" w:cs="Georgia"/>
          <w:color w:val="000000"/>
          <w:spacing w:val="-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 xml:space="preserve">to 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e co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n</w:t>
      </w:r>
      <w:r>
        <w:rPr>
          <w:rFonts w:ascii="Georgia" w:eastAsia="Georgia" w:hAnsi="Georgia" w:cs="Georgia"/>
          <w:color w:val="000000"/>
          <w:sz w:val="40"/>
          <w:szCs w:val="40"/>
        </w:rPr>
        <w:t>struct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d.</w:t>
      </w:r>
    </w:p>
    <w:p w:rsidR="00820C4C" w:rsidRDefault="00820C4C">
      <w:pPr>
        <w:spacing w:line="200" w:lineRule="exact"/>
      </w:pPr>
    </w:p>
    <w:p w:rsidR="00820C4C" w:rsidRDefault="00820C4C">
      <w:pPr>
        <w:spacing w:before="7" w:line="240" w:lineRule="exact"/>
        <w:rPr>
          <w:sz w:val="24"/>
          <w:szCs w:val="24"/>
        </w:rPr>
      </w:pPr>
    </w:p>
    <w:p w:rsidR="00820C4C" w:rsidRDefault="00772C37">
      <w:pPr>
        <w:spacing w:line="245" w:lineRule="auto"/>
        <w:ind w:left="1680" w:right="862" w:hanging="403"/>
        <w:rPr>
          <w:rFonts w:ascii="Georgia" w:eastAsia="Georgia" w:hAnsi="Georgia" w:cs="Georgia"/>
          <w:sz w:val="40"/>
          <w:szCs w:val="40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  <w:r>
        <w:rPr>
          <w:rFonts w:ascii="Georgia" w:eastAsia="Georgia" w:hAnsi="Georgia" w:cs="Georgia"/>
          <w:color w:val="C00000"/>
          <w:sz w:val="56"/>
          <w:szCs w:val="56"/>
        </w:rPr>
        <w:t>•</w:t>
      </w:r>
      <w:r>
        <w:rPr>
          <w:rFonts w:ascii="Georgia" w:eastAsia="Georgia" w:hAnsi="Georgia" w:cs="Georgia"/>
          <w:color w:val="C00000"/>
          <w:spacing w:val="48"/>
          <w:sz w:val="56"/>
          <w:szCs w:val="56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Because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of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the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flexi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b</w:t>
      </w:r>
      <w:r>
        <w:rPr>
          <w:rFonts w:ascii="Georgia" w:eastAsia="Georgia" w:hAnsi="Georgia" w:cs="Georgia"/>
          <w:color w:val="000000"/>
          <w:sz w:val="40"/>
          <w:szCs w:val="40"/>
        </w:rPr>
        <w:t>le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point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4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syntax,</w:t>
      </w:r>
      <w:r>
        <w:rPr>
          <w:rFonts w:ascii="Georgia" w:eastAsia="Georgia" w:hAnsi="Georgia" w:cs="Georgia"/>
          <w:color w:val="000000"/>
          <w:spacing w:val="5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b/>
          <w:color w:val="C00000"/>
          <w:sz w:val="40"/>
          <w:szCs w:val="40"/>
        </w:rPr>
        <w:t>P</w:t>
      </w:r>
      <w:r>
        <w:rPr>
          <w:rFonts w:ascii="Courier New" w:eastAsia="Courier New" w:hAnsi="Courier New" w:cs="Courier New"/>
          <w:b/>
          <w:color w:val="C00000"/>
          <w:spacing w:val="-145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can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consid</w:t>
      </w:r>
      <w:r>
        <w:rPr>
          <w:rFonts w:ascii="Georgia" w:eastAsia="Georgia" w:hAnsi="Georgia" w:cs="Georgia"/>
          <w:color w:val="000000"/>
          <w:spacing w:val="1"/>
          <w:sz w:val="40"/>
          <w:szCs w:val="40"/>
        </w:rPr>
        <w:t>e</w:t>
      </w:r>
      <w:r>
        <w:rPr>
          <w:rFonts w:ascii="Georgia" w:eastAsia="Georgia" w:hAnsi="Georgia" w:cs="Georgia"/>
          <w:color w:val="000000"/>
          <w:sz w:val="40"/>
          <w:szCs w:val="40"/>
        </w:rPr>
        <w:t>red</w:t>
      </w:r>
      <w:r>
        <w:rPr>
          <w:rFonts w:ascii="Georgia" w:eastAsia="Georgia" w:hAnsi="Georgia" w:cs="Georgia"/>
          <w:color w:val="000000"/>
          <w:spacing w:val="-3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to</w:t>
      </w:r>
      <w:r>
        <w:rPr>
          <w:rFonts w:ascii="Georgia" w:eastAsia="Georgia" w:hAnsi="Georgia" w:cs="Georgia"/>
          <w:color w:val="000000"/>
          <w:spacing w:val="-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be</w:t>
      </w:r>
      <w:r>
        <w:rPr>
          <w:rFonts w:ascii="Georgia" w:eastAsia="Georgia" w:hAnsi="Georgia" w:cs="Georgia"/>
          <w:color w:val="000000"/>
          <w:spacing w:val="2"/>
          <w:sz w:val="40"/>
          <w:szCs w:val="40"/>
        </w:rPr>
        <w:t xml:space="preserve"> </w:t>
      </w:r>
      <w:r>
        <w:rPr>
          <w:rFonts w:ascii="Georgia" w:eastAsia="Georgia" w:hAnsi="Georgia" w:cs="Georgia"/>
          <w:color w:val="000000"/>
          <w:sz w:val="40"/>
          <w:szCs w:val="40"/>
        </w:rPr>
        <w:t>an a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z w:val="40"/>
          <w:szCs w:val="40"/>
        </w:rPr>
        <w:t>r</w:t>
      </w:r>
      <w:r>
        <w:rPr>
          <w:rFonts w:ascii="Georgia" w:eastAsia="Georgia" w:hAnsi="Georgia" w:cs="Georgia"/>
          <w:color w:val="000000"/>
          <w:spacing w:val="-1"/>
          <w:sz w:val="40"/>
          <w:szCs w:val="40"/>
        </w:rPr>
        <w:t>a</w:t>
      </w:r>
      <w:r>
        <w:rPr>
          <w:rFonts w:ascii="Georgia" w:eastAsia="Georgia" w:hAnsi="Georgia" w:cs="Georgia"/>
          <w:color w:val="000000"/>
          <w:sz w:val="40"/>
          <w:szCs w:val="40"/>
        </w:rPr>
        <w:t>y.</w:t>
      </w:r>
    </w:p>
    <w:p w:rsidR="00820C4C" w:rsidRDefault="00820C4C">
      <w:pPr>
        <w:spacing w:before="15" w:line="200" w:lineRule="exact"/>
      </w:pPr>
    </w:p>
    <w:p w:rsidR="00820C4C" w:rsidRDefault="00772C37">
      <w:pPr>
        <w:spacing w:line="800" w:lineRule="exact"/>
        <w:ind w:left="5124" w:right="6400"/>
        <w:jc w:val="center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Example</w:t>
      </w:r>
    </w:p>
    <w:p w:rsidR="00820C4C" w:rsidRDefault="00820C4C">
      <w:pPr>
        <w:spacing w:line="200" w:lineRule="exact"/>
      </w:pPr>
    </w:p>
    <w:p w:rsidR="00820C4C" w:rsidRDefault="00820C4C">
      <w:pPr>
        <w:spacing w:before="16" w:line="260" w:lineRule="exact"/>
        <w:rPr>
          <w:sz w:val="26"/>
          <w:szCs w:val="26"/>
        </w:rPr>
      </w:pPr>
    </w:p>
    <w:p w:rsidR="00820C4C" w:rsidRDefault="00772C37">
      <w:pPr>
        <w:ind w:left="384"/>
        <w:rPr>
          <w:sz w:val="40"/>
          <w:szCs w:val="40"/>
        </w:rPr>
      </w:pPr>
      <w:proofErr w:type="gramStart"/>
      <w:r>
        <w:rPr>
          <w:rFonts w:ascii="Arial" w:eastAsia="Arial" w:hAnsi="Arial" w:cs="Arial"/>
          <w:color w:val="C00000"/>
          <w:sz w:val="56"/>
          <w:szCs w:val="56"/>
        </w:rPr>
        <w:t xml:space="preserve">• </w:t>
      </w:r>
      <w:r>
        <w:rPr>
          <w:rFonts w:ascii="Arial" w:eastAsia="Arial" w:hAnsi="Arial" w:cs="Arial"/>
          <w:color w:val="C00000"/>
          <w:spacing w:val="32"/>
          <w:sz w:val="56"/>
          <w:szCs w:val="56"/>
        </w:rPr>
        <w:t xml:space="preserve"> </w:t>
      </w:r>
      <w:r>
        <w:rPr>
          <w:color w:val="000000"/>
          <w:sz w:val="40"/>
          <w:szCs w:val="40"/>
        </w:rPr>
        <w:t>Dyna</w:t>
      </w:r>
      <w:r>
        <w:rPr>
          <w:color w:val="000000"/>
          <w:spacing w:val="-4"/>
          <w:sz w:val="40"/>
          <w:szCs w:val="40"/>
        </w:rPr>
        <w:t>m</w:t>
      </w:r>
      <w:r>
        <w:rPr>
          <w:color w:val="000000"/>
          <w:sz w:val="40"/>
          <w:szCs w:val="40"/>
        </w:rPr>
        <w:t>ic</w:t>
      </w:r>
      <w:proofErr w:type="gramEnd"/>
      <w:r>
        <w:rPr>
          <w:color w:val="000000"/>
          <w:spacing w:val="-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M</w:t>
      </w:r>
      <w:r>
        <w:rPr>
          <w:color w:val="000000"/>
          <w:spacing w:val="-2"/>
          <w:sz w:val="40"/>
          <w:szCs w:val="40"/>
        </w:rPr>
        <w:t>e</w:t>
      </w:r>
      <w:r>
        <w:rPr>
          <w:color w:val="000000"/>
          <w:spacing w:val="-5"/>
          <w:sz w:val="40"/>
          <w:szCs w:val="40"/>
        </w:rPr>
        <w:t>m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2"/>
          <w:sz w:val="40"/>
          <w:szCs w:val="40"/>
        </w:rPr>
        <w:t>r</w:t>
      </w:r>
      <w:r>
        <w:rPr>
          <w:color w:val="000000"/>
          <w:sz w:val="40"/>
          <w:szCs w:val="40"/>
        </w:rPr>
        <w:t>y</w:t>
      </w:r>
      <w:r>
        <w:rPr>
          <w:color w:val="000000"/>
          <w:spacing w:val="-23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Alloca</w:t>
      </w:r>
      <w:r>
        <w:rPr>
          <w:color w:val="000000"/>
          <w:spacing w:val="-2"/>
          <w:sz w:val="40"/>
          <w:szCs w:val="40"/>
        </w:rPr>
        <w:t>t</w:t>
      </w:r>
      <w:r>
        <w:rPr>
          <w:color w:val="000000"/>
          <w:sz w:val="40"/>
          <w:szCs w:val="40"/>
        </w:rPr>
        <w:t>io</w:t>
      </w:r>
      <w:r>
        <w:rPr>
          <w:color w:val="000000"/>
          <w:spacing w:val="1"/>
          <w:sz w:val="40"/>
          <w:szCs w:val="40"/>
        </w:rPr>
        <w:t>n</w:t>
      </w:r>
      <w:r>
        <w:rPr>
          <w:color w:val="000000"/>
          <w:sz w:val="40"/>
          <w:szCs w:val="40"/>
        </w:rPr>
        <w:t>:</w:t>
      </w:r>
    </w:p>
    <w:p w:rsidR="00820C4C" w:rsidRDefault="00772C37">
      <w:pPr>
        <w:spacing w:line="440" w:lineRule="exact"/>
        <w:ind w:left="1104"/>
        <w:rPr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800080"/>
          <w:position w:val="-1"/>
          <w:sz w:val="36"/>
          <w:szCs w:val="36"/>
        </w:rPr>
        <w:t></w:t>
      </w:r>
      <w:r>
        <w:rPr>
          <w:color w:val="800080"/>
          <w:spacing w:val="75"/>
          <w:position w:val="-1"/>
          <w:sz w:val="36"/>
          <w:szCs w:val="36"/>
        </w:rPr>
        <w:t xml:space="preserve"> </w:t>
      </w:r>
      <w:r>
        <w:rPr>
          <w:color w:val="000000"/>
          <w:position w:val="-1"/>
          <w:sz w:val="40"/>
          <w:szCs w:val="40"/>
        </w:rPr>
        <w:t>R</w:t>
      </w:r>
      <w:r>
        <w:rPr>
          <w:color w:val="000000"/>
          <w:spacing w:val="-1"/>
          <w:position w:val="-1"/>
          <w:sz w:val="40"/>
          <w:szCs w:val="40"/>
        </w:rPr>
        <w:t>e</w:t>
      </w:r>
      <w:r>
        <w:rPr>
          <w:color w:val="000000"/>
          <w:position w:val="-1"/>
          <w:sz w:val="40"/>
          <w:szCs w:val="40"/>
        </w:rPr>
        <w:t>q</w:t>
      </w:r>
      <w:r>
        <w:rPr>
          <w:color w:val="000000"/>
          <w:spacing w:val="2"/>
          <w:position w:val="-1"/>
          <w:sz w:val="40"/>
          <w:szCs w:val="40"/>
        </w:rPr>
        <w:t>u</w:t>
      </w:r>
      <w:r>
        <w:rPr>
          <w:color w:val="000000"/>
          <w:position w:val="-1"/>
          <w:sz w:val="40"/>
          <w:szCs w:val="40"/>
        </w:rPr>
        <w:t>est</w:t>
      </w:r>
      <w:r>
        <w:rPr>
          <w:color w:val="000000"/>
          <w:spacing w:val="-7"/>
          <w:position w:val="-1"/>
          <w:sz w:val="40"/>
          <w:szCs w:val="40"/>
        </w:rPr>
        <w:t xml:space="preserve"> </w:t>
      </w:r>
      <w:r>
        <w:rPr>
          <w:color w:val="000000"/>
          <w:position w:val="-1"/>
          <w:sz w:val="40"/>
          <w:szCs w:val="40"/>
        </w:rPr>
        <w:t>f</w:t>
      </w:r>
      <w:r>
        <w:rPr>
          <w:color w:val="000000"/>
          <w:spacing w:val="2"/>
          <w:position w:val="-1"/>
          <w:sz w:val="40"/>
          <w:szCs w:val="40"/>
        </w:rPr>
        <w:t>o</w:t>
      </w:r>
      <w:r>
        <w:rPr>
          <w:color w:val="000000"/>
          <w:position w:val="-1"/>
          <w:sz w:val="40"/>
          <w:szCs w:val="40"/>
        </w:rPr>
        <w:t>r</w:t>
      </w:r>
      <w:r>
        <w:rPr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color w:val="000000"/>
          <w:position w:val="-1"/>
          <w:sz w:val="40"/>
          <w:szCs w:val="40"/>
        </w:rPr>
        <w:t>“u</w:t>
      </w:r>
      <w:r>
        <w:rPr>
          <w:color w:val="000000"/>
          <w:spacing w:val="2"/>
          <w:position w:val="-1"/>
          <w:sz w:val="40"/>
          <w:szCs w:val="40"/>
        </w:rPr>
        <w:t>n</w:t>
      </w:r>
      <w:r>
        <w:rPr>
          <w:color w:val="000000"/>
          <w:position w:val="-1"/>
          <w:sz w:val="40"/>
          <w:szCs w:val="40"/>
        </w:rPr>
        <w:t>na</w:t>
      </w:r>
      <w:r>
        <w:rPr>
          <w:color w:val="000000"/>
          <w:spacing w:val="-4"/>
          <w:position w:val="-1"/>
          <w:sz w:val="40"/>
          <w:szCs w:val="40"/>
        </w:rPr>
        <w:t>m</w:t>
      </w:r>
      <w:r>
        <w:rPr>
          <w:color w:val="000000"/>
          <w:position w:val="-1"/>
          <w:sz w:val="40"/>
          <w:szCs w:val="40"/>
        </w:rPr>
        <w:t>ed”</w:t>
      </w:r>
      <w:r>
        <w:rPr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color w:val="000000"/>
          <w:spacing w:val="-5"/>
          <w:position w:val="-1"/>
          <w:sz w:val="40"/>
          <w:szCs w:val="40"/>
        </w:rPr>
        <w:t>m</w:t>
      </w:r>
      <w:r>
        <w:rPr>
          <w:color w:val="000000"/>
          <w:position w:val="-1"/>
          <w:sz w:val="40"/>
          <w:szCs w:val="40"/>
        </w:rPr>
        <w:t>e</w:t>
      </w:r>
      <w:r>
        <w:rPr>
          <w:color w:val="000000"/>
          <w:spacing w:val="-5"/>
          <w:position w:val="-1"/>
          <w:sz w:val="40"/>
          <w:szCs w:val="40"/>
        </w:rPr>
        <w:t>m</w:t>
      </w:r>
      <w:r>
        <w:rPr>
          <w:color w:val="000000"/>
          <w:position w:val="-1"/>
          <w:sz w:val="40"/>
          <w:szCs w:val="40"/>
        </w:rPr>
        <w:t>o</w:t>
      </w:r>
      <w:r>
        <w:rPr>
          <w:color w:val="000000"/>
          <w:spacing w:val="2"/>
          <w:position w:val="-1"/>
          <w:sz w:val="40"/>
          <w:szCs w:val="40"/>
        </w:rPr>
        <w:t>r</w:t>
      </w:r>
      <w:r>
        <w:rPr>
          <w:color w:val="000000"/>
          <w:position w:val="-1"/>
          <w:sz w:val="40"/>
          <w:szCs w:val="40"/>
        </w:rPr>
        <w:t>y f</w:t>
      </w:r>
      <w:r>
        <w:rPr>
          <w:color w:val="000000"/>
          <w:spacing w:val="1"/>
          <w:position w:val="-1"/>
          <w:sz w:val="40"/>
          <w:szCs w:val="40"/>
        </w:rPr>
        <w:t>r</w:t>
      </w:r>
      <w:r>
        <w:rPr>
          <w:color w:val="000000"/>
          <w:position w:val="-1"/>
          <w:sz w:val="40"/>
          <w:szCs w:val="40"/>
        </w:rPr>
        <w:t>om</w:t>
      </w:r>
      <w:r>
        <w:rPr>
          <w:color w:val="000000"/>
          <w:spacing w:val="-5"/>
          <w:position w:val="-1"/>
          <w:sz w:val="40"/>
          <w:szCs w:val="40"/>
        </w:rPr>
        <w:t xml:space="preserve"> </w:t>
      </w:r>
      <w:r>
        <w:rPr>
          <w:color w:val="000000"/>
          <w:position w:val="-1"/>
          <w:sz w:val="40"/>
          <w:szCs w:val="40"/>
        </w:rPr>
        <w:t>the</w:t>
      </w:r>
      <w:r>
        <w:rPr>
          <w:color w:val="000000"/>
          <w:spacing w:val="-2"/>
          <w:position w:val="-1"/>
          <w:sz w:val="40"/>
          <w:szCs w:val="40"/>
        </w:rPr>
        <w:t xml:space="preserve"> </w:t>
      </w:r>
      <w:r>
        <w:rPr>
          <w:color w:val="000000"/>
          <w:position w:val="-1"/>
          <w:sz w:val="40"/>
          <w:szCs w:val="40"/>
        </w:rPr>
        <w:t>O</w:t>
      </w:r>
      <w:r>
        <w:rPr>
          <w:color w:val="000000"/>
          <w:spacing w:val="2"/>
          <w:position w:val="-1"/>
          <w:sz w:val="40"/>
          <w:szCs w:val="40"/>
        </w:rPr>
        <w:t>p</w:t>
      </w:r>
      <w:r>
        <w:rPr>
          <w:color w:val="000000"/>
          <w:position w:val="-1"/>
          <w:sz w:val="40"/>
          <w:szCs w:val="40"/>
        </w:rPr>
        <w:t>erat</w:t>
      </w:r>
      <w:r>
        <w:rPr>
          <w:color w:val="000000"/>
          <w:spacing w:val="-2"/>
          <w:position w:val="-1"/>
          <w:sz w:val="40"/>
          <w:szCs w:val="40"/>
        </w:rPr>
        <w:t>i</w:t>
      </w:r>
      <w:r>
        <w:rPr>
          <w:color w:val="000000"/>
          <w:position w:val="-1"/>
          <w:sz w:val="40"/>
          <w:szCs w:val="40"/>
        </w:rPr>
        <w:t>ng</w:t>
      </w:r>
      <w:r>
        <w:rPr>
          <w:color w:val="000000"/>
          <w:spacing w:val="-3"/>
          <w:position w:val="-1"/>
          <w:sz w:val="40"/>
          <w:szCs w:val="40"/>
        </w:rPr>
        <w:t xml:space="preserve"> </w:t>
      </w:r>
      <w:r>
        <w:rPr>
          <w:color w:val="000000"/>
          <w:position w:val="-1"/>
          <w:sz w:val="40"/>
          <w:szCs w:val="40"/>
        </w:rPr>
        <w:t>Sys</w:t>
      </w:r>
      <w:r>
        <w:rPr>
          <w:color w:val="000000"/>
          <w:spacing w:val="-2"/>
          <w:position w:val="-1"/>
          <w:sz w:val="40"/>
          <w:szCs w:val="40"/>
        </w:rPr>
        <w:t>t</w:t>
      </w:r>
      <w:r>
        <w:rPr>
          <w:color w:val="000000"/>
          <w:position w:val="-1"/>
          <w:sz w:val="40"/>
          <w:szCs w:val="40"/>
        </w:rPr>
        <w:t>e</w:t>
      </w:r>
      <w:r>
        <w:rPr>
          <w:color w:val="000000"/>
          <w:spacing w:val="-5"/>
          <w:position w:val="-1"/>
          <w:sz w:val="40"/>
          <w:szCs w:val="40"/>
        </w:rPr>
        <w:t>m</w:t>
      </w:r>
      <w:r>
        <w:rPr>
          <w:color w:val="000000"/>
          <w:position w:val="-1"/>
          <w:sz w:val="40"/>
          <w:szCs w:val="40"/>
        </w:rPr>
        <w:t>.</w:t>
      </w:r>
      <w:proofErr w:type="gramEnd"/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80" w:lineRule="exact"/>
        <w:rPr>
          <w:sz w:val="28"/>
          <w:szCs w:val="28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</w:p>
    <w:p w:rsidR="00820C4C" w:rsidRDefault="00820C4C">
      <w:pPr>
        <w:spacing w:line="200" w:lineRule="exact"/>
      </w:pPr>
    </w:p>
    <w:p w:rsidR="00820C4C" w:rsidRDefault="00820C4C">
      <w:pPr>
        <w:spacing w:before="8" w:line="200" w:lineRule="exact"/>
      </w:pPr>
    </w:p>
    <w:p w:rsidR="00820C4C" w:rsidRDefault="00772C37">
      <w:pPr>
        <w:spacing w:line="720" w:lineRule="exact"/>
        <w:ind w:left="1089" w:right="-104"/>
        <w:rPr>
          <w:rFonts w:ascii="Comic Sans MS" w:eastAsia="Comic Sans MS" w:hAnsi="Comic Sans MS" w:cs="Comic Sans MS"/>
          <w:sz w:val="56"/>
          <w:szCs w:val="56"/>
        </w:rPr>
      </w:pPr>
      <w:r>
        <w:pict>
          <v:group id="_x0000_s1088" style="position:absolute;left:0;text-align:left;margin-left:305.5pt;margin-top:5.75pt;width:145pt;height:31pt;z-index:-2023;mso-position-horizontal-relative:page" coordorigin="6110,115" coordsize="2900,620">
            <v:shape id="_x0000_s1093" style="position:absolute;left:6120;top:125;width:720;height:600" coordorigin="6120,125" coordsize="720,600" path="m6120,725r720,l6840,125r-720,l6120,725xe" fillcolor="#f9c090" stroked="f">
              <v:path arrowok="t"/>
            </v:shape>
            <v:shape id="_x0000_s1092" style="position:absolute;left:6120;top:125;width:720;height:600" coordorigin="6120,125" coordsize="720,600" path="m6120,725r720,l6840,125r-720,l6120,725xe" filled="f" strokeweight="1pt">
              <v:path arrowok="t"/>
            </v:shape>
            <v:shape id="_x0000_s1091" style="position:absolute;left:6720;top:275;width:2280;height:180" coordorigin="6720,275" coordsize="2280,180" path="m8850,395r-30,l8820,455r180,-90l8850,395xe" fillcolor="blue" stroked="f">
              <v:path arrowok="t"/>
            </v:shape>
            <v:shape id="_x0000_s1090" style="position:absolute;left:6720;top:275;width:2280;height:180" coordorigin="6720,275" coordsize="2280,180" path="m8850,335r-30,-60l8820,335r30,xe" fillcolor="blue" stroked="f">
              <v:path arrowok="t"/>
            </v:shape>
            <v:shape id="_x0000_s1089" style="position:absolute;left:6720;top:275;width:2280;height:180" coordorigin="6720,275" coordsize="2280,180" path="m6720,335r,60l8850,395r150,-30l8820,275r30,60l6720,335xe" fillcolor="blue" stroked="f">
              <v:path arrowok="t"/>
            </v:shape>
            <w10:wrap anchorx="page"/>
          </v:group>
        </w:pict>
      </w:r>
      <w:r>
        <w:pict>
          <v:shape id="_x0000_s1087" type="#_x0000_t202" style="position:absolute;left:0;text-align:left;margin-left:53.45pt;margin-top:28.75pt;width:209.7pt;height:191.3pt;z-index:-2009;mso-position-horizontal-relative:page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803"/>
                    <w:gridCol w:w="428"/>
                    <w:gridCol w:w="862"/>
                    <w:gridCol w:w="2101"/>
                  </w:tblGrid>
                  <w:tr w:rsidR="00820C4C">
                    <w:trPr>
                      <w:trHeight w:hRule="exact" w:val="1084"/>
                    </w:trPr>
                    <w:tc>
                      <w:tcPr>
                        <w:tcW w:w="8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65"/>
                          <w:ind w:left="471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p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65"/>
                          <w:ind w:left="9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=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65"/>
                          <w:ind w:left="9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0000"/>
                            <w:sz w:val="36"/>
                            <w:szCs w:val="36"/>
                          </w:rPr>
                          <w:t>new</w:t>
                        </w:r>
                      </w:p>
                    </w:tc>
                    <w:tc>
                      <w:tcPr>
                        <w:tcW w:w="2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772C37">
                        <w:pPr>
                          <w:spacing w:before="65"/>
                          <w:ind w:left="9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;</w:t>
                        </w:r>
                      </w:p>
                    </w:tc>
                  </w:tr>
                  <w:tr w:rsidR="00820C4C">
                    <w:trPr>
                      <w:trHeight w:hRule="exact" w:val="2742"/>
                    </w:trPr>
                    <w:tc>
                      <w:tcPr>
                        <w:tcW w:w="803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820C4C">
                        <w:pPr>
                          <w:spacing w:before="9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772C37">
                        <w:pPr>
                          <w:ind w:left="40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color w:val="800080"/>
                            <w:sz w:val="29"/>
                            <w:szCs w:val="29"/>
                          </w:rPr>
                          <w:t></w:t>
                        </w:r>
                        <w:r>
                          <w:rPr>
                            <w:color w:val="800080"/>
                            <w:sz w:val="29"/>
                            <w:szCs w:val="29"/>
                          </w:rPr>
                          <w:t xml:space="preserve">  </w:t>
                        </w:r>
                        <w:r>
                          <w:rPr>
                            <w:color w:val="800080"/>
                            <w:spacing w:val="17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36"/>
                            <w:szCs w:val="36"/>
                          </w:rPr>
                          <w:t>p</w:t>
                        </w: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before="1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20C4C" w:rsidRDefault="00772C37">
                        <w:pPr>
                          <w:ind w:left="40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Wingdings" w:eastAsia="Wingdings" w:hAnsi="Wingdings" w:cs="Wingdings"/>
                            <w:color w:val="800080"/>
                            <w:sz w:val="29"/>
                            <w:szCs w:val="29"/>
                          </w:rPr>
                          <w:t></w:t>
                        </w:r>
                        <w:r>
                          <w:rPr>
                            <w:color w:val="800080"/>
                            <w:sz w:val="29"/>
                            <w:szCs w:val="29"/>
                          </w:rPr>
                          <w:t xml:space="preserve">  </w:t>
                        </w:r>
                        <w:r>
                          <w:rPr>
                            <w:color w:val="800080"/>
                            <w:spacing w:val="17"/>
                            <w:sz w:val="29"/>
                            <w:szCs w:val="29"/>
                          </w:rPr>
                          <w:t xml:space="preserve"> </w:t>
                        </w:r>
                        <w:r>
                          <w:rPr>
                            <w:rFonts w:ascii="Courier New" w:eastAsia="Courier New" w:hAnsi="Courier New" w:cs="Courier New"/>
                            <w:b/>
                            <w:color w:val="000000"/>
                            <w:sz w:val="36"/>
                            <w:szCs w:val="36"/>
                          </w:rPr>
                          <w:t>p</w:t>
                        </w:r>
                      </w:p>
                    </w:tc>
                    <w:tc>
                      <w:tcPr>
                        <w:tcW w:w="4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820C4C">
                        <w:pPr>
                          <w:spacing w:before="9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772C37">
                        <w:pPr>
                          <w:ind w:left="11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=</w:t>
                        </w: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before="1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20C4C" w:rsidRDefault="00772C37">
                        <w:pPr>
                          <w:ind w:left="115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=</w:t>
                        </w:r>
                      </w:p>
                    </w:tc>
                    <w:tc>
                      <w:tcPr>
                        <w:tcW w:w="86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820C4C">
                        <w:pPr>
                          <w:spacing w:before="9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772C37">
                        <w:pPr>
                          <w:ind w:left="11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0000"/>
                            <w:sz w:val="36"/>
                            <w:szCs w:val="36"/>
                          </w:rPr>
                          <w:t>new</w:t>
                        </w: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before="1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20C4C" w:rsidRDefault="00772C37">
                        <w:pPr>
                          <w:ind w:left="11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r>
                          <w:rPr>
                            <w:rFonts w:ascii="Courier New" w:eastAsia="Courier New" w:hAnsi="Courier New" w:cs="Courier New"/>
                            <w:b/>
                            <w:color w:val="FF0000"/>
                            <w:sz w:val="36"/>
                            <w:szCs w:val="36"/>
                          </w:rPr>
                          <w:t>new</w:t>
                        </w:r>
                      </w:p>
                    </w:tc>
                    <w:tc>
                      <w:tcPr>
                        <w:tcW w:w="21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820C4C" w:rsidRDefault="00820C4C">
                        <w:pPr>
                          <w:spacing w:before="9" w:line="180" w:lineRule="exact"/>
                          <w:rPr>
                            <w:sz w:val="18"/>
                            <w:szCs w:val="18"/>
                          </w:rPr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772C37">
                        <w:pPr>
                          <w:ind w:left="117" w:right="-34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[100];</w:t>
                        </w: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line="200" w:lineRule="exact"/>
                        </w:pPr>
                      </w:p>
                      <w:p w:rsidR="00820C4C" w:rsidRDefault="00820C4C">
                        <w:pPr>
                          <w:spacing w:before="10" w:line="240" w:lineRule="exact"/>
                          <w:rPr>
                            <w:sz w:val="24"/>
                            <w:szCs w:val="24"/>
                          </w:rPr>
                        </w:pPr>
                      </w:p>
                      <w:p w:rsidR="00820C4C" w:rsidRDefault="00772C37">
                        <w:pPr>
                          <w:ind w:left="117"/>
                          <w:rPr>
                            <w:rFonts w:ascii="Courier New" w:eastAsia="Courier New" w:hAnsi="Courier New" w:cs="Courier New"/>
                            <w:sz w:val="36"/>
                            <w:szCs w:val="36"/>
                          </w:rPr>
                        </w:pPr>
                        <w:proofErr w:type="spellStart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int</w:t>
                        </w:r>
                        <w:proofErr w:type="spellEnd"/>
                        <w:r>
                          <w:rPr>
                            <w:rFonts w:ascii="Courier New" w:eastAsia="Courier New" w:hAnsi="Courier New" w:cs="Courier New"/>
                            <w:b/>
                            <w:sz w:val="36"/>
                            <w:szCs w:val="36"/>
                          </w:rPr>
                          <w:t>[n];</w:t>
                        </w:r>
                      </w:p>
                    </w:tc>
                  </w:tr>
                </w:tbl>
                <w:p w:rsidR="00820C4C" w:rsidRDefault="00820C4C"/>
              </w:txbxContent>
            </v:textbox>
            <w10:wrap anchorx="page"/>
          </v:shape>
        </w:pict>
      </w:r>
      <w:r>
        <w:rPr>
          <w:rFonts w:ascii="Wingdings" w:eastAsia="Wingdings" w:hAnsi="Wingdings" w:cs="Wingdings"/>
          <w:color w:val="800080"/>
          <w:position w:val="8"/>
          <w:sz w:val="28"/>
          <w:szCs w:val="28"/>
        </w:rPr>
        <w:t></w:t>
      </w:r>
      <w:r>
        <w:rPr>
          <w:color w:val="800080"/>
          <w:position w:val="8"/>
          <w:sz w:val="28"/>
          <w:szCs w:val="28"/>
        </w:rPr>
        <w:t xml:space="preserve">  </w:t>
      </w:r>
      <w:r>
        <w:rPr>
          <w:color w:val="800080"/>
          <w:spacing w:val="30"/>
          <w:position w:val="8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000000"/>
          <w:position w:val="8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000000"/>
          <w:spacing w:val="-7"/>
          <w:position w:val="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position w:val="8"/>
          <w:sz w:val="36"/>
          <w:szCs w:val="36"/>
        </w:rPr>
        <w:t>*p,</w:t>
      </w:r>
      <w:r>
        <w:rPr>
          <w:rFonts w:ascii="Courier New" w:eastAsia="Courier New" w:hAnsi="Courier New" w:cs="Courier New"/>
          <w:b/>
          <w:color w:val="000000"/>
          <w:spacing w:val="-3"/>
          <w:position w:val="8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000000"/>
          <w:position w:val="8"/>
          <w:sz w:val="36"/>
          <w:szCs w:val="36"/>
        </w:rPr>
        <w:t xml:space="preserve">n=10;        </w:t>
      </w:r>
      <w:r>
        <w:rPr>
          <w:rFonts w:ascii="Courier New" w:eastAsia="Courier New" w:hAnsi="Courier New" w:cs="Courier New"/>
          <w:b/>
          <w:color w:val="000000"/>
          <w:spacing w:val="48"/>
          <w:position w:val="8"/>
          <w:sz w:val="36"/>
          <w:szCs w:val="36"/>
        </w:rPr>
        <w:t xml:space="preserve"> </w:t>
      </w:r>
      <w:r>
        <w:rPr>
          <w:rFonts w:ascii="Comic Sans MS" w:eastAsia="Comic Sans MS" w:hAnsi="Comic Sans MS" w:cs="Comic Sans MS"/>
          <w:color w:val="000000"/>
          <w:position w:val="-3"/>
          <w:sz w:val="56"/>
          <w:szCs w:val="56"/>
        </w:rPr>
        <w:t>p</w:t>
      </w:r>
    </w:p>
    <w:p w:rsidR="00820C4C" w:rsidRDefault="00772C37">
      <w:pPr>
        <w:spacing w:before="4"/>
        <w:rPr>
          <w:rFonts w:ascii="Tahoma" w:eastAsia="Tahoma" w:hAnsi="Tahoma" w:cs="Tahoma"/>
          <w:sz w:val="32"/>
          <w:szCs w:val="32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num="2" w:space="720" w:equalWidth="0">
            <w:col w:w="6630" w:space="2808"/>
            <w:col w:w="4962"/>
          </w:cols>
        </w:sectPr>
      </w:pPr>
      <w:r>
        <w:br w:type="column"/>
      </w:r>
      <w:proofErr w:type="gramStart"/>
      <w:r>
        <w:rPr>
          <w:rFonts w:ascii="Tahoma" w:eastAsia="Tahoma" w:hAnsi="Tahoma" w:cs="Tahoma"/>
          <w:sz w:val="32"/>
          <w:szCs w:val="32"/>
        </w:rPr>
        <w:lastRenderedPageBreak/>
        <w:t>new</w:t>
      </w:r>
      <w:proofErr w:type="gramEnd"/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before="3" w:line="260" w:lineRule="exact"/>
        <w:rPr>
          <w:sz w:val="26"/>
          <w:szCs w:val="26"/>
        </w:rPr>
      </w:pPr>
    </w:p>
    <w:p w:rsidR="00820C4C" w:rsidRDefault="00772C37">
      <w:pPr>
        <w:spacing w:before="4"/>
        <w:ind w:right="3413"/>
        <w:jc w:val="right"/>
        <w:rPr>
          <w:rFonts w:ascii="Tahoma" w:eastAsia="Tahoma" w:hAnsi="Tahoma" w:cs="Tahoma"/>
          <w:sz w:val="32"/>
          <w:szCs w:val="32"/>
        </w:rPr>
      </w:pPr>
      <w:r>
        <w:pict>
          <v:group id="_x0000_s1084" style="position:absolute;left:0;text-align:left;margin-left:461.5pt;margin-top:-72.65pt;width:49pt;height:31pt;z-index:-2022;mso-position-horizontal-relative:page" coordorigin="9230,-1453" coordsize="980,620">
            <v:shape id="_x0000_s1086" style="position:absolute;left:9240;top:-1443;width:960;height:600" coordorigin="9240,-1443" coordsize="960,600" path="m9240,-843r960,l10200,-1443r-960,l9240,-843xe" fillcolor="#94b3d6" stroked="f">
              <v:path arrowok="t"/>
            </v:shape>
            <v:shape id="_x0000_s1085" style="position:absolute;left:9240;top:-1443;width:960;height:600" coordorigin="9240,-1443" coordsize="960,600" path="m9240,-843r960,l10200,-1443r-960,l9240,-843xe" filled="f" strokeweight="1pt">
              <v:path arrowok="t"/>
            </v:shape>
            <w10:wrap anchorx="page"/>
          </v:group>
        </w:pict>
      </w:r>
      <w:r>
        <w:pict>
          <v:group id="_x0000_s1077" style="position:absolute;left:0;text-align:left;margin-left:461.5pt;margin-top:27.7pt;width:145pt;height:31pt;z-index:-2020;mso-position-horizontal-relative:page" coordorigin="9230,554" coordsize="2900,620">
            <v:shape id="_x0000_s1083" style="position:absolute;left:9240;top:564;width:960;height:600" coordorigin="9240,564" coordsize="960,600" path="m9240,1164r960,l10200,564r-960,l9240,1164xe" fillcolor="#94b3d6" stroked="f">
              <v:path arrowok="t"/>
            </v:shape>
            <v:shape id="_x0000_s1082" style="position:absolute;left:9240;top:564;width:960;height:600" coordorigin="9240,564" coordsize="960,600" path="m9240,1164r960,l10200,564r-960,l9240,1164xe" filled="f" strokeweight="1pt">
              <v:path arrowok="t"/>
            </v:shape>
            <v:shape id="_x0000_s1081" style="position:absolute;left:10200;top:564;width:960;height:600" coordorigin="10200,564" coordsize="960,600" path="m10200,1164r960,l11160,564r-960,l10200,1164xe" fillcolor="#94b3d6" stroked="f">
              <v:path arrowok="t"/>
            </v:shape>
            <v:shape id="_x0000_s1080" style="position:absolute;left:10200;top:564;width:960;height:600" coordorigin="10200,564" coordsize="960,600" path="m10200,1164r960,l11160,564r-960,l10200,1164xe" filled="f" strokeweight="1pt">
              <v:path arrowok="t"/>
            </v:shape>
            <v:shape id="_x0000_s1079" style="position:absolute;left:11160;top:564;width:960;height:600" coordorigin="11160,564" coordsize="960,600" path="m11160,1164r960,l12120,564r-960,l11160,1164xe" fillcolor="#94b3d6" stroked="f">
              <v:path arrowok="t"/>
            </v:shape>
            <v:shape id="_x0000_s1078" style="position:absolute;left:11160;top:564;width:960;height:600" coordorigin="11160,564" coordsize="960,600" path="m11160,1164r960,l12120,564r-960,l11160,1164xe" filled="f" strokeweight="1pt">
              <v:path arrowok="t"/>
            </v:shape>
            <w10:wrap anchorx="page"/>
          </v:group>
        </w:pict>
      </w:r>
      <w:r>
        <w:pict>
          <v:group id="_x0000_s1074" style="position:absolute;left:0;text-align:left;margin-left:611.5pt;margin-top:36.7pt;width:13pt;height:13pt;z-index:-2019;mso-position-horizontal-relative:page" coordorigin="12230,734" coordsize="260,260">
            <v:shape id="_x0000_s1076" style="position:absolute;left:12240;top:744;width:240;height:240" coordorigin="12240,744" coordsize="240,240" path="m12240,864r1,11l12245,898r8,20l12264,937r15,16l12296,966r20,10l12337,982r23,2l12371,984r22,-5l12414,971r18,-11l12448,945r14,-17l12472,908r6,-21l12480,864r-1,-11l12475,831r-8,-21l12456,792r-15,-16l12424,763r-20,-10l12383,746r-23,-2l12349,745r-22,4l12306,757r-18,12l12272,783r-14,17l12248,820r-6,21l12240,864xe" fillcolor="black" stroked="f">
              <v:path arrowok="t"/>
            </v:shape>
            <v:shape id="_x0000_s1075" style="position:absolute;left:12240;top:744;width:240;height:240" coordorigin="12240,744" coordsize="240,240" path="m12240,864r2,-23l12248,820r10,-20l12272,783r16,-14l12306,757r21,-8l12349,745r11,-1l12383,746r21,7l12424,763r17,13l12456,792r11,18l12475,831r4,22l12480,864r-2,23l12472,908r-10,20l12448,945r-16,15l12414,971r-21,8l12371,984r-11,l12337,982r-21,-6l12296,966r-17,-13l12264,937r-11,-19l12245,898r-4,-23l12240,864xe" filled="f" strokeweight="1pt">
              <v:path arrowok="t"/>
            </v:shape>
            <w10:wrap anchorx="page"/>
          </v:group>
        </w:pict>
      </w:r>
      <w:r>
        <w:pict>
          <v:group id="_x0000_s1071" style="position:absolute;left:0;text-align:left;margin-left:629.5pt;margin-top:36.7pt;width:13pt;height:13pt;z-index:-2018;mso-position-horizontal-relative:page" coordorigin="12590,734" coordsize="260,260">
            <v:shape id="_x0000_s1073" style="position:absolute;left:12600;top:744;width:240;height:240" coordorigin="12600,744" coordsize="240,240" path="m12600,864r1,11l12605,898r8,20l12624,937r15,16l12656,966r20,10l12697,982r23,2l12731,984r22,-5l12774,971r18,-11l12808,945r14,-17l12832,908r6,-21l12840,864r-1,-11l12835,831r-8,-21l12816,792r-15,-16l12784,763r-20,-10l12743,746r-23,-2l12709,745r-22,4l12666,757r-18,12l12632,783r-14,17l12608,820r-6,21l12600,864xe" fillcolor="black" stroked="f">
              <v:path arrowok="t"/>
            </v:shape>
            <v:shape id="_x0000_s1072" style="position:absolute;left:12600;top:744;width:240;height:240" coordorigin="12600,744" coordsize="240,240" path="m12600,864r2,-23l12608,820r10,-20l12632,783r16,-14l12666,757r21,-8l12709,745r11,-1l12743,746r21,7l12784,763r17,13l12816,792r11,18l12835,831r4,22l12840,864r-2,23l12832,908r-10,20l12808,945r-16,15l12774,971r-21,8l12731,984r-11,l12697,982r-21,-6l12656,966r-17,-13l12624,937r-11,-19l12605,898r-4,-23l12600,864xe" filled="f" strokeweight="1pt">
              <v:path arrowok="t"/>
            </v:shape>
            <w10:wrap anchorx="page"/>
          </v:group>
        </w:pict>
      </w:r>
      <w:r>
        <w:pict>
          <v:group id="_x0000_s1068" style="position:absolute;left:0;text-align:left;margin-left:647.5pt;margin-top:36.7pt;width:13pt;height:13pt;z-index:-2017;mso-position-horizontal-relative:page" coordorigin="12950,734" coordsize="260,260">
            <v:shape id="_x0000_s1070" style="position:absolute;left:12960;top:744;width:240;height:240" coordorigin="12960,744" coordsize="240,240" path="m12960,864r1,11l12965,898r8,20l12984,937r15,16l13016,966r20,10l13057,982r23,2l13091,984r22,-5l13134,971r18,-11l13168,945r14,-17l13192,908r6,-21l13200,864r-1,-11l13195,831r-8,-21l13176,792r-15,-16l13144,763r-20,-10l13103,746r-23,-2l13069,745r-22,4l13026,757r-18,12l12992,783r-14,17l12968,820r-6,21l12960,864xe" fillcolor="black" stroked="f">
              <v:path arrowok="t"/>
            </v:shape>
            <v:shape id="_x0000_s1069" style="position:absolute;left:12960;top:744;width:240;height:240" coordorigin="12960,744" coordsize="240,240" path="m12960,864r2,-23l12968,820r10,-20l12992,783r16,-14l13026,757r21,-8l13069,745r11,-1l13103,746r21,7l13144,763r17,13l13176,792r11,18l13195,831r4,22l13200,864r-2,23l13192,908r-10,20l13168,945r-16,15l13134,971r-21,8l13091,984r-11,l13057,982r-21,-6l13016,966r-17,-13l12984,937r-11,-19l12965,898r-4,-23l12960,864xe" filled="f" strokeweight="1pt">
              <v:path arrowok="t"/>
            </v:shape>
            <w10:wrap anchorx="page"/>
          </v:group>
        </w:pict>
      </w:r>
      <w:r>
        <w:pict>
          <v:group id="_x0000_s1065" style="position:absolute;left:0;text-align:left;margin-left:665.5pt;margin-top:36.7pt;width:13pt;height:13pt;z-index:-2016;mso-position-horizontal-relative:page" coordorigin="13310,734" coordsize="260,260">
            <v:shape id="_x0000_s1067" style="position:absolute;left:13320;top:744;width:240;height:240" coordorigin="13320,744" coordsize="240,240" path="m13320,864r1,11l13325,898r8,20l13344,937r15,16l13376,966r20,10l13417,982r23,2l13451,984r22,-5l13494,971r18,-11l13528,945r14,-17l13552,908r6,-21l13560,864r-1,-11l13555,831r-8,-21l13536,792r-15,-16l13504,763r-20,-10l13463,746r-23,-2l13429,745r-22,4l13386,757r-18,12l13352,783r-14,17l13328,820r-6,21l13320,864xe" fillcolor="black" stroked="f">
              <v:path arrowok="t"/>
            </v:shape>
            <v:shape id="_x0000_s1066" style="position:absolute;left:13320;top:744;width:240;height:240" coordorigin="13320,744" coordsize="240,240" path="m13320,864r2,-23l13328,820r10,-20l13352,783r16,-14l13386,757r21,-8l13429,745r11,-1l13463,746r21,7l13504,763r17,13l13536,792r11,18l13555,831r4,22l13560,864r-2,23l13552,908r-10,20l13528,945r-16,15l13494,971r-21,8l13451,984r-11,l13417,982r-21,-6l13376,966r-17,-13l13344,937r-11,-19l13325,898r-4,-23l13320,864xe" filled="f" strokeweight="1pt">
              <v:path arrowok="t"/>
            </v:shape>
            <w10:wrap anchorx="page"/>
          </v:group>
        </w:pict>
      </w:r>
      <w:proofErr w:type="gramStart"/>
      <w:r>
        <w:rPr>
          <w:rFonts w:ascii="Tahoma" w:eastAsia="Tahoma" w:hAnsi="Tahoma" w:cs="Tahoma"/>
          <w:w w:val="99"/>
          <w:sz w:val="32"/>
          <w:szCs w:val="32"/>
        </w:rPr>
        <w:t>new</w:t>
      </w:r>
      <w:proofErr w:type="gramEnd"/>
    </w:p>
    <w:p w:rsidR="00820C4C" w:rsidRDefault="00772C37">
      <w:pPr>
        <w:spacing w:before="20" w:line="720" w:lineRule="exact"/>
        <w:ind w:left="6269" w:right="7708"/>
        <w:jc w:val="center"/>
        <w:rPr>
          <w:rFonts w:ascii="Comic Sans MS" w:eastAsia="Comic Sans MS" w:hAnsi="Comic Sans MS" w:cs="Comic Sans MS"/>
          <w:sz w:val="56"/>
          <w:szCs w:val="56"/>
        </w:rPr>
      </w:pPr>
      <w:r>
        <w:pict>
          <v:group id="_x0000_s1059" style="position:absolute;left:0;text-align:left;margin-left:305.5pt;margin-top:6.55pt;width:145pt;height:31pt;z-index:-2021;mso-position-horizontal-relative:page" coordorigin="6110,131" coordsize="2900,620">
            <v:shape id="_x0000_s1064" style="position:absolute;left:6120;top:141;width:720;height:600" coordorigin="6120,141" coordsize="720,600" path="m6120,741r720,l6840,141r-720,l6120,741xe" fillcolor="#f9c090" stroked="f">
              <v:path arrowok="t"/>
            </v:shape>
            <v:shape id="_x0000_s1063" style="position:absolute;left:6120;top:141;width:720;height:600" coordorigin="6120,141" coordsize="720,600" path="m6120,741r720,l6840,141r-720,l6120,741xe" filled="f" strokeweight="1pt">
              <v:path arrowok="t"/>
            </v:shape>
            <v:shape id="_x0000_s1062" style="position:absolute;left:6720;top:291;width:2280;height:180" coordorigin="6720,291" coordsize="2280,180" path="m8850,411r-30,l8820,471r180,-90l8850,411xe" fillcolor="blue" stroked="f">
              <v:path arrowok="t"/>
            </v:shape>
            <v:shape id="_x0000_s1061" style="position:absolute;left:6720;top:291;width:2280;height:180" coordorigin="6720,291" coordsize="2280,180" path="m8850,351r-30,-60l8820,351r30,xe" fillcolor="blue" stroked="f">
              <v:path arrowok="t"/>
            </v:shape>
            <v:shape id="_x0000_s1060" style="position:absolute;left:6720;top:291;width:2280;height:180" coordorigin="6720,291" coordsize="2280,180" path="m6720,351r,60l8850,411r150,-30l8820,291r30,60l6720,351xe" fillcolor="blue" stroked="f">
              <v:path arrowok="t"/>
            </v:shape>
            <w10:wrap anchorx="page"/>
          </v:group>
        </w:pict>
      </w:r>
      <w:proofErr w:type="gramStart"/>
      <w:r>
        <w:rPr>
          <w:rFonts w:ascii="Comic Sans MS" w:eastAsia="Comic Sans MS" w:hAnsi="Comic Sans MS" w:cs="Comic Sans MS"/>
          <w:position w:val="-3"/>
          <w:sz w:val="56"/>
          <w:szCs w:val="56"/>
        </w:rPr>
        <w:t>p</w:t>
      </w:r>
      <w:proofErr w:type="gramEnd"/>
    </w:p>
    <w:p w:rsidR="00820C4C" w:rsidRDefault="00820C4C">
      <w:pPr>
        <w:spacing w:before="8" w:line="100" w:lineRule="exact"/>
        <w:rPr>
          <w:sz w:val="10"/>
          <w:szCs w:val="10"/>
        </w:rPr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820C4C">
      <w:pPr>
        <w:spacing w:line="200" w:lineRule="exact"/>
      </w:pPr>
    </w:p>
    <w:p w:rsidR="00820C4C" w:rsidRDefault="00772C37">
      <w:pPr>
        <w:spacing w:before="5"/>
        <w:ind w:right="3426"/>
        <w:jc w:val="right"/>
        <w:rPr>
          <w:rFonts w:ascii="Tahoma" w:eastAsia="Tahoma" w:hAnsi="Tahoma" w:cs="Tahoma"/>
          <w:sz w:val="32"/>
          <w:szCs w:val="32"/>
        </w:rPr>
      </w:pPr>
      <w:r>
        <w:pict>
          <v:group id="_x0000_s1052" style="position:absolute;left:0;text-align:left;margin-left:461.5pt;margin-top:27.7pt;width:145pt;height:31pt;z-index:-2014;mso-position-horizontal-relative:page" coordorigin="9230,554" coordsize="2900,620">
            <v:shape id="_x0000_s1058" style="position:absolute;left:9240;top:564;width:960;height:600" coordorigin="9240,564" coordsize="960,600" path="m9240,1164r960,l10200,564r-960,l9240,1164xe" fillcolor="#94b3d6" stroked="f">
              <v:path arrowok="t"/>
            </v:shape>
            <v:shape id="_x0000_s1057" style="position:absolute;left:9240;top:564;width:960;height:600" coordorigin="9240,564" coordsize="960,600" path="m9240,1164r960,l10200,564r-960,l9240,1164xe" filled="f" strokeweight="1pt">
              <v:path arrowok="t"/>
            </v:shape>
            <v:shape id="_x0000_s1056" style="position:absolute;left:10200;top:564;width:960;height:600" coordorigin="10200,564" coordsize="960,600" path="m10200,1164r960,l11160,564r-960,l10200,1164xe" fillcolor="#94b3d6" stroked="f">
              <v:path arrowok="t"/>
            </v:shape>
            <v:shape id="_x0000_s1055" style="position:absolute;left:10200;top:564;width:960;height:600" coordorigin="10200,564" coordsize="960,600" path="m10200,1164r960,l11160,564r-960,l10200,1164xe" filled="f" strokeweight="1pt">
              <v:path arrowok="t"/>
            </v:shape>
            <v:shape id="_x0000_s1054" style="position:absolute;left:11160;top:564;width:960;height:600" coordorigin="11160,564" coordsize="960,600" path="m11160,1164r960,l12120,564r-960,l11160,1164xe" fillcolor="#94b3d6" stroked="f">
              <v:path arrowok="t"/>
            </v:shape>
            <v:shape id="_x0000_s1053" style="position:absolute;left:11160;top:564;width:960;height:600" coordorigin="11160,564" coordsize="960,600" path="m11160,1164r960,l12120,564r-960,l11160,1164xe" filled="f" strokeweight="1pt">
              <v:path arrowok="t"/>
            </v:shape>
            <w10:wrap anchorx="page"/>
          </v:group>
        </w:pict>
      </w:r>
      <w:r>
        <w:pict>
          <v:group id="_x0000_s1049" style="position:absolute;left:0;text-align:left;margin-left:611.5pt;margin-top:36.7pt;width:13pt;height:13pt;z-index:-2013;mso-position-horizontal-relative:page" coordorigin="12230,734" coordsize="260,260">
            <v:shape id="_x0000_s1051" style="position:absolute;left:12240;top:744;width:240;height:240" coordorigin="12240,744" coordsize="240,240" path="m12240,864r1,12l12245,898r8,20l12264,937r15,16l12296,966r20,10l12337,982r23,2l12371,984r22,-4l12414,972r19,-12l12449,945r13,-17l12472,909r6,-22l12480,864r-1,-11l12475,831r-8,-21l12456,792r-15,-16l12424,763r-20,-10l12383,747r-23,-3l12349,745r-22,4l12306,757r-18,12l12272,783r-14,18l12248,820r-6,22l12240,864xe" fillcolor="black" stroked="f">
              <v:path arrowok="t"/>
            </v:shape>
            <v:shape id="_x0000_s1050" style="position:absolute;left:12240;top:744;width:240;height:240" coordorigin="12240,744" coordsize="240,240" path="m12240,864r2,-22l12248,820r10,-19l12272,783r16,-14l12306,757r21,-8l12349,745r11,-1l12383,747r21,6l12424,763r17,13l12456,792r11,18l12475,831r4,22l12480,864r-2,23l12472,909r-10,19l12449,945r-16,15l12414,972r-21,8l12371,984r-11,l12337,982r-21,-6l12296,966r-17,-13l12264,937r-11,-19l12245,898r-4,-22l12240,864xe" filled="f" strokeweight="1pt">
              <v:path arrowok="t"/>
            </v:shape>
            <w10:wrap anchorx="page"/>
          </v:group>
        </w:pict>
      </w:r>
      <w:r>
        <w:pict>
          <v:group id="_x0000_s1046" style="position:absolute;left:0;text-align:left;margin-left:629.5pt;margin-top:36.7pt;width:13pt;height:13pt;z-index:-2012;mso-position-horizontal-relative:page" coordorigin="12590,734" coordsize="260,260">
            <v:shape id="_x0000_s1048" style="position:absolute;left:12600;top:744;width:240;height:240" coordorigin="12600,744" coordsize="240,240" path="m12600,864r1,12l12605,898r8,20l12624,937r15,16l12656,966r20,10l12697,982r23,2l12731,984r22,-4l12774,972r19,-12l12809,945r13,-17l12832,909r6,-22l12840,864r-1,-11l12835,831r-8,-21l12816,792r-15,-16l12784,763r-20,-10l12743,747r-23,-3l12709,745r-22,4l12666,757r-18,12l12632,783r-14,18l12608,820r-6,22l12600,864xe" fillcolor="black" stroked="f">
              <v:path arrowok="t"/>
            </v:shape>
            <v:shape id="_x0000_s1047" style="position:absolute;left:12600;top:744;width:240;height:240" coordorigin="12600,744" coordsize="240,240" path="m12600,864r2,-22l12608,820r10,-19l12632,783r16,-14l12666,757r21,-8l12709,745r11,-1l12743,747r21,6l12784,763r17,13l12816,792r11,18l12835,831r4,22l12840,864r-2,23l12832,909r-10,19l12809,945r-16,15l12774,972r-21,8l12731,984r-11,l12697,982r-21,-6l12656,966r-17,-13l12624,937r-11,-19l12605,898r-4,-22l12600,864xe" filled="f" strokeweight="1pt">
              <v:path arrowok="t"/>
            </v:shape>
            <w10:wrap anchorx="page"/>
          </v:group>
        </w:pict>
      </w:r>
      <w:r>
        <w:pict>
          <v:group id="_x0000_s1043" style="position:absolute;left:0;text-align:left;margin-left:647.5pt;margin-top:479.15pt;width:13pt;height:13pt;z-index:-2011;mso-position-horizontal-relative:page;mso-position-vertical-relative:page" coordorigin="12950,9583" coordsize="260,260">
            <v:shape id="_x0000_s1045" style="position:absolute;left:12960;top:9593;width:240;height:240" coordorigin="12960,9593" coordsize="240,240" path="m12960,9713r1,11l12965,9746r8,21l12984,9785r15,16l13016,9814r20,10l13057,9830r23,3l13091,9832r22,-4l13134,9820r19,-12l13169,9794r13,-18l13192,9757r6,-22l13200,9713r-1,-12l13195,9679r-8,-20l13176,9640r-15,-16l13144,9611r-20,-10l13103,9595r-23,-2l13069,9593r-22,4l13026,9605r-18,12l12992,9631r-14,18l12968,9668r-6,22l12960,9713xe" fillcolor="black" stroked="f">
              <v:path arrowok="t"/>
            </v:shape>
            <v:shape id="_x0000_s1044" style="position:absolute;left:12960;top:9593;width:240;height:240" coordorigin="12960,9593" coordsize="240,240" path="m12960,9713r2,-23l12968,9668r10,-19l12992,9631r16,-14l13026,9605r21,-8l13069,9593r11,l13103,9595r21,6l13144,9611r17,13l13176,9640r11,19l13195,9679r4,22l13200,9713r-2,22l13192,9757r-10,19l13169,9794r-16,14l13134,9820r-21,8l13091,9832r-11,1l13057,9830r-21,-6l13016,9814r-17,-13l12984,9785r-11,-18l12965,9746r-4,-22l12960,9713xe" filled="f" strokeweight="1pt">
              <v:path arrowok="t"/>
            </v:shape>
            <w10:wrap anchorx="page" anchory="page"/>
          </v:group>
        </w:pict>
      </w:r>
      <w:r>
        <w:pict>
          <v:group id="_x0000_s1040" style="position:absolute;left:0;text-align:left;margin-left:665.5pt;margin-top:479.15pt;width:13pt;height:13pt;z-index:-2010;mso-position-horizontal-relative:page;mso-position-vertical-relative:page" coordorigin="13310,9583" coordsize="260,260">
            <v:shape id="_x0000_s1042" style="position:absolute;left:13320;top:9593;width:240;height:240" coordorigin="13320,9593" coordsize="240,240" path="m13320,9713r1,11l13325,9746r8,21l13344,9785r15,16l13376,9814r20,10l13417,9830r23,3l13451,9832r22,-4l13494,9820r19,-12l13529,9794r13,-18l13552,9757r6,-22l13560,9713r-1,-12l13555,9679r-8,-20l13536,9640r-15,-16l13504,9611r-20,-10l13463,9595r-23,-2l13429,9593r-22,4l13386,9605r-18,12l13352,9631r-14,18l13328,9668r-6,22l13320,9713xe" fillcolor="black" stroked="f">
              <v:path arrowok="t"/>
            </v:shape>
            <v:shape id="_x0000_s1041" style="position:absolute;left:13320;top:9593;width:240;height:240" coordorigin="13320,9593" coordsize="240,240" path="m13320,9713r2,-23l13328,9668r10,-19l13352,9631r16,-14l13386,9605r21,-8l13429,9593r11,l13463,9595r21,6l13504,9611r17,13l13536,9640r11,19l13555,9679r4,22l13560,9713r-2,22l13552,9757r-10,19l13529,9794r-16,14l13494,9820r-21,8l13451,9832r-11,1l13417,9830r-21,-6l13376,9814r-17,-13l13344,9785r-11,-18l13325,9746r-4,-22l13320,9713xe" filled="f" strokeweight="1pt">
              <v:path arrowok="t"/>
            </v:shape>
            <w10:wrap anchorx="page" anchory="page"/>
          </v:group>
        </w:pict>
      </w:r>
      <w:proofErr w:type="gramStart"/>
      <w:r>
        <w:rPr>
          <w:rFonts w:ascii="Tahoma" w:eastAsia="Tahoma" w:hAnsi="Tahoma" w:cs="Tahoma"/>
          <w:w w:val="99"/>
          <w:sz w:val="32"/>
          <w:szCs w:val="32"/>
        </w:rPr>
        <w:t>new</w:t>
      </w:r>
      <w:proofErr w:type="gramEnd"/>
    </w:p>
    <w:p w:rsidR="00820C4C" w:rsidRDefault="00772C37">
      <w:pPr>
        <w:spacing w:before="20"/>
        <w:ind w:left="6269" w:right="7708"/>
        <w:jc w:val="center"/>
        <w:rPr>
          <w:rFonts w:ascii="Comic Sans MS" w:eastAsia="Comic Sans MS" w:hAnsi="Comic Sans MS" w:cs="Comic Sans MS"/>
          <w:sz w:val="56"/>
          <w:szCs w:val="56"/>
        </w:rPr>
        <w:sectPr w:rsidR="00820C4C">
          <w:type w:val="continuous"/>
          <w:pgSz w:w="14400" w:h="10800" w:orient="landscape"/>
          <w:pgMar w:top="20" w:right="0" w:bottom="0" w:left="0" w:header="720" w:footer="720" w:gutter="0"/>
          <w:cols w:space="720"/>
        </w:sectPr>
      </w:pPr>
      <w:r>
        <w:pict>
          <v:group id="_x0000_s1034" style="position:absolute;left:0;text-align:left;margin-left:305.5pt;margin-top:6.55pt;width:145pt;height:31pt;z-index:-2015;mso-position-horizontal-relative:page" coordorigin="6110,131" coordsize="2900,620">
            <v:shape id="_x0000_s1039" style="position:absolute;left:6120;top:141;width:720;height:600" coordorigin="6120,141" coordsize="720,600" path="m6120,741r720,l6840,141r-720,l6120,741xe" fillcolor="#f9c090" stroked="f">
              <v:path arrowok="t"/>
            </v:shape>
            <v:shape id="_x0000_s1038" style="position:absolute;left:6120;top:141;width:720;height:600" coordorigin="6120,141" coordsize="720,600" path="m6120,741r720,l6840,141r-720,l6120,741xe" filled="f" strokeweight="1pt">
              <v:path arrowok="t"/>
            </v:shape>
            <v:shape id="_x0000_s1037" style="position:absolute;left:6720;top:291;width:2280;height:180" coordorigin="6720,291" coordsize="2280,180" path="m8850,411r-30,l8820,471r180,-90l8850,411xe" fillcolor="blue" stroked="f">
              <v:path arrowok="t"/>
            </v:shape>
            <v:shape id="_x0000_s1036" style="position:absolute;left:6720;top:291;width:2280;height:180" coordorigin="6720,291" coordsize="2280,180" path="m8850,351r-30,-60l8820,351r30,xe" fillcolor="blue" stroked="f">
              <v:path arrowok="t"/>
            </v:shape>
            <v:shape id="_x0000_s1035" style="position:absolute;left:6720;top:291;width:2280;height:180" coordorigin="6720,291" coordsize="2280,180" path="m6720,351r,60l8850,411r150,-30l8820,291r30,60l6720,351xe" fillcolor="blue" stroked="f">
              <v:path arrowok="t"/>
            </v:shape>
            <w10:wrap anchorx="page"/>
          </v:group>
        </w:pict>
      </w:r>
      <w:proofErr w:type="gramStart"/>
      <w:r>
        <w:rPr>
          <w:rFonts w:ascii="Comic Sans MS" w:eastAsia="Comic Sans MS" w:hAnsi="Comic Sans MS" w:cs="Comic Sans MS"/>
          <w:w w:val="99"/>
          <w:sz w:val="56"/>
          <w:szCs w:val="56"/>
        </w:rPr>
        <w:t>p</w:t>
      </w:r>
      <w:proofErr w:type="gramEnd"/>
    </w:p>
    <w:p w:rsidR="00820C4C" w:rsidRDefault="00820C4C">
      <w:pPr>
        <w:spacing w:line="200" w:lineRule="exact"/>
      </w:pPr>
    </w:p>
    <w:p w:rsidR="00820C4C" w:rsidRDefault="00820C4C">
      <w:pPr>
        <w:spacing w:before="20" w:line="220" w:lineRule="exact"/>
        <w:rPr>
          <w:sz w:val="22"/>
          <w:szCs w:val="22"/>
        </w:rPr>
      </w:pPr>
    </w:p>
    <w:p w:rsidR="00820C4C" w:rsidRDefault="00772C37">
      <w:pPr>
        <w:spacing w:line="800" w:lineRule="exact"/>
        <w:ind w:left="2394"/>
        <w:rPr>
          <w:rFonts w:ascii="Trebuchet MS" w:eastAsia="Trebuchet MS" w:hAnsi="Trebuchet MS" w:cs="Trebuchet MS"/>
          <w:sz w:val="72"/>
          <w:szCs w:val="72"/>
        </w:rPr>
        <w:sectPr w:rsidR="00820C4C">
          <w:pgSz w:w="14400" w:h="10800" w:orient="landscape"/>
          <w:pgMar w:top="920" w:right="0" w:bottom="0" w:left="0" w:header="0" w:footer="45" w:gutter="0"/>
          <w:cols w:space="720"/>
        </w:sectPr>
      </w:pPr>
      <w:r>
        <w:pict>
          <v:group id="_x0000_s1028" style="position:absolute;left:0;text-align:left;margin-left:55pt;margin-top:116.5pt;width:603.1pt;height:259.4pt;z-index:-2008;mso-position-horizontal-relative:page" coordorigin="1100,2330" coordsize="12062,5188">
            <v:shape id="_x0000_s1033" type="#_x0000_t75" style="position:absolute;left:1100;top:2330;width:12062;height:5188">
              <v:imagedata r:id="rId92" o:title=""/>
            </v:shape>
            <v:shape id="_x0000_s1032" style="position:absolute;left:9620;top:2855;width:1080;height:1320" coordorigin="9620,2855" coordsize="1080,1320" path="m10700,2855l9620,4175e" filled="f" strokecolor="blue" strokeweight="1pt">
              <v:path arrowok="t"/>
            </v:shape>
            <v:shape id="_x0000_s1031" style="position:absolute;left:9740;top:2870;width:1080;height:1560" coordorigin="9740,2870" coordsize="1080,1560" path="m9740,2870r1080,1560e" filled="f" strokecolor="blue" strokeweight="1pt">
              <v:path arrowok="t"/>
            </v:shape>
            <v:shape id="_x0000_s1030" style="position:absolute;left:10220;top:5690;width:1080;height:1320" coordorigin="10220,5690" coordsize="1080,1320" path="m11300,5690l10220,7010e" filled="f" strokecolor="blue" strokeweight="1pt">
              <v:path arrowok="t"/>
            </v:shape>
            <v:shape id="_x0000_s1029" style="position:absolute;left:10340;top:5660;width:1080;height:1560" coordorigin="10340,5660" coordsize="1080,1560" path="m10340,5660r1080,1560e" filled="f" strokecolor="blue" strokeweight="1pt">
              <v:path arrowok="t"/>
            </v:shape>
            <w10:wrap anchorx="page"/>
          </v:group>
        </w:pic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Fr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ng</w:t>
      </w:r>
      <w:r>
        <w:rPr>
          <w:rFonts w:ascii="Trebuchet MS" w:eastAsia="Trebuchet MS" w:hAnsi="Trebuchet MS" w:cs="Trebuchet MS"/>
          <w:color w:val="1F487C"/>
          <w:spacing w:val="-4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(or</w:t>
      </w:r>
      <w:r>
        <w:rPr>
          <w:rFonts w:ascii="Trebuchet MS" w:eastAsia="Trebuchet MS" w:hAnsi="Trebuchet MS" w:cs="Trebuchet MS"/>
          <w:color w:val="1F487C"/>
          <w:spacing w:val="3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del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i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n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g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)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M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e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mory</w:t>
      </w:r>
    </w:p>
    <w:p w:rsidR="00820C4C" w:rsidRDefault="00820C4C">
      <w:pPr>
        <w:spacing w:before="6" w:line="100" w:lineRule="exact"/>
        <w:rPr>
          <w:sz w:val="10"/>
          <w:szCs w:val="10"/>
        </w:rPr>
      </w:pPr>
    </w:p>
    <w:p w:rsidR="00820C4C" w:rsidRDefault="00772C37">
      <w:pPr>
        <w:ind w:left="2771"/>
        <w:rPr>
          <w:rFonts w:ascii="Trebuchet MS" w:eastAsia="Trebuchet MS" w:hAnsi="Trebuchet MS" w:cs="Trebuchet MS"/>
          <w:sz w:val="72"/>
          <w:szCs w:val="72"/>
        </w:rPr>
      </w:pPr>
      <w:r>
        <w:rPr>
          <w:rFonts w:ascii="Trebuchet MS" w:eastAsia="Trebuchet MS" w:hAnsi="Trebuchet MS" w:cs="Trebuchet MS"/>
          <w:color w:val="1F487C"/>
          <w:sz w:val="72"/>
          <w:szCs w:val="72"/>
        </w:rPr>
        <w:t>Memo</w:t>
      </w:r>
      <w:r>
        <w:rPr>
          <w:rFonts w:ascii="Trebuchet MS" w:eastAsia="Trebuchet MS" w:hAnsi="Trebuchet MS" w:cs="Trebuchet MS"/>
          <w:color w:val="1F487C"/>
          <w:spacing w:val="1"/>
          <w:sz w:val="72"/>
          <w:szCs w:val="72"/>
        </w:rPr>
        <w:t>r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y</w:t>
      </w:r>
      <w:r>
        <w:rPr>
          <w:rFonts w:ascii="Trebuchet MS" w:eastAsia="Trebuchet MS" w:hAnsi="Trebuchet MS" w:cs="Trebuchet MS"/>
          <w:color w:val="1F487C"/>
          <w:spacing w:val="-44"/>
          <w:sz w:val="72"/>
          <w:szCs w:val="72"/>
        </w:rPr>
        <w:t xml:space="preserve"> 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Al</w:t>
      </w:r>
      <w:r>
        <w:rPr>
          <w:rFonts w:ascii="Trebuchet MS" w:eastAsia="Trebuchet MS" w:hAnsi="Trebuchet MS" w:cs="Trebuchet MS"/>
          <w:color w:val="1F487C"/>
          <w:spacing w:val="-2"/>
          <w:sz w:val="72"/>
          <w:szCs w:val="72"/>
        </w:rPr>
        <w:t>l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oca</w:t>
      </w:r>
      <w:r>
        <w:rPr>
          <w:rFonts w:ascii="Trebuchet MS" w:eastAsia="Trebuchet MS" w:hAnsi="Trebuchet MS" w:cs="Trebuchet MS"/>
          <w:color w:val="1F487C"/>
          <w:spacing w:val="2"/>
          <w:sz w:val="72"/>
          <w:szCs w:val="72"/>
        </w:rPr>
        <w:t>t</w:t>
      </w:r>
      <w:r>
        <w:rPr>
          <w:rFonts w:ascii="Trebuchet MS" w:eastAsia="Trebuchet MS" w:hAnsi="Trebuchet MS" w:cs="Trebuchet MS"/>
          <w:color w:val="1F487C"/>
          <w:sz w:val="72"/>
          <w:szCs w:val="72"/>
        </w:rPr>
        <w:t>ion Example</w:t>
      </w:r>
    </w:p>
    <w:p w:rsidR="00820C4C" w:rsidRDefault="00820C4C">
      <w:pPr>
        <w:spacing w:line="200" w:lineRule="exact"/>
      </w:pPr>
    </w:p>
    <w:p w:rsidR="00820C4C" w:rsidRDefault="00772C37">
      <w:pPr>
        <w:ind w:left="594"/>
        <w:rPr>
          <w:sz w:val="40"/>
          <w:szCs w:val="40"/>
        </w:rPr>
      </w:pPr>
      <w:proofErr w:type="gramStart"/>
      <w:r>
        <w:rPr>
          <w:rFonts w:ascii="Wingdings" w:eastAsia="Wingdings" w:hAnsi="Wingdings" w:cs="Wingdings"/>
          <w:color w:val="0000FF"/>
          <w:sz w:val="40"/>
          <w:szCs w:val="40"/>
        </w:rPr>
        <w:t></w:t>
      </w:r>
      <w:r>
        <w:rPr>
          <w:color w:val="0000FF"/>
          <w:sz w:val="40"/>
          <w:szCs w:val="40"/>
        </w:rPr>
        <w:t xml:space="preserve"> </w:t>
      </w:r>
      <w:r>
        <w:rPr>
          <w:color w:val="0000FF"/>
          <w:spacing w:val="22"/>
          <w:sz w:val="40"/>
          <w:szCs w:val="40"/>
        </w:rPr>
        <w:t xml:space="preserve"> </w:t>
      </w:r>
      <w:r>
        <w:rPr>
          <w:color w:val="000000"/>
          <w:spacing w:val="-28"/>
          <w:sz w:val="40"/>
          <w:szCs w:val="40"/>
        </w:rPr>
        <w:t>W</w:t>
      </w:r>
      <w:r>
        <w:rPr>
          <w:color w:val="000000"/>
          <w:sz w:val="40"/>
          <w:szCs w:val="40"/>
        </w:rPr>
        <w:t>ant</w:t>
      </w:r>
      <w:proofErr w:type="gramEnd"/>
      <w:r>
        <w:rPr>
          <w:color w:val="000000"/>
          <w:spacing w:val="-9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 xml:space="preserve">an </w:t>
      </w:r>
      <w:r>
        <w:rPr>
          <w:color w:val="000000"/>
          <w:spacing w:val="-1"/>
          <w:sz w:val="40"/>
          <w:szCs w:val="40"/>
        </w:rPr>
        <w:t>a</w:t>
      </w:r>
      <w:r>
        <w:rPr>
          <w:color w:val="000000"/>
          <w:sz w:val="40"/>
          <w:szCs w:val="40"/>
        </w:rPr>
        <w:t>r</w:t>
      </w:r>
      <w:r>
        <w:rPr>
          <w:color w:val="000000"/>
          <w:spacing w:val="2"/>
          <w:sz w:val="40"/>
          <w:szCs w:val="40"/>
        </w:rPr>
        <w:t>r</w:t>
      </w:r>
      <w:r>
        <w:rPr>
          <w:color w:val="000000"/>
          <w:sz w:val="40"/>
          <w:szCs w:val="40"/>
        </w:rPr>
        <w:t>ay</w:t>
      </w:r>
      <w:r>
        <w:rPr>
          <w:color w:val="000000"/>
          <w:spacing w:val="-5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of</w:t>
      </w:r>
      <w:r>
        <w:rPr>
          <w:color w:val="000000"/>
          <w:spacing w:val="-2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u</w:t>
      </w:r>
      <w:r>
        <w:rPr>
          <w:color w:val="000000"/>
          <w:spacing w:val="2"/>
          <w:sz w:val="40"/>
          <w:szCs w:val="40"/>
        </w:rPr>
        <w:t>n</w:t>
      </w:r>
      <w:r>
        <w:rPr>
          <w:color w:val="000000"/>
          <w:sz w:val="40"/>
          <w:szCs w:val="40"/>
        </w:rPr>
        <w:t>k</w:t>
      </w:r>
      <w:r>
        <w:rPr>
          <w:color w:val="000000"/>
          <w:spacing w:val="2"/>
          <w:sz w:val="40"/>
          <w:szCs w:val="40"/>
        </w:rPr>
        <w:t>n</w:t>
      </w:r>
      <w:r>
        <w:rPr>
          <w:color w:val="000000"/>
          <w:sz w:val="40"/>
          <w:szCs w:val="40"/>
        </w:rPr>
        <w:t>o</w:t>
      </w:r>
      <w:r>
        <w:rPr>
          <w:color w:val="000000"/>
          <w:spacing w:val="2"/>
          <w:sz w:val="40"/>
          <w:szCs w:val="40"/>
        </w:rPr>
        <w:t>w</w:t>
      </w:r>
      <w:r>
        <w:rPr>
          <w:color w:val="000000"/>
          <w:sz w:val="40"/>
          <w:szCs w:val="40"/>
        </w:rPr>
        <w:t>n</w:t>
      </w:r>
      <w:r>
        <w:rPr>
          <w:color w:val="000000"/>
          <w:spacing w:val="-7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si</w:t>
      </w:r>
      <w:r>
        <w:rPr>
          <w:color w:val="000000"/>
          <w:spacing w:val="-1"/>
          <w:sz w:val="40"/>
          <w:szCs w:val="40"/>
        </w:rPr>
        <w:t>z</w:t>
      </w:r>
      <w:r>
        <w:rPr>
          <w:color w:val="000000"/>
          <w:sz w:val="40"/>
          <w:szCs w:val="40"/>
        </w:rPr>
        <w:t>e</w:t>
      </w:r>
    </w:p>
    <w:p w:rsidR="00820C4C" w:rsidRDefault="00820C4C">
      <w:pPr>
        <w:spacing w:before="6" w:line="220" w:lineRule="exact"/>
        <w:rPr>
          <w:sz w:val="22"/>
          <w:szCs w:val="22"/>
        </w:rPr>
      </w:pPr>
    </w:p>
    <w:p w:rsidR="00820C4C" w:rsidRDefault="00772C37">
      <w:pPr>
        <w:spacing w:line="254" w:lineRule="auto"/>
        <w:ind w:left="1194" w:right="8843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#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include</w:t>
      </w:r>
      <w:r>
        <w:rPr>
          <w:rFonts w:ascii="Courier New" w:eastAsia="Courier New" w:hAnsi="Courier New" w:cs="Courier New"/>
          <w:b/>
          <w:color w:val="FFFF00"/>
          <w:spacing w:val="-1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iostream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&gt;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using</w:t>
      </w:r>
      <w:r>
        <w:rPr>
          <w:rFonts w:ascii="Courier New" w:eastAsia="Courier New" w:hAnsi="Courier New" w:cs="Courier New"/>
          <w:b/>
          <w:color w:val="FFFF00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namespace</w:t>
      </w:r>
      <w:r>
        <w:rPr>
          <w:rFonts w:ascii="Courier New" w:eastAsia="Courier New" w:hAnsi="Courier New" w:cs="Courier New"/>
          <w:b/>
          <w:color w:val="FFFF00"/>
          <w:spacing w:val="-9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std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;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void</w:t>
      </w:r>
      <w:r>
        <w:rPr>
          <w:rFonts w:ascii="Courier New" w:eastAsia="Courier New" w:hAnsi="Courier New" w:cs="Courier New"/>
          <w:b/>
          <w:color w:val="FFFF00"/>
          <w:spacing w:val="-8"/>
          <w:sz w:val="36"/>
          <w:szCs w:val="36"/>
        </w:rPr>
        <w:t xml:space="preserve"> 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main()</w:t>
      </w:r>
      <w:proofErr w:type="gramEnd"/>
    </w:p>
    <w:p w:rsidR="00820C4C" w:rsidRDefault="00772C37">
      <w:pPr>
        <w:spacing w:line="380" w:lineRule="exact"/>
        <w:ind w:left="1194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position w:val="2"/>
          <w:sz w:val="36"/>
          <w:szCs w:val="36"/>
        </w:rPr>
        <w:t>{</w:t>
      </w:r>
    </w:p>
    <w:p w:rsidR="00820C4C" w:rsidRDefault="00772C37">
      <w:pPr>
        <w:spacing w:before="37"/>
        <w:ind w:left="226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n;</w:t>
      </w:r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"How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many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students?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&gt;&gt; n;</w:t>
      </w:r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*grades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= </w:t>
      </w:r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new</w:t>
      </w:r>
      <w:r>
        <w:rPr>
          <w:rFonts w:ascii="Courier New" w:eastAsia="Courier New" w:hAnsi="Courier New" w:cs="Courier New"/>
          <w:b/>
          <w:color w:val="FFFF00"/>
          <w:spacing w:val="-5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[n];</w:t>
      </w:r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i=0;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i++){</w:t>
      </w:r>
    </w:p>
    <w:p w:rsidR="00820C4C" w:rsidRDefault="00772C37">
      <w:pPr>
        <w:spacing w:before="24"/>
        <w:ind w:left="306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"Input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Grade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for Student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</w:p>
    <w:p w:rsidR="00820C4C" w:rsidRDefault="00772C37">
      <w:pPr>
        <w:spacing w:before="24"/>
        <w:ind w:left="4075"/>
        <w:rPr>
          <w:rFonts w:ascii="Courier New" w:eastAsia="Courier New" w:hAnsi="Courier New" w:cs="Courier New"/>
          <w:sz w:val="36"/>
          <w:szCs w:val="36"/>
        </w:rPr>
      </w:pPr>
      <w:r>
        <w:pict>
          <v:group id="_x0000_s1026" style="position:absolute;left:0;text-align:left;margin-left:52.5pt;margin-top:136.8pt;width:612pt;height:378.05pt;z-index:-2007;mso-position-horizontal-relative:page;mso-position-vertical-relative:page" coordorigin="1050,2736" coordsize="12240,7561">
            <v:shape id="_x0000_s1027" style="position:absolute;left:1050;top:2736;width:12240;height:7561" coordorigin="1050,2736" coordsize="12240,7561" path="m1050,10298r12240,l13290,2736r-12240,l1050,10298xe" fillcolor="#375f92" stroked="f">
              <v:path arrowok="t"/>
            </v:shape>
            <w10:wrap anchorx="page" anchory="page"/>
          </v:group>
        </w:pic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(i+1)</w:t>
      </w:r>
      <w:r>
        <w:rPr>
          <w:rFonts w:ascii="Courier New" w:eastAsia="Courier New" w:hAnsi="Courier New" w:cs="Courier New"/>
          <w:b/>
          <w:color w:val="FFFFFF"/>
          <w:spacing w:val="20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 xml:space="preserve">&lt;&lt; </w:t>
      </w:r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?</w:t>
      </w:r>
      <w:proofErr w:type="gramEnd"/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: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";</w:t>
      </w:r>
    </w:p>
    <w:p w:rsidR="00820C4C" w:rsidRDefault="00772C37">
      <w:pPr>
        <w:spacing w:before="24"/>
        <w:ind w:left="3126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cin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&gt;&gt;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grades[i];</w:t>
      </w:r>
      <w:r>
        <w:rPr>
          <w:rFonts w:ascii="Courier New" w:eastAsia="Courier New" w:hAnsi="Courier New" w:cs="Courier New"/>
          <w:b/>
          <w:color w:val="FFFFFF"/>
          <w:spacing w:val="-9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for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int</w:t>
      </w:r>
      <w:proofErr w:type="spell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i=0;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n;</w:t>
      </w:r>
      <w:r>
        <w:rPr>
          <w:rFonts w:ascii="Courier New" w:eastAsia="Courier New" w:hAnsi="Courier New" w:cs="Courier New"/>
          <w:b/>
          <w:color w:val="FFFFFF"/>
          <w:spacing w:val="-2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i++){</w:t>
      </w:r>
    </w:p>
    <w:p w:rsidR="00820C4C" w:rsidRDefault="00772C37">
      <w:pPr>
        <w:spacing w:before="24"/>
        <w:ind w:left="3064"/>
        <w:rPr>
          <w:rFonts w:ascii="Courier New" w:eastAsia="Courier New" w:hAnsi="Courier New" w:cs="Courier New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cout</w:t>
      </w:r>
      <w:proofErr w:type="spellEnd"/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"Grade["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(i</w:t>
      </w:r>
      <w:r>
        <w:rPr>
          <w:rFonts w:ascii="Courier New" w:eastAsia="Courier New" w:hAnsi="Courier New" w:cs="Courier New"/>
          <w:b/>
          <w:color w:val="FFFFFF"/>
          <w:spacing w:val="1"/>
          <w:sz w:val="36"/>
          <w:szCs w:val="36"/>
        </w:rPr>
        <w:t>+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1)</w:t>
      </w:r>
      <w:r>
        <w:rPr>
          <w:rFonts w:ascii="Courier New" w:eastAsia="Courier New" w:hAnsi="Courier New" w:cs="Courier New"/>
          <w:b/>
          <w:color w:val="FFFFFF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"]="</w:t>
      </w:r>
    </w:p>
    <w:p w:rsidR="00820C4C" w:rsidRDefault="00772C37">
      <w:pPr>
        <w:spacing w:before="24"/>
        <w:ind w:left="4075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grades[i]</w:t>
      </w:r>
      <w:r>
        <w:rPr>
          <w:rFonts w:ascii="Courier New" w:eastAsia="Courier New" w:hAnsi="Courier New" w:cs="Courier New"/>
          <w:b/>
          <w:color w:val="FFFFFF"/>
          <w:spacing w:val="-10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&lt;&lt;</w:t>
      </w:r>
      <w:r>
        <w:rPr>
          <w:rFonts w:ascii="Courier New" w:eastAsia="Courier New" w:hAnsi="Courier New" w:cs="Courier New"/>
          <w:b/>
          <w:color w:val="FFFFFF"/>
          <w:spacing w:val="-4"/>
          <w:sz w:val="36"/>
          <w:szCs w:val="36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endl</w:t>
      </w:r>
      <w:proofErr w:type="spellEnd"/>
      <w:proofErr w:type="gramStart"/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;</w:t>
      </w:r>
      <w:r>
        <w:rPr>
          <w:rFonts w:ascii="Courier New" w:eastAsia="Courier New" w:hAnsi="Courier New" w:cs="Courier New"/>
          <w:b/>
          <w:color w:val="FFFFFF"/>
          <w:spacing w:val="-5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  <w:proofErr w:type="gramEnd"/>
    </w:p>
    <w:p w:rsidR="00820C4C" w:rsidRDefault="00772C37">
      <w:pPr>
        <w:spacing w:before="24"/>
        <w:ind w:left="2267"/>
        <w:rPr>
          <w:rFonts w:ascii="Courier New" w:eastAsia="Courier New" w:hAnsi="Courier New" w:cs="Courier New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FF00"/>
          <w:sz w:val="36"/>
          <w:szCs w:val="36"/>
        </w:rPr>
        <w:t>delete</w:t>
      </w:r>
      <w:proofErr w:type="gramEnd"/>
      <w:r>
        <w:rPr>
          <w:rFonts w:ascii="Courier New" w:eastAsia="Courier New" w:hAnsi="Courier New" w:cs="Courier New"/>
          <w:b/>
          <w:color w:val="FFFF00"/>
          <w:spacing w:val="-7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[]</w:t>
      </w:r>
      <w:r>
        <w:rPr>
          <w:rFonts w:ascii="Courier New" w:eastAsia="Courier New" w:hAnsi="Courier New" w:cs="Courier New"/>
          <w:b/>
          <w:color w:val="FFFFFF"/>
          <w:spacing w:val="-3"/>
          <w:sz w:val="36"/>
          <w:szCs w:val="36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grades;</w:t>
      </w:r>
    </w:p>
    <w:p w:rsidR="00820C4C" w:rsidRDefault="00772C37">
      <w:pPr>
        <w:spacing w:before="24"/>
        <w:ind w:left="1408"/>
        <w:rPr>
          <w:rFonts w:ascii="Courier New" w:eastAsia="Courier New" w:hAnsi="Courier New" w:cs="Courier New"/>
          <w:sz w:val="36"/>
          <w:szCs w:val="36"/>
        </w:rPr>
      </w:pPr>
      <w:r>
        <w:rPr>
          <w:rFonts w:ascii="Courier New" w:eastAsia="Courier New" w:hAnsi="Courier New" w:cs="Courier New"/>
          <w:b/>
          <w:color w:val="FFFFFF"/>
          <w:sz w:val="36"/>
          <w:szCs w:val="36"/>
        </w:rPr>
        <w:t>}</w:t>
      </w:r>
    </w:p>
    <w:sectPr w:rsidR="00820C4C">
      <w:pgSz w:w="14400" w:h="10800" w:orient="landscape"/>
      <w:pgMar w:top="980" w:right="0" w:bottom="0" w:left="0" w:header="0" w:footer="4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2C37" w:rsidRDefault="00772C37">
      <w:r>
        <w:separator/>
      </w:r>
    </w:p>
  </w:endnote>
  <w:endnote w:type="continuationSeparator" w:id="0">
    <w:p w:rsidR="00772C37" w:rsidRDefault="00772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89" w:rsidRDefault="00CB258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34" type="#_x0000_t202" style="position:absolute;margin-left:6.3pt;margin-top:526.75pt;width:473.15pt;height:11.95pt;z-index:-2070;mso-position-horizontal-relative:page;mso-position-vertical-relative:page" filled="f" stroked="f">
          <v:textbox inset="0,0,0,0">
            <w:txbxContent>
              <w:p w:rsidR="00CB2589" w:rsidRDefault="00CB2589" w:rsidP="00CB2589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820C4C" w:rsidRDefault="00820C4C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133" type="#_x0000_t202" style="position:absolute;margin-left:479.45pt;margin-top:527.5pt;width:234.6pt;height:11.95pt;z-index:-2069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2)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89" w:rsidRDefault="00CB2589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0" type="#_x0000_t202" style="position:absolute;margin-left:6.3pt;margin-top:527.5pt;width:478.7pt;height:11.2pt;z-index:-2062;mso-position-horizontal-relative:page;mso-position-vertical-relative:page" filled="f" stroked="f">
          <v:textbox inset="0,0,0,0">
            <w:txbxContent>
              <w:p w:rsidR="00CB2589" w:rsidRDefault="00CB2589" w:rsidP="00CB2589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820C4C" w:rsidRDefault="00820C4C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99" type="#_x0000_t202" style="position:absolute;margin-left:479.45pt;margin-top:527.5pt;width:234.6pt;height:11.95pt;z-index:-2061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2)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6" type="#_x0000_t202" style="position:absolute;margin-left:6.3pt;margin-top:526.75pt;width:478.7pt;height:11.95pt;z-index:-2054;mso-position-horizontal-relative:page;mso-position-vertical-relative:page" filled="f" stroked="f">
          <v:textbox inset="0,0,0,0">
            <w:txbxContent>
              <w:p w:rsidR="00CB2589" w:rsidRDefault="00CB2589" w:rsidP="00CB2589">
                <w:pPr>
                  <w:spacing w:line="220" w:lineRule="exact"/>
                  <w:ind w:left="20" w:right="-30"/>
                  <w:rPr>
                    <w:rFonts w:ascii="Georgia" w:eastAsia="Georgia" w:hAnsi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Dr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.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4"/>
                  </w:rPr>
                  <w:t xml:space="preserve"> </w:t>
                </w:r>
                <w:proofErr w:type="spellStart"/>
                <w:r>
                  <w:rPr>
                    <w:rFonts w:ascii="Georgia" w:eastAsia="Georgia" w:hAnsi="Georgia"/>
                    <w:b/>
                    <w:color w:val="C00000"/>
                  </w:rPr>
                  <w:t>Gasmelseed</w:t>
                </w:r>
                <w:proofErr w:type="spellEnd"/>
                <w:r>
                  <w:rPr>
                    <w:rFonts w:ascii="Georgia" w:eastAsia="Georgia" w:hAnsi="Georgia"/>
                    <w:b/>
                    <w:color w:val="C00000"/>
                  </w:rPr>
                  <w:t xml:space="preserve"> Ibrahim, International University of Africa, Faculty of Computer Studies</w:t>
                </w:r>
              </w:p>
              <w:p w:rsidR="00820C4C" w:rsidRDefault="00820C4C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</w:p>
            </w:txbxContent>
          </v:textbox>
          <w10:wrap anchorx="page" anchory="page"/>
        </v:shape>
      </w:pict>
    </w:r>
    <w:r>
      <w:pict>
        <v:shape id="_x0000_s2065" type="#_x0000_t202" style="position:absolute;margin-left:479.45pt;margin-top:527.5pt;width:234.6pt;height:11.95pt;z-index:-2053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220" w:lineRule="exact"/>
                  <w:ind w:left="20" w:right="-30"/>
                  <w:rPr>
                    <w:rFonts w:ascii="Georgia" w:eastAsia="Georgia" w:hAnsi="Georgia" w:cs="Georgia"/>
                  </w:rPr>
                </w:pPr>
                <w:r>
                  <w:rPr>
                    <w:rFonts w:ascii="Georgia" w:eastAsia="Georgia" w:hAnsi="Georgia" w:cs="Georgia"/>
                    <w:b/>
                    <w:color w:val="C00000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g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o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i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hm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9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an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D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2"/>
                  </w:rPr>
                  <w:t>a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ta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Struct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2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s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: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44"/>
                  </w:rPr>
                  <w:t xml:space="preserve"> 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L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-1"/>
                  </w:rPr>
                  <w:t>e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ctu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1"/>
                  </w:rPr>
                  <w:t>r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 xml:space="preserve">e </w:t>
                </w:r>
                <w:r>
                  <w:rPr>
                    <w:rFonts w:ascii="Georgia" w:eastAsia="Georgia" w:hAnsi="Georgia" w:cs="Georgia"/>
                    <w:b/>
                    <w:color w:val="C00000"/>
                    <w:spacing w:val="3"/>
                  </w:rPr>
                  <w:t>(</w:t>
                </w:r>
                <w:r>
                  <w:rPr>
                    <w:rFonts w:ascii="Georgia" w:eastAsia="Georgia" w:hAnsi="Georgia" w:cs="Georgia"/>
                    <w:b/>
                    <w:color w:val="C00000"/>
                  </w:rPr>
                  <w:t>2)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2C37" w:rsidRDefault="00772C37">
      <w:r>
        <w:separator/>
      </w:r>
    </w:p>
  </w:footnote>
  <w:footnote w:type="continuationSeparator" w:id="0">
    <w:p w:rsidR="00772C37" w:rsidRDefault="00772C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89" w:rsidRDefault="00CB2589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bookmarkStart w:id="0" w:name="_GoBack"/>
    <w:bookmarkEnd w:id="0"/>
    <w:r>
      <w:pict>
        <v:group id="_x0000_s2051" style="position:absolute;margin-left:0;margin-top:0;width:10in;height:51.05pt;z-index:-2052;mso-position-horizontal-relative:page;mso-position-vertical-relative:page" coordsize="14400,1021">
          <v:shape id="_x0000_s2064" style="position:absolute;top:630;width:8520;height:80" coordorigin=",630" coordsize="8520,80" path="m,710r8520,l8520,630,,630r,80xe" fillcolor="#c0504d" stroked="f">
            <v:path arrowok="t"/>
          </v:shape>
          <v:shape id="_x0000_s2063" style="position:absolute;width:14400;height:490" coordsize="14400,490" path="m,490r14400,l14400,,,,,490xe" fillcolor="#1f487c" stroked="f">
            <v:path arrowok="t"/>
          </v:shape>
          <v:shape id="_x0000_s2062" style="position:absolute;top:485;width:14400;height:145" coordorigin=",485" coordsize="14400,145" path="m,630r14400,l14400,485,,485,,630xe" fillcolor="#c0504d" stroked="f">
            <v:path arrowok="t"/>
          </v:shape>
          <v:shape id="_x0000_s2061" style="position:absolute;left:8520;top:568;width:5880;height:143" coordorigin="8520,568" coordsize="5880,143" path="m8520,710r5880,l14400,568r-5880,l8520,710xe" fillcolor="#c0504d" stroked="f">
            <v:path arrowok="t"/>
          </v:shape>
          <v:shape id="_x0000_s2060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59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58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57" style="position:absolute;left:14353;top:-3;width:0;height:978" coordorigin="14353,-3" coordsize="0,978" path="m14353,r,975e" filled="f" strokecolor="white" strokeweight="4.6pt">
            <v:path arrowok="t"/>
          </v:shape>
          <v:shape id="_x0000_s2056" style="position:absolute;left:14265;top:-3;width:0;height:978" coordorigin="14265,-3" coordsize="0,978" path="m14265,r,975e" filled="f" strokecolor="white" strokeweight="2.35pt">
            <v:path arrowok="t"/>
          </v:shape>
          <v:shape id="_x0000_s2055" style="position:absolute;left:14220;top:-3;width:0;height:978" coordorigin="14220,-3" coordsize="0,978" path="m14220,r,975e" filled="f" strokecolor="white" strokeweight=".85pt">
            <v:path arrowok="t"/>
          </v:shape>
          <v:shape id="_x0000_s2054" style="position:absolute;left:14156;top:-3;width:0;height:978" coordorigin="14156,-3" coordsize="0,978" path="m14156,r,975e" filled="f" strokecolor="white" strokeweight=".78497mm">
            <v:path arrowok="t"/>
          </v:shape>
          <v:shape id="_x0000_s2053" style="position:absolute;left:14084;width:0;height:923" coordorigin="14084" coordsize="0,923" path="m14084,r,923e" filled="f" strokecolor="white" strokeweight="1.57872mm">
            <v:path arrowok="t"/>
          </v:shape>
          <v:shape id="_x0000_s2052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655.45pt;margin-top:2.55pt;width:24.95pt;height:20pt;z-index:-2051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CB2589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45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8.6pt;margin-top:4.75pt;width:197.3pt;height:16.05pt;z-index:-2050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nd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mic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bj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89" w:rsidRDefault="00CB258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2589" w:rsidRDefault="00CB2589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group id="_x0000_s2119" style="position:absolute;margin-left:0;margin-top:0;width:10in;height:51.05pt;z-index:-2068;mso-position-horizontal-relative:page;mso-position-vertical-relative:page" coordsize="14400,1021">
          <v:shape id="_x0000_s2132" style="position:absolute;top:576;width:14400;height:135" coordorigin=",576" coordsize="14400,135" path="m,711r14400,l14400,576,,576,,711xe" fillcolor="#c0504d" stroked="f">
            <v:path arrowok="t"/>
          </v:shape>
          <v:shape id="_x0000_s2131" style="position:absolute;width:14400;height:490" coordsize="14400,490" path="m,490r14400,l14400,,,,,490xe" fillcolor="#1f487c" stroked="f">
            <v:path arrowok="t"/>
          </v:shape>
          <v:shape id="_x0000_s2130" style="position:absolute;top:484;width:14400;height:147" coordorigin=",484" coordsize="14400,147" path="m,631r14400,l14400,484,,484,,631xe" fillcolor="#c0504d" stroked="f">
            <v:path arrowok="t"/>
          </v:shape>
          <v:shape id="_x0000_s212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2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2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2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25" style="position:absolute;left:14353;top:-3;width:0;height:978" coordorigin="14353,-3" coordsize="0,978" path="m14353,r,975e" filled="f" strokecolor="white" strokeweight="4.6pt">
            <v:path arrowok="t"/>
          </v:shape>
          <v:shape id="_x0000_s2124" style="position:absolute;left:14265;top:-3;width:0;height:978" coordorigin="14265,-3" coordsize="0,978" path="m14265,r,975e" filled="f" strokecolor="white" strokeweight="2.35pt">
            <v:path arrowok="t"/>
          </v:shape>
          <v:shape id="_x0000_s2123" style="position:absolute;left:14220;top:-3;width:0;height:978" coordorigin="14220,-3" coordsize="0,978" path="m14220,r,975e" filled="f" strokecolor="white" strokeweight=".85pt">
            <v:path arrowok="t"/>
          </v:shape>
          <v:shape id="_x0000_s2122" style="position:absolute;left:14156;top:-3;width:0;height:978" coordorigin="14156,-3" coordsize="0,978" path="m14156,r,975e" filled="f" strokecolor="white" strokeweight=".78497mm">
            <v:path arrowok="t"/>
          </v:shape>
          <v:shape id="_x0000_s2121" style="position:absolute;left:14084;width:0;height:923" coordorigin="14084" coordsize="0,923" path="m14084,r,923e" filled="f" strokecolor="white" strokeweight="1.57872mm">
            <v:path arrowok="t"/>
          </v:shape>
          <v:shape id="_x0000_s212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18" type="#_x0000_t202" style="position:absolute;margin-left:656.05pt;margin-top:2.55pt;width:24.35pt;height:20pt;z-index:-2067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CB2589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17" type="#_x0000_t202" style="position:absolute;margin-left:8.6pt;margin-top:4.75pt;width:197.3pt;height:16.05pt;z-index:-2066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 xml:space="preserve">nd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Dy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mic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3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O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bj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c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t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group id="_x0000_s2103" style="position:absolute;margin-left:0;margin-top:0;width:10in;height:51.05pt;z-index:-2065;mso-position-horizontal-relative:page;mso-position-vertical-relative:page" coordsize="14400,1021">
          <v:shape id="_x0000_s2116" style="position:absolute;top:576;width:14400;height:135" coordorigin=",576" coordsize="14400,135" path="m,711r14400,l14400,576,,576,,711xe" fillcolor="#c0504d" stroked="f">
            <v:path arrowok="t"/>
          </v:shape>
          <v:shape id="_x0000_s2115" style="position:absolute;width:14400;height:490" coordsize="14400,490" path="m,490r14400,l14400,,,,,490xe" fillcolor="#1f487c" stroked="f">
            <v:path arrowok="t"/>
          </v:shape>
          <v:shape id="_x0000_s2114" style="position:absolute;top:484;width:14400;height:147" coordorigin=",484" coordsize="14400,147" path="m,631r14400,l14400,484,,484,,631xe" fillcolor="#c0504d" stroked="f">
            <v:path arrowok="t"/>
          </v:shape>
          <v:shape id="_x0000_s2113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112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111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110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109" style="position:absolute;left:14353;top:-3;width:0;height:978" coordorigin="14353,-3" coordsize="0,978" path="m14353,r,975e" filled="f" strokecolor="white" strokeweight="4.6pt">
            <v:path arrowok="t"/>
          </v:shape>
          <v:shape id="_x0000_s2108" style="position:absolute;left:14265;top:-3;width:0;height:978" coordorigin="14265,-3" coordsize="0,978" path="m14265,r,975e" filled="f" strokecolor="white" strokeweight="2.35pt">
            <v:path arrowok="t"/>
          </v:shape>
          <v:shape id="_x0000_s2107" style="position:absolute;left:14220;top:-3;width:0;height:978" coordorigin="14220,-3" coordsize="0,978" path="m14220,r,975e" filled="f" strokecolor="white" strokeweight=".85pt">
            <v:path arrowok="t"/>
          </v:shape>
          <v:shape id="_x0000_s2106" style="position:absolute;left:14156;top:-3;width:0;height:978" coordorigin="14156,-3" coordsize="0,978" path="m14156,r,975e" filled="f" strokecolor="white" strokeweight=".78497mm">
            <v:path arrowok="t"/>
          </v:shape>
          <v:shape id="_x0000_s2105" style="position:absolute;left:14084;width:0;height:923" coordorigin="14084" coordsize="0,923" path="m14084,r,923e" filled="f" strokecolor="white" strokeweight="1.57872mm">
            <v:path arrowok="t"/>
          </v:shape>
          <v:shape id="_x0000_s2104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02" type="#_x0000_t202" style="position:absolute;margin-left:655.3pt;margin-top:2.55pt;width:25.1pt;height:20pt;z-index:-2064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CB2589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101" type="#_x0000_t202" style="position:absolute;margin-left:8.6pt;margin-top:4.75pt;width:55.7pt;height:16.05pt;z-index:-2063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820C4C">
    <w:pPr>
      <w:spacing w:line="0" w:lineRule="atLeast"/>
      <w:rPr>
        <w:sz w:val="0"/>
        <w:szCs w:val="0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group id="_x0000_s2085" style="position:absolute;margin-left:0;margin-top:0;width:10in;height:51.05pt;z-index:-2060;mso-position-horizontal-relative:page;mso-position-vertical-relative:page" coordsize="14400,1021">
          <v:shape id="_x0000_s2098" style="position:absolute;top:576;width:14400;height:135" coordorigin=",576" coordsize="14400,135" path="m,711r14400,l14400,576,,576,,711xe" fillcolor="#c0504d" stroked="f">
            <v:path arrowok="t"/>
          </v:shape>
          <v:shape id="_x0000_s2097" style="position:absolute;width:14400;height:490" coordsize="14400,490" path="m,490r14400,l14400,,,,,490xe" fillcolor="#1f487c" stroked="f">
            <v:path arrowok="t"/>
          </v:shape>
          <v:shape id="_x0000_s2096" style="position:absolute;top:484;width:14400;height:147" coordorigin=",484" coordsize="14400,147" path="m,631r14400,l14400,484,,484,,631xe" fillcolor="#c0504d" stroked="f">
            <v:path arrowok="t"/>
          </v:shape>
          <v:shape id="_x0000_s2095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94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93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92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91" style="position:absolute;left:14353;top:-3;width:0;height:978" coordorigin="14353,-3" coordsize="0,978" path="m14353,r,975e" filled="f" strokecolor="white" strokeweight="4.6pt">
            <v:path arrowok="t"/>
          </v:shape>
          <v:shape id="_x0000_s2090" style="position:absolute;left:14265;top:-3;width:0;height:978" coordorigin="14265,-3" coordsize="0,978" path="m14265,r,975e" filled="f" strokecolor="white" strokeweight="2.35pt">
            <v:path arrowok="t"/>
          </v:shape>
          <v:shape id="_x0000_s2089" style="position:absolute;left:14220;top:-3;width:0;height:978" coordorigin="14220,-3" coordsize="0,978" path="m14220,r,975e" filled="f" strokecolor="white" strokeweight=".85pt">
            <v:path arrowok="t"/>
          </v:shape>
          <v:shape id="_x0000_s2088" style="position:absolute;left:14156;top:-3;width:0;height:978" coordorigin="14156,-3" coordsize="0,978" path="m14156,r,975e" filled="f" strokecolor="white" strokeweight=".78497mm">
            <v:path arrowok="t"/>
          </v:shape>
          <v:shape id="_x0000_s2087" style="position:absolute;left:14084;width:0;height:923" coordorigin="14084" coordsize="0,923" path="m14084,r,923e" filled="f" strokecolor="white" strokeweight="1.57872mm">
            <v:path arrowok="t"/>
          </v:shape>
          <v:shape id="_x0000_s2086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84" type="#_x0000_t202" style="position:absolute;margin-left:655.65pt;margin-top:2.55pt;width:24.7pt;height:20pt;z-index:-2059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80" w:lineRule="exact"/>
                  <w:ind w:left="40" w:right="-34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CB2589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34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83" type="#_x0000_t202" style="position:absolute;margin-left:8.6pt;margin-top:4.75pt;width:55.7pt;height:16.05pt;z-index:-2058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772C37">
    <w:pPr>
      <w:spacing w:line="200" w:lineRule="exact"/>
    </w:pPr>
    <w:r>
      <w:pict>
        <v:group id="_x0000_s2069" style="position:absolute;margin-left:0;margin-top:0;width:10in;height:51.05pt;z-index:-2057;mso-position-horizontal-relative:page;mso-position-vertical-relative:page" coordsize="14400,1021">
          <v:shape id="_x0000_s2082" style="position:absolute;top:576;width:14400;height:135" coordorigin=",576" coordsize="14400,135" path="m,711r14400,l14400,576,,576,,711xe" fillcolor="#c0504d" stroked="f">
            <v:path arrowok="t"/>
          </v:shape>
          <v:shape id="_x0000_s2081" style="position:absolute;width:14400;height:490" coordsize="14400,490" path="m,490r14400,l14400,,,,,490xe" fillcolor="#1f487c" stroked="f">
            <v:path arrowok="t"/>
          </v:shape>
          <v:shape id="_x0000_s2080" style="position:absolute;top:484;width:14400;height:147" coordorigin=",484" coordsize="14400,147" path="m,631r14400,l14400,484,,484,,631xe" fillcolor="#c0504d" stroked="f">
            <v:path arrowok="t"/>
          </v:shape>
          <v:shape id="_x0000_s2079" style="position:absolute;left:8520;top:566;width:5880;height:145" coordorigin="8520,566" coordsize="5880,145" path="m8520,711r5880,l14400,566r-5880,l8520,711xe" fillcolor="#c0504d" stroked="f">
            <v:path arrowok="t"/>
          </v:shape>
          <v:shape id="_x0000_s2078" style="position:absolute;left:8520;top:693;width:5880;height:285" coordorigin="8520,693" coordsize="5880,285" path="m8520,978r5880,l14400,693r-5880,l8520,978xe" fillcolor="#c0504d" stroked="f">
            <v:path arrowok="t"/>
          </v:shape>
          <v:shape id="_x0000_s2077" style="position:absolute;left:8515;top:783;width:4825;height:45" coordorigin="8515,783" coordsize="4825,45" path="m8515,790r,34l8518,828r4819,l13340,824r,-38l13337,783r-4819,l8515,786r,4xe" stroked="f">
            <v:path arrowok="t"/>
          </v:shape>
          <v:shape id="_x0000_s2076" style="position:absolute;left:11613;top:928;width:2520;height:57" coordorigin="11613,928" coordsize="2520,57" path="m11613,937r,44l11617,985r2511,l14133,981r,-49l14128,928r-2511,l11613,932r,5xe" stroked="f">
            <v:path arrowok="t"/>
          </v:shape>
          <v:shape id="_x0000_s2075" style="position:absolute;left:14353;top:-3;width:0;height:978" coordorigin="14353,-3" coordsize="0,978" path="m14353,r,975e" filled="f" strokecolor="white" strokeweight="4.6pt">
            <v:path arrowok="t"/>
          </v:shape>
          <v:shape id="_x0000_s2074" style="position:absolute;left:14265;top:-3;width:0;height:978" coordorigin="14265,-3" coordsize="0,978" path="m14265,r,975e" filled="f" strokecolor="white" strokeweight="2.35pt">
            <v:path arrowok="t"/>
          </v:shape>
          <v:shape id="_x0000_s2073" style="position:absolute;left:14220;top:-3;width:0;height:978" coordorigin="14220,-3" coordsize="0,978" path="m14220,r,975e" filled="f" strokecolor="white" strokeweight=".85pt">
            <v:path arrowok="t"/>
          </v:shape>
          <v:shape id="_x0000_s2072" style="position:absolute;left:14156;top:-3;width:0;height:978" coordorigin="14156,-3" coordsize="0,978" path="m14156,r,975e" filled="f" strokecolor="white" strokeweight=".78497mm">
            <v:path arrowok="t"/>
          </v:shape>
          <v:shape id="_x0000_s2071" style="position:absolute;left:14084;width:0;height:923" coordorigin="14084" coordsize="0,923" path="m14084,r,923e" filled="f" strokecolor="white" strokeweight="1.57872mm">
            <v:path arrowok="t"/>
          </v:shape>
          <v:shape id="_x0000_s2070" style="position:absolute;left:13981;width:0;height:923" coordorigin="13981" coordsize="0,923" path="m13981,r,923e" filled="f" strokecolor="white" strokeweight=".25578mm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8" type="#_x0000_t202" style="position:absolute;margin-left:655.05pt;margin-top:2.55pt;width:25.35pt;height:20pt;z-index:-2056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80" w:lineRule="exact"/>
                  <w:ind w:left="40" w:right="-33"/>
                  <w:rPr>
                    <w:rFonts w:ascii="Georgia" w:eastAsia="Georgia" w:hAnsi="Georgia" w:cs="Georgia"/>
                    <w:sz w:val="36"/>
                    <w:szCs w:val="36"/>
                  </w:rPr>
                </w:pPr>
                <w:r>
                  <w:fldChar w:fldCharType="begin"/>
                </w:r>
                <w:r>
                  <w:rPr>
                    <w:rFonts w:ascii="Georgia" w:eastAsia="Georgia" w:hAnsi="Georgia" w:cs="Georgia"/>
                    <w:color w:val="FFFFFF"/>
                    <w:sz w:val="36"/>
                    <w:szCs w:val="36"/>
                  </w:rPr>
                  <w:instrText xml:space="preserve"> PAGE </w:instrText>
                </w:r>
                <w:r>
                  <w:fldChar w:fldCharType="separate"/>
                </w:r>
                <w:r w:rsidR="00CB2589">
                  <w:rPr>
                    <w:rFonts w:ascii="Georgia" w:eastAsia="Georgia" w:hAnsi="Georgia" w:cs="Georgia"/>
                    <w:noProof/>
                    <w:color w:val="FFFFFF"/>
                    <w:sz w:val="36"/>
                    <w:szCs w:val="36"/>
                  </w:rPr>
                  <w:t>39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67" type="#_x0000_t202" style="position:absolute;margin-left:8.6pt;margin-top:4.75pt;width:128.2pt;height:16.05pt;z-index:-2055;mso-position-horizontal-relative:page;mso-position-vertical-relative:page" filled="f" stroked="f">
          <v:textbox inset="0,0,0,0">
            <w:txbxContent>
              <w:p w:rsidR="00820C4C" w:rsidRDefault="00772C37">
                <w:pPr>
                  <w:spacing w:line="300" w:lineRule="exact"/>
                  <w:ind w:left="20" w:right="-42"/>
                  <w:rPr>
                    <w:rFonts w:ascii="Trebuchet MS" w:eastAsia="Trebuchet MS" w:hAnsi="Trebuchet MS" w:cs="Trebuchet MS"/>
                    <w:sz w:val="28"/>
                    <w:szCs w:val="28"/>
                  </w:rPr>
                </w:pP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2"/>
                    <w:sz w:val="28"/>
                    <w:szCs w:val="28"/>
                  </w:rPr>
                  <w:t>P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oi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nte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rs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9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nd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5"/>
                    <w:sz w:val="28"/>
                    <w:szCs w:val="28"/>
                  </w:rPr>
                  <w:t xml:space="preserve"> 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Ar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0"/>
                    <w:sz w:val="28"/>
                    <w:szCs w:val="28"/>
                  </w:rPr>
                  <w:t>r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pacing w:val="-1"/>
                    <w:sz w:val="28"/>
                    <w:szCs w:val="28"/>
                  </w:rPr>
                  <w:t>ay</w:t>
                </w:r>
                <w:r>
                  <w:rPr>
                    <w:rFonts w:ascii="Trebuchet MS" w:eastAsia="Trebuchet MS" w:hAnsi="Trebuchet MS" w:cs="Trebuchet MS"/>
                    <w:b/>
                    <w:color w:val="C5D9F0"/>
                    <w:sz w:val="28"/>
                    <w:szCs w:val="2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C4C" w:rsidRDefault="00820C4C">
    <w:pPr>
      <w:spacing w:line="0" w:lineRule="atLeast"/>
      <w:rPr>
        <w:sz w:val="0"/>
        <w:szCs w:val="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2E28AF"/>
    <w:multiLevelType w:val="multilevel"/>
    <w:tmpl w:val="049AE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hdrShapeDefaults>
    <o:shapedefaults v:ext="edit" spidmax="213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20C4C"/>
    <w:rsid w:val="00772C37"/>
    <w:rsid w:val="00820C4C"/>
    <w:rsid w:val="00CB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2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589"/>
  </w:style>
  <w:style w:type="paragraph" w:styleId="Footer">
    <w:name w:val="footer"/>
    <w:basedOn w:val="Normal"/>
    <w:link w:val="FooterChar"/>
    <w:uiPriority w:val="99"/>
    <w:unhideWhenUsed/>
    <w:rsid w:val="00CB2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5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CB25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589"/>
  </w:style>
  <w:style w:type="paragraph" w:styleId="Footer">
    <w:name w:val="footer"/>
    <w:basedOn w:val="Normal"/>
    <w:link w:val="FooterChar"/>
    <w:uiPriority w:val="99"/>
    <w:unhideWhenUsed/>
    <w:rsid w:val="00CB25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25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0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26" Type="http://schemas.openxmlformats.org/officeDocument/2006/relationships/image" Target="media/image12.png"/><Relationship Id="rId39" Type="http://schemas.openxmlformats.org/officeDocument/2006/relationships/image" Target="media/image24.png"/><Relationship Id="rId21" Type="http://schemas.openxmlformats.org/officeDocument/2006/relationships/header" Target="header4.xml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image" Target="media/image35.png"/><Relationship Id="rId55" Type="http://schemas.openxmlformats.org/officeDocument/2006/relationships/image" Target="media/image40.png"/><Relationship Id="rId63" Type="http://schemas.openxmlformats.org/officeDocument/2006/relationships/footer" Target="footer4.xml"/><Relationship Id="rId68" Type="http://schemas.openxmlformats.org/officeDocument/2006/relationships/image" Target="media/image51.png"/><Relationship Id="rId76" Type="http://schemas.openxmlformats.org/officeDocument/2006/relationships/image" Target="media/image58.jpeg"/><Relationship Id="rId84" Type="http://schemas.openxmlformats.org/officeDocument/2006/relationships/image" Target="media/image65.png"/><Relationship Id="rId89" Type="http://schemas.openxmlformats.org/officeDocument/2006/relationships/footer" Target="footer5.xml"/><Relationship Id="rId7" Type="http://schemas.openxmlformats.org/officeDocument/2006/relationships/endnotes" Target="endnotes.xml"/><Relationship Id="rId71" Type="http://schemas.openxmlformats.org/officeDocument/2006/relationships/image" Target="media/image54.png"/><Relationship Id="rId92" Type="http://schemas.openxmlformats.org/officeDocument/2006/relationships/image" Target="media/image70.jpe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9" Type="http://schemas.openxmlformats.org/officeDocument/2006/relationships/header" Target="header5.xml"/><Relationship Id="rId11" Type="http://schemas.openxmlformats.org/officeDocument/2006/relationships/image" Target="media/image4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3" Type="http://schemas.openxmlformats.org/officeDocument/2006/relationships/image" Target="media/image38.png"/><Relationship Id="rId58" Type="http://schemas.openxmlformats.org/officeDocument/2006/relationships/image" Target="media/image43.png"/><Relationship Id="rId66" Type="http://schemas.openxmlformats.org/officeDocument/2006/relationships/image" Target="media/image49.png"/><Relationship Id="rId74" Type="http://schemas.openxmlformats.org/officeDocument/2006/relationships/image" Target="media/image56.png"/><Relationship Id="rId79" Type="http://schemas.openxmlformats.org/officeDocument/2006/relationships/image" Target="media/image61.png"/><Relationship Id="rId87" Type="http://schemas.openxmlformats.org/officeDocument/2006/relationships/image" Target="media/image68.png"/><Relationship Id="rId5" Type="http://schemas.openxmlformats.org/officeDocument/2006/relationships/webSettings" Target="webSettings.xml"/><Relationship Id="rId61" Type="http://schemas.openxmlformats.org/officeDocument/2006/relationships/image" Target="media/image46.png"/><Relationship Id="rId82" Type="http://schemas.openxmlformats.org/officeDocument/2006/relationships/image" Target="media/image64.jpeg"/><Relationship Id="rId90" Type="http://schemas.openxmlformats.org/officeDocument/2006/relationships/header" Target="header10.xml"/><Relationship Id="rId19" Type="http://schemas.openxmlformats.org/officeDocument/2006/relationships/header" Target="header3.xml"/><Relationship Id="rId14" Type="http://schemas.openxmlformats.org/officeDocument/2006/relationships/image" Target="media/image7.png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56" Type="http://schemas.openxmlformats.org/officeDocument/2006/relationships/image" Target="media/image41.png"/><Relationship Id="rId64" Type="http://schemas.openxmlformats.org/officeDocument/2006/relationships/image" Target="media/image47.png"/><Relationship Id="rId69" Type="http://schemas.openxmlformats.org/officeDocument/2006/relationships/image" Target="media/image52.png"/><Relationship Id="rId77" Type="http://schemas.openxmlformats.org/officeDocument/2006/relationships/image" Target="media/image59.png"/><Relationship Id="rId8" Type="http://schemas.openxmlformats.org/officeDocument/2006/relationships/image" Target="media/image1.png"/><Relationship Id="rId51" Type="http://schemas.openxmlformats.org/officeDocument/2006/relationships/image" Target="media/image36.png"/><Relationship Id="rId72" Type="http://schemas.openxmlformats.org/officeDocument/2006/relationships/image" Target="media/image55.png"/><Relationship Id="rId80" Type="http://schemas.openxmlformats.org/officeDocument/2006/relationships/image" Target="media/image62.png"/><Relationship Id="rId85" Type="http://schemas.openxmlformats.org/officeDocument/2006/relationships/image" Target="media/image66.png"/><Relationship Id="rId93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5" Type="http://schemas.openxmlformats.org/officeDocument/2006/relationships/image" Target="media/image11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59" Type="http://schemas.openxmlformats.org/officeDocument/2006/relationships/image" Target="media/image44.png"/><Relationship Id="rId67" Type="http://schemas.openxmlformats.org/officeDocument/2006/relationships/image" Target="media/image50.png"/><Relationship Id="rId20" Type="http://schemas.openxmlformats.org/officeDocument/2006/relationships/footer" Target="footer3.xml"/><Relationship Id="rId41" Type="http://schemas.openxmlformats.org/officeDocument/2006/relationships/image" Target="media/image26.png"/><Relationship Id="rId54" Type="http://schemas.openxmlformats.org/officeDocument/2006/relationships/image" Target="media/image39.png"/><Relationship Id="rId62" Type="http://schemas.openxmlformats.org/officeDocument/2006/relationships/header" Target="header6.xml"/><Relationship Id="rId70" Type="http://schemas.openxmlformats.org/officeDocument/2006/relationships/image" Target="media/image53.png"/><Relationship Id="rId75" Type="http://schemas.openxmlformats.org/officeDocument/2006/relationships/image" Target="media/image57.png"/><Relationship Id="rId83" Type="http://schemas.openxmlformats.org/officeDocument/2006/relationships/header" Target="header8.xml"/><Relationship Id="rId88" Type="http://schemas.openxmlformats.org/officeDocument/2006/relationships/header" Target="header9.xml"/><Relationship Id="rId91" Type="http://schemas.openxmlformats.org/officeDocument/2006/relationships/image" Target="media/image6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1.xml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1.png"/><Relationship Id="rId49" Type="http://schemas.openxmlformats.org/officeDocument/2006/relationships/image" Target="media/image34.png"/><Relationship Id="rId57" Type="http://schemas.openxmlformats.org/officeDocument/2006/relationships/image" Target="media/image42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52" Type="http://schemas.openxmlformats.org/officeDocument/2006/relationships/image" Target="media/image37.png"/><Relationship Id="rId60" Type="http://schemas.openxmlformats.org/officeDocument/2006/relationships/image" Target="media/image45.png"/><Relationship Id="rId65" Type="http://schemas.openxmlformats.org/officeDocument/2006/relationships/image" Target="media/image48.png"/><Relationship Id="rId73" Type="http://schemas.openxmlformats.org/officeDocument/2006/relationships/header" Target="header7.xml"/><Relationship Id="rId78" Type="http://schemas.openxmlformats.org/officeDocument/2006/relationships/image" Target="media/image60.png"/><Relationship Id="rId81" Type="http://schemas.openxmlformats.org/officeDocument/2006/relationships/image" Target="media/image63.png"/><Relationship Id="rId86" Type="http://schemas.openxmlformats.org/officeDocument/2006/relationships/image" Target="media/image67.png"/><Relationship Id="rId9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1122</Words>
  <Characters>6396</Characters>
  <Application>Microsoft Office Word</Application>
  <DocSecurity>0</DocSecurity>
  <Lines>53</Lines>
  <Paragraphs>15</Paragraphs>
  <ScaleCrop>false</ScaleCrop>
  <Company/>
  <LinksUpToDate>false</LinksUpToDate>
  <CharactersWithSpaces>7503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</cp:lastModifiedBy>
  <cp:revision>2</cp:revision>
  <dcterms:created xsi:type="dcterms:W3CDTF">2015-10-03T09:46:00Z</dcterms:created>
  <dcterms:modified xsi:type="dcterms:W3CDTF">2015-10-03T09:48:00Z</dcterms:modified>
</cp:coreProperties>
</file>