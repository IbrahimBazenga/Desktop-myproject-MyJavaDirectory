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10F" w:rsidRDefault="00D1210F">
      <w:pPr>
        <w:spacing w:before="10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8A0FEC" w:rsidRDefault="008A0FEC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8A0FEC" w:rsidRDefault="008A0FEC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8A0FEC" w:rsidRDefault="008A0FEC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D1210F" w:rsidRDefault="00386A8E">
      <w:pPr>
        <w:spacing w:before="61"/>
        <w:rPr>
          <w:rFonts w:ascii="Georgia" w:eastAsia="Georgia" w:hAnsi="Georgia" w:cs="Georgia"/>
          <w:sz w:val="36"/>
          <w:szCs w:val="36"/>
        </w:rPr>
        <w:sectPr w:rsidR="00D1210F">
          <w:footerReference w:type="default" r:id="rId8"/>
          <w:pgSz w:w="14400" w:h="10800" w:orient="landscape"/>
          <w:pgMar w:top="0" w:right="20" w:bottom="0" w:left="40" w:header="0" w:footer="5" w:gutter="0"/>
          <w:cols w:num="2" w:space="720" w:equalWidth="0">
            <w:col w:w="11677" w:space="1290"/>
            <w:col w:w="1373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sz w:val="36"/>
          <w:szCs w:val="36"/>
        </w:rPr>
        <w:lastRenderedPageBreak/>
        <w:t>219</w:t>
      </w:r>
    </w:p>
    <w:p w:rsidR="00D1210F" w:rsidRDefault="00386A8E">
      <w:pPr>
        <w:spacing w:before="6" w:line="140" w:lineRule="exact"/>
        <w:rPr>
          <w:sz w:val="14"/>
          <w:szCs w:val="14"/>
        </w:rPr>
      </w:pPr>
      <w:r>
        <w:lastRenderedPageBreak/>
        <w:pict>
          <v:group id="_x0000_s1115" style="position:absolute;margin-left:0;margin-top:0;width:10in;height:324.8pt;z-index:-3091;mso-position-horizontal-relative:page;mso-position-vertical-relative:page" coordsize="14400,6496">
            <v:shape id="_x0000_s1131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1130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129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128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127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126" style="position:absolute;top:6010;width:14400;height:123" coordorigin=",6010" coordsize="14400,123" path="m,6133r14400,l14400,6010,,6010r,123xe" fillcolor="#c0504d" stroked="f">
              <v:path arrowok="t"/>
            </v:shape>
            <v:shape id="_x0000_s1125" style="position:absolute;top:5830;width:10100;height:180" coordorigin=",5830" coordsize="10100,180" path="m,6010r10100,l10100,5830,,5830r,180xe" fillcolor="#c0504d" stroked="f">
              <v:path arrowok="t"/>
            </v:shape>
            <v:shape id="_x0000_s1124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123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left:8465;top:962;width:3386;height:1291">
              <v:imagedata r:id="rId9" o:title=""/>
            </v:shape>
            <v:shape id="_x0000_s1121" type="#_x0000_t75" style="position:absolute;left:6960;top:962;width:2556;height:1291">
              <v:imagedata r:id="rId10" o:title=""/>
            </v:shape>
            <v:shape id="_x0000_s1120" type="#_x0000_t75" style="position:absolute;left:3398;top:962;width:4613;height:1291">
              <v:imagedata r:id="rId11" o:title=""/>
            </v:shape>
            <v:shape id="_x0000_s1119" type="#_x0000_t75" style="position:absolute;left:3218;top:2119;width:8899;height:977">
              <v:imagedata r:id="rId12" o:title=""/>
            </v:shape>
            <v:shape id="_x0000_s1118" type="#_x0000_t75" style="position:absolute;left:3132;top:2254;width:833;height:842">
              <v:imagedata r:id="rId13" o:title=""/>
            </v:shape>
            <v:shape id="_x0000_s1117" type="#_x0000_t75" style="position:absolute;left:5957;top:386;width:3538;height:787">
              <v:imagedata r:id="rId14" o:title=""/>
            </v:shape>
            <v:shape id="_x0000_s1116" type="#_x0000_t75" style="position:absolute;left:5798;top:386;width:802;height:787">
              <v:imagedata r:id="rId15" o:title=""/>
            </v:shape>
            <w10:wrap anchorx="page" anchory="page"/>
          </v:group>
        </w:pic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940" w:lineRule="exact"/>
        <w:ind w:left="4709"/>
        <w:rPr>
          <w:rFonts w:ascii="Trebuchet MS" w:eastAsia="Trebuchet MS" w:hAnsi="Trebuchet MS" w:cs="Trebuchet MS"/>
          <w:sz w:val="88"/>
          <w:szCs w:val="88"/>
        </w:rPr>
      </w:pPr>
      <w:r>
        <w:pict>
          <v:group id="_x0000_s1112" style="position:absolute;left:0;text-align:left;margin-left:425.2pt;margin-top:92.95pt;width:156.35pt;height:3.6pt;z-index:-3090;mso-position-horizontal-relative:page" coordorigin="8504,1859" coordsize="3127,72">
            <v:shape id="_x0000_s1114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113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Lecture</w:t>
      </w:r>
      <w:r>
        <w:rPr>
          <w:rFonts w:ascii="Trebuchet MS" w:eastAsia="Trebuchet MS" w:hAnsi="Trebuchet MS" w:cs="Trebuchet MS"/>
          <w:b/>
          <w:color w:val="FFFFFF"/>
          <w:spacing w:val="-6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# 10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8" w:line="260" w:lineRule="exact"/>
        <w:rPr>
          <w:sz w:val="26"/>
          <w:szCs w:val="26"/>
        </w:rPr>
      </w:pPr>
    </w:p>
    <w:p w:rsidR="00D1210F" w:rsidRDefault="00386A8E">
      <w:pPr>
        <w:spacing w:line="960" w:lineRule="exact"/>
        <w:ind w:left="5889" w:right="5513"/>
        <w:jc w:val="center"/>
        <w:rPr>
          <w:rFonts w:ascii="Trebuchet MS" w:eastAsia="Trebuchet MS" w:hAnsi="Trebuchet MS" w:cs="Trebuchet MS"/>
          <w:sz w:val="88"/>
          <w:szCs w:val="88"/>
        </w:rPr>
        <w:sectPr w:rsidR="00D1210F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  <w:bookmarkStart w:id="0" w:name="_GoBack"/>
      <w:bookmarkEnd w:id="0"/>
      <w:r>
        <w:rPr>
          <w:rFonts w:ascii="Trebuchet MS" w:eastAsia="Trebuchet MS" w:hAnsi="Trebuchet MS" w:cs="Trebuchet MS"/>
          <w:color w:val="C00000"/>
          <w:sz w:val="88"/>
          <w:szCs w:val="88"/>
        </w:rPr>
        <w:t>Sor</w:t>
      </w:r>
      <w:r>
        <w:rPr>
          <w:rFonts w:ascii="Trebuchet MS" w:eastAsia="Trebuchet MS" w:hAnsi="Trebuchet MS" w:cs="Trebuchet MS"/>
          <w:color w:val="C00000"/>
          <w:spacing w:val="3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ing</w:t>
      </w:r>
    </w:p>
    <w:p w:rsidR="00D1210F" w:rsidRDefault="00D1210F">
      <w:pPr>
        <w:spacing w:line="200" w:lineRule="exact"/>
      </w:pPr>
    </w:p>
    <w:p w:rsidR="00D1210F" w:rsidRDefault="00D1210F">
      <w:pPr>
        <w:spacing w:before="7" w:line="220" w:lineRule="exact"/>
        <w:rPr>
          <w:sz w:val="22"/>
          <w:szCs w:val="22"/>
        </w:rPr>
      </w:pPr>
    </w:p>
    <w:p w:rsidR="00D1210F" w:rsidRDefault="00386A8E">
      <w:pPr>
        <w:spacing w:line="840" w:lineRule="exact"/>
        <w:ind w:left="5747" w:right="5865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Outline</w:t>
      </w:r>
    </w:p>
    <w:p w:rsidR="00D1210F" w:rsidRDefault="00D1210F">
      <w:pPr>
        <w:spacing w:before="9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620" w:lineRule="exact"/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position w:val="-1"/>
          <w:sz w:val="56"/>
          <w:szCs w:val="56"/>
        </w:rPr>
        <w:t>•</w:t>
      </w:r>
      <w:r>
        <w:rPr>
          <w:rFonts w:ascii="Arial" w:eastAsia="Arial" w:hAnsi="Arial" w:cs="Arial"/>
          <w:color w:val="C00000"/>
          <w:spacing w:val="50"/>
          <w:position w:val="-1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1"/>
          <w:sz w:val="40"/>
          <w:szCs w:val="40"/>
        </w:rPr>
        <w:t>Sor</w:t>
      </w:r>
      <w:r>
        <w:rPr>
          <w:rFonts w:ascii="Georgia" w:eastAsia="Georgia" w:hAnsi="Georgia" w:cs="Georgia"/>
          <w:b/>
          <w:color w:val="C00000"/>
          <w:spacing w:val="-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position w:val="-1"/>
          <w:sz w:val="40"/>
          <w:szCs w:val="40"/>
        </w:rPr>
        <w:t>in</w:t>
      </w:r>
      <w:r>
        <w:rPr>
          <w:rFonts w:ascii="Georgia" w:eastAsia="Georgia" w:hAnsi="Georgia" w:cs="Georgia"/>
          <w:b/>
          <w:color w:val="C00000"/>
          <w:spacing w:val="-1"/>
          <w:position w:val="-1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C00000"/>
          <w:position w:val="-1"/>
          <w:sz w:val="40"/>
          <w:szCs w:val="40"/>
        </w:rPr>
        <w:t>:</w:t>
      </w:r>
    </w:p>
    <w:p w:rsidR="00D1210F" w:rsidRDefault="00D1210F">
      <w:pPr>
        <w:spacing w:before="6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254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49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rodu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D1210F" w:rsidRDefault="00D1210F">
      <w:pPr>
        <w:spacing w:line="200" w:lineRule="exact"/>
      </w:pPr>
    </w:p>
    <w:p w:rsidR="00D1210F" w:rsidRDefault="00D1210F">
      <w:pPr>
        <w:spacing w:before="2" w:line="260" w:lineRule="exact"/>
        <w:rPr>
          <w:sz w:val="26"/>
          <w:szCs w:val="26"/>
        </w:rPr>
      </w:pPr>
    </w:p>
    <w:p w:rsidR="00D1210F" w:rsidRDefault="00386A8E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Arial" w:eastAsia="Arial" w:hAnsi="Arial" w:cs="Arial"/>
          <w:color w:val="C00000"/>
          <w:spacing w:val="50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Sim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le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sorting a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gorith</w:t>
      </w:r>
      <w:r>
        <w:rPr>
          <w:rFonts w:ascii="Georgia" w:eastAsia="Georgia" w:hAnsi="Georgia" w:cs="Georgia"/>
          <w:b/>
          <w:color w:val="C00000"/>
          <w:spacing w:val="3"/>
          <w:sz w:val="40"/>
          <w:szCs w:val="40"/>
        </w:rPr>
        <w:t>m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:</w:t>
      </w:r>
    </w:p>
    <w:p w:rsidR="00D1210F" w:rsidRDefault="00D1210F">
      <w:pPr>
        <w:spacing w:before="6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254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49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Bu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le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ort.</w:t>
      </w:r>
      <w:proofErr w:type="gramEnd"/>
    </w:p>
    <w:p w:rsidR="00D1210F" w:rsidRDefault="00D1210F">
      <w:pPr>
        <w:spacing w:before="2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254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49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ort.</w:t>
      </w:r>
      <w:proofErr w:type="gramEnd"/>
    </w:p>
    <w:p w:rsidR="00D1210F" w:rsidRDefault="00D1210F">
      <w:pPr>
        <w:spacing w:before="2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2544"/>
        <w:rPr>
          <w:rFonts w:ascii="Georgia" w:eastAsia="Georgia" w:hAnsi="Georgia" w:cs="Georgia"/>
          <w:sz w:val="40"/>
          <w:szCs w:val="40"/>
        </w:rPr>
        <w:sectPr w:rsidR="00D1210F">
          <w:headerReference w:type="default" r:id="rId16"/>
          <w:pgSz w:w="14400" w:h="10800" w:orient="landscape"/>
          <w:pgMar w:top="1020" w:right="0" w:bottom="0" w:left="0" w:header="0" w:footer="5" w:gutter="0"/>
          <w:pgNumType w:start="220"/>
          <w:cols w:space="720"/>
        </w:sect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49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rtion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Sort.</w:t>
      </w:r>
      <w:proofErr w:type="gramEnd"/>
    </w:p>
    <w:p w:rsidR="00D1210F" w:rsidRDefault="00D1210F">
      <w:pPr>
        <w:spacing w:line="200" w:lineRule="exact"/>
      </w:pPr>
    </w:p>
    <w:p w:rsidR="00D1210F" w:rsidRDefault="00D1210F">
      <w:pPr>
        <w:spacing w:before="11" w:line="200" w:lineRule="exact"/>
      </w:pPr>
    </w:p>
    <w:p w:rsidR="00D1210F" w:rsidRDefault="00386A8E">
      <w:pPr>
        <w:spacing w:line="880" w:lineRule="exact"/>
        <w:ind w:left="5672" w:right="6063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Sorting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3" w:line="220" w:lineRule="exact"/>
        <w:rPr>
          <w:sz w:val="22"/>
          <w:szCs w:val="22"/>
        </w:rPr>
      </w:pPr>
    </w:p>
    <w:p w:rsidR="00D1210F" w:rsidRDefault="00386A8E">
      <w:pPr>
        <w:spacing w:line="236" w:lineRule="auto"/>
        <w:ind w:left="1620" w:right="1590" w:hanging="40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rting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rear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angi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given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 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ific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order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(asc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 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sce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g).</w:t>
      </w:r>
    </w:p>
    <w:p w:rsidR="00D1210F" w:rsidRDefault="00D1210F">
      <w:pPr>
        <w:spacing w:line="200" w:lineRule="exact"/>
      </w:pPr>
    </w:p>
    <w:p w:rsidR="00D1210F" w:rsidRDefault="00D1210F">
      <w:pPr>
        <w:spacing w:before="1" w:line="280" w:lineRule="exact"/>
        <w:rPr>
          <w:sz w:val="28"/>
          <w:szCs w:val="28"/>
        </w:rPr>
      </w:pPr>
    </w:p>
    <w:p w:rsidR="00D1210F" w:rsidRDefault="00386A8E">
      <w:pPr>
        <w:ind w:left="12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many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commonl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used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algorithms.</w:t>
      </w:r>
    </w:p>
    <w:p w:rsidR="00D1210F" w:rsidRDefault="00D1210F">
      <w:pPr>
        <w:spacing w:before="6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245" w:lineRule="auto"/>
        <w:ind w:left="2484" w:right="1539" w:hanging="36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Some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good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 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all se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ata, w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ile oth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rs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good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 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la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ge se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data.</w:t>
      </w:r>
    </w:p>
    <w:p w:rsidR="00D1210F" w:rsidRDefault="00D1210F">
      <w:pPr>
        <w:spacing w:before="1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2124"/>
        <w:rPr>
          <w:rFonts w:ascii="Georgia" w:eastAsia="Georgia" w:hAnsi="Georgia" w:cs="Georgia"/>
          <w:sz w:val="40"/>
          <w:szCs w:val="40"/>
        </w:r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Some</w:t>
      </w:r>
      <w:proofErr w:type="gramEnd"/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ple,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others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it mo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 com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licat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d.</w:t>
      </w:r>
    </w:p>
    <w:p w:rsidR="00D1210F" w:rsidRDefault="00D1210F">
      <w:pPr>
        <w:spacing w:line="200" w:lineRule="exact"/>
      </w:pPr>
    </w:p>
    <w:p w:rsidR="00D1210F" w:rsidRDefault="00D1210F">
      <w:pPr>
        <w:spacing w:before="11" w:line="200" w:lineRule="exact"/>
      </w:pPr>
    </w:p>
    <w:p w:rsidR="00D1210F" w:rsidRDefault="00386A8E">
      <w:pPr>
        <w:spacing w:line="880" w:lineRule="exact"/>
        <w:ind w:left="425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Sorting 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D1210F" w:rsidRDefault="00D1210F">
      <w:pPr>
        <w:spacing w:before="17" w:line="200" w:lineRule="exact"/>
      </w:pPr>
    </w:p>
    <w:p w:rsidR="00D1210F" w:rsidRDefault="00386A8E">
      <w:pPr>
        <w:ind w:left="12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this 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,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ou'll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abou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D1210F" w:rsidRDefault="00D1210F">
      <w:pPr>
        <w:spacing w:before="6" w:line="280" w:lineRule="exact"/>
        <w:rPr>
          <w:sz w:val="28"/>
          <w:szCs w:val="28"/>
        </w:rPr>
      </w:pPr>
    </w:p>
    <w:p w:rsidR="00D1210F" w:rsidRDefault="00386A8E">
      <w:pPr>
        <w:spacing w:line="245" w:lineRule="auto"/>
        <w:ind w:left="2844" w:right="1120" w:hanging="36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Simple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algo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ithms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which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good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 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all se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ut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slow)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such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s:</w:t>
      </w:r>
    </w:p>
    <w:p w:rsidR="00D1210F" w:rsidRDefault="00D1210F">
      <w:pPr>
        <w:spacing w:before="6" w:line="160" w:lineRule="exact"/>
        <w:rPr>
          <w:sz w:val="17"/>
          <w:szCs w:val="17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92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z w:val="36"/>
          <w:szCs w:val="36"/>
        </w:rPr>
        <w:t xml:space="preserve"> </w:t>
      </w:r>
      <w:r>
        <w:rPr>
          <w:color w:val="C00000"/>
          <w:spacing w:val="75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Bubb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rt.</w:t>
      </w:r>
    </w:p>
    <w:p w:rsidR="00D1210F" w:rsidRDefault="00D1210F">
      <w:pPr>
        <w:spacing w:before="6" w:line="260" w:lineRule="exact"/>
        <w:rPr>
          <w:sz w:val="26"/>
          <w:szCs w:val="26"/>
        </w:rPr>
      </w:pPr>
    </w:p>
    <w:p w:rsidR="00D1210F" w:rsidRDefault="00386A8E">
      <w:pPr>
        <w:ind w:left="392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z w:val="36"/>
          <w:szCs w:val="36"/>
        </w:rPr>
        <w:t xml:space="preserve"> </w:t>
      </w:r>
      <w:r>
        <w:rPr>
          <w:color w:val="C00000"/>
          <w:spacing w:val="75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ction</w:t>
      </w:r>
      <w:proofErr w:type="gramEnd"/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ort.</w:t>
      </w:r>
    </w:p>
    <w:p w:rsidR="00D1210F" w:rsidRDefault="00D1210F">
      <w:pPr>
        <w:spacing w:before="6" w:line="260" w:lineRule="exact"/>
        <w:rPr>
          <w:sz w:val="26"/>
          <w:szCs w:val="26"/>
        </w:rPr>
      </w:pPr>
    </w:p>
    <w:p w:rsidR="00D1210F" w:rsidRDefault="00386A8E">
      <w:pPr>
        <w:ind w:left="392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z w:val="36"/>
          <w:szCs w:val="36"/>
        </w:rPr>
        <w:t xml:space="preserve"> </w:t>
      </w:r>
      <w:r>
        <w:rPr>
          <w:color w:val="C00000"/>
          <w:spacing w:val="75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serti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</w:t>
      </w:r>
      <w:proofErr w:type="gramEnd"/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rt.</w:t>
      </w:r>
    </w:p>
    <w:p w:rsidR="00D1210F" w:rsidRDefault="00D1210F">
      <w:pPr>
        <w:spacing w:before="1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245" w:lineRule="auto"/>
        <w:ind w:left="2844" w:right="1236" w:hanging="36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t more com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lica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algo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ithms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which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 good for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la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ge se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such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s:</w:t>
      </w:r>
    </w:p>
    <w:p w:rsidR="00D1210F" w:rsidRDefault="00D1210F">
      <w:pPr>
        <w:spacing w:before="5" w:line="160" w:lineRule="exact"/>
        <w:rPr>
          <w:sz w:val="17"/>
          <w:szCs w:val="17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92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z w:val="36"/>
          <w:szCs w:val="36"/>
        </w:rPr>
        <w:t xml:space="preserve"> </w:t>
      </w:r>
      <w:r>
        <w:rPr>
          <w:color w:val="C00000"/>
          <w:spacing w:val="75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Mer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rt.</w:t>
      </w:r>
    </w:p>
    <w:p w:rsidR="00D1210F" w:rsidRDefault="00D1210F">
      <w:pPr>
        <w:spacing w:before="6" w:line="260" w:lineRule="exact"/>
        <w:rPr>
          <w:sz w:val="26"/>
          <w:szCs w:val="26"/>
        </w:rPr>
      </w:pPr>
    </w:p>
    <w:p w:rsidR="00D1210F" w:rsidRDefault="00386A8E">
      <w:pPr>
        <w:ind w:left="3924"/>
        <w:rPr>
          <w:rFonts w:ascii="Georgia" w:eastAsia="Georgia" w:hAnsi="Georgia" w:cs="Georgia"/>
          <w:sz w:val="40"/>
          <w:szCs w:val="40"/>
        </w:r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  <w:proofErr w:type="gramStart"/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z w:val="36"/>
          <w:szCs w:val="36"/>
        </w:rPr>
        <w:t xml:space="preserve"> </w:t>
      </w:r>
      <w:r>
        <w:rPr>
          <w:color w:val="C00000"/>
          <w:spacing w:val="75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Quick</w:t>
      </w:r>
      <w:proofErr w:type="gramEnd"/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rt.</w:t>
      </w:r>
    </w:p>
    <w:p w:rsidR="00D1210F" w:rsidRDefault="00D1210F">
      <w:pPr>
        <w:spacing w:line="200" w:lineRule="exact"/>
      </w:pPr>
    </w:p>
    <w:p w:rsidR="00D1210F" w:rsidRDefault="00D1210F">
      <w:pPr>
        <w:spacing w:before="11" w:line="200" w:lineRule="exact"/>
      </w:pPr>
    </w:p>
    <w:p w:rsidR="00D1210F" w:rsidRDefault="00386A8E">
      <w:pPr>
        <w:spacing w:line="880" w:lineRule="exact"/>
        <w:ind w:left="425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Sorting 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D1210F" w:rsidRDefault="00D1210F">
      <w:pPr>
        <w:spacing w:before="17" w:line="200" w:lineRule="exact"/>
      </w:pPr>
    </w:p>
    <w:p w:rsidR="00D1210F" w:rsidRDefault="00386A8E">
      <w:pPr>
        <w:ind w:left="12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goal is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come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 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 efficient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ts.</w:t>
      </w:r>
    </w:p>
    <w:p w:rsidR="00D1210F" w:rsidRDefault="00D1210F">
      <w:pPr>
        <w:spacing w:line="200" w:lineRule="exact"/>
      </w:pPr>
    </w:p>
    <w:p w:rsidR="00D1210F" w:rsidRDefault="00D1210F">
      <w:pPr>
        <w:spacing w:before="4" w:line="240" w:lineRule="exact"/>
        <w:rPr>
          <w:sz w:val="24"/>
          <w:szCs w:val="24"/>
        </w:rPr>
      </w:pPr>
    </w:p>
    <w:p w:rsidR="00D1210F" w:rsidRDefault="00386A8E">
      <w:pPr>
        <w:ind w:left="12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Because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large numb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ts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extreme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time</w:t>
      </w:r>
      <w:proofErr w:type="gramEnd"/>
    </w:p>
    <w:p w:rsidR="00D1210F" w:rsidRDefault="00386A8E">
      <w:pPr>
        <w:spacing w:line="440" w:lineRule="exact"/>
        <w:ind w:left="1570" w:right="3176"/>
        <w:jc w:val="center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consu</w:t>
      </w:r>
      <w:r>
        <w:rPr>
          <w:rFonts w:ascii="Georgia" w:eastAsia="Georgia" w:hAnsi="Georgia" w:cs="Georgia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sz w:val="40"/>
          <w:szCs w:val="40"/>
        </w:rPr>
        <w:t>ing</w:t>
      </w:r>
      <w:proofErr w:type="gramEnd"/>
      <w:r>
        <w:rPr>
          <w:rFonts w:ascii="Georgia" w:eastAsia="Georgia" w:hAnsi="Georgia" w:cs="Georgia"/>
          <w:sz w:val="40"/>
          <w:szCs w:val="40"/>
        </w:rPr>
        <w:t>,</w:t>
      </w:r>
      <w:r>
        <w:rPr>
          <w:rFonts w:ascii="Georgia" w:eastAsia="Georgia" w:hAnsi="Georgia" w:cs="Georgia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 good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so</w:t>
      </w:r>
      <w:r>
        <w:rPr>
          <w:rFonts w:ascii="Georgia" w:eastAsia="Georgia" w:hAnsi="Georgia" w:cs="Georgia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ti</w:t>
      </w:r>
      <w:r>
        <w:rPr>
          <w:rFonts w:ascii="Georgia" w:eastAsia="Georgia" w:hAnsi="Georgia" w:cs="Georgia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sz w:val="40"/>
          <w:szCs w:val="40"/>
        </w:rPr>
        <w:t>g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algo</w:t>
      </w:r>
      <w:r>
        <w:rPr>
          <w:rFonts w:ascii="Georgia" w:eastAsia="Georgia" w:hAnsi="Georgia" w:cs="Georgia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ithm is very desi</w:t>
      </w:r>
      <w:r>
        <w:rPr>
          <w:rFonts w:ascii="Georgia" w:eastAsia="Georgia" w:hAnsi="Georgia" w:cs="Georgia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abl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.</w:t>
      </w:r>
    </w:p>
    <w:p w:rsidR="00D1210F" w:rsidRDefault="00D1210F">
      <w:pPr>
        <w:spacing w:line="200" w:lineRule="exact"/>
      </w:pPr>
    </w:p>
    <w:p w:rsidR="00D1210F" w:rsidRDefault="00D1210F">
      <w:pPr>
        <w:spacing w:before="19" w:line="260" w:lineRule="exact"/>
        <w:rPr>
          <w:sz w:val="26"/>
          <w:szCs w:val="26"/>
        </w:rPr>
      </w:pPr>
    </w:p>
    <w:p w:rsidR="00D1210F" w:rsidRDefault="00386A8E">
      <w:pPr>
        <w:ind w:left="12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Me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suring</w:t>
      </w:r>
      <w:r>
        <w:rPr>
          <w:rFonts w:ascii="Georgia" w:eastAsia="Georgia" w:hAnsi="Georgia" w:cs="Georgia"/>
          <w:b/>
          <w:color w:val="0000FF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performance</w:t>
      </w:r>
      <w:r>
        <w:rPr>
          <w:rFonts w:ascii="Georgia" w:eastAsia="Georgia" w:hAnsi="Georgia" w:cs="Georgia"/>
          <w:b/>
          <w:color w:val="0000FF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 different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 algorithms:</w:t>
      </w:r>
    </w:p>
    <w:p w:rsidR="00D1210F" w:rsidRDefault="00D1210F">
      <w:pPr>
        <w:spacing w:before="7" w:line="100" w:lineRule="exact"/>
        <w:rPr>
          <w:sz w:val="11"/>
          <w:szCs w:val="11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19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b/>
          <w:color w:val="0000FF"/>
          <w:sz w:val="48"/>
          <w:szCs w:val="48"/>
        </w:rPr>
        <w:t xml:space="preserve">1) </w:t>
      </w:r>
      <w:r>
        <w:rPr>
          <w:rFonts w:ascii="Georgia" w:eastAsia="Georgia" w:hAnsi="Georgia" w:cs="Georgia"/>
          <w:b/>
          <w:color w:val="0000FF"/>
          <w:spacing w:val="28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Sp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ce/stor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ge</w:t>
      </w:r>
      <w:r>
        <w:rPr>
          <w:rFonts w:ascii="Georgia" w:eastAsia="Georgia" w:hAnsi="Georgia" w:cs="Georgia"/>
          <w:b/>
          <w:color w:val="C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re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uir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men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s:</w:t>
      </w:r>
    </w:p>
    <w:p w:rsidR="00D1210F" w:rsidRDefault="00D1210F">
      <w:pPr>
        <w:spacing w:before="9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37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color w:val="C00000"/>
          <w:spacing w:val="-1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Addi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ional/t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/int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ate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uired?</w:t>
      </w:r>
    </w:p>
    <w:p w:rsidR="00D1210F" w:rsidRDefault="00D1210F">
      <w:pPr>
        <w:spacing w:before="2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19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b/>
          <w:color w:val="0000FF"/>
          <w:sz w:val="48"/>
          <w:szCs w:val="48"/>
        </w:rPr>
        <w:t>2)</w:t>
      </w:r>
      <w:r>
        <w:rPr>
          <w:rFonts w:ascii="Georgia" w:eastAsia="Georgia" w:hAnsi="Georgia" w:cs="Georgia"/>
          <w:b/>
          <w:color w:val="0000FF"/>
          <w:spacing w:val="83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Alg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rithm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runni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tim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:</w:t>
      </w:r>
    </w:p>
    <w:p w:rsidR="00D1210F" w:rsidRDefault="00D1210F">
      <w:pPr>
        <w:spacing w:before="8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37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color w:val="C00000"/>
          <w:spacing w:val="-1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com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es,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es,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sw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ps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data items</w:t>
      </w:r>
    </w:p>
    <w:p w:rsidR="00D1210F" w:rsidRDefault="00386A8E">
      <w:pPr>
        <w:spacing w:before="25"/>
        <w:ind w:left="3780"/>
        <w:rPr>
          <w:rFonts w:ascii="Georgia" w:eastAsia="Georgia" w:hAnsi="Georgia" w:cs="Georgia"/>
          <w:sz w:val="40"/>
          <w:szCs w:val="40"/>
        </w:r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  <w:proofErr w:type="gramStart"/>
      <w:r>
        <w:rPr>
          <w:rFonts w:ascii="Georgia" w:eastAsia="Georgia" w:hAnsi="Georgia" w:cs="Georgia"/>
          <w:sz w:val="40"/>
          <w:szCs w:val="40"/>
        </w:rPr>
        <w:t>re</w:t>
      </w:r>
      <w:r>
        <w:rPr>
          <w:rFonts w:ascii="Georgia" w:eastAsia="Georgia" w:hAnsi="Georgia" w:cs="Georgia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sz w:val="40"/>
          <w:szCs w:val="40"/>
        </w:rPr>
        <w:t>uired</w:t>
      </w:r>
      <w:proofErr w:type="gramEnd"/>
      <w:r>
        <w:rPr>
          <w:rFonts w:ascii="Georgia" w:eastAsia="Georgia" w:hAnsi="Georgia" w:cs="Georgia"/>
          <w:sz w:val="40"/>
          <w:szCs w:val="40"/>
        </w:rPr>
        <w:t>.</w:t>
      </w:r>
    </w:p>
    <w:p w:rsidR="00D1210F" w:rsidRDefault="00D1210F">
      <w:pPr>
        <w:spacing w:line="200" w:lineRule="exact"/>
      </w:pPr>
    </w:p>
    <w:p w:rsidR="00D1210F" w:rsidRDefault="00D1210F">
      <w:pPr>
        <w:spacing w:before="1" w:line="220" w:lineRule="exact"/>
        <w:rPr>
          <w:sz w:val="22"/>
          <w:szCs w:val="22"/>
        </w:rPr>
      </w:pPr>
    </w:p>
    <w:p w:rsidR="00D1210F" w:rsidRDefault="00386A8E">
      <w:pPr>
        <w:spacing w:line="880" w:lineRule="exact"/>
        <w:ind w:left="70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1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  <w:r>
        <w:rPr>
          <w:rFonts w:ascii="Trebuchet MS" w:eastAsia="Trebuchet MS" w:hAnsi="Trebuchet MS" w:cs="Trebuchet MS"/>
          <w:color w:val="1F487C"/>
          <w:spacing w:val="-1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Bub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b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le</w:t>
      </w:r>
      <w:r>
        <w:rPr>
          <w:rFonts w:ascii="Trebuchet MS" w:eastAsia="Trebuchet MS" w:hAnsi="Trebuchet MS" w:cs="Trebuchet MS"/>
          <w:color w:val="1F487C"/>
          <w:spacing w:val="-1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8" w:line="220" w:lineRule="exact"/>
        <w:rPr>
          <w:sz w:val="22"/>
          <w:szCs w:val="22"/>
        </w:rPr>
      </w:pPr>
    </w:p>
    <w:p w:rsidR="00D1210F" w:rsidRDefault="00386A8E">
      <w:pPr>
        <w:spacing w:line="244" w:lineRule="auto"/>
        <w:ind w:left="1395" w:right="1646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Bu</w:t>
      </w:r>
      <w:r>
        <w:rPr>
          <w:rFonts w:ascii="Georgia" w:eastAsia="Georgia" w:hAnsi="Georgia" w:cs="Georgia"/>
          <w:b/>
          <w:i/>
          <w:color w:val="C00000"/>
          <w:spacing w:val="-3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le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rt</w:t>
      </w:r>
      <w:r>
        <w:rPr>
          <w:rFonts w:ascii="Georgia" w:eastAsia="Georgia" w:hAnsi="Georgia" w:cs="Georgia"/>
          <w:b/>
          <w:i/>
          <w:color w:val="C00000"/>
          <w:spacing w:val="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ders a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ist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values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by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epeatedly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ing 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ighboring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(ad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ace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t)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swa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ping their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 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y.</w:t>
      </w:r>
    </w:p>
    <w:p w:rsidR="00D1210F" w:rsidRDefault="00D1210F">
      <w:pPr>
        <w:spacing w:line="200" w:lineRule="exact"/>
      </w:pPr>
    </w:p>
    <w:p w:rsidR="00D1210F" w:rsidRDefault="00D1210F">
      <w:pPr>
        <w:spacing w:before="10" w:line="260" w:lineRule="exact"/>
        <w:rPr>
          <w:sz w:val="26"/>
          <w:szCs w:val="26"/>
        </w:rPr>
      </w:pPr>
    </w:p>
    <w:p w:rsidR="00D1210F" w:rsidRDefault="00386A8E">
      <w:pPr>
        <w:ind w:left="99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Bubb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sort 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orithm:</w:t>
      </w:r>
    </w:p>
    <w:p w:rsidR="00D1210F" w:rsidRDefault="00D1210F">
      <w:pPr>
        <w:spacing w:before="6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245" w:lineRule="auto"/>
        <w:ind w:left="2624" w:right="1057" w:hanging="36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Scan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exchanging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adjac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ts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 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relative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order;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this bu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highest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d.</w:t>
      </w:r>
    </w:p>
    <w:p w:rsidR="00D1210F" w:rsidRDefault="00D1210F">
      <w:pPr>
        <w:spacing w:before="1" w:line="100" w:lineRule="exact"/>
        <w:rPr>
          <w:sz w:val="11"/>
          <w:szCs w:val="11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2259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Scan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again,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bu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ing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seco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highest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value.</w:t>
      </w:r>
    </w:p>
    <w:p w:rsidR="00D1210F" w:rsidRDefault="00D1210F">
      <w:pPr>
        <w:spacing w:before="8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245" w:lineRule="auto"/>
        <w:ind w:left="2624" w:right="1520" w:hanging="365"/>
        <w:rPr>
          <w:rFonts w:ascii="Georgia" w:eastAsia="Georgia" w:hAnsi="Georgia" w:cs="Georgia"/>
          <w:sz w:val="40"/>
          <w:szCs w:val="40"/>
        </w:rPr>
        <w:sectPr w:rsidR="00D1210F">
          <w:headerReference w:type="default" r:id="rId17"/>
          <w:pgSz w:w="14400" w:h="10800" w:orient="landscape"/>
          <w:pgMar w:top="1020" w:right="0" w:bottom="0" w:left="0" w:header="0" w:footer="5" w:gutter="0"/>
          <w:pgNumType w:start="224"/>
          <w:cols w:space="720"/>
        </w:sect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Repeat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il all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have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placed in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heir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oper order.</w:t>
      </w:r>
    </w:p>
    <w:p w:rsidR="00D1210F" w:rsidRDefault="00D1210F">
      <w:pPr>
        <w:spacing w:line="200" w:lineRule="exact"/>
      </w:pPr>
    </w:p>
    <w:p w:rsidR="00D1210F" w:rsidRDefault="00D1210F">
      <w:pPr>
        <w:spacing w:before="15" w:line="260" w:lineRule="exact"/>
        <w:rPr>
          <w:sz w:val="26"/>
          <w:szCs w:val="26"/>
        </w:rPr>
      </w:pPr>
    </w:p>
    <w:p w:rsidR="00D1210F" w:rsidRDefault="00386A8E">
      <w:pPr>
        <w:spacing w:line="780" w:lineRule="exact"/>
        <w:ind w:left="2938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 xml:space="preserve">"Bubbling" 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72"/>
          <w:szCs w:val="72"/>
        </w:rPr>
        <w:t>l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ar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72"/>
          <w:szCs w:val="72"/>
        </w:rPr>
        <w:t>g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est eleme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72"/>
          <w:szCs w:val="72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t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4" w:line="200" w:lineRule="exact"/>
      </w:pPr>
    </w:p>
    <w:p w:rsidR="00D1210F" w:rsidRDefault="00386A8E">
      <w:pPr>
        <w:spacing w:line="660" w:lineRule="exact"/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averse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tion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ts:</w:t>
      </w:r>
    </w:p>
    <w:p w:rsidR="00D1210F" w:rsidRDefault="00D1210F">
      <w:pPr>
        <w:spacing w:before="17" w:line="260" w:lineRule="exact"/>
        <w:rPr>
          <w:sz w:val="26"/>
          <w:szCs w:val="26"/>
        </w:rPr>
      </w:pPr>
    </w:p>
    <w:p w:rsidR="00D1210F" w:rsidRDefault="00386A8E">
      <w:pPr>
        <w:ind w:left="124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Move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d.</w:t>
      </w:r>
    </w:p>
    <w:p w:rsidR="00D1210F" w:rsidRDefault="00D1210F">
      <w:pPr>
        <w:spacing w:before="7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245" w:lineRule="auto"/>
        <w:ind w:left="1629" w:right="1121" w:hanging="386"/>
        <w:rPr>
          <w:rFonts w:ascii="Georgia" w:eastAsia="Georgia" w:hAnsi="Georgia" w:cs="Georgia"/>
          <w:sz w:val="40"/>
          <w:szCs w:val="40"/>
        </w:rPr>
        <w:sectPr w:rsidR="00D1210F">
          <w:headerReference w:type="default" r:id="rId18"/>
          <w:pgSz w:w="14400" w:h="10800" w:orient="landscape"/>
          <w:pgMar w:top="1020" w:right="0" w:bottom="0" w:left="0" w:header="0" w:footer="5" w:gutter="0"/>
          <w:pgNumType w:start="225"/>
          <w:cols w:space="720"/>
        </w:sectPr>
      </w:pPr>
      <w:proofErr w:type="gramStart"/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7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"Bub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"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largest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value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 using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wise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isons </w:t>
      </w:r>
      <w:r>
        <w:rPr>
          <w:rFonts w:ascii="Georgia" w:eastAsia="Georgia" w:hAnsi="Georgia" w:cs="Georgia"/>
          <w:color w:val="000000"/>
          <w:sz w:val="40"/>
          <w:szCs w:val="40"/>
        </w:rPr>
        <w:t>and swa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ping.</w:t>
      </w:r>
      <w:proofErr w:type="gramEnd"/>
    </w:p>
    <w:p w:rsidR="00D1210F" w:rsidRDefault="00D1210F">
      <w:pPr>
        <w:spacing w:line="200" w:lineRule="exact"/>
      </w:pPr>
    </w:p>
    <w:p w:rsidR="00D1210F" w:rsidRDefault="00D1210F">
      <w:pPr>
        <w:spacing w:before="15" w:line="260" w:lineRule="exact"/>
        <w:rPr>
          <w:sz w:val="26"/>
          <w:szCs w:val="26"/>
        </w:rPr>
      </w:pPr>
    </w:p>
    <w:p w:rsidR="00D1210F" w:rsidRDefault="00386A8E">
      <w:pPr>
        <w:spacing w:line="780" w:lineRule="exact"/>
        <w:ind w:left="3583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Example 1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7" w:line="200" w:lineRule="exact"/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5" w:line="260" w:lineRule="exact"/>
        <w:rPr>
          <w:sz w:val="26"/>
          <w:szCs w:val="26"/>
        </w:rPr>
      </w:pPr>
    </w:p>
    <w:p w:rsidR="00D1210F" w:rsidRDefault="00386A8E">
      <w:pPr>
        <w:spacing w:line="440" w:lineRule="exact"/>
        <w:ind w:left="620" w:right="-80"/>
        <w:rPr>
          <w:rFonts w:ascii="Arial" w:eastAsia="Arial" w:hAnsi="Arial" w:cs="Arial"/>
          <w:sz w:val="40"/>
          <w:szCs w:val="4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132.15pt;margin-top:-14pt;width:517.75pt;height:60.15pt;z-index:-308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90"/>
                    <w:gridCol w:w="1602"/>
                    <w:gridCol w:w="1635"/>
                    <w:gridCol w:w="1748"/>
                    <w:gridCol w:w="1817"/>
                    <w:gridCol w:w="1873"/>
                  </w:tblGrid>
                  <w:tr w:rsidR="00D1210F">
                    <w:trPr>
                      <w:trHeight w:hRule="exact" w:val="1128"/>
                    </w:trPr>
                    <w:tc>
                      <w:tcPr>
                        <w:tcW w:w="1590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D1210F" w:rsidRDefault="00D1210F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D1210F">
                        <w:pPr>
                          <w:spacing w:line="200" w:lineRule="exact"/>
                        </w:pPr>
                      </w:p>
                      <w:p w:rsidR="00D1210F" w:rsidRDefault="00386A8E">
                        <w:pPr>
                          <w:ind w:left="558"/>
                          <w:rPr>
                            <w:rFonts w:ascii="Arial" w:eastAsia="Arial" w:hAnsi="Arial" w:cs="Arial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8"/>
                            <w:szCs w:val="48"/>
                          </w:rPr>
                          <w:t>77</w:t>
                        </w:r>
                      </w:p>
                    </w:tc>
                    <w:tc>
                      <w:tcPr>
                        <w:tcW w:w="1602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D1210F" w:rsidRDefault="00D1210F">
                        <w:pPr>
                          <w:spacing w:before="7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D1210F" w:rsidRDefault="00D1210F">
                        <w:pPr>
                          <w:spacing w:line="200" w:lineRule="exact"/>
                        </w:pPr>
                      </w:p>
                      <w:p w:rsidR="00D1210F" w:rsidRDefault="00386A8E">
                        <w:pPr>
                          <w:ind w:left="311"/>
                          <w:rPr>
                            <w:rFonts w:ascii="Arial" w:eastAsia="Arial" w:hAnsi="Arial" w:cs="Arial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48"/>
                            <w:szCs w:val="48"/>
                          </w:rPr>
                          <w:t>42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D1210F" w:rsidRDefault="00D1210F">
                        <w:pPr>
                          <w:spacing w:before="7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D1210F" w:rsidRDefault="00D1210F">
                        <w:pPr>
                          <w:spacing w:line="200" w:lineRule="exact"/>
                        </w:pPr>
                      </w:p>
                      <w:p w:rsidR="00D1210F" w:rsidRDefault="00386A8E">
                        <w:pPr>
                          <w:ind w:left="419"/>
                          <w:rPr>
                            <w:rFonts w:ascii="Arial" w:eastAsia="Arial" w:hAnsi="Arial" w:cs="Arial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48"/>
                            <w:szCs w:val="48"/>
                          </w:rPr>
                          <w:t>35</w:t>
                        </w:r>
                      </w:p>
                    </w:tc>
                    <w:tc>
                      <w:tcPr>
                        <w:tcW w:w="1748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D1210F" w:rsidRDefault="00D1210F">
                        <w:pPr>
                          <w:spacing w:before="6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D1210F" w:rsidRDefault="00D1210F">
                        <w:pPr>
                          <w:spacing w:line="200" w:lineRule="exact"/>
                        </w:pPr>
                      </w:p>
                      <w:p w:rsidR="00D1210F" w:rsidRDefault="00386A8E">
                        <w:pPr>
                          <w:ind w:left="494"/>
                          <w:rPr>
                            <w:rFonts w:ascii="Arial" w:eastAsia="Arial" w:hAnsi="Arial" w:cs="Arial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8"/>
                            <w:szCs w:val="48"/>
                          </w:rPr>
                          <w:t>12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D1210F" w:rsidRDefault="00D1210F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D1210F" w:rsidRDefault="00D1210F">
                        <w:pPr>
                          <w:spacing w:line="200" w:lineRule="exact"/>
                        </w:pPr>
                      </w:p>
                      <w:p w:rsidR="00D1210F" w:rsidRDefault="00386A8E">
                        <w:pPr>
                          <w:ind w:left="389"/>
                          <w:rPr>
                            <w:rFonts w:ascii="Arial" w:eastAsia="Arial" w:hAnsi="Arial" w:cs="Arial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48"/>
                            <w:szCs w:val="48"/>
                          </w:rPr>
                          <w:t>101</w:t>
                        </w:r>
                      </w:p>
                    </w:tc>
                    <w:tc>
                      <w:tcPr>
                        <w:tcW w:w="1873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 w:rsidR="00D1210F" w:rsidRDefault="00D1210F">
                        <w:pPr>
                          <w:spacing w:before="7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D1210F" w:rsidRDefault="00D1210F">
                        <w:pPr>
                          <w:spacing w:line="200" w:lineRule="exact"/>
                        </w:pPr>
                      </w:p>
                      <w:p w:rsidR="00D1210F" w:rsidRDefault="00386A8E">
                        <w:pPr>
                          <w:ind w:left="719" w:right="714"/>
                          <w:jc w:val="center"/>
                          <w:rPr>
                            <w:rFonts w:ascii="Arial" w:eastAsia="Arial" w:hAnsi="Arial" w:cs="Arial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8"/>
                            <w:szCs w:val="48"/>
                          </w:rPr>
                          <w:t>5</w:t>
                        </w:r>
                      </w:p>
                    </w:tc>
                  </w:tr>
                </w:tbl>
                <w:p w:rsidR="00D1210F" w:rsidRDefault="00D1210F"/>
              </w:txbxContent>
            </v:textbox>
            <w10:wrap anchorx="page"/>
          </v:shape>
        </w:pict>
      </w:r>
      <w:r>
        <w:rPr>
          <w:rFonts w:ascii="Arial" w:eastAsia="Arial" w:hAnsi="Arial" w:cs="Arial"/>
          <w:b/>
          <w:position w:val="-1"/>
          <w:sz w:val="40"/>
          <w:szCs w:val="40"/>
        </w:rPr>
        <w:t>Orig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i</w:t>
      </w:r>
      <w:r>
        <w:rPr>
          <w:rFonts w:ascii="Arial" w:eastAsia="Arial" w:hAnsi="Arial" w:cs="Arial"/>
          <w:b/>
          <w:position w:val="-1"/>
          <w:sz w:val="40"/>
          <w:szCs w:val="40"/>
        </w:rPr>
        <w:t>nal:</w:t>
      </w:r>
    </w:p>
    <w:p w:rsidR="00D1210F" w:rsidRDefault="00386A8E">
      <w:pPr>
        <w:spacing w:line="540" w:lineRule="exact"/>
        <w:rPr>
          <w:rFonts w:ascii="Arial" w:eastAsia="Arial" w:hAnsi="Arial" w:cs="Arial"/>
          <w:sz w:val="48"/>
          <w:szCs w:val="4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2266" w:space="1044"/>
            <w:col w:w="11090"/>
          </w:cols>
        </w:sectPr>
      </w:pPr>
      <w:r>
        <w:br w:type="column"/>
      </w:r>
      <w:r>
        <w:rPr>
          <w:rFonts w:ascii="Arial" w:eastAsia="Arial" w:hAnsi="Arial" w:cs="Arial"/>
          <w:b/>
          <w:position w:val="-1"/>
          <w:sz w:val="48"/>
          <w:szCs w:val="48"/>
        </w:rPr>
        <w:lastRenderedPageBreak/>
        <w:t xml:space="preserve">1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2        </w:t>
      </w:r>
      <w:r>
        <w:rPr>
          <w:rFonts w:ascii="Arial" w:eastAsia="Arial" w:hAnsi="Arial" w:cs="Arial"/>
          <w:b/>
          <w:spacing w:val="13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3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4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5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6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4" w:line="240" w:lineRule="exact"/>
        <w:rPr>
          <w:sz w:val="24"/>
          <w:szCs w:val="24"/>
        </w:rPr>
      </w:pPr>
    </w:p>
    <w:p w:rsidR="00D1210F" w:rsidRDefault="00386A8E">
      <w:pPr>
        <w:spacing w:line="540" w:lineRule="exact"/>
        <w:ind w:left="3298"/>
        <w:rPr>
          <w:rFonts w:ascii="Arial" w:eastAsia="Arial" w:hAnsi="Arial" w:cs="Arial"/>
          <w:sz w:val="48"/>
          <w:szCs w:val="48"/>
        </w:rPr>
      </w:pPr>
      <w:r>
        <w:pict>
          <v:shape id="_x0000_s1110" type="#_x0000_t202" style="position:absolute;left:0;text-align:left;margin-left:132.65pt;margin-top:31.85pt;width:81.9pt;height:55.75pt;z-index:-3089;mso-position-horizontal-relative:page" filled="f" stroked="f">
            <v:textbox inset="0,0,0,0">
              <w:txbxContent>
                <w:p w:rsidR="00D1210F" w:rsidRDefault="00D1210F">
                  <w:pPr>
                    <w:spacing w:before="6" w:line="120" w:lineRule="exact"/>
                    <w:rPr>
                      <w:sz w:val="13"/>
                      <w:szCs w:val="13"/>
                    </w:rPr>
                  </w:pPr>
                </w:p>
                <w:p w:rsidR="00D1210F" w:rsidRDefault="00386A8E">
                  <w:pPr>
                    <w:spacing w:line="420" w:lineRule="exact"/>
                    <w:ind w:left="945" w:right="-92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position w:val="-11"/>
                      <w:sz w:val="48"/>
                      <w:szCs w:val="48"/>
                    </w:rPr>
                    <w:t>Sw</w:t>
                  </w:r>
                  <w:proofErr w:type="spellEnd"/>
                </w:p>
                <w:p w:rsidR="00D1210F" w:rsidRDefault="00386A8E">
                  <w:pPr>
                    <w:spacing w:line="360" w:lineRule="exact"/>
                    <w:ind w:left="413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33"/>
                      <w:position w:val="3"/>
                      <w:sz w:val="48"/>
                      <w:szCs w:val="48"/>
                    </w:rPr>
                    <w:t>77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212.15pt;margin-top:31.85pt;width:79.5pt;height:55.75pt;z-index:-3088;mso-position-horizontal-relative:page" filled="f" stroked="f">
            <v:textbox inset="0,0,0,0">
              <w:txbxContent>
                <w:p w:rsidR="00D1210F" w:rsidRDefault="00D1210F">
                  <w:pPr>
                    <w:spacing w:before="6" w:line="120" w:lineRule="exact"/>
                    <w:rPr>
                      <w:sz w:val="13"/>
                      <w:szCs w:val="13"/>
                    </w:rPr>
                  </w:pPr>
                </w:p>
                <w:p w:rsidR="00D1210F" w:rsidRDefault="00386A8E">
                  <w:pPr>
                    <w:ind w:left="53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48"/>
                      <w:szCs w:val="48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spacing w:val="-264"/>
                      <w:sz w:val="48"/>
                      <w:szCs w:val="48"/>
                    </w:rPr>
                    <w:t>p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FF0033"/>
                      <w:position w:val="-23"/>
                      <w:sz w:val="48"/>
                      <w:szCs w:val="48"/>
                    </w:rPr>
                    <w:t>42</w:t>
                  </w:r>
                </w:p>
              </w:txbxContent>
            </v:textbox>
            <w10:wrap anchorx="page"/>
          </v:shape>
        </w:pict>
      </w:r>
      <w:r>
        <w:pict>
          <v:group id="_x0000_s1104" style="position:absolute;left:0;text-align:left;margin-left:114.25pt;margin-top:-7.65pt;width:196.5pt;height:127pt;z-index:-3087;mso-position-horizontal-relative:page" coordorigin="2285,-153" coordsize="3930,2540">
            <v:shape id="_x0000_s1108" style="position:absolute;left:2345;top:-93;width:3810;height:2420" coordorigin="2345,-93" coordsize="3810,2420" path="m5451,1081l6066,819,5291,727,5587,407r-745,97l4907,-93,4250,557,3818,164,3635,615,2410,164r751,597l2345,872r657,354l2369,1542r976,-73l3185,1881r521,-223l3842,2327r361,-747l4682,2118r136,-591l5546,1935,5315,1357r840,39l5451,1081xe" fillcolor="#fc0" stroked="f">
              <v:path arrowok="t"/>
            </v:shape>
            <v:shape id="_x0000_s1107" style="position:absolute;left:2345;top:-93;width:3810;height:2420" coordorigin="2345,-93" coordsize="3810,2420" path="m4250,557l4907,-93r-65,597l5587,407,5291,727r775,92l5451,1081r704,315l5315,1357r231,578l4818,1527r-136,591l4203,1580r-361,747l3706,1658r-521,223l3345,1469r-976,73l3002,1226,2345,872,3161,761,2410,164,3635,615,3818,164r432,393xe" filled="f" strokeweight="3pt">
              <v:path arrowok="t"/>
            </v:shape>
            <v:shape id="_x0000_s1106" style="position:absolute;left:2653;top:637;width:1590;height:1115" coordorigin="2653,637" coordsize="1590,1115" path="m2653,1752r1590,l4243,637r-1590,l2653,1752xe" stroked="f">
              <v:path arrowok="t"/>
            </v:shape>
            <v:shape id="_x0000_s1105" style="position:absolute;left:4243;top:637;width:1590;height:1115" coordorigin="4243,637" coordsize="1590,1115" path="m4243,1752r1590,l5833,637r-1590,l4243,1752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1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2        </w:t>
      </w:r>
      <w:r>
        <w:rPr>
          <w:rFonts w:ascii="Arial" w:eastAsia="Arial" w:hAnsi="Arial" w:cs="Arial"/>
          <w:b/>
          <w:spacing w:val="13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3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4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5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6</w:t>
      </w:r>
    </w:p>
    <w:p w:rsidR="00D1210F" w:rsidRDefault="00D1210F">
      <w:pPr>
        <w:spacing w:before="4" w:line="0" w:lineRule="atLeast"/>
        <w:rPr>
          <w:sz w:val="1"/>
          <w:szCs w:val="1"/>
        </w:rPr>
      </w:pPr>
    </w:p>
    <w:tbl>
      <w:tblPr>
        <w:tblW w:w="0" w:type="auto"/>
        <w:tblInd w:w="25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1590"/>
        <w:gridCol w:w="1651"/>
        <w:gridCol w:w="1747"/>
        <w:gridCol w:w="1818"/>
        <w:gridCol w:w="1872"/>
      </w:tblGrid>
      <w:tr w:rsidR="00D1210F">
        <w:trPr>
          <w:trHeight w:hRule="exact" w:val="1128"/>
        </w:trPr>
        <w:tc>
          <w:tcPr>
            <w:tcW w:w="1590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14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466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42</w:t>
            </w:r>
          </w:p>
        </w:tc>
        <w:tc>
          <w:tcPr>
            <w:tcW w:w="1590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14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466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77</w:t>
            </w:r>
          </w:p>
        </w:tc>
        <w:tc>
          <w:tcPr>
            <w:tcW w:w="1651" w:type="dxa"/>
            <w:tcBorders>
              <w:top w:val="single" w:sz="24" w:space="0" w:color="000000"/>
              <w:left w:val="single" w:sz="48" w:space="0" w:color="FF0033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05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35</w:t>
            </w:r>
          </w:p>
        </w:tc>
        <w:tc>
          <w:tcPr>
            <w:tcW w:w="174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94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pacing w:val="-1"/>
                <w:sz w:val="48"/>
                <w:szCs w:val="48"/>
              </w:rPr>
              <w:t>12</w:t>
            </w:r>
          </w:p>
        </w:tc>
        <w:tc>
          <w:tcPr>
            <w:tcW w:w="1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4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89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101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713" w:right="709"/>
              <w:jc w:val="center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5</w:t>
            </w:r>
          </w:p>
        </w:tc>
      </w:tr>
    </w:tbl>
    <w:p w:rsidR="00D1210F" w:rsidRDefault="00D1210F">
      <w:p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D1210F">
      <w:pPr>
        <w:spacing w:line="200" w:lineRule="exact"/>
      </w:pPr>
    </w:p>
    <w:p w:rsidR="00D1210F" w:rsidRDefault="00D1210F">
      <w:pPr>
        <w:spacing w:before="15" w:line="260" w:lineRule="exact"/>
        <w:rPr>
          <w:sz w:val="26"/>
          <w:szCs w:val="26"/>
        </w:rPr>
      </w:pPr>
    </w:p>
    <w:p w:rsidR="00D1210F" w:rsidRDefault="00386A8E">
      <w:pPr>
        <w:spacing w:line="780" w:lineRule="exact"/>
        <w:ind w:left="1986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Example 1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…)</w:t>
      </w:r>
    </w:p>
    <w:p w:rsidR="00D1210F" w:rsidRDefault="00D1210F">
      <w:pPr>
        <w:spacing w:before="4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540" w:lineRule="exact"/>
        <w:ind w:left="2550"/>
        <w:rPr>
          <w:rFonts w:ascii="Arial" w:eastAsia="Arial" w:hAnsi="Arial" w:cs="Arial"/>
          <w:sz w:val="48"/>
          <w:szCs w:val="48"/>
        </w:rPr>
      </w:pPr>
      <w:r>
        <w:pict>
          <v:shape id="_x0000_s1103" type="#_x0000_t202" style="position:absolute;left:0;text-align:left;margin-left:177.75pt;margin-top:32.6pt;width:82.15pt;height:55.75pt;z-index:-3085;mso-position-horizontal-relative:page" filled="f" stroked="f">
            <v:textbox inset="0,0,0,0">
              <w:txbxContent>
                <w:p w:rsidR="00D1210F" w:rsidRDefault="00D1210F">
                  <w:pPr>
                    <w:spacing w:before="6" w:line="120" w:lineRule="exact"/>
                    <w:rPr>
                      <w:sz w:val="13"/>
                      <w:szCs w:val="13"/>
                    </w:rPr>
                  </w:pPr>
                </w:p>
                <w:p w:rsidR="00D1210F" w:rsidRDefault="00386A8E">
                  <w:pPr>
                    <w:ind w:left="288" w:right="-124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33"/>
                      <w:position w:val="-21"/>
                      <w:sz w:val="48"/>
                      <w:szCs w:val="48"/>
                    </w:rPr>
                    <w:t>77</w:t>
                  </w:r>
                  <w:r>
                    <w:rPr>
                      <w:rFonts w:ascii="Arial" w:eastAsia="Arial" w:hAnsi="Arial" w:cs="Arial"/>
                      <w:b/>
                      <w:color w:val="FF0033"/>
                      <w:spacing w:val="-4"/>
                      <w:position w:val="-21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48"/>
                      <w:szCs w:val="48"/>
                    </w:rPr>
                    <w:t>Sw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257.25pt;margin-top:32.6pt;width:79.5pt;height:55.75pt;z-index:-3084;mso-position-horizontal-relative:page" filled="f" stroked="f">
            <v:textbox inset="0,0,0,0">
              <w:txbxContent>
                <w:p w:rsidR="00D1210F" w:rsidRDefault="00D1210F">
                  <w:pPr>
                    <w:spacing w:before="6" w:line="120" w:lineRule="exact"/>
                    <w:rPr>
                      <w:sz w:val="13"/>
                      <w:szCs w:val="13"/>
                    </w:rPr>
                  </w:pPr>
                </w:p>
                <w:p w:rsidR="00D1210F" w:rsidRDefault="00386A8E">
                  <w:pPr>
                    <w:ind w:left="58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48"/>
                      <w:szCs w:val="48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spacing w:val="-210"/>
                      <w:sz w:val="48"/>
                      <w:szCs w:val="48"/>
                    </w:rPr>
                    <w:t>p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FF0033"/>
                      <w:position w:val="-21"/>
                      <w:sz w:val="48"/>
                      <w:szCs w:val="48"/>
                    </w:rPr>
                    <w:t>35</w:t>
                  </w:r>
                </w:p>
              </w:txbxContent>
            </v:textbox>
            <w10:wrap anchorx="page"/>
          </v:shape>
        </w:pict>
      </w:r>
      <w:r>
        <w:pict>
          <v:group id="_x0000_s1097" style="position:absolute;left:0;text-align:left;margin-left:159.4pt;margin-top:-6.9pt;width:196.5pt;height:127pt;z-index:-3083;mso-position-horizontal-relative:page" coordorigin="3188,-138" coordsize="3930,2540">
            <v:shape id="_x0000_s1101" style="position:absolute;left:3248;top:-78;width:3810;height:2420" coordorigin="3248,-78" coordsize="3810,2420" path="m6353,1096l6969,834,6194,742,6490,422r-746,97l5809,-78,5153,572,4721,179,4537,630,3313,179r751,597l3248,887r656,355l3271,1557r976,-73l4087,1896r521,-223l4744,2342r361,-746l5584,2134r136,-592l6448,1950,6217,1372r841,39l6353,1096xe" fillcolor="#fc0" stroked="f">
              <v:path arrowok="t"/>
            </v:shape>
            <v:shape id="_x0000_s1100" style="position:absolute;left:3248;top:-78;width:3810;height:2420" coordorigin="3248,-78" coordsize="3810,2420" path="m5153,572l5809,-78r-65,597l6490,422,6194,742r775,92l6353,1096r705,315l6217,1372r231,578l5720,1542r-136,592l5105,1596r-361,746l4608,1673r-521,223l4247,1484r-976,73l3904,1242,3248,887,4064,776,3313,179,4537,630,4721,179r432,393xe" filled="f" strokeweight="3pt">
              <v:path arrowok="t"/>
            </v:shape>
            <v:shape id="_x0000_s1099" style="position:absolute;left:3555;top:652;width:1590;height:1115" coordorigin="3555,652" coordsize="1590,1115" path="m3555,1767r1590,l5145,652r-1590,l3555,1767xe" stroked="f">
              <v:path arrowok="t"/>
            </v:shape>
            <v:shape id="_x0000_s1098" style="position:absolute;left:5145;top:652;width:1590;height:1115" coordorigin="5145,652" coordsize="1590,1115" path="m5145,1767r1590,l6735,652r-1590,l5145,1767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1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2        </w:t>
      </w:r>
      <w:r>
        <w:rPr>
          <w:rFonts w:ascii="Arial" w:eastAsia="Arial" w:hAnsi="Arial" w:cs="Arial"/>
          <w:b/>
          <w:spacing w:val="13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3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4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5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6</w:t>
      </w:r>
    </w:p>
    <w:p w:rsidR="00D1210F" w:rsidRDefault="00D1210F">
      <w:pPr>
        <w:spacing w:before="4" w:line="0" w:lineRule="atLeast"/>
        <w:rPr>
          <w:sz w:val="1"/>
          <w:szCs w:val="1"/>
        </w:rPr>
      </w:pPr>
    </w:p>
    <w:tbl>
      <w:tblPr>
        <w:tblW w:w="0" w:type="auto"/>
        <w:tblInd w:w="1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9"/>
        <w:gridCol w:w="1590"/>
        <w:gridCol w:w="1613"/>
        <w:gridCol w:w="1754"/>
        <w:gridCol w:w="1817"/>
        <w:gridCol w:w="1873"/>
      </w:tblGrid>
      <w:tr w:rsidR="00D1210F">
        <w:trPr>
          <w:trHeight w:hRule="exact" w:val="1128"/>
        </w:trPr>
        <w:tc>
          <w:tcPr>
            <w:tcW w:w="161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8" w:space="0" w:color="FF0033"/>
            </w:tcBorders>
          </w:tcPr>
          <w:p w:rsidR="00D1210F" w:rsidRDefault="00D1210F">
            <w:pPr>
              <w:spacing w:before="9" w:line="140" w:lineRule="exact"/>
              <w:rPr>
                <w:sz w:val="15"/>
                <w:szCs w:val="15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81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42</w:t>
            </w:r>
          </w:p>
        </w:tc>
        <w:tc>
          <w:tcPr>
            <w:tcW w:w="1590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9" w:line="240" w:lineRule="exact"/>
              <w:rPr>
                <w:sz w:val="24"/>
                <w:szCs w:val="24"/>
              </w:rPr>
            </w:pPr>
          </w:p>
          <w:p w:rsidR="00D1210F" w:rsidRDefault="00386A8E">
            <w:pPr>
              <w:ind w:left="501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35</w:t>
            </w:r>
          </w:p>
        </w:tc>
        <w:tc>
          <w:tcPr>
            <w:tcW w:w="1613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9" w:line="240" w:lineRule="exact"/>
              <w:rPr>
                <w:sz w:val="24"/>
                <w:szCs w:val="24"/>
              </w:rPr>
            </w:pPr>
          </w:p>
          <w:p w:rsidR="00D1210F" w:rsidRDefault="00386A8E">
            <w:pPr>
              <w:ind w:left="501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77</w:t>
            </w:r>
          </w:p>
        </w:tc>
        <w:tc>
          <w:tcPr>
            <w:tcW w:w="1754" w:type="dxa"/>
            <w:tcBorders>
              <w:top w:val="single" w:sz="24" w:space="0" w:color="000000"/>
              <w:left w:val="single" w:sz="48" w:space="0" w:color="FF0033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75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12</w:t>
            </w:r>
          </w:p>
        </w:tc>
        <w:tc>
          <w:tcPr>
            <w:tcW w:w="1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4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96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101</w:t>
            </w:r>
          </w:p>
        </w:tc>
        <w:tc>
          <w:tcPr>
            <w:tcW w:w="18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713" w:right="709"/>
              <w:jc w:val="center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5</w:t>
            </w:r>
          </w:p>
        </w:tc>
      </w:tr>
    </w:tbl>
    <w:p w:rsidR="00D1210F" w:rsidRDefault="00D1210F">
      <w:p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</w:p>
    <w:p w:rsidR="00D1210F" w:rsidRDefault="00D1210F">
      <w:pPr>
        <w:spacing w:line="200" w:lineRule="exact"/>
      </w:pPr>
    </w:p>
    <w:p w:rsidR="00D1210F" w:rsidRDefault="00D1210F">
      <w:pPr>
        <w:spacing w:before="15" w:line="260" w:lineRule="exact"/>
        <w:rPr>
          <w:sz w:val="26"/>
          <w:szCs w:val="26"/>
        </w:rPr>
      </w:pPr>
    </w:p>
    <w:p w:rsidR="00D1210F" w:rsidRDefault="00386A8E">
      <w:pPr>
        <w:spacing w:line="780" w:lineRule="exact"/>
        <w:ind w:left="1986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Example 1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…)</w:t>
      </w:r>
    </w:p>
    <w:p w:rsidR="00D1210F" w:rsidRDefault="00D1210F">
      <w:pPr>
        <w:spacing w:before="4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540" w:lineRule="exact"/>
        <w:ind w:left="2550"/>
        <w:rPr>
          <w:rFonts w:ascii="Arial" w:eastAsia="Arial" w:hAnsi="Arial" w:cs="Arial"/>
          <w:sz w:val="48"/>
          <w:szCs w:val="48"/>
        </w:rPr>
      </w:pPr>
      <w:r>
        <w:pict>
          <v:shape id="_x0000_s1096" type="#_x0000_t202" style="position:absolute;left:0;text-align:left;margin-left:257.25pt;margin-top:31.85pt;width:84.25pt;height:55.75pt;z-index:-3082;mso-position-horizontal-relative:page" filled="f" stroked="f">
            <v:textbox inset="0,0,0,0">
              <w:txbxContent>
                <w:p w:rsidR="00D1210F" w:rsidRDefault="00D1210F">
                  <w:pPr>
                    <w:spacing w:before="6" w:line="120" w:lineRule="exact"/>
                    <w:rPr>
                      <w:sz w:val="13"/>
                      <w:szCs w:val="13"/>
                    </w:rPr>
                  </w:pPr>
                </w:p>
                <w:p w:rsidR="00D1210F" w:rsidRDefault="00386A8E">
                  <w:pPr>
                    <w:ind w:left="408" w:right="-126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33"/>
                      <w:position w:val="-23"/>
                      <w:sz w:val="48"/>
                      <w:szCs w:val="48"/>
                    </w:rPr>
                    <w:t>77</w:t>
                  </w:r>
                  <w:r>
                    <w:rPr>
                      <w:rFonts w:ascii="Arial" w:eastAsia="Arial" w:hAnsi="Arial" w:cs="Arial"/>
                      <w:b/>
                      <w:color w:val="FF0033"/>
                      <w:spacing w:val="-84"/>
                      <w:position w:val="-23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48"/>
                      <w:szCs w:val="48"/>
                    </w:rPr>
                    <w:t>Sw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95" type="#_x0000_t202" style="position:absolute;left:0;text-align:left;margin-left:339.45pt;margin-top:31.85pt;width:82.2pt;height:55.75pt;z-index:-3081;mso-position-horizontal-relative:page" filled="f" stroked="f">
            <v:textbox inset="0,0,0,0">
              <w:txbxContent>
                <w:p w:rsidR="00D1210F" w:rsidRDefault="00D1210F">
                  <w:pPr>
                    <w:spacing w:before="6" w:line="120" w:lineRule="exact"/>
                    <w:rPr>
                      <w:sz w:val="13"/>
                      <w:szCs w:val="13"/>
                    </w:rPr>
                  </w:pPr>
                </w:p>
                <w:p w:rsidR="00D1210F" w:rsidRDefault="00386A8E">
                  <w:pPr>
                    <w:ind w:left="46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48"/>
                      <w:szCs w:val="48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spacing w:val="-131"/>
                      <w:sz w:val="48"/>
                      <w:szCs w:val="48"/>
                    </w:rPr>
                    <w:t>p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FF0033"/>
                      <w:position w:val="-21"/>
                      <w:sz w:val="48"/>
                      <w:szCs w:val="48"/>
                    </w:rPr>
                    <w:t>12</w:t>
                  </w:r>
                </w:p>
              </w:txbxContent>
            </v:textbox>
            <w10:wrap anchorx="page"/>
          </v:shape>
        </w:pict>
      </w:r>
      <w:r>
        <w:pict>
          <v:group id="_x0000_s1090" style="position:absolute;left:0;text-align:left;margin-left:237.75pt;margin-top:-7.65pt;width:203pt;height:127pt;z-index:-3080;mso-position-horizontal-relative:page" coordorigin="4755,-153" coordsize="4060,2540">
            <v:shape id="_x0000_s1094" style="position:absolute;left:4815;top:-93;width:3940;height:2420" coordorigin="4815,-93" coordsize="3940,2420" path="m8027,1081l8663,819,7862,727,8168,407r-771,97l7464,-93,6785,557,6338,164,6149,615,4882,164r777,597l4815,872r679,355l4840,1542r1009,-73l5684,1881r538,-223l6363,2327r373,-746l7231,2119r141,-592l8125,1935,7886,1357r869,39l8027,1081xe" fillcolor="#fc0" stroked="f">
              <v:path arrowok="t"/>
            </v:shape>
            <v:shape id="_x0000_s1093" style="position:absolute;left:4815;top:-93;width:3940;height:2420" coordorigin="4815,-93" coordsize="3940,2420" path="m6785,557l7464,-93r-67,597l8168,407,7862,727r801,92l8027,1081r728,315l7886,1357r239,578l7372,1527r-141,592l6736,1581r-373,746l6222,1658r-538,223l5849,1469r-1009,73l5494,1227,4815,872,5659,761,4882,164,6149,615,6338,164r447,393xe" filled="f" strokeweight="3pt">
              <v:path arrowok="t"/>
            </v:shape>
            <v:shape id="_x0000_s1092" style="position:absolute;left:5145;top:637;width:1644;height:1115" coordorigin="5145,637" coordsize="1644,1115" path="m5145,1752r1644,l6789,637r-1644,l5145,1752xe" stroked="f">
              <v:path arrowok="t"/>
            </v:shape>
            <v:shape id="_x0000_s1091" style="position:absolute;left:6789;top:637;width:1644;height:1115" coordorigin="6789,637" coordsize="1644,1115" path="m6789,1752r1644,l8433,637r-1644,l6789,1752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1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2        </w:t>
      </w:r>
      <w:r>
        <w:rPr>
          <w:rFonts w:ascii="Arial" w:eastAsia="Arial" w:hAnsi="Arial" w:cs="Arial"/>
          <w:b/>
          <w:spacing w:val="13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3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4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5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6</w:t>
      </w:r>
    </w:p>
    <w:p w:rsidR="00D1210F" w:rsidRDefault="00D1210F">
      <w:pPr>
        <w:spacing w:before="4" w:line="0" w:lineRule="atLeast"/>
        <w:rPr>
          <w:sz w:val="1"/>
          <w:szCs w:val="1"/>
        </w:rPr>
      </w:pPr>
    </w:p>
    <w:tbl>
      <w:tblPr>
        <w:tblW w:w="0" w:type="auto"/>
        <w:tblInd w:w="1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1640"/>
        <w:gridCol w:w="1624"/>
        <w:gridCol w:w="1684"/>
        <w:gridCol w:w="1854"/>
        <w:gridCol w:w="1873"/>
      </w:tblGrid>
      <w:tr w:rsidR="00D1210F">
        <w:trPr>
          <w:trHeight w:hRule="exact" w:val="1128"/>
        </w:trPr>
        <w:tc>
          <w:tcPr>
            <w:tcW w:w="15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9" w:line="140" w:lineRule="exact"/>
              <w:rPr>
                <w:sz w:val="15"/>
                <w:szCs w:val="15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81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42</w:t>
            </w:r>
          </w:p>
        </w:tc>
        <w:tc>
          <w:tcPr>
            <w:tcW w:w="16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8" w:space="0" w:color="FF0033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15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35</w:t>
            </w:r>
          </w:p>
        </w:tc>
        <w:tc>
          <w:tcPr>
            <w:tcW w:w="1624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14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508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12</w:t>
            </w:r>
          </w:p>
        </w:tc>
        <w:tc>
          <w:tcPr>
            <w:tcW w:w="1684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14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528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77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48" w:space="0" w:color="FF0033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4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03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101</w:t>
            </w:r>
          </w:p>
        </w:tc>
        <w:tc>
          <w:tcPr>
            <w:tcW w:w="18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712" w:right="708"/>
              <w:jc w:val="center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5</w:t>
            </w:r>
          </w:p>
        </w:tc>
      </w:tr>
    </w:tbl>
    <w:p w:rsidR="00D1210F" w:rsidRDefault="00D1210F">
      <w:p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</w:p>
    <w:p w:rsidR="00D1210F" w:rsidRDefault="00D1210F">
      <w:pPr>
        <w:spacing w:line="200" w:lineRule="exact"/>
      </w:pPr>
    </w:p>
    <w:p w:rsidR="00D1210F" w:rsidRDefault="00D1210F">
      <w:pPr>
        <w:spacing w:before="15" w:line="260" w:lineRule="exact"/>
        <w:rPr>
          <w:sz w:val="26"/>
          <w:szCs w:val="26"/>
        </w:rPr>
      </w:pPr>
    </w:p>
    <w:p w:rsidR="00D1210F" w:rsidRDefault="00386A8E">
      <w:pPr>
        <w:spacing w:line="780" w:lineRule="exact"/>
        <w:ind w:left="1986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Example 1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…)</w:t>
      </w:r>
    </w:p>
    <w:p w:rsidR="00D1210F" w:rsidRDefault="00D1210F">
      <w:pPr>
        <w:spacing w:before="4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540" w:lineRule="exact"/>
        <w:ind w:left="255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1        </w:t>
      </w:r>
      <w:r>
        <w:rPr>
          <w:rFonts w:ascii="Arial" w:eastAsia="Arial" w:hAnsi="Arial" w:cs="Arial"/>
          <w:b/>
          <w:spacing w:val="127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2        </w:t>
      </w:r>
      <w:r>
        <w:rPr>
          <w:rFonts w:ascii="Arial" w:eastAsia="Arial" w:hAnsi="Arial" w:cs="Arial"/>
          <w:b/>
          <w:spacing w:val="131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3        </w:t>
      </w:r>
      <w:r>
        <w:rPr>
          <w:rFonts w:ascii="Arial" w:eastAsia="Arial" w:hAnsi="Arial" w:cs="Arial"/>
          <w:b/>
          <w:spacing w:val="127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4          </w:t>
      </w:r>
      <w:r>
        <w:rPr>
          <w:rFonts w:ascii="Arial" w:eastAsia="Arial" w:hAnsi="Arial" w:cs="Arial"/>
          <w:b/>
          <w:spacing w:val="128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5          </w:t>
      </w:r>
      <w:r>
        <w:rPr>
          <w:rFonts w:ascii="Arial" w:eastAsia="Arial" w:hAnsi="Arial" w:cs="Arial"/>
          <w:b/>
          <w:spacing w:val="128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>6</w:t>
      </w:r>
    </w:p>
    <w:p w:rsidR="00D1210F" w:rsidRDefault="00D1210F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1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1602"/>
        <w:gridCol w:w="1658"/>
        <w:gridCol w:w="1714"/>
        <w:gridCol w:w="1826"/>
        <w:gridCol w:w="1875"/>
      </w:tblGrid>
      <w:tr w:rsidR="00D1210F">
        <w:trPr>
          <w:trHeight w:hRule="exact" w:val="1128"/>
        </w:trPr>
        <w:tc>
          <w:tcPr>
            <w:tcW w:w="15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9" w:line="140" w:lineRule="exact"/>
              <w:rPr>
                <w:sz w:val="15"/>
                <w:szCs w:val="15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81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42</w:t>
            </w:r>
          </w:p>
        </w:tc>
        <w:tc>
          <w:tcPr>
            <w:tcW w:w="160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15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35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8" w:space="0" w:color="FF0033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23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12</w:t>
            </w:r>
          </w:p>
        </w:tc>
        <w:tc>
          <w:tcPr>
            <w:tcW w:w="1714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7" w:line="280" w:lineRule="exact"/>
              <w:rPr>
                <w:sz w:val="28"/>
                <w:szCs w:val="28"/>
              </w:rPr>
            </w:pPr>
          </w:p>
          <w:p w:rsidR="00D1210F" w:rsidRDefault="00386A8E">
            <w:pPr>
              <w:ind w:left="446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0033"/>
                <w:sz w:val="48"/>
                <w:szCs w:val="48"/>
              </w:rPr>
              <w:t>77</w:t>
            </w:r>
          </w:p>
        </w:tc>
        <w:tc>
          <w:tcPr>
            <w:tcW w:w="1826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4" w:line="280" w:lineRule="exact"/>
              <w:rPr>
                <w:sz w:val="28"/>
                <w:szCs w:val="28"/>
              </w:rPr>
            </w:pPr>
          </w:p>
          <w:p w:rsidR="00D1210F" w:rsidRDefault="00386A8E">
            <w:pPr>
              <w:ind w:left="377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0033"/>
                <w:sz w:val="48"/>
                <w:szCs w:val="48"/>
              </w:rPr>
              <w:t>101</w:t>
            </w:r>
          </w:p>
        </w:tc>
        <w:tc>
          <w:tcPr>
            <w:tcW w:w="1875" w:type="dxa"/>
            <w:tcBorders>
              <w:top w:val="single" w:sz="24" w:space="0" w:color="000000"/>
              <w:left w:val="single" w:sz="48" w:space="0" w:color="FF0033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688" w:right="711"/>
              <w:jc w:val="center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5</w:t>
            </w:r>
          </w:p>
        </w:tc>
      </w:tr>
    </w:tbl>
    <w:p w:rsidR="00D1210F" w:rsidRDefault="00D1210F">
      <w:pPr>
        <w:spacing w:before="15" w:line="240" w:lineRule="exact"/>
        <w:rPr>
          <w:sz w:val="24"/>
          <w:szCs w:val="24"/>
        </w:rPr>
      </w:pPr>
    </w:p>
    <w:p w:rsidR="00D1210F" w:rsidRDefault="00386A8E">
      <w:pPr>
        <w:spacing w:line="540" w:lineRule="exact"/>
        <w:ind w:left="6690"/>
        <w:rPr>
          <w:rFonts w:ascii="Arial" w:eastAsia="Arial" w:hAnsi="Arial" w:cs="Arial"/>
          <w:sz w:val="48"/>
          <w:szCs w:val="48"/>
        </w:r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>No</w:t>
      </w:r>
      <w:r>
        <w:rPr>
          <w:rFonts w:ascii="Arial" w:eastAsia="Arial" w:hAnsi="Arial" w:cs="Arial"/>
          <w:b/>
          <w:color w:val="3333FF"/>
          <w:spacing w:val="-2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>ne</w:t>
      </w:r>
      <w:r>
        <w:rPr>
          <w:rFonts w:ascii="Arial" w:eastAsia="Arial" w:hAnsi="Arial" w:cs="Arial"/>
          <w:b/>
          <w:color w:val="3333FF"/>
          <w:spacing w:val="-1"/>
          <w:position w:val="-1"/>
          <w:sz w:val="48"/>
          <w:szCs w:val="48"/>
        </w:rPr>
        <w:t>e</w:t>
      </w: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 xml:space="preserve">d </w:t>
      </w:r>
      <w:r>
        <w:rPr>
          <w:rFonts w:ascii="Arial" w:eastAsia="Arial" w:hAnsi="Arial" w:cs="Arial"/>
          <w:b/>
          <w:color w:val="3333FF"/>
          <w:spacing w:val="1"/>
          <w:position w:val="-1"/>
          <w:sz w:val="48"/>
          <w:szCs w:val="48"/>
        </w:rPr>
        <w:t>t</w:t>
      </w: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>o</w:t>
      </w:r>
      <w:r>
        <w:rPr>
          <w:rFonts w:ascii="Arial" w:eastAsia="Arial" w:hAnsi="Arial" w:cs="Arial"/>
          <w:b/>
          <w:color w:val="3333FF"/>
          <w:spacing w:val="-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>s</w:t>
      </w:r>
      <w:r>
        <w:rPr>
          <w:rFonts w:ascii="Arial" w:eastAsia="Arial" w:hAnsi="Arial" w:cs="Arial"/>
          <w:b/>
          <w:color w:val="3333FF"/>
          <w:spacing w:val="5"/>
          <w:position w:val="-1"/>
          <w:sz w:val="48"/>
          <w:szCs w:val="48"/>
        </w:rPr>
        <w:t>w</w:t>
      </w: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>ap</w:t>
      </w:r>
    </w:p>
    <w:p w:rsidR="00D1210F" w:rsidRDefault="00D1210F">
      <w:pPr>
        <w:spacing w:line="200" w:lineRule="exact"/>
      </w:pPr>
    </w:p>
    <w:p w:rsidR="00D1210F" w:rsidRDefault="00D1210F">
      <w:pPr>
        <w:spacing w:before="15" w:line="260" w:lineRule="exact"/>
        <w:rPr>
          <w:sz w:val="26"/>
          <w:szCs w:val="26"/>
        </w:rPr>
      </w:pPr>
    </w:p>
    <w:p w:rsidR="00D1210F" w:rsidRDefault="00386A8E">
      <w:pPr>
        <w:spacing w:line="780" w:lineRule="exact"/>
        <w:ind w:left="1986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Example 1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…)</w:t>
      </w:r>
    </w:p>
    <w:p w:rsidR="00D1210F" w:rsidRDefault="00D1210F">
      <w:pPr>
        <w:spacing w:before="4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540" w:lineRule="exact"/>
        <w:ind w:left="2550"/>
        <w:rPr>
          <w:rFonts w:ascii="Arial" w:eastAsia="Arial" w:hAnsi="Arial" w:cs="Arial"/>
          <w:sz w:val="48"/>
          <w:szCs w:val="48"/>
        </w:rPr>
      </w:pPr>
      <w:r>
        <w:pict>
          <v:shape id="_x0000_s1089" type="#_x0000_t202" style="position:absolute;left:0;text-align:left;margin-left:425.25pt;margin-top:31.5pt;width:92pt;height:55.75pt;z-index:-3079;mso-position-horizontal-relative:page" filled="f" stroked="f">
            <v:textbox inset="0,0,0,0">
              <w:txbxContent>
                <w:p w:rsidR="00D1210F" w:rsidRDefault="00D1210F">
                  <w:pPr>
                    <w:spacing w:before="7" w:line="160" w:lineRule="exact"/>
                    <w:rPr>
                      <w:sz w:val="17"/>
                      <w:szCs w:val="17"/>
                    </w:rPr>
                  </w:pPr>
                </w:p>
                <w:p w:rsidR="00D1210F" w:rsidRDefault="00386A8E">
                  <w:pPr>
                    <w:ind w:left="404" w:right="-117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33"/>
                      <w:sz w:val="48"/>
                      <w:szCs w:val="48"/>
                    </w:rPr>
                    <w:t>10</w:t>
                  </w:r>
                  <w:r>
                    <w:rPr>
                      <w:rFonts w:ascii="Arial" w:eastAsia="Arial" w:hAnsi="Arial" w:cs="Arial"/>
                      <w:b/>
                      <w:color w:val="FF0033"/>
                      <w:spacing w:val="-57"/>
                      <w:sz w:val="48"/>
                      <w:szCs w:val="48"/>
                    </w:rPr>
                    <w:t>1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position w:val="17"/>
                      <w:sz w:val="48"/>
                      <w:szCs w:val="48"/>
                    </w:rPr>
                    <w:t>Sw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88" type="#_x0000_t202" style="position:absolute;left:0;text-align:left;margin-left:516.95pt;margin-top:31.5pt;width:91.7pt;height:55.75pt;z-index:-3078;mso-position-horizontal-relative:page" filled="f" stroked="f">
            <v:textbox inset="0,0,0,0">
              <w:txbxContent>
                <w:p w:rsidR="00D1210F" w:rsidRDefault="00D1210F">
                  <w:pPr>
                    <w:spacing w:before="1" w:line="180" w:lineRule="exact"/>
                    <w:rPr>
                      <w:sz w:val="18"/>
                      <w:szCs w:val="18"/>
                    </w:rPr>
                  </w:pPr>
                </w:p>
                <w:p w:rsidR="00D1210F" w:rsidRDefault="00386A8E">
                  <w:pPr>
                    <w:ind w:left="11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b/>
                      <w:sz w:val="48"/>
                      <w:szCs w:val="48"/>
                    </w:rPr>
                    <w:t>ap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b/>
                      <w:spacing w:val="62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color w:val="FF0033"/>
                      <w:position w:val="-19"/>
                      <w:sz w:val="48"/>
                      <w:szCs w:val="48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group id="_x0000_s1082" style="position:absolute;left:0;text-align:left;margin-left:413.5pt;margin-top:-5.75pt;width:203pt;height:127pt;z-index:-3077;mso-position-horizontal-relative:page" coordorigin="8270,-115" coordsize="4060,2540">
            <v:shape id="_x0000_s1087" style="position:absolute;left:8505;top:1196;width:1765;height:0" coordorigin="8505,1196" coordsize="1765,0" path="m8505,1196r1765,e" filled="f" strokeweight="3pt">
              <v:path arrowok="t"/>
            </v:shape>
            <v:shape id="_x0000_s1086" style="position:absolute;left:8330;top:-55;width:3940;height:2420" coordorigin="8330,-55" coordsize="3940,2420" path="m11542,1118r636,-262l11377,764r306,-320l10912,541r67,-596l10300,595,9853,202,9664,653,8397,202r777,596l8330,910r679,354l8355,1579r1009,-73l9199,1919r538,-223l9878,2365r373,-747l10746,2156r141,-591l11640,1972r-239,-577l12270,1434r-728,-316xe" fillcolor="#fc0" stroked="f">
              <v:path arrowok="t"/>
            </v:shape>
            <v:shape id="_x0000_s1085" style="position:absolute;left:8330;top:-55;width:3940;height:2420" coordorigin="8330,-55" coordsize="3940,2420" path="m10300,595r679,-650l10912,541r771,-97l11377,764r801,92l11542,1118r728,316l11401,1395r239,577l10887,1565r-141,591l10251,1618r-373,747l9737,1696r-538,223l9364,1506r-1009,73l9009,1264,8330,910,9174,798,8397,202,9664,653,9853,202r447,393xe" filled="f" strokeweight="3pt">
              <v:path arrowok="t"/>
            </v:shape>
            <v:shape id="_x0000_s1084" style="position:absolute;left:8505;top:630;width:1834;height:1115" coordorigin="8505,630" coordsize="1834,1115" path="m8505,1745r1834,l10339,630r-1834,l8505,1745xe" stroked="f">
              <v:path arrowok="t"/>
            </v:shape>
            <v:shape id="_x0000_s1083" style="position:absolute;left:10339;top:630;width:1834;height:1115" coordorigin="10339,630" coordsize="1834,1115" path="m10339,1745r1834,l12173,630r-1834,l10339,1745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1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2        </w:t>
      </w:r>
      <w:r>
        <w:rPr>
          <w:rFonts w:ascii="Arial" w:eastAsia="Arial" w:hAnsi="Arial" w:cs="Arial"/>
          <w:b/>
          <w:spacing w:val="13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3        </w:t>
      </w:r>
      <w:r>
        <w:rPr>
          <w:rFonts w:ascii="Arial" w:eastAsia="Arial" w:hAnsi="Arial" w:cs="Arial"/>
          <w:b/>
          <w:spacing w:val="127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4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5</w:t>
      </w:r>
      <w:r>
        <w:rPr>
          <w:rFonts w:ascii="Arial" w:eastAsia="Arial" w:hAnsi="Arial" w:cs="Arial"/>
          <w:b/>
          <w:position w:val="-1"/>
          <w:sz w:val="48"/>
          <w:szCs w:val="48"/>
        </w:rPr>
        <w:t xml:space="preserve">          </w:t>
      </w:r>
      <w:r>
        <w:rPr>
          <w:rFonts w:ascii="Arial" w:eastAsia="Arial" w:hAnsi="Arial" w:cs="Arial"/>
          <w:b/>
          <w:spacing w:val="12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1"/>
          <w:sz w:val="48"/>
          <w:szCs w:val="48"/>
        </w:rPr>
        <w:t>6</w:t>
      </w:r>
    </w:p>
    <w:tbl>
      <w:tblPr>
        <w:tblW w:w="0" w:type="auto"/>
        <w:tblInd w:w="1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1602"/>
        <w:gridCol w:w="1635"/>
        <w:gridCol w:w="1770"/>
        <w:gridCol w:w="1814"/>
        <w:gridCol w:w="1834"/>
      </w:tblGrid>
      <w:tr w:rsidR="00D1210F">
        <w:trPr>
          <w:trHeight w:hRule="exact" w:val="1128"/>
        </w:trPr>
        <w:tc>
          <w:tcPr>
            <w:tcW w:w="15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9" w:line="140" w:lineRule="exact"/>
              <w:rPr>
                <w:sz w:val="15"/>
                <w:szCs w:val="15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81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42</w:t>
            </w:r>
          </w:p>
        </w:tc>
        <w:tc>
          <w:tcPr>
            <w:tcW w:w="160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15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35</w:t>
            </w:r>
          </w:p>
        </w:tc>
        <w:tc>
          <w:tcPr>
            <w:tcW w:w="16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23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12</w:t>
            </w:r>
          </w:p>
        </w:tc>
        <w:tc>
          <w:tcPr>
            <w:tcW w:w="17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8" w:space="0" w:color="FF0033"/>
            </w:tcBorders>
          </w:tcPr>
          <w:p w:rsidR="00D1210F" w:rsidRDefault="00D1210F">
            <w:pPr>
              <w:spacing w:before="7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99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77</w:t>
            </w:r>
          </w:p>
        </w:tc>
        <w:tc>
          <w:tcPr>
            <w:tcW w:w="1814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6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673" w:right="642"/>
              <w:jc w:val="center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5</w:t>
            </w:r>
          </w:p>
        </w:tc>
        <w:tc>
          <w:tcPr>
            <w:tcW w:w="1834" w:type="dxa"/>
            <w:tcBorders>
              <w:top w:val="single" w:sz="48" w:space="0" w:color="FF0033"/>
              <w:left w:val="single" w:sz="48" w:space="0" w:color="FF0033"/>
              <w:bottom w:val="single" w:sz="48" w:space="0" w:color="FF0033"/>
              <w:right w:val="single" w:sz="48" w:space="0" w:color="FF0033"/>
            </w:tcBorders>
          </w:tcPr>
          <w:p w:rsidR="00D1210F" w:rsidRDefault="00D1210F">
            <w:pPr>
              <w:spacing w:before="6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483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101</w:t>
            </w:r>
          </w:p>
        </w:tc>
      </w:tr>
    </w:tbl>
    <w:p w:rsidR="00D1210F" w:rsidRDefault="00D1210F">
      <w:p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</w:p>
    <w:p w:rsidR="00D1210F" w:rsidRDefault="00D1210F">
      <w:pPr>
        <w:spacing w:line="200" w:lineRule="exact"/>
      </w:pPr>
    </w:p>
    <w:p w:rsidR="00D1210F" w:rsidRDefault="00D1210F">
      <w:pPr>
        <w:spacing w:before="15" w:line="260" w:lineRule="exact"/>
        <w:rPr>
          <w:sz w:val="26"/>
          <w:szCs w:val="26"/>
        </w:rPr>
      </w:pPr>
    </w:p>
    <w:p w:rsidR="00D1210F" w:rsidRDefault="00386A8E">
      <w:pPr>
        <w:spacing w:line="780" w:lineRule="exact"/>
        <w:ind w:left="1986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Example 1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…)</w:t>
      </w:r>
    </w:p>
    <w:p w:rsidR="00D1210F" w:rsidRDefault="00D1210F">
      <w:pPr>
        <w:spacing w:before="4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540" w:lineRule="exact"/>
        <w:ind w:left="255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1        </w:t>
      </w:r>
      <w:r>
        <w:rPr>
          <w:rFonts w:ascii="Arial" w:eastAsia="Arial" w:hAnsi="Arial" w:cs="Arial"/>
          <w:b/>
          <w:spacing w:val="127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2        </w:t>
      </w:r>
      <w:r>
        <w:rPr>
          <w:rFonts w:ascii="Arial" w:eastAsia="Arial" w:hAnsi="Arial" w:cs="Arial"/>
          <w:b/>
          <w:spacing w:val="131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3        </w:t>
      </w:r>
      <w:r>
        <w:rPr>
          <w:rFonts w:ascii="Arial" w:eastAsia="Arial" w:hAnsi="Arial" w:cs="Arial"/>
          <w:b/>
          <w:spacing w:val="127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4          </w:t>
      </w:r>
      <w:r>
        <w:rPr>
          <w:rFonts w:ascii="Arial" w:eastAsia="Arial" w:hAnsi="Arial" w:cs="Arial"/>
          <w:b/>
          <w:spacing w:val="128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5          </w:t>
      </w:r>
      <w:r>
        <w:rPr>
          <w:rFonts w:ascii="Arial" w:eastAsia="Arial" w:hAnsi="Arial" w:cs="Arial"/>
          <w:b/>
          <w:spacing w:val="128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position w:val="-2"/>
          <w:sz w:val="48"/>
          <w:szCs w:val="48"/>
        </w:rPr>
        <w:t>6</w:t>
      </w:r>
    </w:p>
    <w:p w:rsidR="00D1210F" w:rsidRDefault="00D1210F">
      <w:pPr>
        <w:spacing w:before="10" w:line="0" w:lineRule="atLeast"/>
        <w:rPr>
          <w:sz w:val="1"/>
          <w:szCs w:val="1"/>
        </w:rPr>
      </w:pPr>
    </w:p>
    <w:tbl>
      <w:tblPr>
        <w:tblW w:w="0" w:type="auto"/>
        <w:tblInd w:w="1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1602"/>
        <w:gridCol w:w="1635"/>
        <w:gridCol w:w="1748"/>
        <w:gridCol w:w="1837"/>
        <w:gridCol w:w="1819"/>
      </w:tblGrid>
      <w:tr w:rsidR="00D1210F">
        <w:trPr>
          <w:trHeight w:hRule="exact" w:val="1128"/>
        </w:trPr>
        <w:tc>
          <w:tcPr>
            <w:tcW w:w="15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9" w:line="140" w:lineRule="exact"/>
              <w:rPr>
                <w:sz w:val="15"/>
                <w:szCs w:val="15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81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42</w:t>
            </w:r>
          </w:p>
        </w:tc>
        <w:tc>
          <w:tcPr>
            <w:tcW w:w="160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315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35</w:t>
            </w:r>
          </w:p>
        </w:tc>
        <w:tc>
          <w:tcPr>
            <w:tcW w:w="16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20" w:lineRule="exact"/>
              <w:rPr>
                <w:sz w:val="13"/>
                <w:szCs w:val="13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23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12</w:t>
            </w:r>
          </w:p>
        </w:tc>
        <w:tc>
          <w:tcPr>
            <w:tcW w:w="17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D1210F" w:rsidRDefault="00D1210F">
            <w:pPr>
              <w:spacing w:before="7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99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77</w:t>
            </w:r>
          </w:p>
        </w:tc>
        <w:tc>
          <w:tcPr>
            <w:tcW w:w="18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8" w:space="0" w:color="3333FF"/>
            </w:tcBorders>
          </w:tcPr>
          <w:p w:rsidR="00D1210F" w:rsidRDefault="00D1210F">
            <w:pPr>
              <w:spacing w:before="4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602" w:right="767"/>
              <w:jc w:val="center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sz w:val="48"/>
                <w:szCs w:val="48"/>
              </w:rPr>
              <w:t>5</w:t>
            </w:r>
          </w:p>
        </w:tc>
        <w:tc>
          <w:tcPr>
            <w:tcW w:w="1819" w:type="dxa"/>
            <w:tcBorders>
              <w:top w:val="single" w:sz="48" w:space="0" w:color="3333FF"/>
              <w:left w:val="single" w:sz="48" w:space="0" w:color="3333FF"/>
              <w:bottom w:val="single" w:sz="48" w:space="0" w:color="3333FF"/>
              <w:right w:val="single" w:sz="48" w:space="0" w:color="3333FF"/>
            </w:tcBorders>
          </w:tcPr>
          <w:p w:rsidR="00D1210F" w:rsidRDefault="00D1210F">
            <w:pPr>
              <w:spacing w:before="17" w:line="200" w:lineRule="exact"/>
            </w:pPr>
          </w:p>
          <w:p w:rsidR="00D1210F" w:rsidRDefault="00386A8E">
            <w:pPr>
              <w:ind w:left="452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3333FF"/>
                <w:sz w:val="48"/>
                <w:szCs w:val="48"/>
              </w:rPr>
              <w:t>101</w:t>
            </w:r>
          </w:p>
        </w:tc>
      </w:tr>
    </w:tbl>
    <w:p w:rsidR="00D1210F" w:rsidRDefault="00D1210F">
      <w:pPr>
        <w:spacing w:before="5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540" w:lineRule="exact"/>
        <w:ind w:left="3285"/>
        <w:rPr>
          <w:rFonts w:ascii="Arial" w:eastAsia="Arial" w:hAnsi="Arial" w:cs="Arial"/>
          <w:sz w:val="48"/>
          <w:szCs w:val="48"/>
        </w:r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>Larg</w:t>
      </w:r>
      <w:r>
        <w:rPr>
          <w:rFonts w:ascii="Arial" w:eastAsia="Arial" w:hAnsi="Arial" w:cs="Arial"/>
          <w:b/>
          <w:color w:val="3333FF"/>
          <w:spacing w:val="-1"/>
          <w:position w:val="-1"/>
          <w:sz w:val="48"/>
          <w:szCs w:val="48"/>
        </w:rPr>
        <w:t>e</w:t>
      </w: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 xml:space="preserve">st </w:t>
      </w:r>
      <w:r>
        <w:rPr>
          <w:rFonts w:ascii="Arial" w:eastAsia="Arial" w:hAnsi="Arial" w:cs="Arial"/>
          <w:b/>
          <w:color w:val="3333FF"/>
          <w:spacing w:val="-1"/>
          <w:position w:val="-1"/>
          <w:sz w:val="48"/>
          <w:szCs w:val="48"/>
        </w:rPr>
        <w:t>v</w:t>
      </w: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>alue correct</w:t>
      </w:r>
      <w:r>
        <w:rPr>
          <w:rFonts w:ascii="Arial" w:eastAsia="Arial" w:hAnsi="Arial" w:cs="Arial"/>
          <w:b/>
          <w:color w:val="3333FF"/>
          <w:spacing w:val="1"/>
          <w:position w:val="-1"/>
          <w:sz w:val="48"/>
          <w:szCs w:val="48"/>
        </w:rPr>
        <w:t>l</w:t>
      </w:r>
      <w:r>
        <w:rPr>
          <w:rFonts w:ascii="Arial" w:eastAsia="Arial" w:hAnsi="Arial" w:cs="Arial"/>
          <w:b/>
          <w:color w:val="3333FF"/>
          <w:position w:val="-1"/>
          <w:sz w:val="48"/>
          <w:szCs w:val="48"/>
        </w:rPr>
        <w:t>y placed</w:t>
      </w:r>
    </w:p>
    <w:p w:rsidR="00D1210F" w:rsidRDefault="00D1210F">
      <w:pPr>
        <w:spacing w:before="20" w:line="200" w:lineRule="exact"/>
      </w:pPr>
    </w:p>
    <w:p w:rsidR="00D1210F" w:rsidRDefault="00386A8E">
      <w:pPr>
        <w:spacing w:line="780" w:lineRule="exact"/>
        <w:ind w:left="3583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Example 2</w:t>
      </w:r>
    </w:p>
    <w:p w:rsidR="00D1210F" w:rsidRDefault="00D1210F">
      <w:pPr>
        <w:spacing w:before="1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660" w:lineRule="exact"/>
        <w:ind w:left="1044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position w:val="-2"/>
          <w:sz w:val="60"/>
          <w:szCs w:val="60"/>
        </w:rPr>
        <w:t>O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r</w:t>
      </w:r>
      <w:r>
        <w:rPr>
          <w:rFonts w:ascii="Arial" w:eastAsia="Arial" w:hAnsi="Arial" w:cs="Arial"/>
          <w:position w:val="-2"/>
          <w:sz w:val="60"/>
          <w:szCs w:val="60"/>
        </w:rPr>
        <w:t>ig</w:t>
      </w:r>
      <w:r>
        <w:rPr>
          <w:rFonts w:ascii="Arial" w:eastAsia="Arial" w:hAnsi="Arial" w:cs="Arial"/>
          <w:spacing w:val="2"/>
          <w:position w:val="-2"/>
          <w:sz w:val="60"/>
          <w:szCs w:val="60"/>
        </w:rPr>
        <w:t>i</w:t>
      </w:r>
      <w:r>
        <w:rPr>
          <w:rFonts w:ascii="Arial" w:eastAsia="Arial" w:hAnsi="Arial" w:cs="Arial"/>
          <w:position w:val="-2"/>
          <w:sz w:val="60"/>
          <w:szCs w:val="60"/>
        </w:rPr>
        <w:t>nal:</w:t>
      </w:r>
      <w:r>
        <w:rPr>
          <w:rFonts w:ascii="Arial" w:eastAsia="Arial" w:hAnsi="Arial" w:cs="Arial"/>
          <w:spacing w:val="-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25 57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48 37</w:t>
      </w:r>
      <w:r>
        <w:rPr>
          <w:rFonts w:ascii="Arial" w:eastAsia="Arial" w:hAnsi="Arial" w:cs="Arial"/>
          <w:spacing w:val="-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12 92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86 33</w:t>
      </w:r>
    </w:p>
    <w:p w:rsidR="00D1210F" w:rsidRDefault="00D1210F">
      <w:pPr>
        <w:spacing w:before="8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660" w:lineRule="exact"/>
        <w:ind w:left="1440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position w:val="-1"/>
          <w:sz w:val="60"/>
          <w:szCs w:val="60"/>
        </w:rPr>
        <w:t xml:space="preserve">Pass 1: 25 </w:t>
      </w:r>
      <w:r>
        <w:rPr>
          <w:rFonts w:ascii="Arial" w:eastAsia="Arial" w:hAnsi="Arial" w:cs="Arial"/>
          <w:position w:val="-1"/>
          <w:sz w:val="60"/>
          <w:szCs w:val="60"/>
          <w:u w:val="thick" w:color="FF0000"/>
        </w:rPr>
        <w:t>57</w:t>
      </w:r>
      <w:r>
        <w:rPr>
          <w:rFonts w:ascii="Arial" w:eastAsia="Arial" w:hAnsi="Arial" w:cs="Arial"/>
          <w:spacing w:val="-2"/>
          <w:position w:val="-1"/>
          <w:sz w:val="60"/>
          <w:szCs w:val="60"/>
          <w:u w:val="thick" w:color="FF000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  <w:u w:val="thick" w:color="FF0000"/>
        </w:rPr>
        <w:t>48</w:t>
      </w:r>
      <w:r>
        <w:rPr>
          <w:rFonts w:ascii="Arial" w:eastAsia="Arial" w:hAnsi="Arial" w:cs="Arial"/>
          <w:position w:val="-1"/>
          <w:sz w:val="60"/>
          <w:szCs w:val="60"/>
        </w:rPr>
        <w:t xml:space="preserve"> 37</w:t>
      </w:r>
      <w:r>
        <w:rPr>
          <w:rFonts w:ascii="Arial" w:eastAsia="Arial" w:hAnsi="Arial" w:cs="Arial"/>
          <w:spacing w:val="-3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>12 92 86 33</w:t>
      </w:r>
    </w:p>
    <w:p w:rsidR="00D1210F" w:rsidRDefault="00D1210F">
      <w:pPr>
        <w:spacing w:before="10" w:line="260" w:lineRule="exact"/>
        <w:rPr>
          <w:sz w:val="26"/>
          <w:szCs w:val="26"/>
        </w:rPr>
      </w:pPr>
    </w:p>
    <w:p w:rsidR="00D1210F" w:rsidRDefault="00386A8E">
      <w:pPr>
        <w:ind w:left="3716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25 48</w:t>
      </w:r>
      <w:r>
        <w:rPr>
          <w:rFonts w:ascii="Arial" w:eastAsia="Arial" w:hAnsi="Arial" w:cs="Arial"/>
          <w:spacing w:val="-4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  <w:u w:val="thick" w:color="FF0000"/>
        </w:rPr>
        <w:t>57 37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12 92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86 33</w:t>
      </w:r>
    </w:p>
    <w:p w:rsidR="00D1210F" w:rsidRDefault="00D1210F">
      <w:pPr>
        <w:spacing w:before="10" w:line="260" w:lineRule="exact"/>
        <w:rPr>
          <w:sz w:val="26"/>
          <w:szCs w:val="26"/>
        </w:rPr>
      </w:pPr>
    </w:p>
    <w:p w:rsidR="00D1210F" w:rsidRDefault="00386A8E">
      <w:pPr>
        <w:ind w:left="3716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25 48</w:t>
      </w:r>
      <w:r>
        <w:rPr>
          <w:rFonts w:ascii="Arial" w:eastAsia="Arial" w:hAnsi="Arial" w:cs="Arial"/>
          <w:spacing w:val="-4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 xml:space="preserve">37 </w:t>
      </w:r>
      <w:r>
        <w:rPr>
          <w:rFonts w:ascii="Arial" w:eastAsia="Arial" w:hAnsi="Arial" w:cs="Arial"/>
          <w:sz w:val="60"/>
          <w:szCs w:val="60"/>
          <w:u w:val="thick" w:color="FF0000"/>
        </w:rPr>
        <w:t>57</w:t>
      </w:r>
      <w:r>
        <w:rPr>
          <w:rFonts w:ascii="Arial" w:eastAsia="Arial" w:hAnsi="Arial" w:cs="Arial"/>
          <w:spacing w:val="-2"/>
          <w:sz w:val="60"/>
          <w:szCs w:val="60"/>
          <w:u w:val="thick" w:color="FF0000"/>
        </w:rPr>
        <w:t xml:space="preserve"> </w:t>
      </w:r>
      <w:r>
        <w:rPr>
          <w:rFonts w:ascii="Arial" w:eastAsia="Arial" w:hAnsi="Arial" w:cs="Arial"/>
          <w:sz w:val="60"/>
          <w:szCs w:val="60"/>
          <w:u w:val="thick" w:color="FF0000"/>
        </w:rPr>
        <w:t>12</w:t>
      </w:r>
      <w:r>
        <w:rPr>
          <w:rFonts w:ascii="Arial" w:eastAsia="Arial" w:hAnsi="Arial" w:cs="Arial"/>
          <w:sz w:val="60"/>
          <w:szCs w:val="60"/>
        </w:rPr>
        <w:t xml:space="preserve"> 92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86 33</w:t>
      </w:r>
    </w:p>
    <w:p w:rsidR="00D1210F" w:rsidRDefault="00D1210F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3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832"/>
        <w:gridCol w:w="831"/>
        <w:gridCol w:w="833"/>
        <w:gridCol w:w="833"/>
        <w:gridCol w:w="2456"/>
      </w:tblGrid>
      <w:tr w:rsidR="00D1210F">
        <w:trPr>
          <w:trHeight w:hRule="exact" w:val="88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40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4" w:right="-29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1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37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4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2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3" w:right="-70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92</w:t>
            </w:r>
            <w:r>
              <w:rPr>
                <w:rFonts w:ascii="Arial" w:eastAsia="Arial" w:hAnsi="Arial" w:cs="Arial"/>
                <w:spacing w:val="-2"/>
                <w:sz w:val="60"/>
                <w:szCs w:val="60"/>
                <w:u w:val="thick" w:color="FF0000"/>
              </w:rPr>
              <w:t xml:space="preserve"> </w:t>
            </w: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86</w:t>
            </w:r>
            <w:r>
              <w:rPr>
                <w:rFonts w:ascii="Arial" w:eastAsia="Arial" w:hAnsi="Arial" w:cs="Arial"/>
                <w:sz w:val="60"/>
                <w:szCs w:val="60"/>
              </w:rPr>
              <w:t xml:space="preserve"> 33</w:t>
            </w:r>
          </w:p>
        </w:tc>
      </w:tr>
      <w:tr w:rsidR="00D1210F">
        <w:trPr>
          <w:trHeight w:hRule="exact" w:val="96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40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4" w:right="-29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1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37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4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2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3" w:right="-70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  <w:r>
              <w:rPr>
                <w:rFonts w:ascii="Arial" w:eastAsia="Arial" w:hAnsi="Arial" w:cs="Arial"/>
                <w:spacing w:val="-2"/>
                <w:sz w:val="60"/>
                <w:szCs w:val="60"/>
              </w:rPr>
              <w:t xml:space="preserve"> </w:t>
            </w: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92 33</w:t>
            </w:r>
          </w:p>
        </w:tc>
      </w:tr>
      <w:tr w:rsidR="00D1210F">
        <w:trPr>
          <w:trHeight w:hRule="exact" w:val="881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40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3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1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37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3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2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3" w:right="-70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86 33 92</w:t>
            </w:r>
          </w:p>
        </w:tc>
      </w:tr>
    </w:tbl>
    <w:p w:rsidR="00D1210F" w:rsidRDefault="00D1210F">
      <w:p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</w:p>
    <w:p w:rsidR="00D1210F" w:rsidRDefault="00D1210F">
      <w:pPr>
        <w:spacing w:before="15" w:line="220" w:lineRule="exact"/>
        <w:rPr>
          <w:sz w:val="22"/>
          <w:szCs w:val="22"/>
        </w:rPr>
      </w:pPr>
    </w:p>
    <w:p w:rsidR="00D1210F" w:rsidRDefault="00386A8E">
      <w:pPr>
        <w:spacing w:line="780" w:lineRule="exact"/>
        <w:ind w:left="1889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position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Example 2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72"/>
          <w:szCs w:val="72"/>
        </w:rPr>
        <w:t>…)</w:t>
      </w:r>
    </w:p>
    <w:p w:rsidR="00D1210F" w:rsidRDefault="00D1210F">
      <w:pPr>
        <w:spacing w:before="1" w:line="180" w:lineRule="exact"/>
        <w:rPr>
          <w:sz w:val="18"/>
          <w:szCs w:val="18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660" w:lineRule="exact"/>
        <w:ind w:left="1037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position w:val="-1"/>
          <w:sz w:val="60"/>
          <w:szCs w:val="60"/>
        </w:rPr>
        <w:t>Pass</w: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 xml:space="preserve">2: </w:t>
      </w:r>
      <w:proofErr w:type="gramStart"/>
      <w:r>
        <w:rPr>
          <w:rFonts w:ascii="Arial" w:eastAsia="Arial" w:hAnsi="Arial" w:cs="Arial"/>
          <w:position w:val="-1"/>
          <w:sz w:val="60"/>
          <w:szCs w:val="60"/>
        </w:rPr>
        <w:t xml:space="preserve">25 </w:t>
      </w:r>
      <w:r>
        <w:rPr>
          <w:rFonts w:ascii="Arial" w:eastAsia="Arial" w:hAnsi="Arial" w:cs="Arial"/>
          <w:spacing w:val="-166"/>
          <w:position w:val="-1"/>
          <w:sz w:val="60"/>
          <w:szCs w:val="60"/>
          <w:u w:val="thick" w:color="FF000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  <w:u w:val="thick" w:color="FF0000"/>
        </w:rPr>
        <w:t>48</w:t>
      </w:r>
      <w:proofErr w:type="gramEnd"/>
      <w:r>
        <w:rPr>
          <w:rFonts w:ascii="Arial" w:eastAsia="Arial" w:hAnsi="Arial" w:cs="Arial"/>
          <w:spacing w:val="-2"/>
          <w:position w:val="-1"/>
          <w:sz w:val="60"/>
          <w:szCs w:val="60"/>
          <w:u w:val="thick" w:color="FF000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  <w:u w:val="thick" w:color="FF0000"/>
        </w:rPr>
        <w:t>37</w:t>
      </w:r>
      <w:r>
        <w:rPr>
          <w:rFonts w:ascii="Arial" w:eastAsia="Arial" w:hAnsi="Arial" w:cs="Arial"/>
          <w:position w:val="-1"/>
          <w:sz w:val="60"/>
          <w:szCs w:val="60"/>
        </w:rPr>
        <w:t xml:space="preserve"> 12</w:t>
      </w:r>
      <w:r>
        <w:rPr>
          <w:rFonts w:ascii="Arial" w:eastAsia="Arial" w:hAnsi="Arial" w:cs="Arial"/>
          <w:spacing w:val="-2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>57 86</w:t>
      </w:r>
      <w:r>
        <w:rPr>
          <w:rFonts w:ascii="Arial" w:eastAsia="Arial" w:hAnsi="Arial" w:cs="Arial"/>
          <w:spacing w:val="-4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>33 92</w:t>
      </w:r>
    </w:p>
    <w:p w:rsidR="00D1210F" w:rsidRDefault="00D1210F">
      <w:pPr>
        <w:spacing w:before="10" w:line="260" w:lineRule="exact"/>
        <w:rPr>
          <w:sz w:val="26"/>
          <w:szCs w:val="26"/>
        </w:rPr>
      </w:pPr>
    </w:p>
    <w:p w:rsidR="00D1210F" w:rsidRDefault="00386A8E">
      <w:pPr>
        <w:ind w:left="3212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25 37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  <w:u w:val="thick" w:color="FF0000"/>
        </w:rPr>
        <w:t>48 12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57 86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33</w:t>
      </w:r>
      <w:r>
        <w:rPr>
          <w:rFonts w:ascii="Arial" w:eastAsia="Arial" w:hAnsi="Arial" w:cs="Arial"/>
          <w:spacing w:val="-3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92</w:t>
      </w:r>
    </w:p>
    <w:p w:rsidR="00D1210F" w:rsidRDefault="00D1210F">
      <w:pPr>
        <w:spacing w:before="10" w:line="260" w:lineRule="exact"/>
        <w:rPr>
          <w:sz w:val="26"/>
          <w:szCs w:val="26"/>
        </w:rPr>
      </w:pPr>
    </w:p>
    <w:p w:rsidR="00D1210F" w:rsidRDefault="00386A8E">
      <w:pPr>
        <w:ind w:left="3212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25 37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12 48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 xml:space="preserve">57 </w:t>
      </w:r>
      <w:r>
        <w:rPr>
          <w:rFonts w:ascii="Arial" w:eastAsia="Arial" w:hAnsi="Arial" w:cs="Arial"/>
          <w:sz w:val="60"/>
          <w:szCs w:val="60"/>
          <w:u w:val="thick" w:color="FF0000"/>
        </w:rPr>
        <w:t>86</w:t>
      </w:r>
      <w:r>
        <w:rPr>
          <w:rFonts w:ascii="Arial" w:eastAsia="Arial" w:hAnsi="Arial" w:cs="Arial"/>
          <w:spacing w:val="-2"/>
          <w:sz w:val="60"/>
          <w:szCs w:val="60"/>
          <w:u w:val="thick" w:color="FF0000"/>
        </w:rPr>
        <w:t xml:space="preserve"> </w:t>
      </w:r>
      <w:r>
        <w:rPr>
          <w:rFonts w:ascii="Arial" w:eastAsia="Arial" w:hAnsi="Arial" w:cs="Arial"/>
          <w:sz w:val="60"/>
          <w:szCs w:val="60"/>
          <w:u w:val="thick" w:color="FF0000"/>
        </w:rPr>
        <w:t>33</w:t>
      </w:r>
      <w:r>
        <w:rPr>
          <w:rFonts w:ascii="Arial" w:eastAsia="Arial" w:hAnsi="Arial" w:cs="Arial"/>
          <w:spacing w:val="-3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92</w:t>
      </w:r>
    </w:p>
    <w:p w:rsidR="00D1210F" w:rsidRDefault="00D1210F">
      <w:pPr>
        <w:spacing w:before="10" w:line="260" w:lineRule="exact"/>
        <w:rPr>
          <w:sz w:val="26"/>
          <w:szCs w:val="26"/>
        </w:rPr>
      </w:pPr>
    </w:p>
    <w:p w:rsidR="00D1210F" w:rsidRDefault="00386A8E">
      <w:pPr>
        <w:ind w:left="3212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25 37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12 48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57 33</w:t>
      </w:r>
      <w:r>
        <w:rPr>
          <w:rFonts w:ascii="Arial" w:eastAsia="Arial" w:hAnsi="Arial" w:cs="Arial"/>
          <w:spacing w:val="-2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86</w:t>
      </w:r>
      <w:r>
        <w:rPr>
          <w:rFonts w:ascii="Arial" w:eastAsia="Arial" w:hAnsi="Arial" w:cs="Arial"/>
          <w:spacing w:val="-3"/>
          <w:sz w:val="60"/>
          <w:szCs w:val="60"/>
        </w:rPr>
        <w:t xml:space="preserve"> </w:t>
      </w:r>
      <w:r>
        <w:rPr>
          <w:rFonts w:ascii="Arial" w:eastAsia="Arial" w:hAnsi="Arial" w:cs="Arial"/>
          <w:sz w:val="60"/>
          <w:szCs w:val="60"/>
        </w:rPr>
        <w:t>92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9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666"/>
        <w:gridCol w:w="839"/>
        <w:gridCol w:w="1666"/>
        <w:gridCol w:w="833"/>
        <w:gridCol w:w="1664"/>
        <w:gridCol w:w="833"/>
        <w:gridCol w:w="793"/>
      </w:tblGrid>
      <w:tr w:rsidR="00D1210F">
        <w:trPr>
          <w:trHeight w:hRule="exact" w:val="88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40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Pass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2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3: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3" w:right="-2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79" w:right="-2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37</w:t>
            </w:r>
            <w:r>
              <w:rPr>
                <w:rFonts w:ascii="Arial" w:eastAsia="Arial" w:hAnsi="Arial" w:cs="Arial"/>
                <w:spacing w:val="-2"/>
                <w:sz w:val="60"/>
                <w:szCs w:val="60"/>
                <w:u w:val="thick" w:color="FF0000"/>
              </w:rPr>
              <w:t xml:space="preserve"> </w:t>
            </w: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79" w:right="-2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77" w:right="-24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57 33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76" w:right="-21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77" w:right="-6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92</w:t>
            </w:r>
          </w:p>
        </w:tc>
      </w:tr>
      <w:tr w:rsidR="00D1210F">
        <w:trPr>
          <w:trHeight w:hRule="exact" w:val="96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93" w:right="-31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8" w:right="-31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  <w:r>
              <w:rPr>
                <w:rFonts w:ascii="Arial" w:eastAsia="Arial" w:hAnsi="Arial" w:cs="Arial"/>
                <w:spacing w:val="-2"/>
                <w:sz w:val="60"/>
                <w:szCs w:val="60"/>
              </w:rPr>
              <w:t xml:space="preserve"> </w:t>
            </w:r>
            <w:r>
              <w:rPr>
                <w:rFonts w:ascii="Arial" w:eastAsia="Arial" w:hAnsi="Arial" w:cs="Arial"/>
                <w:sz w:val="60"/>
                <w:szCs w:val="60"/>
              </w:rPr>
              <w:t>37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8" w:right="-3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7" w:right="-34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57 33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8" w:right="-3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6" w:right="-70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92</w:t>
            </w:r>
          </w:p>
        </w:tc>
      </w:tr>
      <w:tr w:rsidR="00D1210F">
        <w:trPr>
          <w:trHeight w:hRule="exact" w:val="88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93" w:right="-31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8" w:right="-31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  <w:r>
              <w:rPr>
                <w:rFonts w:ascii="Arial" w:eastAsia="Arial" w:hAnsi="Arial" w:cs="Arial"/>
                <w:spacing w:val="-2"/>
                <w:sz w:val="60"/>
                <w:szCs w:val="60"/>
              </w:rPr>
              <w:t xml:space="preserve"> </w:t>
            </w:r>
            <w:r>
              <w:rPr>
                <w:rFonts w:ascii="Arial" w:eastAsia="Arial" w:hAnsi="Arial" w:cs="Arial"/>
                <w:sz w:val="60"/>
                <w:szCs w:val="60"/>
              </w:rPr>
              <w:t>37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8" w:right="-3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7" w:right="-34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33 57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8" w:right="-3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4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6" w:right="-70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92</w:t>
            </w:r>
          </w:p>
        </w:tc>
      </w:tr>
    </w:tbl>
    <w:p w:rsidR="00D1210F" w:rsidRDefault="00D1210F">
      <w:p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</w:p>
    <w:p w:rsidR="00D1210F" w:rsidRDefault="00D1210F">
      <w:pPr>
        <w:spacing w:before="15" w:line="220" w:lineRule="exact"/>
        <w:rPr>
          <w:sz w:val="22"/>
          <w:szCs w:val="22"/>
        </w:rPr>
      </w:pPr>
    </w:p>
    <w:p w:rsidR="00D1210F" w:rsidRDefault="00386A8E">
      <w:pPr>
        <w:spacing w:line="800" w:lineRule="exact"/>
        <w:ind w:left="1889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Example 2 (</w:t>
      </w:r>
      <w:proofErr w:type="spellStart"/>
      <w:r>
        <w:rPr>
          <w:rFonts w:ascii="Trebuchet MS" w:eastAsia="Trebuchet MS" w:hAnsi="Trebuchet MS" w:cs="Trebuchet MS"/>
          <w:color w:val="1F487C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z w:val="72"/>
          <w:szCs w:val="72"/>
        </w:rPr>
        <w:t>…)</w:t>
      </w:r>
    </w:p>
    <w:p w:rsidR="00D1210F" w:rsidRDefault="00D1210F">
      <w:pPr>
        <w:spacing w:before="9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tbl>
      <w:tblPr>
        <w:tblW w:w="0" w:type="auto"/>
        <w:tblInd w:w="9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666"/>
        <w:gridCol w:w="1667"/>
        <w:gridCol w:w="2498"/>
        <w:gridCol w:w="832"/>
        <w:gridCol w:w="832"/>
        <w:gridCol w:w="791"/>
      </w:tblGrid>
      <w:tr w:rsidR="00D1210F">
        <w:trPr>
          <w:trHeight w:hRule="exact" w:val="70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40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Pass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2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4: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3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25 12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2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37 48</w:t>
            </w:r>
            <w:r>
              <w:rPr>
                <w:rFonts w:ascii="Arial" w:eastAsia="Arial" w:hAnsi="Arial" w:cs="Arial"/>
                <w:spacing w:val="-2"/>
                <w:sz w:val="60"/>
                <w:szCs w:val="60"/>
              </w:rPr>
              <w:t xml:space="preserve"> </w:t>
            </w:r>
            <w:r>
              <w:rPr>
                <w:rFonts w:ascii="Arial" w:eastAsia="Arial" w:hAnsi="Arial" w:cs="Arial"/>
                <w:sz w:val="60"/>
                <w:szCs w:val="60"/>
              </w:rPr>
              <w:t>33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3" w:right="-29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1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3" w:right="-70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92</w:t>
            </w:r>
          </w:p>
        </w:tc>
      </w:tr>
    </w:tbl>
    <w:p w:rsidR="00D1210F" w:rsidRDefault="00D1210F">
      <w:pPr>
        <w:spacing w:line="160" w:lineRule="exact"/>
        <w:rPr>
          <w:sz w:val="16"/>
          <w:szCs w:val="16"/>
        </w:rPr>
      </w:pPr>
    </w:p>
    <w:tbl>
      <w:tblPr>
        <w:tblW w:w="0" w:type="auto"/>
        <w:tblInd w:w="3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833"/>
        <w:gridCol w:w="2499"/>
        <w:gridCol w:w="833"/>
        <w:gridCol w:w="832"/>
        <w:gridCol w:w="789"/>
      </w:tblGrid>
      <w:tr w:rsidR="00D1210F">
        <w:trPr>
          <w:trHeight w:hRule="exact" w:val="7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40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3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3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 xml:space="preserve">37 </w:t>
            </w: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48</w:t>
            </w:r>
            <w:r>
              <w:rPr>
                <w:rFonts w:ascii="Arial" w:eastAsia="Arial" w:hAnsi="Arial" w:cs="Arial"/>
                <w:spacing w:val="-2"/>
                <w:sz w:val="60"/>
                <w:szCs w:val="60"/>
                <w:u w:val="thick" w:color="FF0000"/>
              </w:rPr>
              <w:t xml:space="preserve"> </w:t>
            </w: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33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3" w:right="-28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3" w:right="-29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1" w:right="-70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92</w:t>
            </w:r>
          </w:p>
        </w:tc>
      </w:tr>
    </w:tbl>
    <w:p w:rsidR="00D1210F" w:rsidRDefault="00D1210F">
      <w:pPr>
        <w:spacing w:before="10" w:line="140" w:lineRule="exact"/>
        <w:rPr>
          <w:sz w:val="15"/>
          <w:szCs w:val="15"/>
        </w:rPr>
      </w:pPr>
    </w:p>
    <w:tbl>
      <w:tblPr>
        <w:tblW w:w="0" w:type="auto"/>
        <w:tblInd w:w="9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666"/>
        <w:gridCol w:w="838"/>
        <w:gridCol w:w="833"/>
        <w:gridCol w:w="1666"/>
        <w:gridCol w:w="832"/>
        <w:gridCol w:w="832"/>
        <w:gridCol w:w="832"/>
        <w:gridCol w:w="793"/>
      </w:tblGrid>
      <w:tr w:rsidR="00D1210F">
        <w:trPr>
          <w:trHeight w:hRule="exact" w:val="1204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93" w:right="-3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9" w:right="-3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7" w:right="-3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37 33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7" w:right="-3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9" w:right="-34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8" w:right="-3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3"/>
              <w:ind w:left="86" w:right="-70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92</w:t>
            </w:r>
          </w:p>
        </w:tc>
      </w:tr>
      <w:tr w:rsidR="00D1210F">
        <w:trPr>
          <w:trHeight w:hRule="exact" w:val="1285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40" w:right="-29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Pass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82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5: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83" w:right="-2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8" w:right="-2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7" w:right="-2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37</w:t>
            </w:r>
            <w:r>
              <w:rPr>
                <w:rFonts w:ascii="Arial" w:eastAsia="Arial" w:hAnsi="Arial" w:cs="Arial"/>
                <w:spacing w:val="-2"/>
                <w:sz w:val="60"/>
                <w:szCs w:val="60"/>
                <w:u w:val="thick" w:color="FF0000"/>
              </w:rPr>
              <w:t xml:space="preserve"> </w:t>
            </w:r>
            <w:r>
              <w:rPr>
                <w:rFonts w:ascii="Arial" w:eastAsia="Arial" w:hAnsi="Arial" w:cs="Arial"/>
                <w:sz w:val="60"/>
                <w:szCs w:val="60"/>
                <w:u w:val="thick" w:color="FF0000"/>
              </w:rPr>
              <w:t>33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8" w:right="-2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8" w:right="-24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6" w:right="-2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7" w:right="-61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92</w:t>
            </w:r>
          </w:p>
        </w:tc>
      </w:tr>
      <w:tr w:rsidR="00D1210F">
        <w:trPr>
          <w:trHeight w:hRule="exact" w:val="1284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93" w:right="-3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9" w:right="-3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7" w:right="-3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33 37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7" w:right="-3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9" w:right="-34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8" w:right="-3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3" w:line="100" w:lineRule="exact"/>
              <w:rPr>
                <w:sz w:val="10"/>
                <w:szCs w:val="10"/>
              </w:rPr>
            </w:pPr>
          </w:p>
          <w:p w:rsidR="00D1210F" w:rsidRDefault="00386A8E">
            <w:pPr>
              <w:ind w:left="86" w:right="-70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92</w:t>
            </w:r>
          </w:p>
        </w:tc>
      </w:tr>
      <w:tr w:rsidR="00D1210F">
        <w:trPr>
          <w:trHeight w:hRule="exact" w:val="1204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40" w:right="-29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Pass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82" w:right="-27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6: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83" w:right="-2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8" w:right="-2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25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7" w:right="-2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33 37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8" w:right="-23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48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8" w:right="-24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57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6" w:right="-22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86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8" w:line="220" w:lineRule="exact"/>
              <w:rPr>
                <w:sz w:val="22"/>
                <w:szCs w:val="22"/>
              </w:rPr>
            </w:pPr>
          </w:p>
          <w:p w:rsidR="00D1210F" w:rsidRDefault="00386A8E">
            <w:pPr>
              <w:ind w:left="77" w:right="-61"/>
              <w:rPr>
                <w:rFonts w:ascii="Arial" w:eastAsia="Arial" w:hAnsi="Arial" w:cs="Arial"/>
                <w:sz w:val="60"/>
                <w:szCs w:val="60"/>
              </w:rPr>
            </w:pPr>
            <w:r>
              <w:rPr>
                <w:rFonts w:ascii="Arial" w:eastAsia="Arial" w:hAnsi="Arial" w:cs="Arial"/>
                <w:sz w:val="60"/>
                <w:szCs w:val="60"/>
              </w:rPr>
              <w:t>92</w:t>
            </w:r>
          </w:p>
        </w:tc>
      </w:tr>
    </w:tbl>
    <w:p w:rsidR="00D1210F" w:rsidRDefault="00D1210F">
      <w:p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</w:p>
    <w:p w:rsidR="00D1210F" w:rsidRDefault="00D1210F">
      <w:pPr>
        <w:spacing w:before="3" w:line="240" w:lineRule="exact"/>
        <w:rPr>
          <w:sz w:val="24"/>
          <w:szCs w:val="24"/>
        </w:rPr>
      </w:pPr>
    </w:p>
    <w:p w:rsidR="00D1210F" w:rsidRDefault="00386A8E">
      <w:pPr>
        <w:spacing w:line="840" w:lineRule="exact"/>
        <w:ind w:left="422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Bubble</w:t>
      </w:r>
      <w:r>
        <w:rPr>
          <w:rFonts w:ascii="Trebuchet MS" w:eastAsia="Trebuchet MS" w:hAnsi="Trebuchet MS" w:cs="Trebuchet MS"/>
          <w:color w:val="1F487C"/>
          <w:spacing w:val="-28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co</w:t>
      </w:r>
      <w:r>
        <w:rPr>
          <w:rFonts w:ascii="Trebuchet MS" w:eastAsia="Trebuchet MS" w:hAnsi="Trebuchet MS" w:cs="Trebuchet MS"/>
          <w:color w:val="1F487C"/>
          <w:spacing w:val="3"/>
          <w:position w:val="-2"/>
          <w:sz w:val="80"/>
          <w:szCs w:val="80"/>
        </w:rPr>
        <w:t>d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</w:t>
      </w:r>
    </w:p>
    <w:p w:rsidR="00D1210F" w:rsidRDefault="00D1210F">
      <w:pPr>
        <w:spacing w:before="7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before="25"/>
        <w:ind w:left="140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swap(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&amp;x,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&amp;y)</w:t>
      </w:r>
    </w:p>
    <w:p w:rsidR="00D1210F" w:rsidRDefault="00386A8E">
      <w:pPr>
        <w:spacing w:line="380" w:lineRule="exact"/>
        <w:ind w:left="140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0"/>
        <w:ind w:left="247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temp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x;</w:t>
      </w:r>
    </w:p>
    <w:p w:rsidR="00D1210F" w:rsidRDefault="00386A8E">
      <w:pPr>
        <w:spacing w:line="400" w:lineRule="exact"/>
        <w:ind w:left="247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x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y;</w:t>
      </w:r>
    </w:p>
    <w:p w:rsidR="00D1210F" w:rsidRDefault="00386A8E">
      <w:pPr>
        <w:spacing w:line="400" w:lineRule="exact"/>
        <w:ind w:left="247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temp;</w:t>
      </w:r>
    </w:p>
    <w:p w:rsidR="00D1210F" w:rsidRDefault="00386A8E">
      <w:pPr>
        <w:spacing w:line="380" w:lineRule="exact"/>
        <w:ind w:left="140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D1210F" w:rsidRDefault="00D1210F">
      <w:pPr>
        <w:spacing w:before="2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before="25"/>
        <w:ind w:left="140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BubbleSort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a[])</w:t>
      </w:r>
    </w:p>
    <w:p w:rsidR="00D1210F" w:rsidRDefault="00386A8E">
      <w:pPr>
        <w:spacing w:line="380" w:lineRule="exact"/>
        <w:ind w:left="140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0"/>
        <w:ind w:left="226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for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size;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i++)</w:t>
      </w:r>
    </w:p>
    <w:p w:rsidR="00D1210F" w:rsidRDefault="00386A8E">
      <w:pPr>
        <w:spacing w:line="380" w:lineRule="exact"/>
        <w:ind w:left="226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0"/>
        <w:ind w:left="312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for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j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1;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j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size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j++)</w:t>
      </w:r>
    </w:p>
    <w:p w:rsidR="00D1210F" w:rsidRDefault="00386A8E">
      <w:pPr>
        <w:spacing w:line="380" w:lineRule="exact"/>
        <w:ind w:left="312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2"/>
        <w:ind w:left="3983" w:right="217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swap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adjacent</w:t>
      </w:r>
      <w:r>
        <w:rPr>
          <w:rFonts w:ascii="Courier New" w:eastAsia="Courier New" w:hAnsi="Courier New" w:cs="Courier New"/>
          <w:b/>
          <w:color w:val="00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ou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-of-ord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00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elements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j-1]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 a[j])</w:t>
      </w:r>
    </w:p>
    <w:p w:rsidR="00D1210F" w:rsidRDefault="00386A8E">
      <w:pPr>
        <w:spacing w:line="400" w:lineRule="exact"/>
        <w:ind w:left="4795" w:right="5419"/>
        <w:jc w:val="center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80" style="position:absolute;left:0;text-align:left;margin-left:54.35pt;margin-top:122.5pt;width:612pt;height:390.5pt;z-index:-3076;mso-position-horizontal-relative:page;mso-position-vertical-relative:page" coordorigin="1087,2450" coordsize="12240,7810">
            <v:shape id="_x0000_s1081" style="position:absolute;left:1087;top:2450;width:12240;height:7810" coordorigin="1087,2450" coordsize="12240,7810" path="m1087,10260r12240,l13327,2450r-12240,l1087,10260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swap(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a[j-1],</w:t>
      </w:r>
      <w:r>
        <w:rPr>
          <w:rFonts w:ascii="Courier New" w:eastAsia="Courier New" w:hAnsi="Courier New" w:cs="Courier New"/>
          <w:b/>
          <w:color w:val="FFFFFF"/>
          <w:spacing w:val="-12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a[j]);</w:t>
      </w:r>
    </w:p>
    <w:p w:rsidR="00D1210F" w:rsidRDefault="00386A8E">
      <w:pPr>
        <w:spacing w:line="400" w:lineRule="exact"/>
        <w:ind w:left="312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D1210F" w:rsidRDefault="00386A8E">
      <w:pPr>
        <w:spacing w:line="400" w:lineRule="exact"/>
        <w:ind w:left="226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D1210F" w:rsidRDefault="00386A8E">
      <w:pPr>
        <w:spacing w:line="400" w:lineRule="exact"/>
        <w:ind w:left="1404"/>
        <w:rPr>
          <w:rFonts w:ascii="Courier New" w:eastAsia="Courier New" w:hAnsi="Courier New" w:cs="Courier New"/>
          <w:sz w:val="36"/>
          <w:szCs w:val="36"/>
        </w:rPr>
        <w:sectPr w:rsidR="00D1210F">
          <w:headerReference w:type="default" r:id="rId19"/>
          <w:pgSz w:w="14400" w:h="10800" w:orient="landscape"/>
          <w:pgMar w:top="1020" w:right="0" w:bottom="0" w:left="0" w:header="0" w:footer="5" w:gutter="0"/>
          <w:pgNumType w:start="235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ind w:left="3911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sz w:val="72"/>
          <w:szCs w:val="72"/>
        </w:rPr>
        <w:t>Bubble</w:t>
      </w:r>
      <w:r>
        <w:rPr>
          <w:rFonts w:ascii="Trebuchet MS" w:eastAsia="Trebuchet MS" w:hAnsi="Trebuchet MS" w:cs="Trebuchet MS"/>
          <w:color w:val="1F487C"/>
          <w:spacing w:val="-6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Sort</w:t>
      </w:r>
      <w:r>
        <w:rPr>
          <w:rFonts w:ascii="Trebuchet MS" w:eastAsia="Trebuchet MS" w:hAnsi="Trebuchet MS" w:cs="Trebuchet MS"/>
          <w:color w:val="1F487C"/>
          <w:spacing w:val="4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run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ime</w:t>
      </w:r>
    </w:p>
    <w:p w:rsidR="00D1210F" w:rsidRDefault="00D1210F">
      <w:pPr>
        <w:spacing w:before="2" w:line="260" w:lineRule="exact"/>
        <w:rPr>
          <w:sz w:val="26"/>
          <w:szCs w:val="26"/>
        </w:rPr>
      </w:pPr>
    </w:p>
    <w:p w:rsidR="00D1210F" w:rsidRDefault="00386A8E">
      <w:pPr>
        <w:spacing w:line="660" w:lineRule="exact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position w:val="-2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Runni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5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time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num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er of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com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isons for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input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size</w:t>
      </w:r>
      <w:r>
        <w:rPr>
          <w:rFonts w:ascii="Georgia" w:eastAsia="Georgia" w:hAnsi="Georgia" w:cs="Georgia"/>
          <w:color w:val="000000"/>
          <w:spacing w:val="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:</w:t>
      </w:r>
    </w:p>
    <w:p w:rsidR="00D1210F" w:rsidRDefault="00D1210F">
      <w:pPr>
        <w:spacing w:before="10" w:line="280" w:lineRule="exact"/>
        <w:rPr>
          <w:sz w:val="28"/>
          <w:szCs w:val="28"/>
        </w:rPr>
        <w:sectPr w:rsidR="00D1210F">
          <w:headerReference w:type="default" r:id="rId20"/>
          <w:pgSz w:w="14400" w:h="10800" w:orient="landscape"/>
          <w:pgMar w:top="900" w:right="0" w:bottom="0" w:left="0" w:header="0" w:footer="5" w:gutter="0"/>
          <w:pgNumType w:start="236"/>
          <w:cols w:space="720"/>
        </w:sectPr>
      </w:pPr>
    </w:p>
    <w:p w:rsidR="00D1210F" w:rsidRDefault="00386A8E">
      <w:pPr>
        <w:spacing w:before="6" w:line="300" w:lineRule="exact"/>
        <w:jc w:val="right"/>
        <w:rPr>
          <w:sz w:val="30"/>
          <w:szCs w:val="30"/>
        </w:rPr>
      </w:pPr>
      <w:proofErr w:type="gramStart"/>
      <w:r>
        <w:rPr>
          <w:i/>
          <w:w w:val="132"/>
          <w:position w:val="-5"/>
          <w:sz w:val="30"/>
          <w:szCs w:val="30"/>
        </w:rPr>
        <w:lastRenderedPageBreak/>
        <w:t>n</w:t>
      </w:r>
      <w:proofErr w:type="gramEnd"/>
      <w:r>
        <w:rPr>
          <w:i/>
          <w:spacing w:val="-50"/>
          <w:position w:val="-5"/>
          <w:sz w:val="30"/>
          <w:szCs w:val="30"/>
        </w:rPr>
        <w:t xml:space="preserve"> </w:t>
      </w:r>
      <w:r>
        <w:rPr>
          <w:rFonts w:ascii="Symbol" w:eastAsia="Symbol" w:hAnsi="Symbol" w:cs="Symbol"/>
          <w:spacing w:val="-22"/>
          <w:w w:val="132"/>
          <w:position w:val="-5"/>
          <w:sz w:val="30"/>
          <w:szCs w:val="30"/>
        </w:rPr>
        <w:t></w:t>
      </w:r>
      <w:r>
        <w:rPr>
          <w:w w:val="132"/>
          <w:position w:val="-5"/>
          <w:sz w:val="30"/>
          <w:szCs w:val="30"/>
        </w:rPr>
        <w:t>1</w:t>
      </w:r>
    </w:p>
    <w:p w:rsidR="00D1210F" w:rsidRDefault="00386A8E">
      <w:pPr>
        <w:spacing w:before="6" w:line="300" w:lineRule="exact"/>
        <w:ind w:right="-66"/>
        <w:rPr>
          <w:sz w:val="30"/>
          <w:szCs w:val="30"/>
        </w:rPr>
      </w:pPr>
      <w:r>
        <w:br w:type="column"/>
      </w:r>
      <w:proofErr w:type="gramStart"/>
      <w:r>
        <w:rPr>
          <w:i/>
          <w:w w:val="132"/>
          <w:position w:val="-5"/>
          <w:sz w:val="30"/>
          <w:szCs w:val="30"/>
        </w:rPr>
        <w:lastRenderedPageBreak/>
        <w:t>n</w:t>
      </w:r>
      <w:proofErr w:type="gramEnd"/>
      <w:r>
        <w:rPr>
          <w:i/>
          <w:spacing w:val="-50"/>
          <w:position w:val="-5"/>
          <w:sz w:val="30"/>
          <w:szCs w:val="30"/>
        </w:rPr>
        <w:t xml:space="preserve"> </w:t>
      </w:r>
      <w:r>
        <w:rPr>
          <w:rFonts w:ascii="Symbol" w:eastAsia="Symbol" w:hAnsi="Symbol" w:cs="Symbol"/>
          <w:spacing w:val="10"/>
          <w:w w:val="132"/>
          <w:position w:val="-5"/>
          <w:sz w:val="30"/>
          <w:szCs w:val="30"/>
        </w:rPr>
        <w:t></w:t>
      </w:r>
      <w:r>
        <w:rPr>
          <w:i/>
          <w:w w:val="132"/>
          <w:position w:val="-5"/>
          <w:sz w:val="30"/>
          <w:szCs w:val="30"/>
        </w:rPr>
        <w:t>i</w:t>
      </w:r>
    </w:p>
    <w:p w:rsidR="00D1210F" w:rsidRDefault="00386A8E">
      <w:pPr>
        <w:spacing w:before="6" w:line="300" w:lineRule="exact"/>
        <w:rPr>
          <w:sz w:val="30"/>
          <w:szCs w:val="3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2580" w:space="202"/>
            <w:col w:w="562" w:space="1136"/>
            <w:col w:w="9920"/>
          </w:cols>
        </w:sectPr>
      </w:pPr>
      <w:r>
        <w:br w:type="column"/>
      </w:r>
      <w:proofErr w:type="gramStart"/>
      <w:r>
        <w:rPr>
          <w:i/>
          <w:w w:val="132"/>
          <w:position w:val="-5"/>
          <w:sz w:val="30"/>
          <w:szCs w:val="30"/>
        </w:rPr>
        <w:lastRenderedPageBreak/>
        <w:t>n</w:t>
      </w:r>
      <w:proofErr w:type="gramEnd"/>
      <w:r>
        <w:rPr>
          <w:i/>
          <w:spacing w:val="-50"/>
          <w:position w:val="-5"/>
          <w:sz w:val="30"/>
          <w:szCs w:val="30"/>
        </w:rPr>
        <w:t xml:space="preserve"> </w:t>
      </w:r>
      <w:r>
        <w:rPr>
          <w:rFonts w:ascii="Symbol" w:eastAsia="Symbol" w:hAnsi="Symbol" w:cs="Symbol"/>
          <w:spacing w:val="-21"/>
          <w:w w:val="132"/>
          <w:position w:val="-5"/>
          <w:sz w:val="30"/>
          <w:szCs w:val="30"/>
        </w:rPr>
        <w:t></w:t>
      </w:r>
      <w:r>
        <w:rPr>
          <w:w w:val="132"/>
          <w:position w:val="-5"/>
          <w:sz w:val="30"/>
          <w:szCs w:val="30"/>
        </w:rPr>
        <w:t>1</w:t>
      </w:r>
    </w:p>
    <w:p w:rsidR="00D1210F" w:rsidRDefault="00386A8E">
      <w:pPr>
        <w:spacing w:line="760" w:lineRule="exact"/>
        <w:ind w:left="1893" w:right="-137"/>
        <w:rPr>
          <w:rFonts w:ascii="Symbol" w:eastAsia="Symbol" w:hAnsi="Symbol" w:cs="Symbol"/>
          <w:sz w:val="52"/>
          <w:szCs w:val="52"/>
        </w:rPr>
      </w:pPr>
      <w:r>
        <w:rPr>
          <w:rFonts w:ascii="Symbol" w:eastAsia="Symbol" w:hAnsi="Symbol" w:cs="Symbol"/>
          <w:w w:val="130"/>
          <w:position w:val="-2"/>
          <w:sz w:val="78"/>
          <w:szCs w:val="78"/>
        </w:rPr>
        <w:lastRenderedPageBreak/>
        <w:t></w:t>
      </w:r>
      <w:r>
        <w:rPr>
          <w:spacing w:val="-110"/>
          <w:position w:val="-2"/>
          <w:sz w:val="78"/>
          <w:szCs w:val="78"/>
        </w:rPr>
        <w:t xml:space="preserve"> </w:t>
      </w:r>
      <w:r>
        <w:rPr>
          <w:rFonts w:ascii="Symbol" w:eastAsia="Symbol" w:hAnsi="Symbol" w:cs="Symbol"/>
          <w:spacing w:val="21"/>
          <w:w w:val="131"/>
          <w:position w:val="-2"/>
          <w:sz w:val="78"/>
          <w:szCs w:val="78"/>
        </w:rPr>
        <w:t></w:t>
      </w:r>
      <w:r>
        <w:rPr>
          <w:w w:val="131"/>
          <w:position w:val="10"/>
          <w:sz w:val="52"/>
          <w:szCs w:val="52"/>
        </w:rPr>
        <w:t>1</w:t>
      </w:r>
      <w:r>
        <w:rPr>
          <w:spacing w:val="-87"/>
          <w:w w:val="131"/>
          <w:position w:val="10"/>
          <w:sz w:val="52"/>
          <w:szCs w:val="52"/>
        </w:rPr>
        <w:t xml:space="preserve"> </w:t>
      </w:r>
      <w:r>
        <w:rPr>
          <w:rFonts w:ascii="Symbol" w:eastAsia="Symbol" w:hAnsi="Symbol" w:cs="Symbol"/>
          <w:w w:val="131"/>
          <w:position w:val="10"/>
          <w:sz w:val="52"/>
          <w:szCs w:val="52"/>
        </w:rPr>
        <w:t></w:t>
      </w:r>
    </w:p>
    <w:p w:rsidR="00D1210F" w:rsidRDefault="00386A8E">
      <w:pPr>
        <w:spacing w:line="760" w:lineRule="exact"/>
        <w:ind w:right="-137"/>
        <w:rPr>
          <w:sz w:val="52"/>
          <w:szCs w:val="52"/>
        </w:rPr>
      </w:pPr>
      <w:r>
        <w:br w:type="column"/>
      </w:r>
      <w:r>
        <w:rPr>
          <w:rFonts w:ascii="Symbol" w:eastAsia="Symbol" w:hAnsi="Symbol" w:cs="Symbol"/>
          <w:w w:val="130"/>
          <w:position w:val="-2"/>
          <w:sz w:val="78"/>
          <w:szCs w:val="78"/>
        </w:rPr>
        <w:lastRenderedPageBreak/>
        <w:t></w:t>
      </w:r>
      <w:r>
        <w:rPr>
          <w:spacing w:val="-116"/>
          <w:position w:val="-2"/>
          <w:sz w:val="78"/>
          <w:szCs w:val="78"/>
        </w:rPr>
        <w:t xml:space="preserve"> </w:t>
      </w:r>
      <w:r>
        <w:rPr>
          <w:spacing w:val="18"/>
          <w:w w:val="130"/>
          <w:position w:val="10"/>
          <w:sz w:val="52"/>
          <w:szCs w:val="52"/>
        </w:rPr>
        <w:t>(</w:t>
      </w:r>
      <w:r>
        <w:rPr>
          <w:i/>
          <w:w w:val="130"/>
          <w:position w:val="10"/>
          <w:sz w:val="52"/>
          <w:szCs w:val="52"/>
        </w:rPr>
        <w:t>n</w:t>
      </w:r>
    </w:p>
    <w:p w:rsidR="00D1210F" w:rsidRDefault="00386A8E">
      <w:pPr>
        <w:spacing w:line="620" w:lineRule="exact"/>
        <w:rPr>
          <w:sz w:val="52"/>
          <w:szCs w:val="52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4258" w:space="152"/>
            <w:col w:w="1392" w:space="116"/>
            <w:col w:w="8482"/>
          </w:cols>
        </w:sectPr>
      </w:pPr>
      <w:r>
        <w:br w:type="column"/>
      </w:r>
      <w:r>
        <w:rPr>
          <w:rFonts w:ascii="Symbol" w:eastAsia="Symbol" w:hAnsi="Symbol" w:cs="Symbol"/>
          <w:w w:val="131"/>
          <w:position w:val="-1"/>
          <w:sz w:val="52"/>
          <w:szCs w:val="52"/>
        </w:rPr>
        <w:lastRenderedPageBreak/>
        <w:t></w:t>
      </w:r>
      <w:r>
        <w:rPr>
          <w:spacing w:val="-77"/>
          <w:w w:val="131"/>
          <w:position w:val="-1"/>
          <w:sz w:val="52"/>
          <w:szCs w:val="52"/>
        </w:rPr>
        <w:t xml:space="preserve"> </w:t>
      </w:r>
      <w:r>
        <w:rPr>
          <w:i/>
          <w:spacing w:val="23"/>
          <w:w w:val="131"/>
          <w:position w:val="-1"/>
          <w:sz w:val="52"/>
          <w:szCs w:val="52"/>
        </w:rPr>
        <w:t>i</w:t>
      </w:r>
      <w:r>
        <w:rPr>
          <w:w w:val="130"/>
          <w:position w:val="-1"/>
          <w:sz w:val="52"/>
          <w:szCs w:val="52"/>
        </w:rPr>
        <w:t>)</w:t>
      </w:r>
    </w:p>
    <w:p w:rsidR="00D1210F" w:rsidRDefault="00386A8E">
      <w:pPr>
        <w:spacing w:line="300" w:lineRule="exact"/>
        <w:jc w:val="right"/>
        <w:rPr>
          <w:sz w:val="30"/>
          <w:szCs w:val="30"/>
        </w:rPr>
      </w:pPr>
      <w:proofErr w:type="gramStart"/>
      <w:r>
        <w:rPr>
          <w:i/>
          <w:w w:val="132"/>
          <w:sz w:val="30"/>
          <w:szCs w:val="30"/>
        </w:rPr>
        <w:lastRenderedPageBreak/>
        <w:t>i</w:t>
      </w:r>
      <w:proofErr w:type="gramEnd"/>
      <w:r>
        <w:rPr>
          <w:i/>
          <w:spacing w:val="-43"/>
          <w:sz w:val="30"/>
          <w:szCs w:val="30"/>
        </w:rPr>
        <w:t xml:space="preserve"> </w:t>
      </w:r>
      <w:r>
        <w:rPr>
          <w:rFonts w:ascii="Symbol" w:eastAsia="Symbol" w:hAnsi="Symbol" w:cs="Symbol"/>
          <w:spacing w:val="16"/>
          <w:w w:val="132"/>
          <w:sz w:val="30"/>
          <w:szCs w:val="30"/>
        </w:rPr>
        <w:t></w:t>
      </w:r>
      <w:r>
        <w:rPr>
          <w:w w:val="132"/>
          <w:sz w:val="30"/>
          <w:szCs w:val="30"/>
        </w:rPr>
        <w:t>0</w:t>
      </w:r>
    </w:p>
    <w:p w:rsidR="00D1210F" w:rsidRDefault="00386A8E">
      <w:pPr>
        <w:spacing w:line="300" w:lineRule="exact"/>
        <w:ind w:right="-66"/>
        <w:rPr>
          <w:sz w:val="30"/>
          <w:szCs w:val="30"/>
        </w:rPr>
      </w:pPr>
      <w:r>
        <w:br w:type="column"/>
      </w:r>
      <w:proofErr w:type="gramStart"/>
      <w:r>
        <w:rPr>
          <w:i/>
          <w:w w:val="132"/>
          <w:sz w:val="30"/>
          <w:szCs w:val="30"/>
        </w:rPr>
        <w:lastRenderedPageBreak/>
        <w:t>j</w:t>
      </w:r>
      <w:proofErr w:type="gramEnd"/>
      <w:r>
        <w:rPr>
          <w:i/>
          <w:spacing w:val="-36"/>
          <w:sz w:val="30"/>
          <w:szCs w:val="30"/>
        </w:rPr>
        <w:t xml:space="preserve"> </w:t>
      </w:r>
      <w:r>
        <w:rPr>
          <w:rFonts w:ascii="Symbol" w:eastAsia="Symbol" w:hAnsi="Symbol" w:cs="Symbol"/>
          <w:spacing w:val="-21"/>
          <w:w w:val="132"/>
          <w:sz w:val="30"/>
          <w:szCs w:val="30"/>
        </w:rPr>
        <w:t></w:t>
      </w:r>
      <w:r>
        <w:rPr>
          <w:w w:val="132"/>
          <w:sz w:val="30"/>
          <w:szCs w:val="30"/>
        </w:rPr>
        <w:t>1</w:t>
      </w:r>
    </w:p>
    <w:p w:rsidR="00D1210F" w:rsidRDefault="00386A8E">
      <w:pPr>
        <w:spacing w:line="300" w:lineRule="exact"/>
        <w:ind w:left="597"/>
        <w:rPr>
          <w:sz w:val="30"/>
          <w:szCs w:val="30"/>
        </w:rPr>
      </w:pPr>
      <w:r>
        <w:br w:type="column"/>
      </w:r>
      <w:proofErr w:type="gramStart"/>
      <w:r>
        <w:rPr>
          <w:i/>
          <w:w w:val="132"/>
          <w:sz w:val="30"/>
          <w:szCs w:val="30"/>
        </w:rPr>
        <w:lastRenderedPageBreak/>
        <w:t>i</w:t>
      </w:r>
      <w:proofErr w:type="gramEnd"/>
      <w:r>
        <w:rPr>
          <w:i/>
          <w:spacing w:val="-43"/>
          <w:sz w:val="30"/>
          <w:szCs w:val="30"/>
        </w:rPr>
        <w:t xml:space="preserve"> </w:t>
      </w:r>
      <w:r>
        <w:rPr>
          <w:rFonts w:ascii="Symbol" w:eastAsia="Symbol" w:hAnsi="Symbol" w:cs="Symbol"/>
          <w:spacing w:val="16"/>
          <w:w w:val="132"/>
          <w:sz w:val="30"/>
          <w:szCs w:val="30"/>
        </w:rPr>
        <w:t></w:t>
      </w:r>
      <w:r>
        <w:rPr>
          <w:w w:val="132"/>
          <w:sz w:val="30"/>
          <w:szCs w:val="30"/>
        </w:rPr>
        <w:t>0</w:t>
      </w:r>
    </w:p>
    <w:p w:rsidR="00D1210F" w:rsidRDefault="00D1210F">
      <w:pPr>
        <w:spacing w:before="9" w:line="180" w:lineRule="exact"/>
        <w:rPr>
          <w:sz w:val="18"/>
          <w:szCs w:val="18"/>
        </w:rPr>
      </w:pPr>
    </w:p>
    <w:p w:rsidR="00D1210F" w:rsidRDefault="00386A8E">
      <w:pPr>
        <w:spacing w:line="320" w:lineRule="exact"/>
        <w:ind w:left="596"/>
        <w:rPr>
          <w:sz w:val="30"/>
          <w:szCs w:val="30"/>
        </w:rPr>
      </w:pPr>
      <w:proofErr w:type="gramStart"/>
      <w:r>
        <w:rPr>
          <w:i/>
          <w:w w:val="132"/>
          <w:position w:val="-3"/>
          <w:sz w:val="30"/>
          <w:szCs w:val="30"/>
        </w:rPr>
        <w:t>n</w:t>
      </w:r>
      <w:proofErr w:type="gramEnd"/>
      <w:r>
        <w:rPr>
          <w:i/>
          <w:spacing w:val="-50"/>
          <w:position w:val="-3"/>
          <w:sz w:val="30"/>
          <w:szCs w:val="30"/>
        </w:rPr>
        <w:t xml:space="preserve"> </w:t>
      </w:r>
      <w:r>
        <w:rPr>
          <w:rFonts w:ascii="Symbol" w:eastAsia="Symbol" w:hAnsi="Symbol" w:cs="Symbol"/>
          <w:spacing w:val="-21"/>
          <w:w w:val="132"/>
          <w:position w:val="-3"/>
          <w:sz w:val="30"/>
          <w:szCs w:val="30"/>
        </w:rPr>
        <w:t></w:t>
      </w:r>
      <w:r>
        <w:rPr>
          <w:w w:val="132"/>
          <w:position w:val="-3"/>
          <w:sz w:val="30"/>
          <w:szCs w:val="30"/>
        </w:rPr>
        <w:t>1</w:t>
      </w:r>
    </w:p>
    <w:p w:rsidR="00D1210F" w:rsidRDefault="00386A8E">
      <w:pPr>
        <w:spacing w:line="740" w:lineRule="exact"/>
        <w:rPr>
          <w:sz w:val="52"/>
          <w:szCs w:val="52"/>
        </w:rPr>
      </w:pPr>
      <w:r>
        <w:rPr>
          <w:rFonts w:ascii="Symbol" w:eastAsia="Symbol" w:hAnsi="Symbol" w:cs="Symbol"/>
          <w:w w:val="131"/>
          <w:position w:val="12"/>
          <w:sz w:val="52"/>
          <w:szCs w:val="52"/>
        </w:rPr>
        <w:t></w:t>
      </w:r>
      <w:r>
        <w:rPr>
          <w:spacing w:val="-18"/>
          <w:w w:val="131"/>
          <w:position w:val="12"/>
          <w:sz w:val="52"/>
          <w:szCs w:val="52"/>
        </w:rPr>
        <w:t xml:space="preserve"> </w:t>
      </w:r>
      <w:r>
        <w:rPr>
          <w:rFonts w:ascii="Symbol" w:eastAsia="Symbol" w:hAnsi="Symbol" w:cs="Symbol"/>
          <w:w w:val="130"/>
          <w:sz w:val="78"/>
          <w:szCs w:val="78"/>
        </w:rPr>
        <w:t></w:t>
      </w:r>
      <w:r>
        <w:rPr>
          <w:spacing w:val="-127"/>
          <w:sz w:val="78"/>
          <w:szCs w:val="78"/>
        </w:rPr>
        <w:t xml:space="preserve"> </w:t>
      </w:r>
      <w:r>
        <w:rPr>
          <w:i/>
          <w:w w:val="131"/>
          <w:position w:val="12"/>
          <w:sz w:val="52"/>
          <w:szCs w:val="52"/>
        </w:rPr>
        <w:t>i</w:t>
      </w:r>
    </w:p>
    <w:p w:rsidR="00D1210F" w:rsidRDefault="00386A8E">
      <w:pPr>
        <w:spacing w:line="280" w:lineRule="exact"/>
        <w:ind w:left="597"/>
        <w:rPr>
          <w:sz w:val="30"/>
          <w:szCs w:val="30"/>
        </w:rPr>
      </w:pPr>
      <w:proofErr w:type="gramStart"/>
      <w:r>
        <w:rPr>
          <w:i/>
          <w:w w:val="132"/>
          <w:position w:val="1"/>
          <w:sz w:val="30"/>
          <w:szCs w:val="30"/>
        </w:rPr>
        <w:t>i</w:t>
      </w:r>
      <w:proofErr w:type="gramEnd"/>
      <w:r>
        <w:rPr>
          <w:i/>
          <w:spacing w:val="-43"/>
          <w:position w:val="1"/>
          <w:sz w:val="30"/>
          <w:szCs w:val="30"/>
        </w:rPr>
        <w:t xml:space="preserve"> </w:t>
      </w:r>
      <w:r>
        <w:rPr>
          <w:rFonts w:ascii="Symbol" w:eastAsia="Symbol" w:hAnsi="Symbol" w:cs="Symbol"/>
          <w:spacing w:val="16"/>
          <w:w w:val="132"/>
          <w:position w:val="1"/>
          <w:sz w:val="30"/>
          <w:szCs w:val="30"/>
        </w:rPr>
        <w:t></w:t>
      </w:r>
      <w:r>
        <w:rPr>
          <w:w w:val="132"/>
          <w:position w:val="1"/>
          <w:sz w:val="30"/>
          <w:szCs w:val="30"/>
        </w:rPr>
        <w:t>0</w:t>
      </w:r>
    </w:p>
    <w:p w:rsidR="00D1210F" w:rsidRDefault="00386A8E">
      <w:pPr>
        <w:spacing w:before="72" w:line="900" w:lineRule="exact"/>
        <w:rPr>
          <w:sz w:val="52"/>
          <w:szCs w:val="52"/>
        </w:rPr>
      </w:pPr>
      <w:r>
        <w:rPr>
          <w:rFonts w:ascii="Symbol" w:eastAsia="Symbol" w:hAnsi="Symbol" w:cs="Symbol"/>
          <w:w w:val="129"/>
          <w:position w:val="-13"/>
          <w:sz w:val="52"/>
          <w:szCs w:val="52"/>
        </w:rPr>
        <w:t></w:t>
      </w:r>
      <w:r>
        <w:rPr>
          <w:spacing w:val="100"/>
          <w:w w:val="129"/>
          <w:position w:val="-13"/>
          <w:sz w:val="52"/>
          <w:szCs w:val="52"/>
        </w:rPr>
        <w:t xml:space="preserve"> </w:t>
      </w:r>
      <w:r>
        <w:rPr>
          <w:spacing w:val="23"/>
          <w:w w:val="129"/>
          <w:position w:val="20"/>
          <w:sz w:val="52"/>
          <w:szCs w:val="52"/>
          <w:u w:val="thick" w:color="000000"/>
        </w:rPr>
        <w:t>(</w:t>
      </w:r>
      <w:r>
        <w:rPr>
          <w:i/>
          <w:w w:val="129"/>
          <w:position w:val="20"/>
          <w:sz w:val="52"/>
          <w:szCs w:val="52"/>
          <w:u w:val="thick" w:color="000000"/>
        </w:rPr>
        <w:t>n</w:t>
      </w:r>
      <w:r>
        <w:rPr>
          <w:i/>
          <w:spacing w:val="-53"/>
          <w:w w:val="129"/>
          <w:position w:val="20"/>
          <w:sz w:val="52"/>
          <w:szCs w:val="52"/>
          <w:u w:val="thick" w:color="000000"/>
        </w:rPr>
        <w:t xml:space="preserve"> </w:t>
      </w:r>
      <w:r>
        <w:rPr>
          <w:rFonts w:ascii="Symbol" w:eastAsia="Symbol" w:hAnsi="Symbol" w:cs="Symbol"/>
          <w:w w:val="131"/>
          <w:position w:val="20"/>
          <w:sz w:val="52"/>
          <w:szCs w:val="52"/>
          <w:u w:val="thick" w:color="000000"/>
        </w:rPr>
        <w:t></w:t>
      </w:r>
      <w:r>
        <w:rPr>
          <w:spacing w:val="-89"/>
          <w:position w:val="20"/>
          <w:sz w:val="52"/>
          <w:szCs w:val="52"/>
        </w:rPr>
        <w:t xml:space="preserve"> </w:t>
      </w:r>
      <w:r>
        <w:rPr>
          <w:spacing w:val="-53"/>
          <w:w w:val="130"/>
          <w:position w:val="20"/>
          <w:sz w:val="52"/>
          <w:szCs w:val="52"/>
          <w:u w:val="thick" w:color="000000"/>
        </w:rPr>
        <w:t>1</w:t>
      </w:r>
      <w:proofErr w:type="gramStart"/>
      <w:r>
        <w:rPr>
          <w:spacing w:val="18"/>
          <w:w w:val="130"/>
          <w:position w:val="20"/>
          <w:sz w:val="52"/>
          <w:szCs w:val="52"/>
          <w:u w:val="thick" w:color="000000"/>
        </w:rPr>
        <w:t>)</w:t>
      </w:r>
      <w:r>
        <w:rPr>
          <w:i/>
          <w:w w:val="130"/>
          <w:position w:val="20"/>
          <w:sz w:val="52"/>
          <w:szCs w:val="52"/>
          <w:u w:val="thick" w:color="000000"/>
        </w:rPr>
        <w:t>n</w:t>
      </w:r>
      <w:proofErr w:type="gramEnd"/>
    </w:p>
    <w:p w:rsidR="00D1210F" w:rsidRDefault="00386A8E">
      <w:pPr>
        <w:spacing w:line="460" w:lineRule="exact"/>
        <w:ind w:left="1409"/>
        <w:rPr>
          <w:sz w:val="52"/>
          <w:szCs w:val="52"/>
        </w:rPr>
      </w:pPr>
      <w:r>
        <w:rPr>
          <w:w w:val="130"/>
          <w:position w:val="2"/>
          <w:sz w:val="52"/>
          <w:szCs w:val="52"/>
        </w:rPr>
        <w:t>2</w:t>
      </w:r>
    </w:p>
    <w:p w:rsidR="00D1210F" w:rsidRDefault="00386A8E">
      <w:pPr>
        <w:spacing w:before="88" w:line="620" w:lineRule="exact"/>
        <w:rPr>
          <w:sz w:val="52"/>
          <w:szCs w:val="52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2538" w:space="311"/>
            <w:col w:w="544" w:space="490"/>
            <w:col w:w="10517"/>
          </w:cols>
        </w:sectPr>
      </w:pPr>
      <w:r>
        <w:rPr>
          <w:rFonts w:ascii="Symbol" w:eastAsia="Symbol" w:hAnsi="Symbol" w:cs="Symbol"/>
          <w:w w:val="131"/>
          <w:position w:val="-2"/>
          <w:sz w:val="52"/>
          <w:szCs w:val="52"/>
        </w:rPr>
        <w:t></w:t>
      </w:r>
      <w:r>
        <w:rPr>
          <w:spacing w:val="-23"/>
          <w:w w:val="131"/>
          <w:position w:val="-2"/>
          <w:sz w:val="52"/>
          <w:szCs w:val="52"/>
        </w:rPr>
        <w:t xml:space="preserve"> </w:t>
      </w:r>
      <w:proofErr w:type="gramStart"/>
      <w:r>
        <w:rPr>
          <w:spacing w:val="8"/>
          <w:w w:val="130"/>
          <w:position w:val="-2"/>
          <w:sz w:val="52"/>
          <w:szCs w:val="52"/>
        </w:rPr>
        <w:t>O</w:t>
      </w:r>
      <w:r>
        <w:rPr>
          <w:spacing w:val="18"/>
          <w:w w:val="130"/>
          <w:position w:val="-2"/>
          <w:sz w:val="52"/>
          <w:szCs w:val="52"/>
        </w:rPr>
        <w:t>(</w:t>
      </w:r>
      <w:proofErr w:type="gramEnd"/>
      <w:r>
        <w:rPr>
          <w:i/>
          <w:w w:val="130"/>
          <w:position w:val="-2"/>
          <w:sz w:val="52"/>
          <w:szCs w:val="52"/>
        </w:rPr>
        <w:t>n</w:t>
      </w:r>
      <w:r>
        <w:rPr>
          <w:i/>
          <w:spacing w:val="-93"/>
          <w:position w:val="-2"/>
          <w:sz w:val="52"/>
          <w:szCs w:val="52"/>
        </w:rPr>
        <w:t xml:space="preserve"> </w:t>
      </w:r>
      <w:r>
        <w:rPr>
          <w:w w:val="131"/>
          <w:position w:val="21"/>
          <w:sz w:val="30"/>
          <w:szCs w:val="30"/>
        </w:rPr>
        <w:t>2</w:t>
      </w:r>
      <w:r>
        <w:rPr>
          <w:spacing w:val="-21"/>
          <w:w w:val="131"/>
          <w:position w:val="21"/>
          <w:sz w:val="30"/>
          <w:szCs w:val="30"/>
        </w:rPr>
        <w:t xml:space="preserve"> </w:t>
      </w:r>
      <w:r>
        <w:rPr>
          <w:w w:val="131"/>
          <w:position w:val="-2"/>
          <w:sz w:val="52"/>
          <w:szCs w:val="52"/>
        </w:rPr>
        <w:t>)</w:t>
      </w:r>
    </w:p>
    <w:p w:rsidR="00D1210F" w:rsidRDefault="00D1210F">
      <w:pPr>
        <w:spacing w:before="2" w:line="180" w:lineRule="exact"/>
        <w:rPr>
          <w:sz w:val="18"/>
          <w:szCs w:val="18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before="17"/>
        <w:ind w:left="16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6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ac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ual sw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ps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erfo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med 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pends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data.</w:t>
      </w:r>
    </w:p>
    <w:p w:rsidR="00D1210F" w:rsidRDefault="00D1210F">
      <w:pPr>
        <w:spacing w:before="8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692"/>
        <w:rPr>
          <w:rFonts w:ascii="Georgia" w:eastAsia="Georgia" w:hAnsi="Georgia" w:cs="Georgia"/>
          <w:sz w:val="40"/>
          <w:szCs w:val="4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46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f-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der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data 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ms 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sw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line="200" w:lineRule="exact"/>
      </w:pPr>
    </w:p>
    <w:p w:rsidR="00D1210F" w:rsidRDefault="00D1210F">
      <w:pPr>
        <w:spacing w:before="11" w:line="200" w:lineRule="exact"/>
      </w:pPr>
    </w:p>
    <w:p w:rsidR="00D1210F" w:rsidRDefault="00386A8E">
      <w:pPr>
        <w:spacing w:line="880" w:lineRule="exact"/>
        <w:ind w:left="321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Bubble</w:t>
      </w:r>
      <w:r>
        <w:rPr>
          <w:rFonts w:ascii="Trebuchet MS" w:eastAsia="Trebuchet MS" w:hAnsi="Trebuchet MS" w:cs="Trebuchet MS"/>
          <w:color w:val="1F487C"/>
          <w:spacing w:val="-2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 summary</w:t>
      </w:r>
    </w:p>
    <w:p w:rsidR="00D1210F" w:rsidRDefault="00D1210F">
      <w:pPr>
        <w:spacing w:line="200" w:lineRule="exact"/>
      </w:pPr>
    </w:p>
    <w:p w:rsidR="00D1210F" w:rsidRDefault="00D1210F">
      <w:pPr>
        <w:spacing w:before="15" w:line="280" w:lineRule="exact"/>
        <w:rPr>
          <w:sz w:val="28"/>
          <w:szCs w:val="28"/>
        </w:rPr>
      </w:pPr>
    </w:p>
    <w:p w:rsidR="00D1210F" w:rsidRDefault="00386A8E">
      <w:pPr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Worst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case: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Inv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</w:p>
    <w:p w:rsidR="00D1210F" w:rsidRDefault="00D1210F">
      <w:pPr>
        <w:spacing w:before="20" w:line="260" w:lineRule="exact"/>
        <w:rPr>
          <w:sz w:val="26"/>
          <w:szCs w:val="26"/>
        </w:rPr>
      </w:pPr>
    </w:p>
    <w:p w:rsidR="00D1210F" w:rsidRDefault="00386A8E">
      <w:pPr>
        <w:ind w:left="230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Passes: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(n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-1"/>
          <w:sz w:val="40"/>
          <w:szCs w:val="40"/>
        </w:rPr>
        <w:t>1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</w:t>
      </w:r>
    </w:p>
    <w:p w:rsidR="00D1210F" w:rsidRDefault="00D1210F">
      <w:pPr>
        <w:spacing w:before="5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230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isons each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ass: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(n 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k</w:t>
      </w: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</w:t>
      </w:r>
      <w:r>
        <w:rPr>
          <w:rFonts w:ascii="Georgia" w:eastAsia="Georgia" w:hAnsi="Georgia" w:cs="Georgia"/>
          <w:b/>
          <w:i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w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ere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k</w:t>
      </w:r>
      <w:r>
        <w:rPr>
          <w:rFonts w:ascii="Georgia" w:eastAsia="Georgia" w:hAnsi="Georgia" w:cs="Georgia"/>
          <w:b/>
          <w:i/>
          <w:color w:val="C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er.</w:t>
      </w:r>
    </w:p>
    <w:p w:rsidR="00D1210F" w:rsidRDefault="00D1210F">
      <w:pPr>
        <w:spacing w:before="7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230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Total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er 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isons:</w:t>
      </w:r>
    </w:p>
    <w:p w:rsidR="00D1210F" w:rsidRDefault="00D1210F">
      <w:pPr>
        <w:spacing w:before="2" w:line="160" w:lineRule="exact"/>
        <w:rPr>
          <w:sz w:val="17"/>
          <w:szCs w:val="17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32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(n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4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1"/>
          <w:sz w:val="36"/>
          <w:szCs w:val="36"/>
        </w:rPr>
        <w:t>1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+</w:t>
      </w:r>
      <w:r>
        <w:rPr>
          <w:rFonts w:ascii="Georgia" w:eastAsia="Georgia" w:hAnsi="Georgia" w:cs="Georgia"/>
          <w:b/>
          <w:i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(n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1"/>
          <w:sz w:val="36"/>
          <w:szCs w:val="36"/>
        </w:rPr>
        <w:t>2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 + (n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1"/>
          <w:sz w:val="36"/>
          <w:szCs w:val="36"/>
        </w:rPr>
        <w:t>3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 + … +</w:t>
      </w:r>
      <w:r>
        <w:rPr>
          <w:rFonts w:ascii="Georgia" w:eastAsia="Georgia" w:hAnsi="Georgia" w:cs="Georgia"/>
          <w:b/>
          <w:i/>
          <w:color w:val="C00000"/>
          <w:spacing w:val="5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z w:val="36"/>
          <w:szCs w:val="36"/>
        </w:rPr>
        <w:t>1</w:t>
      </w:r>
      <w:r>
        <w:rPr>
          <w:rFonts w:ascii="Tahoma" w:eastAsia="Tahoma" w:hAnsi="Tahoma" w:cs="Tahoma"/>
          <w:b/>
          <w:color w:val="C00000"/>
          <w:spacing w:val="-3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=</w:t>
      </w:r>
      <w:r>
        <w:rPr>
          <w:rFonts w:ascii="Georgia" w:eastAsia="Georgia" w:hAnsi="Georgia" w:cs="Georgia"/>
          <w:b/>
          <w:i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position w:val="12"/>
          <w:sz w:val="26"/>
          <w:szCs w:val="26"/>
        </w:rPr>
        <w:t>2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/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2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/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2</w:t>
      </w:r>
    </w:p>
    <w:p w:rsidR="00D1210F" w:rsidRDefault="00D1210F">
      <w:pPr>
        <w:spacing w:before="6" w:line="260" w:lineRule="exact"/>
        <w:rPr>
          <w:sz w:val="26"/>
          <w:szCs w:val="26"/>
        </w:rPr>
      </w:pPr>
    </w:p>
    <w:p w:rsidR="00D1210F" w:rsidRDefault="00386A8E">
      <w:pPr>
        <w:spacing w:line="440" w:lineRule="exact"/>
        <w:ind w:right="3277"/>
        <w:jc w:val="right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 xml:space="preserve">= </w:t>
      </w: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w w:val="102"/>
          <w:position w:val="11"/>
          <w:sz w:val="26"/>
          <w:szCs w:val="26"/>
        </w:rPr>
        <w:t>2</w:t>
      </w:r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>)</w:t>
      </w:r>
    </w:p>
    <w:p w:rsidR="00D1210F" w:rsidRDefault="00D1210F">
      <w:pPr>
        <w:spacing w:line="200" w:lineRule="exact"/>
      </w:pPr>
    </w:p>
    <w:p w:rsidR="00D1210F" w:rsidRDefault="00D1210F">
      <w:pPr>
        <w:spacing w:before="18" w:line="240" w:lineRule="exact"/>
        <w:rPr>
          <w:sz w:val="24"/>
          <w:szCs w:val="24"/>
        </w:rPr>
      </w:pPr>
    </w:p>
    <w:p w:rsidR="00D1210F" w:rsidRDefault="00386A8E">
      <w:pPr>
        <w:spacing w:line="660" w:lineRule="exact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st c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se:</w:t>
      </w:r>
      <w:r>
        <w:rPr>
          <w:rFonts w:ascii="Georgia" w:eastAsia="Georgia" w:hAnsi="Georgia" w:cs="Georgia"/>
          <w:b/>
          <w:color w:val="0000FF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already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</w:p>
    <w:p w:rsidR="00D1210F" w:rsidRDefault="00D1210F">
      <w:pPr>
        <w:spacing w:before="17" w:line="260" w:lineRule="exact"/>
        <w:rPr>
          <w:sz w:val="26"/>
          <w:szCs w:val="26"/>
        </w:rPr>
      </w:pPr>
    </w:p>
    <w:p w:rsidR="00D1210F" w:rsidRDefault="00386A8E">
      <w:pPr>
        <w:ind w:left="2304"/>
        <w:rPr>
          <w:rFonts w:ascii="Georgia" w:eastAsia="Georgia" w:hAnsi="Georgia" w:cs="Georgia"/>
          <w:sz w:val="40"/>
          <w:szCs w:val="40"/>
        </w:rPr>
        <w:sectPr w:rsidR="00D1210F">
          <w:headerReference w:type="default" r:id="rId21"/>
          <w:pgSz w:w="14400" w:h="10800" w:orient="landscape"/>
          <w:pgMar w:top="1020" w:right="0" w:bottom="0" w:left="0" w:header="0" w:footer="5" w:gutter="0"/>
          <w:pgNumType w:start="237"/>
          <w:cols w:space="720"/>
        </w:sect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)</w:t>
      </w:r>
      <w:r>
        <w:rPr>
          <w:rFonts w:ascii="Georgia" w:eastAsia="Georgia" w:hAnsi="Georgia" w:cs="Georgia"/>
          <w:b/>
          <w:color w:val="C00000"/>
          <w:spacing w:val="9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ss ov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verifying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orting.</w:t>
      </w:r>
    </w:p>
    <w:p w:rsidR="00D1210F" w:rsidRDefault="00D1210F">
      <w:pPr>
        <w:spacing w:line="200" w:lineRule="exact"/>
      </w:pPr>
    </w:p>
    <w:p w:rsidR="00D1210F" w:rsidRDefault="00D1210F">
      <w:pPr>
        <w:spacing w:before="11" w:line="200" w:lineRule="exact"/>
      </w:pPr>
    </w:p>
    <w:p w:rsidR="00D1210F" w:rsidRDefault="00386A8E">
      <w:pPr>
        <w:spacing w:line="880" w:lineRule="exact"/>
        <w:ind w:left="171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Bubble</w:t>
      </w:r>
      <w:r>
        <w:rPr>
          <w:rFonts w:ascii="Trebuchet MS" w:eastAsia="Trebuchet MS" w:hAnsi="Trebuchet MS" w:cs="Trebuchet MS"/>
          <w:color w:val="1F487C"/>
          <w:spacing w:val="-2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 summary</w:t>
      </w:r>
      <w:r>
        <w:rPr>
          <w:rFonts w:ascii="Trebuchet MS" w:eastAsia="Trebuchet MS" w:hAnsi="Trebuchet MS" w:cs="Trebuchet MS"/>
          <w:color w:val="1F487C"/>
          <w:spacing w:val="-2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D1210F" w:rsidRDefault="00D1210F">
      <w:pPr>
        <w:spacing w:before="6" w:line="140" w:lineRule="exact"/>
        <w:rPr>
          <w:sz w:val="14"/>
          <w:szCs w:val="14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To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number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of 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xc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ge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s:</w:t>
      </w:r>
    </w:p>
    <w:p w:rsidR="00D1210F" w:rsidRDefault="00D1210F">
      <w:pPr>
        <w:spacing w:before="8" w:line="100" w:lineRule="exact"/>
        <w:rPr>
          <w:sz w:val="11"/>
          <w:szCs w:val="11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230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st c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se:</w:t>
      </w:r>
      <w:r>
        <w:rPr>
          <w:rFonts w:ascii="Georgia" w:eastAsia="Georgia" w:hAnsi="Georgia" w:cs="Georgia"/>
          <w:b/>
          <w:color w:val="0000FF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before="7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230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Worst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case:</w:t>
      </w:r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O(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w w:val="102"/>
          <w:position w:val="12"/>
          <w:sz w:val="26"/>
          <w:szCs w:val="26"/>
        </w:rPr>
        <w:t>2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</w:t>
      </w:r>
    </w:p>
    <w:p w:rsidR="00D1210F" w:rsidRDefault="00D1210F">
      <w:pPr>
        <w:spacing w:before="2" w:line="160" w:lineRule="exact"/>
        <w:rPr>
          <w:sz w:val="17"/>
          <w:szCs w:val="17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744"/>
        <w:rPr>
          <w:rFonts w:ascii="Georgia" w:eastAsia="Georgia" w:hAnsi="Georgia" w:cs="Georgia"/>
          <w:sz w:val="40"/>
          <w:szCs w:val="40"/>
        </w:r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pacing w:val="3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exchanges: </w:t>
      </w:r>
      <w:r>
        <w:rPr>
          <w:rFonts w:ascii="Georgia" w:eastAsia="Georgia" w:hAnsi="Georgia" w:cs="Georgia"/>
          <w:color w:val="000000"/>
          <w:spacing w:val="9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 large items.</w:t>
      </w:r>
    </w:p>
    <w:p w:rsidR="00D1210F" w:rsidRDefault="00D1210F">
      <w:pPr>
        <w:spacing w:line="200" w:lineRule="exact"/>
      </w:pPr>
    </w:p>
    <w:p w:rsidR="00D1210F" w:rsidRDefault="00D1210F">
      <w:pPr>
        <w:spacing w:before="1" w:line="220" w:lineRule="exact"/>
        <w:rPr>
          <w:sz w:val="22"/>
          <w:szCs w:val="22"/>
        </w:rPr>
      </w:pPr>
    </w:p>
    <w:p w:rsidR="00D1210F" w:rsidRDefault="00386A8E">
      <w:pPr>
        <w:spacing w:line="880" w:lineRule="exact"/>
        <w:ind w:left="70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2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  <w:r>
        <w:rPr>
          <w:rFonts w:ascii="Trebuchet MS" w:eastAsia="Trebuchet MS" w:hAnsi="Trebuchet MS" w:cs="Trebuchet MS"/>
          <w:color w:val="1F487C"/>
          <w:spacing w:val="-1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Sel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ction</w:t>
      </w:r>
      <w:r>
        <w:rPr>
          <w:rFonts w:ascii="Trebuchet MS" w:eastAsia="Trebuchet MS" w:hAnsi="Trebuchet MS" w:cs="Trebuchet MS"/>
          <w:color w:val="1F487C"/>
          <w:spacing w:val="-1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5" w:line="220" w:lineRule="exact"/>
        <w:rPr>
          <w:sz w:val="22"/>
          <w:szCs w:val="22"/>
        </w:rPr>
      </w:pPr>
    </w:p>
    <w:p w:rsidR="00D1210F" w:rsidRDefault="00386A8E">
      <w:pPr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Sel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c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tion</w:t>
      </w:r>
      <w:r>
        <w:rPr>
          <w:rFonts w:ascii="Georgia" w:eastAsia="Georgia" w:hAnsi="Georgia" w:cs="Georgia"/>
          <w:b/>
          <w:i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rt</w:t>
      </w:r>
      <w:r>
        <w:rPr>
          <w:rFonts w:ascii="Georgia" w:eastAsia="Georgia" w:hAnsi="Georgia" w:cs="Georgia"/>
          <w:b/>
          <w:i/>
          <w:color w:val="C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ders a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ist 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lues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epeatedly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ing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 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ticular</w:t>
      </w:r>
    </w:p>
    <w:p w:rsidR="00D1210F" w:rsidRDefault="00386A8E">
      <w:pPr>
        <w:spacing w:line="440" w:lineRule="exact"/>
        <w:ind w:left="1057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value</w:t>
      </w:r>
      <w:proofErr w:type="gramEnd"/>
      <w:r>
        <w:rPr>
          <w:rFonts w:ascii="Georgia" w:eastAsia="Georgia" w:hAnsi="Georgia" w:cs="Georgia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(small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st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 xml:space="preserve">or </w:t>
      </w:r>
      <w:r>
        <w:rPr>
          <w:rFonts w:ascii="Georgia" w:eastAsia="Georgia" w:hAnsi="Georgia" w:cs="Georgia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sz w:val="40"/>
          <w:szCs w:val="40"/>
        </w:rPr>
        <w:t>a</w:t>
      </w:r>
      <w:r>
        <w:rPr>
          <w:rFonts w:ascii="Georgia" w:eastAsia="Georgia" w:hAnsi="Georgia" w:cs="Georgia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gest)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in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o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its final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po</w:t>
      </w:r>
      <w:r>
        <w:rPr>
          <w:rFonts w:ascii="Georgia" w:eastAsia="Georgia" w:hAnsi="Georgia" w:cs="Georgia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sz w:val="40"/>
          <w:szCs w:val="40"/>
        </w:rPr>
        <w:t>it</w:t>
      </w:r>
      <w:r>
        <w:rPr>
          <w:rFonts w:ascii="Georgia" w:eastAsia="Georgia" w:hAnsi="Georgia" w:cs="Georgia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sz w:val="40"/>
          <w:szCs w:val="40"/>
        </w:rPr>
        <w:t>on.</w:t>
      </w:r>
    </w:p>
    <w:p w:rsidR="00D1210F" w:rsidRDefault="00D1210F">
      <w:pPr>
        <w:spacing w:line="200" w:lineRule="exact"/>
      </w:pPr>
    </w:p>
    <w:p w:rsidR="00D1210F" w:rsidRDefault="00D1210F">
      <w:pPr>
        <w:spacing w:before="19" w:line="260" w:lineRule="exact"/>
        <w:rPr>
          <w:sz w:val="26"/>
          <w:szCs w:val="26"/>
        </w:rPr>
      </w:pPr>
    </w:p>
    <w:p w:rsidR="00D1210F" w:rsidRDefault="00386A8E">
      <w:pPr>
        <w:ind w:left="65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ction sort a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rith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m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:</w:t>
      </w:r>
    </w:p>
    <w:p w:rsidR="00D1210F" w:rsidRDefault="00D1210F">
      <w:pPr>
        <w:spacing w:before="6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192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Find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smallest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 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before="7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92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Swi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ch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 wi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 po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on.</w:t>
      </w:r>
    </w:p>
    <w:p w:rsidR="00D1210F" w:rsidRDefault="00D1210F">
      <w:pPr>
        <w:spacing w:before="7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92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Find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xt sm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before="8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92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Swi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ch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 wi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seco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on.</w:t>
      </w:r>
    </w:p>
    <w:p w:rsidR="00D1210F" w:rsidRDefault="00D1210F">
      <w:pPr>
        <w:spacing w:before="7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922"/>
        <w:rPr>
          <w:rFonts w:ascii="Georgia" w:eastAsia="Georgia" w:hAnsi="Georgia" w:cs="Georgia"/>
          <w:sz w:val="40"/>
          <w:szCs w:val="40"/>
        </w:rPr>
        <w:sectPr w:rsidR="00D1210F">
          <w:headerReference w:type="default" r:id="rId22"/>
          <w:pgSz w:w="14400" w:h="10800" w:orient="landscape"/>
          <w:pgMar w:top="1020" w:right="0" w:bottom="0" w:left="0" w:header="0" w:footer="5" w:gutter="0"/>
          <w:pgNumType w:start="239"/>
          <w:cols w:space="720"/>
        </w:sect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Repeat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il all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in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heir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oper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lac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spacing w:line="800" w:lineRule="exact"/>
        <w:ind w:left="3143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Selec</w:t>
      </w:r>
      <w:r>
        <w:rPr>
          <w:rFonts w:ascii="Trebuchet MS" w:eastAsia="Trebuchet MS" w:hAnsi="Trebuchet MS" w:cs="Trebuchet MS"/>
          <w:color w:val="1F487C"/>
          <w:spacing w:val="1"/>
          <w:position w:val="-3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 xml:space="preserve">ion </w:t>
      </w:r>
      <w:r>
        <w:rPr>
          <w:rFonts w:ascii="Trebuchet MS" w:eastAsia="Trebuchet MS" w:hAnsi="Trebuchet MS" w:cs="Trebuchet MS"/>
          <w:color w:val="1F487C"/>
          <w:spacing w:val="-2"/>
          <w:position w:val="-3"/>
          <w:sz w:val="72"/>
          <w:szCs w:val="72"/>
        </w:rPr>
        <w:t>S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ort</w:t>
      </w:r>
      <w:r>
        <w:rPr>
          <w:rFonts w:ascii="Trebuchet MS" w:eastAsia="Trebuchet MS" w:hAnsi="Trebuchet MS" w:cs="Trebuchet MS"/>
          <w:color w:val="1F487C"/>
          <w:spacing w:val="2"/>
          <w:position w:val="-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Example 1</w:t>
      </w:r>
    </w:p>
    <w:p w:rsidR="00D1210F" w:rsidRDefault="00D1210F">
      <w:pPr>
        <w:spacing w:before="1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before="16" w:line="380" w:lineRule="exact"/>
        <w:ind w:left="7096"/>
        <w:rPr>
          <w:sz w:val="34"/>
          <w:szCs w:val="34"/>
        </w:rPr>
      </w:pPr>
      <w:r>
        <w:rPr>
          <w:rFonts w:ascii="Arial" w:eastAsia="Arial" w:hAnsi="Arial" w:cs="Arial"/>
          <w:b/>
          <w:color w:val="0E0E10"/>
          <w:position w:val="-1"/>
          <w:sz w:val="30"/>
          <w:szCs w:val="30"/>
        </w:rPr>
        <w:t xml:space="preserve">3                </w:t>
      </w:r>
      <w:r>
        <w:rPr>
          <w:rFonts w:ascii="Arial" w:eastAsia="Arial" w:hAnsi="Arial" w:cs="Arial"/>
          <w:b/>
          <w:color w:val="0E0E10"/>
          <w:spacing w:val="22"/>
          <w:position w:val="-1"/>
          <w:sz w:val="30"/>
          <w:szCs w:val="30"/>
        </w:rPr>
        <w:t xml:space="preserve"> </w:t>
      </w:r>
      <w:r>
        <w:rPr>
          <w:b/>
          <w:color w:val="0E0E10"/>
          <w:position w:val="-1"/>
          <w:sz w:val="34"/>
          <w:szCs w:val="34"/>
        </w:rPr>
        <w:t xml:space="preserve">9               </w:t>
      </w:r>
      <w:r>
        <w:rPr>
          <w:b/>
          <w:color w:val="0E0E10"/>
          <w:spacing w:val="60"/>
          <w:position w:val="-1"/>
          <w:sz w:val="34"/>
          <w:szCs w:val="34"/>
        </w:rPr>
        <w:t xml:space="preserve"> </w:t>
      </w:r>
      <w:r>
        <w:rPr>
          <w:b/>
          <w:color w:val="0E0E10"/>
          <w:position w:val="-1"/>
          <w:sz w:val="34"/>
          <w:szCs w:val="34"/>
        </w:rPr>
        <w:t xml:space="preserve">6               </w:t>
      </w:r>
      <w:r>
        <w:rPr>
          <w:b/>
          <w:color w:val="0E0E10"/>
          <w:spacing w:val="71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color w:val="0E0E10"/>
          <w:w w:val="73"/>
          <w:position w:val="-1"/>
          <w:sz w:val="32"/>
          <w:szCs w:val="32"/>
        </w:rPr>
        <w:t xml:space="preserve">1                     </w:t>
      </w:r>
      <w:r>
        <w:rPr>
          <w:rFonts w:ascii="Arial" w:eastAsia="Arial" w:hAnsi="Arial" w:cs="Arial"/>
          <w:b/>
          <w:color w:val="0E0E10"/>
          <w:spacing w:val="25"/>
          <w:w w:val="73"/>
          <w:position w:val="-1"/>
          <w:sz w:val="32"/>
          <w:szCs w:val="32"/>
        </w:rPr>
        <w:t xml:space="preserve"> </w:t>
      </w:r>
      <w:r>
        <w:rPr>
          <w:b/>
          <w:color w:val="0E0E10"/>
          <w:w w:val="110"/>
          <w:position w:val="-1"/>
          <w:sz w:val="34"/>
          <w:szCs w:val="34"/>
        </w:rPr>
        <w:t>2</w:t>
      </w:r>
    </w:p>
    <w:p w:rsidR="00D1210F" w:rsidRDefault="00386A8E">
      <w:pPr>
        <w:spacing w:before="2" w:line="300" w:lineRule="exact"/>
        <w:ind w:left="588"/>
        <w:rPr>
          <w:rFonts w:ascii="Arial" w:eastAsia="Arial" w:hAnsi="Arial" w:cs="Arial"/>
          <w:sz w:val="32"/>
          <w:szCs w:val="32"/>
        </w:rPr>
        <w:sectPr w:rsidR="00D1210F">
          <w:headerReference w:type="default" r:id="rId23"/>
          <w:pgSz w:w="14400" w:h="10800" w:orient="landscape"/>
          <w:pgMar w:top="960" w:right="0" w:bottom="0" w:left="0" w:header="0" w:footer="5" w:gutter="0"/>
          <w:pgNumType w:start="240"/>
          <w:cols w:space="720"/>
        </w:sectPr>
      </w:pPr>
      <w:proofErr w:type="gramStart"/>
      <w:r>
        <w:rPr>
          <w:rFonts w:ascii="Arial" w:eastAsia="Arial" w:hAnsi="Arial" w:cs="Arial"/>
          <w:color w:val="232326"/>
          <w:position w:val="-5"/>
          <w:sz w:val="32"/>
          <w:szCs w:val="32"/>
        </w:rPr>
        <w:t>Sca</w:t>
      </w:r>
      <w:r>
        <w:rPr>
          <w:rFonts w:ascii="Arial" w:eastAsia="Arial" w:hAnsi="Arial" w:cs="Arial"/>
          <w:color w:val="0E0E10"/>
          <w:position w:val="-5"/>
          <w:sz w:val="32"/>
          <w:szCs w:val="32"/>
        </w:rPr>
        <w:t xml:space="preserve">n </w:t>
      </w:r>
      <w:r>
        <w:rPr>
          <w:rFonts w:ascii="Arial" w:eastAsia="Arial" w:hAnsi="Arial" w:cs="Arial"/>
          <w:color w:val="0E0E10"/>
          <w:spacing w:val="49"/>
          <w:position w:val="-5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-5"/>
          <w:sz w:val="32"/>
          <w:szCs w:val="32"/>
        </w:rPr>
        <w:t>ri</w:t>
      </w:r>
      <w:r>
        <w:rPr>
          <w:rFonts w:ascii="Arial" w:eastAsia="Arial" w:hAnsi="Arial" w:cs="Arial"/>
          <w:color w:val="232326"/>
          <w:position w:val="-5"/>
          <w:sz w:val="32"/>
          <w:szCs w:val="32"/>
        </w:rPr>
        <w:t>g</w:t>
      </w:r>
      <w:r>
        <w:rPr>
          <w:rFonts w:ascii="Arial" w:eastAsia="Arial" w:hAnsi="Arial" w:cs="Arial"/>
          <w:color w:val="0E0E10"/>
          <w:position w:val="-5"/>
          <w:sz w:val="32"/>
          <w:szCs w:val="32"/>
        </w:rPr>
        <w:t>ht</w:t>
      </w:r>
      <w:proofErr w:type="gramEnd"/>
      <w:r>
        <w:rPr>
          <w:rFonts w:ascii="Arial" w:eastAsia="Arial" w:hAnsi="Arial" w:cs="Arial"/>
          <w:color w:val="0E0E10"/>
          <w:position w:val="-5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spacing w:val="30"/>
          <w:position w:val="-5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5"/>
          <w:sz w:val="32"/>
          <w:szCs w:val="32"/>
        </w:rPr>
        <w:t>s</w:t>
      </w:r>
      <w:r>
        <w:rPr>
          <w:rFonts w:ascii="Arial" w:eastAsia="Arial" w:hAnsi="Arial" w:cs="Arial"/>
          <w:color w:val="0E0E10"/>
          <w:position w:val="-5"/>
          <w:sz w:val="32"/>
          <w:szCs w:val="32"/>
        </w:rPr>
        <w:t>t</w:t>
      </w:r>
      <w:r>
        <w:rPr>
          <w:rFonts w:ascii="Arial" w:eastAsia="Arial" w:hAnsi="Arial" w:cs="Arial"/>
          <w:color w:val="232326"/>
          <w:position w:val="-5"/>
          <w:sz w:val="32"/>
          <w:szCs w:val="32"/>
        </w:rPr>
        <w:t>a</w:t>
      </w:r>
      <w:r>
        <w:rPr>
          <w:rFonts w:ascii="Arial" w:eastAsia="Arial" w:hAnsi="Arial" w:cs="Arial"/>
          <w:color w:val="0E0E10"/>
          <w:position w:val="-5"/>
          <w:sz w:val="32"/>
          <w:szCs w:val="32"/>
        </w:rPr>
        <w:t>rtin</w:t>
      </w:r>
      <w:r>
        <w:rPr>
          <w:rFonts w:ascii="Arial" w:eastAsia="Arial" w:hAnsi="Arial" w:cs="Arial"/>
          <w:color w:val="232326"/>
          <w:position w:val="-5"/>
          <w:sz w:val="32"/>
          <w:szCs w:val="32"/>
        </w:rPr>
        <w:t xml:space="preserve">g  </w:t>
      </w:r>
      <w:r>
        <w:rPr>
          <w:rFonts w:ascii="Arial" w:eastAsia="Arial" w:hAnsi="Arial" w:cs="Arial"/>
          <w:color w:val="232326"/>
          <w:spacing w:val="21"/>
          <w:position w:val="-5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5"/>
          <w:sz w:val="32"/>
          <w:szCs w:val="32"/>
        </w:rPr>
        <w:t>w</w:t>
      </w:r>
      <w:r>
        <w:rPr>
          <w:rFonts w:ascii="Arial" w:eastAsia="Arial" w:hAnsi="Arial" w:cs="Arial"/>
          <w:color w:val="0E0E10"/>
          <w:position w:val="-5"/>
          <w:sz w:val="32"/>
          <w:szCs w:val="32"/>
        </w:rPr>
        <w:t>it</w:t>
      </w:r>
      <w:r>
        <w:rPr>
          <w:rFonts w:ascii="Arial" w:eastAsia="Arial" w:hAnsi="Arial" w:cs="Arial"/>
          <w:color w:val="232326"/>
          <w:position w:val="-5"/>
          <w:sz w:val="32"/>
          <w:szCs w:val="32"/>
        </w:rPr>
        <w:t xml:space="preserve">h </w:t>
      </w:r>
      <w:r>
        <w:rPr>
          <w:rFonts w:ascii="Arial" w:eastAsia="Arial" w:hAnsi="Arial" w:cs="Arial"/>
          <w:color w:val="232326"/>
          <w:spacing w:val="26"/>
          <w:position w:val="-5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5"/>
          <w:sz w:val="32"/>
          <w:szCs w:val="32"/>
        </w:rPr>
        <w:t xml:space="preserve">3.                         </w:t>
      </w:r>
      <w:r>
        <w:rPr>
          <w:rFonts w:ascii="Arial" w:eastAsia="Arial" w:hAnsi="Arial" w:cs="Arial"/>
          <w:color w:val="232326"/>
          <w:spacing w:val="9"/>
          <w:position w:val="-5"/>
          <w:sz w:val="32"/>
          <w:szCs w:val="32"/>
        </w:rPr>
        <w:t xml:space="preserve"> </w:t>
      </w:r>
      <w:r>
        <w:rPr>
          <w:rFonts w:ascii="Arial" w:eastAsia="Arial" w:hAnsi="Arial" w:cs="Arial"/>
          <w:color w:val="024282"/>
          <w:w w:val="73"/>
          <w:position w:val="-5"/>
          <w:sz w:val="32"/>
          <w:szCs w:val="32"/>
        </w:rPr>
        <w:t xml:space="preserve">.._                                                                    </w:t>
      </w:r>
      <w:r>
        <w:rPr>
          <w:rFonts w:ascii="Arial" w:eastAsia="Arial" w:hAnsi="Arial" w:cs="Arial"/>
          <w:color w:val="024282"/>
          <w:spacing w:val="56"/>
          <w:w w:val="73"/>
          <w:position w:val="-5"/>
          <w:sz w:val="32"/>
          <w:szCs w:val="32"/>
        </w:rPr>
        <w:t xml:space="preserve"> </w:t>
      </w:r>
      <w:r>
        <w:rPr>
          <w:rFonts w:ascii="Arial" w:eastAsia="Arial" w:hAnsi="Arial" w:cs="Arial"/>
          <w:color w:val="024282"/>
          <w:w w:val="73"/>
          <w:position w:val="-5"/>
          <w:sz w:val="32"/>
          <w:szCs w:val="32"/>
        </w:rPr>
        <w:t>.._</w:t>
      </w:r>
    </w:p>
    <w:p w:rsidR="00D1210F" w:rsidRDefault="00386A8E">
      <w:pPr>
        <w:spacing w:before="21"/>
        <w:ind w:left="599" w:right="-68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0E0E10"/>
          <w:w w:val="57"/>
          <w:sz w:val="32"/>
          <w:szCs w:val="32"/>
        </w:rPr>
        <w:lastRenderedPageBreak/>
        <w:t xml:space="preserve">1  </w:t>
      </w:r>
      <w:r>
        <w:rPr>
          <w:rFonts w:ascii="Arial" w:eastAsia="Arial" w:hAnsi="Arial" w:cs="Arial"/>
          <w:color w:val="0E0E10"/>
          <w:spacing w:val="47"/>
          <w:w w:val="57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0E0E10"/>
          <w:w w:val="63"/>
          <w:sz w:val="32"/>
          <w:szCs w:val="32"/>
        </w:rPr>
        <w:t>i</w:t>
      </w:r>
      <w:r>
        <w:rPr>
          <w:rFonts w:ascii="Arial" w:eastAsia="Arial" w:hAnsi="Arial" w:cs="Arial"/>
          <w:color w:val="232326"/>
          <w:w w:val="112"/>
          <w:sz w:val="32"/>
          <w:szCs w:val="32"/>
        </w:rPr>
        <w:t>s</w:t>
      </w:r>
      <w:r>
        <w:rPr>
          <w:rFonts w:ascii="Arial" w:eastAsia="Arial" w:hAnsi="Arial" w:cs="Arial"/>
          <w:color w:val="232326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pacing w:val="-44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sz w:val="32"/>
          <w:szCs w:val="32"/>
        </w:rPr>
        <w:t>t</w:t>
      </w:r>
      <w:r>
        <w:rPr>
          <w:rFonts w:ascii="Arial" w:eastAsia="Arial" w:hAnsi="Arial" w:cs="Arial"/>
          <w:color w:val="232326"/>
          <w:sz w:val="32"/>
          <w:szCs w:val="32"/>
        </w:rPr>
        <w:t>he</w:t>
      </w:r>
      <w:proofErr w:type="gramEnd"/>
      <w:r>
        <w:rPr>
          <w:rFonts w:ascii="Arial" w:eastAsia="Arial" w:hAnsi="Arial" w:cs="Arial"/>
          <w:color w:val="232326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pacing w:val="1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z w:val="32"/>
          <w:szCs w:val="32"/>
        </w:rPr>
        <w:t>s</w:t>
      </w:r>
      <w:r>
        <w:rPr>
          <w:rFonts w:ascii="Arial" w:eastAsia="Arial" w:hAnsi="Arial" w:cs="Arial"/>
          <w:color w:val="0E0E10"/>
          <w:sz w:val="32"/>
          <w:szCs w:val="32"/>
        </w:rPr>
        <w:t>m</w:t>
      </w:r>
      <w:r>
        <w:rPr>
          <w:rFonts w:ascii="Arial" w:eastAsia="Arial" w:hAnsi="Arial" w:cs="Arial"/>
          <w:color w:val="232326"/>
          <w:sz w:val="32"/>
          <w:szCs w:val="32"/>
        </w:rPr>
        <w:t>alles</w:t>
      </w:r>
      <w:r>
        <w:rPr>
          <w:rFonts w:ascii="Arial" w:eastAsia="Arial" w:hAnsi="Arial" w:cs="Arial"/>
          <w:color w:val="0E0E10"/>
          <w:sz w:val="32"/>
          <w:szCs w:val="32"/>
        </w:rPr>
        <w:t xml:space="preserve">t.  </w:t>
      </w:r>
      <w:r>
        <w:rPr>
          <w:rFonts w:ascii="Arial" w:eastAsia="Arial" w:hAnsi="Arial" w:cs="Arial"/>
          <w:color w:val="0E0E10"/>
          <w:spacing w:val="84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sz w:val="32"/>
          <w:szCs w:val="32"/>
        </w:rPr>
        <w:t>E</w:t>
      </w:r>
      <w:r>
        <w:rPr>
          <w:rFonts w:ascii="Arial" w:eastAsia="Arial" w:hAnsi="Arial" w:cs="Arial"/>
          <w:color w:val="232326"/>
          <w:sz w:val="32"/>
          <w:szCs w:val="32"/>
        </w:rPr>
        <w:t>xc</w:t>
      </w:r>
      <w:r>
        <w:rPr>
          <w:rFonts w:ascii="Arial" w:eastAsia="Arial" w:hAnsi="Arial" w:cs="Arial"/>
          <w:color w:val="0E0E10"/>
          <w:sz w:val="32"/>
          <w:szCs w:val="32"/>
        </w:rPr>
        <w:t>h</w:t>
      </w:r>
      <w:r>
        <w:rPr>
          <w:rFonts w:ascii="Arial" w:eastAsia="Arial" w:hAnsi="Arial" w:cs="Arial"/>
          <w:color w:val="232326"/>
          <w:sz w:val="32"/>
          <w:szCs w:val="32"/>
        </w:rPr>
        <w:t>a</w:t>
      </w:r>
      <w:r>
        <w:rPr>
          <w:rFonts w:ascii="Arial" w:eastAsia="Arial" w:hAnsi="Arial" w:cs="Arial"/>
          <w:color w:val="0E0E10"/>
          <w:sz w:val="32"/>
          <w:szCs w:val="32"/>
        </w:rPr>
        <w:t>n</w:t>
      </w:r>
      <w:r>
        <w:rPr>
          <w:rFonts w:ascii="Arial" w:eastAsia="Arial" w:hAnsi="Arial" w:cs="Arial"/>
          <w:color w:val="232326"/>
          <w:sz w:val="32"/>
          <w:szCs w:val="32"/>
        </w:rPr>
        <w:t xml:space="preserve">ge  </w:t>
      </w:r>
      <w:r>
        <w:rPr>
          <w:rFonts w:ascii="Arial" w:eastAsia="Arial" w:hAnsi="Arial" w:cs="Arial"/>
          <w:color w:val="232326"/>
          <w:spacing w:val="86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w w:val="57"/>
          <w:sz w:val="32"/>
          <w:szCs w:val="32"/>
        </w:rPr>
        <w:t xml:space="preserve">1  </w:t>
      </w:r>
      <w:r>
        <w:rPr>
          <w:rFonts w:ascii="Arial" w:eastAsia="Arial" w:hAnsi="Arial" w:cs="Arial"/>
          <w:color w:val="0E0E10"/>
          <w:spacing w:val="47"/>
          <w:w w:val="57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232326"/>
          <w:sz w:val="32"/>
          <w:szCs w:val="32"/>
        </w:rPr>
        <w:t>a</w:t>
      </w:r>
      <w:r>
        <w:rPr>
          <w:rFonts w:ascii="Arial" w:eastAsia="Arial" w:hAnsi="Arial" w:cs="Arial"/>
          <w:color w:val="0E0E10"/>
          <w:sz w:val="32"/>
          <w:szCs w:val="32"/>
        </w:rPr>
        <w:t xml:space="preserve">nd </w:t>
      </w:r>
      <w:r>
        <w:rPr>
          <w:rFonts w:ascii="Arial" w:eastAsia="Arial" w:hAnsi="Arial" w:cs="Arial"/>
          <w:color w:val="0E0E10"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z w:val="32"/>
          <w:szCs w:val="32"/>
        </w:rPr>
        <w:t>3</w:t>
      </w:r>
      <w:proofErr w:type="gramEnd"/>
      <w:r>
        <w:rPr>
          <w:rFonts w:ascii="Arial" w:eastAsia="Arial" w:hAnsi="Arial" w:cs="Arial"/>
          <w:color w:val="232326"/>
          <w:sz w:val="32"/>
          <w:szCs w:val="32"/>
        </w:rPr>
        <w:t xml:space="preserve">.    </w:t>
      </w:r>
      <w:r>
        <w:rPr>
          <w:rFonts w:ascii="Arial" w:eastAsia="Arial" w:hAnsi="Arial" w:cs="Arial"/>
          <w:color w:val="232326"/>
          <w:spacing w:val="50"/>
          <w:sz w:val="32"/>
          <w:szCs w:val="32"/>
        </w:rPr>
        <w:t xml:space="preserve"> </w:t>
      </w:r>
      <w:r>
        <w:rPr>
          <w:rFonts w:ascii="Arial" w:eastAsia="Arial" w:hAnsi="Arial" w:cs="Arial"/>
          <w:color w:val="024282"/>
          <w:w w:val="68"/>
          <w:sz w:val="32"/>
          <w:szCs w:val="32"/>
        </w:rPr>
        <w:t>T._</w:t>
      </w:r>
    </w:p>
    <w:p w:rsidR="00D1210F" w:rsidRDefault="00386A8E">
      <w:pPr>
        <w:spacing w:line="400" w:lineRule="exact"/>
        <w:rPr>
          <w:sz w:val="40"/>
          <w:szCs w:val="4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365" w:space="4155"/>
            <w:col w:w="2880"/>
          </w:cols>
        </w:sectPr>
      </w:pPr>
      <w:r>
        <w:br w:type="column"/>
      </w:r>
      <w:r>
        <w:rPr>
          <w:color w:val="024282"/>
          <w:sz w:val="40"/>
          <w:szCs w:val="40"/>
          <w:u w:val="single" w:color="024182"/>
        </w:rPr>
        <w:lastRenderedPageBreak/>
        <w:t xml:space="preserve">   </w:t>
      </w:r>
      <w:r>
        <w:rPr>
          <w:color w:val="024282"/>
          <w:spacing w:val="8"/>
          <w:sz w:val="40"/>
          <w:szCs w:val="40"/>
          <w:u w:val="single" w:color="024182"/>
        </w:rPr>
        <w:t xml:space="preserve"> </w:t>
      </w:r>
      <w:r>
        <w:rPr>
          <w:color w:val="024282"/>
          <w:w w:val="51"/>
          <w:sz w:val="40"/>
          <w:szCs w:val="40"/>
        </w:rPr>
        <w:t>.T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4" w:line="200" w:lineRule="exact"/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D1210F">
      <w:pPr>
        <w:spacing w:line="200" w:lineRule="exact"/>
      </w:pPr>
    </w:p>
    <w:p w:rsidR="00D1210F" w:rsidRDefault="00D1210F">
      <w:pPr>
        <w:spacing w:before="2" w:line="200" w:lineRule="exact"/>
      </w:pPr>
    </w:p>
    <w:p w:rsidR="00D1210F" w:rsidRDefault="00386A8E">
      <w:pPr>
        <w:spacing w:line="160" w:lineRule="exact"/>
        <w:ind w:left="588" w:right="-68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color w:val="0E0E10"/>
          <w:position w:val="-17"/>
          <w:sz w:val="32"/>
          <w:szCs w:val="32"/>
        </w:rPr>
        <w:t>S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>ca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 xml:space="preserve">n </w:t>
      </w:r>
      <w:r>
        <w:rPr>
          <w:rFonts w:ascii="Arial" w:eastAsia="Arial" w:hAnsi="Arial" w:cs="Arial"/>
          <w:color w:val="0E0E10"/>
          <w:spacing w:val="49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>ri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>g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>ht</w:t>
      </w:r>
      <w:proofErr w:type="gramEnd"/>
      <w:r>
        <w:rPr>
          <w:rFonts w:ascii="Arial" w:eastAsia="Arial" w:hAnsi="Arial" w:cs="Arial"/>
          <w:color w:val="0E0E10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spacing w:val="30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>sta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>rtin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 xml:space="preserve">g  </w:t>
      </w:r>
      <w:r>
        <w:rPr>
          <w:rFonts w:ascii="Arial" w:eastAsia="Arial" w:hAnsi="Arial" w:cs="Arial"/>
          <w:color w:val="232326"/>
          <w:spacing w:val="21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>w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>it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 xml:space="preserve">h </w:t>
      </w:r>
      <w:r>
        <w:rPr>
          <w:rFonts w:ascii="Arial" w:eastAsia="Arial" w:hAnsi="Arial" w:cs="Arial"/>
          <w:color w:val="232326"/>
          <w:spacing w:val="26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w w:val="112"/>
          <w:position w:val="-17"/>
          <w:sz w:val="32"/>
          <w:szCs w:val="32"/>
        </w:rPr>
        <w:t>9.</w:t>
      </w:r>
    </w:p>
    <w:p w:rsidR="00D1210F" w:rsidRDefault="00386A8E">
      <w:pPr>
        <w:spacing w:before="17"/>
        <w:rPr>
          <w:sz w:val="34"/>
          <w:szCs w:val="34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781" w:space="2327"/>
            <w:col w:w="7292"/>
          </w:cols>
        </w:sectPr>
      </w:pPr>
      <w:r>
        <w:br w:type="column"/>
      </w:r>
      <w:r>
        <w:rPr>
          <w:rFonts w:ascii="Arial" w:eastAsia="Arial" w:hAnsi="Arial" w:cs="Arial"/>
          <w:b/>
          <w:color w:val="0E0E10"/>
          <w:w w:val="73"/>
          <w:position w:val="1"/>
          <w:sz w:val="32"/>
          <w:szCs w:val="32"/>
        </w:rPr>
        <w:lastRenderedPageBreak/>
        <w:t xml:space="preserve">1                     </w:t>
      </w:r>
      <w:r>
        <w:rPr>
          <w:rFonts w:ascii="Arial" w:eastAsia="Arial" w:hAnsi="Arial" w:cs="Arial"/>
          <w:b/>
          <w:color w:val="0E0E10"/>
          <w:spacing w:val="37"/>
          <w:w w:val="73"/>
          <w:position w:val="1"/>
          <w:sz w:val="32"/>
          <w:szCs w:val="32"/>
        </w:rPr>
        <w:t xml:space="preserve"> </w:t>
      </w:r>
      <w:r>
        <w:rPr>
          <w:b/>
          <w:color w:val="0E0E10"/>
          <w:sz w:val="34"/>
          <w:szCs w:val="34"/>
        </w:rPr>
        <w:t xml:space="preserve">9               </w:t>
      </w:r>
      <w:r>
        <w:rPr>
          <w:b/>
          <w:color w:val="0E0E10"/>
          <w:spacing w:val="60"/>
          <w:sz w:val="34"/>
          <w:szCs w:val="34"/>
        </w:rPr>
        <w:t xml:space="preserve"> </w:t>
      </w:r>
      <w:r>
        <w:rPr>
          <w:b/>
          <w:color w:val="0E0E10"/>
          <w:sz w:val="34"/>
          <w:szCs w:val="34"/>
        </w:rPr>
        <w:t xml:space="preserve">6               </w:t>
      </w:r>
      <w:r>
        <w:rPr>
          <w:b/>
          <w:color w:val="0E0E10"/>
          <w:spacing w:val="60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color w:val="0E0E10"/>
          <w:sz w:val="32"/>
          <w:szCs w:val="32"/>
        </w:rPr>
        <w:t xml:space="preserve">3              </w:t>
      </w:r>
      <w:r>
        <w:rPr>
          <w:rFonts w:ascii="Arial" w:eastAsia="Arial" w:hAnsi="Arial" w:cs="Arial"/>
          <w:b/>
          <w:color w:val="0E0E10"/>
          <w:spacing w:val="82"/>
          <w:sz w:val="32"/>
          <w:szCs w:val="32"/>
        </w:rPr>
        <w:t xml:space="preserve"> </w:t>
      </w:r>
      <w:r>
        <w:rPr>
          <w:b/>
          <w:color w:val="0E0E10"/>
          <w:w w:val="110"/>
          <w:position w:val="1"/>
          <w:sz w:val="34"/>
          <w:szCs w:val="34"/>
        </w:rPr>
        <w:t>2</w:t>
      </w:r>
    </w:p>
    <w:p w:rsidR="00D1210F" w:rsidRDefault="00386A8E">
      <w:pPr>
        <w:spacing w:line="680" w:lineRule="exact"/>
        <w:ind w:left="576"/>
        <w:rPr>
          <w:rFonts w:ascii="Arial" w:eastAsia="Arial" w:hAnsi="Arial" w:cs="Arial"/>
          <w:sz w:val="68"/>
          <w:szCs w:val="68"/>
        </w:rPr>
      </w:pPr>
      <w:r>
        <w:lastRenderedPageBreak/>
        <w:pict>
          <v:group id="_x0000_s1078" style="position:absolute;left:0;text-align:left;margin-left:438pt;margin-top:26.65pt;width:242pt;height:0;z-index:-3075;mso-position-horizontal-relative:page" coordorigin="8760,533" coordsize="4840,0">
            <v:shape id="_x0000_s1079" style="position:absolute;left:8760;top:533;width:4840;height:0" coordorigin="8760,533" coordsize="4840,0" path="m8760,533r4840,e" filled="f" strokecolor="#024282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2</w:t>
      </w:r>
      <w:r>
        <w:rPr>
          <w:rFonts w:ascii="Arial" w:eastAsia="Arial" w:hAnsi="Arial" w:cs="Arial"/>
          <w:color w:val="232326"/>
          <w:spacing w:val="56"/>
          <w:position w:val="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0E0E10"/>
          <w:w w:val="63"/>
          <w:position w:val="2"/>
          <w:sz w:val="32"/>
          <w:szCs w:val="32"/>
        </w:rPr>
        <w:t>i</w:t>
      </w:r>
      <w:r>
        <w:rPr>
          <w:rFonts w:ascii="Arial" w:eastAsia="Arial" w:hAnsi="Arial" w:cs="Arial"/>
          <w:color w:val="232326"/>
          <w:w w:val="112"/>
          <w:position w:val="2"/>
          <w:sz w:val="32"/>
          <w:szCs w:val="32"/>
        </w:rPr>
        <w:t>s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pacing w:val="-4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t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he</w:t>
      </w:r>
      <w:proofErr w:type="gramEnd"/>
      <w:r>
        <w:rPr>
          <w:rFonts w:ascii="Arial" w:eastAsia="Arial" w:hAnsi="Arial" w:cs="Arial"/>
          <w:color w:val="23232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pacing w:val="12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s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m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alles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 xml:space="preserve">t.  </w:t>
      </w:r>
      <w:r>
        <w:rPr>
          <w:rFonts w:ascii="Arial" w:eastAsia="Arial" w:hAnsi="Arial" w:cs="Arial"/>
          <w:color w:val="0E0E10"/>
          <w:spacing w:val="8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E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xc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h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a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n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 xml:space="preserve">ge  </w:t>
      </w:r>
      <w:r>
        <w:rPr>
          <w:rFonts w:ascii="Arial" w:eastAsia="Arial" w:hAnsi="Arial" w:cs="Arial"/>
          <w:color w:val="232326"/>
          <w:spacing w:val="63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9</w:t>
      </w:r>
      <w:r>
        <w:rPr>
          <w:rFonts w:ascii="Arial" w:eastAsia="Arial" w:hAnsi="Arial" w:cs="Arial"/>
          <w:color w:val="232326"/>
          <w:spacing w:val="56"/>
          <w:position w:val="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232326"/>
          <w:position w:val="2"/>
          <w:sz w:val="32"/>
          <w:szCs w:val="32"/>
        </w:rPr>
        <w:t>a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 xml:space="preserve">nd </w:t>
      </w:r>
      <w:r>
        <w:rPr>
          <w:rFonts w:ascii="Arial" w:eastAsia="Arial" w:hAnsi="Arial" w:cs="Arial"/>
          <w:color w:val="0E0E10"/>
          <w:spacing w:val="1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w w:val="101"/>
          <w:position w:val="2"/>
          <w:sz w:val="32"/>
          <w:szCs w:val="32"/>
        </w:rPr>
        <w:t>2</w:t>
      </w:r>
      <w:proofErr w:type="gramEnd"/>
      <w:r>
        <w:rPr>
          <w:rFonts w:ascii="Arial" w:eastAsia="Arial" w:hAnsi="Arial" w:cs="Arial"/>
          <w:color w:val="4B4D52"/>
          <w:w w:val="51"/>
          <w:position w:val="2"/>
          <w:sz w:val="32"/>
          <w:szCs w:val="32"/>
        </w:rPr>
        <w:t>.</w:t>
      </w:r>
      <w:r>
        <w:rPr>
          <w:rFonts w:ascii="Arial" w:eastAsia="Arial" w:hAnsi="Arial" w:cs="Arial"/>
          <w:color w:val="4B4D52"/>
          <w:position w:val="2"/>
          <w:sz w:val="32"/>
          <w:szCs w:val="32"/>
        </w:rPr>
        <w:t xml:space="preserve">                       </w:t>
      </w:r>
      <w:r>
        <w:rPr>
          <w:rFonts w:ascii="Arial" w:eastAsia="Arial" w:hAnsi="Arial" w:cs="Arial"/>
          <w:color w:val="4B4D52"/>
          <w:spacing w:val="-25"/>
          <w:position w:val="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b/>
          <w:color w:val="024282"/>
          <w:position w:val="-1"/>
          <w:sz w:val="68"/>
          <w:szCs w:val="68"/>
        </w:rPr>
        <w:t>t</w:t>
      </w:r>
      <w:proofErr w:type="gramEnd"/>
      <w:r>
        <w:rPr>
          <w:rFonts w:ascii="Arial" w:eastAsia="Arial" w:hAnsi="Arial" w:cs="Arial"/>
          <w:b/>
          <w:color w:val="024282"/>
          <w:position w:val="-1"/>
          <w:sz w:val="68"/>
          <w:szCs w:val="68"/>
        </w:rPr>
        <w:t xml:space="preserve">                       </w:t>
      </w:r>
      <w:r>
        <w:rPr>
          <w:rFonts w:ascii="Arial" w:eastAsia="Arial" w:hAnsi="Arial" w:cs="Arial"/>
          <w:b/>
          <w:color w:val="024282"/>
          <w:spacing w:val="46"/>
          <w:position w:val="-1"/>
          <w:sz w:val="68"/>
          <w:szCs w:val="68"/>
        </w:rPr>
        <w:t xml:space="preserve"> </w:t>
      </w:r>
      <w:proofErr w:type="spellStart"/>
      <w:r>
        <w:rPr>
          <w:rFonts w:ascii="Arial" w:eastAsia="Arial" w:hAnsi="Arial" w:cs="Arial"/>
          <w:b/>
          <w:color w:val="024282"/>
          <w:w w:val="110"/>
          <w:position w:val="-1"/>
          <w:sz w:val="68"/>
          <w:szCs w:val="68"/>
        </w:rPr>
        <w:t>t</w:t>
      </w:r>
      <w:proofErr w:type="spellEnd"/>
    </w:p>
    <w:p w:rsidR="00D1210F" w:rsidRDefault="00D1210F">
      <w:pPr>
        <w:spacing w:line="200" w:lineRule="exact"/>
      </w:pPr>
    </w:p>
    <w:p w:rsidR="00D1210F" w:rsidRDefault="00D1210F">
      <w:pPr>
        <w:spacing w:before="14" w:line="280" w:lineRule="exact"/>
        <w:rPr>
          <w:sz w:val="28"/>
          <w:szCs w:val="2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D1210F">
      <w:pPr>
        <w:spacing w:before="1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160" w:lineRule="exact"/>
        <w:ind w:left="588" w:right="-68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color w:val="0E0E10"/>
          <w:position w:val="-17"/>
          <w:sz w:val="32"/>
          <w:szCs w:val="32"/>
        </w:rPr>
        <w:t>S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>ca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 xml:space="preserve">n </w:t>
      </w:r>
      <w:r>
        <w:rPr>
          <w:rFonts w:ascii="Arial" w:eastAsia="Arial" w:hAnsi="Arial" w:cs="Arial"/>
          <w:color w:val="0E0E10"/>
          <w:spacing w:val="49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>ri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>g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>ht</w:t>
      </w:r>
      <w:proofErr w:type="gramEnd"/>
      <w:r>
        <w:rPr>
          <w:rFonts w:ascii="Arial" w:eastAsia="Arial" w:hAnsi="Arial" w:cs="Arial"/>
          <w:color w:val="0E0E10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spacing w:val="30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>star</w:t>
      </w:r>
      <w:r>
        <w:rPr>
          <w:rFonts w:ascii="Arial" w:eastAsia="Arial" w:hAnsi="Arial" w:cs="Arial"/>
          <w:color w:val="232326"/>
          <w:spacing w:val="-1"/>
          <w:position w:val="-17"/>
          <w:sz w:val="32"/>
          <w:szCs w:val="32"/>
        </w:rPr>
        <w:t>t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>in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 xml:space="preserve">g  </w:t>
      </w:r>
      <w:r>
        <w:rPr>
          <w:rFonts w:ascii="Arial" w:eastAsia="Arial" w:hAnsi="Arial" w:cs="Arial"/>
          <w:color w:val="232326"/>
          <w:spacing w:val="22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>wi</w:t>
      </w:r>
      <w:r>
        <w:rPr>
          <w:rFonts w:ascii="Arial" w:eastAsia="Arial" w:hAnsi="Arial" w:cs="Arial"/>
          <w:color w:val="0E0E10"/>
          <w:position w:val="-17"/>
          <w:sz w:val="32"/>
          <w:szCs w:val="32"/>
        </w:rPr>
        <w:t>t</w:t>
      </w:r>
      <w:r>
        <w:rPr>
          <w:rFonts w:ascii="Arial" w:eastAsia="Arial" w:hAnsi="Arial" w:cs="Arial"/>
          <w:color w:val="232326"/>
          <w:position w:val="-17"/>
          <w:sz w:val="32"/>
          <w:szCs w:val="32"/>
        </w:rPr>
        <w:t xml:space="preserve">h </w:t>
      </w:r>
      <w:r>
        <w:rPr>
          <w:rFonts w:ascii="Arial" w:eastAsia="Arial" w:hAnsi="Arial" w:cs="Arial"/>
          <w:color w:val="232326"/>
          <w:spacing w:val="26"/>
          <w:position w:val="-17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w w:val="112"/>
          <w:position w:val="-17"/>
          <w:sz w:val="32"/>
          <w:szCs w:val="32"/>
        </w:rPr>
        <w:t>6.</w:t>
      </w:r>
    </w:p>
    <w:p w:rsidR="00D1210F" w:rsidRDefault="00386A8E">
      <w:pPr>
        <w:spacing w:before="17"/>
        <w:rPr>
          <w:sz w:val="34"/>
          <w:szCs w:val="34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781" w:space="2327"/>
            <w:col w:w="7292"/>
          </w:cols>
        </w:sectPr>
      </w:pPr>
      <w:r>
        <w:br w:type="column"/>
      </w:r>
      <w:r>
        <w:rPr>
          <w:rFonts w:ascii="Arial" w:eastAsia="Arial" w:hAnsi="Arial" w:cs="Arial"/>
          <w:b/>
          <w:color w:val="0E0E10"/>
          <w:w w:val="73"/>
          <w:position w:val="1"/>
          <w:sz w:val="32"/>
          <w:szCs w:val="32"/>
        </w:rPr>
        <w:lastRenderedPageBreak/>
        <w:t xml:space="preserve">1                     </w:t>
      </w:r>
      <w:r>
        <w:rPr>
          <w:rFonts w:ascii="Arial" w:eastAsia="Arial" w:hAnsi="Arial" w:cs="Arial"/>
          <w:b/>
          <w:color w:val="0E0E10"/>
          <w:spacing w:val="37"/>
          <w:w w:val="73"/>
          <w:position w:val="1"/>
          <w:sz w:val="32"/>
          <w:szCs w:val="32"/>
        </w:rPr>
        <w:t xml:space="preserve"> </w:t>
      </w:r>
      <w:r>
        <w:rPr>
          <w:b/>
          <w:color w:val="0E0E10"/>
          <w:position w:val="1"/>
          <w:sz w:val="34"/>
          <w:szCs w:val="34"/>
        </w:rPr>
        <w:t xml:space="preserve">2               </w:t>
      </w:r>
      <w:r>
        <w:rPr>
          <w:b/>
          <w:color w:val="0E0E10"/>
          <w:spacing w:val="60"/>
          <w:position w:val="1"/>
          <w:sz w:val="34"/>
          <w:szCs w:val="34"/>
        </w:rPr>
        <w:t xml:space="preserve"> </w:t>
      </w:r>
      <w:r>
        <w:rPr>
          <w:b/>
          <w:color w:val="0E0E10"/>
          <w:sz w:val="34"/>
          <w:szCs w:val="34"/>
        </w:rPr>
        <w:t xml:space="preserve">6               </w:t>
      </w:r>
      <w:r>
        <w:rPr>
          <w:b/>
          <w:color w:val="0E0E10"/>
          <w:spacing w:val="60"/>
          <w:sz w:val="34"/>
          <w:szCs w:val="34"/>
        </w:rPr>
        <w:t xml:space="preserve"> </w:t>
      </w:r>
      <w:r>
        <w:rPr>
          <w:color w:val="0E0E10"/>
          <w:sz w:val="34"/>
          <w:szCs w:val="34"/>
        </w:rPr>
        <w:t xml:space="preserve">3               </w:t>
      </w:r>
      <w:r>
        <w:rPr>
          <w:color w:val="0E0E10"/>
          <w:spacing w:val="60"/>
          <w:sz w:val="34"/>
          <w:szCs w:val="34"/>
        </w:rPr>
        <w:t xml:space="preserve"> </w:t>
      </w:r>
      <w:r>
        <w:rPr>
          <w:b/>
          <w:color w:val="0E0E10"/>
          <w:w w:val="110"/>
          <w:sz w:val="34"/>
          <w:szCs w:val="34"/>
        </w:rPr>
        <w:t>9</w:t>
      </w:r>
    </w:p>
    <w:p w:rsidR="00D1210F" w:rsidRDefault="00386A8E">
      <w:pPr>
        <w:spacing w:line="680" w:lineRule="exact"/>
        <w:ind w:left="576"/>
        <w:rPr>
          <w:rFonts w:ascii="Arial" w:eastAsia="Arial" w:hAnsi="Arial" w:cs="Arial"/>
          <w:sz w:val="68"/>
          <w:szCs w:val="68"/>
        </w:rPr>
      </w:pPr>
      <w:r>
        <w:lastRenderedPageBreak/>
        <w:pict>
          <v:group id="_x0000_s1076" style="position:absolute;left:0;text-align:left;margin-left:518pt;margin-top:27.25pt;width:82pt;height:0;z-index:-3074;mso-position-horizontal-relative:page" coordorigin="10360,545" coordsize="1640,0">
            <v:shape id="_x0000_s1077" style="position:absolute;left:10360;top:545;width:1640;height:0" coordorigin="10360,545" coordsize="1640,0" path="m10360,545r1640,e" filled="f" strokecolor="#024282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232326"/>
          <w:position w:val="-1"/>
          <w:sz w:val="32"/>
          <w:szCs w:val="32"/>
        </w:rPr>
        <w:t>3</w:t>
      </w:r>
      <w:r>
        <w:rPr>
          <w:rFonts w:ascii="Arial" w:eastAsia="Arial" w:hAnsi="Arial" w:cs="Arial"/>
          <w:color w:val="232326"/>
          <w:spacing w:val="56"/>
          <w:position w:val="-1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0E0E10"/>
          <w:w w:val="63"/>
          <w:position w:val="-1"/>
          <w:sz w:val="32"/>
          <w:szCs w:val="32"/>
        </w:rPr>
        <w:t>i</w:t>
      </w:r>
      <w:r>
        <w:rPr>
          <w:rFonts w:ascii="Arial" w:eastAsia="Arial" w:hAnsi="Arial" w:cs="Arial"/>
          <w:color w:val="232326"/>
          <w:w w:val="112"/>
          <w:position w:val="-1"/>
          <w:sz w:val="32"/>
          <w:szCs w:val="32"/>
        </w:rPr>
        <w:t>s</w:t>
      </w:r>
      <w:r>
        <w:rPr>
          <w:rFonts w:ascii="Arial" w:eastAsia="Arial" w:hAnsi="Arial" w:cs="Arial"/>
          <w:color w:val="232326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pacing w:val="-44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-1"/>
          <w:sz w:val="32"/>
          <w:szCs w:val="32"/>
        </w:rPr>
        <w:t>t</w:t>
      </w:r>
      <w:r>
        <w:rPr>
          <w:rFonts w:ascii="Arial" w:eastAsia="Arial" w:hAnsi="Arial" w:cs="Arial"/>
          <w:color w:val="232326"/>
          <w:position w:val="-1"/>
          <w:sz w:val="32"/>
          <w:szCs w:val="32"/>
        </w:rPr>
        <w:t>he</w:t>
      </w:r>
      <w:proofErr w:type="gramEnd"/>
      <w:r>
        <w:rPr>
          <w:rFonts w:ascii="Arial" w:eastAsia="Arial" w:hAnsi="Arial" w:cs="Arial"/>
          <w:color w:val="232326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pacing w:val="12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1"/>
          <w:sz w:val="32"/>
          <w:szCs w:val="32"/>
        </w:rPr>
        <w:t>s</w:t>
      </w:r>
      <w:r>
        <w:rPr>
          <w:rFonts w:ascii="Arial" w:eastAsia="Arial" w:hAnsi="Arial" w:cs="Arial"/>
          <w:color w:val="0E0E10"/>
          <w:position w:val="-1"/>
          <w:sz w:val="32"/>
          <w:szCs w:val="32"/>
        </w:rPr>
        <w:t>m</w:t>
      </w:r>
      <w:r>
        <w:rPr>
          <w:rFonts w:ascii="Arial" w:eastAsia="Arial" w:hAnsi="Arial" w:cs="Arial"/>
          <w:color w:val="232326"/>
          <w:position w:val="-1"/>
          <w:sz w:val="32"/>
          <w:szCs w:val="32"/>
        </w:rPr>
        <w:t xml:space="preserve">allest.  </w:t>
      </w:r>
      <w:r>
        <w:rPr>
          <w:rFonts w:ascii="Arial" w:eastAsia="Arial" w:hAnsi="Arial" w:cs="Arial"/>
          <w:color w:val="232326"/>
          <w:spacing w:val="84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-1"/>
          <w:sz w:val="32"/>
          <w:szCs w:val="32"/>
        </w:rPr>
        <w:t>E</w:t>
      </w:r>
      <w:r>
        <w:rPr>
          <w:rFonts w:ascii="Arial" w:eastAsia="Arial" w:hAnsi="Arial" w:cs="Arial"/>
          <w:color w:val="232326"/>
          <w:position w:val="-1"/>
          <w:sz w:val="32"/>
          <w:szCs w:val="32"/>
        </w:rPr>
        <w:t>xc</w:t>
      </w:r>
      <w:r>
        <w:rPr>
          <w:rFonts w:ascii="Arial" w:eastAsia="Arial" w:hAnsi="Arial" w:cs="Arial"/>
          <w:color w:val="0E0E10"/>
          <w:position w:val="-1"/>
          <w:sz w:val="32"/>
          <w:szCs w:val="32"/>
        </w:rPr>
        <w:t>h</w:t>
      </w:r>
      <w:r>
        <w:rPr>
          <w:rFonts w:ascii="Arial" w:eastAsia="Arial" w:hAnsi="Arial" w:cs="Arial"/>
          <w:color w:val="232326"/>
          <w:position w:val="-1"/>
          <w:sz w:val="32"/>
          <w:szCs w:val="32"/>
        </w:rPr>
        <w:t>a</w:t>
      </w:r>
      <w:r>
        <w:rPr>
          <w:rFonts w:ascii="Arial" w:eastAsia="Arial" w:hAnsi="Arial" w:cs="Arial"/>
          <w:color w:val="0E0E10"/>
          <w:position w:val="-1"/>
          <w:sz w:val="32"/>
          <w:szCs w:val="32"/>
        </w:rPr>
        <w:t>n</w:t>
      </w:r>
      <w:r>
        <w:rPr>
          <w:rFonts w:ascii="Arial" w:eastAsia="Arial" w:hAnsi="Arial" w:cs="Arial"/>
          <w:color w:val="232326"/>
          <w:position w:val="-1"/>
          <w:sz w:val="32"/>
          <w:szCs w:val="32"/>
        </w:rPr>
        <w:t xml:space="preserve">ge  </w:t>
      </w:r>
      <w:r>
        <w:rPr>
          <w:rFonts w:ascii="Arial" w:eastAsia="Arial" w:hAnsi="Arial" w:cs="Arial"/>
          <w:color w:val="232326"/>
          <w:spacing w:val="63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1"/>
          <w:sz w:val="32"/>
          <w:szCs w:val="32"/>
        </w:rPr>
        <w:t>6</w:t>
      </w:r>
      <w:r>
        <w:rPr>
          <w:rFonts w:ascii="Arial" w:eastAsia="Arial" w:hAnsi="Arial" w:cs="Arial"/>
          <w:color w:val="232326"/>
          <w:spacing w:val="56"/>
          <w:position w:val="-1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232326"/>
          <w:position w:val="-1"/>
          <w:sz w:val="32"/>
          <w:szCs w:val="32"/>
        </w:rPr>
        <w:t>a</w:t>
      </w:r>
      <w:r>
        <w:rPr>
          <w:rFonts w:ascii="Arial" w:eastAsia="Arial" w:hAnsi="Arial" w:cs="Arial"/>
          <w:color w:val="0E0E10"/>
          <w:position w:val="-1"/>
          <w:sz w:val="32"/>
          <w:szCs w:val="32"/>
        </w:rPr>
        <w:t xml:space="preserve">nd </w:t>
      </w:r>
      <w:r>
        <w:rPr>
          <w:rFonts w:ascii="Arial" w:eastAsia="Arial" w:hAnsi="Arial" w:cs="Arial"/>
          <w:color w:val="0E0E10"/>
          <w:spacing w:val="3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w w:val="108"/>
          <w:position w:val="-1"/>
          <w:sz w:val="32"/>
          <w:szCs w:val="32"/>
        </w:rPr>
        <w:t>3</w:t>
      </w:r>
      <w:proofErr w:type="gramEnd"/>
      <w:r>
        <w:rPr>
          <w:rFonts w:ascii="Arial" w:eastAsia="Arial" w:hAnsi="Arial" w:cs="Arial"/>
          <w:color w:val="0E0E10"/>
          <w:w w:val="51"/>
          <w:position w:val="-1"/>
          <w:sz w:val="32"/>
          <w:szCs w:val="32"/>
        </w:rPr>
        <w:t>.</w:t>
      </w:r>
      <w:r>
        <w:rPr>
          <w:rFonts w:ascii="Arial" w:eastAsia="Arial" w:hAnsi="Arial" w:cs="Arial"/>
          <w:color w:val="0E0E10"/>
          <w:position w:val="-1"/>
          <w:sz w:val="32"/>
          <w:szCs w:val="32"/>
        </w:rPr>
        <w:t xml:space="preserve">                                         </w:t>
      </w:r>
      <w:r>
        <w:rPr>
          <w:rFonts w:ascii="Arial" w:eastAsia="Arial" w:hAnsi="Arial" w:cs="Arial"/>
          <w:color w:val="0E0E10"/>
          <w:spacing w:val="-9"/>
          <w:position w:val="-1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b/>
          <w:color w:val="024282"/>
          <w:position w:val="-1"/>
          <w:sz w:val="68"/>
          <w:szCs w:val="68"/>
        </w:rPr>
        <w:t>t</w:t>
      </w:r>
      <w:proofErr w:type="gramEnd"/>
      <w:r>
        <w:rPr>
          <w:rFonts w:ascii="Arial" w:eastAsia="Arial" w:hAnsi="Arial" w:cs="Arial"/>
          <w:b/>
          <w:color w:val="024282"/>
          <w:position w:val="-1"/>
          <w:sz w:val="68"/>
          <w:szCs w:val="68"/>
        </w:rPr>
        <w:t xml:space="preserve">      </w:t>
      </w:r>
      <w:r>
        <w:rPr>
          <w:rFonts w:ascii="Arial" w:eastAsia="Arial" w:hAnsi="Arial" w:cs="Arial"/>
          <w:b/>
          <w:color w:val="024282"/>
          <w:spacing w:val="45"/>
          <w:position w:val="-1"/>
          <w:sz w:val="68"/>
          <w:szCs w:val="68"/>
        </w:rPr>
        <w:t xml:space="preserve"> </w:t>
      </w:r>
      <w:proofErr w:type="spellStart"/>
      <w:r>
        <w:rPr>
          <w:rFonts w:ascii="Arial" w:eastAsia="Arial" w:hAnsi="Arial" w:cs="Arial"/>
          <w:b/>
          <w:color w:val="024282"/>
          <w:w w:val="110"/>
          <w:position w:val="-1"/>
          <w:sz w:val="68"/>
          <w:szCs w:val="68"/>
        </w:rPr>
        <w:t>t</w:t>
      </w:r>
      <w:proofErr w:type="spellEnd"/>
    </w:p>
    <w:p w:rsidR="00D1210F" w:rsidRDefault="00D1210F">
      <w:pPr>
        <w:spacing w:before="5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D1210F">
      <w:pPr>
        <w:spacing w:before="9" w:line="160" w:lineRule="exact"/>
        <w:rPr>
          <w:sz w:val="17"/>
          <w:szCs w:val="17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160" w:lineRule="exact"/>
        <w:ind w:left="588" w:right="-68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color w:val="0E0E10"/>
          <w:position w:val="-16"/>
          <w:sz w:val="32"/>
          <w:szCs w:val="32"/>
        </w:rPr>
        <w:t>S</w:t>
      </w:r>
      <w:r>
        <w:rPr>
          <w:rFonts w:ascii="Arial" w:eastAsia="Arial" w:hAnsi="Arial" w:cs="Arial"/>
          <w:color w:val="232326"/>
          <w:position w:val="-16"/>
          <w:sz w:val="32"/>
          <w:szCs w:val="32"/>
        </w:rPr>
        <w:t>ca</w:t>
      </w:r>
      <w:r>
        <w:rPr>
          <w:rFonts w:ascii="Arial" w:eastAsia="Arial" w:hAnsi="Arial" w:cs="Arial"/>
          <w:color w:val="0E0E10"/>
          <w:position w:val="-16"/>
          <w:sz w:val="32"/>
          <w:szCs w:val="32"/>
        </w:rPr>
        <w:t xml:space="preserve">n </w:t>
      </w:r>
      <w:r>
        <w:rPr>
          <w:rFonts w:ascii="Arial" w:eastAsia="Arial" w:hAnsi="Arial" w:cs="Arial"/>
          <w:color w:val="0E0E10"/>
          <w:spacing w:val="61"/>
          <w:position w:val="-16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-16"/>
          <w:sz w:val="32"/>
          <w:szCs w:val="32"/>
        </w:rPr>
        <w:t>ri</w:t>
      </w:r>
      <w:r>
        <w:rPr>
          <w:rFonts w:ascii="Arial" w:eastAsia="Arial" w:hAnsi="Arial" w:cs="Arial"/>
          <w:color w:val="232326"/>
          <w:position w:val="-16"/>
          <w:sz w:val="32"/>
          <w:szCs w:val="32"/>
        </w:rPr>
        <w:t>g</w:t>
      </w:r>
      <w:r>
        <w:rPr>
          <w:rFonts w:ascii="Arial" w:eastAsia="Arial" w:hAnsi="Arial" w:cs="Arial"/>
          <w:color w:val="0E0E10"/>
          <w:position w:val="-16"/>
          <w:sz w:val="32"/>
          <w:szCs w:val="32"/>
        </w:rPr>
        <w:t>ht</w:t>
      </w:r>
      <w:proofErr w:type="gramEnd"/>
      <w:r>
        <w:rPr>
          <w:rFonts w:ascii="Arial" w:eastAsia="Arial" w:hAnsi="Arial" w:cs="Arial"/>
          <w:color w:val="0E0E10"/>
          <w:position w:val="-16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spacing w:val="18"/>
          <w:position w:val="-16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16"/>
          <w:sz w:val="32"/>
          <w:szCs w:val="32"/>
        </w:rPr>
        <w:t>s</w:t>
      </w:r>
      <w:r>
        <w:rPr>
          <w:rFonts w:ascii="Arial" w:eastAsia="Arial" w:hAnsi="Arial" w:cs="Arial"/>
          <w:color w:val="0E0E10"/>
          <w:position w:val="-16"/>
          <w:sz w:val="32"/>
          <w:szCs w:val="32"/>
        </w:rPr>
        <w:t>t</w:t>
      </w:r>
      <w:r>
        <w:rPr>
          <w:rFonts w:ascii="Arial" w:eastAsia="Arial" w:hAnsi="Arial" w:cs="Arial"/>
          <w:color w:val="232326"/>
          <w:position w:val="-16"/>
          <w:sz w:val="32"/>
          <w:szCs w:val="32"/>
        </w:rPr>
        <w:t>a</w:t>
      </w:r>
      <w:r>
        <w:rPr>
          <w:rFonts w:ascii="Arial" w:eastAsia="Arial" w:hAnsi="Arial" w:cs="Arial"/>
          <w:color w:val="0E0E10"/>
          <w:position w:val="-16"/>
          <w:sz w:val="32"/>
          <w:szCs w:val="32"/>
        </w:rPr>
        <w:t>rtin</w:t>
      </w:r>
      <w:r>
        <w:rPr>
          <w:rFonts w:ascii="Arial" w:eastAsia="Arial" w:hAnsi="Arial" w:cs="Arial"/>
          <w:color w:val="232326"/>
          <w:position w:val="-16"/>
          <w:sz w:val="32"/>
          <w:szCs w:val="32"/>
        </w:rPr>
        <w:t xml:space="preserve">g  </w:t>
      </w:r>
      <w:r>
        <w:rPr>
          <w:rFonts w:ascii="Arial" w:eastAsia="Arial" w:hAnsi="Arial" w:cs="Arial"/>
          <w:color w:val="232326"/>
          <w:spacing w:val="10"/>
          <w:position w:val="-16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-16"/>
          <w:sz w:val="32"/>
          <w:szCs w:val="32"/>
        </w:rPr>
        <w:t>w</w:t>
      </w:r>
      <w:r>
        <w:rPr>
          <w:rFonts w:ascii="Arial" w:eastAsia="Arial" w:hAnsi="Arial" w:cs="Arial"/>
          <w:color w:val="0E0E10"/>
          <w:position w:val="-16"/>
          <w:sz w:val="32"/>
          <w:szCs w:val="32"/>
        </w:rPr>
        <w:t>it</w:t>
      </w:r>
      <w:r>
        <w:rPr>
          <w:rFonts w:ascii="Arial" w:eastAsia="Arial" w:hAnsi="Arial" w:cs="Arial"/>
          <w:color w:val="232326"/>
          <w:position w:val="-16"/>
          <w:sz w:val="32"/>
          <w:szCs w:val="32"/>
        </w:rPr>
        <w:t xml:space="preserve">h </w:t>
      </w:r>
      <w:r>
        <w:rPr>
          <w:rFonts w:ascii="Arial" w:eastAsia="Arial" w:hAnsi="Arial" w:cs="Arial"/>
          <w:color w:val="232326"/>
          <w:spacing w:val="37"/>
          <w:position w:val="-16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w w:val="112"/>
          <w:position w:val="-16"/>
          <w:sz w:val="32"/>
          <w:szCs w:val="32"/>
        </w:rPr>
        <w:t>6.</w:t>
      </w:r>
    </w:p>
    <w:p w:rsidR="00D1210F" w:rsidRDefault="00386A8E">
      <w:pPr>
        <w:spacing w:before="16"/>
        <w:rPr>
          <w:sz w:val="34"/>
          <w:szCs w:val="34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781" w:space="2327"/>
            <w:col w:w="7292"/>
          </w:cols>
        </w:sectPr>
      </w:pPr>
      <w:r>
        <w:br w:type="column"/>
      </w:r>
      <w:r>
        <w:rPr>
          <w:rFonts w:ascii="Arial" w:eastAsia="Arial" w:hAnsi="Arial" w:cs="Arial"/>
          <w:b/>
          <w:color w:val="0E0E10"/>
          <w:w w:val="73"/>
          <w:sz w:val="32"/>
          <w:szCs w:val="32"/>
        </w:rPr>
        <w:lastRenderedPageBreak/>
        <w:t xml:space="preserve">1                     </w:t>
      </w:r>
      <w:r>
        <w:rPr>
          <w:rFonts w:ascii="Arial" w:eastAsia="Arial" w:hAnsi="Arial" w:cs="Arial"/>
          <w:b/>
          <w:color w:val="0E0E10"/>
          <w:spacing w:val="37"/>
          <w:w w:val="73"/>
          <w:sz w:val="32"/>
          <w:szCs w:val="32"/>
        </w:rPr>
        <w:t xml:space="preserve"> </w:t>
      </w:r>
      <w:r>
        <w:rPr>
          <w:b/>
          <w:color w:val="0E0E10"/>
          <w:sz w:val="34"/>
          <w:szCs w:val="34"/>
        </w:rPr>
        <w:t xml:space="preserve">2               </w:t>
      </w:r>
      <w:r>
        <w:rPr>
          <w:b/>
          <w:color w:val="0E0E10"/>
          <w:spacing w:val="60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color w:val="0E0E10"/>
          <w:sz w:val="32"/>
          <w:szCs w:val="32"/>
        </w:rPr>
        <w:t xml:space="preserve">3              </w:t>
      </w:r>
      <w:r>
        <w:rPr>
          <w:rFonts w:ascii="Arial" w:eastAsia="Arial" w:hAnsi="Arial" w:cs="Arial"/>
          <w:b/>
          <w:color w:val="0E0E10"/>
          <w:spacing w:val="82"/>
          <w:sz w:val="32"/>
          <w:szCs w:val="32"/>
        </w:rPr>
        <w:t xml:space="preserve"> </w:t>
      </w:r>
      <w:r>
        <w:rPr>
          <w:b/>
          <w:color w:val="0E0E10"/>
          <w:sz w:val="34"/>
          <w:szCs w:val="34"/>
        </w:rPr>
        <w:t xml:space="preserve">6               </w:t>
      </w:r>
      <w:r>
        <w:rPr>
          <w:b/>
          <w:color w:val="0E0E10"/>
          <w:spacing w:val="60"/>
          <w:sz w:val="34"/>
          <w:szCs w:val="34"/>
        </w:rPr>
        <w:t xml:space="preserve"> </w:t>
      </w:r>
      <w:r>
        <w:rPr>
          <w:b/>
          <w:color w:val="0E0E10"/>
          <w:w w:val="110"/>
          <w:sz w:val="34"/>
          <w:szCs w:val="34"/>
        </w:rPr>
        <w:t>9</w:t>
      </w:r>
    </w:p>
    <w:p w:rsidR="00D1210F" w:rsidRDefault="00386A8E">
      <w:pPr>
        <w:spacing w:line="680" w:lineRule="exact"/>
        <w:ind w:left="576"/>
        <w:rPr>
          <w:rFonts w:ascii="Arial" w:eastAsia="Arial" w:hAnsi="Arial" w:cs="Arial"/>
          <w:sz w:val="68"/>
          <w:szCs w:val="68"/>
        </w:rPr>
      </w:pPr>
      <w:r>
        <w:rPr>
          <w:rFonts w:ascii="Arial" w:eastAsia="Arial" w:hAnsi="Arial" w:cs="Arial"/>
          <w:color w:val="232326"/>
          <w:position w:val="2"/>
          <w:sz w:val="32"/>
          <w:szCs w:val="32"/>
        </w:rPr>
        <w:lastRenderedPageBreak/>
        <w:t>6</w:t>
      </w:r>
      <w:r>
        <w:rPr>
          <w:rFonts w:ascii="Arial" w:eastAsia="Arial" w:hAnsi="Arial" w:cs="Arial"/>
          <w:color w:val="232326"/>
          <w:spacing w:val="56"/>
          <w:position w:val="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0E0E10"/>
          <w:w w:val="63"/>
          <w:position w:val="2"/>
          <w:sz w:val="32"/>
          <w:szCs w:val="32"/>
        </w:rPr>
        <w:t>i</w:t>
      </w:r>
      <w:r>
        <w:rPr>
          <w:rFonts w:ascii="Arial" w:eastAsia="Arial" w:hAnsi="Arial" w:cs="Arial"/>
          <w:color w:val="232326"/>
          <w:w w:val="112"/>
          <w:position w:val="2"/>
          <w:sz w:val="32"/>
          <w:szCs w:val="32"/>
        </w:rPr>
        <w:t>s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pacing w:val="-4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t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he</w:t>
      </w:r>
      <w:proofErr w:type="gramEnd"/>
      <w:r>
        <w:rPr>
          <w:rFonts w:ascii="Arial" w:eastAsia="Arial" w:hAnsi="Arial" w:cs="Arial"/>
          <w:color w:val="23232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spacing w:val="12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s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m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 xml:space="preserve">allest.  </w:t>
      </w:r>
      <w:r>
        <w:rPr>
          <w:rFonts w:ascii="Arial" w:eastAsia="Arial" w:hAnsi="Arial" w:cs="Arial"/>
          <w:color w:val="232326"/>
          <w:spacing w:val="8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E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xc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h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a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>n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 xml:space="preserve">ge  </w:t>
      </w:r>
      <w:r>
        <w:rPr>
          <w:rFonts w:ascii="Arial" w:eastAsia="Arial" w:hAnsi="Arial" w:cs="Arial"/>
          <w:color w:val="232326"/>
          <w:spacing w:val="63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position w:val="2"/>
          <w:sz w:val="32"/>
          <w:szCs w:val="32"/>
        </w:rPr>
        <w:t>6</w:t>
      </w:r>
      <w:r>
        <w:rPr>
          <w:rFonts w:ascii="Arial" w:eastAsia="Arial" w:hAnsi="Arial" w:cs="Arial"/>
          <w:color w:val="232326"/>
          <w:spacing w:val="56"/>
          <w:position w:val="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232326"/>
          <w:position w:val="2"/>
          <w:sz w:val="32"/>
          <w:szCs w:val="32"/>
        </w:rPr>
        <w:t>a</w:t>
      </w:r>
      <w:r>
        <w:rPr>
          <w:rFonts w:ascii="Arial" w:eastAsia="Arial" w:hAnsi="Arial" w:cs="Arial"/>
          <w:color w:val="0E0E10"/>
          <w:position w:val="2"/>
          <w:sz w:val="32"/>
          <w:szCs w:val="32"/>
        </w:rPr>
        <w:t xml:space="preserve">nd </w:t>
      </w:r>
      <w:r>
        <w:rPr>
          <w:rFonts w:ascii="Arial" w:eastAsia="Arial" w:hAnsi="Arial" w:cs="Arial"/>
          <w:color w:val="0E0E10"/>
          <w:spacing w:val="1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232326"/>
          <w:w w:val="101"/>
          <w:position w:val="2"/>
          <w:sz w:val="32"/>
          <w:szCs w:val="32"/>
        </w:rPr>
        <w:t>6</w:t>
      </w:r>
      <w:proofErr w:type="gramEnd"/>
      <w:r>
        <w:rPr>
          <w:rFonts w:ascii="Arial" w:eastAsia="Arial" w:hAnsi="Arial" w:cs="Arial"/>
          <w:color w:val="4B4D52"/>
          <w:w w:val="51"/>
          <w:position w:val="2"/>
          <w:sz w:val="32"/>
          <w:szCs w:val="32"/>
        </w:rPr>
        <w:t>.</w:t>
      </w:r>
      <w:r>
        <w:rPr>
          <w:rFonts w:ascii="Arial" w:eastAsia="Arial" w:hAnsi="Arial" w:cs="Arial"/>
          <w:color w:val="4B4D52"/>
          <w:position w:val="2"/>
          <w:sz w:val="32"/>
          <w:szCs w:val="32"/>
        </w:rPr>
        <w:t xml:space="preserve">                                                           </w:t>
      </w:r>
      <w:r>
        <w:rPr>
          <w:rFonts w:ascii="Arial" w:eastAsia="Arial" w:hAnsi="Arial" w:cs="Arial"/>
          <w:color w:val="4B4D52"/>
          <w:spacing w:val="-14"/>
          <w:position w:val="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b/>
          <w:color w:val="024282"/>
          <w:w w:val="110"/>
          <w:position w:val="1"/>
          <w:sz w:val="68"/>
          <w:szCs w:val="68"/>
        </w:rPr>
        <w:t>t</w:t>
      </w:r>
      <w:proofErr w:type="gramEnd"/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7108"/>
        <w:rPr>
          <w:sz w:val="34"/>
          <w:szCs w:val="34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Arial" w:eastAsia="Arial" w:hAnsi="Arial" w:cs="Arial"/>
          <w:b/>
          <w:color w:val="0E0E10"/>
          <w:w w:val="73"/>
          <w:sz w:val="32"/>
          <w:szCs w:val="32"/>
        </w:rPr>
        <w:t xml:space="preserve">1                     </w:t>
      </w:r>
      <w:r>
        <w:rPr>
          <w:rFonts w:ascii="Arial" w:eastAsia="Arial" w:hAnsi="Arial" w:cs="Arial"/>
          <w:b/>
          <w:color w:val="0E0E10"/>
          <w:spacing w:val="37"/>
          <w:w w:val="73"/>
          <w:sz w:val="32"/>
          <w:szCs w:val="32"/>
        </w:rPr>
        <w:t xml:space="preserve"> </w:t>
      </w:r>
      <w:r>
        <w:rPr>
          <w:b/>
          <w:color w:val="0E0E10"/>
          <w:sz w:val="34"/>
          <w:szCs w:val="34"/>
        </w:rPr>
        <w:t xml:space="preserve">2               </w:t>
      </w:r>
      <w:r>
        <w:rPr>
          <w:b/>
          <w:color w:val="0E0E10"/>
          <w:spacing w:val="60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color w:val="0E0E10"/>
          <w:sz w:val="32"/>
          <w:szCs w:val="32"/>
        </w:rPr>
        <w:t xml:space="preserve">3              </w:t>
      </w:r>
      <w:r>
        <w:rPr>
          <w:rFonts w:ascii="Arial" w:eastAsia="Arial" w:hAnsi="Arial" w:cs="Arial"/>
          <w:b/>
          <w:color w:val="0E0E10"/>
          <w:spacing w:val="82"/>
          <w:sz w:val="32"/>
          <w:szCs w:val="32"/>
        </w:rPr>
        <w:t xml:space="preserve"> </w:t>
      </w:r>
      <w:r>
        <w:rPr>
          <w:b/>
          <w:color w:val="0E0E10"/>
          <w:sz w:val="34"/>
          <w:szCs w:val="34"/>
        </w:rPr>
        <w:t xml:space="preserve">6               </w:t>
      </w:r>
      <w:r>
        <w:rPr>
          <w:b/>
          <w:color w:val="0E0E10"/>
          <w:spacing w:val="60"/>
          <w:sz w:val="34"/>
          <w:szCs w:val="34"/>
        </w:rPr>
        <w:t xml:space="preserve"> </w:t>
      </w:r>
      <w:r>
        <w:rPr>
          <w:b/>
          <w:color w:val="0E0E10"/>
          <w:w w:val="110"/>
          <w:sz w:val="34"/>
          <w:szCs w:val="34"/>
        </w:rPr>
        <w:t>9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spacing w:line="800" w:lineRule="exact"/>
        <w:ind w:left="3143"/>
        <w:rPr>
          <w:rFonts w:ascii="Trebuchet MS" w:eastAsia="Trebuchet MS" w:hAnsi="Trebuchet MS" w:cs="Trebuchet MS"/>
          <w:sz w:val="72"/>
          <w:szCs w:val="72"/>
        </w:rPr>
      </w:pPr>
      <w:r>
        <w:pict>
          <v:group id="_x0000_s1072" style="position:absolute;left:0;text-align:left;margin-left:10.25pt;margin-top:189.5pt;width:699.5pt;height:161pt;z-index:-3073;mso-position-horizontal-relative:page;mso-position-vertical-relative:page" coordorigin="205,3790" coordsize="13990,3220">
            <v:shape id="_x0000_s1075" style="position:absolute;left:225;top:3810;width:13950;height:3180" coordorigin="225,3810" coordsize="13950,3180" path="m225,6990r13950,l14175,3810r-13950,l225,6990xe" fillcolor="#c0504d" stroked="f">
              <v:path arrowok="t"/>
            </v:shape>
            <v:shape id="_x0000_s1074" type="#_x0000_t75" style="position:absolute;left:225;top:3810;width:13950;height:3180">
              <v:imagedata r:id="rId24" o:title=""/>
            </v:shape>
            <v:shape id="_x0000_s1073" style="position:absolute;left:215;top:3800;width:13970;height:3200" coordorigin="215,3800" coordsize="13970,3200" path="m215,7000r13970,l14185,3800r-13970,l215,7000xe" filled="f" strokecolor="red" strokeweight="1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Selec</w:t>
      </w:r>
      <w:r>
        <w:rPr>
          <w:rFonts w:ascii="Trebuchet MS" w:eastAsia="Trebuchet MS" w:hAnsi="Trebuchet MS" w:cs="Trebuchet MS"/>
          <w:color w:val="1F487C"/>
          <w:spacing w:val="1"/>
          <w:position w:val="-3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 xml:space="preserve">ion </w:t>
      </w:r>
      <w:r>
        <w:rPr>
          <w:rFonts w:ascii="Trebuchet MS" w:eastAsia="Trebuchet MS" w:hAnsi="Trebuchet MS" w:cs="Trebuchet MS"/>
          <w:color w:val="1F487C"/>
          <w:spacing w:val="-2"/>
          <w:position w:val="-3"/>
          <w:sz w:val="72"/>
          <w:szCs w:val="72"/>
        </w:rPr>
        <w:t>S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ort</w:t>
      </w:r>
      <w:r>
        <w:rPr>
          <w:rFonts w:ascii="Trebuchet MS" w:eastAsia="Trebuchet MS" w:hAnsi="Trebuchet MS" w:cs="Trebuchet MS"/>
          <w:color w:val="1F487C"/>
          <w:spacing w:val="2"/>
          <w:position w:val="-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Example 2</w:t>
      </w:r>
    </w:p>
    <w:p w:rsidR="00D1210F" w:rsidRDefault="00D1210F">
      <w:pPr>
        <w:spacing w:before="8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before="14"/>
        <w:ind w:left="2091"/>
        <w:rPr>
          <w:rFonts w:ascii="Arial" w:eastAsia="Arial" w:hAnsi="Arial" w:cs="Arial"/>
          <w:sz w:val="36"/>
          <w:szCs w:val="36"/>
        </w:rPr>
        <w:sectPr w:rsidR="00D1210F">
          <w:pgSz w:w="14400" w:h="10800" w:orient="landscape"/>
          <w:pgMar w:top="960" w:right="0" w:bottom="0" w:left="0" w:header="0" w:footer="5" w:gutter="0"/>
          <w:cols w:space="720"/>
        </w:sectPr>
      </w:pPr>
      <w:r>
        <w:rPr>
          <w:rFonts w:ascii="Arial" w:eastAsia="Arial" w:hAnsi="Arial" w:cs="Arial"/>
          <w:sz w:val="36"/>
          <w:szCs w:val="36"/>
        </w:rPr>
        <w:t>Fi</w:t>
      </w:r>
      <w:r>
        <w:rPr>
          <w:rFonts w:ascii="Arial" w:eastAsia="Arial" w:hAnsi="Arial" w:cs="Arial"/>
          <w:spacing w:val="-1"/>
          <w:sz w:val="36"/>
          <w:szCs w:val="36"/>
        </w:rPr>
        <w:t>gu</w:t>
      </w:r>
      <w:r>
        <w:rPr>
          <w:rFonts w:ascii="Arial" w:eastAsia="Arial" w:hAnsi="Arial" w:cs="Arial"/>
          <w:sz w:val="36"/>
          <w:szCs w:val="36"/>
        </w:rPr>
        <w:t xml:space="preserve">re </w:t>
      </w:r>
      <w:r>
        <w:rPr>
          <w:rFonts w:ascii="Arial" w:eastAsia="Arial" w:hAnsi="Arial" w:cs="Arial"/>
          <w:spacing w:val="-1"/>
          <w:sz w:val="36"/>
          <w:szCs w:val="36"/>
        </w:rPr>
        <w:t>10</w:t>
      </w:r>
      <w:r>
        <w:rPr>
          <w:rFonts w:ascii="Arial" w:eastAsia="Arial" w:hAnsi="Arial" w:cs="Arial"/>
          <w:spacing w:val="1"/>
          <w:sz w:val="36"/>
          <w:szCs w:val="36"/>
        </w:rPr>
        <w:t>.</w:t>
      </w:r>
      <w:r>
        <w:rPr>
          <w:rFonts w:ascii="Arial" w:eastAsia="Arial" w:hAnsi="Arial" w:cs="Arial"/>
          <w:spacing w:val="-1"/>
          <w:sz w:val="36"/>
          <w:szCs w:val="36"/>
        </w:rPr>
        <w:t>1</w:t>
      </w:r>
      <w:r>
        <w:rPr>
          <w:rFonts w:ascii="Arial" w:eastAsia="Arial" w:hAnsi="Arial" w:cs="Arial"/>
          <w:sz w:val="36"/>
          <w:szCs w:val="36"/>
        </w:rPr>
        <w:t>:</w:t>
      </w:r>
      <w:r>
        <w:rPr>
          <w:rFonts w:ascii="Arial" w:eastAsia="Arial" w:hAnsi="Arial" w:cs="Arial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3"/>
          <w:sz w:val="36"/>
          <w:szCs w:val="36"/>
        </w:rPr>
        <w:t>x</w:t>
      </w:r>
      <w:r>
        <w:rPr>
          <w:rFonts w:ascii="Arial" w:eastAsia="Arial" w:hAnsi="Arial" w:cs="Arial"/>
          <w:spacing w:val="-1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m</w:t>
      </w:r>
      <w:r>
        <w:rPr>
          <w:rFonts w:ascii="Arial" w:eastAsia="Arial" w:hAnsi="Arial" w:cs="Arial"/>
          <w:spacing w:val="-1"/>
          <w:sz w:val="36"/>
          <w:szCs w:val="36"/>
        </w:rPr>
        <w:t>p</w:t>
      </w:r>
      <w:r>
        <w:rPr>
          <w:rFonts w:ascii="Arial" w:eastAsia="Arial" w:hAnsi="Arial" w:cs="Arial"/>
          <w:sz w:val="36"/>
          <w:szCs w:val="36"/>
        </w:rPr>
        <w:t>le</w:t>
      </w:r>
      <w:r>
        <w:rPr>
          <w:rFonts w:ascii="Arial" w:eastAsia="Arial" w:hAnsi="Arial" w:cs="Arial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f S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l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cti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n</w:t>
      </w:r>
      <w:r>
        <w:rPr>
          <w:rFonts w:ascii="Arial" w:eastAsia="Arial" w:hAnsi="Arial" w:cs="Arial"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S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rt (S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rted</w:t>
      </w:r>
      <w:r>
        <w:rPr>
          <w:rFonts w:ascii="Arial" w:eastAsia="Arial" w:hAnsi="Arial" w:cs="Arial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l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m</w:t>
      </w:r>
      <w:r>
        <w:rPr>
          <w:rFonts w:ascii="Arial" w:eastAsia="Arial" w:hAnsi="Arial" w:cs="Arial"/>
          <w:spacing w:val="-1"/>
          <w:sz w:val="36"/>
          <w:szCs w:val="36"/>
        </w:rPr>
        <w:t>en</w:t>
      </w:r>
      <w:r>
        <w:rPr>
          <w:rFonts w:ascii="Arial" w:eastAsia="Arial" w:hAnsi="Arial" w:cs="Arial"/>
          <w:sz w:val="36"/>
          <w:szCs w:val="36"/>
        </w:rPr>
        <w:t>ts</w:t>
      </w:r>
      <w:r>
        <w:rPr>
          <w:rFonts w:ascii="Arial" w:eastAsia="Arial" w:hAnsi="Arial" w:cs="Arial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re sh</w:t>
      </w:r>
      <w:r>
        <w:rPr>
          <w:rFonts w:ascii="Arial" w:eastAsia="Arial" w:hAnsi="Arial" w:cs="Arial"/>
          <w:spacing w:val="-2"/>
          <w:sz w:val="36"/>
          <w:szCs w:val="36"/>
        </w:rPr>
        <w:t>a</w:t>
      </w:r>
      <w:r>
        <w:rPr>
          <w:rFonts w:ascii="Arial" w:eastAsia="Arial" w:hAnsi="Arial" w:cs="Arial"/>
          <w:spacing w:val="-1"/>
          <w:sz w:val="36"/>
          <w:szCs w:val="36"/>
        </w:rPr>
        <w:t>ded</w:t>
      </w:r>
      <w:r>
        <w:rPr>
          <w:rFonts w:ascii="Arial" w:eastAsia="Arial" w:hAnsi="Arial" w:cs="Arial"/>
          <w:sz w:val="36"/>
          <w:szCs w:val="36"/>
        </w:rPr>
        <w:t>)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ind w:left="3143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sz w:val="72"/>
          <w:szCs w:val="72"/>
        </w:rPr>
        <w:t>Selec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 xml:space="preserve">ion </w:t>
      </w:r>
      <w:r>
        <w:rPr>
          <w:rFonts w:ascii="Trebuchet MS" w:eastAsia="Trebuchet MS" w:hAnsi="Trebuchet MS" w:cs="Trebuchet MS"/>
          <w:color w:val="1F487C"/>
          <w:spacing w:val="-2"/>
          <w:sz w:val="72"/>
          <w:szCs w:val="72"/>
        </w:rPr>
        <w:t>S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ort</w:t>
      </w:r>
      <w:r>
        <w:rPr>
          <w:rFonts w:ascii="Trebuchet MS" w:eastAsia="Trebuchet MS" w:hAnsi="Trebuchet MS" w:cs="Trebuchet MS"/>
          <w:color w:val="1F487C"/>
          <w:spacing w:val="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Example 3</w:t>
      </w:r>
    </w:p>
    <w:p w:rsidR="00D1210F" w:rsidRDefault="00D1210F">
      <w:pPr>
        <w:spacing w:before="3" w:line="140" w:lineRule="exact"/>
        <w:rPr>
          <w:sz w:val="14"/>
          <w:szCs w:val="14"/>
        </w:rPr>
      </w:pPr>
    </w:p>
    <w:p w:rsidR="00D1210F" w:rsidRDefault="00386A8E">
      <w:pPr>
        <w:spacing w:line="520" w:lineRule="exact"/>
        <w:ind w:left="144"/>
        <w:rPr>
          <w:rFonts w:ascii="Arial" w:eastAsia="Arial" w:hAnsi="Arial" w:cs="Arial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position w:val="-1"/>
          <w:sz w:val="48"/>
          <w:szCs w:val="48"/>
        </w:rPr>
        <w:t></w:t>
      </w:r>
      <w:r>
        <w:rPr>
          <w:color w:val="0000FF"/>
          <w:position w:val="-1"/>
          <w:sz w:val="48"/>
          <w:szCs w:val="48"/>
        </w:rPr>
        <w:t xml:space="preserve"> </w:t>
      </w:r>
      <w:r>
        <w:rPr>
          <w:color w:val="0000FF"/>
          <w:spacing w:val="80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Find</w:t>
      </w:r>
      <w:proofErr w:type="gramEnd"/>
      <w:r>
        <w:rPr>
          <w:rFonts w:ascii="Arial" w:eastAsia="Arial" w:hAnsi="Arial" w:cs="Arial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the</w:t>
      </w:r>
      <w:r>
        <w:rPr>
          <w:rFonts w:ascii="Arial" w:eastAsia="Arial" w:hAnsi="Arial" w:cs="Arial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color w:val="0000FF"/>
          <w:position w:val="-1"/>
          <w:sz w:val="40"/>
          <w:szCs w:val="40"/>
        </w:rPr>
        <w:t>largest</w:t>
      </w:r>
      <w:r>
        <w:rPr>
          <w:rFonts w:ascii="Arial" w:eastAsia="Arial" w:hAnsi="Arial" w:cs="Arial"/>
          <w:b/>
          <w:color w:val="0000FF"/>
          <w:spacing w:val="-4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value</w:t>
      </w:r>
      <w:r>
        <w:rPr>
          <w:rFonts w:ascii="Arial" w:eastAsia="Arial" w:hAnsi="Arial" w:cs="Arial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 xml:space="preserve">in </w:t>
      </w:r>
      <w:r>
        <w:rPr>
          <w:rFonts w:ascii="Arial" w:eastAsia="Arial" w:hAnsi="Arial" w:cs="Arial"/>
          <w:color w:val="000000"/>
          <w:spacing w:val="-2"/>
          <w:position w:val="-1"/>
          <w:sz w:val="40"/>
          <w:szCs w:val="40"/>
        </w:rPr>
        <w:t>t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he list,</w:t>
      </w:r>
      <w:r>
        <w:rPr>
          <w:rFonts w:ascii="Arial" w:eastAsia="Arial" w:hAnsi="Arial" w:cs="Arial"/>
          <w:color w:val="000000"/>
          <w:spacing w:val="-5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40"/>
          <w:szCs w:val="40"/>
        </w:rPr>
        <w:t>w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itch</w:t>
      </w:r>
      <w:r>
        <w:rPr>
          <w:rFonts w:ascii="Arial" w:eastAsia="Arial" w:hAnsi="Arial" w:cs="Arial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it</w:t>
      </w:r>
      <w:r>
        <w:rPr>
          <w:rFonts w:ascii="Arial" w:eastAsia="Arial" w:hAnsi="Arial" w:cs="Arial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 xml:space="preserve">with </w:t>
      </w:r>
      <w:r>
        <w:rPr>
          <w:rFonts w:ascii="Arial" w:eastAsia="Arial" w:hAnsi="Arial" w:cs="Arial"/>
          <w:color w:val="000000"/>
          <w:spacing w:val="-2"/>
          <w:position w:val="-1"/>
          <w:sz w:val="40"/>
          <w:szCs w:val="40"/>
        </w:rPr>
        <w:t>t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he</w:t>
      </w:r>
      <w:r>
        <w:rPr>
          <w:rFonts w:ascii="Arial" w:eastAsia="Arial" w:hAnsi="Arial" w:cs="Arial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value</w:t>
      </w:r>
      <w:r>
        <w:rPr>
          <w:rFonts w:ascii="Arial" w:eastAsia="Arial" w:hAnsi="Arial" w:cs="Arial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in</w:t>
      </w:r>
      <w:r>
        <w:rPr>
          <w:rFonts w:ascii="Arial" w:eastAsia="Arial" w:hAnsi="Arial" w:cs="Arial"/>
          <w:color w:val="000000"/>
          <w:spacing w:val="2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the</w:t>
      </w:r>
      <w:r>
        <w:rPr>
          <w:rFonts w:ascii="Arial" w:eastAsia="Arial" w:hAnsi="Arial" w:cs="Arial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la</w:t>
      </w:r>
      <w:r>
        <w:rPr>
          <w:rFonts w:ascii="Arial" w:eastAsia="Arial" w:hAnsi="Arial" w:cs="Arial"/>
          <w:color w:val="000000"/>
          <w:spacing w:val="1"/>
          <w:position w:val="-1"/>
          <w:sz w:val="40"/>
          <w:szCs w:val="40"/>
        </w:rPr>
        <w:t>s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t</w:t>
      </w:r>
      <w:r>
        <w:rPr>
          <w:rFonts w:ascii="Arial" w:eastAsia="Arial" w:hAnsi="Arial" w:cs="Arial"/>
          <w:color w:val="000000"/>
          <w:spacing w:val="-4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po</w:t>
      </w:r>
      <w:r>
        <w:rPr>
          <w:rFonts w:ascii="Arial" w:eastAsia="Arial" w:hAnsi="Arial" w:cs="Arial"/>
          <w:color w:val="000000"/>
          <w:spacing w:val="2"/>
          <w:position w:val="-1"/>
          <w:sz w:val="40"/>
          <w:szCs w:val="40"/>
        </w:rPr>
        <w:t>s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it</w:t>
      </w:r>
      <w:r>
        <w:rPr>
          <w:rFonts w:ascii="Arial" w:eastAsia="Arial" w:hAnsi="Arial" w:cs="Arial"/>
          <w:color w:val="000000"/>
          <w:spacing w:val="-1"/>
          <w:position w:val="-1"/>
          <w:sz w:val="40"/>
          <w:szCs w:val="40"/>
        </w:rPr>
        <w:t>i</w:t>
      </w:r>
      <w:r>
        <w:rPr>
          <w:rFonts w:ascii="Arial" w:eastAsia="Arial" w:hAnsi="Arial" w:cs="Arial"/>
          <w:color w:val="000000"/>
          <w:position w:val="-1"/>
          <w:sz w:val="40"/>
          <w:szCs w:val="40"/>
        </w:rPr>
        <w:t>on.</w:t>
      </w:r>
    </w:p>
    <w:p w:rsidR="00D1210F" w:rsidRDefault="00D1210F">
      <w:pPr>
        <w:spacing w:before="7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  <w:sectPr w:rsidR="00D1210F">
          <w:pgSz w:w="14400" w:h="10800" w:orient="landscape"/>
          <w:pgMar w:top="900" w:right="0" w:bottom="0" w:left="0" w:header="0" w:footer="5" w:gutter="0"/>
          <w:cols w:space="720"/>
        </w:sectPr>
      </w:pPr>
    </w:p>
    <w:p w:rsidR="00D1210F" w:rsidRDefault="00386A8E">
      <w:pPr>
        <w:spacing w:line="660" w:lineRule="exact"/>
        <w:ind w:left="1555" w:right="-111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071" type="#_x0000_t202" style="position:absolute;left:0;text-align:left;margin-left:413.65pt;margin-top:-5.5pt;width:48.1pt;height:43.6pt;z-index:-3072;mso-position-horizontal-relative:page" filled="f" stroked="f">
            <v:textbox inset="0,0,0,0">
              <w:txbxContent>
                <w:p w:rsidR="00D1210F" w:rsidRDefault="00D1210F">
                  <w:pPr>
                    <w:spacing w:before="3" w:line="100" w:lineRule="exact"/>
                    <w:rPr>
                      <w:sz w:val="10"/>
                      <w:szCs w:val="10"/>
                    </w:rPr>
                  </w:pPr>
                </w:p>
                <w:p w:rsidR="00D1210F" w:rsidRDefault="00386A8E">
                  <w:pPr>
                    <w:ind w:left="184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60"/>
                      <w:szCs w:val="60"/>
                    </w:rPr>
                    <w:t>92</w:t>
                  </w:r>
                </w:p>
              </w:txbxContent>
            </v:textbox>
            <w10:wrap anchorx="page"/>
          </v:shape>
        </w:pict>
      </w:r>
      <w:r>
        <w:pict>
          <v:group id="_x0000_s1069" style="position:absolute;left:0;text-align:left;margin-left:413.65pt;margin-top:-5.5pt;width:48.1pt;height:43.6pt;z-index:-3065;mso-position-horizontal-relative:page" coordorigin="8273,-110" coordsize="962,872">
            <v:shape id="_x0000_s1070" style="position:absolute;left:8273;top:-110;width:962;height:872" coordorigin="8273,-110" coordsize="962,872" path="m8273,763r962,l9235,-110r-962,l8273,763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>Ini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>t</w:t>
      </w:r>
      <w:r>
        <w:rPr>
          <w:rFonts w:ascii="Arial" w:eastAsia="Arial" w:hAnsi="Arial" w:cs="Arial"/>
          <w:position w:val="-2"/>
          <w:sz w:val="60"/>
          <w:szCs w:val="60"/>
        </w:rPr>
        <w:t>ia</w:t>
      </w:r>
      <w:r>
        <w:rPr>
          <w:rFonts w:ascii="Arial" w:eastAsia="Arial" w:hAnsi="Arial" w:cs="Arial"/>
          <w:spacing w:val="1"/>
          <w:position w:val="-2"/>
          <w:sz w:val="60"/>
          <w:szCs w:val="60"/>
        </w:rPr>
        <w:t>l</w:t>
      </w:r>
      <w:r>
        <w:rPr>
          <w:rFonts w:ascii="Arial" w:eastAsia="Arial" w:hAnsi="Arial" w:cs="Arial"/>
          <w:position w:val="-2"/>
          <w:sz w:val="60"/>
          <w:szCs w:val="60"/>
        </w:rPr>
        <w:t xml:space="preserve">:      </w:t>
      </w:r>
      <w:r>
        <w:rPr>
          <w:rFonts w:ascii="Arial" w:eastAsia="Arial" w:hAnsi="Arial" w:cs="Arial"/>
          <w:spacing w:val="5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25 57 48 37 12</w:t>
      </w:r>
      <w:r>
        <w:rPr>
          <w:rFonts w:ascii="Arial" w:eastAsia="Arial" w:hAnsi="Arial" w:cs="Arial"/>
          <w:spacing w:val="-3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>92</w:t>
      </w:r>
    </w:p>
    <w:p w:rsidR="00D1210F" w:rsidRDefault="00386A8E">
      <w:pPr>
        <w:spacing w:line="660" w:lineRule="exact"/>
        <w:rPr>
          <w:rFonts w:ascii="Arial" w:eastAsia="Arial" w:hAnsi="Arial" w:cs="Arial"/>
          <w:sz w:val="60"/>
          <w:szCs w:val="6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9093" w:space="196"/>
            <w:col w:w="5111"/>
          </w:cols>
        </w:sectPr>
      </w:pPr>
      <w:r>
        <w:br w:type="column"/>
      </w:r>
      <w:r>
        <w:rPr>
          <w:rFonts w:ascii="Arial" w:eastAsia="Arial" w:hAnsi="Arial" w:cs="Arial"/>
          <w:position w:val="-2"/>
          <w:sz w:val="60"/>
          <w:szCs w:val="60"/>
        </w:rPr>
        <w:lastRenderedPageBreak/>
        <w:t xml:space="preserve">86   </w:t>
      </w:r>
      <w:r>
        <w:rPr>
          <w:rFonts w:ascii="Arial" w:eastAsia="Arial" w:hAnsi="Arial" w:cs="Arial"/>
          <w:position w:val="-2"/>
          <w:sz w:val="60"/>
          <w:szCs w:val="60"/>
        </w:rPr>
        <w:t>33</w:t>
      </w:r>
    </w:p>
    <w:p w:rsidR="00D1210F" w:rsidRDefault="00D1210F">
      <w:pPr>
        <w:spacing w:before="18" w:line="280" w:lineRule="exact"/>
        <w:rPr>
          <w:sz w:val="28"/>
          <w:szCs w:val="2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386A8E">
      <w:pPr>
        <w:spacing w:line="660" w:lineRule="exact"/>
        <w:ind w:left="1555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068" type="#_x0000_t202" style="position:absolute;left:0;text-align:left;margin-left:450.75pt;margin-top:-5.5pt;width:48.1pt;height:43.6pt;z-index:-3071;mso-position-horizontal-relative:page" filled="f" stroked="f">
            <v:textbox inset="0,0,0,0">
              <w:txbxContent>
                <w:p w:rsidR="00D1210F" w:rsidRDefault="00386A8E">
                  <w:pPr>
                    <w:spacing w:before="96"/>
                    <w:ind w:left="207" w:right="-22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60"/>
                      <w:szCs w:val="60"/>
                    </w:rPr>
                    <w:t>86</w:t>
                  </w:r>
                </w:p>
              </w:txbxContent>
            </v:textbox>
            <w10:wrap anchorx="page"/>
          </v:shape>
        </w:pict>
      </w:r>
      <w:r>
        <w:pict>
          <v:group id="_x0000_s1066" style="position:absolute;left:0;text-align:left;margin-left:450.75pt;margin-top:-5.5pt;width:48.1pt;height:43.6pt;z-index:-3064;mso-position-horizontal-relative:page" coordorigin="9015,-110" coordsize="962,872">
            <v:shape id="_x0000_s1067" style="position:absolute;left:9015;top:-110;width:962;height:872" coordorigin="9015,-110" coordsize="962,872" path="m9015,762r962,l9977,-110r-962,l9015,762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 xml:space="preserve">Pass 1:   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25 57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48 37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12 33</w:t>
      </w:r>
      <w:r>
        <w:rPr>
          <w:rFonts w:ascii="Arial" w:eastAsia="Arial" w:hAnsi="Arial" w:cs="Arial"/>
          <w:spacing w:val="-55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86</w:t>
      </w:r>
    </w:p>
    <w:p w:rsidR="00D1210F" w:rsidRDefault="00386A8E">
      <w:pPr>
        <w:spacing w:line="660" w:lineRule="exact"/>
        <w:rPr>
          <w:rFonts w:ascii="Arial" w:eastAsia="Arial" w:hAnsi="Arial" w:cs="Arial"/>
          <w:sz w:val="60"/>
          <w:szCs w:val="6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9836" w:space="217"/>
            <w:col w:w="4347"/>
          </w:cols>
        </w:sectPr>
      </w:pPr>
      <w:r>
        <w:br w:type="column"/>
      </w:r>
      <w:r>
        <w:rPr>
          <w:rFonts w:ascii="Arial" w:eastAsia="Arial" w:hAnsi="Arial" w:cs="Arial"/>
          <w:color w:val="45F00E"/>
          <w:position w:val="-2"/>
          <w:sz w:val="60"/>
          <w:szCs w:val="60"/>
        </w:rPr>
        <w:lastRenderedPageBreak/>
        <w:t>I</w:t>
      </w:r>
      <w:r>
        <w:rPr>
          <w:rFonts w:ascii="Arial" w:eastAsia="Arial" w:hAnsi="Arial" w:cs="Arial"/>
          <w:color w:val="45F00E"/>
          <w:spacing w:val="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92</w:t>
      </w:r>
    </w:p>
    <w:p w:rsidR="00D1210F" w:rsidRDefault="00D1210F">
      <w:pPr>
        <w:spacing w:before="18" w:line="280" w:lineRule="exact"/>
        <w:rPr>
          <w:sz w:val="28"/>
          <w:szCs w:val="2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386A8E">
      <w:pPr>
        <w:spacing w:line="660" w:lineRule="exact"/>
        <w:ind w:left="1555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065" type="#_x0000_t202" style="position:absolute;left:0;text-align:left;margin-left:243.65pt;margin-top:-5.5pt;width:48.1pt;height:43.6pt;z-index:-3070;mso-position-horizontal-relative:page" filled="f" stroked="f">
            <v:textbox inset="0,0,0,0">
              <w:txbxContent>
                <w:p w:rsidR="00D1210F" w:rsidRDefault="00386A8E">
                  <w:pPr>
                    <w:spacing w:before="96"/>
                    <w:ind w:left="185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60"/>
                      <w:szCs w:val="60"/>
                    </w:rPr>
                    <w:t>57</w:t>
                  </w:r>
                </w:p>
              </w:txbxContent>
            </v:textbox>
            <w10:wrap anchorx="page"/>
          </v:shape>
        </w:pict>
      </w:r>
      <w:r>
        <w:pict>
          <v:group id="_x0000_s1063" style="position:absolute;left:0;text-align:left;margin-left:243.65pt;margin-top:-5.5pt;width:48.1pt;height:43.6pt;z-index:-3063;mso-position-horizontal-relative:page" coordorigin="4873,-110" coordsize="962,872">
            <v:shape id="_x0000_s1064" style="position:absolute;left:4873;top:-110;width:962;height:872" coordorigin="4873,-110" coordsize="962,872" path="m4873,762r962,l5835,-110r-962,l4873,762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 xml:space="preserve">Pass 2:   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25</w:t>
      </w:r>
      <w:r>
        <w:rPr>
          <w:rFonts w:ascii="Arial" w:eastAsia="Arial" w:hAnsi="Arial" w:cs="Arial"/>
          <w:spacing w:val="-3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57</w:t>
      </w:r>
    </w:p>
    <w:p w:rsidR="00D1210F" w:rsidRDefault="00386A8E">
      <w:pPr>
        <w:spacing w:line="660" w:lineRule="exact"/>
        <w:rPr>
          <w:rFonts w:ascii="Arial" w:eastAsia="Arial" w:hAnsi="Arial" w:cs="Arial"/>
          <w:sz w:val="60"/>
          <w:szCs w:val="6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693" w:space="197"/>
            <w:col w:w="8510"/>
          </w:cols>
        </w:sectPr>
      </w:pPr>
      <w:r>
        <w:br w:type="column"/>
      </w:r>
      <w:r>
        <w:rPr>
          <w:rFonts w:ascii="Arial" w:eastAsia="Arial" w:hAnsi="Arial" w:cs="Arial"/>
          <w:position w:val="-2"/>
          <w:sz w:val="60"/>
          <w:szCs w:val="60"/>
        </w:rPr>
        <w:lastRenderedPageBreak/>
        <w:t>48 37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 xml:space="preserve">12 33 </w:t>
      </w:r>
      <w:r>
        <w:rPr>
          <w:rFonts w:ascii="Arial" w:eastAsia="Arial" w:hAnsi="Arial" w:cs="Arial"/>
          <w:color w:val="45F00E"/>
          <w:position w:val="-2"/>
          <w:sz w:val="60"/>
          <w:szCs w:val="60"/>
        </w:rPr>
        <w:t xml:space="preserve">I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86 92</w:t>
      </w:r>
    </w:p>
    <w:p w:rsidR="00D1210F" w:rsidRDefault="00D1210F">
      <w:pPr>
        <w:spacing w:before="10" w:line="280" w:lineRule="exact"/>
        <w:rPr>
          <w:sz w:val="28"/>
          <w:szCs w:val="2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386A8E">
      <w:pPr>
        <w:spacing w:line="660" w:lineRule="exact"/>
        <w:ind w:left="1555" w:right="-111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062" type="#_x0000_t202" style="position:absolute;left:0;text-align:left;margin-left:285.25pt;margin-top:-5.5pt;width:48.1pt;height:43.6pt;z-index:-3069;mso-position-horizontal-relative:page" filled="f" stroked="f">
            <v:textbox inset="0,0,0,0">
              <w:txbxContent>
                <w:p w:rsidR="00D1210F" w:rsidRDefault="00D1210F">
                  <w:pPr>
                    <w:spacing w:before="4" w:line="100" w:lineRule="exact"/>
                    <w:rPr>
                      <w:sz w:val="10"/>
                      <w:szCs w:val="10"/>
                    </w:rPr>
                  </w:pPr>
                </w:p>
                <w:p w:rsidR="00D1210F" w:rsidRDefault="00386A8E">
                  <w:pPr>
                    <w:ind w:left="185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60"/>
                      <w:szCs w:val="60"/>
                    </w:rPr>
                    <w:t>48</w:t>
                  </w:r>
                </w:p>
              </w:txbxContent>
            </v:textbox>
            <w10:wrap anchorx="page"/>
          </v:shape>
        </w:pict>
      </w:r>
      <w:r>
        <w:pict>
          <v:group id="_x0000_s1060" style="position:absolute;left:0;text-align:left;margin-left:285.25pt;margin-top:-5.5pt;width:48.1pt;height:43.6pt;z-index:-3062;mso-position-horizontal-relative:page" coordorigin="5705,-110" coordsize="962,872">
            <v:shape id="_x0000_s1061" style="position:absolute;left:5705;top:-110;width:962;height:872" coordorigin="5705,-110" coordsize="962,872" path="m5705,762r963,l6668,-110r-963,l5705,762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 xml:space="preserve">Pass 3:   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25 33</w:t>
      </w:r>
      <w:r>
        <w:rPr>
          <w:rFonts w:ascii="Arial" w:eastAsia="Arial" w:hAnsi="Arial" w:cs="Arial"/>
          <w:spacing w:val="-3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>48</w:t>
      </w:r>
    </w:p>
    <w:p w:rsidR="00D1210F" w:rsidRDefault="00386A8E">
      <w:pPr>
        <w:spacing w:line="660" w:lineRule="exact"/>
        <w:rPr>
          <w:rFonts w:ascii="Arial" w:eastAsia="Arial" w:hAnsi="Arial" w:cs="Arial"/>
          <w:sz w:val="60"/>
          <w:szCs w:val="6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6525" w:space="198"/>
            <w:col w:w="7677"/>
          </w:cols>
        </w:sectPr>
      </w:pPr>
      <w:r>
        <w:br w:type="column"/>
      </w:r>
      <w:r>
        <w:rPr>
          <w:rFonts w:ascii="Arial" w:eastAsia="Arial" w:hAnsi="Arial" w:cs="Arial"/>
          <w:position w:val="-2"/>
          <w:sz w:val="60"/>
          <w:szCs w:val="60"/>
        </w:rPr>
        <w:lastRenderedPageBreak/>
        <w:t xml:space="preserve">37 12 </w:t>
      </w:r>
      <w:r>
        <w:rPr>
          <w:rFonts w:ascii="Arial" w:eastAsia="Arial" w:hAnsi="Arial" w:cs="Arial"/>
          <w:color w:val="45F00E"/>
          <w:position w:val="-2"/>
          <w:sz w:val="60"/>
          <w:szCs w:val="60"/>
        </w:rPr>
        <w:t xml:space="preserve">I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57 86</w:t>
      </w:r>
      <w:r>
        <w:rPr>
          <w:rFonts w:ascii="Arial" w:eastAsia="Arial" w:hAnsi="Arial" w:cs="Arial"/>
          <w:color w:val="000000"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92</w:t>
      </w:r>
    </w:p>
    <w:p w:rsidR="00D1210F" w:rsidRDefault="00D1210F">
      <w:pPr>
        <w:spacing w:before="12" w:line="280" w:lineRule="exact"/>
        <w:rPr>
          <w:sz w:val="28"/>
          <w:szCs w:val="2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386A8E">
      <w:pPr>
        <w:spacing w:line="660" w:lineRule="exact"/>
        <w:ind w:left="1555" w:right="-111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059" type="#_x0000_t202" style="position:absolute;left:0;text-align:left;margin-left:326.5pt;margin-top:-5.5pt;width:48.1pt;height:43.6pt;z-index:-3068;mso-position-horizontal-relative:page" filled="f" stroked="f">
            <v:textbox inset="0,0,0,0">
              <w:txbxContent>
                <w:p w:rsidR="00D1210F" w:rsidRDefault="00D1210F">
                  <w:pPr>
                    <w:spacing w:before="1" w:line="100" w:lineRule="exact"/>
                    <w:rPr>
                      <w:sz w:val="10"/>
                      <w:szCs w:val="10"/>
                    </w:rPr>
                  </w:pPr>
                </w:p>
                <w:p w:rsidR="00D1210F" w:rsidRDefault="00386A8E">
                  <w:pPr>
                    <w:ind w:left="193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60"/>
                      <w:szCs w:val="60"/>
                    </w:rPr>
                    <w:t>37</w:t>
                  </w:r>
                </w:p>
              </w:txbxContent>
            </v:textbox>
            <w10:wrap anchorx="page"/>
          </v:shape>
        </w:pict>
      </w:r>
      <w:r>
        <w:pict>
          <v:group id="_x0000_s1057" style="position:absolute;left:0;text-align:left;margin-left:326.5pt;margin-top:-5.5pt;width:48.1pt;height:43.6pt;z-index:-3061;mso-position-horizontal-relative:page" coordorigin="6530,-110" coordsize="962,872">
            <v:shape id="_x0000_s1058" style="position:absolute;left:6530;top:-110;width:962;height:872" coordorigin="6530,-110" coordsize="962,872" path="m6530,762r963,l7493,-110r-963,l6530,762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 xml:space="preserve">Pass 4:   </w:t>
      </w:r>
      <w:r>
        <w:rPr>
          <w:rFonts w:ascii="Arial" w:eastAsia="Arial" w:hAnsi="Arial" w:cs="Arial"/>
          <w:spacing w:val="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25 33</w:t>
      </w:r>
      <w:r>
        <w:rPr>
          <w:rFonts w:ascii="Arial" w:eastAsia="Arial" w:hAnsi="Arial" w:cs="Arial"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12</w:t>
      </w:r>
      <w:r>
        <w:rPr>
          <w:rFonts w:ascii="Arial" w:eastAsia="Arial" w:hAnsi="Arial" w:cs="Arial"/>
          <w:spacing w:val="-41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>37</w:t>
      </w:r>
    </w:p>
    <w:p w:rsidR="00D1210F" w:rsidRDefault="00386A8E">
      <w:pPr>
        <w:spacing w:line="660" w:lineRule="exact"/>
        <w:rPr>
          <w:rFonts w:ascii="Arial" w:eastAsia="Arial" w:hAnsi="Arial" w:cs="Arial"/>
          <w:sz w:val="60"/>
          <w:szCs w:val="6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350" w:space="206"/>
            <w:col w:w="6844"/>
          </w:cols>
        </w:sectPr>
      </w:pPr>
      <w:r>
        <w:br w:type="column"/>
      </w:r>
      <w:r>
        <w:rPr>
          <w:rFonts w:ascii="Arial" w:eastAsia="Arial" w:hAnsi="Arial" w:cs="Arial"/>
          <w:color w:val="45F00E"/>
          <w:position w:val="-2"/>
          <w:sz w:val="60"/>
          <w:szCs w:val="60"/>
        </w:rPr>
        <w:lastRenderedPageBreak/>
        <w:t xml:space="preserve">I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48 57</w:t>
      </w:r>
      <w:r>
        <w:rPr>
          <w:rFonts w:ascii="Arial" w:eastAsia="Arial" w:hAnsi="Arial" w:cs="Arial"/>
          <w:color w:val="000000"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86 92</w:t>
      </w:r>
    </w:p>
    <w:p w:rsidR="00D1210F" w:rsidRDefault="00D1210F">
      <w:pPr>
        <w:spacing w:before="18" w:line="280" w:lineRule="exact"/>
        <w:rPr>
          <w:sz w:val="28"/>
          <w:szCs w:val="2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386A8E">
      <w:pPr>
        <w:spacing w:line="660" w:lineRule="exact"/>
        <w:ind w:left="1555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056" type="#_x0000_t202" style="position:absolute;left:0;text-align:left;margin-left:243.35pt;margin-top:-5.5pt;width:48.1pt;height:43.6pt;z-index:-3067;mso-position-horizontal-relative:page" filled="f" stroked="f">
            <v:textbox inset="0,0,0,0">
              <w:txbxContent>
                <w:p w:rsidR="00D1210F" w:rsidRDefault="00386A8E">
                  <w:pPr>
                    <w:spacing w:before="96"/>
                    <w:ind w:left="190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60"/>
                      <w:szCs w:val="60"/>
                    </w:rPr>
                    <w:t>33</w:t>
                  </w:r>
                </w:p>
              </w:txbxContent>
            </v:textbox>
            <w10:wrap anchorx="page"/>
          </v:shape>
        </w:pict>
      </w:r>
      <w:r>
        <w:pict>
          <v:group id="_x0000_s1054" style="position:absolute;left:0;text-align:left;margin-left:243.35pt;margin-top:-5.5pt;width:48.1pt;height:43.6pt;z-index:-3060;mso-position-horizontal-relative:page" coordorigin="4867,-110" coordsize="962,872">
            <v:shape id="_x0000_s1055" style="position:absolute;left:4867;top:-110;width:962;height:872" coordorigin="4867,-110" coordsize="962,872" path="m4867,762r963,l5830,-110r-963,l4867,762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 xml:space="preserve">Pass 5:   </w:t>
      </w:r>
      <w:r>
        <w:rPr>
          <w:rFonts w:ascii="Arial" w:eastAsia="Arial" w:hAnsi="Arial" w:cs="Arial"/>
          <w:spacing w:val="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25</w:t>
      </w:r>
      <w:r>
        <w:rPr>
          <w:rFonts w:ascii="Arial" w:eastAsia="Arial" w:hAnsi="Arial" w:cs="Arial"/>
          <w:spacing w:val="-38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>33</w:t>
      </w:r>
    </w:p>
    <w:p w:rsidR="00D1210F" w:rsidRDefault="00386A8E">
      <w:pPr>
        <w:spacing w:line="660" w:lineRule="exact"/>
        <w:rPr>
          <w:rFonts w:ascii="Arial" w:eastAsia="Arial" w:hAnsi="Arial" w:cs="Arial"/>
          <w:sz w:val="60"/>
          <w:szCs w:val="6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688" w:space="203"/>
            <w:col w:w="8509"/>
          </w:cols>
        </w:sectPr>
      </w:pPr>
      <w:r>
        <w:br w:type="column"/>
      </w:r>
      <w:r>
        <w:rPr>
          <w:rFonts w:ascii="Arial" w:eastAsia="Arial" w:hAnsi="Arial" w:cs="Arial"/>
          <w:position w:val="-2"/>
          <w:sz w:val="60"/>
          <w:szCs w:val="60"/>
        </w:rPr>
        <w:lastRenderedPageBreak/>
        <w:t xml:space="preserve">12 </w:t>
      </w:r>
      <w:r>
        <w:rPr>
          <w:rFonts w:ascii="Arial" w:eastAsia="Arial" w:hAnsi="Arial" w:cs="Arial"/>
          <w:color w:val="45F00E"/>
          <w:position w:val="-2"/>
          <w:sz w:val="60"/>
          <w:szCs w:val="60"/>
        </w:rPr>
        <w:t>I</w:t>
      </w:r>
      <w:r>
        <w:rPr>
          <w:rFonts w:ascii="Arial" w:eastAsia="Arial" w:hAnsi="Arial" w:cs="Arial"/>
          <w:color w:val="45F00E"/>
          <w:spacing w:val="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37</w:t>
      </w:r>
      <w:r>
        <w:rPr>
          <w:rFonts w:ascii="Arial" w:eastAsia="Arial" w:hAnsi="Arial" w:cs="Arial"/>
          <w:color w:val="000000"/>
          <w:spacing w:val="-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48 57 86 92</w:t>
      </w:r>
    </w:p>
    <w:p w:rsidR="00D1210F" w:rsidRDefault="00D1210F">
      <w:pPr>
        <w:spacing w:before="20" w:line="280" w:lineRule="exact"/>
        <w:rPr>
          <w:sz w:val="28"/>
          <w:szCs w:val="2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386A8E">
      <w:pPr>
        <w:spacing w:line="660" w:lineRule="exact"/>
        <w:ind w:left="1555" w:right="-110"/>
        <w:rPr>
          <w:rFonts w:ascii="Arial" w:eastAsia="Arial" w:hAnsi="Arial" w:cs="Arial"/>
          <w:sz w:val="60"/>
          <w:szCs w:val="60"/>
        </w:rPr>
      </w:pPr>
      <w:r>
        <w:lastRenderedPageBreak/>
        <w:pict>
          <v:shape id="_x0000_s1053" type="#_x0000_t202" style="position:absolute;left:0;text-align:left;margin-left:201pt;margin-top:-5.55pt;width:48.1pt;height:43.6pt;z-index:-3066;mso-position-horizontal-relative:page" filled="f" stroked="f">
            <v:textbox inset="0,0,0,0">
              <w:txbxContent>
                <w:p w:rsidR="00D1210F" w:rsidRDefault="00386A8E">
                  <w:pPr>
                    <w:spacing w:before="94"/>
                    <w:ind w:left="204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60"/>
                      <w:szCs w:val="60"/>
                    </w:rPr>
                    <w:t>25</w:t>
                  </w:r>
                </w:p>
              </w:txbxContent>
            </v:textbox>
            <w10:wrap anchorx="page"/>
          </v:shape>
        </w:pict>
      </w:r>
      <w:r>
        <w:pict>
          <v:group id="_x0000_s1051" style="position:absolute;left:0;text-align:left;margin-left:201pt;margin-top:-5.55pt;width:48.1pt;height:43.6pt;z-index:-3059;mso-position-horizontal-relative:page" coordorigin="4020,-111" coordsize="962,872">
            <v:shape id="_x0000_s1052" style="position:absolute;left:4020;top:-111;width:962;height:872" coordorigin="4020,-111" coordsize="962,872" path="m4020,762r962,l4982,-111r-962,l4020,762xe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2"/>
          <w:sz w:val="60"/>
          <w:szCs w:val="60"/>
        </w:rPr>
        <w:t>Pass 6:</w:t>
      </w:r>
    </w:p>
    <w:p w:rsidR="00D1210F" w:rsidRDefault="00386A8E">
      <w:pPr>
        <w:spacing w:line="660" w:lineRule="exact"/>
        <w:rPr>
          <w:rFonts w:ascii="Arial" w:eastAsia="Arial" w:hAnsi="Arial" w:cs="Arial"/>
          <w:sz w:val="60"/>
          <w:szCs w:val="6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556" w:space="616"/>
            <w:col w:w="10228"/>
          </w:cols>
        </w:sectPr>
      </w:pPr>
      <w:r>
        <w:br w:type="column"/>
      </w:r>
      <w:r>
        <w:rPr>
          <w:rFonts w:ascii="Arial" w:eastAsia="Arial" w:hAnsi="Arial" w:cs="Arial"/>
          <w:position w:val="-2"/>
          <w:sz w:val="60"/>
          <w:szCs w:val="60"/>
        </w:rPr>
        <w:lastRenderedPageBreak/>
        <w:t>25</w:t>
      </w:r>
      <w:r>
        <w:rPr>
          <w:rFonts w:ascii="Arial" w:eastAsia="Arial" w:hAnsi="Arial" w:cs="Arial"/>
          <w:spacing w:val="5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2"/>
          <w:sz w:val="60"/>
          <w:szCs w:val="60"/>
        </w:rPr>
        <w:t xml:space="preserve">12 </w:t>
      </w:r>
      <w:r>
        <w:rPr>
          <w:rFonts w:ascii="Arial" w:eastAsia="Arial" w:hAnsi="Arial" w:cs="Arial"/>
          <w:color w:val="45F00E"/>
          <w:position w:val="-2"/>
          <w:sz w:val="60"/>
          <w:szCs w:val="60"/>
        </w:rPr>
        <w:t>I</w:t>
      </w:r>
      <w:r>
        <w:rPr>
          <w:rFonts w:ascii="Arial" w:eastAsia="Arial" w:hAnsi="Arial" w:cs="Arial"/>
          <w:color w:val="45F00E"/>
          <w:spacing w:val="3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33 37</w:t>
      </w:r>
      <w:r>
        <w:rPr>
          <w:rFonts w:ascii="Arial" w:eastAsia="Arial" w:hAnsi="Arial" w:cs="Arial"/>
          <w:color w:val="000000"/>
          <w:spacing w:val="-4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48 57</w:t>
      </w:r>
      <w:r>
        <w:rPr>
          <w:rFonts w:ascii="Arial" w:eastAsia="Arial" w:hAnsi="Arial" w:cs="Arial"/>
          <w:color w:val="000000"/>
          <w:spacing w:val="-2"/>
          <w:position w:val="-2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2"/>
          <w:sz w:val="60"/>
          <w:szCs w:val="60"/>
        </w:rPr>
        <w:t>86 92</w:t>
      </w:r>
    </w:p>
    <w:p w:rsidR="00D1210F" w:rsidRDefault="00D1210F">
      <w:pPr>
        <w:spacing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660" w:lineRule="exact"/>
        <w:ind w:left="1555"/>
        <w:rPr>
          <w:rFonts w:ascii="Arial" w:eastAsia="Arial" w:hAnsi="Arial" w:cs="Arial"/>
          <w:sz w:val="60"/>
          <w:szCs w:val="6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Arial" w:eastAsia="Arial" w:hAnsi="Arial" w:cs="Arial"/>
          <w:position w:val="-1"/>
          <w:sz w:val="60"/>
          <w:szCs w:val="60"/>
        </w:rPr>
        <w:t xml:space="preserve">Pass 7:   </w:t>
      </w:r>
      <w:r>
        <w:rPr>
          <w:rFonts w:ascii="Arial" w:eastAsia="Arial" w:hAnsi="Arial" w:cs="Arial"/>
          <w:spacing w:val="4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position w:val="-1"/>
          <w:sz w:val="60"/>
          <w:szCs w:val="60"/>
        </w:rPr>
        <w:t xml:space="preserve">12 </w:t>
      </w:r>
      <w:r>
        <w:rPr>
          <w:rFonts w:ascii="Arial" w:eastAsia="Arial" w:hAnsi="Arial" w:cs="Arial"/>
          <w:color w:val="45F00E"/>
          <w:position w:val="-1"/>
          <w:sz w:val="60"/>
          <w:szCs w:val="60"/>
        </w:rPr>
        <w:t>I</w:t>
      </w:r>
      <w:r>
        <w:rPr>
          <w:rFonts w:ascii="Arial" w:eastAsia="Arial" w:hAnsi="Arial" w:cs="Arial"/>
          <w:color w:val="45F00E"/>
          <w:spacing w:val="3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60"/>
          <w:szCs w:val="60"/>
        </w:rPr>
        <w:t>25 33</w:t>
      </w:r>
      <w:r>
        <w:rPr>
          <w:rFonts w:ascii="Arial" w:eastAsia="Arial" w:hAnsi="Arial" w:cs="Arial"/>
          <w:color w:val="000000"/>
          <w:spacing w:val="-2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60"/>
          <w:szCs w:val="60"/>
        </w:rPr>
        <w:t>37</w:t>
      </w:r>
      <w:r>
        <w:rPr>
          <w:rFonts w:ascii="Arial" w:eastAsia="Arial" w:hAnsi="Arial" w:cs="Arial"/>
          <w:color w:val="000000"/>
          <w:spacing w:val="-3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60"/>
          <w:szCs w:val="60"/>
        </w:rPr>
        <w:t>48 57</w:t>
      </w:r>
      <w:r>
        <w:rPr>
          <w:rFonts w:ascii="Arial" w:eastAsia="Arial" w:hAnsi="Arial" w:cs="Arial"/>
          <w:color w:val="000000"/>
          <w:spacing w:val="-2"/>
          <w:position w:val="-1"/>
          <w:sz w:val="60"/>
          <w:szCs w:val="6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60"/>
          <w:szCs w:val="60"/>
        </w:rPr>
        <w:t>86 92</w:t>
      </w:r>
    </w:p>
    <w:p w:rsidR="00D1210F" w:rsidRDefault="00D1210F">
      <w:pPr>
        <w:spacing w:before="2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840" w:lineRule="exact"/>
        <w:ind w:left="380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Selection</w:t>
      </w:r>
      <w:r>
        <w:rPr>
          <w:rFonts w:ascii="Trebuchet MS" w:eastAsia="Trebuchet MS" w:hAnsi="Trebuchet MS" w:cs="Trebuchet MS"/>
          <w:color w:val="1F487C"/>
          <w:spacing w:val="-9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co</w:t>
      </w:r>
      <w:r>
        <w:rPr>
          <w:rFonts w:ascii="Trebuchet MS" w:eastAsia="Trebuchet MS" w:hAnsi="Trebuchet MS" w:cs="Trebuchet MS"/>
          <w:color w:val="1F487C"/>
          <w:spacing w:val="3"/>
          <w:position w:val="-2"/>
          <w:sz w:val="80"/>
          <w:szCs w:val="80"/>
        </w:rPr>
        <w:t>d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</w:t>
      </w:r>
    </w:p>
    <w:p w:rsidR="00D1210F" w:rsidRDefault="00D1210F">
      <w:pPr>
        <w:spacing w:before="2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before="25"/>
        <w:ind w:left="140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SelectionS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a[])</w:t>
      </w:r>
    </w:p>
    <w:p w:rsidR="00D1210F" w:rsidRDefault="00386A8E">
      <w:pPr>
        <w:spacing w:line="380" w:lineRule="exact"/>
        <w:ind w:left="140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1"/>
        <w:ind w:left="226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for</w:t>
      </w:r>
      <w:proofErr w:type="gramEnd"/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size;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i++)</w:t>
      </w:r>
    </w:p>
    <w:p w:rsidR="00D1210F" w:rsidRDefault="00386A8E">
      <w:pPr>
        <w:spacing w:line="380" w:lineRule="exact"/>
        <w:ind w:left="226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2"/>
        <w:ind w:left="3123" w:right="411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find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index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smallest</w:t>
      </w:r>
      <w:r>
        <w:rPr>
          <w:rFonts w:ascii="Courier New" w:eastAsia="Courier New" w:hAnsi="Courier New" w:cs="Courier New"/>
          <w:b/>
          <w:color w:val="00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element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min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i;</w:t>
      </w:r>
    </w:p>
    <w:p w:rsidR="00D1210F" w:rsidRDefault="00386A8E">
      <w:pPr>
        <w:spacing w:line="400" w:lineRule="exact"/>
        <w:ind w:left="312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for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j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 i</w:t>
      </w:r>
      <w:r>
        <w:rPr>
          <w:rFonts w:ascii="Courier New" w:eastAsia="Courier New" w:hAnsi="Courier New" w:cs="Courier New"/>
          <w:b/>
          <w:color w:val="FFFFFF"/>
          <w:spacing w:val="-2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+ 1;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j &lt;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size;</w:t>
      </w:r>
      <w:r>
        <w:rPr>
          <w:rFonts w:ascii="Courier New" w:eastAsia="Courier New" w:hAnsi="Courier New" w:cs="Courier New"/>
          <w:b/>
          <w:color w:val="FFFFFF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j++)</w:t>
      </w:r>
    </w:p>
    <w:p w:rsidR="00D1210F" w:rsidRDefault="00386A8E">
      <w:pPr>
        <w:spacing w:line="380" w:lineRule="exact"/>
        <w:ind w:left="312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1"/>
        <w:ind w:left="398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(a[j]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a[min])</w:t>
      </w:r>
    </w:p>
    <w:p w:rsidR="00D1210F" w:rsidRDefault="00386A8E">
      <w:pPr>
        <w:spacing w:line="380" w:lineRule="exact"/>
        <w:ind w:left="398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0"/>
        <w:ind w:left="4795" w:right="7788"/>
        <w:jc w:val="center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49" style="position:absolute;left:0;text-align:left;margin-left:54.35pt;margin-top:133.75pt;width:612pt;height:372.5pt;z-index:-3058;mso-position-horizontal-relative:page;mso-position-vertical-relative:page" coordorigin="1087,2675" coordsize="12240,7450">
            <v:shape id="_x0000_s1050" style="position:absolute;left:1087;top:2675;width:12240;height:7450" coordorigin="1087,2675" coordsize="12240,7450" path="m1087,10125r12240,l13327,2675r-12240,l1087,10125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min</w:t>
      </w:r>
      <w:proofErr w:type="gram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j;</w:t>
      </w:r>
    </w:p>
    <w:p w:rsidR="00D1210F" w:rsidRDefault="00386A8E">
      <w:pPr>
        <w:spacing w:line="400" w:lineRule="exact"/>
        <w:ind w:left="398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D1210F" w:rsidRDefault="00386A8E">
      <w:pPr>
        <w:spacing w:line="380" w:lineRule="exact"/>
        <w:ind w:left="312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D1210F" w:rsidRDefault="00D1210F">
      <w:pPr>
        <w:spacing w:before="2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before="25"/>
        <w:ind w:left="312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swap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smallest</w:t>
      </w:r>
      <w:r>
        <w:rPr>
          <w:rFonts w:ascii="Courier New" w:eastAsia="Courier New" w:hAnsi="Courier New" w:cs="Courier New"/>
          <w:b/>
          <w:color w:val="00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element</w:t>
      </w:r>
      <w:r>
        <w:rPr>
          <w:rFonts w:ascii="Courier New" w:eastAsia="Courier New" w:hAnsi="Courier New" w:cs="Courier New"/>
          <w:b/>
          <w:color w:val="00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with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[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i]</w:t>
      </w:r>
    </w:p>
    <w:p w:rsidR="00D1210F" w:rsidRDefault="00386A8E">
      <w:pPr>
        <w:spacing w:line="400" w:lineRule="exact"/>
        <w:ind w:left="312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swap(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a[i],</w:t>
      </w:r>
      <w:r>
        <w:rPr>
          <w:rFonts w:ascii="Courier New" w:eastAsia="Courier New" w:hAnsi="Courier New" w:cs="Courier New"/>
          <w:b/>
          <w:color w:val="FFFFFF"/>
          <w:spacing w:val="-12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a[min]);</w:t>
      </w:r>
    </w:p>
    <w:p w:rsidR="00D1210F" w:rsidRDefault="00386A8E">
      <w:pPr>
        <w:spacing w:line="400" w:lineRule="exact"/>
        <w:ind w:left="226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D1210F" w:rsidRDefault="00386A8E">
      <w:pPr>
        <w:spacing w:line="400" w:lineRule="exact"/>
        <w:ind w:left="1404"/>
        <w:rPr>
          <w:rFonts w:ascii="Courier New" w:eastAsia="Courier New" w:hAnsi="Courier New" w:cs="Courier New"/>
          <w:sz w:val="36"/>
          <w:szCs w:val="36"/>
        </w:rPr>
        <w:sectPr w:rsidR="00D1210F">
          <w:headerReference w:type="default" r:id="rId25"/>
          <w:pgSz w:w="14400" w:h="10800" w:orient="landscape"/>
          <w:pgMar w:top="900" w:right="0" w:bottom="0" w:left="0" w:header="0" w:footer="5" w:gutter="0"/>
          <w:pgNumType w:start="243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ind w:left="3527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sz w:val="72"/>
          <w:szCs w:val="72"/>
        </w:rPr>
        <w:t>Selec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 xml:space="preserve">ion </w:t>
      </w:r>
      <w:r>
        <w:rPr>
          <w:rFonts w:ascii="Trebuchet MS" w:eastAsia="Trebuchet MS" w:hAnsi="Trebuchet MS" w:cs="Trebuchet MS"/>
          <w:color w:val="1F487C"/>
          <w:spacing w:val="-2"/>
          <w:sz w:val="72"/>
          <w:szCs w:val="72"/>
        </w:rPr>
        <w:t>S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ort</w:t>
      </w:r>
      <w:r>
        <w:rPr>
          <w:rFonts w:ascii="Trebuchet MS" w:eastAsia="Trebuchet MS" w:hAnsi="Trebuchet MS" w:cs="Trebuchet MS"/>
          <w:color w:val="1F487C"/>
          <w:spacing w:val="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run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ime</w:t>
      </w:r>
    </w:p>
    <w:p w:rsidR="00D1210F" w:rsidRDefault="00386A8E">
      <w:pPr>
        <w:spacing w:before="97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Runni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time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 input size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D1210F" w:rsidRDefault="00D1210F">
      <w:pPr>
        <w:spacing w:before="17" w:line="260" w:lineRule="exact"/>
        <w:rPr>
          <w:sz w:val="26"/>
          <w:szCs w:val="26"/>
        </w:rPr>
      </w:pPr>
    </w:p>
    <w:p w:rsidR="00D1210F" w:rsidRDefault="00386A8E">
      <w:pPr>
        <w:spacing w:line="520" w:lineRule="exact"/>
        <w:ind w:left="140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position w:val="-1"/>
          <w:sz w:val="48"/>
          <w:szCs w:val="48"/>
        </w:rPr>
        <w:t></w:t>
      </w:r>
      <w:r>
        <w:rPr>
          <w:color w:val="0000FF"/>
          <w:position w:val="-1"/>
          <w:sz w:val="48"/>
          <w:szCs w:val="48"/>
        </w:rPr>
        <w:t xml:space="preserve"> </w:t>
      </w:r>
      <w:r>
        <w:rPr>
          <w:color w:val="0000FF"/>
          <w:spacing w:val="80"/>
          <w:position w:val="-1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in</w:t>
      </w:r>
      <w:proofErr w:type="gramEnd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p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acti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e,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 faster than bu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t.</w:t>
      </w:r>
    </w:p>
    <w:p w:rsidR="00D1210F" w:rsidRDefault="00D1210F">
      <w:pPr>
        <w:spacing w:before="3" w:line="160" w:lineRule="exact"/>
        <w:rPr>
          <w:sz w:val="17"/>
          <w:szCs w:val="17"/>
        </w:rPr>
      </w:pPr>
    </w:p>
    <w:p w:rsidR="00D1210F" w:rsidRDefault="00D1210F">
      <w:pPr>
        <w:spacing w:line="200" w:lineRule="exact"/>
        <w:sectPr w:rsidR="00D1210F">
          <w:headerReference w:type="default" r:id="rId26"/>
          <w:pgSz w:w="14400" w:h="10800" w:orient="landscape"/>
          <w:pgMar w:top="900" w:right="0" w:bottom="0" w:left="0" w:header="0" w:footer="5" w:gutter="0"/>
          <w:pgNumType w:start="244"/>
          <w:cols w:space="720"/>
        </w:sectPr>
      </w:pPr>
    </w:p>
    <w:p w:rsidR="00D1210F" w:rsidRDefault="00386A8E">
      <w:pPr>
        <w:spacing w:before="7" w:line="280" w:lineRule="exact"/>
        <w:ind w:left="2204" w:right="-63"/>
        <w:rPr>
          <w:sz w:val="28"/>
          <w:szCs w:val="28"/>
        </w:rPr>
      </w:pPr>
      <w:proofErr w:type="gramStart"/>
      <w:r>
        <w:rPr>
          <w:i/>
          <w:position w:val="-5"/>
          <w:sz w:val="28"/>
          <w:szCs w:val="28"/>
        </w:rPr>
        <w:lastRenderedPageBreak/>
        <w:t>n</w:t>
      </w:r>
      <w:proofErr w:type="gramEnd"/>
      <w:r>
        <w:rPr>
          <w:i/>
          <w:spacing w:val="-17"/>
          <w:position w:val="-5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-18"/>
          <w:position w:val="-5"/>
          <w:sz w:val="28"/>
          <w:szCs w:val="28"/>
        </w:rPr>
        <w:t></w:t>
      </w:r>
      <w:r>
        <w:rPr>
          <w:position w:val="-5"/>
          <w:sz w:val="28"/>
          <w:szCs w:val="28"/>
        </w:rPr>
        <w:t xml:space="preserve">1      </w:t>
      </w:r>
      <w:r>
        <w:rPr>
          <w:spacing w:val="27"/>
          <w:position w:val="-5"/>
          <w:sz w:val="28"/>
          <w:szCs w:val="28"/>
        </w:rPr>
        <w:t xml:space="preserve"> </w:t>
      </w:r>
      <w:r>
        <w:rPr>
          <w:i/>
          <w:w w:val="123"/>
          <w:position w:val="-5"/>
          <w:sz w:val="28"/>
          <w:szCs w:val="28"/>
        </w:rPr>
        <w:t>n</w:t>
      </w:r>
    </w:p>
    <w:p w:rsidR="00D1210F" w:rsidRDefault="00386A8E">
      <w:pPr>
        <w:spacing w:before="7" w:line="280" w:lineRule="exact"/>
        <w:rPr>
          <w:sz w:val="28"/>
          <w:szCs w:val="2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365" w:space="1148"/>
            <w:col w:w="9887"/>
          </w:cols>
        </w:sectPr>
      </w:pPr>
      <w:r>
        <w:br w:type="column"/>
      </w:r>
      <w:proofErr w:type="gramStart"/>
      <w:r>
        <w:rPr>
          <w:i/>
          <w:position w:val="-5"/>
          <w:sz w:val="28"/>
          <w:szCs w:val="28"/>
        </w:rPr>
        <w:lastRenderedPageBreak/>
        <w:t>n</w:t>
      </w:r>
      <w:proofErr w:type="gramEnd"/>
      <w:r>
        <w:rPr>
          <w:i/>
          <w:spacing w:val="-16"/>
          <w:position w:val="-5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-19"/>
          <w:w w:val="124"/>
          <w:position w:val="-5"/>
          <w:sz w:val="28"/>
          <w:szCs w:val="28"/>
        </w:rPr>
        <w:t></w:t>
      </w:r>
      <w:r>
        <w:rPr>
          <w:w w:val="123"/>
          <w:position w:val="-5"/>
          <w:sz w:val="28"/>
          <w:szCs w:val="28"/>
        </w:rPr>
        <w:t>1</w:t>
      </w:r>
    </w:p>
    <w:p w:rsidR="00D1210F" w:rsidRDefault="00386A8E">
      <w:pPr>
        <w:spacing w:line="700" w:lineRule="exact"/>
        <w:ind w:left="2142" w:right="-128"/>
        <w:rPr>
          <w:rFonts w:ascii="Symbol" w:eastAsia="Symbol" w:hAnsi="Symbol" w:cs="Symbol"/>
          <w:sz w:val="48"/>
          <w:szCs w:val="48"/>
        </w:rPr>
      </w:pPr>
      <w:r>
        <w:rPr>
          <w:rFonts w:ascii="Symbol" w:eastAsia="Symbol" w:hAnsi="Symbol" w:cs="Symbol"/>
          <w:position w:val="-2"/>
          <w:sz w:val="71"/>
          <w:szCs w:val="71"/>
        </w:rPr>
        <w:lastRenderedPageBreak/>
        <w:t></w:t>
      </w:r>
      <w:r>
        <w:rPr>
          <w:spacing w:val="133"/>
          <w:position w:val="-2"/>
          <w:sz w:val="71"/>
          <w:szCs w:val="71"/>
        </w:rPr>
        <w:t xml:space="preserve"> </w:t>
      </w:r>
      <w:r>
        <w:rPr>
          <w:rFonts w:ascii="Symbol" w:eastAsia="Symbol" w:hAnsi="Symbol" w:cs="Symbol"/>
          <w:spacing w:val="17"/>
          <w:w w:val="123"/>
          <w:position w:val="-2"/>
          <w:sz w:val="71"/>
          <w:szCs w:val="71"/>
        </w:rPr>
        <w:t></w:t>
      </w:r>
      <w:r>
        <w:rPr>
          <w:w w:val="123"/>
          <w:position w:val="9"/>
          <w:sz w:val="48"/>
          <w:szCs w:val="48"/>
        </w:rPr>
        <w:t>1</w:t>
      </w:r>
      <w:r>
        <w:rPr>
          <w:spacing w:val="-58"/>
          <w:w w:val="123"/>
          <w:position w:val="9"/>
          <w:sz w:val="48"/>
          <w:szCs w:val="48"/>
        </w:rPr>
        <w:t xml:space="preserve"> </w:t>
      </w:r>
      <w:r>
        <w:rPr>
          <w:rFonts w:ascii="Symbol" w:eastAsia="Symbol" w:hAnsi="Symbol" w:cs="Symbol"/>
          <w:w w:val="123"/>
          <w:position w:val="9"/>
          <w:sz w:val="48"/>
          <w:szCs w:val="48"/>
        </w:rPr>
        <w:t></w:t>
      </w:r>
    </w:p>
    <w:p w:rsidR="00D1210F" w:rsidRDefault="00386A8E">
      <w:pPr>
        <w:spacing w:line="700" w:lineRule="exact"/>
        <w:ind w:right="-128"/>
        <w:rPr>
          <w:sz w:val="48"/>
          <w:szCs w:val="48"/>
        </w:rPr>
      </w:pPr>
      <w:r>
        <w:br w:type="column"/>
      </w:r>
      <w:r>
        <w:rPr>
          <w:rFonts w:ascii="Symbol" w:eastAsia="Symbol" w:hAnsi="Symbol" w:cs="Symbol"/>
          <w:position w:val="-2"/>
          <w:sz w:val="71"/>
          <w:szCs w:val="71"/>
        </w:rPr>
        <w:lastRenderedPageBreak/>
        <w:t></w:t>
      </w:r>
      <w:r>
        <w:rPr>
          <w:spacing w:val="17"/>
          <w:position w:val="-2"/>
          <w:sz w:val="71"/>
          <w:szCs w:val="71"/>
        </w:rPr>
        <w:t xml:space="preserve"> </w:t>
      </w:r>
      <w:r>
        <w:rPr>
          <w:spacing w:val="16"/>
          <w:w w:val="123"/>
          <w:position w:val="9"/>
          <w:sz w:val="48"/>
          <w:szCs w:val="48"/>
        </w:rPr>
        <w:t>(</w:t>
      </w:r>
      <w:r>
        <w:rPr>
          <w:i/>
          <w:w w:val="123"/>
          <w:position w:val="9"/>
          <w:sz w:val="48"/>
          <w:szCs w:val="48"/>
        </w:rPr>
        <w:t>n</w:t>
      </w:r>
    </w:p>
    <w:p w:rsidR="00D1210F" w:rsidRDefault="00386A8E">
      <w:pPr>
        <w:spacing w:line="580" w:lineRule="exact"/>
        <w:ind w:right="-93"/>
        <w:rPr>
          <w:sz w:val="48"/>
          <w:szCs w:val="48"/>
        </w:rPr>
      </w:pPr>
      <w:r>
        <w:br w:type="column"/>
      </w:r>
      <w:r>
        <w:rPr>
          <w:rFonts w:ascii="Symbol" w:eastAsia="Symbol" w:hAnsi="Symbol" w:cs="Symbol"/>
          <w:position w:val="-1"/>
          <w:sz w:val="48"/>
          <w:szCs w:val="48"/>
        </w:rPr>
        <w:lastRenderedPageBreak/>
        <w:t></w:t>
      </w:r>
      <w:r>
        <w:rPr>
          <w:spacing w:val="33"/>
          <w:position w:val="-1"/>
          <w:sz w:val="48"/>
          <w:szCs w:val="48"/>
        </w:rPr>
        <w:t xml:space="preserve"> </w:t>
      </w:r>
      <w:r>
        <w:rPr>
          <w:spacing w:val="-3"/>
          <w:w w:val="123"/>
          <w:position w:val="-1"/>
          <w:sz w:val="48"/>
          <w:szCs w:val="48"/>
        </w:rPr>
        <w:t>(</w:t>
      </w:r>
      <w:r>
        <w:rPr>
          <w:i/>
          <w:w w:val="124"/>
          <w:position w:val="-1"/>
          <w:sz w:val="48"/>
          <w:szCs w:val="48"/>
        </w:rPr>
        <w:t>i</w:t>
      </w:r>
    </w:p>
    <w:p w:rsidR="00D1210F" w:rsidRDefault="00386A8E">
      <w:pPr>
        <w:spacing w:line="580" w:lineRule="exact"/>
        <w:rPr>
          <w:sz w:val="48"/>
          <w:szCs w:val="4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4" w:space="720" w:equalWidth="0">
            <w:col w:w="4318" w:space="133"/>
            <w:col w:w="1216" w:space="101"/>
            <w:col w:w="778" w:space="112"/>
            <w:col w:w="7742"/>
          </w:cols>
        </w:sectPr>
      </w:pPr>
      <w:r>
        <w:br w:type="column"/>
      </w:r>
      <w:r>
        <w:rPr>
          <w:rFonts w:ascii="Symbol" w:eastAsia="Symbol" w:hAnsi="Symbol" w:cs="Symbol"/>
          <w:position w:val="-1"/>
          <w:sz w:val="48"/>
          <w:szCs w:val="48"/>
        </w:rPr>
        <w:lastRenderedPageBreak/>
        <w:t></w:t>
      </w:r>
      <w:r>
        <w:rPr>
          <w:spacing w:val="-14"/>
          <w:position w:val="-1"/>
          <w:sz w:val="48"/>
          <w:szCs w:val="48"/>
        </w:rPr>
        <w:t xml:space="preserve"> </w:t>
      </w:r>
      <w:r>
        <w:rPr>
          <w:spacing w:val="-46"/>
          <w:position w:val="-1"/>
          <w:sz w:val="48"/>
          <w:szCs w:val="48"/>
        </w:rPr>
        <w:t>1</w:t>
      </w:r>
      <w:r>
        <w:rPr>
          <w:position w:val="-1"/>
          <w:sz w:val="48"/>
          <w:szCs w:val="48"/>
        </w:rPr>
        <w:t>)</w:t>
      </w:r>
      <w:r>
        <w:rPr>
          <w:spacing w:val="70"/>
          <w:position w:val="-1"/>
          <w:sz w:val="48"/>
          <w:szCs w:val="48"/>
        </w:rPr>
        <w:t xml:space="preserve"> </w:t>
      </w:r>
      <w:r>
        <w:rPr>
          <w:rFonts w:ascii="Symbol" w:eastAsia="Symbol" w:hAnsi="Symbol" w:cs="Symbol"/>
          <w:position w:val="-1"/>
          <w:sz w:val="48"/>
          <w:szCs w:val="48"/>
        </w:rPr>
        <w:t></w:t>
      </w:r>
      <w:r>
        <w:rPr>
          <w:spacing w:val="-14"/>
          <w:position w:val="-1"/>
          <w:sz w:val="48"/>
          <w:szCs w:val="48"/>
        </w:rPr>
        <w:t xml:space="preserve"> </w:t>
      </w:r>
      <w:r>
        <w:rPr>
          <w:spacing w:val="-46"/>
          <w:w w:val="123"/>
          <w:position w:val="-1"/>
          <w:sz w:val="48"/>
          <w:szCs w:val="48"/>
        </w:rPr>
        <w:t>1</w:t>
      </w:r>
      <w:r>
        <w:rPr>
          <w:w w:val="123"/>
          <w:position w:val="-1"/>
          <w:sz w:val="48"/>
          <w:szCs w:val="48"/>
        </w:rPr>
        <w:t>)</w:t>
      </w:r>
    </w:p>
    <w:p w:rsidR="00D1210F" w:rsidRDefault="00386A8E">
      <w:pPr>
        <w:spacing w:line="280" w:lineRule="exact"/>
        <w:jc w:val="right"/>
        <w:rPr>
          <w:sz w:val="28"/>
          <w:szCs w:val="28"/>
        </w:rPr>
      </w:pPr>
      <w:proofErr w:type="gramStart"/>
      <w:r>
        <w:rPr>
          <w:i/>
          <w:sz w:val="28"/>
          <w:szCs w:val="28"/>
        </w:rPr>
        <w:lastRenderedPageBreak/>
        <w:t>i</w:t>
      </w:r>
      <w:proofErr w:type="gramEnd"/>
      <w:r>
        <w:rPr>
          <w:i/>
          <w:spacing w:val="-23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14"/>
          <w:w w:val="124"/>
          <w:sz w:val="28"/>
          <w:szCs w:val="28"/>
        </w:rPr>
        <w:t></w:t>
      </w:r>
      <w:r>
        <w:rPr>
          <w:w w:val="123"/>
          <w:sz w:val="28"/>
          <w:szCs w:val="28"/>
        </w:rPr>
        <w:t>0</w:t>
      </w:r>
    </w:p>
    <w:p w:rsidR="00D1210F" w:rsidRDefault="00386A8E">
      <w:pPr>
        <w:spacing w:line="280" w:lineRule="exact"/>
        <w:ind w:right="-63"/>
        <w:rPr>
          <w:sz w:val="28"/>
          <w:szCs w:val="28"/>
        </w:rPr>
      </w:pPr>
      <w:r>
        <w:br w:type="column"/>
      </w:r>
      <w:proofErr w:type="gramStart"/>
      <w:r>
        <w:rPr>
          <w:i/>
          <w:sz w:val="28"/>
          <w:szCs w:val="28"/>
        </w:rPr>
        <w:lastRenderedPageBreak/>
        <w:t>j</w:t>
      </w:r>
      <w:proofErr w:type="gramEnd"/>
      <w:r>
        <w:rPr>
          <w:i/>
          <w:spacing w:val="-18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10"/>
          <w:sz w:val="28"/>
          <w:szCs w:val="28"/>
        </w:rPr>
        <w:t></w:t>
      </w:r>
      <w:r>
        <w:rPr>
          <w:i/>
          <w:sz w:val="28"/>
          <w:szCs w:val="28"/>
        </w:rPr>
        <w:t>i</w:t>
      </w:r>
      <w:r>
        <w:rPr>
          <w:i/>
          <w:spacing w:val="12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-12"/>
          <w:w w:val="124"/>
          <w:sz w:val="28"/>
          <w:szCs w:val="28"/>
        </w:rPr>
        <w:t></w:t>
      </w:r>
      <w:r>
        <w:rPr>
          <w:w w:val="123"/>
          <w:sz w:val="28"/>
          <w:szCs w:val="28"/>
        </w:rPr>
        <w:t>1</w:t>
      </w:r>
    </w:p>
    <w:p w:rsidR="00D1210F" w:rsidRDefault="00386A8E">
      <w:pPr>
        <w:spacing w:line="280" w:lineRule="exact"/>
        <w:ind w:left="481" w:right="610"/>
        <w:jc w:val="center"/>
        <w:rPr>
          <w:sz w:val="28"/>
          <w:szCs w:val="28"/>
        </w:rPr>
      </w:pPr>
      <w:r>
        <w:br w:type="column"/>
      </w:r>
      <w:proofErr w:type="gramStart"/>
      <w:r>
        <w:rPr>
          <w:i/>
          <w:sz w:val="28"/>
          <w:szCs w:val="28"/>
        </w:rPr>
        <w:lastRenderedPageBreak/>
        <w:t>i</w:t>
      </w:r>
      <w:proofErr w:type="gramEnd"/>
      <w:r>
        <w:rPr>
          <w:i/>
          <w:spacing w:val="-23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14"/>
          <w:w w:val="124"/>
          <w:sz w:val="28"/>
          <w:szCs w:val="28"/>
        </w:rPr>
        <w:t></w:t>
      </w:r>
      <w:r>
        <w:rPr>
          <w:w w:val="123"/>
          <w:sz w:val="28"/>
          <w:szCs w:val="28"/>
        </w:rPr>
        <w:t>0</w:t>
      </w:r>
    </w:p>
    <w:p w:rsidR="00D1210F" w:rsidRDefault="00D1210F">
      <w:pPr>
        <w:spacing w:line="160" w:lineRule="exact"/>
        <w:rPr>
          <w:sz w:val="17"/>
          <w:szCs w:val="17"/>
        </w:rPr>
      </w:pPr>
    </w:p>
    <w:p w:rsidR="00D1210F" w:rsidRDefault="00386A8E">
      <w:pPr>
        <w:spacing w:line="300" w:lineRule="exact"/>
        <w:ind w:left="480" w:right="573"/>
        <w:jc w:val="center"/>
        <w:rPr>
          <w:sz w:val="28"/>
          <w:szCs w:val="28"/>
        </w:rPr>
      </w:pPr>
      <w:proofErr w:type="gramStart"/>
      <w:r>
        <w:rPr>
          <w:i/>
          <w:position w:val="-3"/>
          <w:sz w:val="28"/>
          <w:szCs w:val="28"/>
        </w:rPr>
        <w:t>n</w:t>
      </w:r>
      <w:proofErr w:type="gramEnd"/>
      <w:r>
        <w:rPr>
          <w:i/>
          <w:spacing w:val="-16"/>
          <w:position w:val="-3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-19"/>
          <w:w w:val="124"/>
          <w:position w:val="-3"/>
          <w:sz w:val="28"/>
          <w:szCs w:val="28"/>
        </w:rPr>
        <w:t></w:t>
      </w:r>
      <w:r>
        <w:rPr>
          <w:w w:val="123"/>
          <w:position w:val="-3"/>
          <w:sz w:val="28"/>
          <w:szCs w:val="28"/>
        </w:rPr>
        <w:t>1</w:t>
      </w:r>
    </w:p>
    <w:p w:rsidR="00D1210F" w:rsidRDefault="00386A8E">
      <w:pPr>
        <w:spacing w:line="680" w:lineRule="exact"/>
        <w:ind w:left="-74" w:right="-74"/>
        <w:jc w:val="center"/>
        <w:rPr>
          <w:sz w:val="48"/>
          <w:szCs w:val="48"/>
        </w:rPr>
      </w:pPr>
      <w:r>
        <w:rPr>
          <w:rFonts w:ascii="Symbol" w:eastAsia="Symbol" w:hAnsi="Symbol" w:cs="Symbol"/>
          <w:position w:val="11"/>
          <w:sz w:val="48"/>
          <w:szCs w:val="48"/>
        </w:rPr>
        <w:t></w:t>
      </w:r>
      <w:r>
        <w:rPr>
          <w:spacing w:val="74"/>
          <w:position w:val="11"/>
          <w:sz w:val="48"/>
          <w:szCs w:val="48"/>
        </w:rPr>
        <w:t xml:space="preserve"> </w:t>
      </w:r>
      <w:r>
        <w:rPr>
          <w:rFonts w:ascii="Symbol" w:eastAsia="Symbol" w:hAnsi="Symbol" w:cs="Symbol"/>
          <w:sz w:val="71"/>
          <w:szCs w:val="71"/>
        </w:rPr>
        <w:t></w:t>
      </w:r>
      <w:r>
        <w:rPr>
          <w:spacing w:val="17"/>
          <w:sz w:val="71"/>
          <w:szCs w:val="71"/>
        </w:rPr>
        <w:t xml:space="preserve"> </w:t>
      </w:r>
      <w:r>
        <w:rPr>
          <w:spacing w:val="16"/>
          <w:w w:val="123"/>
          <w:position w:val="11"/>
          <w:sz w:val="48"/>
          <w:szCs w:val="48"/>
        </w:rPr>
        <w:t>(</w:t>
      </w:r>
      <w:r>
        <w:rPr>
          <w:i/>
          <w:w w:val="123"/>
          <w:position w:val="11"/>
          <w:sz w:val="48"/>
          <w:szCs w:val="48"/>
        </w:rPr>
        <w:t>n</w:t>
      </w:r>
    </w:p>
    <w:p w:rsidR="00D1210F" w:rsidRDefault="00386A8E">
      <w:pPr>
        <w:spacing w:line="260" w:lineRule="exact"/>
        <w:ind w:left="481" w:right="610"/>
        <w:jc w:val="center"/>
        <w:rPr>
          <w:sz w:val="28"/>
          <w:szCs w:val="28"/>
        </w:rPr>
      </w:pPr>
      <w:proofErr w:type="gramStart"/>
      <w:r>
        <w:rPr>
          <w:i/>
          <w:position w:val="1"/>
          <w:sz w:val="28"/>
          <w:szCs w:val="28"/>
        </w:rPr>
        <w:t>i</w:t>
      </w:r>
      <w:proofErr w:type="gramEnd"/>
      <w:r>
        <w:rPr>
          <w:i/>
          <w:spacing w:val="-23"/>
          <w:position w:val="1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14"/>
          <w:w w:val="124"/>
          <w:position w:val="1"/>
          <w:sz w:val="28"/>
          <w:szCs w:val="28"/>
        </w:rPr>
        <w:t></w:t>
      </w:r>
      <w:r>
        <w:rPr>
          <w:w w:val="123"/>
          <w:position w:val="1"/>
          <w:sz w:val="28"/>
          <w:szCs w:val="28"/>
        </w:rPr>
        <w:t>0</w:t>
      </w:r>
    </w:p>
    <w:p w:rsidR="00D1210F" w:rsidRDefault="00D1210F">
      <w:pPr>
        <w:spacing w:before="3" w:line="100" w:lineRule="exact"/>
        <w:rPr>
          <w:sz w:val="11"/>
          <w:szCs w:val="11"/>
        </w:rPr>
      </w:pPr>
    </w:p>
    <w:p w:rsidR="00D1210F" w:rsidRDefault="00386A8E">
      <w:pPr>
        <w:spacing w:line="300" w:lineRule="exact"/>
        <w:ind w:left="480" w:right="573"/>
        <w:jc w:val="center"/>
        <w:rPr>
          <w:sz w:val="28"/>
          <w:szCs w:val="28"/>
        </w:rPr>
      </w:pPr>
      <w:proofErr w:type="gramStart"/>
      <w:r>
        <w:rPr>
          <w:i/>
          <w:position w:val="-3"/>
          <w:sz w:val="28"/>
          <w:szCs w:val="28"/>
        </w:rPr>
        <w:t>n</w:t>
      </w:r>
      <w:proofErr w:type="gramEnd"/>
      <w:r>
        <w:rPr>
          <w:i/>
          <w:spacing w:val="-16"/>
          <w:position w:val="-3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-19"/>
          <w:w w:val="124"/>
          <w:position w:val="-3"/>
          <w:sz w:val="28"/>
          <w:szCs w:val="28"/>
        </w:rPr>
        <w:t></w:t>
      </w:r>
      <w:r>
        <w:rPr>
          <w:w w:val="123"/>
          <w:position w:val="-3"/>
          <w:sz w:val="28"/>
          <w:szCs w:val="28"/>
        </w:rPr>
        <w:t>1</w:t>
      </w:r>
    </w:p>
    <w:p w:rsidR="00D1210F" w:rsidRDefault="00386A8E">
      <w:pPr>
        <w:spacing w:line="680" w:lineRule="exact"/>
        <w:rPr>
          <w:sz w:val="48"/>
          <w:szCs w:val="48"/>
        </w:rPr>
      </w:pPr>
      <w:r>
        <w:rPr>
          <w:rFonts w:ascii="Symbol" w:eastAsia="Symbol" w:hAnsi="Symbol" w:cs="Symbol"/>
          <w:position w:val="11"/>
          <w:sz w:val="48"/>
          <w:szCs w:val="48"/>
        </w:rPr>
        <w:t></w:t>
      </w:r>
      <w:r>
        <w:rPr>
          <w:spacing w:val="74"/>
          <w:position w:val="11"/>
          <w:sz w:val="48"/>
          <w:szCs w:val="48"/>
        </w:rPr>
        <w:t xml:space="preserve"> </w:t>
      </w:r>
      <w:r>
        <w:rPr>
          <w:rFonts w:ascii="Symbol" w:eastAsia="Symbol" w:hAnsi="Symbol" w:cs="Symbol"/>
          <w:sz w:val="71"/>
          <w:szCs w:val="71"/>
        </w:rPr>
        <w:t></w:t>
      </w:r>
      <w:r>
        <w:rPr>
          <w:spacing w:val="9"/>
          <w:sz w:val="71"/>
          <w:szCs w:val="71"/>
        </w:rPr>
        <w:t xml:space="preserve"> </w:t>
      </w:r>
      <w:r>
        <w:rPr>
          <w:i/>
          <w:w w:val="124"/>
          <w:position w:val="11"/>
          <w:sz w:val="48"/>
          <w:szCs w:val="48"/>
        </w:rPr>
        <w:t>i</w:t>
      </w:r>
    </w:p>
    <w:p w:rsidR="00D1210F" w:rsidRDefault="00386A8E">
      <w:pPr>
        <w:spacing w:line="260" w:lineRule="exact"/>
        <w:ind w:left="481" w:right="610"/>
        <w:jc w:val="center"/>
        <w:rPr>
          <w:sz w:val="28"/>
          <w:szCs w:val="28"/>
        </w:rPr>
      </w:pPr>
      <w:proofErr w:type="gramStart"/>
      <w:r>
        <w:rPr>
          <w:i/>
          <w:sz w:val="28"/>
          <w:szCs w:val="28"/>
        </w:rPr>
        <w:t>i</w:t>
      </w:r>
      <w:proofErr w:type="gramEnd"/>
      <w:r>
        <w:rPr>
          <w:i/>
          <w:spacing w:val="-23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14"/>
          <w:w w:val="124"/>
          <w:sz w:val="28"/>
          <w:szCs w:val="28"/>
        </w:rPr>
        <w:t></w:t>
      </w:r>
      <w:r>
        <w:rPr>
          <w:w w:val="123"/>
          <w:sz w:val="28"/>
          <w:szCs w:val="28"/>
        </w:rPr>
        <w:t>0</w:t>
      </w:r>
    </w:p>
    <w:p w:rsidR="00D1210F" w:rsidRDefault="00386A8E">
      <w:pPr>
        <w:spacing w:before="6" w:line="140" w:lineRule="exact"/>
        <w:rPr>
          <w:sz w:val="14"/>
          <w:szCs w:val="14"/>
        </w:rPr>
      </w:pPr>
      <w:r>
        <w:br w:type="column"/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rPr>
          <w:sz w:val="48"/>
          <w:szCs w:val="4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4" w:space="720" w:equalWidth="0">
            <w:col w:w="2707" w:space="217"/>
            <w:col w:w="805" w:space="263"/>
            <w:col w:w="1676" w:space="101"/>
            <w:col w:w="8631"/>
          </w:cols>
        </w:sectPr>
      </w:pPr>
      <w:r>
        <w:rPr>
          <w:rFonts w:ascii="Symbol" w:eastAsia="Symbol" w:hAnsi="Symbol" w:cs="Symbol"/>
          <w:sz w:val="48"/>
          <w:szCs w:val="48"/>
        </w:rPr>
        <w:t></w:t>
      </w:r>
      <w:r>
        <w:rPr>
          <w:spacing w:val="23"/>
          <w:sz w:val="48"/>
          <w:szCs w:val="48"/>
        </w:rPr>
        <w:t xml:space="preserve"> </w:t>
      </w:r>
      <w:r>
        <w:rPr>
          <w:i/>
          <w:spacing w:val="20"/>
          <w:w w:val="124"/>
          <w:sz w:val="48"/>
          <w:szCs w:val="48"/>
        </w:rPr>
        <w:t>i</w:t>
      </w:r>
      <w:r>
        <w:rPr>
          <w:w w:val="123"/>
          <w:sz w:val="48"/>
          <w:szCs w:val="48"/>
        </w:rPr>
        <w:t>)</w:t>
      </w:r>
    </w:p>
    <w:p w:rsidR="00D1210F" w:rsidRDefault="00386A8E">
      <w:pPr>
        <w:spacing w:before="72" w:line="820" w:lineRule="exact"/>
        <w:ind w:left="3992"/>
        <w:rPr>
          <w:sz w:val="48"/>
          <w:szCs w:val="48"/>
        </w:rPr>
      </w:pPr>
      <w:proofErr w:type="gramStart"/>
      <w:r>
        <w:rPr>
          <w:rFonts w:ascii="Symbol" w:eastAsia="Symbol" w:hAnsi="Symbol" w:cs="Symbol"/>
          <w:position w:val="-12"/>
          <w:sz w:val="48"/>
          <w:szCs w:val="48"/>
        </w:rPr>
        <w:lastRenderedPageBreak/>
        <w:t></w:t>
      </w:r>
      <w:r>
        <w:rPr>
          <w:spacing w:val="41"/>
          <w:position w:val="-12"/>
          <w:sz w:val="48"/>
          <w:szCs w:val="48"/>
        </w:rPr>
        <w:t xml:space="preserve"> </w:t>
      </w:r>
      <w:r>
        <w:rPr>
          <w:spacing w:val="-42"/>
          <w:position w:val="18"/>
          <w:sz w:val="48"/>
          <w:szCs w:val="48"/>
        </w:rPr>
        <w:t xml:space="preserve"> </w:t>
      </w:r>
      <w:r>
        <w:rPr>
          <w:spacing w:val="16"/>
          <w:position w:val="18"/>
          <w:sz w:val="48"/>
          <w:szCs w:val="48"/>
          <w:u w:val="single" w:color="000000"/>
        </w:rPr>
        <w:t>(</w:t>
      </w:r>
      <w:proofErr w:type="gramEnd"/>
      <w:r>
        <w:rPr>
          <w:i/>
          <w:position w:val="18"/>
          <w:sz w:val="48"/>
          <w:szCs w:val="48"/>
          <w:u w:val="single" w:color="000000"/>
        </w:rPr>
        <w:t>n</w:t>
      </w:r>
      <w:r>
        <w:rPr>
          <w:i/>
          <w:spacing w:val="73"/>
          <w:position w:val="18"/>
          <w:sz w:val="48"/>
          <w:szCs w:val="48"/>
          <w:u w:val="single" w:color="000000"/>
        </w:rPr>
        <w:t xml:space="preserve"> </w:t>
      </w:r>
      <w:r>
        <w:rPr>
          <w:rFonts w:ascii="Symbol" w:eastAsia="Symbol" w:hAnsi="Symbol" w:cs="Symbol"/>
          <w:position w:val="18"/>
          <w:sz w:val="48"/>
          <w:szCs w:val="48"/>
          <w:u w:val="single" w:color="000000"/>
        </w:rPr>
        <w:t></w:t>
      </w:r>
      <w:r>
        <w:rPr>
          <w:position w:val="18"/>
          <w:sz w:val="48"/>
          <w:szCs w:val="48"/>
        </w:rPr>
        <w:t xml:space="preserve"> </w:t>
      </w:r>
      <w:r>
        <w:rPr>
          <w:spacing w:val="87"/>
          <w:position w:val="18"/>
          <w:sz w:val="48"/>
          <w:szCs w:val="48"/>
        </w:rPr>
        <w:t xml:space="preserve"> </w:t>
      </w:r>
      <w:r>
        <w:rPr>
          <w:spacing w:val="-46"/>
          <w:position w:val="18"/>
          <w:sz w:val="48"/>
          <w:szCs w:val="48"/>
          <w:u w:val="single" w:color="000000"/>
        </w:rPr>
        <w:t>1</w:t>
      </w:r>
      <w:r>
        <w:rPr>
          <w:spacing w:val="16"/>
          <w:position w:val="18"/>
          <w:sz w:val="48"/>
          <w:szCs w:val="48"/>
          <w:u w:val="single" w:color="000000"/>
        </w:rPr>
        <w:t>)</w:t>
      </w:r>
      <w:r>
        <w:rPr>
          <w:i/>
          <w:position w:val="18"/>
          <w:sz w:val="48"/>
          <w:szCs w:val="48"/>
          <w:u w:val="single" w:color="000000"/>
        </w:rPr>
        <w:t>n</w:t>
      </w:r>
    </w:p>
    <w:p w:rsidR="00D1210F" w:rsidRDefault="00386A8E">
      <w:pPr>
        <w:spacing w:line="420" w:lineRule="exact"/>
        <w:ind w:left="5169" w:right="8822"/>
        <w:jc w:val="center"/>
        <w:rPr>
          <w:sz w:val="48"/>
          <w:szCs w:val="48"/>
        </w:rPr>
      </w:pPr>
      <w:r>
        <w:rPr>
          <w:w w:val="123"/>
          <w:position w:val="2"/>
          <w:sz w:val="48"/>
          <w:szCs w:val="48"/>
        </w:rPr>
        <w:t>2</w:t>
      </w:r>
    </w:p>
    <w:p w:rsidR="00D1210F" w:rsidRDefault="00386A8E">
      <w:pPr>
        <w:spacing w:before="80"/>
        <w:ind w:left="3992"/>
        <w:rPr>
          <w:sz w:val="48"/>
          <w:szCs w:val="4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Symbol" w:eastAsia="Symbol" w:hAnsi="Symbol" w:cs="Symbol"/>
          <w:sz w:val="48"/>
          <w:szCs w:val="48"/>
        </w:rPr>
        <w:t></w:t>
      </w:r>
      <w:r>
        <w:rPr>
          <w:spacing w:val="69"/>
          <w:sz w:val="48"/>
          <w:szCs w:val="48"/>
        </w:rPr>
        <w:t xml:space="preserve"> </w:t>
      </w:r>
      <w:proofErr w:type="gramStart"/>
      <w:r>
        <w:rPr>
          <w:spacing w:val="8"/>
          <w:w w:val="123"/>
          <w:sz w:val="48"/>
          <w:szCs w:val="48"/>
        </w:rPr>
        <w:t>O</w:t>
      </w:r>
      <w:r>
        <w:rPr>
          <w:spacing w:val="15"/>
          <w:w w:val="123"/>
          <w:sz w:val="48"/>
          <w:szCs w:val="48"/>
        </w:rPr>
        <w:t>(</w:t>
      </w:r>
      <w:proofErr w:type="gramEnd"/>
      <w:r>
        <w:rPr>
          <w:i/>
          <w:w w:val="123"/>
          <w:sz w:val="48"/>
          <w:szCs w:val="48"/>
        </w:rPr>
        <w:t>n</w:t>
      </w:r>
      <w:r>
        <w:rPr>
          <w:i/>
          <w:spacing w:val="-87"/>
          <w:sz w:val="48"/>
          <w:szCs w:val="48"/>
        </w:rPr>
        <w:t xml:space="preserve"> </w:t>
      </w:r>
      <w:r>
        <w:rPr>
          <w:position w:val="21"/>
          <w:sz w:val="28"/>
          <w:szCs w:val="28"/>
        </w:rPr>
        <w:t>2</w:t>
      </w:r>
      <w:r>
        <w:rPr>
          <w:spacing w:val="28"/>
          <w:position w:val="21"/>
          <w:sz w:val="28"/>
          <w:szCs w:val="28"/>
        </w:rPr>
        <w:t xml:space="preserve"> </w:t>
      </w:r>
      <w:r>
        <w:rPr>
          <w:w w:val="123"/>
          <w:sz w:val="48"/>
          <w:szCs w:val="48"/>
        </w:rPr>
        <w:t>)</w:t>
      </w:r>
    </w:p>
    <w:p w:rsidR="00D1210F" w:rsidRDefault="00D1210F">
      <w:pPr>
        <w:spacing w:before="5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800" w:lineRule="exact"/>
        <w:ind w:left="2106" w:right="2201"/>
        <w:jc w:val="center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sz w:val="72"/>
          <w:szCs w:val="72"/>
        </w:rPr>
        <w:t>Selec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 xml:space="preserve">ion </w:t>
      </w:r>
      <w:r>
        <w:rPr>
          <w:rFonts w:ascii="Trebuchet MS" w:eastAsia="Trebuchet MS" w:hAnsi="Trebuchet MS" w:cs="Trebuchet MS"/>
          <w:color w:val="1F487C"/>
          <w:spacing w:val="-2"/>
          <w:sz w:val="72"/>
          <w:szCs w:val="72"/>
        </w:rPr>
        <w:t>S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ort run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ime (</w:t>
      </w:r>
      <w:proofErr w:type="spellStart"/>
      <w:r>
        <w:rPr>
          <w:rFonts w:ascii="Trebuchet MS" w:eastAsia="Trebuchet MS" w:hAnsi="Trebuchet MS" w:cs="Trebuchet MS"/>
          <w:color w:val="1F487C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z w:val="72"/>
          <w:szCs w:val="72"/>
        </w:rPr>
        <w:t>…)</w:t>
      </w:r>
    </w:p>
    <w:p w:rsidR="00D1210F" w:rsidRDefault="00D1210F">
      <w:pPr>
        <w:spacing w:before="2" w:line="260" w:lineRule="exact"/>
        <w:rPr>
          <w:sz w:val="26"/>
          <w:szCs w:val="26"/>
        </w:rPr>
      </w:pPr>
    </w:p>
    <w:p w:rsidR="00D1210F" w:rsidRDefault="00386A8E">
      <w:pPr>
        <w:spacing w:line="233" w:lineRule="auto"/>
        <w:ind w:left="720" w:right="586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Note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rticular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ng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 of v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lu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does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fect the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amount of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z w:val="40"/>
          <w:szCs w:val="40"/>
        </w:rPr>
        <w:t>ork don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line="200" w:lineRule="exact"/>
      </w:pPr>
    </w:p>
    <w:p w:rsidR="00D1210F" w:rsidRDefault="00D1210F">
      <w:pPr>
        <w:spacing w:before="1" w:line="220" w:lineRule="exact"/>
        <w:rPr>
          <w:sz w:val="22"/>
          <w:szCs w:val="22"/>
        </w:rPr>
      </w:pPr>
    </w:p>
    <w:p w:rsidR="00D1210F" w:rsidRDefault="00386A8E">
      <w:pPr>
        <w:ind w:left="252" w:right="546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Even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ay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 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der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fo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call to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pacing w:val="-1"/>
          <w:sz w:val="40"/>
          <w:szCs w:val="40"/>
        </w:rPr>
        <w:t>SelectionSort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, the</w:t>
      </w:r>
    </w:p>
    <w:p w:rsidR="00D1210F" w:rsidRDefault="00386A8E">
      <w:pPr>
        <w:spacing w:before="5"/>
        <w:ind w:left="720"/>
        <w:rPr>
          <w:rFonts w:ascii="Georgia" w:eastAsia="Georgia" w:hAnsi="Georgia" w:cs="Georgia"/>
          <w:sz w:val="40"/>
          <w:szCs w:val="40"/>
        </w:rPr>
        <w:sectPr w:rsidR="00D1210F">
          <w:pgSz w:w="14400" w:h="10800" w:orient="landscape"/>
          <w:pgMar w:top="900" w:right="0" w:bottom="0" w:left="0" w:header="0" w:footer="5" w:gutter="0"/>
          <w:cols w:space="720"/>
        </w:sectPr>
      </w:pPr>
      <w:r>
        <w:pict>
          <v:group id="_x0000_s1046" style="position:absolute;left:0;text-align:left;margin-left:94.6pt;margin-top:65.05pt;width:553.25pt;height:222.6pt;z-index:-3057;mso-position-horizontal-relative:page" coordorigin="1892,1301" coordsize="11065,4452">
            <v:shape id="_x0000_s1048" type="#_x0000_t75" style="position:absolute;left:1912;top:1321;width:11025;height:4412">
              <v:imagedata r:id="rId27" o:title=""/>
            </v:shape>
            <v:shape id="_x0000_s1047" style="position:absolute;left:1902;top:1311;width:11045;height:4432" coordorigin="1902,1311" coordsize="11045,4432" path="m1902,5742r11045,l12947,1311r-11045,l1902,5742xe" filled="f" strokecolor="red" strokeweight="1pt">
              <v:path arrowok="t"/>
            </v:shape>
            <w10:wrap anchorx="page"/>
          </v:group>
        </w:pict>
      </w:r>
      <w:proofErr w:type="gramStart"/>
      <w:r>
        <w:rPr>
          <w:rFonts w:ascii="Georgia" w:eastAsia="Georgia" w:hAnsi="Georgia" w:cs="Georgia"/>
          <w:sz w:val="40"/>
          <w:szCs w:val="40"/>
        </w:rPr>
        <w:t>func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ion</w:t>
      </w:r>
      <w:proofErr w:type="gramEnd"/>
      <w:r>
        <w:rPr>
          <w:rFonts w:ascii="Georgia" w:eastAsia="Georgia" w:hAnsi="Georgia" w:cs="Georgia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sti</w:t>
      </w:r>
      <w:r>
        <w:rPr>
          <w:rFonts w:ascii="Georgia" w:eastAsia="Georgia" w:hAnsi="Georgia" w:cs="Georgia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sz w:val="40"/>
          <w:szCs w:val="40"/>
        </w:rPr>
        <w:t>l ma</w:t>
      </w:r>
      <w:r>
        <w:rPr>
          <w:rFonts w:ascii="Georgia" w:eastAsia="Georgia" w:hAnsi="Georgia" w:cs="Georgia"/>
          <w:spacing w:val="-2"/>
          <w:sz w:val="40"/>
          <w:szCs w:val="40"/>
        </w:rPr>
        <w:t>k</w:t>
      </w:r>
      <w:r>
        <w:rPr>
          <w:rFonts w:ascii="Georgia" w:eastAsia="Georgia" w:hAnsi="Georgia" w:cs="Georgia"/>
          <w:sz w:val="40"/>
          <w:szCs w:val="40"/>
        </w:rPr>
        <w:t xml:space="preserve">es </w:t>
      </w:r>
      <w:r>
        <w:rPr>
          <w:rFonts w:ascii="Georgia" w:eastAsia="Georgia" w:hAnsi="Georgia" w:cs="Georgia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n(n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1)/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2</w:t>
      </w:r>
      <w:r>
        <w:rPr>
          <w:rFonts w:ascii="Georgia" w:eastAsia="Georgia" w:hAnsi="Georgia" w:cs="Georgia"/>
          <w:b/>
          <w:i/>
          <w:color w:val="C00000"/>
          <w:spacing w:val="8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isons.</w:t>
      </w:r>
    </w:p>
    <w:p w:rsidR="00D1210F" w:rsidRDefault="00386A8E">
      <w:pPr>
        <w:spacing w:before="95"/>
        <w:ind w:left="289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Selection</w:t>
      </w:r>
      <w:r>
        <w:rPr>
          <w:rFonts w:ascii="Trebuchet MS" w:eastAsia="Trebuchet MS" w:hAnsi="Trebuchet MS" w:cs="Trebuchet MS"/>
          <w:color w:val="1F487C"/>
          <w:spacing w:val="-9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 summary</w:t>
      </w:r>
    </w:p>
    <w:p w:rsidR="00D1210F" w:rsidRDefault="00D1210F">
      <w:pPr>
        <w:spacing w:before="14" w:line="200" w:lineRule="exact"/>
      </w:pPr>
    </w:p>
    <w:p w:rsidR="00D1210F" w:rsidRDefault="00386A8E">
      <w:pPr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st c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se:</w:t>
      </w:r>
      <w:r>
        <w:rPr>
          <w:rFonts w:ascii="Georgia" w:eastAsia="Georgia" w:hAnsi="Georgia" w:cs="Georgia"/>
          <w:b/>
          <w:color w:val="0000FF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Already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</w:p>
    <w:p w:rsidR="00D1210F" w:rsidRDefault="00D1210F">
      <w:pPr>
        <w:spacing w:before="17" w:line="260" w:lineRule="exact"/>
        <w:rPr>
          <w:sz w:val="26"/>
          <w:szCs w:val="26"/>
        </w:rPr>
      </w:pPr>
    </w:p>
    <w:p w:rsidR="00D1210F" w:rsidRDefault="00386A8E">
      <w:pPr>
        <w:ind w:left="158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Passes: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(n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1"/>
          <w:sz w:val="36"/>
          <w:szCs w:val="36"/>
        </w:rPr>
        <w:t>1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</w:t>
      </w:r>
    </w:p>
    <w:p w:rsidR="00D1210F" w:rsidRDefault="00D1210F">
      <w:pPr>
        <w:spacing w:before="8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58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isons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each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ass: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k)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where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k</w:t>
      </w:r>
      <w:r>
        <w:rPr>
          <w:rFonts w:ascii="Georgia" w:eastAsia="Georgia" w:hAnsi="Georgia" w:cs="Georgia"/>
          <w:b/>
          <w:i/>
          <w:color w:val="C00000"/>
          <w:spacing w:val="-3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ss</w:t>
      </w:r>
      <w:proofErr w:type="gramEnd"/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er.</w:t>
      </w:r>
    </w:p>
    <w:p w:rsidR="00D1210F" w:rsidRDefault="00D1210F">
      <w:pPr>
        <w:spacing w:before="7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58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omp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ons:</w:t>
      </w:r>
    </w:p>
    <w:p w:rsidR="00D1210F" w:rsidRDefault="00D1210F">
      <w:pPr>
        <w:spacing w:before="3" w:line="160" w:lineRule="exact"/>
        <w:rPr>
          <w:sz w:val="17"/>
          <w:szCs w:val="17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32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(n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4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1"/>
          <w:sz w:val="36"/>
          <w:szCs w:val="36"/>
        </w:rPr>
        <w:t>1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+</w:t>
      </w:r>
      <w:r>
        <w:rPr>
          <w:rFonts w:ascii="Georgia" w:eastAsia="Georgia" w:hAnsi="Georgia" w:cs="Georgia"/>
          <w:b/>
          <w:i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(n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1"/>
          <w:sz w:val="36"/>
          <w:szCs w:val="36"/>
        </w:rPr>
        <w:t>2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 + (n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1"/>
          <w:sz w:val="36"/>
          <w:szCs w:val="36"/>
        </w:rPr>
        <w:t>3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 + … +</w:t>
      </w:r>
      <w:r>
        <w:rPr>
          <w:rFonts w:ascii="Georgia" w:eastAsia="Georgia" w:hAnsi="Georgia" w:cs="Georgia"/>
          <w:b/>
          <w:i/>
          <w:color w:val="C00000"/>
          <w:spacing w:val="5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z w:val="36"/>
          <w:szCs w:val="36"/>
        </w:rPr>
        <w:t>1</w:t>
      </w:r>
      <w:r>
        <w:rPr>
          <w:rFonts w:ascii="Tahoma" w:eastAsia="Tahoma" w:hAnsi="Tahoma" w:cs="Tahoma"/>
          <w:b/>
          <w:color w:val="C00000"/>
          <w:spacing w:val="-3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=</w:t>
      </w:r>
      <w:r>
        <w:rPr>
          <w:rFonts w:ascii="Georgia" w:eastAsia="Georgia" w:hAnsi="Georgia" w:cs="Georgia"/>
          <w:b/>
          <w:i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position w:val="12"/>
          <w:sz w:val="26"/>
          <w:szCs w:val="26"/>
        </w:rPr>
        <w:t>2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/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2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/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2</w:t>
      </w:r>
    </w:p>
    <w:p w:rsidR="00D1210F" w:rsidRDefault="00D1210F">
      <w:pPr>
        <w:spacing w:before="6" w:line="260" w:lineRule="exact"/>
        <w:rPr>
          <w:sz w:val="26"/>
          <w:szCs w:val="26"/>
        </w:rPr>
      </w:pPr>
    </w:p>
    <w:p w:rsidR="00D1210F" w:rsidRDefault="00386A8E">
      <w:pPr>
        <w:spacing w:line="440" w:lineRule="exact"/>
        <w:ind w:right="3280"/>
        <w:jc w:val="right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 xml:space="preserve">= </w:t>
      </w:r>
      <w:proofErr w:type="gramStart"/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C00000"/>
          <w:spacing w:val="1"/>
          <w:position w:val="-1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w w:val="102"/>
          <w:position w:val="11"/>
          <w:sz w:val="26"/>
          <w:szCs w:val="26"/>
        </w:rPr>
        <w:t>2</w:t>
      </w:r>
      <w:r>
        <w:rPr>
          <w:rFonts w:ascii="Georgia" w:eastAsia="Georgia" w:hAnsi="Georgia" w:cs="Georgia"/>
          <w:b/>
          <w:i/>
          <w:color w:val="C00000"/>
          <w:position w:val="-1"/>
          <w:sz w:val="40"/>
          <w:szCs w:val="40"/>
        </w:rPr>
        <w:t>)</w:t>
      </w:r>
    </w:p>
    <w:p w:rsidR="00D1210F" w:rsidRDefault="00D1210F">
      <w:pPr>
        <w:spacing w:line="200" w:lineRule="exact"/>
      </w:pPr>
    </w:p>
    <w:p w:rsidR="00D1210F" w:rsidRDefault="00D1210F">
      <w:pPr>
        <w:spacing w:before="18" w:line="240" w:lineRule="exact"/>
        <w:rPr>
          <w:sz w:val="24"/>
          <w:szCs w:val="24"/>
        </w:rPr>
      </w:pPr>
    </w:p>
    <w:p w:rsidR="00D1210F" w:rsidRDefault="00386A8E">
      <w:pPr>
        <w:spacing w:line="660" w:lineRule="exact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Worst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case: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Same.</w:t>
      </w:r>
    </w:p>
    <w:p w:rsidR="00D1210F" w:rsidRDefault="00D1210F">
      <w:pPr>
        <w:spacing w:before="9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Number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of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xc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ge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s:</w:t>
      </w:r>
    </w:p>
    <w:p w:rsidR="00D1210F" w:rsidRDefault="00D1210F">
      <w:pPr>
        <w:spacing w:before="17" w:line="260" w:lineRule="exact"/>
        <w:rPr>
          <w:sz w:val="26"/>
          <w:szCs w:val="26"/>
        </w:rPr>
      </w:pPr>
    </w:p>
    <w:p w:rsidR="00D1210F" w:rsidRDefault="00386A8E">
      <w:pPr>
        <w:ind w:left="1584"/>
        <w:rPr>
          <w:rFonts w:ascii="Georgia" w:eastAsia="Georgia" w:hAnsi="Georgia" w:cs="Georgia"/>
          <w:sz w:val="40"/>
          <w:szCs w:val="40"/>
        </w:rPr>
        <w:sectPr w:rsidR="00D1210F">
          <w:headerReference w:type="default" r:id="rId28"/>
          <w:pgSz w:w="14400" w:h="10800" w:orient="landscape"/>
          <w:pgMar w:top="980" w:right="0" w:bottom="0" w:left="0" w:header="0" w:footer="5" w:gutter="0"/>
          <w:pgNumType w:start="246"/>
          <w:cols w:space="720"/>
        </w:sectPr>
      </w:pPr>
      <w:proofErr w:type="gramStart"/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Always</w:t>
      </w:r>
      <w:r>
        <w:rPr>
          <w:rFonts w:ascii="Georgia" w:eastAsia="Georgia" w:hAnsi="Georgia" w:cs="Georgia"/>
          <w:color w:val="000000"/>
          <w:spacing w:val="9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(n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4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1"/>
          <w:sz w:val="36"/>
          <w:szCs w:val="36"/>
        </w:rPr>
        <w:t>1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)</w:t>
      </w:r>
      <w:r>
        <w:rPr>
          <w:rFonts w:ascii="Georgia" w:eastAsia="Georgia" w:hAnsi="Georgia" w:cs="Georgia"/>
          <w:b/>
          <w:i/>
          <w:color w:val="C00000"/>
          <w:spacing w:val="9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than Bub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le Sort).</w:t>
      </w:r>
      <w:proofErr w:type="gramEnd"/>
    </w:p>
    <w:p w:rsidR="00D1210F" w:rsidRDefault="00D1210F">
      <w:pPr>
        <w:spacing w:line="200" w:lineRule="exact"/>
      </w:pPr>
    </w:p>
    <w:p w:rsidR="00D1210F" w:rsidRDefault="00D1210F">
      <w:pPr>
        <w:spacing w:before="1" w:line="220" w:lineRule="exact"/>
        <w:rPr>
          <w:sz w:val="22"/>
          <w:szCs w:val="22"/>
        </w:rPr>
      </w:pPr>
    </w:p>
    <w:p w:rsidR="00D1210F" w:rsidRDefault="00386A8E">
      <w:pPr>
        <w:spacing w:line="880" w:lineRule="exact"/>
        <w:ind w:left="70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3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  <w:r>
        <w:rPr>
          <w:rFonts w:ascii="Trebuchet MS" w:eastAsia="Trebuchet MS" w:hAnsi="Trebuchet MS" w:cs="Trebuchet MS"/>
          <w:color w:val="1F487C"/>
          <w:spacing w:val="-1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sertion</w:t>
      </w:r>
      <w:r>
        <w:rPr>
          <w:rFonts w:ascii="Trebuchet MS" w:eastAsia="Trebuchet MS" w:hAnsi="Trebuchet MS" w:cs="Trebuchet MS"/>
          <w:color w:val="1F487C"/>
          <w:spacing w:val="-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Sort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5" w:line="220" w:lineRule="exact"/>
        <w:rPr>
          <w:sz w:val="22"/>
          <w:szCs w:val="22"/>
        </w:rPr>
      </w:pPr>
    </w:p>
    <w:p w:rsidR="00D1210F" w:rsidRDefault="00386A8E">
      <w:pPr>
        <w:ind w:left="54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rti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rt</w:t>
      </w:r>
      <w:r>
        <w:rPr>
          <w:rFonts w:ascii="Georgia" w:eastAsia="Georgia" w:hAnsi="Georgia" w:cs="Georgia"/>
          <w:b/>
          <w:i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ders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 list of values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by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epeatedly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inserting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 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ticular</w:t>
      </w:r>
    </w:p>
    <w:p w:rsidR="00D1210F" w:rsidRDefault="00386A8E">
      <w:pPr>
        <w:spacing w:line="440" w:lineRule="exact"/>
        <w:ind w:left="945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value</w:t>
      </w:r>
      <w:proofErr w:type="gramEnd"/>
      <w:r>
        <w:rPr>
          <w:rFonts w:ascii="Georgia" w:eastAsia="Georgia" w:hAnsi="Georgia" w:cs="Georgia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in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o a sorted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subset</w:t>
      </w:r>
      <w:r>
        <w:rPr>
          <w:rFonts w:ascii="Georgia" w:eastAsia="Georgia" w:hAnsi="Georgia" w:cs="Georgia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 xml:space="preserve">of 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he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lis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.</w:t>
      </w:r>
    </w:p>
    <w:p w:rsidR="00D1210F" w:rsidRDefault="00D1210F">
      <w:pPr>
        <w:spacing w:line="200" w:lineRule="exact"/>
      </w:pPr>
    </w:p>
    <w:p w:rsidR="00D1210F" w:rsidRDefault="00D1210F">
      <w:pPr>
        <w:spacing w:before="19" w:line="260" w:lineRule="exact"/>
        <w:rPr>
          <w:sz w:val="26"/>
          <w:szCs w:val="26"/>
        </w:rPr>
      </w:pPr>
    </w:p>
    <w:p w:rsidR="00D1210F" w:rsidRDefault="00386A8E">
      <w:pPr>
        <w:ind w:left="54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ction sort a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rith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m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:</w:t>
      </w:r>
    </w:p>
    <w:p w:rsidR="00D1210F" w:rsidRDefault="00D1210F">
      <w:pPr>
        <w:spacing w:before="9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1809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Consider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sorted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sub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ist</w:t>
      </w:r>
      <w:proofErr w:type="spellEnd"/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ng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Tahoma" w:eastAsia="Tahoma" w:hAnsi="Tahoma" w:cs="Tahoma"/>
          <w:color w:val="000000"/>
          <w:sz w:val="40"/>
          <w:szCs w:val="40"/>
        </w:rPr>
        <w:t>1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before="5" w:line="180" w:lineRule="exact"/>
        <w:rPr>
          <w:sz w:val="18"/>
          <w:szCs w:val="18"/>
        </w:rPr>
      </w:pPr>
    </w:p>
    <w:p w:rsidR="00D1210F" w:rsidRDefault="00386A8E">
      <w:pPr>
        <w:spacing w:line="245" w:lineRule="auto"/>
        <w:ind w:left="2174" w:right="333" w:hanging="36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seco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sub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shi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 if ne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before="1" w:line="180" w:lineRule="exact"/>
        <w:rPr>
          <w:sz w:val="19"/>
          <w:szCs w:val="19"/>
        </w:rPr>
      </w:pPr>
    </w:p>
    <w:p w:rsidR="00D1210F" w:rsidRDefault="00386A8E">
      <w:pPr>
        <w:spacing w:line="245" w:lineRule="auto"/>
        <w:ind w:left="2174" w:right="1359" w:hanging="365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third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sub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shi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 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ms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as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before="1" w:line="180" w:lineRule="exact"/>
        <w:rPr>
          <w:sz w:val="19"/>
          <w:szCs w:val="19"/>
        </w:rPr>
      </w:pPr>
    </w:p>
    <w:p w:rsidR="00D1210F" w:rsidRDefault="00386A8E">
      <w:pPr>
        <w:spacing w:line="245" w:lineRule="auto"/>
        <w:ind w:left="2174" w:right="1804" w:hanging="365"/>
        <w:rPr>
          <w:rFonts w:ascii="Georgia" w:eastAsia="Georgia" w:hAnsi="Georgia" w:cs="Georgia"/>
          <w:sz w:val="40"/>
          <w:szCs w:val="40"/>
        </w:rPr>
        <w:sectPr w:rsidR="00D1210F">
          <w:headerReference w:type="default" r:id="rId29"/>
          <w:pgSz w:w="14400" w:h="10800" w:orient="landscape"/>
          <w:pgMar w:top="1020" w:right="0" w:bottom="0" w:left="0" w:header="0" w:footer="5" w:gutter="0"/>
          <w:pgNumType w:start="247"/>
          <w:cols w:space="720"/>
        </w:sect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Repeat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il all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have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ir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oper po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ons.</w:t>
      </w:r>
    </w:p>
    <w:p w:rsidR="00D1210F" w:rsidRDefault="00D1210F">
      <w:pPr>
        <w:spacing w:line="200" w:lineRule="exact"/>
      </w:pPr>
    </w:p>
    <w:p w:rsidR="00D1210F" w:rsidRDefault="00D1210F">
      <w:pPr>
        <w:spacing w:before="11" w:line="200" w:lineRule="exact"/>
      </w:pPr>
    </w:p>
    <w:p w:rsidR="00D1210F" w:rsidRDefault="00386A8E">
      <w:pPr>
        <w:spacing w:line="840" w:lineRule="exact"/>
        <w:ind w:left="309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Ins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rtion Sort 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3"/>
          <w:position w:val="-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)</w:t>
      </w:r>
    </w:p>
    <w:p w:rsidR="00D1210F" w:rsidRDefault="00D1210F">
      <w:pPr>
        <w:spacing w:before="3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660" w:lineRule="exact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Simple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 algo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ithm.</w:t>
      </w:r>
    </w:p>
    <w:p w:rsidR="00D1210F" w:rsidRDefault="00D1210F">
      <w:pPr>
        <w:spacing w:before="10" w:line="100" w:lineRule="exact"/>
        <w:rPr>
          <w:sz w:val="11"/>
          <w:szCs w:val="11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158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(n</w:t>
      </w:r>
      <w:r>
        <w:rPr>
          <w:rFonts w:ascii="Georgia" w:eastAsia="Georgia" w:hAnsi="Georgia" w:cs="Georgia"/>
          <w:b/>
          <w:i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-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color w:val="C00000"/>
          <w:spacing w:val="-1"/>
          <w:sz w:val="40"/>
          <w:szCs w:val="40"/>
        </w:rPr>
        <w:t>1</w:t>
      </w: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 xml:space="preserve">) </w:t>
      </w:r>
      <w:r>
        <w:rPr>
          <w:rFonts w:ascii="Georgia" w:eastAsia="Georgia" w:hAnsi="Georgia" w:cs="Georgia"/>
          <w:b/>
          <w:i/>
          <w:color w:val="C00000"/>
          <w:spacing w:val="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sses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over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y.</w:t>
      </w:r>
    </w:p>
    <w:p w:rsidR="00D1210F" w:rsidRDefault="00D1210F">
      <w:pPr>
        <w:spacing w:before="5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58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 of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pass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 oc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upied</w:t>
      </w:r>
      <w:r>
        <w:rPr>
          <w:rFonts w:ascii="Georgia" w:eastAsia="Georgia" w:hAnsi="Georgia" w:cs="Georgia"/>
          <w:color w:val="000000"/>
          <w:spacing w:val="96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A[</w:t>
      </w:r>
      <w:proofErr w:type="gramEnd"/>
      <w:r>
        <w:rPr>
          <w:rFonts w:ascii="Georgia" w:eastAsia="Georgia" w:hAnsi="Georgia" w:cs="Georgia"/>
          <w:b/>
          <w:color w:val="C00000"/>
          <w:sz w:val="40"/>
          <w:szCs w:val="40"/>
        </w:rPr>
        <w:t>0]</w:t>
      </w:r>
      <w:r>
        <w:rPr>
          <w:rFonts w:ascii="Georgia" w:eastAsia="Georgia" w:hAnsi="Georgia" w:cs="Georgia"/>
          <w:b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00"/>
          <w:sz w:val="40"/>
          <w:szCs w:val="40"/>
        </w:rPr>
        <w:t>…</w:t>
      </w:r>
      <w:r>
        <w:rPr>
          <w:rFonts w:ascii="Georgia" w:eastAsia="Georgia" w:hAnsi="Georgia" w:cs="Georgia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A[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i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]</w:t>
      </w:r>
    </w:p>
    <w:p w:rsidR="00D1210F" w:rsidRDefault="00386A8E">
      <w:pPr>
        <w:spacing w:before="12"/>
        <w:ind w:left="1944"/>
        <w:rPr>
          <w:rFonts w:ascii="Georgia" w:eastAsia="Georgia" w:hAnsi="Georgia" w:cs="Georgia"/>
          <w:sz w:val="40"/>
          <w:szCs w:val="40"/>
        </w:rPr>
        <w:sectPr w:rsidR="00D1210F">
          <w:pgSz w:w="14400" w:h="10800" w:orient="landscape"/>
          <w:pgMar w:top="1020" w:right="0" w:bottom="0" w:left="0" w:header="0" w:footer="5" w:gutter="0"/>
          <w:cols w:space="720"/>
        </w:sectPr>
      </w:pPr>
      <w:proofErr w:type="gramStart"/>
      <w:r>
        <w:rPr>
          <w:rFonts w:ascii="Georgia" w:eastAsia="Georgia" w:hAnsi="Georgia" w:cs="Georgia"/>
          <w:sz w:val="40"/>
          <w:szCs w:val="40"/>
        </w:rPr>
        <w:t>originally</w:t>
      </w:r>
      <w:proofErr w:type="gramEnd"/>
      <w:r>
        <w:rPr>
          <w:rFonts w:ascii="Georgia" w:eastAsia="Georgia" w:hAnsi="Georgia" w:cs="Georgia"/>
          <w:sz w:val="40"/>
          <w:szCs w:val="40"/>
        </w:rPr>
        <w:t xml:space="preserve"> a</w:t>
      </w:r>
      <w:r>
        <w:rPr>
          <w:rFonts w:ascii="Georgia" w:eastAsia="Georgia" w:hAnsi="Georgia" w:cs="Georgia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e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sti</w:t>
      </w:r>
      <w:r>
        <w:rPr>
          <w:rFonts w:ascii="Georgia" w:eastAsia="Georgia" w:hAnsi="Georgia" w:cs="Georgia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sz w:val="40"/>
          <w:szCs w:val="40"/>
        </w:rPr>
        <w:t>l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in</w:t>
      </w:r>
      <w:r>
        <w:rPr>
          <w:rFonts w:ascii="Georgia" w:eastAsia="Georgia" w:hAnsi="Georgia" w:cs="Georgia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those</w:t>
      </w:r>
      <w:r>
        <w:rPr>
          <w:rFonts w:ascii="Georgia" w:eastAsia="Georgia" w:hAnsi="Georgia" w:cs="Georgia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</w:t>
      </w:r>
      <w:r>
        <w:rPr>
          <w:rFonts w:ascii="Georgia" w:eastAsia="Georgia" w:hAnsi="Georgia" w:cs="Georgia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sz w:val="40"/>
          <w:szCs w:val="40"/>
        </w:rPr>
        <w:t>ots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and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in</w:t>
      </w:r>
      <w:r>
        <w:rPr>
          <w:rFonts w:ascii="Georgia" w:eastAsia="Georgia" w:hAnsi="Georgia" w:cs="Georgia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so</w:t>
      </w:r>
      <w:r>
        <w:rPr>
          <w:rFonts w:ascii="Georgia" w:eastAsia="Georgia" w:hAnsi="Georgia" w:cs="Georgia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t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d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order.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spacing w:line="800" w:lineRule="exact"/>
        <w:ind w:left="3215"/>
        <w:rPr>
          <w:rFonts w:ascii="Trebuchet MS" w:eastAsia="Trebuchet MS" w:hAnsi="Trebuchet MS" w:cs="Trebuchet MS"/>
          <w:sz w:val="72"/>
          <w:szCs w:val="72"/>
        </w:rPr>
      </w:pPr>
      <w:r>
        <w:pict>
          <v:shape id="_x0000_s1045" type="#_x0000_t202" style="position:absolute;left:0;text-align:left;margin-left:150.85pt;margin-top:77.85pt;width:480.65pt;height:42.75pt;z-index:-30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95"/>
                    <w:gridCol w:w="1195"/>
                    <w:gridCol w:w="1195"/>
                    <w:gridCol w:w="1195"/>
                    <w:gridCol w:w="1195"/>
                    <w:gridCol w:w="1195"/>
                    <w:gridCol w:w="1195"/>
                    <w:gridCol w:w="1195"/>
                  </w:tblGrid>
                  <w:tr w:rsidR="00D1210F">
                    <w:trPr>
                      <w:trHeight w:hRule="exact" w:val="815"/>
                    </w:trPr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4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09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8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09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4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2" w:right="408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</w:tr>
                </w:tbl>
                <w:p w:rsidR="00D1210F" w:rsidRDefault="00D1210F"/>
              </w:txbxContent>
            </v:textbox>
            <w10:wrap anchorx="page"/>
          </v:shape>
        </w:pic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Insertion</w:t>
      </w:r>
      <w:r>
        <w:rPr>
          <w:rFonts w:ascii="Trebuchet MS" w:eastAsia="Trebuchet MS" w:hAnsi="Trebuchet MS" w:cs="Trebuchet MS"/>
          <w:color w:val="1F487C"/>
          <w:spacing w:val="-2"/>
          <w:position w:val="-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2"/>
          <w:position w:val="-3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xample 1</w:t>
      </w:r>
    </w:p>
    <w:p w:rsidR="00D1210F" w:rsidRDefault="00D1210F">
      <w:pPr>
        <w:spacing w:before="2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before="9" w:line="440" w:lineRule="exact"/>
        <w:ind w:left="621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position w:val="-1"/>
          <w:sz w:val="40"/>
          <w:szCs w:val="40"/>
        </w:rPr>
        <w:t>Orig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i</w:t>
      </w:r>
      <w:r>
        <w:rPr>
          <w:rFonts w:ascii="Arial" w:eastAsia="Arial" w:hAnsi="Arial" w:cs="Arial"/>
          <w:b/>
          <w:position w:val="-1"/>
          <w:sz w:val="40"/>
          <w:szCs w:val="40"/>
        </w:rPr>
        <w:t>nal:</w:t>
      </w:r>
    </w:p>
    <w:p w:rsidR="00D1210F" w:rsidRDefault="00D1210F">
      <w:pPr>
        <w:spacing w:before="8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460" w:lineRule="exact"/>
        <w:ind w:left="3508"/>
        <w:rPr>
          <w:rFonts w:ascii="Verdana" w:eastAsia="Verdana" w:hAnsi="Verdana" w:cs="Verdana"/>
          <w:sz w:val="40"/>
          <w:szCs w:val="40"/>
        </w:rPr>
      </w:pPr>
      <w:r>
        <w:pict>
          <v:shape id="_x0000_s1044" type="#_x0000_t202" style="position:absolute;left:0;text-align:left;margin-left:150.85pt;margin-top:160.1pt;width:482.5pt;height:42.75pt;z-index:-305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</w:tblGrid>
                  <w:tr w:rsidR="00D1210F">
                    <w:trPr>
                      <w:trHeight w:hRule="exact" w:val="815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3" w:right="412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8" w:space="0" w:color="FF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6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48" w:space="0" w:color="FF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64" w:right="411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4" w:right="411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10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5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</w:tr>
                </w:tbl>
                <w:p w:rsidR="00D1210F" w:rsidRDefault="00D1210F"/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150.85pt;margin-top:446.25pt;width:482.5pt;height:42.75pt;z-index:-305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</w:tblGrid>
                  <w:tr w:rsidR="00D1210F">
                    <w:trPr>
                      <w:trHeight w:hRule="exact" w:val="815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3" w:right="412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3" w:right="412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8" w:space="0" w:color="FF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6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48" w:space="0" w:color="FF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64" w:right="411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10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5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</w:tr>
                </w:tbl>
                <w:p w:rsidR="00D1210F" w:rsidRDefault="00D1210F"/>
              </w:txbxContent>
            </v:textbox>
            <w10:wrap anchorx="page" anchory="page"/>
          </v:shape>
        </w:pic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0     </w:t>
      </w:r>
      <w:r>
        <w:rPr>
          <w:rFonts w:ascii="Verdana" w:eastAsia="Verdana" w:hAnsi="Verdana" w:cs="Verdana"/>
          <w:spacing w:val="98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1     </w:t>
      </w:r>
      <w:r>
        <w:rPr>
          <w:rFonts w:ascii="Verdana" w:eastAsia="Verdana" w:hAnsi="Verdana" w:cs="Verdana"/>
          <w:spacing w:val="98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2     </w:t>
      </w:r>
      <w:r>
        <w:rPr>
          <w:rFonts w:ascii="Verdana" w:eastAsia="Verdana" w:hAnsi="Verdana" w:cs="Verdana"/>
          <w:spacing w:val="98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3     </w:t>
      </w:r>
      <w:r>
        <w:rPr>
          <w:rFonts w:ascii="Verdana" w:eastAsia="Verdana" w:hAnsi="Verdana" w:cs="Verdana"/>
          <w:spacing w:val="98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4     </w:t>
      </w:r>
      <w:r>
        <w:rPr>
          <w:rFonts w:ascii="Verdana" w:eastAsia="Verdana" w:hAnsi="Verdana" w:cs="Verdana"/>
          <w:spacing w:val="98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>5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     </w:t>
      </w:r>
      <w:r>
        <w:rPr>
          <w:rFonts w:ascii="Verdana" w:eastAsia="Verdana" w:hAnsi="Verdana" w:cs="Verdana"/>
          <w:spacing w:val="98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6     </w:t>
      </w:r>
      <w:r>
        <w:rPr>
          <w:rFonts w:ascii="Verdana" w:eastAsia="Verdana" w:hAnsi="Verdana" w:cs="Verdana"/>
          <w:spacing w:val="98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>7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30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 w:rsidR="00D1210F">
        <w:trPr>
          <w:trHeight w:hRule="exact" w:val="815"/>
        </w:trPr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FF0000"/>
            </w:tcBorders>
          </w:tcPr>
          <w:p w:rsidR="00D1210F" w:rsidRDefault="00D1210F">
            <w:pPr>
              <w:spacing w:before="2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411" w:right="359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color w:val="FF0000"/>
                <w:sz w:val="40"/>
                <w:szCs w:val="40"/>
              </w:rPr>
              <w:t>2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48" w:space="0" w:color="FF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2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283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15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2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411" w:right="409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8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2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411" w:right="409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1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2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334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17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2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334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pacing w:val="-1"/>
                <w:sz w:val="40"/>
                <w:szCs w:val="40"/>
              </w:rPr>
              <w:t>10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2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334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pacing w:val="-1"/>
                <w:sz w:val="40"/>
                <w:szCs w:val="40"/>
              </w:rPr>
              <w:t>12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2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412" w:right="408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5</w:t>
            </w:r>
          </w:p>
        </w:tc>
      </w:tr>
    </w:tbl>
    <w:p w:rsidR="00D1210F" w:rsidRDefault="00D1210F">
      <w:pPr>
        <w:spacing w:before="3" w:line="100" w:lineRule="exact"/>
        <w:rPr>
          <w:sz w:val="11"/>
          <w:szCs w:val="11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1347"/>
        <w:gridCol w:w="1198"/>
        <w:gridCol w:w="1198"/>
        <w:gridCol w:w="1198"/>
        <w:gridCol w:w="1198"/>
        <w:gridCol w:w="1198"/>
        <w:gridCol w:w="1198"/>
        <w:gridCol w:w="785"/>
      </w:tblGrid>
      <w:tr w:rsidR="00D1210F">
        <w:trPr>
          <w:trHeight w:hRule="exact" w:val="938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9"/>
              <w:ind w:left="572" w:right="421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9"/>
              <w:ind w:left="419" w:right="423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9"/>
              <w:ind w:left="417" w:right="426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9"/>
              <w:ind w:left="415" w:right="428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9"/>
              <w:ind w:left="412" w:right="431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9"/>
              <w:ind w:left="410" w:right="433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9"/>
              <w:ind w:left="408" w:right="435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29"/>
              <w:ind w:left="455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7</w:t>
            </w:r>
          </w:p>
        </w:tc>
      </w:tr>
      <w:tr w:rsidR="00D1210F">
        <w:trPr>
          <w:trHeight w:hRule="exact" w:val="2049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6" w:line="180" w:lineRule="exact"/>
              <w:rPr>
                <w:sz w:val="18"/>
                <w:szCs w:val="18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0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Pass</w:t>
            </w:r>
            <w:r>
              <w:rPr>
                <w:rFonts w:ascii="Arial" w:eastAsia="Arial" w:hAnsi="Arial" w:cs="Arial"/>
                <w:b/>
                <w:spacing w:val="-5"/>
                <w:sz w:val="40"/>
                <w:szCs w:val="40"/>
              </w:rPr>
              <w:t xml:space="preserve"> 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>1: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5" w:line="160" w:lineRule="exact"/>
              <w:rPr>
                <w:sz w:val="16"/>
                <w:szCs w:val="16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572" w:right="419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5" w:line="160" w:lineRule="exact"/>
              <w:rPr>
                <w:sz w:val="16"/>
                <w:szCs w:val="16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25" w:right="417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5" w:line="160" w:lineRule="exact"/>
              <w:rPr>
                <w:sz w:val="16"/>
                <w:szCs w:val="16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28" w:right="415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5" w:line="160" w:lineRule="exact"/>
              <w:rPr>
                <w:sz w:val="16"/>
                <w:szCs w:val="16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30" w:right="412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5" w:line="160" w:lineRule="exact"/>
              <w:rPr>
                <w:sz w:val="16"/>
                <w:szCs w:val="16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33" w:right="410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5" w:line="160" w:lineRule="exact"/>
              <w:rPr>
                <w:sz w:val="16"/>
                <w:szCs w:val="16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35" w:right="408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5" w:line="160" w:lineRule="exact"/>
              <w:rPr>
                <w:sz w:val="16"/>
                <w:szCs w:val="16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38" w:right="405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5" w:line="160" w:lineRule="exact"/>
              <w:rPr>
                <w:sz w:val="16"/>
                <w:szCs w:val="16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90" w:right="-40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7</w:t>
            </w:r>
          </w:p>
        </w:tc>
      </w:tr>
      <w:tr w:rsidR="00D1210F">
        <w:trPr>
          <w:trHeight w:hRule="exact" w:val="104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2" w:line="160" w:lineRule="exact"/>
              <w:rPr>
                <w:sz w:val="16"/>
                <w:szCs w:val="16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1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Pass</w:t>
            </w:r>
            <w:r>
              <w:rPr>
                <w:rFonts w:ascii="Arial" w:eastAsia="Arial" w:hAnsi="Arial" w:cs="Arial"/>
                <w:b/>
                <w:spacing w:val="-5"/>
                <w:sz w:val="40"/>
                <w:szCs w:val="40"/>
              </w:rPr>
              <w:t xml:space="preserve"> 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>2: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</w:tr>
      <w:tr w:rsidR="00D1210F">
        <w:trPr>
          <w:trHeight w:hRule="exact" w:val="732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/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1" w:line="160" w:lineRule="exact"/>
              <w:rPr>
                <w:sz w:val="16"/>
                <w:szCs w:val="16"/>
              </w:rPr>
            </w:pPr>
          </w:p>
          <w:p w:rsidR="00D1210F" w:rsidRDefault="00386A8E">
            <w:pPr>
              <w:ind w:left="573" w:right="420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1" w:line="160" w:lineRule="exact"/>
              <w:rPr>
                <w:sz w:val="16"/>
                <w:szCs w:val="16"/>
              </w:rPr>
            </w:pPr>
          </w:p>
          <w:p w:rsidR="00D1210F" w:rsidRDefault="00386A8E">
            <w:pPr>
              <w:ind w:left="425" w:right="417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1" w:line="160" w:lineRule="exact"/>
              <w:rPr>
                <w:sz w:val="16"/>
                <w:szCs w:val="16"/>
              </w:rPr>
            </w:pPr>
          </w:p>
          <w:p w:rsidR="00D1210F" w:rsidRDefault="00386A8E">
            <w:pPr>
              <w:ind w:left="428" w:right="415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1" w:line="160" w:lineRule="exact"/>
              <w:rPr>
                <w:sz w:val="16"/>
                <w:szCs w:val="16"/>
              </w:rPr>
            </w:pPr>
          </w:p>
          <w:p w:rsidR="00D1210F" w:rsidRDefault="00386A8E">
            <w:pPr>
              <w:ind w:left="430" w:right="413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1" w:line="160" w:lineRule="exact"/>
              <w:rPr>
                <w:sz w:val="16"/>
                <w:szCs w:val="16"/>
              </w:rPr>
            </w:pPr>
          </w:p>
          <w:p w:rsidR="00D1210F" w:rsidRDefault="00386A8E">
            <w:pPr>
              <w:ind w:left="433" w:right="410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1" w:line="160" w:lineRule="exact"/>
              <w:rPr>
                <w:sz w:val="16"/>
                <w:szCs w:val="16"/>
              </w:rPr>
            </w:pPr>
          </w:p>
          <w:p w:rsidR="00D1210F" w:rsidRDefault="00386A8E">
            <w:pPr>
              <w:ind w:left="435" w:right="408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1" w:line="160" w:lineRule="exact"/>
              <w:rPr>
                <w:sz w:val="16"/>
                <w:szCs w:val="16"/>
              </w:rPr>
            </w:pPr>
          </w:p>
          <w:p w:rsidR="00D1210F" w:rsidRDefault="00386A8E">
            <w:pPr>
              <w:ind w:left="438" w:right="405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1" w:line="160" w:lineRule="exact"/>
              <w:rPr>
                <w:sz w:val="16"/>
                <w:szCs w:val="16"/>
              </w:rPr>
            </w:pPr>
          </w:p>
          <w:p w:rsidR="00D1210F" w:rsidRDefault="00386A8E">
            <w:pPr>
              <w:ind w:left="490" w:right="-40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7</w:t>
            </w:r>
          </w:p>
        </w:tc>
      </w:tr>
    </w:tbl>
    <w:p w:rsidR="00D1210F" w:rsidRDefault="00D1210F">
      <w:pPr>
        <w:sectPr w:rsidR="00D1210F">
          <w:headerReference w:type="default" r:id="rId30"/>
          <w:pgSz w:w="14400" w:h="10800" w:orient="landscape"/>
          <w:pgMar w:top="960" w:right="0" w:bottom="0" w:left="0" w:header="0" w:footer="5" w:gutter="0"/>
          <w:pgNumType w:start="249"/>
          <w:cols w:space="720"/>
        </w:sectPr>
      </w:pP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ind w:left="1758"/>
        <w:rPr>
          <w:rFonts w:ascii="Trebuchet MS" w:eastAsia="Trebuchet MS" w:hAnsi="Trebuchet MS" w:cs="Trebuchet MS"/>
          <w:sz w:val="72"/>
          <w:szCs w:val="72"/>
        </w:rPr>
      </w:pPr>
      <w:r>
        <w:pict>
          <v:shape id="_x0000_s1042" type="#_x0000_t202" style="position:absolute;left:0;text-align:left;margin-left:150.85pt;margin-top:117.2pt;width:482.5pt;height:42.75pt;z-index:-305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</w:tblGrid>
                  <w:tr w:rsidR="00D1210F">
                    <w:trPr>
                      <w:trHeight w:hRule="exact" w:val="815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3" w:right="412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3" w:right="412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4" w:right="411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8" w:space="0" w:color="FF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48" w:space="0" w:color="FF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28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10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7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5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</w:tr>
                </w:tbl>
                <w:p w:rsidR="00D1210F" w:rsidRDefault="00D1210F"/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150.85pt;margin-top:234.95pt;width:480.65pt;height:42.75pt;z-index:-30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95"/>
                    <w:gridCol w:w="1195"/>
                    <w:gridCol w:w="1195"/>
                    <w:gridCol w:w="1195"/>
                    <w:gridCol w:w="1195"/>
                    <w:gridCol w:w="1195"/>
                    <w:gridCol w:w="1195"/>
                    <w:gridCol w:w="1195"/>
                  </w:tblGrid>
                  <w:tr w:rsidR="00D1210F">
                    <w:trPr>
                      <w:trHeight w:hRule="exact" w:val="815"/>
                    </w:trPr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09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09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8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4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15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8" w:space="0" w:color="FF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4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17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48" w:space="0" w:color="FF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28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12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2" w:right="408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</w:tr>
                </w:tbl>
                <w:p w:rsidR="00D1210F" w:rsidRDefault="00D1210F"/>
              </w:txbxContent>
            </v:textbox>
            <w10:wrap anchorx="page"/>
          </v:shape>
        </w:pict>
      </w:r>
      <w:r>
        <w:pict>
          <v:shape id="_x0000_s1040" type="#_x0000_t202" style="position:absolute;left:0;text-align:left;margin-left:150.6pt;margin-top:406.5pt;width:480.9pt;height:42.75pt;z-index:-305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96"/>
                    <w:gridCol w:w="1196"/>
                    <w:gridCol w:w="1196"/>
                    <w:gridCol w:w="1196"/>
                    <w:gridCol w:w="1196"/>
                    <w:gridCol w:w="1196"/>
                    <w:gridCol w:w="1196"/>
                    <w:gridCol w:w="1196"/>
                  </w:tblGrid>
                  <w:tr w:rsidR="00D1210F">
                    <w:trPr>
                      <w:trHeight w:hRule="exact" w:val="815"/>
                    </w:trPr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8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4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10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4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15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8" w:space="0" w:color="FF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17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48" w:space="0" w:color="FF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28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pacing w:val="-1"/>
                            <w:sz w:val="40"/>
                            <w:szCs w:val="40"/>
                          </w:rPr>
                          <w:t>12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3" w:right="409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</w:tr>
                </w:tbl>
                <w:p w:rsidR="00D1210F" w:rsidRDefault="00D1210F"/>
              </w:txbxContent>
            </v:textbox>
            <w10:wrap anchorx="page" anchory="page"/>
          </v:shape>
        </w:pic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Insertion</w:t>
      </w:r>
      <w:r>
        <w:rPr>
          <w:rFonts w:ascii="Trebuchet MS" w:eastAsia="Trebuchet MS" w:hAnsi="Trebuchet MS" w:cs="Trebuchet MS"/>
          <w:color w:val="1F487C"/>
          <w:spacing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2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 xml:space="preserve">xample </w:t>
      </w:r>
      <w:proofErr w:type="gramStart"/>
      <w:r>
        <w:rPr>
          <w:rFonts w:ascii="Trebuchet MS" w:eastAsia="Trebuchet MS" w:hAnsi="Trebuchet MS" w:cs="Trebuchet MS"/>
          <w:color w:val="1F487C"/>
          <w:sz w:val="72"/>
          <w:szCs w:val="72"/>
        </w:rPr>
        <w:t xml:space="preserve">1 </w:t>
      </w:r>
      <w:r>
        <w:rPr>
          <w:rFonts w:ascii="Trebuchet MS" w:eastAsia="Trebuchet MS" w:hAnsi="Trebuchet MS" w:cs="Trebuchet MS"/>
          <w:color w:val="1F487C"/>
          <w:spacing w:val="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color w:val="1F487C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z w:val="72"/>
          <w:szCs w:val="72"/>
        </w:rPr>
        <w:t>…)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345"/>
        <w:gridCol w:w="1198"/>
        <w:gridCol w:w="1199"/>
        <w:gridCol w:w="1198"/>
        <w:gridCol w:w="1198"/>
        <w:gridCol w:w="1198"/>
        <w:gridCol w:w="1198"/>
        <w:gridCol w:w="785"/>
      </w:tblGrid>
      <w:tr w:rsidR="00D1210F">
        <w:trPr>
          <w:trHeight w:hRule="exact" w:val="1906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386A8E">
            <w:pPr>
              <w:spacing w:before="49"/>
              <w:ind w:left="40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Pass</w:t>
            </w:r>
            <w:r>
              <w:rPr>
                <w:rFonts w:ascii="Arial" w:eastAsia="Arial" w:hAnsi="Arial" w:cs="Arial"/>
                <w:b/>
                <w:spacing w:val="-5"/>
                <w:sz w:val="40"/>
                <w:szCs w:val="40"/>
              </w:rPr>
              <w:t xml:space="preserve"> 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>3: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3" w:line="260" w:lineRule="exact"/>
              <w:rPr>
                <w:sz w:val="26"/>
                <w:szCs w:val="26"/>
              </w:rPr>
            </w:pPr>
          </w:p>
          <w:p w:rsidR="00D1210F" w:rsidRDefault="00386A8E">
            <w:pPr>
              <w:ind w:left="573" w:right="417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3" w:line="260" w:lineRule="exact"/>
              <w:rPr>
                <w:sz w:val="26"/>
                <w:szCs w:val="26"/>
              </w:rPr>
            </w:pPr>
          </w:p>
          <w:p w:rsidR="00D1210F" w:rsidRDefault="00386A8E">
            <w:pPr>
              <w:ind w:left="428" w:right="415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3" w:line="260" w:lineRule="exact"/>
              <w:rPr>
                <w:sz w:val="26"/>
                <w:szCs w:val="26"/>
              </w:rPr>
            </w:pPr>
          </w:p>
          <w:p w:rsidR="00D1210F" w:rsidRDefault="00386A8E">
            <w:pPr>
              <w:ind w:left="431" w:right="413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3" w:line="260" w:lineRule="exact"/>
              <w:rPr>
                <w:sz w:val="26"/>
                <w:szCs w:val="26"/>
              </w:rPr>
            </w:pPr>
          </w:p>
          <w:p w:rsidR="00D1210F" w:rsidRDefault="00386A8E">
            <w:pPr>
              <w:ind w:left="432" w:right="411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3" w:line="260" w:lineRule="exact"/>
              <w:rPr>
                <w:sz w:val="26"/>
                <w:szCs w:val="26"/>
              </w:rPr>
            </w:pPr>
          </w:p>
          <w:p w:rsidR="00D1210F" w:rsidRDefault="00386A8E">
            <w:pPr>
              <w:ind w:left="434" w:right="409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3" w:line="260" w:lineRule="exact"/>
              <w:rPr>
                <w:sz w:val="26"/>
                <w:szCs w:val="26"/>
              </w:rPr>
            </w:pPr>
          </w:p>
          <w:p w:rsidR="00D1210F" w:rsidRDefault="00386A8E">
            <w:pPr>
              <w:ind w:left="436" w:right="407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3" w:line="260" w:lineRule="exact"/>
              <w:rPr>
                <w:sz w:val="26"/>
                <w:szCs w:val="26"/>
              </w:rPr>
            </w:pPr>
          </w:p>
          <w:p w:rsidR="00D1210F" w:rsidRDefault="00386A8E">
            <w:pPr>
              <w:ind w:left="439" w:right="405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before="3" w:line="260" w:lineRule="exact"/>
              <w:rPr>
                <w:sz w:val="26"/>
                <w:szCs w:val="26"/>
              </w:rPr>
            </w:pPr>
          </w:p>
          <w:p w:rsidR="00D1210F" w:rsidRDefault="00386A8E">
            <w:pPr>
              <w:ind w:left="490" w:right="-40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7</w:t>
            </w:r>
          </w:p>
        </w:tc>
      </w:tr>
      <w:tr w:rsidR="00D1210F">
        <w:trPr>
          <w:trHeight w:hRule="exact" w:val="2359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1" w:line="120" w:lineRule="exact"/>
              <w:rPr>
                <w:sz w:val="12"/>
                <w:szCs w:val="12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6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Pass</w:t>
            </w:r>
            <w:r>
              <w:rPr>
                <w:rFonts w:ascii="Arial" w:eastAsia="Arial" w:hAnsi="Arial" w:cs="Arial"/>
                <w:b/>
                <w:spacing w:val="-5"/>
                <w:sz w:val="40"/>
                <w:szCs w:val="40"/>
              </w:rPr>
              <w:t xml:space="preserve"> 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>4: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2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571" w:right="419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2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22" w:right="422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2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19" w:right="425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2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16" w:right="427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2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13" w:right="430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2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11" w:right="432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2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08" w:right="436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2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55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7</w:t>
            </w:r>
          </w:p>
        </w:tc>
      </w:tr>
      <w:tr w:rsidR="00D1210F">
        <w:trPr>
          <w:trHeight w:hRule="exact" w:val="1888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5" w:line="120" w:lineRule="exact"/>
              <w:rPr>
                <w:sz w:val="12"/>
                <w:szCs w:val="12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0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Pass</w:t>
            </w:r>
            <w:r>
              <w:rPr>
                <w:rFonts w:ascii="Arial" w:eastAsia="Arial" w:hAnsi="Arial" w:cs="Arial"/>
                <w:b/>
                <w:spacing w:val="-5"/>
                <w:sz w:val="40"/>
                <w:szCs w:val="40"/>
              </w:rPr>
              <w:t xml:space="preserve"> 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>5: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6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565" w:right="425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6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17" w:right="426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6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15" w:right="429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6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13" w:right="430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6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11" w:right="432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6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09" w:right="434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6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07" w:right="437"/>
              <w:jc w:val="center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D1210F" w:rsidRDefault="00D1210F">
            <w:pPr>
              <w:spacing w:before="6" w:line="100" w:lineRule="exact"/>
              <w:rPr>
                <w:sz w:val="11"/>
                <w:szCs w:val="11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55"/>
              <w:rPr>
                <w:rFonts w:ascii="Verdana" w:eastAsia="Verdana" w:hAnsi="Verdana" w:cs="Verdana"/>
                <w:sz w:val="40"/>
                <w:szCs w:val="40"/>
              </w:rPr>
            </w:pPr>
            <w:r>
              <w:rPr>
                <w:rFonts w:ascii="Verdana" w:eastAsia="Verdana" w:hAnsi="Verdana" w:cs="Verdana"/>
                <w:sz w:val="40"/>
                <w:szCs w:val="40"/>
              </w:rPr>
              <w:t>7</w:t>
            </w:r>
          </w:p>
        </w:tc>
      </w:tr>
    </w:tbl>
    <w:p w:rsidR="00D1210F" w:rsidRDefault="00D1210F">
      <w:pPr>
        <w:sectPr w:rsidR="00D1210F">
          <w:pgSz w:w="14400" w:h="10800" w:orient="landscape"/>
          <w:pgMar w:top="960" w:right="0" w:bottom="0" w:left="0" w:header="0" w:footer="5" w:gutter="0"/>
          <w:cols w:space="720"/>
        </w:sectPr>
      </w:pP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spacing w:line="800" w:lineRule="exact"/>
        <w:ind w:left="1758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Insertion</w:t>
      </w:r>
      <w:r>
        <w:rPr>
          <w:rFonts w:ascii="Trebuchet MS" w:eastAsia="Trebuchet MS" w:hAnsi="Trebuchet MS" w:cs="Trebuchet MS"/>
          <w:color w:val="1F487C"/>
          <w:spacing w:val="-2"/>
          <w:position w:val="-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2"/>
          <w:position w:val="-3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 xml:space="preserve">xample </w:t>
      </w:r>
      <w:proofErr w:type="gramStart"/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 xml:space="preserve">1 </w:t>
      </w:r>
      <w:r>
        <w:rPr>
          <w:rFonts w:ascii="Trebuchet MS" w:eastAsia="Trebuchet MS" w:hAnsi="Trebuchet MS" w:cs="Trebuchet MS"/>
          <w:color w:val="1F487C"/>
          <w:spacing w:val="3"/>
          <w:position w:val="-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…)</w:t>
      </w:r>
    </w:p>
    <w:p w:rsidR="00D1210F" w:rsidRDefault="00D1210F">
      <w:pPr>
        <w:spacing w:before="9" w:line="160" w:lineRule="exact"/>
        <w:rPr>
          <w:sz w:val="17"/>
          <w:szCs w:val="17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before="9" w:line="440" w:lineRule="exact"/>
        <w:ind w:left="868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position w:val="-1"/>
          <w:sz w:val="40"/>
          <w:szCs w:val="40"/>
        </w:rPr>
        <w:t>Pass</w:t>
      </w:r>
      <w:r>
        <w:rPr>
          <w:rFonts w:ascii="Arial" w:eastAsia="Arial" w:hAnsi="Arial" w:cs="Arial"/>
          <w:b/>
          <w:spacing w:val="-5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6:</w:t>
      </w:r>
    </w:p>
    <w:p w:rsidR="00D1210F" w:rsidRDefault="00D1210F">
      <w:pPr>
        <w:spacing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460" w:lineRule="exact"/>
        <w:ind w:left="3503"/>
        <w:rPr>
          <w:rFonts w:ascii="Verdana" w:eastAsia="Verdana" w:hAnsi="Verdana" w:cs="Verdana"/>
          <w:sz w:val="40"/>
          <w:szCs w:val="40"/>
        </w:rPr>
      </w:pPr>
      <w:r>
        <w:pict>
          <v:shape id="_x0000_s1039" type="#_x0000_t202" style="position:absolute;left:0;text-align:left;margin-left:150.6pt;margin-top:-50.4pt;width:480.9pt;height:42.75pt;z-index:-305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96"/>
                    <w:gridCol w:w="1196"/>
                    <w:gridCol w:w="1196"/>
                    <w:gridCol w:w="1196"/>
                    <w:gridCol w:w="1196"/>
                    <w:gridCol w:w="1196"/>
                    <w:gridCol w:w="1196"/>
                    <w:gridCol w:w="1196"/>
                  </w:tblGrid>
                  <w:tr w:rsidR="00D1210F">
                    <w:trPr>
                      <w:trHeight w:hRule="exact" w:val="815"/>
                    </w:trPr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8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4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10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4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12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15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8" w:space="0" w:color="FF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17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48" w:space="0" w:color="FF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63" w:right="409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</w:tr>
                </w:tbl>
                <w:p w:rsidR="00D1210F" w:rsidRDefault="00D1210F"/>
              </w:txbxContent>
            </v:textbox>
            <w10:wrap anchorx="page"/>
          </v:shape>
        </w:pict>
      </w:r>
      <w:r>
        <w:rPr>
          <w:rFonts w:ascii="Verdana" w:eastAsia="Verdana" w:hAnsi="Verdana" w:cs="Verdana"/>
          <w:position w:val="-2"/>
          <w:sz w:val="40"/>
          <w:szCs w:val="40"/>
        </w:rPr>
        <w:t xml:space="preserve">0     </w:t>
      </w:r>
      <w:r>
        <w:rPr>
          <w:rFonts w:ascii="Verdana" w:eastAsia="Verdana" w:hAnsi="Verdana" w:cs="Verdana"/>
          <w:spacing w:val="98"/>
          <w:position w:val="-2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2"/>
          <w:sz w:val="40"/>
          <w:szCs w:val="40"/>
        </w:rPr>
        <w:t>1</w:t>
      </w:r>
      <w:r>
        <w:rPr>
          <w:rFonts w:ascii="Verdana" w:eastAsia="Verdana" w:hAnsi="Verdana" w:cs="Verdana"/>
          <w:position w:val="-2"/>
          <w:sz w:val="40"/>
          <w:szCs w:val="40"/>
        </w:rPr>
        <w:t xml:space="preserve">     </w:t>
      </w:r>
      <w:r>
        <w:rPr>
          <w:rFonts w:ascii="Verdana" w:eastAsia="Verdana" w:hAnsi="Verdana" w:cs="Verdana"/>
          <w:spacing w:val="98"/>
          <w:position w:val="-2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2"/>
          <w:sz w:val="40"/>
          <w:szCs w:val="40"/>
        </w:rPr>
        <w:t xml:space="preserve">2     </w:t>
      </w:r>
      <w:r>
        <w:rPr>
          <w:rFonts w:ascii="Verdana" w:eastAsia="Verdana" w:hAnsi="Verdana" w:cs="Verdana"/>
          <w:spacing w:val="99"/>
          <w:position w:val="-2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2"/>
          <w:sz w:val="40"/>
          <w:szCs w:val="40"/>
        </w:rPr>
        <w:t xml:space="preserve">3     </w:t>
      </w:r>
      <w:r>
        <w:rPr>
          <w:rFonts w:ascii="Verdana" w:eastAsia="Verdana" w:hAnsi="Verdana" w:cs="Verdana"/>
          <w:spacing w:val="98"/>
          <w:position w:val="-2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2"/>
          <w:sz w:val="40"/>
          <w:szCs w:val="40"/>
        </w:rPr>
        <w:t xml:space="preserve">4     </w:t>
      </w:r>
      <w:r>
        <w:rPr>
          <w:rFonts w:ascii="Verdana" w:eastAsia="Verdana" w:hAnsi="Verdana" w:cs="Verdana"/>
          <w:spacing w:val="98"/>
          <w:position w:val="-2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2"/>
          <w:sz w:val="40"/>
          <w:szCs w:val="40"/>
        </w:rPr>
        <w:t xml:space="preserve">5     </w:t>
      </w:r>
      <w:r>
        <w:rPr>
          <w:rFonts w:ascii="Verdana" w:eastAsia="Verdana" w:hAnsi="Verdana" w:cs="Verdana"/>
          <w:spacing w:val="98"/>
          <w:position w:val="-2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2"/>
          <w:sz w:val="40"/>
          <w:szCs w:val="40"/>
        </w:rPr>
        <w:t xml:space="preserve">6     </w:t>
      </w:r>
      <w:r>
        <w:rPr>
          <w:rFonts w:ascii="Verdana" w:eastAsia="Verdana" w:hAnsi="Verdana" w:cs="Verdana"/>
          <w:spacing w:val="98"/>
          <w:position w:val="-2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2"/>
          <w:sz w:val="40"/>
          <w:szCs w:val="40"/>
        </w:rPr>
        <w:t>7</w:t>
      </w:r>
    </w:p>
    <w:p w:rsidR="00D1210F" w:rsidRDefault="00D1210F">
      <w:pPr>
        <w:spacing w:before="1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before="9" w:line="440" w:lineRule="exact"/>
        <w:ind w:left="868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position w:val="-1"/>
          <w:sz w:val="40"/>
          <w:szCs w:val="40"/>
        </w:rPr>
        <w:t>Pass</w:t>
      </w:r>
      <w:r>
        <w:rPr>
          <w:rFonts w:ascii="Arial" w:eastAsia="Arial" w:hAnsi="Arial" w:cs="Arial"/>
          <w:b/>
          <w:spacing w:val="-5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7:</w:t>
      </w:r>
    </w:p>
    <w:p w:rsidR="00D1210F" w:rsidRDefault="00D1210F">
      <w:pPr>
        <w:spacing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460" w:lineRule="exact"/>
        <w:ind w:left="3503"/>
        <w:rPr>
          <w:rFonts w:ascii="Verdana" w:eastAsia="Verdana" w:hAnsi="Verdana" w:cs="Verdana"/>
          <w:sz w:val="40"/>
          <w:szCs w:val="40"/>
        </w:rPr>
        <w:sectPr w:rsidR="00D1210F">
          <w:pgSz w:w="14400" w:h="10800" w:orient="landscape"/>
          <w:pgMar w:top="960" w:right="0" w:bottom="0" w:left="0" w:header="0" w:footer="5" w:gutter="0"/>
          <w:cols w:space="720"/>
        </w:sectPr>
      </w:pPr>
      <w:r>
        <w:pict>
          <v:shape id="_x0000_s1038" type="#_x0000_t202" style="position:absolute;left:0;text-align:left;margin-left:150.6pt;margin-top:-50.4pt;width:488.4pt;height:42.75pt;z-index:-304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96"/>
                    <w:gridCol w:w="1196"/>
                    <w:gridCol w:w="1196"/>
                    <w:gridCol w:w="1196"/>
                    <w:gridCol w:w="1196"/>
                    <w:gridCol w:w="1196"/>
                    <w:gridCol w:w="1196"/>
                    <w:gridCol w:w="1196"/>
                  </w:tblGrid>
                  <w:tr w:rsidR="00D1210F">
                    <w:trPr>
                      <w:trHeight w:hRule="exact" w:val="815"/>
                    </w:trPr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1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1" w:right="410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5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412" w:right="409"/>
                          <w:jc w:val="center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z w:val="40"/>
                            <w:szCs w:val="40"/>
                          </w:rPr>
                          <w:t>8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4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10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12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15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8" w:space="0" w:color="FF0000"/>
                        </w:tcBorders>
                      </w:tcPr>
                      <w:p w:rsidR="00D1210F" w:rsidRDefault="00D1210F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D1210F" w:rsidRDefault="00386A8E">
                        <w:pPr>
                          <w:ind w:left="335"/>
                          <w:rPr>
                            <w:rFonts w:ascii="Verdana" w:eastAsia="Verdana" w:hAnsi="Verdana" w:cs="Verdan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0000"/>
                            <w:spacing w:val="-1"/>
                            <w:sz w:val="40"/>
                            <w:szCs w:val="40"/>
                          </w:rPr>
                          <w:t>17</w:t>
                        </w:r>
                      </w:p>
                    </w:tc>
                  </w:tr>
                </w:tbl>
                <w:p w:rsidR="00D1210F" w:rsidRDefault="00D1210F"/>
              </w:txbxContent>
            </v:textbox>
            <w10:wrap anchorx="page"/>
          </v:shape>
        </w:pic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0     </w:t>
      </w:r>
      <w:r>
        <w:rPr>
          <w:rFonts w:ascii="Verdana" w:eastAsia="Verdana" w:hAnsi="Verdana" w:cs="Verdana"/>
          <w:spacing w:val="99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1     </w:t>
      </w:r>
      <w:r>
        <w:rPr>
          <w:rFonts w:ascii="Verdana" w:eastAsia="Verdana" w:hAnsi="Verdana" w:cs="Verdana"/>
          <w:spacing w:val="99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2     </w:t>
      </w:r>
      <w:r>
        <w:rPr>
          <w:rFonts w:ascii="Verdana" w:eastAsia="Verdana" w:hAnsi="Verdana" w:cs="Verdana"/>
          <w:spacing w:val="99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3     </w:t>
      </w:r>
      <w:r>
        <w:rPr>
          <w:rFonts w:ascii="Verdana" w:eastAsia="Verdana" w:hAnsi="Verdana" w:cs="Verdana"/>
          <w:spacing w:val="99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4     </w:t>
      </w:r>
      <w:r>
        <w:rPr>
          <w:rFonts w:ascii="Verdana" w:eastAsia="Verdana" w:hAnsi="Verdana" w:cs="Verdana"/>
          <w:spacing w:val="99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5     </w:t>
      </w:r>
      <w:r>
        <w:rPr>
          <w:rFonts w:ascii="Verdana" w:eastAsia="Verdana" w:hAnsi="Verdana" w:cs="Verdana"/>
          <w:spacing w:val="98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 xml:space="preserve">6     </w:t>
      </w:r>
      <w:r>
        <w:rPr>
          <w:rFonts w:ascii="Verdana" w:eastAsia="Verdana" w:hAnsi="Verdana" w:cs="Verdana"/>
          <w:spacing w:val="99"/>
          <w:position w:val="-1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1"/>
          <w:sz w:val="40"/>
          <w:szCs w:val="40"/>
        </w:rPr>
        <w:t>7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spacing w:line="800" w:lineRule="exact"/>
        <w:ind w:left="3215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Insertion</w:t>
      </w:r>
      <w:r>
        <w:rPr>
          <w:rFonts w:ascii="Trebuchet MS" w:eastAsia="Trebuchet MS" w:hAnsi="Trebuchet MS" w:cs="Trebuchet MS"/>
          <w:color w:val="1F487C"/>
          <w:spacing w:val="-2"/>
          <w:position w:val="-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2"/>
          <w:position w:val="-3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xample 2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2" w:line="240" w:lineRule="exact"/>
        <w:rPr>
          <w:sz w:val="24"/>
          <w:szCs w:val="24"/>
        </w:rPr>
        <w:sectPr w:rsidR="00D1210F">
          <w:pgSz w:w="14400" w:h="10800" w:orient="landscape"/>
          <w:pgMar w:top="960" w:right="0" w:bottom="0" w:left="0" w:header="0" w:footer="5" w:gutter="0"/>
          <w:cols w:space="720"/>
        </w:sectPr>
      </w:pPr>
    </w:p>
    <w:p w:rsidR="00D1210F" w:rsidRDefault="00D1210F">
      <w:pPr>
        <w:spacing w:line="200" w:lineRule="exact"/>
      </w:pPr>
    </w:p>
    <w:p w:rsidR="00D1210F" w:rsidRDefault="00D1210F">
      <w:pPr>
        <w:spacing w:before="8" w:line="200" w:lineRule="exact"/>
      </w:pPr>
    </w:p>
    <w:p w:rsidR="00D1210F" w:rsidRDefault="00386A8E">
      <w:pPr>
        <w:ind w:left="35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1C1D1F"/>
          <w:sz w:val="32"/>
          <w:szCs w:val="32"/>
        </w:rPr>
        <w:t>3</w:t>
      </w:r>
      <w:r>
        <w:rPr>
          <w:rFonts w:ascii="Arial" w:eastAsia="Arial" w:hAnsi="Arial" w:cs="Arial"/>
          <w:color w:val="1C1D1F"/>
          <w:spacing w:val="74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08080A"/>
          <w:w w:val="63"/>
          <w:sz w:val="32"/>
          <w:szCs w:val="32"/>
        </w:rPr>
        <w:t>i</w:t>
      </w:r>
      <w:r>
        <w:rPr>
          <w:rFonts w:ascii="Arial" w:eastAsia="Arial" w:hAnsi="Arial" w:cs="Arial"/>
          <w:color w:val="1C1D1F"/>
          <w:w w:val="118"/>
          <w:sz w:val="32"/>
          <w:szCs w:val="32"/>
        </w:rPr>
        <w:t>s</w:t>
      </w:r>
      <w:r>
        <w:rPr>
          <w:rFonts w:ascii="Arial" w:eastAsia="Arial" w:hAnsi="Arial" w:cs="Arial"/>
          <w:color w:val="1C1D1F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spacing w:val="-25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10"/>
          <w:sz w:val="32"/>
          <w:szCs w:val="32"/>
        </w:rPr>
        <w:t>sorted</w:t>
      </w:r>
      <w:proofErr w:type="gramEnd"/>
      <w:r>
        <w:rPr>
          <w:rFonts w:ascii="Arial" w:eastAsia="Arial" w:hAnsi="Arial" w:cs="Arial"/>
          <w:color w:val="1C1D1F"/>
          <w:w w:val="110"/>
          <w:sz w:val="32"/>
          <w:szCs w:val="32"/>
        </w:rPr>
        <w:t>.</w:t>
      </w:r>
    </w:p>
    <w:p w:rsidR="00D1210F" w:rsidRDefault="00386A8E">
      <w:pPr>
        <w:spacing w:before="17" w:line="360" w:lineRule="exact"/>
        <w:ind w:left="363" w:right="-68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color w:val="1C1D1F"/>
          <w:position w:val="-1"/>
          <w:sz w:val="32"/>
          <w:szCs w:val="32"/>
        </w:rPr>
        <w:t>S</w:t>
      </w:r>
      <w:r>
        <w:rPr>
          <w:rFonts w:ascii="Arial" w:eastAsia="Arial" w:hAnsi="Arial" w:cs="Arial"/>
          <w:color w:val="08080A"/>
          <w:position w:val="-1"/>
          <w:sz w:val="32"/>
          <w:szCs w:val="32"/>
        </w:rPr>
        <w:t>h</w:t>
      </w:r>
      <w:r>
        <w:rPr>
          <w:rFonts w:ascii="Arial" w:eastAsia="Arial" w:hAnsi="Arial" w:cs="Arial"/>
          <w:color w:val="1C1D1F"/>
          <w:position w:val="-1"/>
          <w:sz w:val="32"/>
          <w:szCs w:val="32"/>
        </w:rPr>
        <w:t xml:space="preserve">ift </w:t>
      </w:r>
      <w:r>
        <w:rPr>
          <w:rFonts w:ascii="Arial" w:eastAsia="Arial" w:hAnsi="Arial" w:cs="Arial"/>
          <w:color w:val="1C1D1F"/>
          <w:spacing w:val="78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10"/>
          <w:position w:val="-1"/>
          <w:sz w:val="32"/>
          <w:szCs w:val="32"/>
        </w:rPr>
        <w:t>not</w:t>
      </w:r>
      <w:r>
        <w:rPr>
          <w:rFonts w:ascii="Arial" w:eastAsia="Arial" w:hAnsi="Arial" w:cs="Arial"/>
          <w:color w:val="08080A"/>
          <w:w w:val="110"/>
          <w:position w:val="-1"/>
          <w:sz w:val="32"/>
          <w:szCs w:val="32"/>
        </w:rPr>
        <w:t>h</w:t>
      </w:r>
      <w:r>
        <w:rPr>
          <w:rFonts w:ascii="Arial" w:eastAsia="Arial" w:hAnsi="Arial" w:cs="Arial"/>
          <w:color w:val="1C1D1F"/>
          <w:w w:val="110"/>
          <w:position w:val="-1"/>
          <w:sz w:val="32"/>
          <w:szCs w:val="32"/>
        </w:rPr>
        <w:t>ing</w:t>
      </w:r>
      <w:proofErr w:type="gramEnd"/>
      <w:r>
        <w:rPr>
          <w:rFonts w:ascii="Arial" w:eastAsia="Arial" w:hAnsi="Arial" w:cs="Arial"/>
          <w:color w:val="1C1D1F"/>
          <w:w w:val="110"/>
          <w:position w:val="-1"/>
          <w:sz w:val="32"/>
          <w:szCs w:val="32"/>
        </w:rPr>
        <w:t xml:space="preserve">. </w:t>
      </w:r>
      <w:r>
        <w:rPr>
          <w:rFonts w:ascii="Arial" w:eastAsia="Arial" w:hAnsi="Arial" w:cs="Arial"/>
          <w:color w:val="1C1D1F"/>
          <w:spacing w:val="73"/>
          <w:w w:val="110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08080A"/>
          <w:w w:val="50"/>
          <w:position w:val="-1"/>
          <w:sz w:val="32"/>
          <w:szCs w:val="32"/>
        </w:rPr>
        <w:t>I</w:t>
      </w:r>
      <w:r>
        <w:rPr>
          <w:rFonts w:ascii="Arial" w:eastAsia="Arial" w:hAnsi="Arial" w:cs="Arial"/>
          <w:color w:val="1C1D1F"/>
          <w:w w:val="110"/>
          <w:position w:val="-1"/>
          <w:sz w:val="32"/>
          <w:szCs w:val="32"/>
        </w:rPr>
        <w:t>nsert</w:t>
      </w:r>
      <w:r>
        <w:rPr>
          <w:rFonts w:ascii="Arial" w:eastAsia="Arial" w:hAnsi="Arial" w:cs="Arial"/>
          <w:color w:val="1C1D1F"/>
          <w:position w:val="-1"/>
          <w:sz w:val="32"/>
          <w:szCs w:val="32"/>
        </w:rPr>
        <w:t xml:space="preserve">  </w:t>
      </w:r>
      <w:r>
        <w:rPr>
          <w:rFonts w:ascii="Arial" w:eastAsia="Arial" w:hAnsi="Arial" w:cs="Arial"/>
          <w:color w:val="1C1D1F"/>
          <w:spacing w:val="-16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18"/>
          <w:position w:val="-1"/>
          <w:sz w:val="32"/>
          <w:szCs w:val="32"/>
        </w:rPr>
        <w:t>9.</w:t>
      </w:r>
    </w:p>
    <w:p w:rsidR="00D1210F" w:rsidRDefault="00386A8E">
      <w:pPr>
        <w:spacing w:before="17"/>
        <w:rPr>
          <w:sz w:val="34"/>
          <w:szCs w:val="34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171" w:space="3007"/>
            <w:col w:w="7222"/>
          </w:cols>
        </w:sectPr>
      </w:pPr>
      <w:r>
        <w:br w:type="column"/>
      </w:r>
      <w:r>
        <w:rPr>
          <w:rFonts w:ascii="Arial" w:eastAsia="Arial" w:hAnsi="Arial" w:cs="Arial"/>
          <w:b/>
          <w:color w:val="08080A"/>
          <w:sz w:val="30"/>
          <w:szCs w:val="30"/>
        </w:rPr>
        <w:lastRenderedPageBreak/>
        <w:t xml:space="preserve">3                 </w:t>
      </w:r>
      <w:r>
        <w:rPr>
          <w:rFonts w:ascii="Arial" w:eastAsia="Arial" w:hAnsi="Arial" w:cs="Arial"/>
          <w:b/>
          <w:color w:val="08080A"/>
          <w:spacing w:val="4"/>
          <w:sz w:val="30"/>
          <w:szCs w:val="30"/>
        </w:rPr>
        <w:t xml:space="preserve"> </w:t>
      </w:r>
      <w:r>
        <w:rPr>
          <w:b/>
          <w:color w:val="08080A"/>
          <w:sz w:val="34"/>
          <w:szCs w:val="34"/>
        </w:rPr>
        <w:t xml:space="preserve">9                </w:t>
      </w:r>
      <w:r>
        <w:rPr>
          <w:b/>
          <w:color w:val="08080A"/>
          <w:spacing w:val="52"/>
          <w:sz w:val="34"/>
          <w:szCs w:val="34"/>
        </w:rPr>
        <w:t xml:space="preserve"> </w:t>
      </w:r>
      <w:r>
        <w:rPr>
          <w:b/>
          <w:color w:val="08080A"/>
          <w:sz w:val="34"/>
          <w:szCs w:val="34"/>
        </w:rPr>
        <w:t xml:space="preserve">6                </w:t>
      </w:r>
      <w:r>
        <w:rPr>
          <w:b/>
          <w:color w:val="08080A"/>
          <w:spacing w:val="74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color w:val="08080A"/>
          <w:w w:val="73"/>
          <w:position w:val="1"/>
          <w:sz w:val="30"/>
          <w:szCs w:val="30"/>
        </w:rPr>
        <w:t xml:space="preserve">1                        </w:t>
      </w:r>
      <w:r>
        <w:rPr>
          <w:rFonts w:ascii="Arial" w:eastAsia="Arial" w:hAnsi="Arial" w:cs="Arial"/>
          <w:b/>
          <w:color w:val="08080A"/>
          <w:spacing w:val="5"/>
          <w:w w:val="73"/>
          <w:position w:val="1"/>
          <w:sz w:val="30"/>
          <w:szCs w:val="30"/>
        </w:rPr>
        <w:t xml:space="preserve"> </w:t>
      </w:r>
      <w:r>
        <w:rPr>
          <w:color w:val="08080A"/>
          <w:w w:val="110"/>
          <w:position w:val="1"/>
          <w:sz w:val="34"/>
          <w:szCs w:val="34"/>
        </w:rPr>
        <w:t>2</w:t>
      </w:r>
    </w:p>
    <w:p w:rsidR="00D1210F" w:rsidRDefault="00D1210F">
      <w:pPr>
        <w:spacing w:line="200" w:lineRule="exact"/>
      </w:pPr>
    </w:p>
    <w:p w:rsidR="00D1210F" w:rsidRDefault="00D1210F">
      <w:pPr>
        <w:spacing w:before="19" w:line="280" w:lineRule="exact"/>
        <w:rPr>
          <w:sz w:val="28"/>
          <w:szCs w:val="28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D1210F">
      <w:pPr>
        <w:spacing w:line="200" w:lineRule="exact"/>
      </w:pPr>
    </w:p>
    <w:p w:rsidR="00D1210F" w:rsidRDefault="00D1210F">
      <w:pPr>
        <w:spacing w:before="13" w:line="220" w:lineRule="exact"/>
        <w:rPr>
          <w:sz w:val="22"/>
          <w:szCs w:val="22"/>
        </w:rPr>
      </w:pPr>
    </w:p>
    <w:p w:rsidR="00D1210F" w:rsidRDefault="00386A8E">
      <w:pPr>
        <w:spacing w:line="180" w:lineRule="exact"/>
        <w:ind w:left="351" w:right="-68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1C1D1F"/>
          <w:position w:val="-14"/>
          <w:sz w:val="32"/>
          <w:szCs w:val="32"/>
        </w:rPr>
        <w:t>3</w:t>
      </w:r>
      <w:r>
        <w:rPr>
          <w:rFonts w:ascii="Arial" w:eastAsia="Arial" w:hAnsi="Arial" w:cs="Arial"/>
          <w:color w:val="1C1D1F"/>
          <w:spacing w:val="62"/>
          <w:position w:val="-14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1C1D1F"/>
          <w:position w:val="-14"/>
          <w:sz w:val="32"/>
          <w:szCs w:val="32"/>
        </w:rPr>
        <w:t xml:space="preserve">and </w:t>
      </w:r>
      <w:r>
        <w:rPr>
          <w:rFonts w:ascii="Arial" w:eastAsia="Arial" w:hAnsi="Arial" w:cs="Arial"/>
          <w:color w:val="1C1D1F"/>
          <w:spacing w:val="59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-14"/>
          <w:sz w:val="32"/>
          <w:szCs w:val="32"/>
        </w:rPr>
        <w:t>9</w:t>
      </w:r>
      <w:proofErr w:type="gramEnd"/>
      <w:r>
        <w:rPr>
          <w:rFonts w:ascii="Arial" w:eastAsia="Arial" w:hAnsi="Arial" w:cs="Arial"/>
          <w:color w:val="1C1D1F"/>
          <w:spacing w:val="62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-14"/>
          <w:sz w:val="32"/>
          <w:szCs w:val="32"/>
        </w:rPr>
        <w:t xml:space="preserve">are </w:t>
      </w:r>
      <w:r>
        <w:rPr>
          <w:rFonts w:ascii="Arial" w:eastAsia="Arial" w:hAnsi="Arial" w:cs="Arial"/>
          <w:color w:val="1C1D1F"/>
          <w:spacing w:val="29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19"/>
          <w:position w:val="-14"/>
          <w:sz w:val="32"/>
          <w:szCs w:val="32"/>
        </w:rPr>
        <w:t>sorted</w:t>
      </w:r>
      <w:r>
        <w:rPr>
          <w:rFonts w:ascii="Arial" w:eastAsia="Arial" w:hAnsi="Arial" w:cs="Arial"/>
          <w:color w:val="36383B"/>
          <w:w w:val="50"/>
          <w:position w:val="-14"/>
          <w:sz w:val="32"/>
          <w:szCs w:val="32"/>
        </w:rPr>
        <w:t>.</w:t>
      </w:r>
    </w:p>
    <w:p w:rsidR="00D1210F" w:rsidRDefault="00386A8E">
      <w:pPr>
        <w:spacing w:before="8"/>
        <w:rPr>
          <w:sz w:val="34"/>
          <w:szCs w:val="34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552" w:space="3625"/>
            <w:col w:w="7223"/>
          </w:cols>
        </w:sectPr>
      </w:pPr>
      <w:r>
        <w:br w:type="column"/>
      </w:r>
      <w:r>
        <w:rPr>
          <w:b/>
          <w:color w:val="08080A"/>
          <w:position w:val="-2"/>
          <w:sz w:val="32"/>
          <w:szCs w:val="32"/>
        </w:rPr>
        <w:lastRenderedPageBreak/>
        <w:t xml:space="preserve">3                 </w:t>
      </w:r>
      <w:r>
        <w:rPr>
          <w:b/>
          <w:color w:val="08080A"/>
          <w:spacing w:val="67"/>
          <w:position w:val="-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b/>
          <w:color w:val="08080A"/>
          <w:sz w:val="30"/>
          <w:szCs w:val="30"/>
        </w:rPr>
        <w:t xml:space="preserve">9 </w:t>
      </w:r>
      <w:r>
        <w:rPr>
          <w:rFonts w:ascii="Arial" w:eastAsia="Arial" w:hAnsi="Arial" w:cs="Arial"/>
          <w:b/>
          <w:color w:val="08080A"/>
          <w:spacing w:val="53"/>
          <w:sz w:val="30"/>
          <w:szCs w:val="30"/>
        </w:rPr>
        <w:t xml:space="preserve"> </w:t>
      </w:r>
      <w:r>
        <w:rPr>
          <w:b/>
          <w:color w:val="004180"/>
          <w:sz w:val="40"/>
          <w:szCs w:val="40"/>
        </w:rPr>
        <w:t>----</w:t>
      </w:r>
      <w:proofErr w:type="gramEnd"/>
      <w:r>
        <w:rPr>
          <w:b/>
          <w:color w:val="004180"/>
          <w:sz w:val="40"/>
          <w:szCs w:val="40"/>
        </w:rPr>
        <w:t>11••</w:t>
      </w:r>
      <w:r>
        <w:rPr>
          <w:b/>
          <w:color w:val="004180"/>
          <w:spacing w:val="-3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color w:val="08080A"/>
          <w:sz w:val="30"/>
          <w:szCs w:val="30"/>
        </w:rPr>
        <w:t xml:space="preserve">6                 </w:t>
      </w:r>
      <w:r>
        <w:rPr>
          <w:rFonts w:ascii="Arial" w:eastAsia="Arial" w:hAnsi="Arial" w:cs="Arial"/>
          <w:b/>
          <w:color w:val="08080A"/>
          <w:spacing w:val="27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color w:val="08080A"/>
          <w:w w:val="73"/>
          <w:position w:val="-2"/>
          <w:sz w:val="30"/>
          <w:szCs w:val="30"/>
        </w:rPr>
        <w:t>1</w:t>
      </w:r>
      <w:r>
        <w:rPr>
          <w:rFonts w:ascii="Arial" w:eastAsia="Arial" w:hAnsi="Arial" w:cs="Arial"/>
          <w:b/>
          <w:color w:val="08080A"/>
          <w:w w:val="73"/>
          <w:position w:val="-2"/>
          <w:sz w:val="30"/>
          <w:szCs w:val="30"/>
        </w:rPr>
        <w:t xml:space="preserve">                        </w:t>
      </w:r>
      <w:r>
        <w:rPr>
          <w:rFonts w:ascii="Arial" w:eastAsia="Arial" w:hAnsi="Arial" w:cs="Arial"/>
          <w:b/>
          <w:color w:val="08080A"/>
          <w:spacing w:val="5"/>
          <w:w w:val="73"/>
          <w:position w:val="-2"/>
          <w:sz w:val="30"/>
          <w:szCs w:val="30"/>
        </w:rPr>
        <w:t xml:space="preserve"> </w:t>
      </w:r>
      <w:r>
        <w:rPr>
          <w:b/>
          <w:color w:val="08080A"/>
          <w:w w:val="110"/>
          <w:position w:val="-2"/>
          <w:sz w:val="34"/>
          <w:szCs w:val="34"/>
        </w:rPr>
        <w:t>2</w:t>
      </w:r>
    </w:p>
    <w:p w:rsidR="00D1210F" w:rsidRDefault="00386A8E">
      <w:pPr>
        <w:spacing w:line="660" w:lineRule="exact"/>
        <w:ind w:left="363"/>
        <w:rPr>
          <w:rFonts w:ascii="Arial" w:eastAsia="Arial" w:hAnsi="Arial" w:cs="Arial"/>
          <w:sz w:val="66"/>
          <w:szCs w:val="66"/>
        </w:rPr>
      </w:pPr>
      <w:r>
        <w:lastRenderedPageBreak/>
        <w:pict>
          <v:group id="_x0000_s1036" style="position:absolute;left:0;text-align:left;margin-left:446pt;margin-top:25.7pt;width:91pt;height:0;z-index:-3047;mso-position-horizontal-relative:page" coordorigin="8920,514" coordsize="1820,0">
            <v:shape id="_x0000_s1037" style="position:absolute;left:8920;top:514;width:1820;height:0" coordorigin="8920,514" coordsize="1820,0" path="m8920,514r1820,e" filled="f" strokecolor="#004180" strokeweight="2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1C1D1F"/>
          <w:position w:val="2"/>
          <w:sz w:val="32"/>
          <w:szCs w:val="32"/>
        </w:rPr>
        <w:t>S</w:t>
      </w:r>
      <w:r>
        <w:rPr>
          <w:rFonts w:ascii="Arial" w:eastAsia="Arial" w:hAnsi="Arial" w:cs="Arial"/>
          <w:color w:val="08080A"/>
          <w:position w:val="2"/>
          <w:sz w:val="32"/>
          <w:szCs w:val="32"/>
        </w:rPr>
        <w:t>h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 xml:space="preserve">ift </w:t>
      </w:r>
      <w:r>
        <w:rPr>
          <w:rFonts w:ascii="Arial" w:eastAsia="Arial" w:hAnsi="Arial" w:cs="Arial"/>
          <w:color w:val="1C1D1F"/>
          <w:spacing w:val="67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>9</w:t>
      </w:r>
      <w:proofErr w:type="gramEnd"/>
      <w:r>
        <w:rPr>
          <w:rFonts w:ascii="Arial" w:eastAsia="Arial" w:hAnsi="Arial" w:cs="Arial"/>
          <w:color w:val="1C1D1F"/>
          <w:spacing w:val="51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>to</w:t>
      </w:r>
      <w:r>
        <w:rPr>
          <w:rFonts w:ascii="Arial" w:eastAsia="Arial" w:hAnsi="Arial" w:cs="Arial"/>
          <w:color w:val="1C1D1F"/>
          <w:spacing w:val="8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08080A"/>
          <w:position w:val="2"/>
          <w:sz w:val="32"/>
          <w:szCs w:val="32"/>
        </w:rPr>
        <w:t>th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 xml:space="preserve">e </w:t>
      </w:r>
      <w:r>
        <w:rPr>
          <w:rFonts w:ascii="Arial" w:eastAsia="Arial" w:hAnsi="Arial" w:cs="Arial"/>
          <w:color w:val="1C1D1F"/>
          <w:spacing w:val="58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>rig</w:t>
      </w:r>
      <w:r>
        <w:rPr>
          <w:rFonts w:ascii="Arial" w:eastAsia="Arial" w:hAnsi="Arial" w:cs="Arial"/>
          <w:color w:val="08080A"/>
          <w:position w:val="2"/>
          <w:sz w:val="32"/>
          <w:szCs w:val="32"/>
        </w:rPr>
        <w:t>h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 xml:space="preserve">t.  </w:t>
      </w:r>
      <w:r>
        <w:rPr>
          <w:rFonts w:ascii="Arial" w:eastAsia="Arial" w:hAnsi="Arial" w:cs="Arial"/>
          <w:color w:val="1C1D1F"/>
          <w:spacing w:val="20"/>
          <w:position w:val="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color w:val="08080A"/>
          <w:position w:val="2"/>
          <w:sz w:val="32"/>
          <w:szCs w:val="32"/>
        </w:rPr>
        <w:t>In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 xml:space="preserve">sert </w:t>
      </w:r>
      <w:r>
        <w:rPr>
          <w:rFonts w:ascii="Arial" w:eastAsia="Arial" w:hAnsi="Arial" w:cs="Arial"/>
          <w:color w:val="1C1D1F"/>
          <w:spacing w:val="88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>6</w:t>
      </w:r>
      <w:proofErr w:type="gramEnd"/>
      <w:r>
        <w:rPr>
          <w:rFonts w:ascii="Arial" w:eastAsia="Arial" w:hAnsi="Arial" w:cs="Arial"/>
          <w:color w:val="1C1D1F"/>
          <w:position w:val="2"/>
          <w:sz w:val="32"/>
          <w:szCs w:val="32"/>
        </w:rPr>
        <w:t xml:space="preserve">.                                         </w:t>
      </w:r>
      <w:r>
        <w:rPr>
          <w:rFonts w:ascii="Arial" w:eastAsia="Arial" w:hAnsi="Arial" w:cs="Arial"/>
          <w:color w:val="1C1D1F"/>
          <w:spacing w:val="35"/>
          <w:position w:val="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b/>
          <w:color w:val="004180"/>
          <w:w w:val="110"/>
          <w:sz w:val="66"/>
          <w:szCs w:val="66"/>
        </w:rPr>
        <w:t>t</w:t>
      </w:r>
      <w:proofErr w:type="gramEnd"/>
    </w:p>
    <w:p w:rsidR="00D1210F" w:rsidRDefault="00D1210F">
      <w:pPr>
        <w:spacing w:before="9" w:line="180" w:lineRule="exact"/>
        <w:rPr>
          <w:sz w:val="18"/>
          <w:szCs w:val="18"/>
        </w:rPr>
      </w:pPr>
    </w:p>
    <w:p w:rsidR="00D1210F" w:rsidRDefault="00386A8E">
      <w:pPr>
        <w:spacing w:line="760" w:lineRule="exact"/>
        <w:ind w:left="7177"/>
        <w:rPr>
          <w:sz w:val="34"/>
          <w:szCs w:val="34"/>
        </w:rPr>
      </w:pPr>
      <w:r>
        <w:pict>
          <v:shape id="_x0000_s1035" type="#_x0000_t75" style="position:absolute;left:0;text-align:left;margin-left:439.3pt;margin-top:-129.4pt;width:35.65pt;height:27.7pt;z-index:-3048;mso-position-horizontal-relative:page">
            <v:imagedata r:id="rId31" o:title=""/>
            <w10:wrap anchorx="page"/>
          </v:shape>
        </w:pict>
      </w:r>
      <w:r>
        <w:pict>
          <v:shape id="_x0000_s1034" type="#_x0000_t202" style="position:absolute;left:0;text-align:left;margin-left:355.45pt;margin-top:30.45pt;width:259.45pt;height:45pt;z-index:-3045;mso-position-horizontal-relative:page" filled="f" stroked="f">
            <v:textbox inset="0,0,0,0">
              <w:txbxContent>
                <w:p w:rsidR="00D1210F" w:rsidRDefault="00386A8E">
                  <w:pPr>
                    <w:spacing w:line="900" w:lineRule="exact"/>
                    <w:ind w:right="-155"/>
                    <w:rPr>
                      <w:rFonts w:ascii="Arial" w:eastAsia="Arial" w:hAnsi="Arial" w:cs="Arial"/>
                      <w:sz w:val="90"/>
                      <w:szCs w:val="90"/>
                    </w:rPr>
                  </w:pPr>
                  <w:r>
                    <w:rPr>
                      <w:rFonts w:ascii="Arial" w:eastAsia="Arial" w:hAnsi="Arial" w:cs="Arial"/>
                      <w:color w:val="004180"/>
                      <w:spacing w:val="-179"/>
                      <w:w w:val="60"/>
                      <w:position w:val="-1"/>
                      <w:sz w:val="90"/>
                      <w:szCs w:val="90"/>
                    </w:rPr>
                    <w:t>+</w:t>
                  </w:r>
                  <w:r>
                    <w:rPr>
                      <w:rFonts w:ascii="Arial" w:eastAsia="Arial" w:hAnsi="Arial" w:cs="Arial"/>
                      <w:color w:val="004180"/>
                      <w:w w:val="20"/>
                      <w:position w:val="-1"/>
                      <w:sz w:val="90"/>
                      <w:szCs w:val="90"/>
                    </w:rPr>
                    <w:t>....</w:t>
                  </w:r>
                  <w:r>
                    <w:rPr>
                      <w:rFonts w:ascii="Arial" w:eastAsia="Arial" w:hAnsi="Arial" w:cs="Arial"/>
                      <w:color w:val="004180"/>
                      <w:position w:val="-1"/>
                      <w:sz w:val="90"/>
                      <w:szCs w:val="90"/>
                    </w:rPr>
                    <w:t xml:space="preserve">                 </w:t>
                  </w:r>
                  <w:r>
                    <w:rPr>
                      <w:rFonts w:ascii="Arial" w:eastAsia="Arial" w:hAnsi="Arial" w:cs="Arial"/>
                      <w:color w:val="004180"/>
                      <w:spacing w:val="120"/>
                      <w:position w:val="-1"/>
                      <w:sz w:val="90"/>
                      <w:szCs w:val="9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4180"/>
                      <w:w w:val="49"/>
                      <w:position w:val="-1"/>
                      <w:sz w:val="90"/>
                      <w:szCs w:val="90"/>
                    </w:rPr>
                    <w:t>_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Arial" w:eastAsia="Arial" w:hAnsi="Arial" w:cs="Arial"/>
          <w:b/>
          <w:color w:val="08080A"/>
          <w:position w:val="-3"/>
          <w:sz w:val="30"/>
          <w:szCs w:val="30"/>
        </w:rPr>
        <w:t xml:space="preserve">3 </w:t>
      </w:r>
      <w:r>
        <w:rPr>
          <w:rFonts w:ascii="Arial" w:eastAsia="Arial" w:hAnsi="Arial" w:cs="Arial"/>
          <w:b/>
          <w:color w:val="08080A"/>
          <w:spacing w:val="53"/>
          <w:position w:val="-3"/>
          <w:sz w:val="30"/>
          <w:szCs w:val="30"/>
        </w:rPr>
        <w:t xml:space="preserve"> </w:t>
      </w:r>
      <w:r>
        <w:rPr>
          <w:b/>
          <w:color w:val="004180"/>
          <w:w w:val="61"/>
          <w:position w:val="-3"/>
          <w:sz w:val="68"/>
          <w:szCs w:val="68"/>
        </w:rPr>
        <w:t>----</w:t>
      </w:r>
      <w:proofErr w:type="spellStart"/>
      <w:proofErr w:type="gramEnd"/>
      <w:r>
        <w:rPr>
          <w:b/>
          <w:color w:val="004180"/>
          <w:w w:val="61"/>
          <w:position w:val="-3"/>
          <w:sz w:val="68"/>
          <w:szCs w:val="68"/>
        </w:rPr>
        <w:t>ti</w:t>
      </w:r>
      <w:proofErr w:type="spellEnd"/>
      <w:r>
        <w:rPr>
          <w:b/>
          <w:color w:val="004180"/>
          <w:w w:val="61"/>
          <w:position w:val="-3"/>
          <w:sz w:val="68"/>
          <w:szCs w:val="68"/>
        </w:rPr>
        <w:t>··</w:t>
      </w:r>
      <w:r>
        <w:rPr>
          <w:b/>
          <w:color w:val="004180"/>
          <w:spacing w:val="95"/>
          <w:w w:val="61"/>
          <w:position w:val="-3"/>
          <w:sz w:val="68"/>
          <w:szCs w:val="68"/>
        </w:rPr>
        <w:t xml:space="preserve"> </w:t>
      </w:r>
      <w:r>
        <w:rPr>
          <w:rFonts w:ascii="Arial" w:eastAsia="Arial" w:hAnsi="Arial" w:cs="Arial"/>
          <w:b/>
          <w:color w:val="08080A"/>
          <w:position w:val="-3"/>
          <w:sz w:val="30"/>
          <w:szCs w:val="30"/>
        </w:rPr>
        <w:t xml:space="preserve">6 </w:t>
      </w:r>
      <w:r>
        <w:rPr>
          <w:rFonts w:ascii="Arial" w:eastAsia="Arial" w:hAnsi="Arial" w:cs="Arial"/>
          <w:b/>
          <w:color w:val="08080A"/>
          <w:spacing w:val="30"/>
          <w:position w:val="-3"/>
          <w:sz w:val="30"/>
          <w:szCs w:val="30"/>
        </w:rPr>
        <w:t xml:space="preserve"> </w:t>
      </w:r>
      <w:r>
        <w:rPr>
          <w:b/>
          <w:color w:val="004180"/>
          <w:w w:val="62"/>
          <w:position w:val="-3"/>
          <w:sz w:val="68"/>
          <w:szCs w:val="68"/>
        </w:rPr>
        <w:t>----</w:t>
      </w:r>
      <w:proofErr w:type="spellStart"/>
      <w:r>
        <w:rPr>
          <w:b/>
          <w:color w:val="004180"/>
          <w:w w:val="62"/>
          <w:position w:val="-3"/>
          <w:sz w:val="68"/>
          <w:szCs w:val="68"/>
        </w:rPr>
        <w:t>ti</w:t>
      </w:r>
      <w:proofErr w:type="spellEnd"/>
      <w:r>
        <w:rPr>
          <w:b/>
          <w:color w:val="004180"/>
          <w:w w:val="62"/>
          <w:position w:val="-3"/>
          <w:sz w:val="68"/>
          <w:szCs w:val="68"/>
        </w:rPr>
        <w:t>··</w:t>
      </w:r>
      <w:r>
        <w:rPr>
          <w:b/>
          <w:color w:val="004180"/>
          <w:spacing w:val="99"/>
          <w:w w:val="62"/>
          <w:position w:val="-3"/>
          <w:sz w:val="68"/>
          <w:szCs w:val="68"/>
        </w:rPr>
        <w:t xml:space="preserve"> </w:t>
      </w:r>
      <w:r>
        <w:rPr>
          <w:rFonts w:ascii="Arial" w:eastAsia="Arial" w:hAnsi="Arial" w:cs="Arial"/>
          <w:b/>
          <w:color w:val="08080A"/>
          <w:position w:val="-3"/>
          <w:sz w:val="30"/>
          <w:szCs w:val="30"/>
        </w:rPr>
        <w:t xml:space="preserve">9 </w:t>
      </w:r>
      <w:r>
        <w:rPr>
          <w:rFonts w:ascii="Arial" w:eastAsia="Arial" w:hAnsi="Arial" w:cs="Arial"/>
          <w:b/>
          <w:color w:val="08080A"/>
          <w:spacing w:val="64"/>
          <w:position w:val="-3"/>
          <w:sz w:val="30"/>
          <w:szCs w:val="30"/>
        </w:rPr>
        <w:t xml:space="preserve"> </w:t>
      </w:r>
      <w:r>
        <w:rPr>
          <w:b/>
          <w:color w:val="004180"/>
          <w:position w:val="-3"/>
          <w:sz w:val="40"/>
          <w:szCs w:val="40"/>
        </w:rPr>
        <w:t>----11••</w:t>
      </w:r>
      <w:r>
        <w:rPr>
          <w:b/>
          <w:color w:val="004180"/>
          <w:spacing w:val="-21"/>
          <w:position w:val="-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color w:val="08080A"/>
          <w:w w:val="72"/>
          <w:position w:val="-3"/>
          <w:sz w:val="30"/>
          <w:szCs w:val="30"/>
        </w:rPr>
        <w:t xml:space="preserve">1                        </w:t>
      </w:r>
      <w:r>
        <w:rPr>
          <w:rFonts w:ascii="Arial" w:eastAsia="Arial" w:hAnsi="Arial" w:cs="Arial"/>
          <w:b/>
          <w:color w:val="08080A"/>
          <w:spacing w:val="28"/>
          <w:w w:val="72"/>
          <w:position w:val="-3"/>
          <w:sz w:val="30"/>
          <w:szCs w:val="30"/>
        </w:rPr>
        <w:t xml:space="preserve"> </w:t>
      </w:r>
      <w:r>
        <w:rPr>
          <w:color w:val="08080A"/>
          <w:w w:val="110"/>
          <w:position w:val="-2"/>
          <w:sz w:val="34"/>
          <w:szCs w:val="34"/>
        </w:rPr>
        <w:t>2</w:t>
      </w:r>
    </w:p>
    <w:p w:rsidR="00D1210F" w:rsidRDefault="00386A8E">
      <w:pPr>
        <w:spacing w:line="300" w:lineRule="exact"/>
        <w:ind w:left="35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1C1D1F"/>
          <w:w w:val="107"/>
          <w:position w:val="1"/>
          <w:sz w:val="32"/>
          <w:szCs w:val="32"/>
        </w:rPr>
        <w:t>3</w:t>
      </w:r>
      <w:proofErr w:type="gramStart"/>
      <w:r>
        <w:rPr>
          <w:rFonts w:ascii="Arial" w:eastAsia="Arial" w:hAnsi="Arial" w:cs="Arial"/>
          <w:color w:val="36383B"/>
          <w:w w:val="63"/>
          <w:position w:val="1"/>
          <w:sz w:val="32"/>
          <w:szCs w:val="32"/>
        </w:rPr>
        <w:t>,</w:t>
      </w:r>
      <w:r>
        <w:rPr>
          <w:rFonts w:ascii="Arial" w:eastAsia="Arial" w:hAnsi="Arial" w:cs="Arial"/>
          <w:color w:val="36383B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color w:val="36383B"/>
          <w:spacing w:val="19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1"/>
          <w:sz w:val="32"/>
          <w:szCs w:val="32"/>
        </w:rPr>
        <w:t>6</w:t>
      </w:r>
      <w:proofErr w:type="gramEnd"/>
      <w:r>
        <w:rPr>
          <w:rFonts w:ascii="Arial" w:eastAsia="Arial" w:hAnsi="Arial" w:cs="Arial"/>
          <w:color w:val="1C1D1F"/>
          <w:position w:val="1"/>
          <w:sz w:val="32"/>
          <w:szCs w:val="32"/>
        </w:rPr>
        <w:t>,</w:t>
      </w:r>
      <w:r>
        <w:rPr>
          <w:rFonts w:ascii="Arial" w:eastAsia="Arial" w:hAnsi="Arial" w:cs="Arial"/>
          <w:color w:val="1C1D1F"/>
          <w:spacing w:val="87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1"/>
          <w:sz w:val="32"/>
          <w:szCs w:val="32"/>
        </w:rPr>
        <w:t>a</w:t>
      </w:r>
      <w:r>
        <w:rPr>
          <w:rFonts w:ascii="Arial" w:eastAsia="Arial" w:hAnsi="Arial" w:cs="Arial"/>
          <w:color w:val="08080A"/>
          <w:position w:val="1"/>
          <w:sz w:val="32"/>
          <w:szCs w:val="32"/>
        </w:rPr>
        <w:t xml:space="preserve">nd </w:t>
      </w:r>
      <w:r>
        <w:rPr>
          <w:rFonts w:ascii="Arial" w:eastAsia="Arial" w:hAnsi="Arial" w:cs="Arial"/>
          <w:color w:val="08080A"/>
          <w:spacing w:val="49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1"/>
          <w:sz w:val="32"/>
          <w:szCs w:val="32"/>
        </w:rPr>
        <w:t>9</w:t>
      </w:r>
      <w:r>
        <w:rPr>
          <w:rFonts w:ascii="Arial" w:eastAsia="Arial" w:hAnsi="Arial" w:cs="Arial"/>
          <w:color w:val="1C1D1F"/>
          <w:spacing w:val="62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1"/>
          <w:sz w:val="32"/>
          <w:szCs w:val="32"/>
        </w:rPr>
        <w:t xml:space="preserve">are </w:t>
      </w:r>
      <w:r>
        <w:rPr>
          <w:rFonts w:ascii="Arial" w:eastAsia="Arial" w:hAnsi="Arial" w:cs="Arial"/>
          <w:color w:val="1C1D1F"/>
          <w:spacing w:val="29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19"/>
          <w:position w:val="1"/>
          <w:sz w:val="32"/>
          <w:szCs w:val="32"/>
        </w:rPr>
        <w:t>sorted</w:t>
      </w:r>
      <w:r>
        <w:rPr>
          <w:rFonts w:ascii="Arial" w:eastAsia="Arial" w:hAnsi="Arial" w:cs="Arial"/>
          <w:color w:val="08080A"/>
          <w:w w:val="50"/>
          <w:position w:val="1"/>
          <w:sz w:val="32"/>
          <w:szCs w:val="32"/>
        </w:rPr>
        <w:t>.</w:t>
      </w:r>
    </w:p>
    <w:p w:rsidR="00D1210F" w:rsidRDefault="00386A8E">
      <w:pPr>
        <w:spacing w:line="340" w:lineRule="exact"/>
        <w:ind w:left="363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color w:val="1C1D1F"/>
          <w:sz w:val="32"/>
          <w:szCs w:val="32"/>
        </w:rPr>
        <w:t>S</w:t>
      </w:r>
      <w:r>
        <w:rPr>
          <w:rFonts w:ascii="Arial" w:eastAsia="Arial" w:hAnsi="Arial" w:cs="Arial"/>
          <w:color w:val="08080A"/>
          <w:sz w:val="32"/>
          <w:szCs w:val="32"/>
        </w:rPr>
        <w:t>h</w:t>
      </w:r>
      <w:r>
        <w:rPr>
          <w:rFonts w:ascii="Arial" w:eastAsia="Arial" w:hAnsi="Arial" w:cs="Arial"/>
          <w:color w:val="1C1D1F"/>
          <w:sz w:val="32"/>
          <w:szCs w:val="32"/>
        </w:rPr>
        <w:t xml:space="preserve">ift </w:t>
      </w:r>
      <w:r>
        <w:rPr>
          <w:rFonts w:ascii="Arial" w:eastAsia="Arial" w:hAnsi="Arial" w:cs="Arial"/>
          <w:color w:val="1C1D1F"/>
          <w:spacing w:val="68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sz w:val="32"/>
          <w:szCs w:val="32"/>
        </w:rPr>
        <w:t>9</w:t>
      </w:r>
      <w:proofErr w:type="gramEnd"/>
      <w:r>
        <w:rPr>
          <w:rFonts w:ascii="Arial" w:eastAsia="Arial" w:hAnsi="Arial" w:cs="Arial"/>
          <w:color w:val="1C1D1F"/>
          <w:sz w:val="32"/>
          <w:szCs w:val="32"/>
        </w:rPr>
        <w:t>,</w:t>
      </w:r>
      <w:r>
        <w:rPr>
          <w:rFonts w:ascii="Arial" w:eastAsia="Arial" w:hAnsi="Arial" w:cs="Arial"/>
          <w:color w:val="1C1D1F"/>
          <w:spacing w:val="87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sz w:val="32"/>
          <w:szCs w:val="32"/>
        </w:rPr>
        <w:t>6,</w:t>
      </w:r>
      <w:r>
        <w:rPr>
          <w:rFonts w:ascii="Arial" w:eastAsia="Arial" w:hAnsi="Arial" w:cs="Arial"/>
          <w:color w:val="1C1D1F"/>
          <w:spacing w:val="87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sz w:val="32"/>
          <w:szCs w:val="32"/>
        </w:rPr>
        <w:t>an</w:t>
      </w:r>
      <w:r>
        <w:rPr>
          <w:rFonts w:ascii="Arial" w:eastAsia="Arial" w:hAnsi="Arial" w:cs="Arial"/>
          <w:color w:val="08080A"/>
          <w:sz w:val="32"/>
          <w:szCs w:val="32"/>
        </w:rPr>
        <w:t xml:space="preserve">d </w:t>
      </w:r>
      <w:r>
        <w:rPr>
          <w:rFonts w:ascii="Arial" w:eastAsia="Arial" w:hAnsi="Arial" w:cs="Arial"/>
          <w:color w:val="08080A"/>
          <w:spacing w:val="38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sz w:val="32"/>
          <w:szCs w:val="32"/>
        </w:rPr>
        <w:t>3</w:t>
      </w:r>
      <w:r>
        <w:rPr>
          <w:rFonts w:ascii="Arial" w:eastAsia="Arial" w:hAnsi="Arial" w:cs="Arial"/>
          <w:color w:val="1C1D1F"/>
          <w:spacing w:val="62"/>
          <w:sz w:val="32"/>
          <w:szCs w:val="32"/>
        </w:rPr>
        <w:t xml:space="preserve"> </w:t>
      </w:r>
      <w:r>
        <w:rPr>
          <w:rFonts w:ascii="Arial" w:eastAsia="Arial" w:hAnsi="Arial" w:cs="Arial"/>
          <w:color w:val="08080A"/>
          <w:sz w:val="32"/>
          <w:szCs w:val="32"/>
        </w:rPr>
        <w:t>t</w:t>
      </w:r>
      <w:r>
        <w:rPr>
          <w:rFonts w:ascii="Arial" w:eastAsia="Arial" w:hAnsi="Arial" w:cs="Arial"/>
          <w:color w:val="1C1D1F"/>
          <w:sz w:val="32"/>
          <w:szCs w:val="32"/>
        </w:rPr>
        <w:t>o</w:t>
      </w:r>
      <w:r>
        <w:rPr>
          <w:rFonts w:ascii="Arial" w:eastAsia="Arial" w:hAnsi="Arial" w:cs="Arial"/>
          <w:color w:val="1C1D1F"/>
          <w:spacing w:val="76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06"/>
          <w:sz w:val="32"/>
          <w:szCs w:val="32"/>
        </w:rPr>
        <w:t>t</w:t>
      </w:r>
      <w:r>
        <w:rPr>
          <w:rFonts w:ascii="Arial" w:eastAsia="Arial" w:hAnsi="Arial" w:cs="Arial"/>
          <w:color w:val="08080A"/>
          <w:w w:val="106"/>
          <w:sz w:val="32"/>
          <w:szCs w:val="32"/>
        </w:rPr>
        <w:t>h</w:t>
      </w:r>
      <w:r>
        <w:rPr>
          <w:rFonts w:ascii="Arial" w:eastAsia="Arial" w:hAnsi="Arial" w:cs="Arial"/>
          <w:color w:val="1C1D1F"/>
          <w:w w:val="106"/>
          <w:sz w:val="32"/>
          <w:szCs w:val="32"/>
        </w:rPr>
        <w:t>e</w:t>
      </w:r>
      <w:r>
        <w:rPr>
          <w:rFonts w:ascii="Arial" w:eastAsia="Arial" w:hAnsi="Arial" w:cs="Arial"/>
          <w:color w:val="1C1D1F"/>
          <w:w w:val="106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spacing w:val="21"/>
          <w:w w:val="106"/>
          <w:sz w:val="32"/>
          <w:szCs w:val="32"/>
        </w:rPr>
        <w:t xml:space="preserve"> </w:t>
      </w:r>
      <w:r>
        <w:rPr>
          <w:rFonts w:ascii="Arial" w:eastAsia="Arial" w:hAnsi="Arial" w:cs="Arial"/>
          <w:color w:val="08080A"/>
          <w:sz w:val="32"/>
          <w:szCs w:val="32"/>
        </w:rPr>
        <w:t>r</w:t>
      </w:r>
      <w:r>
        <w:rPr>
          <w:rFonts w:ascii="Arial" w:eastAsia="Arial" w:hAnsi="Arial" w:cs="Arial"/>
          <w:color w:val="1C1D1F"/>
          <w:sz w:val="32"/>
          <w:szCs w:val="32"/>
        </w:rPr>
        <w:t>ig</w:t>
      </w:r>
      <w:r>
        <w:rPr>
          <w:rFonts w:ascii="Arial" w:eastAsia="Arial" w:hAnsi="Arial" w:cs="Arial"/>
          <w:color w:val="08080A"/>
          <w:sz w:val="32"/>
          <w:szCs w:val="32"/>
        </w:rPr>
        <w:t xml:space="preserve">ht.  </w:t>
      </w:r>
      <w:r>
        <w:rPr>
          <w:rFonts w:ascii="Arial" w:eastAsia="Arial" w:hAnsi="Arial" w:cs="Arial"/>
          <w:color w:val="08080A"/>
          <w:spacing w:val="21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50"/>
          <w:sz w:val="32"/>
          <w:szCs w:val="32"/>
        </w:rPr>
        <w:t>I</w:t>
      </w:r>
      <w:r>
        <w:rPr>
          <w:rFonts w:ascii="Arial" w:eastAsia="Arial" w:hAnsi="Arial" w:cs="Arial"/>
          <w:color w:val="08080A"/>
          <w:w w:val="101"/>
          <w:sz w:val="32"/>
          <w:szCs w:val="32"/>
        </w:rPr>
        <w:t>n</w:t>
      </w:r>
      <w:r>
        <w:rPr>
          <w:rFonts w:ascii="Arial" w:eastAsia="Arial" w:hAnsi="Arial" w:cs="Arial"/>
          <w:color w:val="1C1D1F"/>
          <w:w w:val="113"/>
          <w:sz w:val="32"/>
          <w:szCs w:val="32"/>
        </w:rPr>
        <w:t>se</w:t>
      </w:r>
      <w:r>
        <w:rPr>
          <w:rFonts w:ascii="Arial" w:eastAsia="Arial" w:hAnsi="Arial" w:cs="Arial"/>
          <w:color w:val="08080A"/>
          <w:w w:val="110"/>
          <w:sz w:val="32"/>
          <w:szCs w:val="32"/>
        </w:rPr>
        <w:t>rt</w:t>
      </w:r>
      <w:r>
        <w:rPr>
          <w:rFonts w:ascii="Arial" w:eastAsia="Arial" w:hAnsi="Arial" w:cs="Arial"/>
          <w:color w:val="08080A"/>
          <w:sz w:val="32"/>
          <w:szCs w:val="32"/>
        </w:rPr>
        <w:t xml:space="preserve">  </w:t>
      </w:r>
      <w:r>
        <w:rPr>
          <w:rFonts w:ascii="Arial" w:eastAsia="Arial" w:hAnsi="Arial" w:cs="Arial"/>
          <w:color w:val="08080A"/>
          <w:spacing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08080A"/>
          <w:w w:val="118"/>
          <w:sz w:val="32"/>
          <w:szCs w:val="32"/>
        </w:rPr>
        <w:t>1.</w:t>
      </w:r>
    </w:p>
    <w:p w:rsidR="00D1210F" w:rsidRDefault="00D1210F">
      <w:pPr>
        <w:spacing w:before="7" w:line="140" w:lineRule="exact"/>
        <w:rPr>
          <w:sz w:val="15"/>
          <w:szCs w:val="15"/>
        </w:rPr>
      </w:pPr>
    </w:p>
    <w:p w:rsidR="00D1210F" w:rsidRDefault="00D1210F">
      <w:pPr>
        <w:spacing w:line="200" w:lineRule="exact"/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13" w:line="200" w:lineRule="exact"/>
      </w:pPr>
    </w:p>
    <w:p w:rsidR="00D1210F" w:rsidRDefault="00386A8E">
      <w:pPr>
        <w:spacing w:line="180" w:lineRule="exact"/>
        <w:ind w:left="374" w:right="-68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08080A"/>
          <w:w w:val="58"/>
          <w:position w:val="-14"/>
          <w:sz w:val="32"/>
          <w:szCs w:val="32"/>
        </w:rPr>
        <w:t>1</w:t>
      </w:r>
      <w:r>
        <w:rPr>
          <w:rFonts w:ascii="Arial" w:eastAsia="Arial" w:hAnsi="Arial" w:cs="Arial"/>
          <w:color w:val="36383B"/>
          <w:w w:val="58"/>
          <w:position w:val="-14"/>
          <w:sz w:val="32"/>
          <w:szCs w:val="32"/>
        </w:rPr>
        <w:t xml:space="preserve">,   </w:t>
      </w:r>
      <w:r>
        <w:rPr>
          <w:rFonts w:ascii="Arial" w:eastAsia="Arial" w:hAnsi="Arial" w:cs="Arial"/>
          <w:color w:val="36383B"/>
          <w:spacing w:val="48"/>
          <w:w w:val="58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-14"/>
          <w:sz w:val="32"/>
          <w:szCs w:val="32"/>
        </w:rPr>
        <w:t>3,</w:t>
      </w:r>
      <w:r>
        <w:rPr>
          <w:rFonts w:ascii="Arial" w:eastAsia="Arial" w:hAnsi="Arial" w:cs="Arial"/>
          <w:color w:val="1C1D1F"/>
          <w:spacing w:val="87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13"/>
          <w:position w:val="-14"/>
          <w:sz w:val="32"/>
          <w:szCs w:val="32"/>
        </w:rPr>
        <w:t>6</w:t>
      </w:r>
      <w:proofErr w:type="gramStart"/>
      <w:r>
        <w:rPr>
          <w:rFonts w:ascii="Arial" w:eastAsia="Arial" w:hAnsi="Arial" w:cs="Arial"/>
          <w:color w:val="36383B"/>
          <w:w w:val="50"/>
          <w:position w:val="-14"/>
          <w:sz w:val="32"/>
          <w:szCs w:val="32"/>
        </w:rPr>
        <w:t>,</w:t>
      </w:r>
      <w:r>
        <w:rPr>
          <w:rFonts w:ascii="Arial" w:eastAsia="Arial" w:hAnsi="Arial" w:cs="Arial"/>
          <w:color w:val="36383B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36383B"/>
          <w:spacing w:val="19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-14"/>
          <w:sz w:val="32"/>
          <w:szCs w:val="32"/>
        </w:rPr>
        <w:t>and</w:t>
      </w:r>
      <w:proofErr w:type="gramEnd"/>
      <w:r>
        <w:rPr>
          <w:rFonts w:ascii="Arial" w:eastAsia="Arial" w:hAnsi="Arial" w:cs="Arial"/>
          <w:color w:val="1C1D1F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spacing w:val="48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-14"/>
          <w:sz w:val="32"/>
          <w:szCs w:val="32"/>
        </w:rPr>
        <w:t>9</w:t>
      </w:r>
      <w:r>
        <w:rPr>
          <w:rFonts w:ascii="Arial" w:eastAsia="Arial" w:hAnsi="Arial" w:cs="Arial"/>
          <w:color w:val="1C1D1F"/>
          <w:spacing w:val="62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-14"/>
          <w:sz w:val="32"/>
          <w:szCs w:val="32"/>
        </w:rPr>
        <w:t>a</w:t>
      </w:r>
      <w:r>
        <w:rPr>
          <w:rFonts w:ascii="Arial" w:eastAsia="Arial" w:hAnsi="Arial" w:cs="Arial"/>
          <w:color w:val="08080A"/>
          <w:position w:val="-14"/>
          <w:sz w:val="32"/>
          <w:szCs w:val="32"/>
        </w:rPr>
        <w:t>r</w:t>
      </w:r>
      <w:r>
        <w:rPr>
          <w:rFonts w:ascii="Arial" w:eastAsia="Arial" w:hAnsi="Arial" w:cs="Arial"/>
          <w:color w:val="1C1D1F"/>
          <w:position w:val="-14"/>
          <w:sz w:val="32"/>
          <w:szCs w:val="32"/>
        </w:rPr>
        <w:t xml:space="preserve">e </w:t>
      </w:r>
      <w:r>
        <w:rPr>
          <w:rFonts w:ascii="Arial" w:eastAsia="Arial" w:hAnsi="Arial" w:cs="Arial"/>
          <w:color w:val="1C1D1F"/>
          <w:spacing w:val="41"/>
          <w:position w:val="-14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10"/>
          <w:position w:val="-14"/>
          <w:sz w:val="32"/>
          <w:szCs w:val="32"/>
        </w:rPr>
        <w:t>sorted.</w:t>
      </w:r>
    </w:p>
    <w:p w:rsidR="00D1210F" w:rsidRDefault="00386A8E">
      <w:pPr>
        <w:spacing w:line="740" w:lineRule="exact"/>
        <w:rPr>
          <w:sz w:val="32"/>
          <w:szCs w:val="32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512" w:space="2688"/>
            <w:col w:w="7200"/>
          </w:cols>
        </w:sectPr>
      </w:pPr>
      <w:r>
        <w:br w:type="column"/>
      </w:r>
      <w:r>
        <w:rPr>
          <w:rFonts w:ascii="Arial" w:eastAsia="Arial" w:hAnsi="Arial" w:cs="Arial"/>
          <w:b/>
          <w:color w:val="08080A"/>
          <w:w w:val="73"/>
          <w:position w:val="3"/>
          <w:sz w:val="30"/>
          <w:szCs w:val="30"/>
        </w:rPr>
        <w:lastRenderedPageBreak/>
        <w:t xml:space="preserve">1                        </w:t>
      </w:r>
      <w:r>
        <w:rPr>
          <w:rFonts w:ascii="Arial" w:eastAsia="Arial" w:hAnsi="Arial" w:cs="Arial"/>
          <w:b/>
          <w:color w:val="08080A"/>
          <w:spacing w:val="5"/>
          <w:w w:val="73"/>
          <w:position w:val="3"/>
          <w:sz w:val="30"/>
          <w:szCs w:val="30"/>
        </w:rPr>
        <w:t xml:space="preserve"> </w:t>
      </w:r>
      <w:proofErr w:type="gramStart"/>
      <w:r>
        <w:rPr>
          <w:b/>
          <w:color w:val="08080A"/>
          <w:sz w:val="32"/>
          <w:szCs w:val="32"/>
        </w:rPr>
        <w:t xml:space="preserve">3 </w:t>
      </w:r>
      <w:r>
        <w:rPr>
          <w:b/>
          <w:color w:val="08080A"/>
          <w:spacing w:val="66"/>
          <w:sz w:val="32"/>
          <w:szCs w:val="32"/>
        </w:rPr>
        <w:t xml:space="preserve"> </w:t>
      </w:r>
      <w:r>
        <w:rPr>
          <w:b/>
          <w:color w:val="004180"/>
          <w:w w:val="62"/>
          <w:sz w:val="68"/>
          <w:szCs w:val="68"/>
        </w:rPr>
        <w:t>----</w:t>
      </w:r>
      <w:proofErr w:type="spellStart"/>
      <w:proofErr w:type="gramEnd"/>
      <w:r>
        <w:rPr>
          <w:b/>
          <w:color w:val="004180"/>
          <w:w w:val="62"/>
          <w:sz w:val="68"/>
          <w:szCs w:val="68"/>
        </w:rPr>
        <w:t>ti</w:t>
      </w:r>
      <w:proofErr w:type="spellEnd"/>
      <w:r>
        <w:rPr>
          <w:b/>
          <w:color w:val="004180"/>
          <w:w w:val="62"/>
          <w:sz w:val="68"/>
          <w:szCs w:val="68"/>
        </w:rPr>
        <w:t>··</w:t>
      </w:r>
      <w:r>
        <w:rPr>
          <w:b/>
          <w:color w:val="004180"/>
          <w:spacing w:val="76"/>
          <w:w w:val="62"/>
          <w:sz w:val="68"/>
          <w:szCs w:val="68"/>
        </w:rPr>
        <w:t xml:space="preserve"> </w:t>
      </w:r>
      <w:r>
        <w:rPr>
          <w:b/>
          <w:color w:val="08080A"/>
          <w:sz w:val="32"/>
          <w:szCs w:val="32"/>
        </w:rPr>
        <w:t xml:space="preserve">6 </w:t>
      </w:r>
      <w:r>
        <w:rPr>
          <w:b/>
          <w:color w:val="08080A"/>
          <w:spacing w:val="54"/>
          <w:sz w:val="32"/>
          <w:szCs w:val="32"/>
        </w:rPr>
        <w:t xml:space="preserve"> </w:t>
      </w:r>
      <w:r>
        <w:rPr>
          <w:b/>
          <w:color w:val="004180"/>
          <w:w w:val="62"/>
          <w:sz w:val="68"/>
          <w:szCs w:val="68"/>
        </w:rPr>
        <w:t>----</w:t>
      </w:r>
      <w:proofErr w:type="spellStart"/>
      <w:r>
        <w:rPr>
          <w:b/>
          <w:color w:val="004180"/>
          <w:w w:val="62"/>
          <w:sz w:val="68"/>
          <w:szCs w:val="68"/>
        </w:rPr>
        <w:t>ti</w:t>
      </w:r>
      <w:proofErr w:type="spellEnd"/>
      <w:r>
        <w:rPr>
          <w:b/>
          <w:color w:val="004180"/>
          <w:w w:val="62"/>
          <w:sz w:val="68"/>
          <w:szCs w:val="68"/>
        </w:rPr>
        <w:t>··</w:t>
      </w:r>
      <w:r>
        <w:rPr>
          <w:b/>
          <w:color w:val="004180"/>
          <w:spacing w:val="87"/>
          <w:w w:val="62"/>
          <w:sz w:val="68"/>
          <w:szCs w:val="68"/>
        </w:rPr>
        <w:t xml:space="preserve"> </w:t>
      </w:r>
      <w:r>
        <w:rPr>
          <w:b/>
          <w:color w:val="08080A"/>
          <w:sz w:val="32"/>
          <w:szCs w:val="32"/>
        </w:rPr>
        <w:t xml:space="preserve">9 </w:t>
      </w:r>
      <w:r>
        <w:rPr>
          <w:b/>
          <w:color w:val="08080A"/>
          <w:spacing w:val="43"/>
          <w:sz w:val="32"/>
          <w:szCs w:val="32"/>
        </w:rPr>
        <w:t xml:space="preserve"> </w:t>
      </w:r>
      <w:r>
        <w:rPr>
          <w:b/>
          <w:color w:val="004180"/>
          <w:sz w:val="40"/>
          <w:szCs w:val="40"/>
        </w:rPr>
        <w:t>----11••</w:t>
      </w:r>
      <w:r>
        <w:rPr>
          <w:b/>
          <w:color w:val="004180"/>
          <w:spacing w:val="-9"/>
          <w:sz w:val="40"/>
          <w:szCs w:val="40"/>
        </w:rPr>
        <w:t xml:space="preserve"> </w:t>
      </w:r>
      <w:r>
        <w:rPr>
          <w:b/>
          <w:color w:val="08080A"/>
          <w:w w:val="110"/>
          <w:sz w:val="32"/>
          <w:szCs w:val="32"/>
        </w:rPr>
        <w:t>2</w:t>
      </w:r>
    </w:p>
    <w:p w:rsidR="00D1210F" w:rsidRDefault="00386A8E">
      <w:pPr>
        <w:spacing w:line="660" w:lineRule="exact"/>
        <w:ind w:left="363"/>
        <w:rPr>
          <w:rFonts w:ascii="Arial" w:eastAsia="Arial" w:hAnsi="Arial" w:cs="Arial"/>
          <w:sz w:val="66"/>
          <w:szCs w:val="66"/>
        </w:rPr>
      </w:pPr>
      <w:r>
        <w:lastRenderedPageBreak/>
        <w:pict>
          <v:group id="_x0000_s1032" style="position:absolute;left:0;text-align:left;margin-left:447pt;margin-top:25.95pt;width:251pt;height:0;z-index:-3046;mso-position-horizontal-relative:page" coordorigin="8940,519" coordsize="5020,0">
            <v:shape id="_x0000_s1033" style="position:absolute;left:8940;top:519;width:5020;height:0" coordorigin="8940,519" coordsize="5020,0" path="m8940,519r5020,e" filled="f" strokecolor="#004180" strokeweight="2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1C1D1F"/>
          <w:position w:val="2"/>
          <w:sz w:val="32"/>
          <w:szCs w:val="32"/>
        </w:rPr>
        <w:t>S</w:t>
      </w:r>
      <w:r>
        <w:rPr>
          <w:rFonts w:ascii="Arial" w:eastAsia="Arial" w:hAnsi="Arial" w:cs="Arial"/>
          <w:color w:val="08080A"/>
          <w:position w:val="2"/>
          <w:sz w:val="32"/>
          <w:szCs w:val="32"/>
        </w:rPr>
        <w:t>h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 xml:space="preserve">ift </w:t>
      </w:r>
      <w:r>
        <w:rPr>
          <w:rFonts w:ascii="Arial" w:eastAsia="Arial" w:hAnsi="Arial" w:cs="Arial"/>
          <w:color w:val="1C1D1F"/>
          <w:spacing w:val="67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>9</w:t>
      </w:r>
      <w:proofErr w:type="gramEnd"/>
      <w:r>
        <w:rPr>
          <w:rFonts w:ascii="Arial" w:eastAsia="Arial" w:hAnsi="Arial" w:cs="Arial"/>
          <w:color w:val="1C1D1F"/>
          <w:position w:val="2"/>
          <w:sz w:val="32"/>
          <w:szCs w:val="32"/>
        </w:rPr>
        <w:t>,</w:t>
      </w:r>
      <w:r>
        <w:rPr>
          <w:rFonts w:ascii="Arial" w:eastAsia="Arial" w:hAnsi="Arial" w:cs="Arial"/>
          <w:color w:val="1C1D1F"/>
          <w:spacing w:val="87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07"/>
          <w:position w:val="2"/>
          <w:sz w:val="32"/>
          <w:szCs w:val="32"/>
        </w:rPr>
        <w:t>6</w:t>
      </w:r>
      <w:r>
        <w:rPr>
          <w:rFonts w:ascii="Arial" w:eastAsia="Arial" w:hAnsi="Arial" w:cs="Arial"/>
          <w:color w:val="36383B"/>
          <w:w w:val="50"/>
          <w:position w:val="2"/>
          <w:sz w:val="32"/>
          <w:szCs w:val="32"/>
        </w:rPr>
        <w:t>,</w:t>
      </w:r>
      <w:r>
        <w:rPr>
          <w:rFonts w:ascii="Arial" w:eastAsia="Arial" w:hAnsi="Arial" w:cs="Arial"/>
          <w:color w:val="36383B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36383B"/>
          <w:spacing w:val="30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>a</w:t>
      </w:r>
      <w:r>
        <w:rPr>
          <w:rFonts w:ascii="Arial" w:eastAsia="Arial" w:hAnsi="Arial" w:cs="Arial"/>
          <w:color w:val="08080A"/>
          <w:position w:val="2"/>
          <w:sz w:val="32"/>
          <w:szCs w:val="32"/>
        </w:rPr>
        <w:t>n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 xml:space="preserve">d </w:t>
      </w:r>
      <w:r>
        <w:rPr>
          <w:rFonts w:ascii="Arial" w:eastAsia="Arial" w:hAnsi="Arial" w:cs="Arial"/>
          <w:color w:val="1C1D1F"/>
          <w:spacing w:val="37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>3</w:t>
      </w:r>
      <w:r>
        <w:rPr>
          <w:rFonts w:ascii="Arial" w:eastAsia="Arial" w:hAnsi="Arial" w:cs="Arial"/>
          <w:color w:val="1C1D1F"/>
          <w:spacing w:val="62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>to</w:t>
      </w:r>
      <w:r>
        <w:rPr>
          <w:rFonts w:ascii="Arial" w:eastAsia="Arial" w:hAnsi="Arial" w:cs="Arial"/>
          <w:color w:val="1C1D1F"/>
          <w:spacing w:val="75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06"/>
          <w:position w:val="2"/>
          <w:sz w:val="32"/>
          <w:szCs w:val="32"/>
        </w:rPr>
        <w:t>t</w:t>
      </w:r>
      <w:r>
        <w:rPr>
          <w:rFonts w:ascii="Arial" w:eastAsia="Arial" w:hAnsi="Arial" w:cs="Arial"/>
          <w:color w:val="08080A"/>
          <w:w w:val="106"/>
          <w:position w:val="2"/>
          <w:sz w:val="32"/>
          <w:szCs w:val="32"/>
        </w:rPr>
        <w:t>h</w:t>
      </w:r>
      <w:r>
        <w:rPr>
          <w:rFonts w:ascii="Arial" w:eastAsia="Arial" w:hAnsi="Arial" w:cs="Arial"/>
          <w:color w:val="1C1D1F"/>
          <w:w w:val="106"/>
          <w:position w:val="2"/>
          <w:sz w:val="32"/>
          <w:szCs w:val="32"/>
        </w:rPr>
        <w:t xml:space="preserve">e </w:t>
      </w:r>
      <w:r>
        <w:rPr>
          <w:rFonts w:ascii="Arial" w:eastAsia="Arial" w:hAnsi="Arial" w:cs="Arial"/>
          <w:color w:val="1C1D1F"/>
          <w:spacing w:val="21"/>
          <w:w w:val="10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>rig</w:t>
      </w:r>
      <w:r>
        <w:rPr>
          <w:rFonts w:ascii="Arial" w:eastAsia="Arial" w:hAnsi="Arial" w:cs="Arial"/>
          <w:color w:val="08080A"/>
          <w:position w:val="2"/>
          <w:sz w:val="32"/>
          <w:szCs w:val="32"/>
        </w:rPr>
        <w:t xml:space="preserve">ht.  </w:t>
      </w:r>
      <w:r>
        <w:rPr>
          <w:rFonts w:ascii="Arial" w:eastAsia="Arial" w:hAnsi="Arial" w:cs="Arial"/>
          <w:color w:val="08080A"/>
          <w:spacing w:val="21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50"/>
          <w:position w:val="2"/>
          <w:sz w:val="32"/>
          <w:szCs w:val="32"/>
        </w:rPr>
        <w:t>I</w:t>
      </w:r>
      <w:r>
        <w:rPr>
          <w:rFonts w:ascii="Arial" w:eastAsia="Arial" w:hAnsi="Arial" w:cs="Arial"/>
          <w:color w:val="08080A"/>
          <w:w w:val="101"/>
          <w:position w:val="2"/>
          <w:sz w:val="32"/>
          <w:szCs w:val="32"/>
        </w:rPr>
        <w:t>n</w:t>
      </w:r>
      <w:r>
        <w:rPr>
          <w:rFonts w:ascii="Arial" w:eastAsia="Arial" w:hAnsi="Arial" w:cs="Arial"/>
          <w:color w:val="1C1D1F"/>
          <w:w w:val="110"/>
          <w:position w:val="2"/>
          <w:sz w:val="32"/>
          <w:szCs w:val="32"/>
        </w:rPr>
        <w:t>sert</w:t>
      </w:r>
      <w:r>
        <w:rPr>
          <w:rFonts w:ascii="Arial" w:eastAsia="Arial" w:hAnsi="Arial" w:cs="Arial"/>
          <w:color w:val="1C1D1F"/>
          <w:position w:val="2"/>
          <w:sz w:val="32"/>
          <w:szCs w:val="32"/>
        </w:rPr>
        <w:t xml:space="preserve">  </w:t>
      </w:r>
      <w:r>
        <w:rPr>
          <w:rFonts w:ascii="Arial" w:eastAsia="Arial" w:hAnsi="Arial" w:cs="Arial"/>
          <w:color w:val="1C1D1F"/>
          <w:spacing w:val="-11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color w:val="1C1D1F"/>
          <w:w w:val="113"/>
          <w:position w:val="2"/>
          <w:sz w:val="32"/>
          <w:szCs w:val="32"/>
        </w:rPr>
        <w:t>2</w:t>
      </w:r>
      <w:r>
        <w:rPr>
          <w:rFonts w:ascii="Arial" w:eastAsia="Arial" w:hAnsi="Arial" w:cs="Arial"/>
          <w:color w:val="08080A"/>
          <w:w w:val="50"/>
          <w:position w:val="2"/>
          <w:sz w:val="32"/>
          <w:szCs w:val="32"/>
        </w:rPr>
        <w:t>.</w:t>
      </w:r>
      <w:r>
        <w:rPr>
          <w:rFonts w:ascii="Arial" w:eastAsia="Arial" w:hAnsi="Arial" w:cs="Arial"/>
          <w:color w:val="08080A"/>
          <w:position w:val="2"/>
          <w:sz w:val="32"/>
          <w:szCs w:val="32"/>
        </w:rPr>
        <w:t xml:space="preserve">                       </w:t>
      </w:r>
      <w:r>
        <w:rPr>
          <w:rFonts w:ascii="Arial" w:eastAsia="Arial" w:hAnsi="Arial" w:cs="Arial"/>
          <w:color w:val="08080A"/>
          <w:spacing w:val="31"/>
          <w:position w:val="2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b/>
          <w:color w:val="004180"/>
          <w:w w:val="110"/>
          <w:sz w:val="66"/>
          <w:szCs w:val="66"/>
        </w:rPr>
        <w:t>t</w:t>
      </w:r>
      <w:proofErr w:type="gramEnd"/>
    </w:p>
    <w:p w:rsidR="00D1210F" w:rsidRDefault="00D1210F">
      <w:pPr>
        <w:spacing w:line="200" w:lineRule="exact"/>
      </w:pPr>
    </w:p>
    <w:p w:rsidR="00D1210F" w:rsidRDefault="00D1210F">
      <w:pPr>
        <w:spacing w:before="15" w:line="280" w:lineRule="exact"/>
        <w:rPr>
          <w:sz w:val="28"/>
          <w:szCs w:val="28"/>
        </w:rPr>
      </w:pPr>
    </w:p>
    <w:p w:rsidR="00D1210F" w:rsidRDefault="00386A8E">
      <w:pPr>
        <w:ind w:left="7189"/>
        <w:rPr>
          <w:sz w:val="34"/>
          <w:szCs w:val="34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Arial" w:eastAsia="Arial" w:hAnsi="Arial" w:cs="Arial"/>
          <w:b/>
          <w:color w:val="08080A"/>
          <w:w w:val="79"/>
          <w:sz w:val="30"/>
          <w:szCs w:val="30"/>
        </w:rPr>
        <w:t xml:space="preserve">1                      </w:t>
      </w:r>
      <w:r>
        <w:rPr>
          <w:rFonts w:ascii="Arial" w:eastAsia="Arial" w:hAnsi="Arial" w:cs="Arial"/>
          <w:b/>
          <w:color w:val="08080A"/>
          <w:spacing w:val="14"/>
          <w:w w:val="79"/>
          <w:sz w:val="30"/>
          <w:szCs w:val="30"/>
        </w:rPr>
        <w:t xml:space="preserve"> </w:t>
      </w:r>
      <w:r>
        <w:rPr>
          <w:b/>
          <w:color w:val="08080A"/>
          <w:sz w:val="34"/>
          <w:szCs w:val="34"/>
        </w:rPr>
        <w:t xml:space="preserve">2                </w:t>
      </w:r>
      <w:r>
        <w:rPr>
          <w:b/>
          <w:color w:val="08080A"/>
          <w:spacing w:val="52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color w:val="08080A"/>
          <w:sz w:val="30"/>
          <w:szCs w:val="30"/>
        </w:rPr>
        <w:t xml:space="preserve">3                 </w:t>
      </w:r>
      <w:r>
        <w:rPr>
          <w:rFonts w:ascii="Arial" w:eastAsia="Arial" w:hAnsi="Arial" w:cs="Arial"/>
          <w:b/>
          <w:color w:val="08080A"/>
          <w:spacing w:val="4"/>
          <w:sz w:val="30"/>
          <w:szCs w:val="30"/>
        </w:rPr>
        <w:t xml:space="preserve"> </w:t>
      </w:r>
      <w:r>
        <w:rPr>
          <w:b/>
          <w:color w:val="08080A"/>
          <w:sz w:val="34"/>
          <w:szCs w:val="34"/>
        </w:rPr>
        <w:t xml:space="preserve">6                </w:t>
      </w:r>
      <w:r>
        <w:rPr>
          <w:b/>
          <w:color w:val="08080A"/>
          <w:spacing w:val="52"/>
          <w:sz w:val="34"/>
          <w:szCs w:val="34"/>
        </w:rPr>
        <w:t xml:space="preserve"> </w:t>
      </w:r>
      <w:r>
        <w:rPr>
          <w:b/>
          <w:color w:val="08080A"/>
          <w:w w:val="110"/>
          <w:sz w:val="34"/>
          <w:szCs w:val="34"/>
        </w:rPr>
        <w:t>9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spacing w:line="800" w:lineRule="exact"/>
        <w:ind w:left="3215"/>
        <w:rPr>
          <w:rFonts w:ascii="Trebuchet MS" w:eastAsia="Trebuchet MS" w:hAnsi="Trebuchet MS" w:cs="Trebuchet MS"/>
          <w:sz w:val="72"/>
          <w:szCs w:val="72"/>
        </w:rPr>
      </w:pPr>
      <w:r>
        <w:pict>
          <v:group id="_x0000_s1029" style="position:absolute;left:0;text-align:left;margin-left:12.85pt;margin-top:193.2pt;width:693.9pt;height:158.1pt;z-index:-3044;mso-position-horizontal-relative:page;mso-position-vertical-relative:page" coordorigin="257,3864" coordsize="13878,3162">
            <v:shape id="_x0000_s1031" type="#_x0000_t75" style="position:absolute;left:277;top:3884;width:13838;height:3122">
              <v:imagedata r:id="rId32" o:title=""/>
            </v:shape>
            <v:shape id="_x0000_s1030" style="position:absolute;left:267;top:3874;width:13858;height:3142" coordorigin="267,3874" coordsize="13858,3142" path="m267,7016r13858,l14125,3874r-13858,l267,7016xe" filled="f" strokecolor="red" strokeweight="1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Insertion</w:t>
      </w:r>
      <w:r>
        <w:rPr>
          <w:rFonts w:ascii="Trebuchet MS" w:eastAsia="Trebuchet MS" w:hAnsi="Trebuchet MS" w:cs="Trebuchet MS"/>
          <w:color w:val="1F487C"/>
          <w:spacing w:val="-2"/>
          <w:position w:val="-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2"/>
          <w:position w:val="-3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xample 3</w:t>
      </w:r>
    </w:p>
    <w:p w:rsidR="00D1210F" w:rsidRDefault="00D1210F">
      <w:pPr>
        <w:spacing w:before="8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before="14"/>
        <w:ind w:left="2142"/>
        <w:rPr>
          <w:rFonts w:ascii="Arial" w:eastAsia="Arial" w:hAnsi="Arial" w:cs="Arial"/>
          <w:sz w:val="36"/>
          <w:szCs w:val="36"/>
        </w:rPr>
        <w:sectPr w:rsidR="00D1210F">
          <w:pgSz w:w="14400" w:h="10800" w:orient="landscape"/>
          <w:pgMar w:top="960" w:right="0" w:bottom="0" w:left="0" w:header="0" w:footer="5" w:gutter="0"/>
          <w:cols w:space="720"/>
        </w:sectPr>
      </w:pPr>
      <w:r>
        <w:rPr>
          <w:rFonts w:ascii="Arial" w:eastAsia="Arial" w:hAnsi="Arial" w:cs="Arial"/>
          <w:sz w:val="36"/>
          <w:szCs w:val="36"/>
        </w:rPr>
        <w:t>Fi</w:t>
      </w:r>
      <w:r>
        <w:rPr>
          <w:rFonts w:ascii="Arial" w:eastAsia="Arial" w:hAnsi="Arial" w:cs="Arial"/>
          <w:spacing w:val="-1"/>
          <w:sz w:val="36"/>
          <w:szCs w:val="36"/>
        </w:rPr>
        <w:t>gu</w:t>
      </w:r>
      <w:r>
        <w:rPr>
          <w:rFonts w:ascii="Arial" w:eastAsia="Arial" w:hAnsi="Arial" w:cs="Arial"/>
          <w:sz w:val="36"/>
          <w:szCs w:val="36"/>
        </w:rPr>
        <w:t xml:space="preserve">re </w:t>
      </w:r>
      <w:r>
        <w:rPr>
          <w:rFonts w:ascii="Arial" w:eastAsia="Arial" w:hAnsi="Arial" w:cs="Arial"/>
          <w:spacing w:val="-1"/>
          <w:sz w:val="36"/>
          <w:szCs w:val="36"/>
        </w:rPr>
        <w:t>10</w:t>
      </w:r>
      <w:r>
        <w:rPr>
          <w:rFonts w:ascii="Arial" w:eastAsia="Arial" w:hAnsi="Arial" w:cs="Arial"/>
          <w:spacing w:val="1"/>
          <w:sz w:val="36"/>
          <w:szCs w:val="36"/>
        </w:rPr>
        <w:t>.</w:t>
      </w:r>
      <w:r>
        <w:rPr>
          <w:rFonts w:ascii="Arial" w:eastAsia="Arial" w:hAnsi="Arial" w:cs="Arial"/>
          <w:spacing w:val="-1"/>
          <w:sz w:val="36"/>
          <w:szCs w:val="36"/>
        </w:rPr>
        <w:t>3</w:t>
      </w:r>
      <w:r>
        <w:rPr>
          <w:rFonts w:ascii="Arial" w:eastAsia="Arial" w:hAnsi="Arial" w:cs="Arial"/>
          <w:sz w:val="36"/>
          <w:szCs w:val="36"/>
        </w:rPr>
        <w:t>:</w:t>
      </w:r>
      <w:r>
        <w:rPr>
          <w:rFonts w:ascii="Arial" w:eastAsia="Arial" w:hAnsi="Arial" w:cs="Arial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3"/>
          <w:sz w:val="36"/>
          <w:szCs w:val="36"/>
        </w:rPr>
        <w:t>x</w:t>
      </w:r>
      <w:r>
        <w:rPr>
          <w:rFonts w:ascii="Arial" w:eastAsia="Arial" w:hAnsi="Arial" w:cs="Arial"/>
          <w:spacing w:val="-1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m</w:t>
      </w:r>
      <w:r>
        <w:rPr>
          <w:rFonts w:ascii="Arial" w:eastAsia="Arial" w:hAnsi="Arial" w:cs="Arial"/>
          <w:spacing w:val="-1"/>
          <w:sz w:val="36"/>
          <w:szCs w:val="36"/>
        </w:rPr>
        <w:t>p</w:t>
      </w:r>
      <w:r>
        <w:rPr>
          <w:rFonts w:ascii="Arial" w:eastAsia="Arial" w:hAnsi="Arial" w:cs="Arial"/>
          <w:sz w:val="36"/>
          <w:szCs w:val="36"/>
        </w:rPr>
        <w:t>le</w:t>
      </w:r>
      <w:r>
        <w:rPr>
          <w:rFonts w:ascii="Arial" w:eastAsia="Arial" w:hAnsi="Arial" w:cs="Arial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f Ins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rti</w:t>
      </w:r>
      <w:r>
        <w:rPr>
          <w:rFonts w:ascii="Arial" w:eastAsia="Arial" w:hAnsi="Arial" w:cs="Arial"/>
          <w:spacing w:val="-1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n</w:t>
      </w:r>
      <w:r>
        <w:rPr>
          <w:rFonts w:ascii="Arial" w:eastAsia="Arial" w:hAnsi="Arial" w:cs="Arial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S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rt</w:t>
      </w:r>
      <w:r>
        <w:rPr>
          <w:rFonts w:ascii="Arial" w:eastAsia="Arial" w:hAnsi="Arial" w:cs="Arial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(S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rted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1"/>
          <w:sz w:val="36"/>
          <w:szCs w:val="36"/>
        </w:rPr>
        <w:t>le</w:t>
      </w:r>
      <w:r>
        <w:rPr>
          <w:rFonts w:ascii="Arial" w:eastAsia="Arial" w:hAnsi="Arial" w:cs="Arial"/>
          <w:sz w:val="36"/>
          <w:szCs w:val="36"/>
        </w:rPr>
        <w:t>m</w:t>
      </w:r>
      <w:r>
        <w:rPr>
          <w:rFonts w:ascii="Arial" w:eastAsia="Arial" w:hAnsi="Arial" w:cs="Arial"/>
          <w:spacing w:val="-1"/>
          <w:sz w:val="36"/>
          <w:szCs w:val="36"/>
        </w:rPr>
        <w:t>en</w:t>
      </w:r>
      <w:r>
        <w:rPr>
          <w:rFonts w:ascii="Arial" w:eastAsia="Arial" w:hAnsi="Arial" w:cs="Arial"/>
          <w:sz w:val="36"/>
          <w:szCs w:val="36"/>
        </w:rPr>
        <w:t>ts</w:t>
      </w:r>
      <w:r>
        <w:rPr>
          <w:rFonts w:ascii="Arial" w:eastAsia="Arial" w:hAnsi="Arial" w:cs="Arial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re sh</w:t>
      </w:r>
      <w:r>
        <w:rPr>
          <w:rFonts w:ascii="Arial" w:eastAsia="Arial" w:hAnsi="Arial" w:cs="Arial"/>
          <w:spacing w:val="-2"/>
          <w:sz w:val="36"/>
          <w:szCs w:val="36"/>
        </w:rPr>
        <w:t>a</w:t>
      </w:r>
      <w:r>
        <w:rPr>
          <w:rFonts w:ascii="Arial" w:eastAsia="Arial" w:hAnsi="Arial" w:cs="Arial"/>
          <w:spacing w:val="-1"/>
          <w:sz w:val="36"/>
          <w:szCs w:val="36"/>
        </w:rPr>
        <w:t>ded</w:t>
      </w:r>
      <w:r>
        <w:rPr>
          <w:rFonts w:ascii="Arial" w:eastAsia="Arial" w:hAnsi="Arial" w:cs="Arial"/>
          <w:sz w:val="36"/>
          <w:szCs w:val="36"/>
        </w:rPr>
        <w:t>)</w:t>
      </w:r>
    </w:p>
    <w:p w:rsidR="00D1210F" w:rsidRDefault="00D1210F">
      <w:pPr>
        <w:spacing w:before="2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line="840" w:lineRule="exact"/>
        <w:ind w:left="388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Ins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 xml:space="preserve">rtion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Sort co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d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</w:t>
      </w: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D1210F">
      <w:pPr>
        <w:spacing w:before="9" w:line="280" w:lineRule="exact"/>
        <w:rPr>
          <w:sz w:val="28"/>
          <w:szCs w:val="28"/>
        </w:rPr>
      </w:pPr>
    </w:p>
    <w:p w:rsidR="00D1210F" w:rsidRDefault="00386A8E">
      <w:pPr>
        <w:spacing w:before="25"/>
        <w:ind w:left="140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InsertionS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a[])</w:t>
      </w:r>
    </w:p>
    <w:p w:rsidR="00D1210F" w:rsidRDefault="00386A8E">
      <w:pPr>
        <w:spacing w:line="380" w:lineRule="exact"/>
        <w:ind w:left="140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0"/>
        <w:ind w:left="226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for</w:t>
      </w:r>
      <w:proofErr w:type="gramEnd"/>
      <w:r>
        <w:rPr>
          <w:rFonts w:ascii="Courier New" w:eastAsia="Courier New" w:hAnsi="Courier New" w:cs="Courier New"/>
          <w:b/>
          <w:color w:val="FFFF00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1;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size;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i++)</w:t>
      </w:r>
    </w:p>
    <w:p w:rsidR="00D1210F" w:rsidRDefault="00386A8E">
      <w:pPr>
        <w:spacing w:line="380" w:lineRule="exact"/>
        <w:ind w:left="226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D1210F" w:rsidRDefault="00386A8E">
      <w:pPr>
        <w:spacing w:before="10"/>
        <w:ind w:left="3123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temp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a[i];</w:t>
      </w:r>
    </w:p>
    <w:p w:rsidR="00D1210F" w:rsidRDefault="00D1210F">
      <w:pPr>
        <w:spacing w:line="200" w:lineRule="exact"/>
      </w:pPr>
    </w:p>
    <w:p w:rsidR="00D1210F" w:rsidRDefault="00D1210F">
      <w:pPr>
        <w:spacing w:before="4" w:line="200" w:lineRule="exact"/>
      </w:pPr>
    </w:p>
    <w:p w:rsidR="00D1210F" w:rsidRDefault="00386A8E">
      <w:pPr>
        <w:ind w:left="312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sli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ele</w:t>
      </w:r>
      <w:r>
        <w:rPr>
          <w:rFonts w:ascii="Courier New" w:eastAsia="Courier New" w:hAnsi="Courier New" w:cs="Courier New"/>
          <w:b/>
          <w:color w:val="00FF00"/>
          <w:spacing w:val="-1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ents</w:t>
      </w:r>
      <w:r>
        <w:rPr>
          <w:rFonts w:ascii="Courier New" w:eastAsia="Courier New" w:hAnsi="Courier New" w:cs="Courier New"/>
          <w:b/>
          <w:color w:val="00FF00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down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to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make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room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for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a[i]</w:t>
      </w:r>
    </w:p>
    <w:p w:rsidR="00D1210F" w:rsidRDefault="00386A8E">
      <w:pPr>
        <w:spacing w:line="400" w:lineRule="exact"/>
        <w:ind w:left="3123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j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i;</w:t>
      </w:r>
    </w:p>
    <w:p w:rsidR="00D1210F" w:rsidRDefault="00386A8E">
      <w:pPr>
        <w:spacing w:line="400" w:lineRule="exact"/>
        <w:ind w:left="312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while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(j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&gt; 0</w:t>
      </w:r>
      <w:r>
        <w:rPr>
          <w:rFonts w:ascii="Courier New" w:eastAsia="Courier New" w:hAnsi="Courier New" w:cs="Courier New"/>
          <w:b/>
          <w:color w:val="FFFFFF"/>
          <w:spacing w:val="-2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&amp;&amp;</w:t>
      </w:r>
      <w:r>
        <w:rPr>
          <w:rFonts w:ascii="Courier New" w:eastAsia="Courier New" w:hAnsi="Courier New" w:cs="Courier New"/>
          <w:b/>
          <w:color w:val="FFFF00"/>
          <w:spacing w:val="-2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a[j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- 1]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temp)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{</w:t>
      </w:r>
    </w:p>
    <w:p w:rsidR="00D1210F" w:rsidRDefault="00386A8E">
      <w:pPr>
        <w:spacing w:line="400" w:lineRule="exact"/>
        <w:ind w:left="3983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27" style="position:absolute;left:0;text-align:left;margin-left:54.35pt;margin-top:150.65pt;width:612pt;height:338.75pt;z-index:-3043;mso-position-horizontal-relative:page;mso-position-vertical-relative:page" coordorigin="1087,3013" coordsize="12240,6775">
            <v:shape id="_x0000_s1028" style="position:absolute;left:1087;top:3013;width:12240;height:6775" coordorigin="1087,3013" coordsize="12240,6775" path="m1087,9788r12240,l13327,3013r-12240,l1087,9788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a[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j]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a[j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- 1];</w:t>
      </w:r>
    </w:p>
    <w:p w:rsidR="00D1210F" w:rsidRDefault="00386A8E">
      <w:pPr>
        <w:spacing w:line="380" w:lineRule="exact"/>
        <w:ind w:left="398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j--</w:t>
      </w:r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D1210F" w:rsidRDefault="00386A8E">
      <w:pPr>
        <w:spacing w:before="10" w:line="380" w:lineRule="exact"/>
        <w:ind w:left="312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D1210F" w:rsidRDefault="00D1210F">
      <w:pPr>
        <w:spacing w:before="2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386A8E">
      <w:pPr>
        <w:spacing w:before="25"/>
        <w:ind w:left="312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j]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temp;</w:t>
      </w:r>
    </w:p>
    <w:p w:rsidR="00D1210F" w:rsidRDefault="00386A8E">
      <w:pPr>
        <w:spacing w:line="400" w:lineRule="exact"/>
        <w:ind w:left="226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D1210F" w:rsidRDefault="00386A8E">
      <w:pPr>
        <w:spacing w:line="400" w:lineRule="exact"/>
        <w:ind w:left="1404"/>
        <w:rPr>
          <w:rFonts w:ascii="Courier New" w:eastAsia="Courier New" w:hAnsi="Courier New" w:cs="Courier New"/>
          <w:sz w:val="36"/>
          <w:szCs w:val="36"/>
        </w:rPr>
        <w:sectPr w:rsidR="00D1210F">
          <w:headerReference w:type="default" r:id="rId33"/>
          <w:pgSz w:w="14400" w:h="10800" w:orient="landscape"/>
          <w:pgMar w:top="960" w:right="0" w:bottom="0" w:left="0" w:header="0" w:footer="5" w:gutter="0"/>
          <w:pgNumType w:start="254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ind w:left="3599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sz w:val="72"/>
          <w:szCs w:val="72"/>
        </w:rPr>
        <w:t>Insertion</w:t>
      </w:r>
      <w:r>
        <w:rPr>
          <w:rFonts w:ascii="Trebuchet MS" w:eastAsia="Trebuchet MS" w:hAnsi="Trebuchet MS" w:cs="Trebuchet MS"/>
          <w:color w:val="1F487C"/>
          <w:spacing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 xml:space="preserve">Sort </w:t>
      </w:r>
      <w:r>
        <w:rPr>
          <w:rFonts w:ascii="Trebuchet MS" w:eastAsia="Trebuchet MS" w:hAnsi="Trebuchet MS" w:cs="Trebuchet MS"/>
          <w:color w:val="1F487C"/>
          <w:spacing w:val="2"/>
          <w:sz w:val="72"/>
          <w:szCs w:val="72"/>
        </w:rPr>
        <w:t>r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unt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i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me</w:t>
      </w:r>
    </w:p>
    <w:p w:rsidR="00D1210F" w:rsidRDefault="00386A8E">
      <w:pPr>
        <w:spacing w:before="97" w:line="660" w:lineRule="exact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position w:val="-2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Worst</w:t>
      </w:r>
      <w:r>
        <w:rPr>
          <w:rFonts w:ascii="Georgia" w:eastAsia="Georgia" w:hAnsi="Georgia" w:cs="Georgia"/>
          <w:b/>
          <w:color w:val="0000FF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case:</w:t>
      </w:r>
      <w:r>
        <w:rPr>
          <w:rFonts w:ascii="Georgia" w:eastAsia="Georgia" w:hAnsi="Georgia" w:cs="Georgia"/>
          <w:b/>
          <w:color w:val="0000FF"/>
          <w:spacing w:val="-6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reverse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ordered</w:t>
      </w:r>
      <w:r>
        <w:rPr>
          <w:rFonts w:ascii="Georgia" w:eastAsia="Georgia" w:hAnsi="Georgia" w:cs="Georgia"/>
          <w:color w:val="000000"/>
          <w:spacing w:val="-5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5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in a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y.</w:t>
      </w:r>
    </w:p>
    <w:p w:rsidR="00D1210F" w:rsidRDefault="00D1210F">
      <w:pPr>
        <w:spacing w:before="1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  <w:sectPr w:rsidR="00D1210F">
          <w:headerReference w:type="default" r:id="rId34"/>
          <w:pgSz w:w="14400" w:h="10800" w:orient="landscape"/>
          <w:pgMar w:top="900" w:right="0" w:bottom="0" w:left="0" w:header="0" w:footer="5" w:gutter="0"/>
          <w:pgNumType w:start="255"/>
          <w:cols w:space="720"/>
        </w:sectPr>
      </w:pPr>
    </w:p>
    <w:p w:rsidR="00D1210F" w:rsidRDefault="00386A8E">
      <w:pPr>
        <w:spacing w:before="19" w:line="260" w:lineRule="exact"/>
        <w:ind w:right="227"/>
        <w:jc w:val="right"/>
        <w:rPr>
          <w:sz w:val="24"/>
          <w:szCs w:val="24"/>
        </w:rPr>
      </w:pPr>
      <w:proofErr w:type="gramStart"/>
      <w:r>
        <w:rPr>
          <w:i/>
          <w:w w:val="127"/>
          <w:position w:val="-2"/>
          <w:sz w:val="24"/>
          <w:szCs w:val="24"/>
        </w:rPr>
        <w:lastRenderedPageBreak/>
        <w:t>n</w:t>
      </w:r>
      <w:proofErr w:type="gramEnd"/>
      <w:r>
        <w:rPr>
          <w:i/>
          <w:spacing w:val="-42"/>
          <w:position w:val="-2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19"/>
          <w:w w:val="127"/>
          <w:position w:val="-2"/>
          <w:sz w:val="24"/>
          <w:szCs w:val="24"/>
        </w:rPr>
        <w:t></w:t>
      </w:r>
      <w:r>
        <w:rPr>
          <w:w w:val="127"/>
          <w:position w:val="-2"/>
          <w:sz w:val="24"/>
          <w:szCs w:val="24"/>
        </w:rPr>
        <w:t>1</w:t>
      </w:r>
    </w:p>
    <w:p w:rsidR="00D1210F" w:rsidRDefault="00386A8E">
      <w:pPr>
        <w:spacing w:line="600" w:lineRule="exact"/>
        <w:jc w:val="right"/>
        <w:rPr>
          <w:sz w:val="42"/>
          <w:szCs w:val="42"/>
        </w:rPr>
      </w:pPr>
      <w:r>
        <w:rPr>
          <w:rFonts w:ascii="Symbol" w:eastAsia="Symbol" w:hAnsi="Symbol" w:cs="Symbol"/>
          <w:w w:val="126"/>
          <w:sz w:val="62"/>
          <w:szCs w:val="62"/>
        </w:rPr>
        <w:t></w:t>
      </w:r>
      <w:r>
        <w:rPr>
          <w:spacing w:val="-109"/>
          <w:sz w:val="62"/>
          <w:szCs w:val="62"/>
        </w:rPr>
        <w:t xml:space="preserve"> </w:t>
      </w:r>
      <w:proofErr w:type="gramStart"/>
      <w:r>
        <w:rPr>
          <w:i/>
          <w:w w:val="125"/>
          <w:position w:val="10"/>
          <w:sz w:val="42"/>
          <w:szCs w:val="42"/>
        </w:rPr>
        <w:t>i</w:t>
      </w:r>
      <w:proofErr w:type="gramEnd"/>
    </w:p>
    <w:p w:rsidR="00D1210F" w:rsidRDefault="00386A8E">
      <w:pPr>
        <w:spacing w:line="220" w:lineRule="exact"/>
        <w:ind w:right="262"/>
        <w:jc w:val="right"/>
        <w:rPr>
          <w:sz w:val="24"/>
          <w:szCs w:val="24"/>
        </w:rPr>
      </w:pPr>
      <w:proofErr w:type="gramStart"/>
      <w:r>
        <w:rPr>
          <w:i/>
          <w:w w:val="127"/>
          <w:sz w:val="24"/>
          <w:szCs w:val="24"/>
        </w:rPr>
        <w:t>i</w:t>
      </w:r>
      <w:proofErr w:type="gramEnd"/>
      <w:r>
        <w:rPr>
          <w:i/>
          <w:spacing w:val="-37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19"/>
          <w:w w:val="127"/>
          <w:sz w:val="24"/>
          <w:szCs w:val="24"/>
        </w:rPr>
        <w:t></w:t>
      </w:r>
      <w:r>
        <w:rPr>
          <w:w w:val="127"/>
          <w:sz w:val="24"/>
          <w:szCs w:val="24"/>
        </w:rPr>
        <w:t>1</w:t>
      </w:r>
    </w:p>
    <w:p w:rsidR="00D1210F" w:rsidRDefault="00386A8E">
      <w:pPr>
        <w:spacing w:before="4" w:line="260" w:lineRule="exact"/>
        <w:rPr>
          <w:sz w:val="26"/>
          <w:szCs w:val="26"/>
        </w:rPr>
      </w:pPr>
      <w:r>
        <w:br w:type="column"/>
      </w:r>
    </w:p>
    <w:p w:rsidR="00D1210F" w:rsidRDefault="00386A8E">
      <w:pPr>
        <w:ind w:right="-84"/>
        <w:rPr>
          <w:rFonts w:ascii="Symbol" w:eastAsia="Symbol" w:hAnsi="Symbol" w:cs="Symbol"/>
          <w:sz w:val="42"/>
          <w:szCs w:val="42"/>
        </w:rPr>
      </w:pPr>
      <w:r>
        <w:rPr>
          <w:rFonts w:ascii="Symbol" w:eastAsia="Symbol" w:hAnsi="Symbol" w:cs="Symbol"/>
          <w:sz w:val="42"/>
          <w:szCs w:val="42"/>
        </w:rPr>
        <w:t></w:t>
      </w:r>
      <w:r>
        <w:rPr>
          <w:spacing w:val="13"/>
          <w:sz w:val="42"/>
          <w:szCs w:val="42"/>
        </w:rPr>
        <w:t xml:space="preserve"> </w:t>
      </w:r>
      <w:r>
        <w:rPr>
          <w:sz w:val="42"/>
          <w:szCs w:val="42"/>
        </w:rPr>
        <w:t>1</w:t>
      </w:r>
      <w:r>
        <w:rPr>
          <w:spacing w:val="-18"/>
          <w:sz w:val="42"/>
          <w:szCs w:val="42"/>
        </w:rPr>
        <w:t xml:space="preserve"> </w:t>
      </w:r>
      <w:r>
        <w:rPr>
          <w:rFonts w:ascii="Symbol" w:eastAsia="Symbol" w:hAnsi="Symbol" w:cs="Symbol"/>
          <w:sz w:val="42"/>
          <w:szCs w:val="42"/>
        </w:rPr>
        <w:t></w:t>
      </w:r>
      <w:r>
        <w:rPr>
          <w:spacing w:val="45"/>
          <w:sz w:val="42"/>
          <w:szCs w:val="42"/>
        </w:rPr>
        <w:t xml:space="preserve"> </w:t>
      </w:r>
      <w:r>
        <w:rPr>
          <w:sz w:val="42"/>
          <w:szCs w:val="42"/>
        </w:rPr>
        <w:t>2</w:t>
      </w:r>
      <w:r>
        <w:rPr>
          <w:spacing w:val="23"/>
          <w:sz w:val="42"/>
          <w:szCs w:val="42"/>
        </w:rPr>
        <w:t xml:space="preserve"> </w:t>
      </w:r>
      <w:r>
        <w:rPr>
          <w:rFonts w:ascii="Symbol" w:eastAsia="Symbol" w:hAnsi="Symbol" w:cs="Symbol"/>
          <w:sz w:val="42"/>
          <w:szCs w:val="42"/>
        </w:rPr>
        <w:t></w:t>
      </w:r>
      <w:r>
        <w:rPr>
          <w:spacing w:val="29"/>
          <w:sz w:val="42"/>
          <w:szCs w:val="42"/>
        </w:rPr>
        <w:t xml:space="preserve"> </w:t>
      </w:r>
      <w:r>
        <w:rPr>
          <w:sz w:val="42"/>
          <w:szCs w:val="42"/>
        </w:rPr>
        <w:t>3</w:t>
      </w:r>
      <w:r>
        <w:rPr>
          <w:spacing w:val="7"/>
          <w:sz w:val="42"/>
          <w:szCs w:val="42"/>
        </w:rPr>
        <w:t xml:space="preserve"> </w:t>
      </w:r>
      <w:r>
        <w:rPr>
          <w:rFonts w:ascii="Symbol" w:eastAsia="Symbol" w:hAnsi="Symbol" w:cs="Symbol"/>
          <w:sz w:val="42"/>
          <w:szCs w:val="42"/>
        </w:rPr>
        <w:t></w:t>
      </w:r>
      <w:r>
        <w:rPr>
          <w:spacing w:val="13"/>
          <w:sz w:val="42"/>
          <w:szCs w:val="42"/>
        </w:rPr>
        <w:t xml:space="preserve"> </w:t>
      </w:r>
      <w:r>
        <w:rPr>
          <w:spacing w:val="-1"/>
          <w:sz w:val="42"/>
          <w:szCs w:val="42"/>
        </w:rPr>
        <w:t>..</w:t>
      </w:r>
      <w:r>
        <w:rPr>
          <w:sz w:val="42"/>
          <w:szCs w:val="42"/>
        </w:rPr>
        <w:t>.</w:t>
      </w:r>
      <w:r>
        <w:rPr>
          <w:spacing w:val="25"/>
          <w:sz w:val="42"/>
          <w:szCs w:val="42"/>
        </w:rPr>
        <w:t xml:space="preserve"> </w:t>
      </w:r>
      <w:r>
        <w:rPr>
          <w:rFonts w:ascii="Symbol" w:eastAsia="Symbol" w:hAnsi="Symbol" w:cs="Symbol"/>
          <w:sz w:val="42"/>
          <w:szCs w:val="42"/>
        </w:rPr>
        <w:t></w:t>
      </w:r>
      <w:r>
        <w:rPr>
          <w:spacing w:val="36"/>
          <w:sz w:val="42"/>
          <w:szCs w:val="42"/>
        </w:rPr>
        <w:t xml:space="preserve"> </w:t>
      </w:r>
      <w:r>
        <w:rPr>
          <w:spacing w:val="12"/>
          <w:sz w:val="42"/>
          <w:szCs w:val="42"/>
        </w:rPr>
        <w:t>(</w:t>
      </w:r>
      <w:r>
        <w:rPr>
          <w:i/>
          <w:sz w:val="42"/>
          <w:szCs w:val="42"/>
        </w:rPr>
        <w:t>n</w:t>
      </w:r>
      <w:r>
        <w:rPr>
          <w:i/>
          <w:spacing w:val="64"/>
          <w:sz w:val="42"/>
          <w:szCs w:val="42"/>
        </w:rPr>
        <w:t xml:space="preserve"> </w:t>
      </w:r>
      <w:r>
        <w:rPr>
          <w:rFonts w:ascii="Symbol" w:eastAsia="Symbol" w:hAnsi="Symbol" w:cs="Symbol"/>
          <w:sz w:val="42"/>
          <w:szCs w:val="42"/>
        </w:rPr>
        <w:t></w:t>
      </w:r>
      <w:r>
        <w:rPr>
          <w:spacing w:val="-19"/>
          <w:sz w:val="42"/>
          <w:szCs w:val="42"/>
        </w:rPr>
        <w:t xml:space="preserve"> </w:t>
      </w:r>
      <w:r>
        <w:rPr>
          <w:spacing w:val="-45"/>
          <w:sz w:val="42"/>
          <w:szCs w:val="42"/>
        </w:rPr>
        <w:t>1</w:t>
      </w:r>
      <w:r>
        <w:rPr>
          <w:sz w:val="42"/>
          <w:szCs w:val="42"/>
        </w:rPr>
        <w:t>)</w:t>
      </w:r>
      <w:r>
        <w:rPr>
          <w:spacing w:val="96"/>
          <w:sz w:val="42"/>
          <w:szCs w:val="42"/>
        </w:rPr>
        <w:t xml:space="preserve"> </w:t>
      </w:r>
      <w:r>
        <w:rPr>
          <w:rFonts w:ascii="Symbol" w:eastAsia="Symbol" w:hAnsi="Symbol" w:cs="Symbol"/>
          <w:w w:val="125"/>
          <w:sz w:val="42"/>
          <w:szCs w:val="42"/>
        </w:rPr>
        <w:t></w:t>
      </w:r>
    </w:p>
    <w:p w:rsidR="00D1210F" w:rsidRDefault="00386A8E">
      <w:pPr>
        <w:spacing w:line="500" w:lineRule="exact"/>
        <w:ind w:left="-52" w:right="5065"/>
        <w:jc w:val="center"/>
        <w:rPr>
          <w:sz w:val="42"/>
          <w:szCs w:val="42"/>
        </w:rPr>
      </w:pPr>
      <w:r>
        <w:br w:type="column"/>
      </w:r>
      <w:r>
        <w:rPr>
          <w:spacing w:val="12"/>
          <w:position w:val="-1"/>
          <w:sz w:val="42"/>
          <w:szCs w:val="42"/>
          <w:u w:val="single" w:color="000000"/>
        </w:rPr>
        <w:lastRenderedPageBreak/>
        <w:t>(</w:t>
      </w:r>
      <w:proofErr w:type="gramStart"/>
      <w:r>
        <w:rPr>
          <w:i/>
          <w:position w:val="-1"/>
          <w:sz w:val="42"/>
          <w:szCs w:val="42"/>
          <w:u w:val="single" w:color="000000"/>
        </w:rPr>
        <w:t>n</w:t>
      </w:r>
      <w:proofErr w:type="gramEnd"/>
      <w:r>
        <w:rPr>
          <w:i/>
          <w:spacing w:val="63"/>
          <w:position w:val="-1"/>
          <w:sz w:val="42"/>
          <w:szCs w:val="42"/>
          <w:u w:val="single" w:color="000000"/>
        </w:rPr>
        <w:t xml:space="preserve"> </w:t>
      </w:r>
      <w:r>
        <w:rPr>
          <w:rFonts w:ascii="Symbol" w:eastAsia="Symbol" w:hAnsi="Symbol" w:cs="Symbol"/>
          <w:position w:val="-1"/>
          <w:sz w:val="42"/>
          <w:szCs w:val="42"/>
          <w:u w:val="single" w:color="000000"/>
        </w:rPr>
        <w:t></w:t>
      </w:r>
      <w:r>
        <w:rPr>
          <w:position w:val="-1"/>
          <w:sz w:val="42"/>
          <w:szCs w:val="42"/>
        </w:rPr>
        <w:t xml:space="preserve">  </w:t>
      </w:r>
      <w:r>
        <w:rPr>
          <w:spacing w:val="6"/>
          <w:position w:val="-1"/>
          <w:sz w:val="42"/>
          <w:szCs w:val="42"/>
        </w:rPr>
        <w:t xml:space="preserve"> </w:t>
      </w:r>
      <w:r>
        <w:rPr>
          <w:spacing w:val="-44"/>
          <w:position w:val="-1"/>
          <w:sz w:val="42"/>
          <w:szCs w:val="42"/>
          <w:u w:val="single" w:color="000000"/>
        </w:rPr>
        <w:t>1</w:t>
      </w:r>
      <w:r>
        <w:rPr>
          <w:spacing w:val="11"/>
          <w:position w:val="-1"/>
          <w:sz w:val="42"/>
          <w:szCs w:val="42"/>
          <w:u w:val="single" w:color="000000"/>
        </w:rPr>
        <w:t>)</w:t>
      </w:r>
      <w:r>
        <w:rPr>
          <w:i/>
          <w:position w:val="-1"/>
          <w:sz w:val="42"/>
          <w:szCs w:val="42"/>
          <w:u w:val="single" w:color="000000"/>
        </w:rPr>
        <w:t>n</w:t>
      </w:r>
    </w:p>
    <w:p w:rsidR="00D1210F" w:rsidRDefault="00D1210F">
      <w:pPr>
        <w:spacing w:before="7" w:line="100" w:lineRule="exact"/>
        <w:rPr>
          <w:sz w:val="10"/>
          <w:szCs w:val="10"/>
        </w:rPr>
      </w:pPr>
    </w:p>
    <w:p w:rsidR="00D1210F" w:rsidRDefault="00386A8E">
      <w:pPr>
        <w:ind w:left="583" w:right="5684"/>
        <w:jc w:val="center"/>
        <w:rPr>
          <w:sz w:val="42"/>
          <w:szCs w:val="42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2627" w:space="128"/>
            <w:col w:w="4863" w:space="150"/>
            <w:col w:w="6632"/>
          </w:cols>
        </w:sectPr>
      </w:pPr>
      <w:r>
        <w:rPr>
          <w:w w:val="124"/>
          <w:sz w:val="42"/>
          <w:szCs w:val="42"/>
        </w:rPr>
        <w:t>2</w:t>
      </w:r>
    </w:p>
    <w:p w:rsidR="00D1210F" w:rsidRDefault="00D1210F">
      <w:pPr>
        <w:spacing w:before="7" w:line="100" w:lineRule="exact"/>
        <w:rPr>
          <w:sz w:val="11"/>
          <w:szCs w:val="11"/>
        </w:rPr>
      </w:pPr>
    </w:p>
    <w:p w:rsidR="00D1210F" w:rsidRDefault="00386A8E">
      <w:pPr>
        <w:spacing w:line="500" w:lineRule="exact"/>
        <w:ind w:left="2755"/>
        <w:rPr>
          <w:sz w:val="42"/>
          <w:szCs w:val="42"/>
        </w:rPr>
      </w:pPr>
      <w:r>
        <w:rPr>
          <w:rFonts w:ascii="Symbol" w:eastAsia="Symbol" w:hAnsi="Symbol" w:cs="Symbol"/>
          <w:position w:val="-2"/>
          <w:sz w:val="42"/>
          <w:szCs w:val="42"/>
        </w:rPr>
        <w:t></w:t>
      </w:r>
      <w:r>
        <w:rPr>
          <w:spacing w:val="53"/>
          <w:position w:val="-2"/>
          <w:sz w:val="42"/>
          <w:szCs w:val="42"/>
        </w:rPr>
        <w:t xml:space="preserve"> </w:t>
      </w:r>
      <w:proofErr w:type="gramStart"/>
      <w:r>
        <w:rPr>
          <w:i/>
          <w:spacing w:val="12"/>
          <w:w w:val="124"/>
          <w:position w:val="-2"/>
          <w:sz w:val="42"/>
          <w:szCs w:val="42"/>
        </w:rPr>
        <w:t>O</w:t>
      </w:r>
      <w:r>
        <w:rPr>
          <w:spacing w:val="14"/>
          <w:w w:val="124"/>
          <w:position w:val="-2"/>
          <w:sz w:val="42"/>
          <w:szCs w:val="42"/>
        </w:rPr>
        <w:t>(</w:t>
      </w:r>
      <w:proofErr w:type="gramEnd"/>
      <w:r>
        <w:rPr>
          <w:i/>
          <w:spacing w:val="31"/>
          <w:w w:val="124"/>
          <w:position w:val="-2"/>
          <w:sz w:val="42"/>
          <w:szCs w:val="42"/>
        </w:rPr>
        <w:t>n</w:t>
      </w:r>
      <w:r>
        <w:rPr>
          <w:w w:val="124"/>
          <w:position w:val="17"/>
          <w:sz w:val="24"/>
          <w:szCs w:val="24"/>
        </w:rPr>
        <w:t>2</w:t>
      </w:r>
      <w:r>
        <w:rPr>
          <w:spacing w:val="-27"/>
          <w:w w:val="124"/>
          <w:position w:val="17"/>
          <w:sz w:val="24"/>
          <w:szCs w:val="24"/>
        </w:rPr>
        <w:t xml:space="preserve"> </w:t>
      </w:r>
      <w:r>
        <w:rPr>
          <w:w w:val="124"/>
          <w:position w:val="-2"/>
          <w:sz w:val="42"/>
          <w:szCs w:val="42"/>
        </w:rPr>
        <w:t>)</w:t>
      </w:r>
    </w:p>
    <w:p w:rsidR="00D1210F" w:rsidRDefault="00D1210F">
      <w:pPr>
        <w:spacing w:line="200" w:lineRule="exact"/>
      </w:pPr>
    </w:p>
    <w:p w:rsidR="00D1210F" w:rsidRDefault="00D1210F">
      <w:pPr>
        <w:spacing w:before="4" w:line="260" w:lineRule="exact"/>
        <w:rPr>
          <w:sz w:val="26"/>
          <w:szCs w:val="26"/>
        </w:rPr>
      </w:pPr>
    </w:p>
    <w:p w:rsidR="00D1210F" w:rsidRDefault="00386A8E">
      <w:pPr>
        <w:spacing w:line="660" w:lineRule="exact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position w:val="-2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st c</w:t>
      </w:r>
      <w:r>
        <w:rPr>
          <w:rFonts w:ascii="Georgia" w:eastAsia="Georgia" w:hAnsi="Georgia" w:cs="Georgia"/>
          <w:b/>
          <w:color w:val="0000FF"/>
          <w:spacing w:val="-2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se:</w:t>
      </w:r>
      <w:r>
        <w:rPr>
          <w:rFonts w:ascii="Georgia" w:eastAsia="Georgia" w:hAnsi="Georgia" w:cs="Georgia"/>
          <w:b/>
          <w:color w:val="0000FF"/>
          <w:spacing w:val="-8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8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is in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asce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di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order.</w:t>
      </w:r>
    </w:p>
    <w:p w:rsidR="00D1210F" w:rsidRDefault="00D1210F">
      <w:pPr>
        <w:spacing w:before="20" w:line="220" w:lineRule="exact"/>
        <w:rPr>
          <w:sz w:val="22"/>
          <w:szCs w:val="22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386A8E">
      <w:pPr>
        <w:spacing w:before="23" w:line="260" w:lineRule="exact"/>
        <w:ind w:left="1902"/>
        <w:rPr>
          <w:sz w:val="23"/>
          <w:szCs w:val="23"/>
        </w:rPr>
      </w:pPr>
      <w:proofErr w:type="gramStart"/>
      <w:r>
        <w:rPr>
          <w:i/>
          <w:w w:val="133"/>
          <w:position w:val="-2"/>
          <w:sz w:val="23"/>
          <w:szCs w:val="23"/>
        </w:rPr>
        <w:lastRenderedPageBreak/>
        <w:t>n</w:t>
      </w:r>
      <w:proofErr w:type="gramEnd"/>
      <w:r>
        <w:rPr>
          <w:i/>
          <w:spacing w:val="-40"/>
          <w:position w:val="-2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-17"/>
          <w:w w:val="133"/>
          <w:position w:val="-2"/>
          <w:sz w:val="23"/>
          <w:szCs w:val="23"/>
        </w:rPr>
        <w:t></w:t>
      </w:r>
      <w:r>
        <w:rPr>
          <w:w w:val="133"/>
          <w:position w:val="-2"/>
          <w:sz w:val="23"/>
          <w:szCs w:val="23"/>
        </w:rPr>
        <w:t>1</w:t>
      </w:r>
    </w:p>
    <w:p w:rsidR="00D1210F" w:rsidRDefault="00386A8E">
      <w:pPr>
        <w:spacing w:line="580" w:lineRule="exact"/>
        <w:ind w:left="1857" w:right="-111"/>
        <w:rPr>
          <w:rFonts w:ascii="Symbol" w:eastAsia="Symbol" w:hAnsi="Symbol" w:cs="Symbol"/>
          <w:sz w:val="40"/>
          <w:szCs w:val="40"/>
        </w:rPr>
      </w:pPr>
      <w:r>
        <w:rPr>
          <w:rFonts w:ascii="Symbol" w:eastAsia="Symbol" w:hAnsi="Symbol" w:cs="Symbol"/>
          <w:spacing w:val="-3"/>
          <w:w w:val="131"/>
          <w:sz w:val="61"/>
          <w:szCs w:val="61"/>
        </w:rPr>
        <w:t></w:t>
      </w:r>
      <w:r>
        <w:rPr>
          <w:w w:val="131"/>
          <w:position w:val="9"/>
          <w:sz w:val="40"/>
          <w:szCs w:val="40"/>
        </w:rPr>
        <w:t>1</w:t>
      </w:r>
      <w:r>
        <w:rPr>
          <w:spacing w:val="-61"/>
          <w:w w:val="131"/>
          <w:position w:val="9"/>
          <w:sz w:val="40"/>
          <w:szCs w:val="40"/>
        </w:rPr>
        <w:t xml:space="preserve"> </w:t>
      </w:r>
      <w:r>
        <w:rPr>
          <w:rFonts w:ascii="Symbol" w:eastAsia="Symbol" w:hAnsi="Symbol" w:cs="Symbol"/>
          <w:w w:val="131"/>
          <w:position w:val="9"/>
          <w:sz w:val="40"/>
          <w:szCs w:val="40"/>
        </w:rPr>
        <w:t></w:t>
      </w:r>
    </w:p>
    <w:p w:rsidR="00D1210F" w:rsidRDefault="00386A8E">
      <w:pPr>
        <w:spacing w:line="220" w:lineRule="exact"/>
        <w:ind w:left="1929"/>
        <w:rPr>
          <w:sz w:val="23"/>
          <w:szCs w:val="23"/>
        </w:rPr>
      </w:pPr>
      <w:proofErr w:type="gramStart"/>
      <w:r>
        <w:rPr>
          <w:i/>
          <w:w w:val="134"/>
          <w:sz w:val="23"/>
          <w:szCs w:val="23"/>
        </w:rPr>
        <w:t>i</w:t>
      </w:r>
      <w:proofErr w:type="gramEnd"/>
      <w:r>
        <w:rPr>
          <w:i/>
          <w:spacing w:val="-36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-18"/>
          <w:w w:val="133"/>
          <w:sz w:val="23"/>
          <w:szCs w:val="23"/>
        </w:rPr>
        <w:t></w:t>
      </w:r>
      <w:r>
        <w:rPr>
          <w:w w:val="133"/>
          <w:sz w:val="23"/>
          <w:szCs w:val="23"/>
        </w:rPr>
        <w:t>1</w:t>
      </w:r>
    </w:p>
    <w:p w:rsidR="00D1210F" w:rsidRDefault="00386A8E">
      <w:pPr>
        <w:spacing w:before="8" w:line="260" w:lineRule="exact"/>
        <w:rPr>
          <w:sz w:val="26"/>
          <w:szCs w:val="26"/>
        </w:rPr>
      </w:pPr>
      <w:r>
        <w:br w:type="column"/>
      </w:r>
    </w:p>
    <w:p w:rsidR="00D1210F" w:rsidRDefault="00386A8E">
      <w:pPr>
        <w:rPr>
          <w:sz w:val="40"/>
          <w:szCs w:val="40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049" w:space="118"/>
            <w:col w:w="11233"/>
          </w:cols>
        </w:sectPr>
      </w:pPr>
      <w:proofErr w:type="gramStart"/>
      <w:r>
        <w:rPr>
          <w:i/>
          <w:w w:val="131"/>
          <w:sz w:val="40"/>
          <w:szCs w:val="40"/>
        </w:rPr>
        <w:t>n</w:t>
      </w:r>
      <w:proofErr w:type="gramEnd"/>
      <w:r>
        <w:rPr>
          <w:i/>
          <w:spacing w:val="-29"/>
          <w:w w:val="131"/>
          <w:sz w:val="40"/>
          <w:szCs w:val="40"/>
        </w:rPr>
        <w:t xml:space="preserve"> </w:t>
      </w:r>
      <w:r>
        <w:rPr>
          <w:rFonts w:ascii="Symbol" w:eastAsia="Symbol" w:hAnsi="Symbol" w:cs="Symbol"/>
          <w:w w:val="131"/>
          <w:sz w:val="40"/>
          <w:szCs w:val="40"/>
        </w:rPr>
        <w:t></w:t>
      </w:r>
      <w:r>
        <w:rPr>
          <w:spacing w:val="-53"/>
          <w:sz w:val="40"/>
          <w:szCs w:val="40"/>
        </w:rPr>
        <w:t xml:space="preserve"> </w:t>
      </w:r>
      <w:r>
        <w:rPr>
          <w:w w:val="131"/>
          <w:sz w:val="40"/>
          <w:szCs w:val="40"/>
        </w:rPr>
        <w:t>1</w:t>
      </w:r>
      <w:r>
        <w:rPr>
          <w:spacing w:val="-52"/>
          <w:w w:val="131"/>
          <w:sz w:val="40"/>
          <w:szCs w:val="40"/>
        </w:rPr>
        <w:t xml:space="preserve"> </w:t>
      </w:r>
      <w:r>
        <w:rPr>
          <w:rFonts w:ascii="Symbol" w:eastAsia="Symbol" w:hAnsi="Symbol" w:cs="Symbol"/>
          <w:w w:val="131"/>
          <w:sz w:val="40"/>
          <w:szCs w:val="40"/>
        </w:rPr>
        <w:t></w:t>
      </w:r>
      <w:r>
        <w:rPr>
          <w:spacing w:val="-32"/>
          <w:w w:val="131"/>
          <w:sz w:val="40"/>
          <w:szCs w:val="40"/>
        </w:rPr>
        <w:t xml:space="preserve"> </w:t>
      </w:r>
      <w:r>
        <w:rPr>
          <w:i/>
          <w:spacing w:val="15"/>
          <w:w w:val="131"/>
          <w:sz w:val="40"/>
          <w:szCs w:val="40"/>
        </w:rPr>
        <w:t>O</w:t>
      </w:r>
      <w:r>
        <w:rPr>
          <w:spacing w:val="13"/>
          <w:w w:val="131"/>
          <w:sz w:val="40"/>
          <w:szCs w:val="40"/>
        </w:rPr>
        <w:t>(</w:t>
      </w:r>
      <w:r>
        <w:rPr>
          <w:i/>
          <w:spacing w:val="15"/>
          <w:w w:val="131"/>
          <w:sz w:val="40"/>
          <w:szCs w:val="40"/>
        </w:rPr>
        <w:t>n</w:t>
      </w:r>
      <w:r>
        <w:rPr>
          <w:w w:val="131"/>
          <w:sz w:val="40"/>
          <w:szCs w:val="40"/>
        </w:rPr>
        <w:t>)</w:t>
      </w:r>
    </w:p>
    <w:p w:rsidR="00D1210F" w:rsidRDefault="00D1210F">
      <w:pPr>
        <w:spacing w:before="5" w:line="140" w:lineRule="exact"/>
        <w:rPr>
          <w:sz w:val="15"/>
          <w:szCs w:val="15"/>
        </w:rPr>
      </w:pPr>
    </w:p>
    <w:p w:rsidR="00D1210F" w:rsidRDefault="00386A8E">
      <w:pPr>
        <w:spacing w:line="660" w:lineRule="exact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position w:val="-2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pacing w:val="1"/>
          <w:position w:val="-2"/>
          <w:sz w:val="40"/>
          <w:szCs w:val="40"/>
        </w:rPr>
        <w:t>v</w:t>
      </w:r>
      <w:r>
        <w:rPr>
          <w:rFonts w:ascii="Georgia" w:eastAsia="Georgia" w:hAnsi="Georgia" w:cs="Georgia"/>
          <w:b/>
          <w:color w:val="0000FF"/>
          <w:spacing w:val="-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ra</w:t>
      </w:r>
      <w:r>
        <w:rPr>
          <w:rFonts w:ascii="Georgia" w:eastAsia="Georgia" w:hAnsi="Georgia" w:cs="Georgia"/>
          <w:b/>
          <w:color w:val="0000FF"/>
          <w:spacing w:val="-1"/>
          <w:position w:val="-2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9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position w:val="-2"/>
          <w:sz w:val="40"/>
          <w:szCs w:val="40"/>
        </w:rPr>
        <w:t>case:</w:t>
      </w:r>
      <w:r>
        <w:rPr>
          <w:rFonts w:ascii="Georgia" w:eastAsia="Georgia" w:hAnsi="Georgia" w:cs="Georgia"/>
          <w:b/>
          <w:color w:val="0000FF"/>
          <w:spacing w:val="-6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each el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is about half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way</w:t>
      </w:r>
      <w:r>
        <w:rPr>
          <w:rFonts w:ascii="Georgia" w:eastAsia="Georgia" w:hAnsi="Georgia" w:cs="Georgia"/>
          <w:color w:val="000000"/>
          <w:spacing w:val="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in order.</w:t>
      </w:r>
    </w:p>
    <w:p w:rsidR="00D1210F" w:rsidRDefault="00D1210F">
      <w:pPr>
        <w:spacing w:before="9" w:line="260" w:lineRule="exact"/>
        <w:rPr>
          <w:sz w:val="26"/>
          <w:szCs w:val="26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D1210F" w:rsidRDefault="00386A8E">
      <w:pPr>
        <w:spacing w:before="19" w:line="280" w:lineRule="exact"/>
        <w:ind w:right="325"/>
        <w:jc w:val="right"/>
        <w:rPr>
          <w:sz w:val="25"/>
          <w:szCs w:val="25"/>
        </w:rPr>
      </w:pPr>
      <w:r>
        <w:lastRenderedPageBreak/>
        <w:pict>
          <v:shape id="_x0000_s1026" type="#_x0000_t202" style="position:absolute;left:0;text-align:left;margin-left:125.2pt;margin-top:4.3pt;width:11.05pt;height:22pt;z-index:-3042;mso-position-horizontal-relative:page" filled="f" stroked="f">
            <v:textbox inset="0,0,0,0">
              <w:txbxContent>
                <w:p w:rsidR="00D1210F" w:rsidRDefault="00386A8E">
                  <w:pPr>
                    <w:spacing w:line="440" w:lineRule="exact"/>
                    <w:ind w:right="-86"/>
                    <w:rPr>
                      <w:sz w:val="44"/>
                      <w:szCs w:val="44"/>
                    </w:rPr>
                  </w:pPr>
                  <w:r>
                    <w:rPr>
                      <w:i/>
                      <w:spacing w:val="-56"/>
                      <w:w w:val="119"/>
                      <w:sz w:val="44"/>
                      <w:szCs w:val="44"/>
                      <w:u w:val="single" w:color="000000"/>
                    </w:rPr>
                    <w:t xml:space="preserve"> </w:t>
                  </w:r>
                  <w:proofErr w:type="gramStart"/>
                  <w:r>
                    <w:rPr>
                      <w:i/>
                      <w:w w:val="119"/>
                      <w:sz w:val="44"/>
                      <w:szCs w:val="44"/>
                      <w:u w:val="single" w:color="000000"/>
                    </w:rPr>
                    <w:t>i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>
        <w:rPr>
          <w:i/>
          <w:position w:val="-3"/>
          <w:sz w:val="25"/>
          <w:szCs w:val="25"/>
        </w:rPr>
        <w:t>n</w:t>
      </w:r>
      <w:proofErr w:type="gramEnd"/>
      <w:r>
        <w:rPr>
          <w:i/>
          <w:spacing w:val="-18"/>
          <w:position w:val="-3"/>
          <w:sz w:val="25"/>
          <w:szCs w:val="25"/>
        </w:rPr>
        <w:t xml:space="preserve"> </w:t>
      </w:r>
      <w:r>
        <w:rPr>
          <w:rFonts w:ascii="Symbol" w:eastAsia="Symbol" w:hAnsi="Symbol" w:cs="Symbol"/>
          <w:spacing w:val="-19"/>
          <w:w w:val="122"/>
          <w:position w:val="-3"/>
          <w:sz w:val="25"/>
          <w:szCs w:val="25"/>
        </w:rPr>
        <w:t></w:t>
      </w:r>
      <w:r>
        <w:rPr>
          <w:w w:val="122"/>
          <w:position w:val="-3"/>
          <w:sz w:val="25"/>
          <w:szCs w:val="25"/>
        </w:rPr>
        <w:t>1</w:t>
      </w:r>
    </w:p>
    <w:p w:rsidR="00D1210F" w:rsidRDefault="00386A8E">
      <w:pPr>
        <w:spacing w:line="400" w:lineRule="exact"/>
        <w:ind w:right="291"/>
        <w:jc w:val="right"/>
        <w:rPr>
          <w:rFonts w:ascii="Symbol" w:eastAsia="Symbol" w:hAnsi="Symbol" w:cs="Symbol"/>
          <w:sz w:val="66"/>
          <w:szCs w:val="66"/>
        </w:rPr>
      </w:pPr>
      <w:r>
        <w:rPr>
          <w:rFonts w:ascii="Symbol" w:eastAsia="Symbol" w:hAnsi="Symbol" w:cs="Symbol"/>
          <w:w w:val="119"/>
          <w:position w:val="-19"/>
          <w:sz w:val="66"/>
          <w:szCs w:val="66"/>
        </w:rPr>
        <w:t></w:t>
      </w:r>
    </w:p>
    <w:p w:rsidR="00D1210F" w:rsidRDefault="00386A8E">
      <w:pPr>
        <w:spacing w:before="27" w:line="680" w:lineRule="exact"/>
        <w:ind w:right="-128"/>
        <w:rPr>
          <w:rFonts w:ascii="Symbol" w:eastAsia="Symbol" w:hAnsi="Symbol" w:cs="Symbol"/>
          <w:sz w:val="44"/>
          <w:szCs w:val="44"/>
        </w:rPr>
      </w:pPr>
      <w:r>
        <w:br w:type="column"/>
      </w:r>
      <w:proofErr w:type="gramStart"/>
      <w:r>
        <w:rPr>
          <w:rFonts w:ascii="Symbol" w:eastAsia="Symbol" w:hAnsi="Symbol" w:cs="Symbol"/>
          <w:position w:val="-15"/>
          <w:sz w:val="44"/>
          <w:szCs w:val="44"/>
        </w:rPr>
        <w:lastRenderedPageBreak/>
        <w:t></w:t>
      </w:r>
      <w:r>
        <w:rPr>
          <w:spacing w:val="33"/>
          <w:position w:val="-15"/>
          <w:sz w:val="44"/>
          <w:szCs w:val="44"/>
        </w:rPr>
        <w:t xml:space="preserve"> </w:t>
      </w:r>
      <w:r>
        <w:rPr>
          <w:spacing w:val="-55"/>
          <w:position w:val="13"/>
          <w:sz w:val="44"/>
          <w:szCs w:val="44"/>
        </w:rPr>
        <w:t xml:space="preserve"> </w:t>
      </w:r>
      <w:r>
        <w:rPr>
          <w:position w:val="13"/>
          <w:sz w:val="44"/>
          <w:szCs w:val="44"/>
          <w:u w:val="single" w:color="000000"/>
        </w:rPr>
        <w:t>1</w:t>
      </w:r>
      <w:proofErr w:type="gramEnd"/>
      <w:r>
        <w:rPr>
          <w:spacing w:val="37"/>
          <w:position w:val="13"/>
          <w:sz w:val="44"/>
          <w:szCs w:val="44"/>
        </w:rPr>
        <w:t xml:space="preserve"> </w:t>
      </w:r>
      <w:r>
        <w:rPr>
          <w:spacing w:val="-46"/>
          <w:position w:val="-15"/>
          <w:sz w:val="44"/>
          <w:szCs w:val="44"/>
        </w:rPr>
        <w:t>(</w:t>
      </w:r>
      <w:r>
        <w:rPr>
          <w:position w:val="-15"/>
          <w:sz w:val="44"/>
          <w:szCs w:val="44"/>
        </w:rPr>
        <w:t>1</w:t>
      </w:r>
      <w:r>
        <w:rPr>
          <w:spacing w:val="-3"/>
          <w:position w:val="-15"/>
          <w:sz w:val="44"/>
          <w:szCs w:val="44"/>
        </w:rPr>
        <w:t xml:space="preserve"> </w:t>
      </w:r>
      <w:r>
        <w:rPr>
          <w:rFonts w:ascii="Symbol" w:eastAsia="Symbol" w:hAnsi="Symbol" w:cs="Symbol"/>
          <w:position w:val="-15"/>
          <w:sz w:val="44"/>
          <w:szCs w:val="44"/>
        </w:rPr>
        <w:t></w:t>
      </w:r>
      <w:r>
        <w:rPr>
          <w:spacing w:val="28"/>
          <w:position w:val="-15"/>
          <w:sz w:val="44"/>
          <w:szCs w:val="44"/>
        </w:rPr>
        <w:t xml:space="preserve"> </w:t>
      </w:r>
      <w:r>
        <w:rPr>
          <w:position w:val="-15"/>
          <w:sz w:val="44"/>
          <w:szCs w:val="44"/>
        </w:rPr>
        <w:t>2</w:t>
      </w:r>
      <w:r>
        <w:rPr>
          <w:spacing w:val="10"/>
          <w:position w:val="-15"/>
          <w:sz w:val="44"/>
          <w:szCs w:val="44"/>
        </w:rPr>
        <w:t xml:space="preserve"> </w:t>
      </w:r>
      <w:r>
        <w:rPr>
          <w:rFonts w:ascii="Symbol" w:eastAsia="Symbol" w:hAnsi="Symbol" w:cs="Symbol"/>
          <w:position w:val="-15"/>
          <w:sz w:val="44"/>
          <w:szCs w:val="44"/>
        </w:rPr>
        <w:t></w:t>
      </w:r>
      <w:r>
        <w:rPr>
          <w:spacing w:val="12"/>
          <w:position w:val="-15"/>
          <w:sz w:val="44"/>
          <w:szCs w:val="44"/>
        </w:rPr>
        <w:t xml:space="preserve"> </w:t>
      </w:r>
      <w:r>
        <w:rPr>
          <w:spacing w:val="-4"/>
          <w:position w:val="-15"/>
          <w:sz w:val="44"/>
          <w:szCs w:val="44"/>
        </w:rPr>
        <w:t>3</w:t>
      </w:r>
      <w:r>
        <w:rPr>
          <w:spacing w:val="-1"/>
          <w:position w:val="-15"/>
          <w:sz w:val="44"/>
          <w:szCs w:val="44"/>
        </w:rPr>
        <w:t>..</w:t>
      </w:r>
      <w:r>
        <w:rPr>
          <w:position w:val="-15"/>
          <w:sz w:val="44"/>
          <w:szCs w:val="44"/>
        </w:rPr>
        <w:t>.</w:t>
      </w:r>
      <w:r>
        <w:rPr>
          <w:spacing w:val="48"/>
          <w:position w:val="-15"/>
          <w:sz w:val="44"/>
          <w:szCs w:val="44"/>
        </w:rPr>
        <w:t xml:space="preserve"> </w:t>
      </w:r>
      <w:r>
        <w:rPr>
          <w:rFonts w:ascii="Symbol" w:eastAsia="Symbol" w:hAnsi="Symbol" w:cs="Symbol"/>
          <w:position w:val="-15"/>
          <w:sz w:val="44"/>
          <w:szCs w:val="44"/>
        </w:rPr>
        <w:t></w:t>
      </w:r>
      <w:r>
        <w:rPr>
          <w:spacing w:val="19"/>
          <w:position w:val="-15"/>
          <w:sz w:val="44"/>
          <w:szCs w:val="44"/>
        </w:rPr>
        <w:t xml:space="preserve"> </w:t>
      </w:r>
      <w:r>
        <w:rPr>
          <w:spacing w:val="12"/>
          <w:position w:val="-15"/>
          <w:sz w:val="44"/>
          <w:szCs w:val="44"/>
        </w:rPr>
        <w:t>(</w:t>
      </w:r>
      <w:r>
        <w:rPr>
          <w:i/>
          <w:position w:val="-15"/>
          <w:sz w:val="44"/>
          <w:szCs w:val="44"/>
        </w:rPr>
        <w:t>n</w:t>
      </w:r>
      <w:r>
        <w:rPr>
          <w:i/>
          <w:spacing w:val="45"/>
          <w:position w:val="-15"/>
          <w:sz w:val="44"/>
          <w:szCs w:val="44"/>
        </w:rPr>
        <w:t xml:space="preserve"> </w:t>
      </w:r>
      <w:r>
        <w:rPr>
          <w:rFonts w:ascii="Symbol" w:eastAsia="Symbol" w:hAnsi="Symbol" w:cs="Symbol"/>
          <w:spacing w:val="32"/>
          <w:w w:val="119"/>
          <w:position w:val="-15"/>
          <w:sz w:val="44"/>
          <w:szCs w:val="44"/>
        </w:rPr>
        <w:t></w:t>
      </w:r>
      <w:r>
        <w:rPr>
          <w:spacing w:val="-52"/>
          <w:w w:val="119"/>
          <w:position w:val="-15"/>
          <w:sz w:val="44"/>
          <w:szCs w:val="44"/>
        </w:rPr>
        <w:t>1</w:t>
      </w:r>
      <w:r>
        <w:rPr>
          <w:spacing w:val="-2"/>
          <w:w w:val="119"/>
          <w:position w:val="-15"/>
          <w:sz w:val="44"/>
          <w:szCs w:val="44"/>
        </w:rPr>
        <w:t>)</w:t>
      </w:r>
      <w:r>
        <w:rPr>
          <w:w w:val="119"/>
          <w:position w:val="-15"/>
          <w:sz w:val="44"/>
          <w:szCs w:val="44"/>
        </w:rPr>
        <w:t>)</w:t>
      </w:r>
      <w:r>
        <w:rPr>
          <w:spacing w:val="-13"/>
          <w:w w:val="119"/>
          <w:position w:val="-15"/>
          <w:sz w:val="44"/>
          <w:szCs w:val="44"/>
        </w:rPr>
        <w:t xml:space="preserve"> </w:t>
      </w:r>
      <w:r>
        <w:rPr>
          <w:rFonts w:ascii="Symbol" w:eastAsia="Symbol" w:hAnsi="Symbol" w:cs="Symbol"/>
          <w:w w:val="119"/>
          <w:position w:val="-15"/>
          <w:sz w:val="44"/>
          <w:szCs w:val="44"/>
        </w:rPr>
        <w:t></w:t>
      </w:r>
    </w:p>
    <w:p w:rsidR="00D1210F" w:rsidRDefault="00386A8E">
      <w:pPr>
        <w:spacing w:line="520" w:lineRule="exact"/>
        <w:rPr>
          <w:sz w:val="44"/>
          <w:szCs w:val="44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2726" w:space="228"/>
            <w:col w:w="5208" w:space="150"/>
            <w:col w:w="6088"/>
          </w:cols>
        </w:sectPr>
      </w:pPr>
      <w:r>
        <w:br w:type="column"/>
      </w:r>
      <w:r>
        <w:rPr>
          <w:spacing w:val="12"/>
          <w:position w:val="-1"/>
          <w:sz w:val="44"/>
          <w:szCs w:val="44"/>
          <w:u w:val="single" w:color="000000"/>
        </w:rPr>
        <w:lastRenderedPageBreak/>
        <w:t>(</w:t>
      </w:r>
      <w:proofErr w:type="gramStart"/>
      <w:r>
        <w:rPr>
          <w:i/>
          <w:position w:val="-1"/>
          <w:sz w:val="44"/>
          <w:szCs w:val="44"/>
          <w:u w:val="single" w:color="000000"/>
        </w:rPr>
        <w:t>n</w:t>
      </w:r>
      <w:proofErr w:type="gramEnd"/>
      <w:r>
        <w:rPr>
          <w:i/>
          <w:spacing w:val="45"/>
          <w:position w:val="-1"/>
          <w:sz w:val="44"/>
          <w:szCs w:val="44"/>
          <w:u w:val="single" w:color="000000"/>
        </w:rPr>
        <w:t xml:space="preserve"> </w:t>
      </w:r>
      <w:r>
        <w:rPr>
          <w:rFonts w:ascii="Symbol" w:eastAsia="Symbol" w:hAnsi="Symbol" w:cs="Symbol"/>
          <w:position w:val="-1"/>
          <w:sz w:val="44"/>
          <w:szCs w:val="44"/>
          <w:u w:val="single" w:color="000000"/>
        </w:rPr>
        <w:t></w:t>
      </w:r>
      <w:r>
        <w:rPr>
          <w:position w:val="-1"/>
          <w:sz w:val="44"/>
          <w:szCs w:val="44"/>
        </w:rPr>
        <w:t xml:space="preserve"> </w:t>
      </w:r>
      <w:r>
        <w:rPr>
          <w:spacing w:val="70"/>
          <w:position w:val="-1"/>
          <w:sz w:val="44"/>
          <w:szCs w:val="44"/>
        </w:rPr>
        <w:t xml:space="preserve"> </w:t>
      </w:r>
      <w:r>
        <w:rPr>
          <w:spacing w:val="-45"/>
          <w:position w:val="-1"/>
          <w:sz w:val="44"/>
          <w:szCs w:val="44"/>
          <w:u w:val="single" w:color="000000"/>
        </w:rPr>
        <w:t>1</w:t>
      </w:r>
      <w:r>
        <w:rPr>
          <w:spacing w:val="11"/>
          <w:position w:val="-1"/>
          <w:sz w:val="44"/>
          <w:szCs w:val="44"/>
          <w:u w:val="single" w:color="000000"/>
        </w:rPr>
        <w:t>)</w:t>
      </w:r>
      <w:r>
        <w:rPr>
          <w:i/>
          <w:position w:val="-1"/>
          <w:sz w:val="44"/>
          <w:szCs w:val="44"/>
          <w:u w:val="single" w:color="000000"/>
        </w:rPr>
        <w:t>n</w:t>
      </w:r>
    </w:p>
    <w:p w:rsidR="00D1210F" w:rsidRDefault="00D1210F">
      <w:pPr>
        <w:spacing w:line="180" w:lineRule="exact"/>
        <w:rPr>
          <w:sz w:val="18"/>
          <w:szCs w:val="18"/>
        </w:rPr>
      </w:pPr>
    </w:p>
    <w:p w:rsidR="00D1210F" w:rsidRDefault="00386A8E">
      <w:pPr>
        <w:jc w:val="right"/>
        <w:rPr>
          <w:sz w:val="25"/>
          <w:szCs w:val="25"/>
        </w:rPr>
      </w:pPr>
      <w:proofErr w:type="gramStart"/>
      <w:r>
        <w:rPr>
          <w:i/>
          <w:sz w:val="25"/>
          <w:szCs w:val="25"/>
        </w:rPr>
        <w:t>i</w:t>
      </w:r>
      <w:proofErr w:type="gramEnd"/>
      <w:r>
        <w:rPr>
          <w:i/>
          <w:spacing w:val="-24"/>
          <w:sz w:val="25"/>
          <w:szCs w:val="25"/>
        </w:rPr>
        <w:t xml:space="preserve"> </w:t>
      </w:r>
      <w:r>
        <w:rPr>
          <w:rFonts w:ascii="Symbol" w:eastAsia="Symbol" w:hAnsi="Symbol" w:cs="Symbol"/>
          <w:spacing w:val="-19"/>
          <w:w w:val="122"/>
          <w:sz w:val="25"/>
          <w:szCs w:val="25"/>
        </w:rPr>
        <w:t></w:t>
      </w:r>
      <w:r>
        <w:rPr>
          <w:w w:val="122"/>
          <w:sz w:val="25"/>
          <w:szCs w:val="25"/>
        </w:rPr>
        <w:t>1</w:t>
      </w:r>
    </w:p>
    <w:p w:rsidR="00D1210F" w:rsidRDefault="00386A8E">
      <w:pPr>
        <w:spacing w:line="440" w:lineRule="exact"/>
        <w:rPr>
          <w:sz w:val="44"/>
          <w:szCs w:val="44"/>
        </w:rPr>
      </w:pPr>
      <w:r>
        <w:br w:type="column"/>
      </w:r>
      <w:r>
        <w:rPr>
          <w:position w:val="1"/>
          <w:sz w:val="44"/>
          <w:szCs w:val="44"/>
        </w:rPr>
        <w:lastRenderedPageBreak/>
        <w:t xml:space="preserve">2    </w:t>
      </w:r>
      <w:r>
        <w:rPr>
          <w:spacing w:val="91"/>
          <w:position w:val="1"/>
          <w:sz w:val="44"/>
          <w:szCs w:val="44"/>
        </w:rPr>
        <w:t xml:space="preserve"> </w:t>
      </w:r>
      <w:r>
        <w:rPr>
          <w:position w:val="1"/>
          <w:sz w:val="44"/>
          <w:szCs w:val="44"/>
        </w:rPr>
        <w:t xml:space="preserve">2                                               </w:t>
      </w:r>
      <w:r>
        <w:rPr>
          <w:spacing w:val="45"/>
          <w:position w:val="1"/>
          <w:sz w:val="44"/>
          <w:szCs w:val="44"/>
        </w:rPr>
        <w:t xml:space="preserve"> </w:t>
      </w:r>
      <w:r>
        <w:rPr>
          <w:w w:val="119"/>
          <w:position w:val="1"/>
          <w:sz w:val="44"/>
          <w:szCs w:val="44"/>
        </w:rPr>
        <w:t>4</w:t>
      </w:r>
    </w:p>
    <w:p w:rsidR="00D1210F" w:rsidRDefault="00D1210F">
      <w:pPr>
        <w:spacing w:before="6" w:line="140" w:lineRule="exact"/>
        <w:rPr>
          <w:sz w:val="15"/>
          <w:szCs w:val="15"/>
        </w:rPr>
      </w:pPr>
    </w:p>
    <w:p w:rsidR="00D1210F" w:rsidRDefault="00386A8E">
      <w:pPr>
        <w:ind w:left="414"/>
        <w:rPr>
          <w:sz w:val="44"/>
          <w:szCs w:val="44"/>
        </w:rPr>
        <w:sectPr w:rsidR="00D1210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2365" w:space="175"/>
            <w:col w:w="11860"/>
          </w:cols>
        </w:sectPr>
      </w:pPr>
      <w:r>
        <w:rPr>
          <w:rFonts w:ascii="Symbol" w:eastAsia="Symbol" w:hAnsi="Symbol" w:cs="Symbol"/>
          <w:sz w:val="44"/>
          <w:szCs w:val="44"/>
        </w:rPr>
        <w:t></w:t>
      </w:r>
      <w:r>
        <w:rPr>
          <w:spacing w:val="36"/>
          <w:sz w:val="44"/>
          <w:szCs w:val="44"/>
        </w:rPr>
        <w:t xml:space="preserve"> </w:t>
      </w:r>
      <w:proofErr w:type="gramStart"/>
      <w:r>
        <w:rPr>
          <w:i/>
          <w:spacing w:val="12"/>
          <w:w w:val="119"/>
          <w:sz w:val="44"/>
          <w:szCs w:val="44"/>
        </w:rPr>
        <w:t>O</w:t>
      </w:r>
      <w:r>
        <w:rPr>
          <w:spacing w:val="13"/>
          <w:w w:val="119"/>
          <w:sz w:val="44"/>
          <w:szCs w:val="44"/>
        </w:rPr>
        <w:t>(</w:t>
      </w:r>
      <w:proofErr w:type="gramEnd"/>
      <w:r>
        <w:rPr>
          <w:i/>
          <w:spacing w:val="30"/>
          <w:w w:val="119"/>
          <w:sz w:val="44"/>
          <w:szCs w:val="44"/>
        </w:rPr>
        <w:t>n</w:t>
      </w:r>
      <w:r>
        <w:rPr>
          <w:w w:val="119"/>
          <w:position w:val="20"/>
          <w:sz w:val="25"/>
          <w:szCs w:val="25"/>
        </w:rPr>
        <w:t>2</w:t>
      </w:r>
      <w:r>
        <w:rPr>
          <w:spacing w:val="-23"/>
          <w:w w:val="119"/>
          <w:position w:val="20"/>
          <w:sz w:val="25"/>
          <w:szCs w:val="25"/>
        </w:rPr>
        <w:t xml:space="preserve"> </w:t>
      </w:r>
      <w:r>
        <w:rPr>
          <w:w w:val="119"/>
          <w:sz w:val="44"/>
          <w:szCs w:val="44"/>
        </w:rPr>
        <w:t>)</w:t>
      </w:r>
    </w:p>
    <w:p w:rsidR="00D1210F" w:rsidRDefault="00D1210F">
      <w:pPr>
        <w:spacing w:before="6" w:line="100" w:lineRule="exact"/>
        <w:rPr>
          <w:sz w:val="10"/>
          <w:szCs w:val="10"/>
        </w:rPr>
      </w:pPr>
    </w:p>
    <w:p w:rsidR="00D1210F" w:rsidRDefault="00386A8E">
      <w:pPr>
        <w:spacing w:line="800" w:lineRule="exact"/>
        <w:ind w:left="3429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Insertion</w:t>
      </w:r>
      <w:r>
        <w:rPr>
          <w:rFonts w:ascii="Trebuchet MS" w:eastAsia="Trebuchet MS" w:hAnsi="Trebuchet MS" w:cs="Trebuchet MS"/>
          <w:color w:val="1F487C"/>
          <w:spacing w:val="-2"/>
          <w:position w:val="-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Sort summ</w:t>
      </w:r>
      <w:r>
        <w:rPr>
          <w:rFonts w:ascii="Trebuchet MS" w:eastAsia="Trebuchet MS" w:hAnsi="Trebuchet MS" w:cs="Trebuchet MS"/>
          <w:color w:val="1F487C"/>
          <w:spacing w:val="1"/>
          <w:position w:val="-3"/>
          <w:sz w:val="72"/>
          <w:szCs w:val="72"/>
        </w:rPr>
        <w:t>a</w:t>
      </w:r>
      <w:r>
        <w:rPr>
          <w:rFonts w:ascii="Trebuchet MS" w:eastAsia="Trebuchet MS" w:hAnsi="Trebuchet MS" w:cs="Trebuchet MS"/>
          <w:color w:val="1F487C"/>
          <w:position w:val="-3"/>
          <w:sz w:val="72"/>
          <w:szCs w:val="72"/>
        </w:rPr>
        <w:t>ry</w:t>
      </w:r>
    </w:p>
    <w:p w:rsidR="00D1210F" w:rsidRDefault="00D1210F">
      <w:pPr>
        <w:spacing w:before="2" w:line="160" w:lineRule="exact"/>
        <w:rPr>
          <w:sz w:val="16"/>
          <w:szCs w:val="16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spacing w:line="660" w:lineRule="exact"/>
        <w:ind w:left="10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st c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se:  </w:t>
      </w:r>
      <w:r>
        <w:rPr>
          <w:rFonts w:ascii="Georgia" w:eastAsia="Georgia" w:hAnsi="Georgia" w:cs="Georgia"/>
          <w:b/>
          <w:color w:val="0000FF"/>
          <w:spacing w:val="8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Already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 </w:t>
      </w:r>
      <w:r>
        <w:rPr>
          <w:rFonts w:ascii="Georgia" w:eastAsia="Georgia" w:hAnsi="Georgia" w:cs="Georgia"/>
          <w:color w:val="000000"/>
          <w:spacing w:val="96"/>
          <w:sz w:val="40"/>
          <w:szCs w:val="40"/>
        </w:rPr>
        <w:t xml:space="preserve"> </w:t>
      </w:r>
      <w:r>
        <w:rPr>
          <w:rFonts w:ascii="Wingdings" w:eastAsia="Wingdings" w:hAnsi="Wingdings" w:cs="Wingdings"/>
          <w:color w:val="000000"/>
          <w:sz w:val="40"/>
          <w:szCs w:val="40"/>
        </w:rPr>
        <w:t></w:t>
      </w:r>
      <w:proofErr w:type="gramEnd"/>
      <w:r>
        <w:rPr>
          <w:color w:val="000000"/>
          <w:spacing w:val="96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O(n)</w:t>
      </w:r>
      <w:r>
        <w:rPr>
          <w:rFonts w:ascii="Georgia" w:eastAsia="Georgia" w:hAnsi="Georgia" w:cs="Georgia"/>
          <w:b/>
          <w:i/>
          <w:color w:val="C00000"/>
          <w:spacing w:val="9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isons.</w:t>
      </w:r>
    </w:p>
    <w:p w:rsidR="00D1210F" w:rsidRDefault="00D1210F">
      <w:pPr>
        <w:spacing w:before="6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0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Worst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case:</w:t>
      </w:r>
      <w:r>
        <w:rPr>
          <w:rFonts w:ascii="Georgia" w:eastAsia="Georgia" w:hAnsi="Georgia" w:cs="Georgia"/>
          <w:b/>
          <w:color w:val="0000FF"/>
          <w:spacing w:val="90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O(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position w:val="12"/>
          <w:sz w:val="26"/>
          <w:szCs w:val="26"/>
        </w:rPr>
        <w:t>2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 xml:space="preserve">) </w:t>
      </w:r>
      <w:r>
        <w:rPr>
          <w:rFonts w:ascii="Georgia" w:eastAsia="Georgia" w:hAnsi="Georgia" w:cs="Georgia"/>
          <w:b/>
          <w:i/>
          <w:color w:val="C00000"/>
          <w:spacing w:val="8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isons.</w:t>
      </w:r>
    </w:p>
    <w:p w:rsidR="00D1210F" w:rsidRDefault="00D1210F">
      <w:pPr>
        <w:spacing w:before="8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0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Number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of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xc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ge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s:</w:t>
      </w:r>
    </w:p>
    <w:p w:rsidR="00D1210F" w:rsidRDefault="00D1210F">
      <w:pPr>
        <w:spacing w:before="8" w:line="100" w:lineRule="exact"/>
        <w:rPr>
          <w:sz w:val="11"/>
          <w:szCs w:val="11"/>
        </w:rPr>
      </w:pPr>
    </w:p>
    <w:p w:rsidR="00D1210F" w:rsidRDefault="00D1210F">
      <w:pPr>
        <w:spacing w:line="200" w:lineRule="exact"/>
      </w:pPr>
    </w:p>
    <w:p w:rsidR="00D1210F" w:rsidRDefault="00D1210F">
      <w:pPr>
        <w:spacing w:line="200" w:lineRule="exact"/>
      </w:pPr>
    </w:p>
    <w:p w:rsidR="00D1210F" w:rsidRDefault="00386A8E">
      <w:pPr>
        <w:ind w:left="302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B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st c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se:</w:t>
      </w:r>
      <w:r>
        <w:rPr>
          <w:rFonts w:ascii="Georgia" w:eastAsia="Georgia" w:hAnsi="Georgia" w:cs="Georgia"/>
          <w:b/>
          <w:color w:val="0000FF"/>
          <w:spacing w:val="-8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O(</w:t>
      </w:r>
      <w:proofErr w:type="gramEnd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before="7" w:line="100" w:lineRule="exact"/>
        <w:rPr>
          <w:sz w:val="10"/>
          <w:szCs w:val="10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02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pacing w:val="20"/>
          <w:sz w:val="48"/>
          <w:szCs w:val="48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Worst</w:t>
      </w:r>
      <w:r>
        <w:rPr>
          <w:rFonts w:ascii="Georgia" w:eastAsia="Georgia" w:hAnsi="Georgia" w:cs="Georgia"/>
          <w:b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case:</w:t>
      </w:r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O(</w:t>
      </w:r>
      <w:proofErr w:type="gramEnd"/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w w:val="102"/>
          <w:position w:val="12"/>
          <w:sz w:val="26"/>
          <w:szCs w:val="26"/>
        </w:rPr>
        <w:t>2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1210F" w:rsidRDefault="00D1210F">
      <w:pPr>
        <w:spacing w:line="200" w:lineRule="exact"/>
      </w:pPr>
    </w:p>
    <w:p w:rsidR="00D1210F" w:rsidRDefault="00D1210F">
      <w:pPr>
        <w:spacing w:before="9" w:line="220" w:lineRule="exact"/>
        <w:rPr>
          <w:sz w:val="22"/>
          <w:szCs w:val="22"/>
        </w:rPr>
      </w:pPr>
    </w:p>
    <w:p w:rsidR="00D1210F" w:rsidRDefault="00386A8E">
      <w:pPr>
        <w:ind w:left="10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acti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e, 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for small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>&lt;</w:t>
      </w:r>
      <w:r>
        <w:rPr>
          <w:rFonts w:ascii="Georgia" w:eastAsia="Georgia" w:hAnsi="Georgia" w:cs="Georgia"/>
          <w:color w:val="000000"/>
          <w:sz w:val="40"/>
          <w:szCs w:val="40"/>
        </w:rPr>
        <w:t>30 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ms).</w:t>
      </w:r>
    </w:p>
    <w:p w:rsidR="00D1210F" w:rsidRDefault="00D1210F">
      <w:pPr>
        <w:spacing w:before="8" w:line="180" w:lineRule="exact"/>
        <w:rPr>
          <w:sz w:val="19"/>
          <w:szCs w:val="19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1037"/>
        <w:rPr>
          <w:rFonts w:ascii="Georgia" w:eastAsia="Georgia" w:hAnsi="Georgia" w:cs="Georgia"/>
          <w:sz w:val="40"/>
          <w:szCs w:val="40"/>
        </w:rPr>
        <w:sectPr w:rsidR="00D1210F">
          <w:headerReference w:type="default" r:id="rId35"/>
          <w:pgSz w:w="14400" w:h="10800" w:orient="landscape"/>
          <w:pgMar w:top="900" w:right="0" w:bottom="0" w:left="0" w:header="0" w:footer="5" w:gutter="0"/>
          <w:pgNumType w:start="256"/>
          <w:cols w:space="720"/>
        </w:sect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 ef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ici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 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 inputs.</w:t>
      </w:r>
    </w:p>
    <w:p w:rsidR="00D1210F" w:rsidRDefault="00D1210F">
      <w:pPr>
        <w:spacing w:before="2" w:line="240" w:lineRule="exact"/>
        <w:rPr>
          <w:sz w:val="24"/>
          <w:szCs w:val="24"/>
        </w:rPr>
      </w:pPr>
    </w:p>
    <w:p w:rsidR="00D1210F" w:rsidRDefault="00386A8E">
      <w:pPr>
        <w:spacing w:line="880" w:lineRule="exact"/>
        <w:ind w:left="301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Comparing</w:t>
      </w:r>
      <w:r>
        <w:rPr>
          <w:rFonts w:ascii="Trebuchet MS" w:eastAsia="Trebuchet MS" w:hAnsi="Trebuchet MS" w:cs="Trebuchet MS"/>
          <w:color w:val="1F487C"/>
          <w:spacing w:val="-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Simple Sorts</w:t>
      </w:r>
    </w:p>
    <w:p w:rsidR="00D1210F" w:rsidRDefault="00D1210F">
      <w:pPr>
        <w:spacing w:before="6" w:line="120" w:lineRule="exact"/>
        <w:rPr>
          <w:sz w:val="12"/>
          <w:szCs w:val="12"/>
        </w:rPr>
      </w:pPr>
    </w:p>
    <w:p w:rsidR="00D1210F" w:rsidRDefault="00D1210F">
      <w:pPr>
        <w:spacing w:line="200" w:lineRule="exact"/>
      </w:pPr>
    </w:p>
    <w:p w:rsidR="00D1210F" w:rsidRDefault="00386A8E">
      <w:pPr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We've</w:t>
      </w:r>
      <w:r>
        <w:rPr>
          <w:rFonts w:ascii="Georgia" w:eastAsia="Georgia" w:hAnsi="Georgia" w:cs="Georgia"/>
          <w:color w:val="000000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seen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"sim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le"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algo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ithm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,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uch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as:</w:t>
      </w:r>
    </w:p>
    <w:p w:rsidR="00D1210F" w:rsidRDefault="00D1210F">
      <w:pPr>
        <w:spacing w:before="17" w:line="260" w:lineRule="exact"/>
        <w:rPr>
          <w:sz w:val="26"/>
          <w:szCs w:val="26"/>
        </w:rPr>
      </w:pPr>
    </w:p>
    <w:p w:rsidR="00D1210F" w:rsidRDefault="00386A8E">
      <w:pPr>
        <w:ind w:left="1944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8"/>
          <w:szCs w:val="48"/>
        </w:rPr>
        <w:t></w:t>
      </w:r>
      <w:r>
        <w:rPr>
          <w:color w:val="0000FF"/>
          <w:sz w:val="48"/>
          <w:szCs w:val="48"/>
        </w:rPr>
        <w:t xml:space="preserve"> </w:t>
      </w:r>
      <w:r>
        <w:rPr>
          <w:color w:val="0000FF"/>
          <w:spacing w:val="80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Bub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le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t, 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t, 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Insertion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</w:p>
    <w:p w:rsidR="00D1210F" w:rsidRDefault="00D1210F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tblInd w:w="23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350"/>
        <w:gridCol w:w="2925"/>
        <w:gridCol w:w="3112"/>
      </w:tblGrid>
      <w:tr w:rsidR="00D1210F">
        <w:trPr>
          <w:trHeight w:hRule="exact" w:val="788"/>
        </w:trPr>
        <w:tc>
          <w:tcPr>
            <w:tcW w:w="35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1210F" w:rsidRDefault="00D1210F"/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 w:rsidR="00D1210F" w:rsidRDefault="00D1210F">
            <w:pPr>
              <w:spacing w:before="7" w:line="180" w:lineRule="exact"/>
              <w:rPr>
                <w:sz w:val="18"/>
                <w:szCs w:val="18"/>
              </w:rPr>
            </w:pPr>
          </w:p>
          <w:p w:rsidR="00D1210F" w:rsidRDefault="00386A8E">
            <w:pPr>
              <w:ind w:left="228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C</w:t>
            </w:r>
            <w:r>
              <w:rPr>
                <w:rFonts w:ascii="Georgia" w:eastAsia="Georgia" w:hAnsi="Georgia" w:cs="Georgia"/>
                <w:b/>
                <w:spacing w:val="-1"/>
                <w:sz w:val="36"/>
                <w:szCs w:val="36"/>
              </w:rPr>
              <w:t>o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mp</w:t>
            </w:r>
            <w:r>
              <w:rPr>
                <w:rFonts w:ascii="Georgia" w:eastAsia="Georgia" w:hAnsi="Georgia" w:cs="Georgia"/>
                <w:b/>
                <w:spacing w:val="-1"/>
                <w:sz w:val="36"/>
                <w:szCs w:val="36"/>
              </w:rPr>
              <w:t>a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ris</w:t>
            </w:r>
            <w:r>
              <w:rPr>
                <w:rFonts w:ascii="Georgia" w:eastAsia="Georgia" w:hAnsi="Georgia" w:cs="Georgia"/>
                <w:b/>
                <w:spacing w:val="-1"/>
                <w:sz w:val="36"/>
                <w:szCs w:val="36"/>
              </w:rPr>
              <w:t>on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s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 w:rsidR="00D1210F" w:rsidRDefault="00D1210F">
            <w:pPr>
              <w:spacing w:before="7" w:line="180" w:lineRule="exact"/>
              <w:rPr>
                <w:sz w:val="18"/>
                <w:szCs w:val="18"/>
              </w:rPr>
            </w:pPr>
          </w:p>
          <w:p w:rsidR="00D1210F" w:rsidRDefault="00386A8E">
            <w:pPr>
              <w:ind w:left="962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S</w:t>
            </w:r>
            <w:r>
              <w:rPr>
                <w:rFonts w:ascii="Georgia" w:eastAsia="Georgia" w:hAnsi="Georgia" w:cs="Georgia"/>
                <w:b/>
                <w:spacing w:val="-2"/>
                <w:sz w:val="36"/>
                <w:szCs w:val="36"/>
              </w:rPr>
              <w:t>w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aps</w:t>
            </w:r>
          </w:p>
        </w:tc>
      </w:tr>
      <w:tr w:rsidR="00D1210F">
        <w:trPr>
          <w:trHeight w:hRule="exact" w:val="788"/>
        </w:trPr>
        <w:tc>
          <w:tcPr>
            <w:tcW w:w="22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CE6F1"/>
          </w:tcPr>
          <w:p w:rsidR="00D1210F" w:rsidRDefault="00D1210F">
            <w:pPr>
              <w:spacing w:before="1" w:line="180" w:lineRule="exact"/>
              <w:rPr>
                <w:sz w:val="18"/>
                <w:szCs w:val="18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438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B</w:t>
            </w:r>
            <w:r>
              <w:rPr>
                <w:rFonts w:ascii="Georgia" w:eastAsia="Georgia" w:hAnsi="Georgia" w:cs="Georgia"/>
                <w:b/>
                <w:spacing w:val="2"/>
                <w:sz w:val="36"/>
                <w:szCs w:val="36"/>
              </w:rPr>
              <w:t>u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bb</w:t>
            </w:r>
            <w:r>
              <w:rPr>
                <w:rFonts w:ascii="Georgia" w:eastAsia="Georgia" w:hAnsi="Georgia" w:cs="Georgia"/>
                <w:b/>
                <w:spacing w:val="1"/>
                <w:sz w:val="36"/>
                <w:szCs w:val="36"/>
              </w:rPr>
              <w:t>l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</w:tcPr>
          <w:p w:rsidR="00D1210F" w:rsidRDefault="00D1210F">
            <w:pPr>
              <w:spacing w:before="7" w:line="180" w:lineRule="exact"/>
              <w:rPr>
                <w:sz w:val="18"/>
                <w:szCs w:val="18"/>
              </w:rPr>
            </w:pPr>
          </w:p>
          <w:p w:rsidR="00D1210F" w:rsidRDefault="00386A8E">
            <w:pPr>
              <w:ind w:left="137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sz w:val="36"/>
                <w:szCs w:val="36"/>
              </w:rPr>
              <w:t>Wo</w:t>
            </w:r>
            <w:r>
              <w:rPr>
                <w:rFonts w:ascii="Georgia" w:eastAsia="Georgia" w:hAnsi="Georgia" w:cs="Georgia"/>
                <w:spacing w:val="-2"/>
                <w:sz w:val="36"/>
                <w:szCs w:val="36"/>
              </w:rPr>
              <w:t>r</w:t>
            </w:r>
            <w:r>
              <w:rPr>
                <w:rFonts w:ascii="Georgia" w:eastAsia="Georgia" w:hAnsi="Georgia" w:cs="Georgia"/>
                <w:sz w:val="36"/>
                <w:szCs w:val="36"/>
              </w:rPr>
              <w:t>st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7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674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n(n-1)/2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7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768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n(</w:t>
            </w:r>
            <w:r>
              <w:rPr>
                <w:rFonts w:ascii="Verdana" w:eastAsia="Verdana" w:hAnsi="Verdana" w:cs="Verdana"/>
                <w:spacing w:val="1"/>
                <w:sz w:val="36"/>
                <w:szCs w:val="36"/>
              </w:rPr>
              <w:t>n</w:t>
            </w:r>
            <w:r>
              <w:rPr>
                <w:rFonts w:ascii="Verdana" w:eastAsia="Verdana" w:hAnsi="Verdana" w:cs="Verdana"/>
                <w:sz w:val="36"/>
                <w:szCs w:val="36"/>
              </w:rPr>
              <w:t>-</w:t>
            </w:r>
            <w:r>
              <w:rPr>
                <w:rFonts w:ascii="Verdana" w:eastAsia="Verdana" w:hAnsi="Verdana" w:cs="Verdana"/>
                <w:spacing w:val="-1"/>
                <w:sz w:val="36"/>
                <w:szCs w:val="36"/>
              </w:rPr>
              <w:t>1</w:t>
            </w:r>
            <w:r>
              <w:rPr>
                <w:rFonts w:ascii="Verdana" w:eastAsia="Verdana" w:hAnsi="Verdana" w:cs="Verdana"/>
                <w:sz w:val="36"/>
                <w:szCs w:val="36"/>
              </w:rPr>
              <w:t>)/2</w:t>
            </w:r>
          </w:p>
        </w:tc>
      </w:tr>
      <w:tr w:rsidR="00D1210F">
        <w:trPr>
          <w:trHeight w:hRule="exact" w:val="787"/>
        </w:trPr>
        <w:tc>
          <w:tcPr>
            <w:tcW w:w="22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</w:tcPr>
          <w:p w:rsidR="00D1210F" w:rsidRDefault="00D1210F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</w:tcPr>
          <w:p w:rsidR="00D1210F" w:rsidRDefault="00D1210F">
            <w:pPr>
              <w:spacing w:before="7" w:line="180" w:lineRule="exact"/>
              <w:rPr>
                <w:sz w:val="18"/>
                <w:szCs w:val="18"/>
              </w:rPr>
            </w:pPr>
          </w:p>
          <w:p w:rsidR="00D1210F" w:rsidRDefault="00386A8E">
            <w:pPr>
              <w:ind w:left="137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sz w:val="36"/>
                <w:szCs w:val="36"/>
              </w:rPr>
              <w:t>B</w:t>
            </w:r>
            <w:r>
              <w:rPr>
                <w:rFonts w:ascii="Georgia" w:eastAsia="Georgia" w:hAnsi="Georgia" w:cs="Georgia"/>
                <w:spacing w:val="1"/>
                <w:sz w:val="36"/>
                <w:szCs w:val="36"/>
              </w:rPr>
              <w:t>e</w:t>
            </w:r>
            <w:r>
              <w:rPr>
                <w:rFonts w:ascii="Georgia" w:eastAsia="Georgia" w:hAnsi="Georgia" w:cs="Georgia"/>
                <w:sz w:val="36"/>
                <w:szCs w:val="36"/>
              </w:rPr>
              <w:t>st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7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1099" w:right="1092"/>
              <w:jc w:val="center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n-1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7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1193" w:right="1185"/>
              <w:jc w:val="center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n-1</w:t>
            </w:r>
          </w:p>
        </w:tc>
      </w:tr>
      <w:tr w:rsidR="00D1210F">
        <w:trPr>
          <w:trHeight w:hRule="exact" w:val="788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5"/>
          </w:tcPr>
          <w:p w:rsidR="00D1210F" w:rsidRDefault="00D1210F">
            <w:pPr>
              <w:spacing w:before="7" w:line="180" w:lineRule="exact"/>
              <w:rPr>
                <w:sz w:val="18"/>
                <w:szCs w:val="18"/>
              </w:rPr>
            </w:pPr>
          </w:p>
          <w:p w:rsidR="00D1210F" w:rsidRDefault="00386A8E">
            <w:pPr>
              <w:ind w:left="244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Se</w:t>
            </w:r>
            <w:r>
              <w:rPr>
                <w:rFonts w:ascii="Georgia" w:eastAsia="Georgia" w:hAnsi="Georgia" w:cs="Georgia"/>
                <w:b/>
                <w:spacing w:val="1"/>
                <w:sz w:val="36"/>
                <w:szCs w:val="36"/>
              </w:rPr>
              <w:t>l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e</w:t>
            </w:r>
            <w:r>
              <w:rPr>
                <w:rFonts w:ascii="Georgia" w:eastAsia="Georgia" w:hAnsi="Georgia" w:cs="Georgia"/>
                <w:b/>
                <w:spacing w:val="2"/>
                <w:sz w:val="36"/>
                <w:szCs w:val="36"/>
              </w:rPr>
              <w:t>c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5"/>
          </w:tcPr>
          <w:p w:rsidR="00D1210F" w:rsidRDefault="00D1210F"/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8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674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n(n-1)/2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8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1193" w:right="1185"/>
              <w:jc w:val="center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n-1</w:t>
            </w:r>
          </w:p>
        </w:tc>
      </w:tr>
      <w:tr w:rsidR="00D1210F">
        <w:trPr>
          <w:trHeight w:hRule="exact" w:val="787"/>
        </w:trPr>
        <w:tc>
          <w:tcPr>
            <w:tcW w:w="22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3BC"/>
          </w:tcPr>
          <w:p w:rsidR="00D1210F" w:rsidRDefault="00D1210F">
            <w:pPr>
              <w:spacing w:before="1" w:line="180" w:lineRule="exact"/>
              <w:rPr>
                <w:sz w:val="18"/>
                <w:szCs w:val="18"/>
              </w:rPr>
            </w:pPr>
          </w:p>
          <w:p w:rsidR="00D1210F" w:rsidRDefault="00D1210F">
            <w:pPr>
              <w:spacing w:line="200" w:lineRule="exact"/>
            </w:pPr>
          </w:p>
          <w:p w:rsidR="00D1210F" w:rsidRDefault="00D1210F">
            <w:pPr>
              <w:spacing w:line="200" w:lineRule="exact"/>
            </w:pPr>
          </w:p>
          <w:p w:rsidR="00D1210F" w:rsidRDefault="00386A8E">
            <w:pPr>
              <w:ind w:left="232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Inser</w:t>
            </w:r>
            <w:r>
              <w:rPr>
                <w:rFonts w:ascii="Georgia" w:eastAsia="Georgia" w:hAnsi="Georgia" w:cs="Georgia"/>
                <w:b/>
                <w:spacing w:val="1"/>
                <w:sz w:val="36"/>
                <w:szCs w:val="36"/>
              </w:rPr>
              <w:t>t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i</w:t>
            </w:r>
            <w:r>
              <w:rPr>
                <w:rFonts w:ascii="Georgia" w:eastAsia="Georgia" w:hAnsi="Georgia" w:cs="Georgia"/>
                <w:b/>
                <w:spacing w:val="-1"/>
                <w:sz w:val="36"/>
                <w:szCs w:val="36"/>
              </w:rPr>
              <w:t>o</w:t>
            </w:r>
            <w:r>
              <w:rPr>
                <w:rFonts w:ascii="Georgia" w:eastAsia="Georgia" w:hAnsi="Georgia" w:cs="Georgia"/>
                <w:b/>
                <w:sz w:val="36"/>
                <w:szCs w:val="36"/>
              </w:rP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:rsidR="00D1210F" w:rsidRDefault="00D1210F">
            <w:pPr>
              <w:spacing w:before="7" w:line="180" w:lineRule="exact"/>
              <w:rPr>
                <w:sz w:val="18"/>
                <w:szCs w:val="18"/>
              </w:rPr>
            </w:pPr>
          </w:p>
          <w:p w:rsidR="00D1210F" w:rsidRDefault="00386A8E">
            <w:pPr>
              <w:ind w:left="137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sz w:val="36"/>
                <w:szCs w:val="36"/>
              </w:rPr>
              <w:t>Wo</w:t>
            </w:r>
            <w:r>
              <w:rPr>
                <w:rFonts w:ascii="Georgia" w:eastAsia="Georgia" w:hAnsi="Georgia" w:cs="Georgia"/>
                <w:spacing w:val="-2"/>
                <w:sz w:val="36"/>
                <w:szCs w:val="36"/>
              </w:rPr>
              <w:t>r</w:t>
            </w:r>
            <w:r>
              <w:rPr>
                <w:rFonts w:ascii="Georgia" w:eastAsia="Georgia" w:hAnsi="Georgia" w:cs="Georgia"/>
                <w:sz w:val="36"/>
                <w:szCs w:val="36"/>
              </w:rPr>
              <w:t>st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8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674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n(n-1)/2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8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768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n(</w:t>
            </w:r>
            <w:r>
              <w:rPr>
                <w:rFonts w:ascii="Verdana" w:eastAsia="Verdana" w:hAnsi="Verdana" w:cs="Verdana"/>
                <w:spacing w:val="1"/>
                <w:sz w:val="36"/>
                <w:szCs w:val="36"/>
              </w:rPr>
              <w:t>n</w:t>
            </w:r>
            <w:r>
              <w:rPr>
                <w:rFonts w:ascii="Verdana" w:eastAsia="Verdana" w:hAnsi="Verdana" w:cs="Verdana"/>
                <w:sz w:val="36"/>
                <w:szCs w:val="36"/>
              </w:rPr>
              <w:t>-</w:t>
            </w:r>
            <w:r>
              <w:rPr>
                <w:rFonts w:ascii="Verdana" w:eastAsia="Verdana" w:hAnsi="Verdana" w:cs="Verdana"/>
                <w:spacing w:val="-1"/>
                <w:sz w:val="36"/>
                <w:szCs w:val="36"/>
              </w:rPr>
              <w:t>1</w:t>
            </w:r>
            <w:r>
              <w:rPr>
                <w:rFonts w:ascii="Verdana" w:eastAsia="Verdana" w:hAnsi="Verdana" w:cs="Verdana"/>
                <w:sz w:val="36"/>
                <w:szCs w:val="36"/>
              </w:rPr>
              <w:t>)/2</w:t>
            </w:r>
          </w:p>
        </w:tc>
      </w:tr>
      <w:tr w:rsidR="00D1210F">
        <w:trPr>
          <w:trHeight w:hRule="exact" w:val="788"/>
        </w:trPr>
        <w:tc>
          <w:tcPr>
            <w:tcW w:w="22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:rsidR="00D1210F" w:rsidRDefault="00D1210F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:rsidR="00D1210F" w:rsidRDefault="00D1210F">
            <w:pPr>
              <w:spacing w:before="7" w:line="180" w:lineRule="exact"/>
              <w:rPr>
                <w:sz w:val="18"/>
                <w:szCs w:val="18"/>
              </w:rPr>
            </w:pPr>
          </w:p>
          <w:p w:rsidR="00D1210F" w:rsidRDefault="00386A8E">
            <w:pPr>
              <w:ind w:left="137"/>
              <w:rPr>
                <w:rFonts w:ascii="Georgia" w:eastAsia="Georgia" w:hAnsi="Georgia" w:cs="Georgia"/>
                <w:sz w:val="36"/>
                <w:szCs w:val="36"/>
              </w:rPr>
            </w:pPr>
            <w:r>
              <w:rPr>
                <w:rFonts w:ascii="Georgia" w:eastAsia="Georgia" w:hAnsi="Georgia" w:cs="Georgia"/>
                <w:sz w:val="36"/>
                <w:szCs w:val="36"/>
              </w:rPr>
              <w:t>B</w:t>
            </w:r>
            <w:r>
              <w:rPr>
                <w:rFonts w:ascii="Georgia" w:eastAsia="Georgia" w:hAnsi="Georgia" w:cs="Georgia"/>
                <w:spacing w:val="1"/>
                <w:sz w:val="36"/>
                <w:szCs w:val="36"/>
              </w:rPr>
              <w:t>e</w:t>
            </w:r>
            <w:r>
              <w:rPr>
                <w:rFonts w:ascii="Georgia" w:eastAsia="Georgia" w:hAnsi="Georgia" w:cs="Georgia"/>
                <w:sz w:val="36"/>
                <w:szCs w:val="36"/>
              </w:rPr>
              <w:t>st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8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1099" w:right="1092"/>
              <w:jc w:val="center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n-1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10F" w:rsidRDefault="00D1210F">
            <w:pPr>
              <w:spacing w:before="8" w:line="140" w:lineRule="exact"/>
              <w:rPr>
                <w:sz w:val="15"/>
                <w:szCs w:val="15"/>
              </w:rPr>
            </w:pPr>
          </w:p>
          <w:p w:rsidR="00D1210F" w:rsidRDefault="00386A8E">
            <w:pPr>
              <w:ind w:left="1193" w:right="1185"/>
              <w:jc w:val="center"/>
              <w:rPr>
                <w:rFonts w:ascii="Verdana" w:eastAsia="Verdana" w:hAnsi="Verdana" w:cs="Verdana"/>
                <w:sz w:val="36"/>
                <w:szCs w:val="36"/>
              </w:rPr>
            </w:pPr>
            <w:r>
              <w:rPr>
                <w:rFonts w:ascii="Verdana" w:eastAsia="Verdana" w:hAnsi="Verdana" w:cs="Verdana"/>
                <w:sz w:val="36"/>
                <w:szCs w:val="36"/>
              </w:rPr>
              <w:t>n-1</w:t>
            </w:r>
          </w:p>
        </w:tc>
      </w:tr>
    </w:tbl>
    <w:p w:rsidR="00D1210F" w:rsidRDefault="00D1210F">
      <w:pPr>
        <w:spacing w:before="5" w:line="100" w:lineRule="exact"/>
        <w:rPr>
          <w:sz w:val="11"/>
          <w:szCs w:val="11"/>
        </w:rPr>
      </w:pPr>
    </w:p>
    <w:p w:rsidR="00D1210F" w:rsidRDefault="00386A8E">
      <w:pPr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ey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loops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orm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oxim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ly 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position w:val="12"/>
          <w:sz w:val="26"/>
          <w:szCs w:val="26"/>
        </w:rPr>
        <w:t>2</w:t>
      </w:r>
      <w:proofErr w:type="gramEnd"/>
      <w:r>
        <w:rPr>
          <w:rFonts w:ascii="Georgia" w:eastAsia="Georgia" w:hAnsi="Georgia" w:cs="Georgia"/>
          <w:b/>
          <w:i/>
          <w:color w:val="C00000"/>
          <w:position w:val="12"/>
          <w:sz w:val="26"/>
          <w:szCs w:val="26"/>
        </w:rPr>
        <w:t xml:space="preserve">  </w:t>
      </w:r>
      <w:r>
        <w:rPr>
          <w:rFonts w:ascii="Georgia" w:eastAsia="Georgia" w:hAnsi="Georgia" w:cs="Georgia"/>
          <w:b/>
          <w:i/>
          <w:color w:val="C00000"/>
          <w:spacing w:val="1"/>
          <w:position w:val="12"/>
          <w:sz w:val="26"/>
          <w:szCs w:val="2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isons.</w:t>
      </w:r>
    </w:p>
    <w:p w:rsidR="00D1210F" w:rsidRDefault="00386A8E">
      <w:pPr>
        <w:spacing w:before="38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ey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relativ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ly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ici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sectPr w:rsidR="00D1210F">
      <w:headerReference w:type="default" r:id="rId36"/>
      <w:pgSz w:w="14400" w:h="10800" w:orient="landscape"/>
      <w:pgMar w:top="900" w:right="0" w:bottom="0" w:left="0" w:header="0" w:footer="5" w:gutter="0"/>
      <w:pgNumType w:start="25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A8E" w:rsidRDefault="00386A8E">
      <w:r>
        <w:separator/>
      </w:r>
    </w:p>
  </w:endnote>
  <w:endnote w:type="continuationSeparator" w:id="0">
    <w:p w:rsidR="00386A8E" w:rsidRDefault="0038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160" w:lineRule="exact"/>
      <w:rPr>
        <w:sz w:val="17"/>
        <w:szCs w:val="1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6.3pt;margin-top:526.75pt;width:475.7pt;height:11.95pt;z-index:-3091;mso-position-horizontal-relative:page;mso-position-vertical-relative:page" filled="f" stroked="f">
          <v:textbox inset="0,0,0,0">
            <w:txbxContent>
              <w:p w:rsidR="008A0FEC" w:rsidRDefault="008A0FEC" w:rsidP="008A0FEC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D1210F" w:rsidRDefault="00D1210F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21" type="#_x0000_t202" style="position:absolute;margin-left:473.8pt;margin-top:527.5pt;width:240.25pt;height:12pt;z-index:-3090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1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0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A8E" w:rsidRDefault="00386A8E">
      <w:r>
        <w:separator/>
      </w:r>
    </w:p>
  </w:footnote>
  <w:footnote w:type="continuationSeparator" w:id="0">
    <w:p w:rsidR="00386A8E" w:rsidRDefault="00386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307" style="position:absolute;margin-left:0;margin-top:0;width:10in;height:51.05pt;z-index:-3089;mso-position-horizontal-relative:page;mso-position-vertical-relative:page" coordsize="14400,1021">
          <v:shape id="_x0000_s2320" style="position:absolute;top:576;width:14400;height:135" coordorigin=",576" coordsize="14400,135" path="m,711r14400,l14400,576,,576,,711xe" fillcolor="#c0504d" stroked="f">
            <v:path arrowok="t"/>
          </v:shape>
          <v:shape id="_x0000_s2319" style="position:absolute;width:14400;height:490" coordsize="14400,490" path="m,490r14400,l14400,,,,,490xe" fillcolor="#1f487c" stroked="f">
            <v:path arrowok="t"/>
          </v:shape>
          <v:shape id="_x0000_s2318" style="position:absolute;top:484;width:14400;height:147" coordorigin=",484" coordsize="14400,147" path="m,631r14400,l14400,484,,484,,631xe" fillcolor="#c0504d" stroked="f">
            <v:path arrowok="t"/>
          </v:shape>
          <v:shape id="_x0000_s231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31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31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31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313" style="position:absolute;left:14353;top:-3;width:0;height:978" coordorigin="14353,-3" coordsize="0,978" path="m14353,r,975e" filled="f" strokecolor="white" strokeweight="4.6pt">
            <v:path arrowok="t"/>
          </v:shape>
          <v:shape id="_x0000_s2312" style="position:absolute;left:14265;top:-3;width:0;height:978" coordorigin="14265,-3" coordsize="0,978" path="m14265,r,975e" filled="f" strokecolor="white" strokeweight="2.35pt">
            <v:path arrowok="t"/>
          </v:shape>
          <v:shape id="_x0000_s2311" style="position:absolute;left:14220;top:-3;width:0;height:978" coordorigin="14220,-3" coordsize="0,978" path="m14220,r,975e" filled="f" strokecolor="white" strokeweight=".85pt">
            <v:path arrowok="t"/>
          </v:shape>
          <v:shape id="_x0000_s2310" style="position:absolute;left:14156;top:-3;width:0;height:978" coordorigin="14156,-3" coordsize="0,978" path="m14156,r,975e" filled="f" strokecolor="white" strokeweight=".78497mm">
            <v:path arrowok="t"/>
          </v:shape>
          <v:shape id="_x0000_s2309" style="position:absolute;left:14084;width:0;height:923" coordorigin="14084" coordsize="0,923" path="m14084,r,923e" filled="f" strokecolor="white" strokeweight="1.57872mm">
            <v:path arrowok="t"/>
          </v:shape>
          <v:shape id="_x0000_s230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6" type="#_x0000_t202" style="position:absolute;margin-left:645.15pt;margin-top:.3pt;width:35.3pt;height:21.5pt;z-index:-3088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305" type="#_x0000_t202" style="position:absolute;margin-left:8.6pt;margin-top:4.75pt;width:48.2pt;height:16.05pt;z-index:-3087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163" style="position:absolute;margin-left:0;margin-top:0;width:10in;height:51.05pt;z-index:-3062;mso-position-horizontal-relative:page;mso-position-vertical-relative:page" coordsize="14400,1021">
          <v:shape id="_x0000_s2176" style="position:absolute;top:576;width:14400;height:135" coordorigin=",576" coordsize="14400,135" path="m,711r14400,l14400,576,,576,,711xe" fillcolor="#c0504d" stroked="f">
            <v:path arrowok="t"/>
          </v:shape>
          <v:shape id="_x0000_s2175" style="position:absolute;width:14400;height:490" coordsize="14400,490" path="m,490r14400,l14400,,,,,490xe" fillcolor="#1f487c" stroked="f">
            <v:path arrowok="t"/>
          </v:shape>
          <v:shape id="_x0000_s2174" style="position:absolute;top:484;width:14400;height:147" coordorigin=",484" coordsize="14400,147" path="m,631r14400,l14400,484,,484,,631xe" fillcolor="#c0504d" stroked="f">
            <v:path arrowok="t"/>
          </v:shape>
          <v:shape id="_x0000_s217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7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7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7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69" style="position:absolute;left:14353;top:-3;width:0;height:978" coordorigin="14353,-3" coordsize="0,978" path="m14353,r,975e" filled="f" strokecolor="white" strokeweight="4.6pt">
            <v:path arrowok="t"/>
          </v:shape>
          <v:shape id="_x0000_s2168" style="position:absolute;left:14265;top:-3;width:0;height:978" coordorigin="14265,-3" coordsize="0,978" path="m14265,r,975e" filled="f" strokecolor="white" strokeweight="2.35pt">
            <v:path arrowok="t"/>
          </v:shape>
          <v:shape id="_x0000_s2167" style="position:absolute;left:14220;top:-3;width:0;height:978" coordorigin="14220,-3" coordsize="0,978" path="m14220,r,975e" filled="f" strokecolor="white" strokeweight=".85pt">
            <v:path arrowok="t"/>
          </v:shape>
          <v:shape id="_x0000_s2166" style="position:absolute;left:14156;top:-3;width:0;height:978" coordorigin="14156,-3" coordsize="0,978" path="m14156,r,975e" filled="f" strokecolor="white" strokeweight=".78497mm">
            <v:path arrowok="t"/>
          </v:shape>
          <v:shape id="_x0000_s2165" style="position:absolute;left:14084;width:0;height:923" coordorigin="14084" coordsize="0,923" path="m14084,r,923e" filled="f" strokecolor="white" strokeweight="1.57872mm">
            <v:path arrowok="t"/>
          </v:shape>
          <v:shape id="_x0000_s216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645.85pt;margin-top:1.8pt;width:34.45pt;height:20pt;z-index:-3061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8.6pt;margin-top:4.75pt;width:149.5pt;height:16.05pt;z-index:-3060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Selec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ime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147" style="position:absolute;margin-left:0;margin-top:0;width:10in;height:51.05pt;z-index:-3059;mso-position-horizontal-relative:page;mso-position-vertical-relative:page" coordsize="14400,1021">
          <v:shape id="_x0000_s2160" style="position:absolute;top:576;width:14400;height:135" coordorigin=",576" coordsize="14400,135" path="m,711r14400,l14400,576,,576,,711xe" fillcolor="#c0504d" stroked="f">
            <v:path arrowok="t"/>
          </v:shape>
          <v:shape id="_x0000_s2159" style="position:absolute;width:14400;height:490" coordsize="14400,490" path="m,490r14400,l14400,,,,,490xe" fillcolor="#1f487c" stroked="f">
            <v:path arrowok="t"/>
          </v:shape>
          <v:shape id="_x0000_s2158" style="position:absolute;top:484;width:14400;height:147" coordorigin=",484" coordsize="14400,147" path="m,631r14400,l14400,484,,484,,631xe" fillcolor="#c0504d" stroked="f">
            <v:path arrowok="t"/>
          </v:shape>
          <v:shape id="_x0000_s215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5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5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5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53" style="position:absolute;left:14353;top:-3;width:0;height:978" coordorigin="14353,-3" coordsize="0,978" path="m14353,r,975e" filled="f" strokecolor="white" strokeweight="4.6pt">
            <v:path arrowok="t"/>
          </v:shape>
          <v:shape id="_x0000_s2152" style="position:absolute;left:14265;top:-3;width:0;height:978" coordorigin="14265,-3" coordsize="0,978" path="m14265,r,975e" filled="f" strokecolor="white" strokeweight="2.35pt">
            <v:path arrowok="t"/>
          </v:shape>
          <v:shape id="_x0000_s2151" style="position:absolute;left:14220;top:-3;width:0;height:978" coordorigin="14220,-3" coordsize="0,978" path="m14220,r,975e" filled="f" strokecolor="white" strokeweight=".85pt">
            <v:path arrowok="t"/>
          </v:shape>
          <v:shape id="_x0000_s2150" style="position:absolute;left:14156;top:-3;width:0;height:978" coordorigin="14156,-3" coordsize="0,978" path="m14156,r,975e" filled="f" strokecolor="white" strokeweight=".78497mm">
            <v:path arrowok="t"/>
          </v:shape>
          <v:shape id="_x0000_s2149" style="position:absolute;left:14084;width:0;height:923" coordorigin="14084" coordsize="0,923" path="m14084,r,923e" filled="f" strokecolor="white" strokeweight="1.57872mm">
            <v:path arrowok="t"/>
          </v:shape>
          <v:shape id="_x0000_s214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645.85pt;margin-top:1.8pt;width:34.4pt;height:20pt;z-index:-3058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8.6pt;margin-top:4.75pt;width:152.85pt;height:16.05pt;z-index:-3057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Selec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xample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131" style="position:absolute;margin-left:0;margin-top:0;width:10in;height:51.05pt;z-index:-3056;mso-position-horizontal-relative:page;mso-position-vertical-relative:page" coordsize="14400,1021">
          <v:shape id="_x0000_s2144" style="position:absolute;top:576;width:14400;height:135" coordorigin=",576" coordsize="14400,135" path="m,711r14400,l14400,576,,576,,711xe" fillcolor="#c0504d" stroked="f">
            <v:path arrowok="t"/>
          </v:shape>
          <v:shape id="_x0000_s2143" style="position:absolute;width:14400;height:490" coordsize="14400,490" path="m,490r14400,l14400,,,,,490xe" fillcolor="#1f487c" stroked="f">
            <v:path arrowok="t"/>
          </v:shape>
          <v:shape id="_x0000_s2142" style="position:absolute;top:484;width:14400;height:147" coordorigin=",484" coordsize="14400,147" path="m,631r14400,l14400,484,,484,,631xe" fillcolor="#c0504d" stroked="f">
            <v:path arrowok="t"/>
          </v:shape>
          <v:shape id="_x0000_s214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4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3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3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37" style="position:absolute;left:14353;top:-3;width:0;height:978" coordorigin="14353,-3" coordsize="0,978" path="m14353,r,975e" filled="f" strokecolor="white" strokeweight="4.6pt">
            <v:path arrowok="t"/>
          </v:shape>
          <v:shape id="_x0000_s2136" style="position:absolute;left:14265;top:-3;width:0;height:978" coordorigin="14265,-3" coordsize="0,978" path="m14265,r,975e" filled="f" strokecolor="white" strokeweight="2.35pt">
            <v:path arrowok="t"/>
          </v:shape>
          <v:shape id="_x0000_s2135" style="position:absolute;left:14220;top:-3;width:0;height:978" coordorigin="14220,-3" coordsize="0,978" path="m14220,r,975e" filled="f" strokecolor="white" strokeweight=".85pt">
            <v:path arrowok="t"/>
          </v:shape>
          <v:shape id="_x0000_s2134" style="position:absolute;left:14156;top:-3;width:0;height:978" coordorigin="14156,-3" coordsize="0,978" path="m14156,r,975e" filled="f" strokecolor="white" strokeweight=".78497mm">
            <v:path arrowok="t"/>
          </v:shape>
          <v:shape id="_x0000_s2133" style="position:absolute;left:14084;width:0;height:923" coordorigin="14084" coordsize="0,923" path="m14084,r,923e" filled="f" strokecolor="white" strokeweight="1.57872mm">
            <v:path arrowok="t"/>
          </v:shape>
          <v:shape id="_x0000_s213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645.4pt;margin-top:1.8pt;width:34.95pt;height:20pt;z-index:-3055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8.6pt;margin-top:4.75pt;width:90.75pt;height:16.05pt;z-index:-3054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115" style="position:absolute;margin-left:0;margin-top:0;width:10in;height:51.05pt;z-index:-3053;mso-position-horizontal-relative:page;mso-position-vertical-relative:page" coordsize="14400,1021">
          <v:shape id="_x0000_s2128" style="position:absolute;top:576;width:14400;height:135" coordorigin=",576" coordsize="14400,135" path="m,711r14400,l14400,576,,576,,711xe" fillcolor="#c0504d" stroked="f">
            <v:path arrowok="t"/>
          </v:shape>
          <v:shape id="_x0000_s2127" style="position:absolute;width:14400;height:490" coordsize="14400,490" path="m,490r14400,l14400,,,,,490xe" fillcolor="#1f487c" stroked="f">
            <v:path arrowok="t"/>
          </v:shape>
          <v:shape id="_x0000_s2126" style="position:absolute;top:484;width:14400;height:147" coordorigin=",484" coordsize="14400,147" path="m,631r14400,l14400,484,,484,,631xe" fillcolor="#c0504d" stroked="f">
            <v:path arrowok="t"/>
          </v:shape>
          <v:shape id="_x0000_s212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1" style="position:absolute;left:14353;top:-3;width:0;height:978" coordorigin="14353,-3" coordsize="0,978" path="m14353,r,975e" filled="f" strokecolor="white" strokeweight="4.6pt">
            <v:path arrowok="t"/>
          </v:shape>
          <v:shape id="_x0000_s2120" style="position:absolute;left:14265;top:-3;width:0;height:978" coordorigin="14265,-3" coordsize="0,978" path="m14265,r,975e" filled="f" strokecolor="white" strokeweight="2.35pt">
            <v:path arrowok="t"/>
          </v:shape>
          <v:shape id="_x0000_s2119" style="position:absolute;left:14220;top:-3;width:0;height:978" coordorigin="14220,-3" coordsize="0,978" path="m14220,r,975e" filled="f" strokecolor="white" strokeweight=".85pt">
            <v:path arrowok="t"/>
          </v:shape>
          <v:shape id="_x0000_s2118" style="position:absolute;left:14156;top:-3;width:0;height:978" coordorigin="14156,-3" coordsize="0,978" path="m14156,r,975e" filled="f" strokecolor="white" strokeweight=".78497mm">
            <v:path arrowok="t"/>
          </v:shape>
          <v:shape id="_x0000_s2117" style="position:absolute;left:14084;width:0;height:923" coordorigin="14084" coordsize="0,923" path="m14084,r,923e" filled="f" strokecolor="white" strokeweight="1.57872mm">
            <v:path arrowok="t"/>
          </v:shape>
          <v:shape id="_x0000_s211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645.75pt;margin-top:1.8pt;width:34.65pt;height:20pt;z-index:-3052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8.6pt;margin-top:4.75pt;width:150.55pt;height:16.05pt;z-index:-3051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xample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099" style="position:absolute;margin-left:0;margin-top:0;width:10in;height:51.05pt;z-index:-3050;mso-position-horizontal-relative:page;mso-position-vertical-relative:page" coordsize="14400,1021">
          <v:shape id="_x0000_s2112" style="position:absolute;top:670;width:14400;height:0" coordorigin=",670" coordsize="14400,0" path="m,670r14400,e" filled="f" strokecolor="#c0504d" strokeweight="2.37244mm">
            <v:path arrowok="t"/>
          </v:shape>
          <v:shape id="_x0000_s2111" style="position:absolute;width:14400;height:490" coordsize="14400,490" path="m,490r14400,l14400,,,,,490xe" fillcolor="#1f487c" stroked="f">
            <v:path arrowok="t"/>
          </v:shape>
          <v:shape id="_x0000_s2110" style="position:absolute;top:485;width:14400;height:145" coordorigin=",485" coordsize="14400,145" path="m,630r14400,l14400,485,,485,,630xe" fillcolor="#c0504d" stroked="f">
            <v:path arrowok="t"/>
          </v:shape>
          <v:shape id="_x0000_s2109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10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5" style="position:absolute;left:14353;top:-3;width:0;height:978" coordorigin="14353,-3" coordsize="0,978" path="m14353,r,975e" filled="f" strokecolor="white" strokeweight="4.6pt">
            <v:path arrowok="t"/>
          </v:shape>
          <v:shape id="_x0000_s2104" style="position:absolute;left:14265;top:-3;width:0;height:978" coordorigin="14265,-3" coordsize="0,978" path="m14265,r,975e" filled="f" strokecolor="white" strokeweight="2.35pt">
            <v:path arrowok="t"/>
          </v:shape>
          <v:shape id="_x0000_s2103" style="position:absolute;left:14220;top:-3;width:0;height:978" coordorigin="14220,-3" coordsize="0,978" path="m14220,r,975e" filled="f" strokecolor="white" strokeweight=".85pt">
            <v:path arrowok="t"/>
          </v:shape>
          <v:shape id="_x0000_s2102" style="position:absolute;left:14156;top:-3;width:0;height:978" coordorigin="14156,-3" coordsize="0,978" path="m14156,r,975e" filled="f" strokecolor="white" strokeweight=".78497mm">
            <v:path arrowok="t"/>
          </v:shape>
          <v:shape id="_x0000_s2101" style="position:absolute;left:14084;width:0;height:923" coordorigin="14084" coordsize="0,923" path="m14084,r,923e" filled="f" strokecolor="white" strokeweight="1.57872mm">
            <v:path arrowok="t"/>
          </v:shape>
          <v:shape id="_x0000_s210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46.6pt;margin-top:1.8pt;width:33.75pt;height:20pt;z-index:-3049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8.6pt;margin-top:4.75pt;width:126.1pt;height:16.05pt;z-index:-3048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083" style="position:absolute;margin-left:0;margin-top:0;width:10in;height:51.05pt;z-index:-3047;mso-position-horizontal-relative:page;mso-position-vertical-relative:page" coordsize="14400,1021">
          <v:shape id="_x0000_s2096" style="position:absolute;top:576;width:14400;height:135" coordorigin=",576" coordsize="14400,135" path="m,711r14400,l14400,576,,576,,711xe" fillcolor="#c0504d" stroked="f">
            <v:path arrowok="t"/>
          </v:shape>
          <v:shape id="_x0000_s2095" style="position:absolute;width:14400;height:490" coordsize="14400,490" path="m,490r14400,l14400,,,,,490xe" fillcolor="#1f487c" stroked="f">
            <v:path arrowok="t"/>
          </v:shape>
          <v:shape id="_x0000_s2094" style="position:absolute;top:484;width:14400;height:147" coordorigin=",484" coordsize="14400,147" path="m,631r14400,l14400,484,,484,,631xe" fillcolor="#c0504d" stroked="f">
            <v:path arrowok="t"/>
          </v:shape>
          <v:shape id="_x0000_s209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89" style="position:absolute;left:14353;top:-3;width:0;height:978" coordorigin="14353,-3" coordsize="0,978" path="m14353,r,975e" filled="f" strokecolor="white" strokeweight="4.6pt">
            <v:path arrowok="t"/>
          </v:shape>
          <v:shape id="_x0000_s2088" style="position:absolute;left:14265;top:-3;width:0;height:978" coordorigin="14265,-3" coordsize="0,978" path="m14265,r,975e" filled="f" strokecolor="white" strokeweight="2.35pt">
            <v:path arrowok="t"/>
          </v:shape>
          <v:shape id="_x0000_s2087" style="position:absolute;left:14220;top:-3;width:0;height:978" coordorigin="14220,-3" coordsize="0,978" path="m14220,r,975e" filled="f" strokecolor="white" strokeweight=".85pt">
            <v:path arrowok="t"/>
          </v:shape>
          <v:shape id="_x0000_s2086" style="position:absolute;left:14156;top:-3;width:0;height:978" coordorigin="14156,-3" coordsize="0,978" path="m14156,r,975e" filled="f" strokecolor="white" strokeweight=".78497mm">
            <v:path arrowok="t"/>
          </v:shape>
          <v:shape id="_x0000_s2085" style="position:absolute;left:14084;width:0;height:923" coordorigin="14084" coordsize="0,923" path="m14084,r,923e" filled="f" strokecolor="white" strokeweight="1.57872mm">
            <v:path arrowok="t"/>
          </v:shape>
          <v:shape id="_x0000_s208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47.3pt;margin-top:1.8pt;width:33.05pt;height:20pt;z-index:-3046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8.6pt;margin-top:4.75pt;width:147.2pt;height:16.05pt;z-index:-3045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ime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067" style="position:absolute;margin-left:0;margin-top:0;width:10in;height:51.05pt;z-index:-3044;mso-position-horizontal-relative:page;mso-position-vertical-relative:page" coordsize="14400,1021">
          <v:shape id="_x0000_s2080" style="position:absolute;top:576;width:14400;height:135" coordorigin=",576" coordsize="14400,135" path="m,711r14400,l14400,576,,576,,711xe" fillcolor="#c0504d" stroked="f">
            <v:path arrowok="t"/>
          </v:shape>
          <v:shape id="_x0000_s2079" style="position:absolute;width:14400;height:490" coordsize="14400,490" path="m,490r14400,l14400,,,,,490xe" fillcolor="#1f487c" stroked="f">
            <v:path arrowok="t"/>
          </v:shape>
          <v:shape id="_x0000_s2078" style="position:absolute;top:484;width:14400;height:147" coordorigin=",484" coordsize="14400,147" path="m,631r14400,l14400,484,,484,,631xe" fillcolor="#c0504d" stroked="f">
            <v:path arrowok="t"/>
          </v:shape>
          <v:shape id="_x0000_s207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3" style="position:absolute;left:14353;top:-3;width:0;height:978" coordorigin="14353,-3" coordsize="0,978" path="m14353,r,975e" filled="f" strokecolor="white" strokeweight="4.6pt">
            <v:path arrowok="t"/>
          </v:shape>
          <v:shape id="_x0000_s2072" style="position:absolute;left:14265;top:-3;width:0;height:978" coordorigin="14265,-3" coordsize="0,978" path="m14265,r,975e" filled="f" strokecolor="white" strokeweight="2.35pt">
            <v:path arrowok="t"/>
          </v:shape>
          <v:shape id="_x0000_s2071" style="position:absolute;left:14220;top:-3;width:0;height:978" coordorigin="14220,-3" coordsize="0,978" path="m14220,r,975e" filled="f" strokecolor="white" strokeweight=".85pt">
            <v:path arrowok="t"/>
          </v:shape>
          <v:shape id="_x0000_s2070" style="position:absolute;left:14156;top:-3;width:0;height:978" coordorigin="14156,-3" coordsize="0,978" path="m14156,r,975e" filled="f" strokecolor="white" strokeweight=".78497mm">
            <v:path arrowok="t"/>
          </v:shape>
          <v:shape id="_x0000_s2069" style="position:absolute;left:14084;width:0;height:923" coordorigin="14084" coordsize="0,923" path="m14084,r,923e" filled="f" strokecolor="white" strokeweight="1.57872mm">
            <v:path arrowok="t"/>
          </v:shape>
          <v:shape id="_x0000_s206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46.6pt;margin-top:1.8pt;width:33.75pt;height:20pt;z-index:-3043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.6pt;margin-top:4.75pt;width:90.75pt;height:16.05pt;z-index:-3042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051" style="position:absolute;margin-left:0;margin-top:0;width:10in;height:51.05pt;z-index:-3041;mso-position-horizontal-relative:page;mso-position-vertical-relative:page" coordsize="14400,1021">
          <v:shape id="_x0000_s2064" style="position:absolute;top:576;width:14400;height:135" coordorigin=",576" coordsize="14400,135" path="m,711r14400,l14400,576,,576,,711xe" fillcolor="#c0504d" stroked="f">
            <v:path arrowok="t"/>
          </v:shape>
          <v:shape id="_x0000_s2063" style="position:absolute;width:14400;height:490" coordsize="14400,490" path="m,490r14400,l14400,,,,,490xe" fillcolor="#1f487c" stroked="f">
            <v:path arrowok="t"/>
          </v:shape>
          <v:shape id="_x0000_s2062" style="position:absolute;top:484;width:14400;height:147" coordorigin=",484" coordsize="14400,147" path="m,631r14400,l14400,484,,484,,631xe" fillcolor="#c0504d" stroked="f">
            <v:path arrowok="t"/>
          </v:shape>
          <v:shape id="_x0000_s206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6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5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5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7" style="position:absolute;left:14353;top:-3;width:0;height:978" coordorigin="14353,-3" coordsize="0,978" path="m14353,r,975e" filled="f" strokecolor="white" strokeweight="4.6pt">
            <v:path arrowok="t"/>
          </v:shape>
          <v:shape id="_x0000_s2056" style="position:absolute;left:14265;top:-3;width:0;height:978" coordorigin="14265,-3" coordsize="0,978" path="m14265,r,975e" filled="f" strokecolor="white" strokeweight="2.35pt">
            <v:path arrowok="t"/>
          </v:shape>
          <v:shape id="_x0000_s2055" style="position:absolute;left:14220;top:-3;width:0;height:978" coordorigin="14220,-3" coordsize="0,978" path="m14220,r,975e" filled="f" strokecolor="white" strokeweight=".85pt">
            <v:path arrowok="t"/>
          </v:shape>
          <v:shape id="_x0000_s2054" style="position:absolute;left:14156;top:-3;width:0;height:978" coordorigin="14156,-3" coordsize="0,978" path="m14156,r,975e" filled="f" strokecolor="white" strokeweight=".78497mm">
            <v:path arrowok="t"/>
          </v:shape>
          <v:shape id="_x0000_s2053" style="position:absolute;left:14084;width:0;height:923" coordorigin="14084" coordsize="0,923" path="m14084,r,923e" filled="f" strokecolor="white" strokeweight="1.57872mm">
            <v:path arrowok="t"/>
          </v:shape>
          <v:shape id="_x0000_s205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47.8pt;margin-top:1.8pt;width:32.6pt;height:20pt;z-index:-3040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.6pt;margin-top:4.75pt;width:156pt;height:16.05pt;z-index:-3039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Comp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291" style="position:absolute;margin-left:0;margin-top:0;width:10in;height:51.05pt;z-index:-3086;mso-position-horizontal-relative:page;mso-position-vertical-relative:page" coordsize="14400,1021">
          <v:shape id="_x0000_s2304" style="position:absolute;top:576;width:14400;height:135" coordorigin=",576" coordsize="14400,135" path="m,711r14400,l14400,576,,576,,711xe" fillcolor="#c0504d" stroked="f">
            <v:path arrowok="t"/>
          </v:shape>
          <v:shape id="_x0000_s2303" style="position:absolute;width:14400;height:490" coordsize="14400,490" path="m,490r14400,l14400,,,,,490xe" fillcolor="#1f487c" stroked="f">
            <v:path arrowok="t"/>
          </v:shape>
          <v:shape id="_x0000_s2302" style="position:absolute;top:484;width:14400;height:147" coordorigin=",484" coordsize="14400,147" path="m,631r14400,l14400,484,,484,,631xe" fillcolor="#c0504d" stroked="f">
            <v:path arrowok="t"/>
          </v:shape>
          <v:shape id="_x0000_s230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30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9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9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97" style="position:absolute;left:14353;top:-3;width:0;height:978" coordorigin="14353,-3" coordsize="0,978" path="m14353,r,975e" filled="f" strokecolor="white" strokeweight="4.6pt">
            <v:path arrowok="t"/>
          </v:shape>
          <v:shape id="_x0000_s2296" style="position:absolute;left:14265;top:-3;width:0;height:978" coordorigin="14265,-3" coordsize="0,978" path="m14265,r,975e" filled="f" strokecolor="white" strokeweight="2.35pt">
            <v:path arrowok="t"/>
          </v:shape>
          <v:shape id="_x0000_s2295" style="position:absolute;left:14220;top:-3;width:0;height:978" coordorigin="14220,-3" coordsize="0,978" path="m14220,r,975e" filled="f" strokecolor="white" strokeweight=".85pt">
            <v:path arrowok="t"/>
          </v:shape>
          <v:shape id="_x0000_s2294" style="position:absolute;left:14156;top:-3;width:0;height:978" coordorigin="14156,-3" coordsize="0,978" path="m14156,r,975e" filled="f" strokecolor="white" strokeweight=".78497mm">
            <v:path arrowok="t"/>
          </v:shape>
          <v:shape id="_x0000_s2293" style="position:absolute;left:14084;width:0;height:923" coordorigin="14084" coordsize="0,923" path="m14084,r,923e" filled="f" strokecolor="white" strokeweight="1.57872mm">
            <v:path arrowok="t"/>
          </v:shape>
          <v:shape id="_x0000_s229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0" type="#_x0000_t202" style="position:absolute;margin-left:646pt;margin-top:1.8pt;width:34.35pt;height:20pt;z-index:-3085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89" type="#_x0000_t202" style="position:absolute;margin-left:8.6pt;margin-top:4.75pt;width:77.8pt;height:16.05pt;z-index:-3084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Bub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275" style="position:absolute;margin-left:0;margin-top:0;width:10in;height:51.05pt;z-index:-3083;mso-position-horizontal-relative:page;mso-position-vertical-relative:page" coordsize="14400,1021">
          <v:shape id="_x0000_s2288" style="position:absolute;top:576;width:14400;height:135" coordorigin=",576" coordsize="14400,135" path="m,711r14400,l14400,576,,576,,711xe" fillcolor="#c0504d" stroked="f">
            <v:path arrowok="t"/>
          </v:shape>
          <v:shape id="_x0000_s2287" style="position:absolute;width:14400;height:490" coordsize="14400,490" path="m,490r14400,l14400,,,,,490xe" fillcolor="#1f487c" stroked="f">
            <v:path arrowok="t"/>
          </v:shape>
          <v:shape id="_x0000_s2286" style="position:absolute;top:484;width:14400;height:147" coordorigin=",484" coordsize="14400,147" path="m,631r14400,l14400,484,,484,,631xe" fillcolor="#c0504d" stroked="f">
            <v:path arrowok="t"/>
          </v:shape>
          <v:shape id="_x0000_s228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8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8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8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81" style="position:absolute;left:14353;top:-3;width:0;height:978" coordorigin="14353,-3" coordsize="0,978" path="m14353,r,975e" filled="f" strokecolor="white" strokeweight="4.6pt">
            <v:path arrowok="t"/>
          </v:shape>
          <v:shape id="_x0000_s2280" style="position:absolute;left:14265;top:-3;width:0;height:978" coordorigin="14265,-3" coordsize="0,978" path="m14265,r,975e" filled="f" strokecolor="white" strokeweight="2.35pt">
            <v:path arrowok="t"/>
          </v:shape>
          <v:shape id="_x0000_s2279" style="position:absolute;left:14220;top:-3;width:0;height:978" coordorigin="14220,-3" coordsize="0,978" path="m14220,r,975e" filled="f" strokecolor="white" strokeweight=".85pt">
            <v:path arrowok="t"/>
          </v:shape>
          <v:shape id="_x0000_s2278" style="position:absolute;left:14156;top:-3;width:0;height:978" coordorigin="14156,-3" coordsize="0,978" path="m14156,r,975e" filled="f" strokecolor="white" strokeweight=".78497mm">
            <v:path arrowok="t"/>
          </v:shape>
          <v:shape id="_x0000_s2277" style="position:absolute;left:14084;width:0;height:923" coordorigin="14084" coordsize="0,923" path="m14084,r,923e" filled="f" strokecolor="white" strokeweight="1.57872mm">
            <v:path arrowok="t"/>
          </v:shape>
          <v:shape id="_x0000_s227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4" type="#_x0000_t202" style="position:absolute;margin-left:645.25pt;margin-top:1.8pt;width:35.15pt;height:21.5pt;z-index:-3082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73" type="#_x0000_t202" style="position:absolute;margin-left:8.6pt;margin-top:4.75pt;width:137.7pt;height:16.05pt;z-index:-3081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Bub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xample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259" style="position:absolute;margin-left:0;margin-top:0;width:10in;height:51.05pt;z-index:-3080;mso-position-horizontal-relative:page;mso-position-vertical-relative:page" coordsize="14400,1021">
          <v:shape id="_x0000_s2272" style="position:absolute;top:576;width:14400;height:135" coordorigin=",576" coordsize="14400,135" path="m,711r14400,l14400,576,,576,,711xe" fillcolor="#c0504d" stroked="f">
            <v:path arrowok="t"/>
          </v:shape>
          <v:shape id="_x0000_s2271" style="position:absolute;width:14400;height:490" coordsize="14400,490" path="m,490r14400,l14400,,,,,490xe" fillcolor="#1f487c" stroked="f">
            <v:path arrowok="t"/>
          </v:shape>
          <v:shape id="_x0000_s2270" style="position:absolute;top:484;width:14400;height:147" coordorigin=",484" coordsize="14400,147" path="m,631r14400,l14400,484,,484,,631xe" fillcolor="#c0504d" stroked="f">
            <v:path arrowok="t"/>
          </v:shape>
          <v:shape id="_x0000_s226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6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6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6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65" style="position:absolute;left:14353;top:-3;width:0;height:978" coordorigin="14353,-3" coordsize="0,978" path="m14353,r,975e" filled="f" strokecolor="white" strokeweight="4.6pt">
            <v:path arrowok="t"/>
          </v:shape>
          <v:shape id="_x0000_s2264" style="position:absolute;left:14265;top:-3;width:0;height:978" coordorigin="14265,-3" coordsize="0,978" path="m14265,r,975e" filled="f" strokecolor="white" strokeweight="2.35pt">
            <v:path arrowok="t"/>
          </v:shape>
          <v:shape id="_x0000_s2263" style="position:absolute;left:14220;top:-3;width:0;height:978" coordorigin="14220,-3" coordsize="0,978" path="m14220,r,975e" filled="f" strokecolor="white" strokeweight=".85pt">
            <v:path arrowok="t"/>
          </v:shape>
          <v:shape id="_x0000_s2262" style="position:absolute;left:14156;top:-3;width:0;height:978" coordorigin="14156,-3" coordsize="0,978" path="m14156,r,975e" filled="f" strokecolor="white" strokeweight=".78497mm">
            <v:path arrowok="t"/>
          </v:shape>
          <v:shape id="_x0000_s2261" style="position:absolute;left:14084;width:0;height:923" coordorigin="14084" coordsize="0,923" path="m14084,r,923e" filled="f" strokecolor="white" strokeweight="1.57872mm">
            <v:path arrowok="t"/>
          </v:shape>
          <v:shape id="_x0000_s226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646.8pt;margin-top:1.8pt;width:33.55pt;height:20pt;z-index:-3079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57" type="#_x0000_t202" style="position:absolute;margin-left:8.6pt;margin-top:4.75pt;width:113.3pt;height:16.05pt;z-index:-3078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Bub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243" style="position:absolute;margin-left:0;margin-top:0;width:10in;height:51.05pt;z-index:-3077;mso-position-horizontal-relative:page;mso-position-vertical-relative:page" coordsize="14400,1021">
          <v:shape id="_x0000_s2256" style="position:absolute;top:576;width:14400;height:135" coordorigin=",576" coordsize="14400,135" path="m,711r14400,l14400,576,,576,,711xe" fillcolor="#c0504d" stroked="f">
            <v:path arrowok="t"/>
          </v:shape>
          <v:shape id="_x0000_s2255" style="position:absolute;width:14400;height:490" coordsize="14400,490" path="m,490r14400,l14400,,,,,490xe" fillcolor="#1f487c" stroked="f">
            <v:path arrowok="t"/>
          </v:shape>
          <v:shape id="_x0000_s2254" style="position:absolute;top:484;width:14400;height:147" coordorigin=",484" coordsize="14400,147" path="m,631r14400,l14400,484,,484,,631xe" fillcolor="#c0504d" stroked="f">
            <v:path arrowok="t"/>
          </v:shape>
          <v:shape id="_x0000_s225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5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5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5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49" style="position:absolute;left:14353;top:-3;width:0;height:978" coordorigin="14353,-3" coordsize="0,978" path="m14353,r,975e" filled="f" strokecolor="white" strokeweight="4.6pt">
            <v:path arrowok="t"/>
          </v:shape>
          <v:shape id="_x0000_s2248" style="position:absolute;left:14265;top:-3;width:0;height:978" coordorigin="14265,-3" coordsize="0,978" path="m14265,r,975e" filled="f" strokecolor="white" strokeweight="2.35pt">
            <v:path arrowok="t"/>
          </v:shape>
          <v:shape id="_x0000_s2247" style="position:absolute;left:14220;top:-3;width:0;height:978" coordorigin="14220,-3" coordsize="0,978" path="m14220,r,975e" filled="f" strokecolor="white" strokeweight=".85pt">
            <v:path arrowok="t"/>
          </v:shape>
          <v:shape id="_x0000_s2246" style="position:absolute;left:14156;top:-3;width:0;height:978" coordorigin="14156,-3" coordsize="0,978" path="m14156,r,975e" filled="f" strokecolor="white" strokeweight=".78497mm">
            <v:path arrowok="t"/>
          </v:shape>
          <v:shape id="_x0000_s2245" style="position:absolute;left:14084;width:0;height:923" coordorigin="14084" coordsize="0,923" path="m14084,r,923e" filled="f" strokecolor="white" strokeweight="1.57872mm">
            <v:path arrowok="t"/>
          </v:shape>
          <v:shape id="_x0000_s224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646.1pt;margin-top:1.8pt;width:34.25pt;height:20pt;z-index:-3076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41" type="#_x0000_t202" style="position:absolute;margin-left:8.6pt;margin-top:4.75pt;width:134.35pt;height:16.05pt;z-index:-3075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Bub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ime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227" style="position:absolute;margin-left:0;margin-top:0;width:10in;height:51.05pt;z-index:-3074;mso-position-horizontal-relative:page;mso-position-vertical-relative:page" coordsize="14400,1021">
          <v:shape id="_x0000_s2240" style="position:absolute;top:576;width:14400;height:135" coordorigin=",576" coordsize="14400,135" path="m,711r14400,l14400,576,,576,,711xe" fillcolor="#c0504d" stroked="f">
            <v:path arrowok="t"/>
          </v:shape>
          <v:shape id="_x0000_s2239" style="position:absolute;width:14400;height:490" coordsize="14400,490" path="m,490r14400,l14400,,,,,490xe" fillcolor="#1f487c" stroked="f">
            <v:path arrowok="t"/>
          </v:shape>
          <v:shape id="_x0000_s2238" style="position:absolute;top:484;width:14400;height:147" coordorigin=",484" coordsize="14400,147" path="m,631r14400,l14400,484,,484,,631xe" fillcolor="#c0504d" stroked="f">
            <v:path arrowok="t"/>
          </v:shape>
          <v:shape id="_x0000_s223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3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3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3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33" style="position:absolute;left:14353;top:-3;width:0;height:978" coordorigin="14353,-3" coordsize="0,978" path="m14353,r,975e" filled="f" strokecolor="white" strokeweight="4.6pt">
            <v:path arrowok="t"/>
          </v:shape>
          <v:shape id="_x0000_s2232" style="position:absolute;left:14265;top:-3;width:0;height:978" coordorigin="14265,-3" coordsize="0,978" path="m14265,r,975e" filled="f" strokecolor="white" strokeweight="2.35pt">
            <v:path arrowok="t"/>
          </v:shape>
          <v:shape id="_x0000_s2231" style="position:absolute;left:14220;top:-3;width:0;height:978" coordorigin="14220,-3" coordsize="0,978" path="m14220,r,975e" filled="f" strokecolor="white" strokeweight=".85pt">
            <v:path arrowok="t"/>
          </v:shape>
          <v:shape id="_x0000_s2230" style="position:absolute;left:14156;top:-3;width:0;height:978" coordorigin="14156,-3" coordsize="0,978" path="m14156,r,975e" filled="f" strokecolor="white" strokeweight=".78497mm">
            <v:path arrowok="t"/>
          </v:shape>
          <v:shape id="_x0000_s2229" style="position:absolute;left:14084;width:0;height:923" coordorigin="14084" coordsize="0,923" path="m14084,r,923e" filled="f" strokecolor="white" strokeweight="1.57872mm">
            <v:path arrowok="t"/>
          </v:shape>
          <v:shape id="_x0000_s222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645.6pt;margin-top:1.8pt;width:34.8pt;height:20pt;z-index:-3073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8.6pt;margin-top:4.75pt;width:77.8pt;height:16.05pt;z-index:-3072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Bub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211" style="position:absolute;margin-left:0;margin-top:0;width:10in;height:51.05pt;z-index:-3071;mso-position-horizontal-relative:page;mso-position-vertical-relative:page" coordsize="14400,1021">
          <v:shape id="_x0000_s2224" style="position:absolute;top:576;width:14400;height:135" coordorigin=",576" coordsize="14400,135" path="m,711r14400,l14400,576,,576,,711xe" fillcolor="#c0504d" stroked="f">
            <v:path arrowok="t"/>
          </v:shape>
          <v:shape id="_x0000_s2223" style="position:absolute;width:14400;height:490" coordsize="14400,490" path="m,490r14400,l14400,,,,,490xe" fillcolor="#1f487c" stroked="f">
            <v:path arrowok="t"/>
          </v:shape>
          <v:shape id="_x0000_s2222" style="position:absolute;top:484;width:14400;height:147" coordorigin=",484" coordsize="14400,147" path="m,631r14400,l14400,484,,484,,631xe" fillcolor="#c0504d" stroked="f">
            <v:path arrowok="t"/>
          </v:shape>
          <v:shape id="_x0000_s222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2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1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1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17" style="position:absolute;left:14353;top:-3;width:0;height:978" coordorigin="14353,-3" coordsize="0,978" path="m14353,r,975e" filled="f" strokecolor="white" strokeweight="4.6pt">
            <v:path arrowok="t"/>
          </v:shape>
          <v:shape id="_x0000_s2216" style="position:absolute;left:14265;top:-3;width:0;height:978" coordorigin="14265,-3" coordsize="0,978" path="m14265,r,975e" filled="f" strokecolor="white" strokeweight="2.35pt">
            <v:path arrowok="t"/>
          </v:shape>
          <v:shape id="_x0000_s2215" style="position:absolute;left:14220;top:-3;width:0;height:978" coordorigin="14220,-3" coordsize="0,978" path="m14220,r,975e" filled="f" strokecolor="white" strokeweight=".85pt">
            <v:path arrowok="t"/>
          </v:shape>
          <v:shape id="_x0000_s2214" style="position:absolute;left:14156;top:-3;width:0;height:978" coordorigin="14156,-3" coordsize="0,978" path="m14156,r,975e" filled="f" strokecolor="white" strokeweight=".78497mm">
            <v:path arrowok="t"/>
          </v:shape>
          <v:shape id="_x0000_s2213" style="position:absolute;left:14084;width:0;height:923" coordorigin="14084" coordsize="0,923" path="m14084,r,923e" filled="f" strokecolor="white" strokeweight="1.57872mm">
            <v:path arrowok="t"/>
          </v:shape>
          <v:shape id="_x0000_s221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646.1pt;margin-top:1.8pt;width:34.25pt;height:20pt;z-index:-3070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9" type="#_x0000_t202" style="position:absolute;margin-left:8.6pt;margin-top:4.75pt;width:92.9pt;height:16.05pt;z-index:-3069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Selec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195" style="position:absolute;margin-left:0;margin-top:0;width:10in;height:51.05pt;z-index:-3068;mso-position-horizontal-relative:page;mso-position-vertical-relative:page" coordsize="14400,1021">
          <v:shape id="_x0000_s2208" style="position:absolute;top:576;width:14400;height:135" coordorigin=",576" coordsize="14400,135" path="m,711r14400,l14400,576,,576,,711xe" fillcolor="#c0504d" stroked="f">
            <v:path arrowok="t"/>
          </v:shape>
          <v:shape id="_x0000_s2207" style="position:absolute;width:14400;height:490" coordsize="14400,490" path="m,490r14400,l14400,,,,,490xe" fillcolor="#1f487c" stroked="f">
            <v:path arrowok="t"/>
          </v:shape>
          <v:shape id="_x0000_s2206" style="position:absolute;top:484;width:14400;height:147" coordorigin=",484" coordsize="14400,147" path="m,631r14400,l14400,484,,484,,631xe" fillcolor="#c0504d" stroked="f">
            <v:path arrowok="t"/>
          </v:shape>
          <v:shape id="_x0000_s220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0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0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0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01" style="position:absolute;left:14353;top:-3;width:0;height:978" coordorigin="14353,-3" coordsize="0,978" path="m14353,r,975e" filled="f" strokecolor="white" strokeweight="4.6pt">
            <v:path arrowok="t"/>
          </v:shape>
          <v:shape id="_x0000_s2200" style="position:absolute;left:14265;top:-3;width:0;height:978" coordorigin="14265,-3" coordsize="0,978" path="m14265,r,975e" filled="f" strokecolor="white" strokeweight="2.35pt">
            <v:path arrowok="t"/>
          </v:shape>
          <v:shape id="_x0000_s2199" style="position:absolute;left:14220;top:-3;width:0;height:978" coordorigin="14220,-3" coordsize="0,978" path="m14220,r,975e" filled="f" strokecolor="white" strokeweight=".85pt">
            <v:path arrowok="t"/>
          </v:shape>
          <v:shape id="_x0000_s2198" style="position:absolute;left:14156;top:-3;width:0;height:978" coordorigin="14156,-3" coordsize="0,978" path="m14156,r,975e" filled="f" strokecolor="white" strokeweight=".78497mm">
            <v:path arrowok="t"/>
          </v:shape>
          <v:shape id="_x0000_s2197" style="position:absolute;left:14084;width:0;height:923" coordorigin="14084" coordsize="0,923" path="m14084,r,923e" filled="f" strokecolor="white" strokeweight="1.57872mm">
            <v:path arrowok="t"/>
          </v:shape>
          <v:shape id="_x0000_s219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645pt;margin-top:1.8pt;width:35.35pt;height:20pt;z-index:-3067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8.6pt;margin-top:4.75pt;width:152.85pt;height:16.05pt;z-index:-3066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Selec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xample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10F" w:rsidRDefault="00386A8E">
    <w:pPr>
      <w:spacing w:line="200" w:lineRule="exact"/>
    </w:pPr>
    <w:r>
      <w:pict>
        <v:group id="_x0000_s2179" style="position:absolute;margin-left:0;margin-top:0;width:10in;height:51.05pt;z-index:-3065;mso-position-horizontal-relative:page;mso-position-vertical-relative:page" coordsize="14400,1021">
          <v:shape id="_x0000_s2192" style="position:absolute;top:576;width:14400;height:135" coordorigin=",576" coordsize="14400,135" path="m,711r14400,l14400,576,,576,,711xe" fillcolor="#c0504d" stroked="f">
            <v:path arrowok="t"/>
          </v:shape>
          <v:shape id="_x0000_s2191" style="position:absolute;width:14400;height:490" coordsize="14400,490" path="m,490r14400,l14400,,,,,490xe" fillcolor="#1f487c" stroked="f">
            <v:path arrowok="t"/>
          </v:shape>
          <v:shape id="_x0000_s2190" style="position:absolute;top:484;width:14400;height:147" coordorigin=",484" coordsize="14400,147" path="m,631r14400,l14400,484,,484,,631xe" fillcolor="#c0504d" stroked="f">
            <v:path arrowok="t"/>
          </v:shape>
          <v:shape id="_x0000_s218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8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8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8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85" style="position:absolute;left:14353;top:-3;width:0;height:978" coordorigin="14353,-3" coordsize="0,978" path="m14353,r,975e" filled="f" strokecolor="white" strokeweight="4.6pt">
            <v:path arrowok="t"/>
          </v:shape>
          <v:shape id="_x0000_s2184" style="position:absolute;left:14265;top:-3;width:0;height:978" coordorigin="14265,-3" coordsize="0,978" path="m14265,r,975e" filled="f" strokecolor="white" strokeweight="2.35pt">
            <v:path arrowok="t"/>
          </v:shape>
          <v:shape id="_x0000_s2183" style="position:absolute;left:14220;top:-3;width:0;height:978" coordorigin="14220,-3" coordsize="0,978" path="m14220,r,975e" filled="f" strokecolor="white" strokeweight=".85pt">
            <v:path arrowok="t"/>
          </v:shape>
          <v:shape id="_x0000_s2182" style="position:absolute;left:14156;top:-3;width:0;height:978" coordorigin="14156,-3" coordsize="0,978" path="m14156,r,975e" filled="f" strokecolor="white" strokeweight=".78497mm">
            <v:path arrowok="t"/>
          </v:shape>
          <v:shape id="_x0000_s2181" style="position:absolute;left:14084;width:0;height:923" coordorigin="14084" coordsize="0,923" path="m14084,r,923e" filled="f" strokecolor="white" strokeweight="1.57872mm">
            <v:path arrowok="t"/>
          </v:shape>
          <v:shape id="_x0000_s218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646.1pt;margin-top:1.8pt;width:34.15pt;height:20pt;z-index:-3064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8A0FEC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8.6pt;margin-top:4.75pt;width:128.4pt;height:16.05pt;z-index:-3063;mso-position-horizontal-relative:page;mso-position-vertical-relative:page" filled="f" stroked="f">
          <v:textbox inset="0,0,0,0">
            <w:txbxContent>
              <w:p w:rsidR="00D1210F" w:rsidRDefault="00386A8E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Selec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Sort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de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E89"/>
    <w:multiLevelType w:val="multilevel"/>
    <w:tmpl w:val="3450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3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210F"/>
    <w:rsid w:val="00386A8E"/>
    <w:rsid w:val="008A0FEC"/>
    <w:rsid w:val="00D1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0F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FEC"/>
  </w:style>
  <w:style w:type="paragraph" w:styleId="Footer">
    <w:name w:val="footer"/>
    <w:basedOn w:val="Normal"/>
    <w:link w:val="FooterChar"/>
    <w:uiPriority w:val="99"/>
    <w:unhideWhenUsed/>
    <w:rsid w:val="008A0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0F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FEC"/>
  </w:style>
  <w:style w:type="paragraph" w:styleId="Footer">
    <w:name w:val="footer"/>
    <w:basedOn w:val="Normal"/>
    <w:link w:val="FooterChar"/>
    <w:uiPriority w:val="99"/>
    <w:unhideWhenUsed/>
    <w:rsid w:val="008A0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header" Target="header10.xml"/><Relationship Id="rId3" Type="http://schemas.microsoft.com/office/2007/relationships/stylesWithEffects" Target="stylesWithEffects.xml"/><Relationship Id="rId21" Type="http://schemas.openxmlformats.org/officeDocument/2006/relationships/header" Target="header6.xml"/><Relationship Id="rId34" Type="http://schemas.openxmlformats.org/officeDocument/2006/relationships/header" Target="header1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5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.jpeg"/><Relationship Id="rId32" Type="http://schemas.openxmlformats.org/officeDocument/2006/relationships/image" Target="media/image11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header" Target="header17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7.xml"/><Relationship Id="rId27" Type="http://schemas.openxmlformats.org/officeDocument/2006/relationships/image" Target="media/image9.jpeg"/><Relationship Id="rId30" Type="http://schemas.openxmlformats.org/officeDocument/2006/relationships/header" Target="header13.xml"/><Relationship Id="rId35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1700</Words>
  <Characters>9692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</cp:revision>
  <dcterms:created xsi:type="dcterms:W3CDTF">2015-10-03T09:59:00Z</dcterms:created>
  <dcterms:modified xsi:type="dcterms:W3CDTF">2015-10-03T09:59:00Z</dcterms:modified>
</cp:coreProperties>
</file>