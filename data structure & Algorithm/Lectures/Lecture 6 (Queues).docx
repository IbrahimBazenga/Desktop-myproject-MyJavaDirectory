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121" w:rsidRDefault="00614121">
      <w:pPr>
        <w:spacing w:before="61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614121" w:rsidRDefault="00614121">
      <w:pPr>
        <w:spacing w:before="61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614121" w:rsidRDefault="00614121">
      <w:pPr>
        <w:spacing w:before="61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614121" w:rsidRDefault="00614121">
      <w:pPr>
        <w:spacing w:before="61"/>
        <w:rPr>
          <w:rFonts w:ascii="Arial" w:eastAsia="Arial" w:hAnsi="Arial" w:cs="Arial"/>
          <w:b/>
          <w:color w:val="8EB4E2"/>
          <w:spacing w:val="-1"/>
          <w:sz w:val="48"/>
          <w:szCs w:val="48"/>
        </w:rPr>
      </w:pPr>
    </w:p>
    <w:p w:rsidR="00FE19FF" w:rsidRDefault="00745842">
      <w:pPr>
        <w:spacing w:before="61"/>
        <w:rPr>
          <w:rFonts w:ascii="Georgia" w:eastAsia="Georgia" w:hAnsi="Georgia" w:cs="Georgia"/>
          <w:sz w:val="36"/>
          <w:szCs w:val="36"/>
        </w:rPr>
        <w:sectPr w:rsidR="00FE19FF">
          <w:footerReference w:type="default" r:id="rId8"/>
          <w:pgSz w:w="14400" w:h="10800" w:orient="landscape"/>
          <w:pgMar w:top="0" w:right="20" w:bottom="0" w:left="40" w:header="0" w:footer="45" w:gutter="0"/>
          <w:cols w:num="2" w:space="720" w:equalWidth="0">
            <w:col w:w="11677" w:space="1293"/>
            <w:col w:w="1370"/>
          </w:cols>
        </w:sectPr>
      </w:pPr>
      <w:r>
        <w:br w:type="column"/>
      </w:r>
      <w:r>
        <w:rPr>
          <w:rFonts w:ascii="Georgia" w:eastAsia="Georgia" w:hAnsi="Georgia" w:cs="Georgia"/>
          <w:color w:val="FFFFFF"/>
          <w:spacing w:val="-1"/>
          <w:sz w:val="36"/>
          <w:szCs w:val="36"/>
        </w:rPr>
        <w:lastRenderedPageBreak/>
        <w:t>1</w:t>
      </w:r>
      <w:r>
        <w:rPr>
          <w:rFonts w:ascii="Georgia" w:eastAsia="Georgia" w:hAnsi="Georgia" w:cs="Georgia"/>
          <w:color w:val="FFFFFF"/>
          <w:sz w:val="36"/>
          <w:szCs w:val="36"/>
        </w:rPr>
        <w:t>36</w:t>
      </w:r>
    </w:p>
    <w:p w:rsidR="00FE19FF" w:rsidRDefault="00745842">
      <w:pPr>
        <w:spacing w:before="6" w:line="140" w:lineRule="exact"/>
        <w:rPr>
          <w:sz w:val="14"/>
          <w:szCs w:val="14"/>
        </w:rPr>
      </w:pPr>
      <w:r>
        <w:lastRenderedPageBreak/>
        <w:pict>
          <v:group id="_x0000_s1138" style="position:absolute;margin-left:0;margin-top:0;width:10in;height:324.8pt;z-index:-251667456;mso-position-horizontal-relative:page;mso-position-vertical-relative:page" coordsize="14400,6496">
            <v:shape id="_x0000_s1154" style="position:absolute;left:8520;top:6133;width:5880;height:10" coordorigin="8520,6133" coordsize="5880,10" path="m8520,6143r5880,l14400,6133r-5880,l8520,6143xe" fillcolor="#c0504d" stroked="f">
              <v:path arrowok="t"/>
            </v:shape>
            <v:shape id="_x0000_s1153" style="position:absolute;left:8520;top:6138;width:5880;height:303" coordorigin="8520,6138" coordsize="5880,303" path="m8520,6440r5880,l14400,6138r-5880,l8520,6440xe" fillcolor="#c0504d" stroked="f">
              <v:path arrowok="t"/>
            </v:shape>
            <v:shape id="_x0000_s1152" style="position:absolute;left:8520;top:6488;width:5880;height:0" coordorigin="8520,6488" coordsize="5880,0" path="m8520,6488r5880,e" filled="f" strokecolor="#c0504d" strokeweight=".85pt">
              <v:path arrowok="t"/>
            </v:shape>
            <v:shape id="_x0000_s1151" style="position:absolute;left:8520;top:6240;width:4825;height:42" coordorigin="8520,6240" coordsize="4825,42" path="m8520,6247r,32l8527,6282r4815,l13345,6275r,-32l13338,6240r-4815,l8520,6247xe" stroked="f">
              <v:path arrowok="t"/>
            </v:shape>
            <v:shape id="_x0000_s1150" style="position:absolute;left:11618;top:6395;width:2520;height:57" coordorigin="11618,6395" coordsize="2520,57" path="m11618,6405r,43l11622,6452r2511,l14138,6448r,-49l14133,6395r-2511,l11618,6399r,6xe" stroked="f">
              <v:path arrowok="t"/>
            </v:shape>
            <v:shape id="_x0000_s1149" style="position:absolute;top:6010;width:14400;height:123" coordorigin=",6010" coordsize="14400,123" path="m,6133r14400,l14400,6010,,6010r,123xe" fillcolor="#c0504d" stroked="f">
              <v:path arrowok="t"/>
            </v:shape>
            <v:shape id="_x0000_s1148" style="position:absolute;top:5830;width:10100;height:180" coordorigin=",5830" coordsize="10100,180" path="m,6010r10100,l10100,5830,,5830r,180xe" fillcolor="#c0504d" stroked="f">
              <v:path arrowok="t"/>
            </v:shape>
            <v:shape id="_x0000_s1147" style="position:absolute;left:10100;top:5830;width:4300;height:298" coordorigin="10100,5830" coordsize="4300,298" path="m10100,6128r4300,l14400,5830r-4300,l10100,6128xe" fillcolor="#c0504d" stroked="f">
              <v:path arrowok="t"/>
            </v:shape>
            <v:shape id="_x0000_s1146" style="position:absolute;width:14400;height:5830" coordsize="14400,5830" path="m,5830r14400,l14400,,,,,5830xe" fillcolor="#1f487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5" type="#_x0000_t75" style="position:absolute;left:8465;top:962;width:3386;height:1291">
              <v:imagedata r:id="rId9" o:title=""/>
            </v:shape>
            <v:shape id="_x0000_s1144" type="#_x0000_t75" style="position:absolute;left:6960;top:962;width:2556;height:1291">
              <v:imagedata r:id="rId10" o:title=""/>
            </v:shape>
            <v:shape id="_x0000_s1143" type="#_x0000_t75" style="position:absolute;left:3398;top:962;width:4613;height:1291">
              <v:imagedata r:id="rId11" o:title=""/>
            </v:shape>
            <v:shape id="_x0000_s1142" type="#_x0000_t75" style="position:absolute;left:3218;top:2119;width:8899;height:977">
              <v:imagedata r:id="rId12" o:title=""/>
            </v:shape>
            <v:shape id="_x0000_s1141" type="#_x0000_t75" style="position:absolute;left:3132;top:2254;width:833;height:842">
              <v:imagedata r:id="rId13" o:title=""/>
            </v:shape>
            <v:shape id="_x0000_s1140" type="#_x0000_t75" style="position:absolute;left:5957;top:386;width:3538;height:787">
              <v:imagedata r:id="rId14" o:title=""/>
            </v:shape>
            <v:shape id="_x0000_s1139" type="#_x0000_t75" style="position:absolute;left:5798;top:386;width:802;height:787">
              <v:imagedata r:id="rId15" o:title=""/>
            </v:shape>
            <w10:wrap anchorx="page" anchory="page"/>
          </v:group>
        </w:pict>
      </w: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745842">
      <w:pPr>
        <w:spacing w:line="940" w:lineRule="exact"/>
        <w:ind w:left="4968"/>
        <w:rPr>
          <w:rFonts w:ascii="Trebuchet MS" w:eastAsia="Trebuchet MS" w:hAnsi="Trebuchet MS" w:cs="Trebuchet MS"/>
          <w:sz w:val="88"/>
          <w:szCs w:val="88"/>
        </w:rPr>
      </w:pPr>
      <w:r>
        <w:pict>
          <v:group id="_x0000_s1135" style="position:absolute;left:0;text-align:left;margin-left:425.2pt;margin-top:92.95pt;width:156.35pt;height:3.6pt;z-index:-251666432;mso-position-horizontal-relative:page" coordorigin="8504,1859" coordsize="3127,72">
            <v:shape id="_x0000_s1137" style="position:absolute;left:8520;top:1875;width:3095;height:0" coordorigin="8520,1875" coordsize="3095,0" path="m8520,1875r3095,e" filled="f" strokecolor="#c0504d" strokeweight="1.6pt">
              <v:path arrowok="t"/>
            </v:shape>
            <v:shape id="_x0000_s1136" style="position:absolute;left:8520;top:1923;width:3095;height:0" coordorigin="8520,1923" coordsize="3095,0" path="m8520,1923r3095,e" filled="f" strokecolor="#c0504d" strokeweight=".85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Lectu</w:t>
      </w:r>
      <w:r>
        <w:rPr>
          <w:rFonts w:ascii="Trebuchet MS" w:eastAsia="Trebuchet MS" w:hAnsi="Trebuchet MS" w:cs="Trebuchet MS"/>
          <w:b/>
          <w:color w:val="FFFFFF"/>
          <w:spacing w:val="2"/>
          <w:position w:val="-2"/>
          <w:sz w:val="88"/>
          <w:szCs w:val="88"/>
        </w:rPr>
        <w:t>r</w: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e</w:t>
      </w:r>
      <w:r>
        <w:rPr>
          <w:rFonts w:ascii="Trebuchet MS" w:eastAsia="Trebuchet MS" w:hAnsi="Trebuchet MS" w:cs="Trebuchet MS"/>
          <w:b/>
          <w:color w:val="FFFFFF"/>
          <w:spacing w:val="-8"/>
          <w:position w:val="-2"/>
          <w:sz w:val="88"/>
          <w:szCs w:val="88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# 6</w:t>
      </w: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before="8" w:line="260" w:lineRule="exact"/>
        <w:rPr>
          <w:sz w:val="26"/>
          <w:szCs w:val="26"/>
        </w:rPr>
      </w:pPr>
    </w:p>
    <w:p w:rsidR="00FE19FF" w:rsidRDefault="00745842">
      <w:pPr>
        <w:spacing w:line="960" w:lineRule="exact"/>
        <w:ind w:left="5834" w:right="5458"/>
        <w:jc w:val="center"/>
        <w:rPr>
          <w:rFonts w:ascii="Trebuchet MS" w:eastAsia="Trebuchet MS" w:hAnsi="Trebuchet MS" w:cs="Trebuchet MS"/>
          <w:sz w:val="88"/>
          <w:szCs w:val="88"/>
        </w:rPr>
        <w:sectPr w:rsidR="00FE19FF">
          <w:type w:val="continuous"/>
          <w:pgSz w:w="14400" w:h="10800" w:orient="landscape"/>
          <w:pgMar w:top="0" w:right="20" w:bottom="0" w:left="40" w:header="720" w:footer="720" w:gutter="0"/>
          <w:cols w:space="720"/>
        </w:sectPr>
      </w:pPr>
      <w:r>
        <w:rPr>
          <w:rFonts w:ascii="Trebuchet MS" w:eastAsia="Trebuchet MS" w:hAnsi="Trebuchet MS" w:cs="Trebuchet MS"/>
          <w:color w:val="C00000"/>
          <w:sz w:val="88"/>
          <w:szCs w:val="88"/>
        </w:rPr>
        <w:t>Que</w:t>
      </w:r>
      <w:r>
        <w:rPr>
          <w:rFonts w:ascii="Trebuchet MS" w:eastAsia="Trebuchet MS" w:hAnsi="Trebuchet MS" w:cs="Trebuchet MS"/>
          <w:color w:val="C00000"/>
          <w:spacing w:val="1"/>
          <w:sz w:val="88"/>
          <w:szCs w:val="88"/>
        </w:rPr>
        <w:t>u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es</w:t>
      </w:r>
    </w:p>
    <w:p w:rsidR="00FE19FF" w:rsidRDefault="00FE19FF">
      <w:pPr>
        <w:spacing w:line="200" w:lineRule="exact"/>
      </w:pPr>
    </w:p>
    <w:p w:rsidR="00FE19FF" w:rsidRDefault="00FE19FF">
      <w:pPr>
        <w:spacing w:before="7" w:line="220" w:lineRule="exact"/>
        <w:rPr>
          <w:sz w:val="22"/>
          <w:szCs w:val="22"/>
        </w:rPr>
      </w:pPr>
    </w:p>
    <w:p w:rsidR="00FE19FF" w:rsidRDefault="00745842">
      <w:pPr>
        <w:spacing w:line="880" w:lineRule="exact"/>
        <w:ind w:left="5747" w:right="5865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Outline</w:t>
      </w:r>
    </w:p>
    <w:p w:rsidR="00FE19FF" w:rsidRDefault="00FE19FF">
      <w:pPr>
        <w:spacing w:before="2" w:line="120" w:lineRule="exact"/>
        <w:rPr>
          <w:sz w:val="12"/>
          <w:szCs w:val="12"/>
        </w:rPr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745842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sz w:val="56"/>
          <w:szCs w:val="56"/>
        </w:rPr>
        <w:t>•</w:t>
      </w:r>
      <w:r>
        <w:rPr>
          <w:rFonts w:ascii="Arial" w:eastAsia="Arial" w:hAnsi="Arial" w:cs="Arial"/>
          <w:color w:val="C00000"/>
          <w:spacing w:val="50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Queue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ADT</w:t>
      </w:r>
    </w:p>
    <w:p w:rsidR="00FE19FF" w:rsidRDefault="00FE19FF">
      <w:pPr>
        <w:spacing w:line="200" w:lineRule="exact"/>
      </w:pPr>
    </w:p>
    <w:p w:rsidR="00FE19FF" w:rsidRDefault="00FE19FF">
      <w:pPr>
        <w:spacing w:before="17" w:line="220" w:lineRule="exact"/>
        <w:rPr>
          <w:sz w:val="22"/>
          <w:szCs w:val="22"/>
        </w:rPr>
      </w:pPr>
    </w:p>
    <w:p w:rsidR="00FE19FF" w:rsidRDefault="00745842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sz w:val="56"/>
          <w:szCs w:val="56"/>
        </w:rPr>
        <w:t>•</w:t>
      </w:r>
      <w:r>
        <w:rPr>
          <w:rFonts w:ascii="Arial" w:eastAsia="Arial" w:hAnsi="Arial" w:cs="Arial"/>
          <w:color w:val="C00000"/>
          <w:spacing w:val="50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ic oper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tio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 queue</w:t>
      </w:r>
    </w:p>
    <w:p w:rsidR="00FE19FF" w:rsidRDefault="00745842">
      <w:pPr>
        <w:spacing w:before="26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Enqueue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40"/>
          <w:szCs w:val="40"/>
        </w:rPr>
        <w:t>dequeu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, et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FE19FF" w:rsidRDefault="00FE19FF">
      <w:pPr>
        <w:spacing w:line="200" w:lineRule="exact"/>
      </w:pPr>
    </w:p>
    <w:p w:rsidR="00FE19FF" w:rsidRDefault="00FE19FF">
      <w:pPr>
        <w:spacing w:before="2" w:line="260" w:lineRule="exact"/>
        <w:rPr>
          <w:sz w:val="26"/>
          <w:szCs w:val="26"/>
        </w:rPr>
      </w:pPr>
    </w:p>
    <w:p w:rsidR="00FE19FF" w:rsidRDefault="00745842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Arial" w:eastAsia="Arial" w:hAnsi="Arial" w:cs="Arial"/>
          <w:color w:val="C00000"/>
          <w:sz w:val="56"/>
          <w:szCs w:val="56"/>
        </w:rPr>
        <w:t>•</w:t>
      </w:r>
      <w:r>
        <w:rPr>
          <w:rFonts w:ascii="Arial" w:eastAsia="Arial" w:hAnsi="Arial" w:cs="Arial"/>
          <w:color w:val="C00000"/>
          <w:spacing w:val="50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plementa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ion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sz w:val="40"/>
          <w:szCs w:val="40"/>
        </w:rPr>
        <w:t>ueue</w:t>
      </w:r>
    </w:p>
    <w:p w:rsidR="00FE19FF" w:rsidRDefault="00745842">
      <w:pPr>
        <w:spacing w:before="26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</w:p>
    <w:p w:rsidR="00FE19FF" w:rsidRDefault="00745842">
      <w:pPr>
        <w:spacing w:before="51"/>
        <w:ind w:left="2472"/>
        <w:rPr>
          <w:rFonts w:ascii="Georgia" w:eastAsia="Georgia" w:hAnsi="Georgia" w:cs="Georgia"/>
          <w:sz w:val="40"/>
          <w:szCs w:val="40"/>
        </w:rPr>
        <w:sectPr w:rsidR="00FE19FF">
          <w:headerReference w:type="default" r:id="rId16"/>
          <w:pgSz w:w="14400" w:h="10800" w:orient="landscape"/>
          <w:pgMar w:top="1020" w:right="0" w:bottom="0" w:left="0" w:header="0" w:footer="45" w:gutter="0"/>
          <w:pgNumType w:start="137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z w:val="40"/>
          <w:szCs w:val="40"/>
        </w:rPr>
        <w:t>ed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list</w:t>
      </w: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before="7" w:line="200" w:lineRule="exact"/>
      </w:pPr>
    </w:p>
    <w:p w:rsidR="00FE19FF" w:rsidRDefault="00745842">
      <w:pPr>
        <w:spacing w:line="880" w:lineRule="exact"/>
        <w:ind w:left="5106" w:right="5224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Qu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ue</w:t>
      </w:r>
      <w:r>
        <w:rPr>
          <w:rFonts w:ascii="Trebuchet MS" w:eastAsia="Trebuchet MS" w:hAnsi="Trebuchet MS" w:cs="Trebuchet MS"/>
          <w:color w:val="1F487C"/>
          <w:spacing w:val="-66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w w:val="99"/>
          <w:sz w:val="80"/>
          <w:szCs w:val="80"/>
        </w:rPr>
        <w:t>ADT</w:t>
      </w:r>
    </w:p>
    <w:p w:rsidR="00FE19FF" w:rsidRDefault="00FE19FF">
      <w:pPr>
        <w:spacing w:before="9" w:line="160" w:lineRule="exact"/>
        <w:rPr>
          <w:sz w:val="17"/>
          <w:szCs w:val="17"/>
        </w:rPr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745842">
      <w:pPr>
        <w:ind w:left="1215" w:right="1281"/>
        <w:jc w:val="center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0000FF"/>
          <w:sz w:val="40"/>
          <w:szCs w:val="40"/>
        </w:rPr>
        <w:t>queue</w:t>
      </w:r>
      <w:r>
        <w:rPr>
          <w:rFonts w:ascii="Georgia" w:eastAsia="Georgia" w:hAnsi="Georgia" w:cs="Georgia"/>
          <w:b/>
          <w:i/>
          <w:color w:val="0000FF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an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abs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ct data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type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which elem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added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</w:p>
    <w:p w:rsidR="00FE19FF" w:rsidRDefault="00745842">
      <w:pPr>
        <w:spacing w:line="440" w:lineRule="exact"/>
        <w:ind w:left="1680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sz w:val="40"/>
          <w:szCs w:val="40"/>
        </w:rPr>
        <w:t>the</w:t>
      </w:r>
      <w:proofErr w:type="gramEnd"/>
      <w:r>
        <w:rPr>
          <w:rFonts w:ascii="Georgia" w:eastAsia="Georgia" w:hAnsi="Georgia" w:cs="Georgia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re</w:t>
      </w:r>
      <w:r>
        <w:rPr>
          <w:rFonts w:ascii="Georgia" w:eastAsia="Georgia" w:hAnsi="Georgia" w:cs="Georgia"/>
          <w:b/>
          <w:i/>
          <w:color w:val="C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r</w:t>
      </w:r>
      <w:r>
        <w:rPr>
          <w:rFonts w:ascii="Georgia" w:eastAsia="Georgia" w:hAnsi="Georgia" w:cs="Georgia"/>
          <w:b/>
          <w:i/>
          <w:color w:val="C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emoved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om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i/>
          <w:color w:val="C00000"/>
          <w:sz w:val="40"/>
          <w:szCs w:val="40"/>
        </w:rPr>
        <w:t>fro</w:t>
      </w:r>
      <w:r>
        <w:rPr>
          <w:rFonts w:ascii="Georgia" w:eastAsia="Georgia" w:hAnsi="Georgia" w:cs="Georgia"/>
          <w:b/>
          <w:i/>
          <w:color w:val="C00000"/>
          <w:spacing w:val="-1"/>
          <w:sz w:val="40"/>
          <w:szCs w:val="40"/>
        </w:rPr>
        <w:t>n</w:t>
      </w:r>
      <w:r>
        <w:rPr>
          <w:rFonts w:ascii="Georgia" w:eastAsia="Georgia" w:hAnsi="Georgia" w:cs="Georgia"/>
          <w:b/>
          <w:i/>
          <w:color w:val="C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before="15" w:line="200" w:lineRule="exact"/>
      </w:pPr>
    </w:p>
    <w:p w:rsidR="00FE19FF" w:rsidRDefault="00614121">
      <w:pPr>
        <w:ind w:left="3175"/>
        <w:sectPr w:rsidR="00FE19FF">
          <w:pgSz w:w="14400" w:h="10800" w:orient="landscape"/>
          <w:pgMar w:top="1020" w:right="0" w:bottom="0" w:left="0" w:header="0" w:footer="45" w:gutter="0"/>
          <w:cols w:space="720"/>
        </w:sectPr>
      </w:pPr>
      <w:r>
        <w:pict>
          <v:shape id="_x0000_i1025" type="#_x0000_t75" style="width:376pt;height:174pt">
            <v:imagedata r:id="rId17" o:title=""/>
          </v:shape>
        </w:pict>
      </w:r>
    </w:p>
    <w:p w:rsidR="00FE19FF" w:rsidRDefault="00FE19FF">
      <w:pPr>
        <w:spacing w:before="9" w:line="100" w:lineRule="exact"/>
        <w:rPr>
          <w:sz w:val="10"/>
          <w:szCs w:val="10"/>
        </w:rPr>
      </w:pPr>
    </w:p>
    <w:p w:rsidR="00FE19FF" w:rsidRDefault="00FE19FF">
      <w:pPr>
        <w:spacing w:line="200" w:lineRule="exact"/>
      </w:pPr>
    </w:p>
    <w:p w:rsidR="00FE19FF" w:rsidRDefault="00745842">
      <w:pPr>
        <w:spacing w:line="880" w:lineRule="exact"/>
        <w:ind w:left="2989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 xml:space="preserve">First </w:t>
      </w:r>
      <w:proofErr w:type="gramStart"/>
      <w:r>
        <w:rPr>
          <w:rFonts w:ascii="Trebuchet MS" w:eastAsia="Trebuchet MS" w:hAnsi="Trebuchet MS" w:cs="Trebuchet MS"/>
          <w:color w:val="1F487C"/>
          <w:sz w:val="80"/>
          <w:szCs w:val="80"/>
        </w:rPr>
        <w:t>In</w:t>
      </w:r>
      <w:proofErr w:type="gramEnd"/>
      <w:r>
        <w:rPr>
          <w:rFonts w:ascii="Trebuchet MS" w:eastAsia="Trebuchet MS" w:hAnsi="Trebuchet MS" w:cs="Trebuchet MS"/>
          <w:color w:val="1F487C"/>
          <w:sz w:val="80"/>
          <w:szCs w:val="80"/>
        </w:rPr>
        <w:t xml:space="preserve"> Fi</w:t>
      </w:r>
      <w:r>
        <w:rPr>
          <w:rFonts w:ascii="Trebuchet MS" w:eastAsia="Trebuchet MS" w:hAnsi="Trebuchet MS" w:cs="Trebuchet MS"/>
          <w:color w:val="1F487C"/>
          <w:spacing w:val="-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 xml:space="preserve">st Out 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(</w:t>
      </w:r>
      <w:r>
        <w:rPr>
          <w:rFonts w:ascii="Trebuchet MS" w:eastAsia="Trebuchet MS" w:hAnsi="Trebuchet MS" w:cs="Trebuchet MS"/>
          <w:color w:val="0000FF"/>
          <w:sz w:val="80"/>
          <w:szCs w:val="80"/>
        </w:rPr>
        <w:t>FIFO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)</w:t>
      </w: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before="20" w:line="220" w:lineRule="exact"/>
        <w:rPr>
          <w:sz w:val="22"/>
          <w:szCs w:val="22"/>
        </w:rPr>
      </w:pPr>
    </w:p>
    <w:p w:rsidR="00FE19FF" w:rsidRDefault="00745842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Queues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 known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 xml:space="preserve">as </w:t>
      </w:r>
      <w:r>
        <w:rPr>
          <w:rFonts w:ascii="Georgia" w:eastAsia="Georgia" w:hAnsi="Georgia" w:cs="Georgia"/>
          <w:color w:val="000000"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FIFO</w:t>
      </w:r>
      <w:proofErr w:type="gramEnd"/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(First In, Fi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st Out)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s.</w:t>
      </w:r>
    </w:p>
    <w:p w:rsidR="00FE19FF" w:rsidRDefault="00FE19FF">
      <w:pPr>
        <w:spacing w:before="5" w:line="120" w:lineRule="exact"/>
        <w:rPr>
          <w:sz w:val="12"/>
          <w:szCs w:val="12"/>
        </w:rPr>
      </w:pPr>
    </w:p>
    <w:p w:rsidR="00FE19FF" w:rsidRDefault="00FE19FF">
      <w:pPr>
        <w:spacing w:line="200" w:lineRule="exact"/>
      </w:pPr>
    </w:p>
    <w:p w:rsidR="00FE19FF" w:rsidRDefault="00745842">
      <w:pPr>
        <w:spacing w:line="480" w:lineRule="atLeast"/>
        <w:ind w:left="2859" w:right="1305" w:hanging="386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0"/>
          <w:szCs w:val="40"/>
        </w:rPr>
        <w:t></w:t>
      </w:r>
      <w:r>
        <w:rPr>
          <w:color w:val="0000FF"/>
          <w:spacing w:val="-32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Like</w:t>
      </w:r>
      <w:proofErr w:type="gramEnd"/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custom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rs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stan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ing in 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che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ck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-</w:t>
      </w:r>
      <w:r>
        <w:rPr>
          <w:rFonts w:ascii="Georgia" w:eastAsia="Georgia" w:hAnsi="Georgia" w:cs="Georgia"/>
          <w:color w:val="000000"/>
          <w:sz w:val="40"/>
          <w:szCs w:val="40"/>
        </w:rPr>
        <w:t>out li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store,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 fi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st custom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 is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fi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st custom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served.</w:t>
      </w: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before="12" w:line="280" w:lineRule="exact"/>
        <w:rPr>
          <w:sz w:val="28"/>
          <w:szCs w:val="28"/>
        </w:rPr>
        <w:sectPr w:rsidR="00FE19FF">
          <w:headerReference w:type="default" r:id="rId18"/>
          <w:pgSz w:w="14400" w:h="10800" w:orient="landscape"/>
          <w:pgMar w:top="920" w:right="0" w:bottom="0" w:left="0" w:header="0" w:footer="45" w:gutter="0"/>
          <w:pgNumType w:start="139"/>
          <w:cols w:space="720"/>
        </w:sectPr>
      </w:pPr>
    </w:p>
    <w:p w:rsidR="00FE19FF" w:rsidRDefault="00FE19FF">
      <w:pPr>
        <w:spacing w:before="2" w:line="120" w:lineRule="exact"/>
        <w:rPr>
          <w:sz w:val="12"/>
          <w:szCs w:val="12"/>
        </w:rPr>
      </w:pPr>
    </w:p>
    <w:p w:rsidR="00FE19FF" w:rsidRDefault="00745842">
      <w:pPr>
        <w:tabs>
          <w:tab w:val="left" w:pos="2320"/>
        </w:tabs>
        <w:spacing w:line="163" w:lineRule="auto"/>
        <w:ind w:left="2334" w:right="-79" w:hanging="1188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position w:val="-17"/>
          <w:sz w:val="36"/>
          <w:szCs w:val="36"/>
        </w:rPr>
        <w:t>A</w:t>
      </w:r>
      <w:r>
        <w:rPr>
          <w:rFonts w:ascii="Arial" w:eastAsia="Arial" w:hAnsi="Arial" w:cs="Arial"/>
          <w:position w:val="-17"/>
          <w:sz w:val="36"/>
          <w:szCs w:val="36"/>
        </w:rPr>
        <w:tab/>
      </w:r>
      <w:r>
        <w:rPr>
          <w:rFonts w:ascii="Arial" w:eastAsia="Arial" w:hAnsi="Arial" w:cs="Arial"/>
          <w:sz w:val="36"/>
          <w:szCs w:val="36"/>
        </w:rPr>
        <w:t>re</w:t>
      </w:r>
      <w:r>
        <w:rPr>
          <w:rFonts w:ascii="Arial" w:eastAsia="Arial" w:hAnsi="Arial" w:cs="Arial"/>
          <w:spacing w:val="-2"/>
          <w:sz w:val="36"/>
          <w:szCs w:val="36"/>
        </w:rPr>
        <w:t>a</w:t>
      </w:r>
      <w:r>
        <w:rPr>
          <w:rFonts w:ascii="Arial" w:eastAsia="Arial" w:hAnsi="Arial" w:cs="Arial"/>
          <w:sz w:val="36"/>
          <w:szCs w:val="36"/>
        </w:rPr>
        <w:t>r fro</w:t>
      </w:r>
      <w:r>
        <w:rPr>
          <w:rFonts w:ascii="Arial" w:eastAsia="Arial" w:hAnsi="Arial" w:cs="Arial"/>
          <w:spacing w:val="-1"/>
          <w:sz w:val="36"/>
          <w:szCs w:val="36"/>
        </w:rPr>
        <w:t>n</w:t>
      </w:r>
      <w:r>
        <w:rPr>
          <w:rFonts w:ascii="Arial" w:eastAsia="Arial" w:hAnsi="Arial" w:cs="Arial"/>
          <w:sz w:val="36"/>
          <w:szCs w:val="36"/>
        </w:rPr>
        <w:t>t</w:t>
      </w:r>
    </w:p>
    <w:p w:rsidR="00FE19FF" w:rsidRDefault="00745842">
      <w:pPr>
        <w:spacing w:before="6" w:line="180" w:lineRule="exact"/>
        <w:rPr>
          <w:sz w:val="18"/>
          <w:szCs w:val="18"/>
        </w:rPr>
      </w:pPr>
      <w:r>
        <w:br w:type="column"/>
      </w:r>
    </w:p>
    <w:p w:rsidR="00FE19FF" w:rsidRDefault="00745842">
      <w:pPr>
        <w:ind w:right="-87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position w:val="8"/>
          <w:sz w:val="36"/>
          <w:szCs w:val="36"/>
        </w:rPr>
        <w:t xml:space="preserve">A        </w:t>
      </w:r>
      <w:r>
        <w:rPr>
          <w:rFonts w:ascii="Arial" w:eastAsia="Arial" w:hAnsi="Arial" w:cs="Arial"/>
          <w:spacing w:val="58"/>
          <w:position w:val="8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fro</w:t>
      </w:r>
      <w:r>
        <w:rPr>
          <w:rFonts w:ascii="Arial" w:eastAsia="Arial" w:hAnsi="Arial" w:cs="Arial"/>
          <w:spacing w:val="-1"/>
          <w:sz w:val="36"/>
          <w:szCs w:val="36"/>
        </w:rPr>
        <w:t>n</w:t>
      </w:r>
      <w:r>
        <w:rPr>
          <w:rFonts w:ascii="Arial" w:eastAsia="Arial" w:hAnsi="Arial" w:cs="Arial"/>
          <w:sz w:val="36"/>
          <w:szCs w:val="36"/>
        </w:rPr>
        <w:t>t</w:t>
      </w:r>
    </w:p>
    <w:p w:rsidR="00FE19FF" w:rsidRDefault="00745842">
      <w:pPr>
        <w:spacing w:before="1" w:line="180" w:lineRule="exact"/>
        <w:rPr>
          <w:sz w:val="18"/>
          <w:szCs w:val="18"/>
        </w:rPr>
      </w:pPr>
      <w:r>
        <w:br w:type="column"/>
      </w:r>
    </w:p>
    <w:p w:rsidR="00FE19FF" w:rsidRDefault="00745842">
      <w:pPr>
        <w:ind w:right="-81"/>
        <w:rPr>
          <w:rFonts w:ascii="Arial" w:eastAsia="Arial" w:hAnsi="Arial" w:cs="Arial"/>
          <w:sz w:val="36"/>
          <w:szCs w:val="36"/>
        </w:rPr>
      </w:pPr>
      <w:r>
        <w:pict>
          <v:group id="_x0000_s1107" style="position:absolute;margin-left:17.65pt;margin-top:302.05pt;width:689.75pt;height:183.25pt;z-index:-251665408;mso-position-horizontal-relative:page;mso-position-vertical-relative:page" coordorigin="353,6041" coordsize="13795,3665">
            <v:shape id="_x0000_s1133" type="#_x0000_t75" style="position:absolute;left:353;top:6041;width:13795;height:3665">
              <v:imagedata r:id="rId19" o:title=""/>
            </v:shape>
            <v:shape id="_x0000_s1132" type="#_x0000_t75" style="position:absolute;left:756;top:6718;width:1015;height:2340">
              <v:imagedata r:id="rId20" o:title=""/>
            </v:shape>
            <v:shape id="_x0000_s1131" style="position:absolute;left:1757;top:8605;width:480;height:112" coordorigin="1757,8605" coordsize="480,112" path="m1877,8630r360,l2237,8605r-380,l1857,8630r20,xe" fillcolor="black" stroked="f">
              <v:path arrowok="t"/>
            </v:shape>
            <v:shape id="_x0000_s1130" style="position:absolute;left:1757;top:8605;width:480;height:112" coordorigin="1757,8605" coordsize="480,112" path="m1877,8605r,-87l1757,8618r120,100l1877,8630r-20,l1857,8605r20,xe" fillcolor="black" stroked="f">
              <v:path arrowok="t"/>
            </v:shape>
            <v:shape id="_x0000_s1129" style="position:absolute;left:1755;top:8893;width:480;height:113" coordorigin="1755,8893" coordsize="480,113" path="m1875,8918r360,l2235,8893r-380,l1855,8918r20,xe" fillcolor="black" stroked="f">
              <v:path arrowok="t"/>
            </v:shape>
            <v:shape id="_x0000_s1128" style="position:absolute;left:1755;top:8893;width:480;height:113" coordorigin="1755,8893" coordsize="480,113" path="m1875,8893r,-88l1755,8905r120,100l1875,8918r-20,l1855,8893r20,xe" fillcolor="black" stroked="f">
              <v:path arrowok="t"/>
            </v:shape>
            <v:shape id="_x0000_s1127" type="#_x0000_t75" style="position:absolute;left:3377;top:6718;width:1015;height:2340">
              <v:imagedata r:id="rId21" o:title=""/>
            </v:shape>
            <v:shape id="_x0000_s1126" style="position:absolute;left:4365;top:8305;width:480;height:112" coordorigin="4365,8305" coordsize="480,112" path="m4485,8330r360,l4845,8305r-380,l4465,8330r20,xe" fillcolor="black" stroked="f">
              <v:path arrowok="t"/>
            </v:shape>
            <v:shape id="_x0000_s1125" style="position:absolute;left:4365;top:8305;width:480;height:112" coordorigin="4365,8305" coordsize="480,112" path="m4485,8305r,-87l4365,8318r120,100l4485,8330r-20,l4465,8305r20,xe" fillcolor="black" stroked="f">
              <v:path arrowok="t"/>
            </v:shape>
            <v:shape id="_x0000_s1124" style="position:absolute;left:4365;top:8818;width:480;height:113" coordorigin="4365,8818" coordsize="480,113" path="m4485,8843r360,l4845,8818r-380,l4465,8843r20,xe" fillcolor="black" stroked="f">
              <v:path arrowok="t"/>
            </v:shape>
            <v:shape id="_x0000_s1123" style="position:absolute;left:4365;top:8818;width:480;height:113" coordorigin="4365,8818" coordsize="480,113" path="m4485,8818r,-88l4365,8830r120,100l4485,8843r-20,l4465,8818r20,xe" fillcolor="black" stroked="f">
              <v:path arrowok="t"/>
            </v:shape>
            <v:shape id="_x0000_s1122" type="#_x0000_t75" style="position:absolute;left:6170;top:6718;width:1015;height:2340">
              <v:imagedata r:id="rId22" o:title=""/>
            </v:shape>
            <v:shape id="_x0000_s1121" style="position:absolute;left:7162;top:7870;width:480;height:112" coordorigin="7162,7870" coordsize="480,112" path="m7282,7895r360,l7642,7870r-380,l7262,7895r20,xe" fillcolor="black" stroked="f">
              <v:path arrowok="t"/>
            </v:shape>
            <v:shape id="_x0000_s1120" style="position:absolute;left:7162;top:7870;width:480;height:112" coordorigin="7162,7870" coordsize="480,112" path="m7282,7870r,-87l7162,7883r120,100l7282,7895r-20,l7262,7870r20,xe" fillcolor="black" stroked="f">
              <v:path arrowok="t"/>
            </v:shape>
            <v:shape id="_x0000_s1119" style="position:absolute;left:7162;top:8778;width:480;height:113" coordorigin="7162,8778" coordsize="480,113" path="m7282,8803r360,l7642,8778r-380,l7262,8803r20,xe" fillcolor="black" stroked="f">
              <v:path arrowok="t"/>
            </v:shape>
            <v:shape id="_x0000_s1118" style="position:absolute;left:7162;top:8778;width:480;height:113" coordorigin="7162,8778" coordsize="480,113" path="m7282,8778r,-88l7162,8790r120,100l7282,8803r-20,l7262,8778r20,xe" fillcolor="black" stroked="f">
              <v:path arrowok="t"/>
            </v:shape>
            <v:shape id="_x0000_s1117" type="#_x0000_t75" style="position:absolute;left:8863;top:6718;width:1015;height:2340">
              <v:imagedata r:id="rId23" o:title=""/>
            </v:shape>
            <v:shape id="_x0000_s1116" style="position:absolute;left:9855;top:8758;width:480;height:113" coordorigin="9855,8758" coordsize="480,113" path="m9975,8783r360,l10335,8758r-380,l9955,8783r20,xe" fillcolor="black" stroked="f">
              <v:path arrowok="t"/>
            </v:shape>
            <v:shape id="_x0000_s1115" style="position:absolute;left:9855;top:8758;width:480;height:113" coordorigin="9855,8758" coordsize="480,113" path="m9975,8758r,-88l9855,8770r120,100l9975,8783r-20,l9955,8758r20,xe" fillcolor="black" stroked="f">
              <v:path arrowok="t"/>
            </v:shape>
            <v:shape id="_x0000_s1114" style="position:absolute;left:9855;top:7450;width:480;height:112" coordorigin="9855,7450" coordsize="480,112" path="m9975,7475r360,l10335,7450r-380,l9955,7475r20,xe" fillcolor="black" stroked="f">
              <v:path arrowok="t"/>
            </v:shape>
            <v:shape id="_x0000_s1113" style="position:absolute;left:9855;top:7450;width:480;height:112" coordorigin="9855,7450" coordsize="480,112" path="m9975,7450r,-87l9855,7463r120,100l9975,7475r-20,l9955,7450r20,xe" fillcolor="black" stroked="f">
              <v:path arrowok="t"/>
            </v:shape>
            <v:shape id="_x0000_s1112" style="position:absolute;left:12495;top:8332;width:480;height:112" coordorigin="12495,8332" coordsize="480,112" path="m12615,8357r360,l12975,8332r-380,l12595,8357r20,xe" fillcolor="black" stroked="f">
              <v:path arrowok="t"/>
            </v:shape>
            <v:shape id="_x0000_s1111" style="position:absolute;left:12495;top:8332;width:480;height:112" coordorigin="12495,8332" coordsize="480,112" path="m12615,8332r,-88l12495,8344r120,100l12615,8357r-20,l12595,8332r20,xe" fillcolor="black" stroked="f">
              <v:path arrowok="t"/>
            </v:shape>
            <v:shape id="_x0000_s1110" style="position:absolute;left:12495;top:7435;width:480;height:112" coordorigin="12495,7435" coordsize="480,112" path="m12615,7460r360,l12975,7435r-380,l12595,7460r20,xe" fillcolor="black" stroked="f">
              <v:path arrowok="t"/>
            </v:shape>
            <v:shape id="_x0000_s1109" style="position:absolute;left:12495;top:7435;width:480;height:112" coordorigin="12495,7435" coordsize="480,112" path="m12615,7435r,-87l12495,7448r120,100l12615,7460r-20,l12595,7435r20,xe" fillcolor="black" stroked="f">
              <v:path arrowok="t"/>
            </v:shape>
            <v:shape id="_x0000_s1108" type="#_x0000_t75" style="position:absolute;left:11477;top:6703;width:1015;height:2333">
              <v:imagedata r:id="rId24" o:title="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margin-left:186.2pt;margin-top:359.35pt;width:505.15pt;height:69.8pt;z-index:-25166438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54"/>
                    <w:gridCol w:w="1593"/>
                    <w:gridCol w:w="1187"/>
                    <w:gridCol w:w="1536"/>
                    <w:gridCol w:w="1169"/>
                    <w:gridCol w:w="1495"/>
                    <w:gridCol w:w="1135"/>
                    <w:gridCol w:w="1235"/>
                  </w:tblGrid>
                  <w:tr w:rsidR="00FE19FF">
                    <w:trPr>
                      <w:trHeight w:hRule="exact" w:val="504"/>
                    </w:trPr>
                    <w:tc>
                      <w:tcPr>
                        <w:tcW w:w="507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19FF" w:rsidRDefault="00FE19FF"/>
                    </w:tc>
                    <w:tc>
                      <w:tcPr>
                        <w:tcW w:w="11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19FF" w:rsidRDefault="00745842">
                        <w:pPr>
                          <w:spacing w:before="69"/>
                          <w:ind w:left="404" w:right="411"/>
                          <w:jc w:val="center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D</w:t>
                        </w:r>
                      </w:p>
                    </w:tc>
                    <w:tc>
                      <w:tcPr>
                        <w:tcW w:w="14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19FF" w:rsidRDefault="00745842">
                        <w:pPr>
                          <w:spacing w:before="61"/>
                          <w:ind w:left="458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36"/>
                            <w:szCs w:val="3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r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19FF" w:rsidRDefault="00745842">
                        <w:pPr>
                          <w:spacing w:before="54"/>
                          <w:ind w:left="351" w:right="429"/>
                          <w:jc w:val="center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D</w:t>
                        </w:r>
                      </w:p>
                    </w:tc>
                    <w:tc>
                      <w:tcPr>
                        <w:tcW w:w="12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19FF" w:rsidRDefault="00745842">
                        <w:pPr>
                          <w:spacing w:before="69"/>
                          <w:ind w:left="484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36"/>
                            <w:szCs w:val="3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r</w:t>
                        </w:r>
                      </w:p>
                    </w:tc>
                  </w:tr>
                  <w:tr w:rsidR="00FE19FF">
                    <w:trPr>
                      <w:trHeight w:hRule="exact" w:val="893"/>
                    </w:trPr>
                    <w:tc>
                      <w:tcPr>
                        <w:tcW w:w="7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19FF" w:rsidRDefault="00FE19FF">
                        <w:pPr>
                          <w:spacing w:line="200" w:lineRule="exact"/>
                        </w:pPr>
                      </w:p>
                      <w:p w:rsidR="00FE19FF" w:rsidRDefault="00FE19FF">
                        <w:pPr>
                          <w:spacing w:before="10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FE19FF" w:rsidRDefault="00745842">
                        <w:pPr>
                          <w:ind w:left="40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B</w:t>
                        </w:r>
                      </w:p>
                    </w:tc>
                    <w:tc>
                      <w:tcPr>
                        <w:tcW w:w="15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19FF" w:rsidRDefault="00FE19FF">
                        <w:pPr>
                          <w:spacing w:line="200" w:lineRule="exact"/>
                        </w:pPr>
                      </w:p>
                      <w:p w:rsidR="00FE19FF" w:rsidRDefault="00FE19FF">
                        <w:pPr>
                          <w:spacing w:before="1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FE19FF" w:rsidRDefault="00745842">
                        <w:pPr>
                          <w:ind w:left="474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36"/>
                            <w:szCs w:val="3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r</w:t>
                        </w:r>
                      </w:p>
                    </w:tc>
                    <w:tc>
                      <w:tcPr>
                        <w:tcW w:w="1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19FF" w:rsidRDefault="00745842">
                        <w:pPr>
                          <w:spacing w:line="400" w:lineRule="exact"/>
                          <w:ind w:left="434" w:right="399"/>
                          <w:jc w:val="center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position w:val="-1"/>
                            <w:sz w:val="36"/>
                            <w:szCs w:val="36"/>
                          </w:rPr>
                          <w:t>C</w:t>
                        </w:r>
                      </w:p>
                      <w:p w:rsidR="00FE19FF" w:rsidRDefault="00745842">
                        <w:pPr>
                          <w:spacing w:before="18"/>
                          <w:ind w:left="444" w:right="410"/>
                          <w:jc w:val="center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B</w:t>
                        </w:r>
                      </w:p>
                    </w:tc>
                    <w:tc>
                      <w:tcPr>
                        <w:tcW w:w="15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19FF" w:rsidRDefault="00745842">
                        <w:pPr>
                          <w:ind w:left="446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36"/>
                            <w:szCs w:val="3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r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19FF" w:rsidRDefault="00745842">
                        <w:pPr>
                          <w:spacing w:line="400" w:lineRule="exact"/>
                          <w:ind w:left="404" w:right="411"/>
                          <w:jc w:val="center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position w:val="-1"/>
                            <w:sz w:val="36"/>
                            <w:szCs w:val="36"/>
                          </w:rPr>
                          <w:t>C</w:t>
                        </w:r>
                      </w:p>
                      <w:p w:rsidR="00FE19FF" w:rsidRDefault="00745842">
                        <w:pPr>
                          <w:spacing w:before="18"/>
                          <w:ind w:left="414" w:right="421"/>
                          <w:jc w:val="center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B</w:t>
                        </w:r>
                      </w:p>
                    </w:tc>
                    <w:tc>
                      <w:tcPr>
                        <w:tcW w:w="14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19FF" w:rsidRDefault="00FE19FF"/>
                    </w:tc>
                    <w:tc>
                      <w:tcPr>
                        <w:tcW w:w="11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19FF" w:rsidRDefault="00745842">
                        <w:pPr>
                          <w:spacing w:line="380" w:lineRule="exact"/>
                          <w:ind w:left="350" w:right="428"/>
                          <w:jc w:val="center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C</w:t>
                        </w:r>
                      </w:p>
                      <w:p w:rsidR="00FE19FF" w:rsidRDefault="00745842">
                        <w:pPr>
                          <w:spacing w:before="18"/>
                          <w:ind w:left="361" w:right="440"/>
                          <w:jc w:val="center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B</w:t>
                        </w:r>
                      </w:p>
                    </w:tc>
                    <w:tc>
                      <w:tcPr>
                        <w:tcW w:w="12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E19FF" w:rsidRDefault="00FE19FF">
                        <w:pPr>
                          <w:spacing w:line="200" w:lineRule="exact"/>
                        </w:pPr>
                      </w:p>
                      <w:p w:rsidR="00FE19FF" w:rsidRDefault="00FE19FF">
                        <w:pPr>
                          <w:spacing w:before="3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FE19FF" w:rsidRDefault="00745842">
                        <w:pPr>
                          <w:ind w:left="476" w:right="-38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fro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36"/>
                            <w:szCs w:val="3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t</w:t>
                        </w:r>
                      </w:p>
                    </w:tc>
                  </w:tr>
                </w:tbl>
                <w:p w:rsidR="00FE19FF" w:rsidRDefault="00FE19FF"/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position w:val="5"/>
          <w:sz w:val="36"/>
          <w:szCs w:val="36"/>
        </w:rPr>
        <w:t xml:space="preserve">A        </w:t>
      </w:r>
      <w:r>
        <w:rPr>
          <w:rFonts w:ascii="Arial" w:eastAsia="Arial" w:hAnsi="Arial" w:cs="Arial"/>
          <w:spacing w:val="5"/>
          <w:position w:val="5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fro</w:t>
      </w:r>
      <w:r>
        <w:rPr>
          <w:rFonts w:ascii="Arial" w:eastAsia="Arial" w:hAnsi="Arial" w:cs="Arial"/>
          <w:spacing w:val="-1"/>
          <w:sz w:val="36"/>
          <w:szCs w:val="36"/>
        </w:rPr>
        <w:t>n</w:t>
      </w:r>
      <w:r>
        <w:rPr>
          <w:rFonts w:ascii="Arial" w:eastAsia="Arial" w:hAnsi="Arial" w:cs="Arial"/>
          <w:sz w:val="36"/>
          <w:szCs w:val="36"/>
        </w:rPr>
        <w:t>t</w:t>
      </w:r>
    </w:p>
    <w:p w:rsidR="00FE19FF" w:rsidRDefault="00745842">
      <w:pPr>
        <w:spacing w:before="1" w:line="160" w:lineRule="exact"/>
        <w:rPr>
          <w:sz w:val="17"/>
          <w:szCs w:val="17"/>
        </w:rPr>
      </w:pPr>
      <w:r>
        <w:br w:type="column"/>
      </w:r>
    </w:p>
    <w:p w:rsidR="00FE19FF" w:rsidRDefault="00745842">
      <w:pPr>
        <w:rPr>
          <w:rFonts w:ascii="Arial" w:eastAsia="Arial" w:hAnsi="Arial" w:cs="Arial"/>
          <w:sz w:val="36"/>
          <w:szCs w:val="36"/>
        </w:rPr>
        <w:sectPr w:rsidR="00FE19FF">
          <w:type w:val="continuous"/>
          <w:pgSz w:w="14400" w:h="10800" w:orient="landscape"/>
          <w:pgMar w:top="0" w:right="0" w:bottom="0" w:left="0" w:header="720" w:footer="720" w:gutter="0"/>
          <w:cols w:num="4" w:space="720" w:equalWidth="0">
            <w:col w:w="3054" w:space="710"/>
            <w:col w:w="1915" w:space="882"/>
            <w:col w:w="1863" w:space="830"/>
            <w:col w:w="5146"/>
          </w:cols>
        </w:sectPr>
      </w:pPr>
      <w:r>
        <w:rPr>
          <w:rFonts w:ascii="Arial" w:eastAsia="Arial" w:hAnsi="Arial" w:cs="Arial"/>
          <w:position w:val="1"/>
          <w:sz w:val="36"/>
          <w:szCs w:val="36"/>
        </w:rPr>
        <w:t xml:space="preserve">A        </w:t>
      </w:r>
      <w:r>
        <w:rPr>
          <w:rFonts w:ascii="Arial" w:eastAsia="Arial" w:hAnsi="Arial" w:cs="Arial"/>
          <w:spacing w:val="6"/>
          <w:position w:val="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fro</w:t>
      </w:r>
      <w:r>
        <w:rPr>
          <w:rFonts w:ascii="Arial" w:eastAsia="Arial" w:hAnsi="Arial" w:cs="Arial"/>
          <w:spacing w:val="-1"/>
          <w:sz w:val="36"/>
          <w:szCs w:val="36"/>
        </w:rPr>
        <w:t>n</w:t>
      </w:r>
      <w:r>
        <w:rPr>
          <w:rFonts w:ascii="Arial" w:eastAsia="Arial" w:hAnsi="Arial" w:cs="Arial"/>
          <w:sz w:val="36"/>
          <w:szCs w:val="36"/>
        </w:rPr>
        <w:t xml:space="preserve">t      </w:t>
      </w:r>
      <w:r>
        <w:rPr>
          <w:rFonts w:ascii="Arial" w:eastAsia="Arial" w:hAnsi="Arial" w:cs="Arial"/>
          <w:spacing w:val="50"/>
          <w:sz w:val="36"/>
          <w:szCs w:val="36"/>
        </w:rPr>
        <w:t xml:space="preserve"> </w:t>
      </w:r>
      <w:r>
        <w:rPr>
          <w:rFonts w:ascii="Arial" w:eastAsia="Arial" w:hAnsi="Arial" w:cs="Arial"/>
          <w:color w:val="D6E3BC"/>
          <w:position w:val="2"/>
          <w:sz w:val="36"/>
          <w:szCs w:val="36"/>
        </w:rPr>
        <w:t>A</w:t>
      </w:r>
    </w:p>
    <w:p w:rsidR="00FE19FF" w:rsidRDefault="00745842">
      <w:pPr>
        <w:spacing w:before="95"/>
        <w:ind w:left="3160"/>
        <w:rPr>
          <w:rFonts w:ascii="Trebuchet MS" w:eastAsia="Trebuchet MS" w:hAnsi="Trebuchet MS" w:cs="Trebuchet MS"/>
          <w:sz w:val="80"/>
          <w:szCs w:val="80"/>
        </w:rPr>
      </w:pP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lastRenderedPageBreak/>
        <w:t>Enq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u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u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e</w:t>
      </w:r>
      <w:proofErr w:type="spellEnd"/>
      <w:r>
        <w:rPr>
          <w:rFonts w:ascii="Trebuchet MS" w:eastAsia="Trebuchet MS" w:hAnsi="Trebuchet MS" w:cs="Trebuchet MS"/>
          <w:color w:val="1F487C"/>
          <w:spacing w:val="-31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and</w:t>
      </w:r>
      <w:r>
        <w:rPr>
          <w:rFonts w:ascii="Trebuchet MS" w:eastAsia="Trebuchet MS" w:hAnsi="Trebuchet MS" w:cs="Trebuchet MS"/>
          <w:color w:val="1F487C"/>
          <w:spacing w:val="-13"/>
          <w:sz w:val="80"/>
          <w:szCs w:val="8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1F487C"/>
          <w:sz w:val="80"/>
          <w:szCs w:val="80"/>
        </w:rPr>
        <w:t>De</w:t>
      </w:r>
      <w:r>
        <w:rPr>
          <w:rFonts w:ascii="Trebuchet MS" w:eastAsia="Trebuchet MS" w:hAnsi="Trebuchet MS" w:cs="Trebuchet MS"/>
          <w:color w:val="1F487C"/>
          <w:spacing w:val="3"/>
          <w:sz w:val="80"/>
          <w:szCs w:val="80"/>
        </w:rPr>
        <w:t>q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u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ue</w:t>
      </w:r>
      <w:proofErr w:type="spellEnd"/>
    </w:p>
    <w:p w:rsidR="00FE19FF" w:rsidRDefault="00FE19FF">
      <w:pPr>
        <w:spacing w:line="200" w:lineRule="exact"/>
      </w:pPr>
    </w:p>
    <w:p w:rsidR="00FE19FF" w:rsidRDefault="00FE19FF">
      <w:pPr>
        <w:spacing w:before="11" w:line="260" w:lineRule="exact"/>
        <w:rPr>
          <w:sz w:val="26"/>
          <w:szCs w:val="26"/>
        </w:rPr>
      </w:pPr>
    </w:p>
    <w:p w:rsidR="00FE19FF" w:rsidRDefault="00745842">
      <w:pPr>
        <w:ind w:left="9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Prim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ry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sz w:val="40"/>
          <w:szCs w:val="40"/>
        </w:rPr>
        <w:t>ueue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ope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atio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s: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C00000"/>
          <w:sz w:val="40"/>
          <w:szCs w:val="40"/>
        </w:rPr>
        <w:t>Enqueue</w:t>
      </w:r>
      <w:proofErr w:type="spellEnd"/>
      <w:r>
        <w:rPr>
          <w:rFonts w:ascii="Georgia" w:eastAsia="Georgia" w:hAnsi="Georgia" w:cs="Georgia"/>
          <w:color w:val="C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C00000"/>
          <w:sz w:val="40"/>
          <w:szCs w:val="40"/>
        </w:rPr>
        <w:t>Dequeue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FE19FF" w:rsidRDefault="00FE19FF">
      <w:pPr>
        <w:spacing w:before="4" w:line="200" w:lineRule="exact"/>
      </w:pPr>
    </w:p>
    <w:p w:rsidR="00FE19FF" w:rsidRDefault="00745842">
      <w:pPr>
        <w:ind w:left="9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Like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che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-</w:t>
      </w:r>
      <w:r>
        <w:rPr>
          <w:rFonts w:ascii="Georgia" w:eastAsia="Georgia" w:hAnsi="Georgia" w:cs="Georgia"/>
          <w:color w:val="000000"/>
          <w:sz w:val="40"/>
          <w:szCs w:val="40"/>
        </w:rPr>
        <w:t>out li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es in 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store,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sz w:val="40"/>
          <w:szCs w:val="40"/>
        </w:rPr>
        <w:t>ueue h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s a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f</w:t>
      </w:r>
      <w:r>
        <w:rPr>
          <w:rFonts w:ascii="Georgia" w:eastAsia="Georgia" w:hAnsi="Georgia" w:cs="Georgia"/>
          <w:color w:val="0000FF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FF"/>
          <w:sz w:val="40"/>
          <w:szCs w:val="40"/>
        </w:rPr>
        <w:t>ont</w:t>
      </w:r>
      <w:r>
        <w:rPr>
          <w:rFonts w:ascii="Georgia" w:eastAsia="Georgia" w:hAnsi="Georgia" w:cs="Georgia"/>
          <w:color w:val="0000FF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rea</w:t>
      </w:r>
      <w:r>
        <w:rPr>
          <w:rFonts w:ascii="Georgia" w:eastAsia="Georgia" w:hAnsi="Georgia" w:cs="Georgia"/>
          <w:color w:val="0000FF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FE19FF" w:rsidRDefault="00FE19FF">
      <w:pPr>
        <w:spacing w:before="4" w:line="200" w:lineRule="exact"/>
      </w:pPr>
    </w:p>
    <w:p w:rsidR="00FE19FF" w:rsidRDefault="00745842">
      <w:pPr>
        <w:ind w:left="9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C00000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n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qu</w:t>
      </w:r>
      <w:r>
        <w:rPr>
          <w:rFonts w:ascii="Georgia" w:eastAsia="Georgia" w:hAnsi="Georgia" w:cs="Georgia"/>
          <w:b/>
          <w:color w:val="C00000"/>
          <w:spacing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ue</w:t>
      </w:r>
      <w:proofErr w:type="spellEnd"/>
      <w:r>
        <w:rPr>
          <w:rFonts w:ascii="Georgia" w:eastAsia="Georgia" w:hAnsi="Georgia" w:cs="Georgia"/>
          <w:b/>
          <w:color w:val="C00000"/>
          <w:spacing w:val="-1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–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rt an elem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at the </w:t>
      </w:r>
      <w:r>
        <w:rPr>
          <w:rFonts w:ascii="Georgia" w:eastAsia="Georgia" w:hAnsi="Georgia" w:cs="Georgia"/>
          <w:color w:val="0000FF"/>
          <w:sz w:val="40"/>
          <w:szCs w:val="40"/>
        </w:rPr>
        <w:t>rear</w:t>
      </w:r>
      <w:r>
        <w:rPr>
          <w:rFonts w:ascii="Georgia" w:eastAsia="Georgia" w:hAnsi="Georgia" w:cs="Georgia"/>
          <w:color w:val="0000FF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sz w:val="40"/>
          <w:szCs w:val="40"/>
        </w:rPr>
        <w:t>ueu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FE19FF" w:rsidRDefault="00FE19FF">
      <w:pPr>
        <w:spacing w:before="4" w:line="200" w:lineRule="exact"/>
      </w:pPr>
    </w:p>
    <w:p w:rsidR="00FE19FF" w:rsidRDefault="00745842">
      <w:pPr>
        <w:spacing w:line="620" w:lineRule="exact"/>
        <w:ind w:left="917"/>
        <w:rPr>
          <w:rFonts w:ascii="Georgia" w:eastAsia="Georgia" w:hAnsi="Georgia" w:cs="Georgia"/>
          <w:sz w:val="40"/>
          <w:szCs w:val="40"/>
        </w:rPr>
      </w:pPr>
      <w:r>
        <w:pict>
          <v:group id="_x0000_s1102" style="position:absolute;left:0;text-align:left;margin-left:75.55pt;margin-top:151.95pt;width:102.2pt;height:37.25pt;z-index:-251662336;mso-position-horizontal-relative:page" coordorigin="1511,3039" coordsize="2044,745">
            <v:shape id="_x0000_s1105" style="position:absolute;left:1511;top:3039;width:2044;height:745" coordorigin="1511,3039" coordsize="2044,745" path="m1511,3039r63,82l1589,3102r-78,-63xe" fillcolor="blue" stroked="f">
              <v:path arrowok="t"/>
            </v:shape>
            <v:shape id="_x0000_s1104" style="position:absolute;left:1511;top:3039;width:2044;height:745" coordorigin="1511,3039" coordsize="2044,745" path="m1657,3023r-37,42l1589,3102r-15,19l1511,3039r4,196l1612,3153r16,-20l1658,3098r36,-41l1774,2972r43,-41l1862,2890r48,-40l1960,2811r52,-36l2066,2741r57,-31l2182,2682r61,-24l2307,2638r68,-19l2446,2603r74,-13l2596,2578r79,-9l2757,2561r83,-6l2926,2550r86,-4l3101,2543r89,-2l3372,2540r183,l3555,2490r-183,l3190,2491r-90,2l3011,2496r-88,4l2837,2505r-84,6l2670,2519r-80,10l2512,2541r-75,13l2364,2571r-70,18l2227,2611r-64,25l2101,2665r-59,32l1986,2732r-55,38l1880,2810r-50,41l1783,2894r-44,43l1697,2980r-40,43xe" fillcolor="blue" stroked="f">
              <v:path arrowok="t"/>
            </v:shape>
            <v:shape id="_x0000_s1103" style="position:absolute;left:1511;top:3039;width:2044;height:745" coordorigin="1511,3039" coordsize="2044,745" path="m1612,3153r-97,82l1706,3196r-78,-63l1612,3153xe" fillcolor="blue" stroked="f">
              <v:path arrowok="t"/>
            </v:shape>
            <w10:wrap anchorx="page"/>
          </v:group>
        </w:pict>
      </w:r>
      <w:r>
        <w:rPr>
          <w:rFonts w:ascii="Georgia" w:eastAsia="Georgia" w:hAnsi="Georgia" w:cs="Georgia"/>
          <w:color w:val="C00000"/>
          <w:position w:val="-2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position w:val="-2"/>
          <w:sz w:val="56"/>
          <w:szCs w:val="56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C00000"/>
          <w:position w:val="-2"/>
          <w:sz w:val="40"/>
          <w:szCs w:val="40"/>
        </w:rPr>
        <w:t>D</w:t>
      </w:r>
      <w:r>
        <w:rPr>
          <w:rFonts w:ascii="Georgia" w:eastAsia="Georgia" w:hAnsi="Georgia" w:cs="Georgia"/>
          <w:b/>
          <w:color w:val="C00000"/>
          <w:spacing w:val="-2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position w:val="-2"/>
          <w:sz w:val="40"/>
          <w:szCs w:val="40"/>
        </w:rPr>
        <w:t>qu</w:t>
      </w:r>
      <w:r>
        <w:rPr>
          <w:rFonts w:ascii="Georgia" w:eastAsia="Georgia" w:hAnsi="Georgia" w:cs="Georgia"/>
          <w:b/>
          <w:color w:val="C00000"/>
          <w:spacing w:val="-2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C00000"/>
          <w:position w:val="-2"/>
          <w:sz w:val="40"/>
          <w:szCs w:val="40"/>
        </w:rPr>
        <w:t>ue</w:t>
      </w:r>
      <w:proofErr w:type="spellEnd"/>
      <w:r>
        <w:rPr>
          <w:rFonts w:ascii="Georgia" w:eastAsia="Georgia" w:hAnsi="Georgia" w:cs="Georgia"/>
          <w:b/>
          <w:color w:val="C00000"/>
          <w:spacing w:val="-1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–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remove</w:t>
      </w:r>
      <w:r>
        <w:rPr>
          <w:rFonts w:ascii="Georgia" w:eastAsia="Georgia" w:hAnsi="Georgia" w:cs="Georgia"/>
          <w:color w:val="000000"/>
          <w:spacing w:val="-5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an</w:t>
      </w:r>
      <w:r>
        <w:rPr>
          <w:rFonts w:ascii="Georgia" w:eastAsia="Georgia" w:hAnsi="Georgia" w:cs="Georgia"/>
          <w:color w:val="000000"/>
          <w:spacing w:val="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nt</w:t>
      </w:r>
      <w:r>
        <w:rPr>
          <w:rFonts w:ascii="Georgia" w:eastAsia="Georgia" w:hAnsi="Georgia" w:cs="Georgia"/>
          <w:color w:val="000000"/>
          <w:spacing w:val="-4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om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position w:val="-2"/>
          <w:sz w:val="40"/>
          <w:szCs w:val="40"/>
        </w:rPr>
        <w:t>f</w:t>
      </w:r>
      <w:r>
        <w:rPr>
          <w:rFonts w:ascii="Georgia" w:eastAsia="Georgia" w:hAnsi="Georgia" w:cs="Georgia"/>
          <w:color w:val="0000FF"/>
          <w:spacing w:val="-2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color w:val="0000FF"/>
          <w:position w:val="-2"/>
          <w:sz w:val="40"/>
          <w:szCs w:val="40"/>
        </w:rPr>
        <w:t>ont</w:t>
      </w:r>
      <w:r>
        <w:rPr>
          <w:rFonts w:ascii="Georgia" w:eastAsia="Georgia" w:hAnsi="Georgia" w:cs="Georgia"/>
          <w:color w:val="0000FF"/>
          <w:spacing w:val="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ueu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.</w:t>
      </w:r>
    </w:p>
    <w:p w:rsidR="00FE19FF" w:rsidRDefault="00FE19FF">
      <w:pPr>
        <w:spacing w:before="8" w:line="100" w:lineRule="exact"/>
        <w:rPr>
          <w:sz w:val="11"/>
          <w:szCs w:val="11"/>
        </w:rPr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  <w:sectPr w:rsidR="00FE19FF">
          <w:headerReference w:type="default" r:id="rId25"/>
          <w:pgSz w:w="14400" w:h="10800" w:orient="landscape"/>
          <w:pgMar w:top="920" w:right="0" w:bottom="0" w:left="0" w:header="0" w:footer="45" w:gutter="0"/>
          <w:pgNumType w:start="140"/>
          <w:cols w:space="720"/>
        </w:sectPr>
      </w:pPr>
    </w:p>
    <w:p w:rsidR="00FE19FF" w:rsidRDefault="00745842">
      <w:pPr>
        <w:spacing w:before="14"/>
        <w:ind w:left="818" w:right="125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R</w:t>
      </w:r>
      <w:r>
        <w:rPr>
          <w:rFonts w:ascii="Arial" w:eastAsia="Arial" w:hAnsi="Arial" w:cs="Arial"/>
          <w:spacing w:val="-2"/>
          <w:sz w:val="36"/>
          <w:szCs w:val="36"/>
        </w:rPr>
        <w:t>e</w:t>
      </w:r>
      <w:r>
        <w:rPr>
          <w:rFonts w:ascii="Arial" w:eastAsia="Arial" w:hAnsi="Arial" w:cs="Arial"/>
          <w:sz w:val="36"/>
          <w:szCs w:val="36"/>
        </w:rPr>
        <w:t>move</w:t>
      </w:r>
    </w:p>
    <w:p w:rsidR="00FE19FF" w:rsidRDefault="00745842">
      <w:pPr>
        <w:spacing w:before="18"/>
        <w:ind w:left="642" w:right="-47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(</w:t>
      </w:r>
      <w:proofErr w:type="spellStart"/>
      <w:r>
        <w:rPr>
          <w:rFonts w:ascii="Arial" w:eastAsia="Arial" w:hAnsi="Arial" w:cs="Arial"/>
          <w:sz w:val="36"/>
          <w:szCs w:val="36"/>
        </w:rPr>
        <w:t>D</w:t>
      </w:r>
      <w:r>
        <w:rPr>
          <w:rFonts w:ascii="Arial" w:eastAsia="Arial" w:hAnsi="Arial" w:cs="Arial"/>
          <w:spacing w:val="-2"/>
          <w:sz w:val="36"/>
          <w:szCs w:val="36"/>
        </w:rPr>
        <w:t>e</w:t>
      </w:r>
      <w:r>
        <w:rPr>
          <w:rFonts w:ascii="Arial" w:eastAsia="Arial" w:hAnsi="Arial" w:cs="Arial"/>
          <w:sz w:val="36"/>
          <w:szCs w:val="36"/>
        </w:rPr>
        <w:t>q</w:t>
      </w:r>
      <w:r>
        <w:rPr>
          <w:rFonts w:ascii="Arial" w:eastAsia="Arial" w:hAnsi="Arial" w:cs="Arial"/>
          <w:spacing w:val="-2"/>
          <w:sz w:val="36"/>
          <w:szCs w:val="36"/>
        </w:rPr>
        <w:t>u</w:t>
      </w:r>
      <w:r>
        <w:rPr>
          <w:rFonts w:ascii="Arial" w:eastAsia="Arial" w:hAnsi="Arial" w:cs="Arial"/>
          <w:sz w:val="36"/>
          <w:szCs w:val="36"/>
        </w:rPr>
        <w:t>e</w:t>
      </w:r>
      <w:r>
        <w:rPr>
          <w:rFonts w:ascii="Arial" w:eastAsia="Arial" w:hAnsi="Arial" w:cs="Arial"/>
          <w:spacing w:val="-2"/>
          <w:sz w:val="36"/>
          <w:szCs w:val="36"/>
        </w:rPr>
        <w:t>u</w:t>
      </w:r>
      <w:r>
        <w:rPr>
          <w:rFonts w:ascii="Arial" w:eastAsia="Arial" w:hAnsi="Arial" w:cs="Arial"/>
          <w:spacing w:val="-1"/>
          <w:sz w:val="36"/>
          <w:szCs w:val="36"/>
        </w:rPr>
        <w:t>e</w:t>
      </w:r>
      <w:proofErr w:type="spellEnd"/>
      <w:r>
        <w:rPr>
          <w:rFonts w:ascii="Arial" w:eastAsia="Arial" w:hAnsi="Arial" w:cs="Arial"/>
          <w:sz w:val="36"/>
          <w:szCs w:val="36"/>
        </w:rPr>
        <w:t>)</w:t>
      </w:r>
    </w:p>
    <w:p w:rsidR="00FE19FF" w:rsidRDefault="00745842">
      <w:pPr>
        <w:spacing w:before="8" w:line="180" w:lineRule="exact"/>
        <w:rPr>
          <w:sz w:val="19"/>
          <w:szCs w:val="19"/>
        </w:rPr>
      </w:pPr>
      <w:r>
        <w:br w:type="column"/>
      </w:r>
    </w:p>
    <w:p w:rsidR="00FE19FF" w:rsidRDefault="00FE19FF">
      <w:pPr>
        <w:spacing w:line="200" w:lineRule="exact"/>
      </w:pPr>
    </w:p>
    <w:p w:rsidR="00FE19FF" w:rsidRDefault="00745842">
      <w:pPr>
        <w:ind w:right="-74"/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sz w:val="36"/>
          <w:szCs w:val="36"/>
        </w:rPr>
        <w:t>fro</w:t>
      </w:r>
      <w:r>
        <w:rPr>
          <w:rFonts w:ascii="Arial" w:eastAsia="Arial" w:hAnsi="Arial" w:cs="Arial"/>
          <w:spacing w:val="-1"/>
          <w:sz w:val="36"/>
          <w:szCs w:val="36"/>
        </w:rPr>
        <w:t>n</w:t>
      </w:r>
      <w:r>
        <w:rPr>
          <w:rFonts w:ascii="Arial" w:eastAsia="Arial" w:hAnsi="Arial" w:cs="Arial"/>
          <w:sz w:val="36"/>
          <w:szCs w:val="36"/>
        </w:rPr>
        <w:t>t</w:t>
      </w:r>
      <w:proofErr w:type="gramEnd"/>
    </w:p>
    <w:p w:rsidR="00FE19FF" w:rsidRDefault="00745842">
      <w:pPr>
        <w:spacing w:before="7" w:line="160" w:lineRule="exact"/>
        <w:rPr>
          <w:sz w:val="17"/>
          <w:szCs w:val="17"/>
        </w:rPr>
      </w:pPr>
      <w:r>
        <w:br w:type="column"/>
      </w:r>
    </w:p>
    <w:p w:rsidR="00FE19FF" w:rsidRDefault="00FE19FF">
      <w:pPr>
        <w:spacing w:line="200" w:lineRule="exact"/>
      </w:pPr>
    </w:p>
    <w:p w:rsidR="00FE19FF" w:rsidRDefault="00745842">
      <w:pPr>
        <w:ind w:right="-74"/>
        <w:rPr>
          <w:rFonts w:ascii="Arial" w:eastAsia="Arial" w:hAnsi="Arial" w:cs="Arial"/>
          <w:sz w:val="36"/>
          <w:szCs w:val="36"/>
        </w:rPr>
      </w:pPr>
      <w:r>
        <w:pict>
          <v:group id="_x0000_s1079" style="position:absolute;margin-left:179.6pt;margin-top:-85.2pt;width:349.3pt;height:86.25pt;z-index:-251663360;mso-position-horizontal-relative:page" coordorigin="3593,-1704" coordsize="6986,1725">
            <v:shape id="_x0000_s1101" style="position:absolute;left:3615;top:-1682;width:960;height:960" coordorigin="3615,-1682" coordsize="960,960" path="m3615,-722r960,l4575,-1682r-960,l3615,-722xe" fillcolor="#f9c090" stroked="f">
              <v:path arrowok="t"/>
            </v:shape>
            <v:shape id="_x0000_s1100" style="position:absolute;left:3615;top:-1682;width:960;height:960" coordorigin="3615,-1682" coordsize="960,960" path="m3615,-722r960,l4575,-1682r-960,l3615,-722xe" filled="f" strokecolor="blue" strokeweight="2.25pt">
              <v:path arrowok="t"/>
            </v:shape>
            <v:shape id="_x0000_s1099" style="position:absolute;left:4575;top:-1682;width:960;height:960" coordorigin="4575,-1682" coordsize="960,960" path="m4575,-722r960,l5535,-1682r-960,l4575,-722xe" fillcolor="#f9c090" stroked="f">
              <v:path arrowok="t"/>
            </v:shape>
            <v:shape id="_x0000_s1098" style="position:absolute;left:4575;top:-1682;width:960;height:960" coordorigin="4575,-1682" coordsize="960,960" path="m4575,-722r960,l5535,-1682r-960,l4575,-722xe" filled="f" strokecolor="blue" strokeweight="2.25pt">
              <v:path arrowok="t"/>
            </v:shape>
            <v:shape id="_x0000_s1097" style="position:absolute;left:5535;top:-1682;width:960;height:960" coordorigin="5535,-1682" coordsize="960,960" path="m5535,-722r960,l6495,-1682r-960,l5535,-722xe" fillcolor="#f9c090" stroked="f">
              <v:path arrowok="t"/>
            </v:shape>
            <v:shape id="_x0000_s1096" style="position:absolute;left:5535;top:-1682;width:960;height:960" coordorigin="5535,-1682" coordsize="960,960" path="m5535,-722r960,l6495,-1682r-960,l5535,-722xe" filled="f" strokecolor="blue" strokeweight="2.25pt">
              <v:path arrowok="t"/>
            </v:shape>
            <v:shape id="_x0000_s1095" style="position:absolute;left:6495;top:-1682;width:960;height:960" coordorigin="6495,-1682" coordsize="960,960" path="m6495,-722r960,l7455,-1682r-960,l6495,-722xe" fillcolor="#f9c090" stroked="f">
              <v:path arrowok="t"/>
            </v:shape>
            <v:shape id="_x0000_s1094" style="position:absolute;left:6495;top:-1682;width:960;height:960" coordorigin="6495,-1682" coordsize="960,960" path="m6495,-722r960,l7455,-1682r-960,l6495,-722xe" filled="f" strokecolor="blue" strokeweight="2.25pt">
              <v:path arrowok="t"/>
            </v:shape>
            <v:shape id="_x0000_s1093" style="position:absolute;left:7455;top:-1682;width:960;height:960" coordorigin="7455,-1682" coordsize="960,960" path="m7455,-722r960,l8415,-1682r-960,l7455,-722xe" fillcolor="#f9c090" stroked="f">
              <v:path arrowok="t"/>
            </v:shape>
            <v:shape id="_x0000_s1092" style="position:absolute;left:7455;top:-1682;width:960;height:960" coordorigin="7455,-1682" coordsize="960,960" path="m7455,-722r960,l8415,-1682r-960,l7455,-722xe" filled="f" strokecolor="blue" strokeweight="2.25pt">
              <v:path arrowok="t"/>
            </v:shape>
            <v:shape id="_x0000_s1091" style="position:absolute;left:8415;top:-1682;width:960;height:960" coordorigin="8415,-1682" coordsize="960,960" path="m8415,-722r960,l9375,-1682r-960,l8415,-722xe" fillcolor="#f9c090" stroked="f">
              <v:path arrowok="t"/>
            </v:shape>
            <v:shape id="_x0000_s1090" style="position:absolute;left:8415;top:-1682;width:960;height:960" coordorigin="8415,-1682" coordsize="960,960" path="m8415,-722r960,l9375,-1682r-960,l8415,-722xe" filled="f" strokecolor="blue" strokeweight="2.25pt">
              <v:path arrowok="t"/>
            </v:shape>
            <v:shape id="_x0000_s1089" style="position:absolute;left:10405;top:-1217;width:151;height:150" coordorigin="10405,-1217" coordsize="151,150" path="m10532,-1217r-4,50l10553,-1165r3,-50l10532,-1217xe" fillcolor="blue" stroked="f">
              <v:path arrowok="t"/>
            </v:shape>
            <v:shape id="_x0000_s1088" style="position:absolute;left:10405;top:-1217;width:151;height:150" coordorigin="10405,-1217" coordsize="151,150" path="m10556,-1215r8,-100l10405,-1201r140,135l10553,-1165r43,3l10642,-1157r48,4l10739,-1148r51,6l10842,-1136r54,6l11061,-1109r113,15l11287,-1078r112,18l11454,-1051r107,19l11663,-1012r95,20l11845,-970r77,21l11989,-927r61,24l12106,-879r51,26l12226,-812r77,56l12369,-696r57,63l12475,-568r69,101l12586,-495r-46,-68l12491,-630r-55,-67l12372,-762r-75,-62l12231,-868r-76,-42l12100,-936r-61,-25l11973,-985r-74,-23l11815,-1030r-93,-21l11622,-1071r-105,-20l11407,-1110r-112,-17l11181,-1144r-113,-15l10956,-1173r-108,-13l10744,-1197r-49,-5l10647,-1207r-46,-4l10557,-1215r-1,l10553,-1165r-25,-2l10532,-1217r24,2xe" fillcolor="blue" stroked="f">
              <v:path arrowok="t"/>
            </v:shape>
            <v:shape id="_x0000_s1087" style="position:absolute;left:9375;top:-1682;width:960;height:960" coordorigin="9375,-1682" coordsize="960,960" path="m9375,-722r960,l10335,-1682r-960,l9375,-722xe" fillcolor="#f9c090" stroked="f">
              <v:path arrowok="t"/>
            </v:shape>
            <v:shape id="_x0000_s1086" style="position:absolute;left:9375;top:-1682;width:960;height:960" coordorigin="9375,-1682" coordsize="960,960" path="m9375,-722r960,l10335,-1682r-960,l9375,-722xe" filled="f" strokecolor="blue" strokeweight="2.25pt">
              <v:path arrowok="t"/>
            </v:shape>
            <v:shape id="_x0000_s1085" style="position:absolute;left:3970;top:-722;width:250;height:720" coordorigin="3970,-722" coordsize="250,720" path="m4070,-2r50,l4120,-597r100,25l4095,-722r-25,125l4070,-2xe" fillcolor="blue" stroked="f">
              <v:path arrowok="t"/>
            </v:shape>
            <v:shape id="_x0000_s1084" style="position:absolute;left:3970;top:-722;width:250;height:720" coordorigin="3970,-722" coordsize="250,720" path="m4070,-597r25,-125l3970,-572r100,l4070,-597xe" fillcolor="blue" stroked="f">
              <v:path arrowok="t"/>
            </v:shape>
            <v:shape id="_x0000_s1083" style="position:absolute;left:3970;top:-722;width:250;height:720" coordorigin="3970,-722" coordsize="250,720" path="m4220,-572r-100,-25l4120,-572r100,xe" fillcolor="blue" stroked="f">
              <v:path arrowok="t"/>
            </v:shape>
            <v:shape id="_x0000_s1082" style="position:absolute;left:9800;top:-722;width:250;height:720" coordorigin="9800,-722" coordsize="250,720" path="m9900,-2r50,l9950,-597r100,25l9925,-722r-25,125l9900,-2xe" fillcolor="blue" stroked="f">
              <v:path arrowok="t"/>
            </v:shape>
            <v:shape id="_x0000_s1081" style="position:absolute;left:9800;top:-722;width:250;height:720" coordorigin="9800,-722" coordsize="250,720" path="m9900,-597r25,-125l9800,-572r100,l9900,-597xe" fillcolor="blue" stroked="f">
              <v:path arrowok="t"/>
            </v:shape>
            <v:shape id="_x0000_s1080" style="position:absolute;left:9800;top:-722;width:250;height:720" coordorigin="9800,-722" coordsize="250,720" path="m10050,-572r-100,-25l9950,-572r100,xe" fillcolor="blue" stroked="f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sz w:val="36"/>
          <w:szCs w:val="36"/>
        </w:rPr>
        <w:t>re</w:t>
      </w:r>
      <w:r>
        <w:rPr>
          <w:rFonts w:ascii="Arial" w:eastAsia="Arial" w:hAnsi="Arial" w:cs="Arial"/>
          <w:spacing w:val="-2"/>
          <w:sz w:val="36"/>
          <w:szCs w:val="36"/>
        </w:rPr>
        <w:t>a</w:t>
      </w:r>
      <w:r>
        <w:rPr>
          <w:rFonts w:ascii="Arial" w:eastAsia="Arial" w:hAnsi="Arial" w:cs="Arial"/>
          <w:sz w:val="36"/>
          <w:szCs w:val="36"/>
        </w:rPr>
        <w:t>r</w:t>
      </w:r>
      <w:proofErr w:type="gramEnd"/>
    </w:p>
    <w:p w:rsidR="00FE19FF" w:rsidRDefault="00745842">
      <w:pPr>
        <w:spacing w:before="21"/>
        <w:ind w:left="338" w:right="1320"/>
        <w:jc w:val="center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sz w:val="36"/>
          <w:szCs w:val="36"/>
        </w:rPr>
        <w:lastRenderedPageBreak/>
        <w:t>Ins</w:t>
      </w:r>
      <w:r>
        <w:rPr>
          <w:rFonts w:ascii="Arial" w:eastAsia="Arial" w:hAnsi="Arial" w:cs="Arial"/>
          <w:spacing w:val="-1"/>
          <w:sz w:val="36"/>
          <w:szCs w:val="36"/>
        </w:rPr>
        <w:t>e</w:t>
      </w:r>
      <w:r>
        <w:rPr>
          <w:rFonts w:ascii="Arial" w:eastAsia="Arial" w:hAnsi="Arial" w:cs="Arial"/>
          <w:sz w:val="36"/>
          <w:szCs w:val="36"/>
        </w:rPr>
        <w:t>rt</w:t>
      </w:r>
    </w:p>
    <w:p w:rsidR="00FE19FF" w:rsidRDefault="00745842">
      <w:pPr>
        <w:spacing w:before="18"/>
        <w:ind w:left="-47" w:right="938"/>
        <w:jc w:val="center"/>
        <w:rPr>
          <w:rFonts w:ascii="Arial" w:eastAsia="Arial" w:hAnsi="Arial" w:cs="Arial"/>
          <w:sz w:val="36"/>
          <w:szCs w:val="36"/>
        </w:rPr>
        <w:sectPr w:rsidR="00FE19FF">
          <w:type w:val="continuous"/>
          <w:pgSz w:w="14400" w:h="10800" w:orient="landscape"/>
          <w:pgMar w:top="0" w:right="0" w:bottom="0" w:left="0" w:header="720" w:footer="720" w:gutter="0"/>
          <w:cols w:num="4" w:space="720" w:equalWidth="0">
            <w:col w:w="2384" w:space="1365"/>
            <w:col w:w="720" w:space="5149"/>
            <w:col w:w="639" w:space="1483"/>
            <w:col w:w="2660"/>
          </w:cols>
        </w:sectPr>
      </w:pPr>
      <w:r>
        <w:rPr>
          <w:rFonts w:ascii="Arial" w:eastAsia="Arial" w:hAnsi="Arial" w:cs="Arial"/>
          <w:sz w:val="36"/>
          <w:szCs w:val="36"/>
        </w:rPr>
        <w:t>(</w:t>
      </w:r>
      <w:proofErr w:type="spellStart"/>
      <w:r>
        <w:rPr>
          <w:rFonts w:ascii="Arial" w:eastAsia="Arial" w:hAnsi="Arial" w:cs="Arial"/>
          <w:sz w:val="36"/>
          <w:szCs w:val="36"/>
        </w:rPr>
        <w:t>E</w:t>
      </w:r>
      <w:r>
        <w:rPr>
          <w:rFonts w:ascii="Arial" w:eastAsia="Arial" w:hAnsi="Arial" w:cs="Arial"/>
          <w:spacing w:val="-1"/>
          <w:sz w:val="36"/>
          <w:szCs w:val="36"/>
        </w:rPr>
        <w:t>n</w:t>
      </w:r>
      <w:r>
        <w:rPr>
          <w:rFonts w:ascii="Arial" w:eastAsia="Arial" w:hAnsi="Arial" w:cs="Arial"/>
          <w:sz w:val="36"/>
          <w:szCs w:val="36"/>
        </w:rPr>
        <w:t>q</w:t>
      </w:r>
      <w:r>
        <w:rPr>
          <w:rFonts w:ascii="Arial" w:eastAsia="Arial" w:hAnsi="Arial" w:cs="Arial"/>
          <w:spacing w:val="-2"/>
          <w:sz w:val="36"/>
          <w:szCs w:val="36"/>
        </w:rPr>
        <w:t>u</w:t>
      </w:r>
      <w:r>
        <w:rPr>
          <w:rFonts w:ascii="Arial" w:eastAsia="Arial" w:hAnsi="Arial" w:cs="Arial"/>
          <w:sz w:val="36"/>
          <w:szCs w:val="36"/>
        </w:rPr>
        <w:t>e</w:t>
      </w:r>
      <w:r>
        <w:rPr>
          <w:rFonts w:ascii="Arial" w:eastAsia="Arial" w:hAnsi="Arial" w:cs="Arial"/>
          <w:spacing w:val="-2"/>
          <w:sz w:val="36"/>
          <w:szCs w:val="36"/>
        </w:rPr>
        <w:t>u</w:t>
      </w:r>
      <w:r>
        <w:rPr>
          <w:rFonts w:ascii="Arial" w:eastAsia="Arial" w:hAnsi="Arial" w:cs="Arial"/>
          <w:spacing w:val="-1"/>
          <w:sz w:val="36"/>
          <w:szCs w:val="36"/>
        </w:rPr>
        <w:t>e</w:t>
      </w:r>
      <w:proofErr w:type="spellEnd"/>
      <w:r>
        <w:rPr>
          <w:rFonts w:ascii="Arial" w:eastAsia="Arial" w:hAnsi="Arial" w:cs="Arial"/>
          <w:sz w:val="36"/>
          <w:szCs w:val="36"/>
        </w:rPr>
        <w:t>)</w:t>
      </w:r>
    </w:p>
    <w:p w:rsidR="00FE19FF" w:rsidRDefault="00FE19FF">
      <w:pPr>
        <w:spacing w:line="200" w:lineRule="exact"/>
      </w:pPr>
    </w:p>
    <w:p w:rsidR="00FE19FF" w:rsidRDefault="00FE19FF">
      <w:pPr>
        <w:spacing w:before="19" w:line="240" w:lineRule="exact"/>
        <w:rPr>
          <w:sz w:val="24"/>
          <w:szCs w:val="24"/>
        </w:rPr>
      </w:pPr>
    </w:p>
    <w:p w:rsidR="00FE19FF" w:rsidRDefault="00745842">
      <w:pPr>
        <w:spacing w:line="880" w:lineRule="exact"/>
        <w:ind w:left="2548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Im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lem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nt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a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ti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o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pacing w:val="-4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of Qu</w:t>
      </w:r>
      <w:r>
        <w:rPr>
          <w:rFonts w:ascii="Trebuchet MS" w:eastAsia="Trebuchet MS" w:hAnsi="Trebuchet MS" w:cs="Trebuchet MS"/>
          <w:color w:val="1F487C"/>
          <w:spacing w:val="3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ue</w:t>
      </w: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before="13" w:line="240" w:lineRule="exact"/>
        <w:rPr>
          <w:sz w:val="24"/>
          <w:szCs w:val="24"/>
        </w:rPr>
      </w:pPr>
    </w:p>
    <w:p w:rsidR="00FE19FF" w:rsidRDefault="00745842">
      <w:pPr>
        <w:spacing w:line="236" w:lineRule="auto"/>
        <w:ind w:left="1680" w:right="1797" w:hanging="403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J</w:t>
      </w:r>
      <w:r>
        <w:rPr>
          <w:rFonts w:ascii="Georgia" w:eastAsia="Georgia" w:hAnsi="Georgia" w:cs="Georgia"/>
          <w:color w:val="000000"/>
          <w:sz w:val="40"/>
          <w:szCs w:val="40"/>
        </w:rPr>
        <w:t>ust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stacks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impleme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as ar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ays</w:t>
      </w:r>
      <w:r>
        <w:rPr>
          <w:rFonts w:ascii="Georgia" w:eastAsia="Georgia" w:hAnsi="Georgia" w:cs="Georgia"/>
          <w:color w:val="000000"/>
          <w:spacing w:val="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or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inked lis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so with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0000FF"/>
          <w:sz w:val="40"/>
          <w:szCs w:val="40"/>
        </w:rPr>
        <w:t>ueu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FF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FE19FF" w:rsidRDefault="00FE19FF">
      <w:pPr>
        <w:spacing w:line="200" w:lineRule="exact"/>
      </w:pPr>
    </w:p>
    <w:p w:rsidR="00FE19FF" w:rsidRDefault="00FE19FF">
      <w:pPr>
        <w:spacing w:before="8" w:line="280" w:lineRule="exact"/>
        <w:rPr>
          <w:sz w:val="28"/>
          <w:szCs w:val="28"/>
        </w:rPr>
      </w:pPr>
    </w:p>
    <w:p w:rsidR="00FE19FF" w:rsidRDefault="00745842">
      <w:pPr>
        <w:spacing w:line="236" w:lineRule="auto"/>
        <w:ind w:left="1680" w:right="1304" w:hanging="403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C00000"/>
          <w:sz w:val="40"/>
          <w:szCs w:val="40"/>
        </w:rPr>
        <w:t xml:space="preserve">Dynamic </w:t>
      </w:r>
      <w:r>
        <w:rPr>
          <w:rFonts w:ascii="Georgia" w:eastAsia="Georgia" w:hAnsi="Georgia" w:cs="Georgia"/>
          <w:color w:val="C00000"/>
          <w:spacing w:val="-2"/>
          <w:sz w:val="40"/>
          <w:szCs w:val="40"/>
        </w:rPr>
        <w:t>q</w:t>
      </w:r>
      <w:r>
        <w:rPr>
          <w:rFonts w:ascii="Georgia" w:eastAsia="Georgia" w:hAnsi="Georgia" w:cs="Georgia"/>
          <w:color w:val="C00000"/>
          <w:sz w:val="40"/>
          <w:szCs w:val="40"/>
        </w:rPr>
        <w:t>ueu</w:t>
      </w:r>
      <w:r>
        <w:rPr>
          <w:rFonts w:ascii="Georgia" w:eastAsia="Georgia" w:hAnsi="Georgia" w:cs="Georgia"/>
          <w:color w:val="C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C00000"/>
          <w:sz w:val="40"/>
          <w:szCs w:val="40"/>
        </w:rPr>
        <w:t>s</w:t>
      </w:r>
      <w:r>
        <w:rPr>
          <w:rFonts w:ascii="Georgia" w:eastAsia="Georgia" w:hAnsi="Georgia" w:cs="Georgia"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have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same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dvan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ages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over </w:t>
      </w:r>
      <w:r>
        <w:rPr>
          <w:rFonts w:ascii="Georgia" w:eastAsia="Georgia" w:hAnsi="Georgia" w:cs="Georgia"/>
          <w:color w:val="C00000"/>
          <w:sz w:val="40"/>
          <w:szCs w:val="40"/>
        </w:rPr>
        <w:t>stat</w:t>
      </w:r>
      <w:r>
        <w:rPr>
          <w:rFonts w:ascii="Georgia" w:eastAsia="Georgia" w:hAnsi="Georgia" w:cs="Georgia"/>
          <w:color w:val="C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C00000"/>
          <w:sz w:val="40"/>
          <w:szCs w:val="40"/>
        </w:rPr>
        <w:t>c</w:t>
      </w:r>
      <w:r>
        <w:rPr>
          <w:rFonts w:ascii="Georgia" w:eastAsia="Georgia" w:hAnsi="Georgia" w:cs="Georgia"/>
          <w:color w:val="C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C00000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C00000"/>
          <w:sz w:val="40"/>
          <w:szCs w:val="40"/>
        </w:rPr>
        <w:t>ueu</w:t>
      </w:r>
      <w:r>
        <w:rPr>
          <w:rFonts w:ascii="Georgia" w:eastAsia="Georgia" w:hAnsi="Georgia" w:cs="Georgia"/>
          <w:color w:val="C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C00000"/>
          <w:sz w:val="40"/>
          <w:szCs w:val="40"/>
        </w:rPr>
        <w:t xml:space="preserve">s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as </w:t>
      </w:r>
      <w:r>
        <w:rPr>
          <w:rFonts w:ascii="Georgia" w:eastAsia="Georgia" w:hAnsi="Georgia" w:cs="Georgia"/>
          <w:color w:val="0000FF"/>
          <w:sz w:val="40"/>
          <w:szCs w:val="40"/>
        </w:rPr>
        <w:t>dynamic stacks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have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over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stat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FF"/>
          <w:sz w:val="40"/>
          <w:szCs w:val="40"/>
        </w:rPr>
        <w:t>c stacks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FE19FF" w:rsidRDefault="00FE19FF">
      <w:pPr>
        <w:spacing w:line="200" w:lineRule="exact"/>
      </w:pPr>
    </w:p>
    <w:p w:rsidR="00FE19FF" w:rsidRDefault="00FE19FF">
      <w:pPr>
        <w:spacing w:before="1" w:line="280" w:lineRule="exact"/>
        <w:rPr>
          <w:sz w:val="28"/>
          <w:szCs w:val="28"/>
        </w:rPr>
      </w:pPr>
    </w:p>
    <w:p w:rsidR="00FE19FF" w:rsidRDefault="00745842">
      <w:pPr>
        <w:ind w:left="1277"/>
        <w:rPr>
          <w:rFonts w:ascii="Georgia" w:eastAsia="Georgia" w:hAnsi="Georgia" w:cs="Georgia"/>
          <w:sz w:val="40"/>
          <w:szCs w:val="40"/>
        </w:rPr>
        <w:sectPr w:rsidR="00FE19FF">
          <w:headerReference w:type="default" r:id="rId26"/>
          <w:pgSz w:w="14400" w:h="10800" w:orient="landscape"/>
          <w:pgMar w:top="980" w:right="0" w:bottom="0" w:left="0" w:header="0" w:footer="45" w:gutter="0"/>
          <w:pgNumType w:start="141"/>
          <w:cols w:space="720"/>
        </w:sect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Le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’s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see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how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 use 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a</w:t>
      </w: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FF"/>
          <w:sz w:val="40"/>
          <w:szCs w:val="40"/>
        </w:rPr>
        <w:t>r</w:t>
      </w: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FF"/>
          <w:sz w:val="40"/>
          <w:szCs w:val="40"/>
        </w:rPr>
        <w:t>y</w:t>
      </w:r>
      <w:r>
        <w:rPr>
          <w:rFonts w:ascii="Georgia" w:eastAsia="Georgia" w:hAnsi="Georgia" w:cs="Georgia"/>
          <w:color w:val="0000FF"/>
          <w:spacing w:val="9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impleme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sz w:val="40"/>
          <w:szCs w:val="40"/>
        </w:rPr>
        <w:t>ueu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FE19FF" w:rsidRDefault="00745842">
      <w:pPr>
        <w:spacing w:before="95"/>
        <w:ind w:left="1497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lastRenderedPageBreak/>
        <w:t>Qu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ue</w:t>
      </w:r>
      <w:r>
        <w:rPr>
          <w:rFonts w:ascii="Trebuchet MS" w:eastAsia="Trebuchet MS" w:hAnsi="Trebuchet MS" w:cs="Trebuchet MS"/>
          <w:color w:val="1F487C"/>
          <w:spacing w:val="-2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Im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lem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nt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a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ti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o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pacing w:val="-40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of</w:t>
      </w:r>
      <w:r>
        <w:rPr>
          <w:rFonts w:ascii="Trebuchet MS" w:eastAsia="Trebuchet MS" w:hAnsi="Trebuchet MS" w:cs="Trebuchet MS"/>
          <w:color w:val="1F487C"/>
          <w:spacing w:val="-4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Array</w:t>
      </w: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before="10" w:line="260" w:lineRule="exact"/>
        <w:rPr>
          <w:sz w:val="26"/>
          <w:szCs w:val="26"/>
        </w:rPr>
      </w:pPr>
    </w:p>
    <w:p w:rsidR="00FE19FF" w:rsidRDefault="00745842">
      <w:pPr>
        <w:ind w:left="115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When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0000FF"/>
          <w:sz w:val="40"/>
          <w:szCs w:val="40"/>
        </w:rPr>
        <w:t>ueu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ed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the </w:t>
      </w:r>
      <w:r>
        <w:rPr>
          <w:rFonts w:ascii="Georgia" w:eastAsia="Georgia" w:hAnsi="Georgia" w:cs="Georgia"/>
          <w:color w:val="C00000"/>
          <w:sz w:val="40"/>
          <w:szCs w:val="40"/>
          <w:u w:val="thick" w:color="C00000"/>
        </w:rPr>
        <w:t>rear</w:t>
      </w:r>
      <w:r>
        <w:rPr>
          <w:rFonts w:ascii="Georgia" w:eastAsia="Georgia" w:hAnsi="Georgia" w:cs="Georgia"/>
          <w:color w:val="C00000"/>
          <w:spacing w:val="2"/>
          <w:sz w:val="40"/>
          <w:szCs w:val="40"/>
          <w:u w:val="thick" w:color="C00000"/>
        </w:rPr>
        <w:t xml:space="preserve"> </w:t>
      </w:r>
      <w:r>
        <w:rPr>
          <w:rFonts w:ascii="Georgia" w:eastAsia="Georgia" w:hAnsi="Georgia" w:cs="Georgia"/>
          <w:color w:val="C00000"/>
          <w:sz w:val="40"/>
          <w:szCs w:val="40"/>
          <w:u w:val="thick" w:color="C00000"/>
        </w:rPr>
        <w:t>in</w:t>
      </w:r>
      <w:r>
        <w:rPr>
          <w:rFonts w:ascii="Georgia" w:eastAsia="Georgia" w:hAnsi="Georgia" w:cs="Georgia"/>
          <w:color w:val="C00000"/>
          <w:spacing w:val="1"/>
          <w:sz w:val="40"/>
          <w:szCs w:val="40"/>
          <w:u w:val="thick" w:color="C00000"/>
        </w:rPr>
        <w:t>d</w:t>
      </w:r>
      <w:r>
        <w:rPr>
          <w:rFonts w:ascii="Georgia" w:eastAsia="Georgia" w:hAnsi="Georgia" w:cs="Georgia"/>
          <w:color w:val="C00000"/>
          <w:sz w:val="40"/>
          <w:szCs w:val="40"/>
          <w:u w:val="thick" w:color="C00000"/>
        </w:rPr>
        <w:t>ex</w:t>
      </w:r>
      <w:r>
        <w:rPr>
          <w:rFonts w:ascii="Georgia" w:eastAsia="Georgia" w:hAnsi="Georgia" w:cs="Georgia"/>
          <w:color w:val="C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moves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wa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d.</w:t>
      </w:r>
    </w:p>
    <w:p w:rsidR="00FE19FF" w:rsidRDefault="00FE19FF">
      <w:pPr>
        <w:spacing w:before="11" w:line="200" w:lineRule="exact"/>
      </w:pPr>
    </w:p>
    <w:p w:rsidR="00FE19FF" w:rsidRDefault="00745842">
      <w:pPr>
        <w:spacing w:line="236" w:lineRule="auto"/>
        <w:ind w:left="1560" w:right="1186" w:hanging="403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When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FF"/>
          <w:sz w:val="40"/>
          <w:szCs w:val="40"/>
        </w:rPr>
        <w:t>dequeu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ed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the </w:t>
      </w:r>
      <w:r>
        <w:rPr>
          <w:rFonts w:ascii="Georgia" w:eastAsia="Georgia" w:hAnsi="Georgia" w:cs="Georgia"/>
          <w:color w:val="C00000"/>
          <w:sz w:val="40"/>
          <w:szCs w:val="40"/>
          <w:u w:val="thick" w:color="C00000"/>
        </w:rPr>
        <w:t>f</w:t>
      </w:r>
      <w:r>
        <w:rPr>
          <w:rFonts w:ascii="Georgia" w:eastAsia="Georgia" w:hAnsi="Georgia" w:cs="Georgia"/>
          <w:color w:val="C00000"/>
          <w:spacing w:val="-2"/>
          <w:sz w:val="40"/>
          <w:szCs w:val="40"/>
          <w:u w:val="thick" w:color="C00000"/>
        </w:rPr>
        <w:t>r</w:t>
      </w:r>
      <w:r>
        <w:rPr>
          <w:rFonts w:ascii="Georgia" w:eastAsia="Georgia" w:hAnsi="Georgia" w:cs="Georgia"/>
          <w:color w:val="C00000"/>
          <w:sz w:val="40"/>
          <w:szCs w:val="40"/>
          <w:u w:val="thick" w:color="C00000"/>
        </w:rPr>
        <w:t>ont</w:t>
      </w:r>
      <w:r>
        <w:rPr>
          <w:rFonts w:ascii="Georgia" w:eastAsia="Georgia" w:hAnsi="Georgia" w:cs="Georgia"/>
          <w:color w:val="C00000"/>
          <w:spacing w:val="1"/>
          <w:sz w:val="40"/>
          <w:szCs w:val="40"/>
          <w:u w:val="thick" w:color="C00000"/>
        </w:rPr>
        <w:t xml:space="preserve"> </w:t>
      </w:r>
      <w:r>
        <w:rPr>
          <w:rFonts w:ascii="Georgia" w:eastAsia="Georgia" w:hAnsi="Georgia" w:cs="Georgia"/>
          <w:color w:val="C00000"/>
          <w:sz w:val="40"/>
          <w:szCs w:val="40"/>
          <w:u w:val="thick" w:color="C00000"/>
        </w:rPr>
        <w:t>ind</w:t>
      </w:r>
      <w:r>
        <w:rPr>
          <w:rFonts w:ascii="Georgia" w:eastAsia="Georgia" w:hAnsi="Georgia" w:cs="Georgia"/>
          <w:color w:val="C00000"/>
          <w:spacing w:val="1"/>
          <w:sz w:val="40"/>
          <w:szCs w:val="40"/>
          <w:u w:val="thick" w:color="C00000"/>
        </w:rPr>
        <w:t>e</w:t>
      </w:r>
      <w:r>
        <w:rPr>
          <w:rFonts w:ascii="Georgia" w:eastAsia="Georgia" w:hAnsi="Georgia" w:cs="Georgia"/>
          <w:color w:val="C00000"/>
          <w:sz w:val="40"/>
          <w:szCs w:val="40"/>
          <w:u w:val="thick" w:color="C00000"/>
        </w:rPr>
        <w:t>x</w:t>
      </w:r>
      <w:r>
        <w:rPr>
          <w:rFonts w:ascii="Georgia" w:eastAsia="Georgia" w:hAnsi="Georgia" w:cs="Georgia"/>
          <w:color w:val="C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also moves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wa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by one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FE19FF" w:rsidRDefault="00745842">
      <w:pPr>
        <w:spacing w:before="34"/>
        <w:ind w:left="707"/>
        <w:rPr>
          <w:rFonts w:ascii="Arial" w:eastAsia="Arial" w:hAnsi="Arial" w:cs="Arial"/>
          <w:sz w:val="32"/>
          <w:szCs w:val="32"/>
        </w:rPr>
      </w:pPr>
      <w:r>
        <w:pict>
          <v:group id="_x0000_s1072" style="position:absolute;left:0;text-align:left;margin-left:56.05pt;margin-top:19.15pt;width:640.25pt;height:51.7pt;z-index:-251661312;mso-position-horizontal-relative:page" coordorigin="1121,383" coordsize="12805,1034">
            <v:shape id="_x0000_s1078" style="position:absolute;left:1157;top:680;width:12758;height:727" coordorigin="1157,680" coordsize="12758,727" path="m1157,1407r12758,l13915,680r-12758,l1157,1407xe" fillcolor="#92cddd" stroked="f">
              <v:path arrowok="t"/>
            </v:shape>
            <v:shape id="_x0000_s1077" style="position:absolute;left:1131;top:393;width:228;height:347" coordorigin="1131,393" coordsize="228,347" path="m1270,659r-9,-18l1184,683r146,57l1270,659xe" fillcolor="#c00000" stroked="f">
              <v:path arrowok="t"/>
            </v:shape>
            <v:shape id="_x0000_s1076" style="position:absolute;left:1131;top:393;width:228;height:347" coordorigin="1131,393" coordsize="228,347" path="m1292,646r67,-59l1283,629r9,17xe" fillcolor="#c00000" stroked="f">
              <v:path arrowok="t"/>
            </v:shape>
            <v:shape id="_x0000_s1075" style="position:absolute;left:1131;top:393;width:228;height:347" coordorigin="1131,393" coordsize="228,347" path="m1153,393r-22,12l1261,641r9,18l1330,740r29,-153l1292,646r-9,-17l1153,393xe" fillcolor="#c00000" stroked="f">
              <v:path arrowok="t"/>
            </v:shape>
            <v:shape id="_x0000_s1074" style="position:absolute;left:2455;top:405;width:346;height:346" coordorigin="2455,405" coordsize="346,346" path="m2531,658r-62,-62l2455,752r155,-14l2548,676r-14,14l2516,672r15,-14xe" fillcolor="#c00000" stroked="f">
              <v:path arrowok="t"/>
            </v:shape>
            <v:shape id="_x0000_s1073" style="position:absolute;left:2455;top:405;width:346;height:346" coordorigin="2455,405" coordsize="346,346" path="m2516,672r18,18l2548,676,2801,423r-18,-18l2531,658r-15,14xe" fillcolor="#c00000" stroked="f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sz w:val="32"/>
          <w:szCs w:val="32"/>
        </w:rPr>
        <w:t>front</w:t>
      </w:r>
      <w:proofErr w:type="gramEnd"/>
      <w:r>
        <w:rPr>
          <w:rFonts w:ascii="Arial" w:eastAsia="Arial" w:hAnsi="Arial" w:cs="Arial"/>
          <w:sz w:val="32"/>
          <w:szCs w:val="32"/>
        </w:rPr>
        <w:t xml:space="preserve">             </w:t>
      </w:r>
      <w:r>
        <w:rPr>
          <w:rFonts w:ascii="Arial" w:eastAsia="Arial" w:hAnsi="Arial" w:cs="Arial"/>
          <w:spacing w:val="10"/>
          <w:sz w:val="32"/>
          <w:szCs w:val="32"/>
        </w:rPr>
        <w:t xml:space="preserve"> </w:t>
      </w:r>
      <w:r>
        <w:rPr>
          <w:rFonts w:ascii="Arial" w:eastAsia="Arial" w:hAnsi="Arial" w:cs="Arial"/>
          <w:position w:val="-3"/>
          <w:sz w:val="32"/>
          <w:szCs w:val="32"/>
        </w:rPr>
        <w:t>rear</w:t>
      </w:r>
    </w:p>
    <w:p w:rsidR="00FE19FF" w:rsidRDefault="00FE19FF">
      <w:pPr>
        <w:spacing w:before="9" w:line="120" w:lineRule="exact"/>
        <w:rPr>
          <w:sz w:val="13"/>
          <w:szCs w:val="13"/>
        </w:rPr>
      </w:pPr>
    </w:p>
    <w:p w:rsidR="00FE19FF" w:rsidRDefault="00FE19FF">
      <w:pPr>
        <w:spacing w:line="200" w:lineRule="exact"/>
      </w:pPr>
    </w:p>
    <w:p w:rsidR="00FE19FF" w:rsidRDefault="00745842">
      <w:pPr>
        <w:ind w:left="130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X</w:t>
      </w:r>
      <w:r>
        <w:rPr>
          <w:rFonts w:ascii="Arial" w:eastAsia="Arial" w:hAnsi="Arial" w:cs="Arial"/>
          <w:spacing w:val="-2"/>
          <w:sz w:val="48"/>
          <w:szCs w:val="48"/>
        </w:rPr>
        <w:t>X</w:t>
      </w:r>
      <w:r>
        <w:rPr>
          <w:rFonts w:ascii="Arial" w:eastAsia="Arial" w:hAnsi="Arial" w:cs="Arial"/>
          <w:sz w:val="48"/>
          <w:szCs w:val="48"/>
        </w:rPr>
        <w:t>X</w:t>
      </w:r>
      <w:r>
        <w:rPr>
          <w:rFonts w:ascii="Arial" w:eastAsia="Arial" w:hAnsi="Arial" w:cs="Arial"/>
          <w:spacing w:val="-2"/>
          <w:sz w:val="48"/>
          <w:szCs w:val="48"/>
        </w:rPr>
        <w:t>X</w:t>
      </w:r>
      <w:r>
        <w:rPr>
          <w:rFonts w:ascii="Arial" w:eastAsia="Arial" w:hAnsi="Arial" w:cs="Arial"/>
          <w:sz w:val="48"/>
          <w:szCs w:val="48"/>
        </w:rPr>
        <w:t>O</w:t>
      </w:r>
      <w:r>
        <w:rPr>
          <w:rFonts w:ascii="Arial" w:eastAsia="Arial" w:hAnsi="Arial" w:cs="Arial"/>
          <w:spacing w:val="1"/>
          <w:sz w:val="48"/>
          <w:szCs w:val="48"/>
        </w:rPr>
        <w:t>O</w:t>
      </w:r>
      <w:r>
        <w:rPr>
          <w:rFonts w:ascii="Arial" w:eastAsia="Arial" w:hAnsi="Arial" w:cs="Arial"/>
          <w:sz w:val="48"/>
          <w:szCs w:val="48"/>
        </w:rPr>
        <w:t>O</w:t>
      </w:r>
      <w:r>
        <w:rPr>
          <w:rFonts w:ascii="Arial" w:eastAsia="Arial" w:hAnsi="Arial" w:cs="Arial"/>
          <w:spacing w:val="1"/>
          <w:sz w:val="48"/>
          <w:szCs w:val="48"/>
        </w:rPr>
        <w:t>O</w:t>
      </w:r>
      <w:r>
        <w:rPr>
          <w:rFonts w:ascii="Arial" w:eastAsia="Arial" w:hAnsi="Arial" w:cs="Arial"/>
          <w:sz w:val="48"/>
          <w:szCs w:val="48"/>
        </w:rPr>
        <w:t>O</w:t>
      </w:r>
    </w:p>
    <w:p w:rsidR="00FE19FF" w:rsidRDefault="00FE19FF">
      <w:pPr>
        <w:spacing w:before="5" w:line="100" w:lineRule="exact"/>
        <w:rPr>
          <w:sz w:val="11"/>
          <w:szCs w:val="11"/>
        </w:rPr>
      </w:pPr>
    </w:p>
    <w:p w:rsidR="00FE19FF" w:rsidRDefault="00FE19FF">
      <w:pPr>
        <w:spacing w:line="200" w:lineRule="exact"/>
      </w:pPr>
    </w:p>
    <w:p w:rsidR="00FE19FF" w:rsidRDefault="00745842">
      <w:pPr>
        <w:spacing w:line="382" w:lineRule="auto"/>
        <w:ind w:left="1293" w:right="674" w:firstLine="14"/>
        <w:rPr>
          <w:rFonts w:ascii="Arial" w:eastAsia="Arial" w:hAnsi="Arial" w:cs="Arial"/>
          <w:sz w:val="48"/>
          <w:szCs w:val="48"/>
        </w:rPr>
      </w:pPr>
      <w:r>
        <w:pict>
          <v:group id="_x0000_s1070" style="position:absolute;left:0;text-align:left;margin-left:58.1pt;margin-top:-4.55pt;width:638.2pt;height:36.35pt;z-index:-251660288;mso-position-horizontal-relative:page" coordorigin="1162,-91" coordsize="12764,727">
            <v:shape id="_x0000_s1071" style="position:absolute;left:1162;top:-91;width:12764;height:727" coordorigin="1162,-91" coordsize="12764,727" path="m1162,636r12764,l13926,-91r-12764,l1162,636xe" fillcolor="#92cddd" stroked="f">
              <v:path arrowok="t"/>
            </v:shape>
            <w10:wrap anchorx="page"/>
          </v:group>
        </w:pict>
      </w:r>
      <w:r>
        <w:pict>
          <v:group id="_x0000_s1068" style="position:absolute;left:0;text-align:left;margin-left:57.45pt;margin-top:39.3pt;width:638.65pt;height:36.35pt;z-index:-251659264;mso-position-horizontal-relative:page" coordorigin="1149,786" coordsize="12773,727">
            <v:shape id="_x0000_s1069" style="position:absolute;left:1149;top:786;width:12773;height:727" coordorigin="1149,786" coordsize="12773,727" path="m1149,1513r12772,l13921,786r-12772,l1149,1513xe" fillcolor="#92cddd" stroked="f">
              <v:path arrowok="t"/>
            </v:shape>
            <w10:wrap anchorx="page"/>
          </v:group>
        </w:pict>
      </w:r>
      <w:r>
        <w:pict>
          <v:group id="_x0000_s1061" style="position:absolute;left:0;text-align:left;margin-left:57.25pt;margin-top:82.9pt;width:639.2pt;height:47.45pt;z-index:-251658240;mso-position-horizontal-relative:page" coordorigin="1145,1658" coordsize="12784,949">
            <v:shape id="_x0000_s1067" style="position:absolute;left:1155;top:1668;width:12764;height:727" coordorigin="1155,1668" coordsize="12764,727" path="m1155,2395r12764,l13919,1668r-12764,l1155,2395xe" fillcolor="#92cddd" stroked="f">
              <v:path arrowok="t"/>
            </v:shape>
            <v:shape id="_x0000_s1066" style="position:absolute;left:2824;top:2226;width:191;height:371" coordorigin="2824,2226" coordsize="191,371" path="m2831,2589r23,8l2932,2344r6,-19l3015,2370r-60,-144l2914,2318r-6,19l2831,2589xe" fillcolor="#c00000" stroked="f">
              <v:path arrowok="t"/>
            </v:shape>
            <v:shape id="_x0000_s1065" style="position:absolute;left:2824;top:2226;width:191;height:371" coordorigin="2824,2226" coordsize="191,371" path="m2914,2318r41,-92l2824,2311r84,26l2914,2318xe" fillcolor="#c00000" stroked="f">
              <v:path arrowok="t"/>
            </v:shape>
            <v:shape id="_x0000_s1064" style="position:absolute;left:2824;top:2226;width:191;height:371" coordorigin="2824,2226" coordsize="191,371" path="m3015,2370r-77,-45l2932,2344r83,26xe" fillcolor="#c00000" stroked="f">
              <v:path arrowok="t"/>
            </v:shape>
            <v:shape id="_x0000_s1063" style="position:absolute;left:4200;top:2226;width:199;height:342" coordorigin="4200,2226" coordsize="199,342" path="m4280,2341r96,227l4399,2558r-96,-227l4295,2313r-23,10l4280,2341xe" fillcolor="#c00000" stroked="f">
              <v:path arrowok="t"/>
            </v:shape>
            <v:shape id="_x0000_s1062" style="position:absolute;left:4200;top:2226;width:199;height:342" coordorigin="4200,2226" coordsize="199,342" path="m4303,2331r81,-34l4245,2226r-45,149l4280,2341r-8,-18l4295,2313r8,18xe" fillcolor="#c00000" stroked="f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color w:val="FFFF00"/>
          <w:spacing w:val="1"/>
          <w:sz w:val="48"/>
          <w:szCs w:val="48"/>
        </w:rPr>
        <w:t>O</w:t>
      </w:r>
      <w:r>
        <w:rPr>
          <w:rFonts w:ascii="Arial" w:eastAsia="Arial" w:hAnsi="Arial" w:cs="Arial"/>
          <w:color w:val="000000"/>
          <w:spacing w:val="-1"/>
          <w:sz w:val="48"/>
          <w:szCs w:val="48"/>
        </w:rPr>
        <w:t>XXX</w:t>
      </w:r>
      <w:r>
        <w:rPr>
          <w:rFonts w:ascii="Arial" w:eastAsia="Arial" w:hAnsi="Arial" w:cs="Arial"/>
          <w:color w:val="0000FF"/>
          <w:spacing w:val="-1"/>
          <w:sz w:val="48"/>
          <w:szCs w:val="48"/>
        </w:rPr>
        <w:t>X</w:t>
      </w:r>
      <w:r>
        <w:rPr>
          <w:rFonts w:ascii="Arial" w:eastAsia="Arial" w:hAnsi="Arial" w:cs="Arial"/>
          <w:color w:val="000000"/>
          <w:sz w:val="48"/>
          <w:szCs w:val="48"/>
        </w:rPr>
        <w:t>OO</w:t>
      </w:r>
      <w:r>
        <w:rPr>
          <w:rFonts w:ascii="Arial" w:eastAsia="Arial" w:hAnsi="Arial" w:cs="Arial"/>
          <w:color w:val="000000"/>
          <w:spacing w:val="1"/>
          <w:sz w:val="48"/>
          <w:szCs w:val="48"/>
        </w:rPr>
        <w:t>O</w:t>
      </w:r>
      <w:r>
        <w:rPr>
          <w:rFonts w:ascii="Arial" w:eastAsia="Arial" w:hAnsi="Arial" w:cs="Arial"/>
          <w:color w:val="000000"/>
          <w:sz w:val="48"/>
          <w:szCs w:val="48"/>
        </w:rPr>
        <w:t xml:space="preserve">O </w:t>
      </w:r>
      <w:r>
        <w:rPr>
          <w:rFonts w:ascii="Arial" w:eastAsia="Arial" w:hAnsi="Arial" w:cs="Arial"/>
          <w:color w:val="000000"/>
          <w:spacing w:val="124"/>
          <w:sz w:val="48"/>
          <w:szCs w:val="48"/>
        </w:rPr>
        <w:t xml:space="preserve"> </w:t>
      </w:r>
      <w:r>
        <w:rPr>
          <w:rFonts w:ascii="Arial" w:eastAsia="Arial" w:hAnsi="Arial" w:cs="Arial"/>
          <w:color w:val="000000"/>
          <w:sz w:val="48"/>
          <w:szCs w:val="48"/>
        </w:rPr>
        <w:t>(</w:t>
      </w:r>
      <w:proofErr w:type="gramEnd"/>
      <w:r>
        <w:rPr>
          <w:rFonts w:ascii="Arial" w:eastAsia="Arial" w:hAnsi="Arial" w:cs="Arial"/>
          <w:color w:val="000000"/>
          <w:sz w:val="48"/>
          <w:szCs w:val="48"/>
        </w:rPr>
        <w:t>af</w:t>
      </w:r>
      <w:r>
        <w:rPr>
          <w:rFonts w:ascii="Arial" w:eastAsia="Arial" w:hAnsi="Arial" w:cs="Arial"/>
          <w:color w:val="000000"/>
          <w:spacing w:val="1"/>
          <w:sz w:val="48"/>
          <w:szCs w:val="48"/>
        </w:rPr>
        <w:t>t</w:t>
      </w:r>
      <w:r>
        <w:rPr>
          <w:rFonts w:ascii="Arial" w:eastAsia="Arial" w:hAnsi="Arial" w:cs="Arial"/>
          <w:color w:val="000000"/>
          <w:sz w:val="48"/>
          <w:szCs w:val="48"/>
        </w:rPr>
        <w:t>er</w:t>
      </w:r>
      <w:r>
        <w:rPr>
          <w:rFonts w:ascii="Arial" w:eastAsia="Arial" w:hAnsi="Arial" w:cs="Arial"/>
          <w:color w:val="000000"/>
          <w:spacing w:val="-2"/>
          <w:sz w:val="48"/>
          <w:szCs w:val="48"/>
        </w:rPr>
        <w:t xml:space="preserve"> </w:t>
      </w:r>
      <w:r>
        <w:rPr>
          <w:rFonts w:ascii="Arial" w:eastAsia="Arial" w:hAnsi="Arial" w:cs="Arial"/>
          <w:color w:val="000000"/>
          <w:sz w:val="48"/>
          <w:szCs w:val="48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pacing w:val="-1"/>
          <w:sz w:val="48"/>
          <w:szCs w:val="48"/>
        </w:rPr>
        <w:t>dequeue</w:t>
      </w:r>
      <w:proofErr w:type="spellEnd"/>
      <w:r>
        <w:rPr>
          <w:rFonts w:ascii="Arial" w:eastAsia="Arial" w:hAnsi="Arial" w:cs="Arial"/>
          <w:color w:val="000000"/>
          <w:sz w:val="48"/>
          <w:szCs w:val="48"/>
        </w:rPr>
        <w:t>,</w:t>
      </w:r>
      <w:r>
        <w:rPr>
          <w:rFonts w:ascii="Arial" w:eastAsia="Arial" w:hAnsi="Arial" w:cs="Arial"/>
          <w:color w:val="000000"/>
          <w:spacing w:val="4"/>
          <w:sz w:val="48"/>
          <w:szCs w:val="48"/>
        </w:rPr>
        <w:t xml:space="preserve"> </w:t>
      </w:r>
      <w:r>
        <w:rPr>
          <w:rFonts w:ascii="Arial" w:eastAsia="Arial" w:hAnsi="Arial" w:cs="Arial"/>
          <w:color w:val="000000"/>
          <w:sz w:val="48"/>
          <w:szCs w:val="48"/>
        </w:rPr>
        <w:t>a</w:t>
      </w:r>
      <w:r>
        <w:rPr>
          <w:rFonts w:ascii="Arial" w:eastAsia="Arial" w:hAnsi="Arial" w:cs="Arial"/>
          <w:color w:val="000000"/>
          <w:spacing w:val="-1"/>
          <w:sz w:val="48"/>
          <w:szCs w:val="48"/>
        </w:rPr>
        <w:t>n</w:t>
      </w:r>
      <w:r>
        <w:rPr>
          <w:rFonts w:ascii="Arial" w:eastAsia="Arial" w:hAnsi="Arial" w:cs="Arial"/>
          <w:color w:val="000000"/>
          <w:sz w:val="48"/>
          <w:szCs w:val="48"/>
        </w:rPr>
        <w:t>d</w:t>
      </w:r>
      <w:r>
        <w:rPr>
          <w:rFonts w:ascii="Arial" w:eastAsia="Arial" w:hAnsi="Arial" w:cs="Arial"/>
          <w:color w:val="000000"/>
          <w:spacing w:val="4"/>
          <w:sz w:val="48"/>
          <w:szCs w:val="48"/>
        </w:rPr>
        <w:t xml:space="preserve"> </w:t>
      </w:r>
      <w:r>
        <w:rPr>
          <w:rFonts w:ascii="Arial" w:eastAsia="Arial" w:hAnsi="Arial" w:cs="Arial"/>
          <w:color w:val="000000"/>
          <w:sz w:val="48"/>
          <w:szCs w:val="48"/>
        </w:rPr>
        <w:t>1</w:t>
      </w:r>
      <w:r>
        <w:rPr>
          <w:rFonts w:ascii="Arial" w:eastAsia="Arial" w:hAnsi="Arial" w:cs="Arial"/>
          <w:color w:val="000000"/>
          <w:spacing w:val="-2"/>
          <w:sz w:val="48"/>
          <w:szCs w:val="4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sz w:val="48"/>
          <w:szCs w:val="48"/>
        </w:rPr>
        <w:t>enqueue</w:t>
      </w:r>
      <w:proofErr w:type="spellEnd"/>
      <w:r>
        <w:rPr>
          <w:rFonts w:ascii="Arial" w:eastAsia="Arial" w:hAnsi="Arial" w:cs="Arial"/>
          <w:color w:val="000000"/>
          <w:sz w:val="48"/>
          <w:szCs w:val="48"/>
        </w:rPr>
        <w:t xml:space="preserve">) </w:t>
      </w:r>
      <w:r>
        <w:rPr>
          <w:rFonts w:ascii="Arial" w:eastAsia="Arial" w:hAnsi="Arial" w:cs="Arial"/>
          <w:color w:val="C00000"/>
          <w:spacing w:val="1"/>
          <w:sz w:val="48"/>
          <w:szCs w:val="48"/>
        </w:rPr>
        <w:t>O</w:t>
      </w:r>
      <w:r>
        <w:rPr>
          <w:rFonts w:ascii="Arial" w:eastAsia="Arial" w:hAnsi="Arial" w:cs="Arial"/>
          <w:color w:val="FFFF00"/>
          <w:spacing w:val="1"/>
          <w:sz w:val="48"/>
          <w:szCs w:val="48"/>
        </w:rPr>
        <w:t>O</w:t>
      </w:r>
      <w:r>
        <w:rPr>
          <w:rFonts w:ascii="Arial" w:eastAsia="Arial" w:hAnsi="Arial" w:cs="Arial"/>
          <w:color w:val="000000"/>
          <w:spacing w:val="-1"/>
          <w:sz w:val="48"/>
          <w:szCs w:val="48"/>
        </w:rPr>
        <w:t>XXX</w:t>
      </w:r>
      <w:r>
        <w:rPr>
          <w:rFonts w:ascii="Arial" w:eastAsia="Arial" w:hAnsi="Arial" w:cs="Arial"/>
          <w:color w:val="0000FF"/>
          <w:spacing w:val="-1"/>
          <w:sz w:val="48"/>
          <w:szCs w:val="48"/>
        </w:rPr>
        <w:t>XX</w:t>
      </w:r>
      <w:r>
        <w:rPr>
          <w:rFonts w:ascii="Arial" w:eastAsia="Arial" w:hAnsi="Arial" w:cs="Arial"/>
          <w:color w:val="000000"/>
          <w:sz w:val="48"/>
          <w:szCs w:val="48"/>
        </w:rPr>
        <w:t xml:space="preserve">OO </w:t>
      </w:r>
      <w:r>
        <w:rPr>
          <w:rFonts w:ascii="Arial" w:eastAsia="Arial" w:hAnsi="Arial" w:cs="Arial"/>
          <w:color w:val="000000"/>
          <w:spacing w:val="126"/>
          <w:sz w:val="48"/>
          <w:szCs w:val="48"/>
        </w:rPr>
        <w:t xml:space="preserve"> </w:t>
      </w:r>
      <w:r>
        <w:rPr>
          <w:rFonts w:ascii="Arial" w:eastAsia="Arial" w:hAnsi="Arial" w:cs="Arial"/>
          <w:color w:val="000000"/>
          <w:sz w:val="48"/>
          <w:szCs w:val="48"/>
        </w:rPr>
        <w:t>(af</w:t>
      </w:r>
      <w:r>
        <w:rPr>
          <w:rFonts w:ascii="Arial" w:eastAsia="Arial" w:hAnsi="Arial" w:cs="Arial"/>
          <w:color w:val="000000"/>
          <w:spacing w:val="1"/>
          <w:sz w:val="48"/>
          <w:szCs w:val="48"/>
        </w:rPr>
        <w:t>t</w:t>
      </w:r>
      <w:r>
        <w:rPr>
          <w:rFonts w:ascii="Arial" w:eastAsia="Arial" w:hAnsi="Arial" w:cs="Arial"/>
          <w:color w:val="000000"/>
          <w:sz w:val="48"/>
          <w:szCs w:val="48"/>
        </w:rPr>
        <w:t>er</w:t>
      </w:r>
      <w:r>
        <w:rPr>
          <w:rFonts w:ascii="Arial" w:eastAsia="Arial" w:hAnsi="Arial" w:cs="Arial"/>
          <w:color w:val="000000"/>
          <w:spacing w:val="-3"/>
          <w:sz w:val="48"/>
          <w:szCs w:val="48"/>
        </w:rPr>
        <w:t xml:space="preserve"> </w:t>
      </w:r>
      <w:r>
        <w:rPr>
          <w:rFonts w:ascii="Arial" w:eastAsia="Arial" w:hAnsi="Arial" w:cs="Arial"/>
          <w:color w:val="000000"/>
          <w:sz w:val="48"/>
          <w:szCs w:val="48"/>
        </w:rPr>
        <w:t>a</w:t>
      </w:r>
      <w:r>
        <w:rPr>
          <w:rFonts w:ascii="Arial" w:eastAsia="Arial" w:hAnsi="Arial" w:cs="Arial"/>
          <w:color w:val="000000"/>
          <w:spacing w:val="-1"/>
          <w:sz w:val="48"/>
          <w:szCs w:val="48"/>
        </w:rPr>
        <w:t>n</w:t>
      </w:r>
      <w:r>
        <w:rPr>
          <w:rFonts w:ascii="Arial" w:eastAsia="Arial" w:hAnsi="Arial" w:cs="Arial"/>
          <w:color w:val="000000"/>
          <w:sz w:val="48"/>
          <w:szCs w:val="48"/>
        </w:rPr>
        <w:t>other</w:t>
      </w:r>
      <w:r>
        <w:rPr>
          <w:rFonts w:ascii="Arial" w:eastAsia="Arial" w:hAnsi="Arial" w:cs="Arial"/>
          <w:color w:val="000000"/>
          <w:spacing w:val="1"/>
          <w:sz w:val="48"/>
          <w:szCs w:val="4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sz w:val="48"/>
          <w:szCs w:val="48"/>
        </w:rPr>
        <w:t>dequeu</w:t>
      </w:r>
      <w:r>
        <w:rPr>
          <w:rFonts w:ascii="Arial" w:eastAsia="Arial" w:hAnsi="Arial" w:cs="Arial"/>
          <w:color w:val="000000"/>
          <w:sz w:val="48"/>
          <w:szCs w:val="48"/>
        </w:rPr>
        <w:t>e</w:t>
      </w:r>
      <w:proofErr w:type="spellEnd"/>
      <w:r>
        <w:rPr>
          <w:rFonts w:ascii="Arial" w:eastAsia="Arial" w:hAnsi="Arial" w:cs="Arial"/>
          <w:color w:val="000000"/>
          <w:sz w:val="48"/>
          <w:szCs w:val="48"/>
        </w:rPr>
        <w:t>,</w:t>
      </w:r>
      <w:r>
        <w:rPr>
          <w:rFonts w:ascii="Arial" w:eastAsia="Arial" w:hAnsi="Arial" w:cs="Arial"/>
          <w:color w:val="000000"/>
          <w:spacing w:val="6"/>
          <w:sz w:val="48"/>
          <w:szCs w:val="48"/>
        </w:rPr>
        <w:t xml:space="preserve"> </w:t>
      </w:r>
      <w:r>
        <w:rPr>
          <w:rFonts w:ascii="Arial" w:eastAsia="Arial" w:hAnsi="Arial" w:cs="Arial"/>
          <w:color w:val="000000"/>
          <w:sz w:val="48"/>
          <w:szCs w:val="48"/>
        </w:rPr>
        <w:t>a</w:t>
      </w:r>
      <w:r>
        <w:rPr>
          <w:rFonts w:ascii="Arial" w:eastAsia="Arial" w:hAnsi="Arial" w:cs="Arial"/>
          <w:color w:val="000000"/>
          <w:spacing w:val="-1"/>
          <w:sz w:val="48"/>
          <w:szCs w:val="48"/>
        </w:rPr>
        <w:t>n</w:t>
      </w:r>
      <w:r>
        <w:rPr>
          <w:rFonts w:ascii="Arial" w:eastAsia="Arial" w:hAnsi="Arial" w:cs="Arial"/>
          <w:color w:val="000000"/>
          <w:sz w:val="48"/>
          <w:szCs w:val="48"/>
        </w:rPr>
        <w:t>d</w:t>
      </w:r>
      <w:r>
        <w:rPr>
          <w:rFonts w:ascii="Arial" w:eastAsia="Arial" w:hAnsi="Arial" w:cs="Arial"/>
          <w:color w:val="000000"/>
          <w:spacing w:val="4"/>
          <w:sz w:val="48"/>
          <w:szCs w:val="48"/>
        </w:rPr>
        <w:t xml:space="preserve"> </w:t>
      </w:r>
      <w:r>
        <w:rPr>
          <w:rFonts w:ascii="Arial" w:eastAsia="Arial" w:hAnsi="Arial" w:cs="Arial"/>
          <w:color w:val="000000"/>
          <w:sz w:val="48"/>
          <w:szCs w:val="48"/>
        </w:rPr>
        <w:t>2</w:t>
      </w:r>
      <w:r>
        <w:rPr>
          <w:rFonts w:ascii="Arial" w:eastAsia="Arial" w:hAnsi="Arial" w:cs="Arial"/>
          <w:color w:val="000000"/>
          <w:spacing w:val="-2"/>
          <w:sz w:val="48"/>
          <w:szCs w:val="4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sz w:val="48"/>
          <w:szCs w:val="48"/>
        </w:rPr>
        <w:t>enqueue</w:t>
      </w:r>
      <w:r>
        <w:rPr>
          <w:rFonts w:ascii="Arial" w:eastAsia="Arial" w:hAnsi="Arial" w:cs="Arial"/>
          <w:color w:val="000000"/>
          <w:sz w:val="48"/>
          <w:szCs w:val="48"/>
        </w:rPr>
        <w:t>s</w:t>
      </w:r>
      <w:proofErr w:type="spellEnd"/>
      <w:r>
        <w:rPr>
          <w:rFonts w:ascii="Arial" w:eastAsia="Arial" w:hAnsi="Arial" w:cs="Arial"/>
          <w:color w:val="000000"/>
          <w:sz w:val="48"/>
          <w:szCs w:val="48"/>
        </w:rPr>
        <w:t xml:space="preserve">) </w:t>
      </w:r>
      <w:r>
        <w:rPr>
          <w:rFonts w:ascii="Arial" w:eastAsia="Arial" w:hAnsi="Arial" w:cs="Arial"/>
          <w:color w:val="C00000"/>
          <w:spacing w:val="1"/>
          <w:sz w:val="48"/>
          <w:szCs w:val="48"/>
        </w:rPr>
        <w:t>OO</w:t>
      </w:r>
      <w:r>
        <w:rPr>
          <w:rFonts w:ascii="Arial" w:eastAsia="Arial" w:hAnsi="Arial" w:cs="Arial"/>
          <w:color w:val="FFFF00"/>
          <w:spacing w:val="1"/>
          <w:sz w:val="48"/>
          <w:szCs w:val="48"/>
        </w:rPr>
        <w:t>OO</w:t>
      </w:r>
      <w:r>
        <w:rPr>
          <w:rFonts w:ascii="Arial" w:eastAsia="Arial" w:hAnsi="Arial" w:cs="Arial"/>
          <w:color w:val="000000"/>
          <w:spacing w:val="-1"/>
          <w:sz w:val="48"/>
          <w:szCs w:val="48"/>
        </w:rPr>
        <w:t>XXX</w:t>
      </w:r>
      <w:r>
        <w:rPr>
          <w:rFonts w:ascii="Arial" w:eastAsia="Arial" w:hAnsi="Arial" w:cs="Arial"/>
          <w:color w:val="0000FF"/>
          <w:spacing w:val="-1"/>
          <w:sz w:val="48"/>
          <w:szCs w:val="48"/>
        </w:rPr>
        <w:t>X</w:t>
      </w:r>
      <w:r>
        <w:rPr>
          <w:rFonts w:ascii="Arial" w:eastAsia="Arial" w:hAnsi="Arial" w:cs="Arial"/>
          <w:color w:val="0000FF"/>
          <w:sz w:val="48"/>
          <w:szCs w:val="48"/>
        </w:rPr>
        <w:t xml:space="preserve">X </w:t>
      </w:r>
      <w:r>
        <w:rPr>
          <w:rFonts w:ascii="Arial" w:eastAsia="Arial" w:hAnsi="Arial" w:cs="Arial"/>
          <w:color w:val="0000FF"/>
          <w:spacing w:val="124"/>
          <w:sz w:val="48"/>
          <w:szCs w:val="48"/>
        </w:rPr>
        <w:t xml:space="preserve"> </w:t>
      </w:r>
      <w:r>
        <w:rPr>
          <w:rFonts w:ascii="Arial" w:eastAsia="Arial" w:hAnsi="Arial" w:cs="Arial"/>
          <w:color w:val="000000"/>
          <w:sz w:val="48"/>
          <w:szCs w:val="48"/>
        </w:rPr>
        <w:t>(af</w:t>
      </w:r>
      <w:r>
        <w:rPr>
          <w:rFonts w:ascii="Arial" w:eastAsia="Arial" w:hAnsi="Arial" w:cs="Arial"/>
          <w:color w:val="000000"/>
          <w:spacing w:val="1"/>
          <w:sz w:val="48"/>
          <w:szCs w:val="48"/>
        </w:rPr>
        <w:t>t</w:t>
      </w:r>
      <w:r>
        <w:rPr>
          <w:rFonts w:ascii="Arial" w:eastAsia="Arial" w:hAnsi="Arial" w:cs="Arial"/>
          <w:color w:val="000000"/>
          <w:sz w:val="48"/>
          <w:szCs w:val="48"/>
        </w:rPr>
        <w:t>er</w:t>
      </w:r>
      <w:r>
        <w:rPr>
          <w:rFonts w:ascii="Arial" w:eastAsia="Arial" w:hAnsi="Arial" w:cs="Arial"/>
          <w:color w:val="000000"/>
          <w:spacing w:val="-3"/>
          <w:sz w:val="48"/>
          <w:szCs w:val="48"/>
        </w:rPr>
        <w:t xml:space="preserve"> </w:t>
      </w:r>
      <w:r>
        <w:rPr>
          <w:rFonts w:ascii="Arial" w:eastAsia="Arial" w:hAnsi="Arial" w:cs="Arial"/>
          <w:color w:val="000000"/>
          <w:sz w:val="48"/>
          <w:szCs w:val="48"/>
        </w:rPr>
        <w:t xml:space="preserve">2 more </w:t>
      </w:r>
      <w:proofErr w:type="spellStart"/>
      <w:r>
        <w:rPr>
          <w:rFonts w:ascii="Arial" w:eastAsia="Arial" w:hAnsi="Arial" w:cs="Arial"/>
          <w:color w:val="000000"/>
          <w:spacing w:val="-1"/>
          <w:sz w:val="48"/>
          <w:szCs w:val="48"/>
        </w:rPr>
        <w:t>dequeue</w:t>
      </w:r>
      <w:r>
        <w:rPr>
          <w:rFonts w:ascii="Arial" w:eastAsia="Arial" w:hAnsi="Arial" w:cs="Arial"/>
          <w:color w:val="000000"/>
          <w:sz w:val="48"/>
          <w:szCs w:val="48"/>
        </w:rPr>
        <w:t>s</w:t>
      </w:r>
      <w:proofErr w:type="spellEnd"/>
      <w:r>
        <w:rPr>
          <w:rFonts w:ascii="Arial" w:eastAsia="Arial" w:hAnsi="Arial" w:cs="Arial"/>
          <w:color w:val="000000"/>
          <w:sz w:val="48"/>
          <w:szCs w:val="48"/>
        </w:rPr>
        <w:t>,</w:t>
      </w:r>
      <w:r>
        <w:rPr>
          <w:rFonts w:ascii="Arial" w:eastAsia="Arial" w:hAnsi="Arial" w:cs="Arial"/>
          <w:color w:val="000000"/>
          <w:spacing w:val="6"/>
          <w:sz w:val="48"/>
          <w:szCs w:val="48"/>
        </w:rPr>
        <w:t xml:space="preserve"> </w:t>
      </w:r>
      <w:r>
        <w:rPr>
          <w:rFonts w:ascii="Arial" w:eastAsia="Arial" w:hAnsi="Arial" w:cs="Arial"/>
          <w:color w:val="000000"/>
          <w:sz w:val="48"/>
          <w:szCs w:val="48"/>
        </w:rPr>
        <w:t>a</w:t>
      </w:r>
      <w:r>
        <w:rPr>
          <w:rFonts w:ascii="Arial" w:eastAsia="Arial" w:hAnsi="Arial" w:cs="Arial"/>
          <w:color w:val="000000"/>
          <w:spacing w:val="-1"/>
          <w:sz w:val="48"/>
          <w:szCs w:val="48"/>
        </w:rPr>
        <w:t>n</w:t>
      </w:r>
      <w:r>
        <w:rPr>
          <w:rFonts w:ascii="Arial" w:eastAsia="Arial" w:hAnsi="Arial" w:cs="Arial"/>
          <w:color w:val="000000"/>
          <w:sz w:val="48"/>
          <w:szCs w:val="48"/>
        </w:rPr>
        <w:t>d</w:t>
      </w:r>
      <w:r>
        <w:rPr>
          <w:rFonts w:ascii="Arial" w:eastAsia="Arial" w:hAnsi="Arial" w:cs="Arial"/>
          <w:color w:val="000000"/>
          <w:spacing w:val="2"/>
          <w:sz w:val="48"/>
          <w:szCs w:val="48"/>
        </w:rPr>
        <w:t xml:space="preserve"> </w:t>
      </w:r>
      <w:r>
        <w:rPr>
          <w:rFonts w:ascii="Arial" w:eastAsia="Arial" w:hAnsi="Arial" w:cs="Arial"/>
          <w:color w:val="000000"/>
          <w:sz w:val="48"/>
          <w:szCs w:val="48"/>
        </w:rPr>
        <w:t xml:space="preserve">2 </w:t>
      </w:r>
      <w:proofErr w:type="spellStart"/>
      <w:r>
        <w:rPr>
          <w:rFonts w:ascii="Arial" w:eastAsia="Arial" w:hAnsi="Arial" w:cs="Arial"/>
          <w:color w:val="000000"/>
          <w:spacing w:val="-1"/>
          <w:sz w:val="48"/>
          <w:szCs w:val="48"/>
        </w:rPr>
        <w:t>enqueue</w:t>
      </w:r>
      <w:r>
        <w:rPr>
          <w:rFonts w:ascii="Arial" w:eastAsia="Arial" w:hAnsi="Arial" w:cs="Arial"/>
          <w:color w:val="000000"/>
          <w:sz w:val="48"/>
          <w:szCs w:val="48"/>
        </w:rPr>
        <w:t>s</w:t>
      </w:r>
      <w:proofErr w:type="spellEnd"/>
      <w:r>
        <w:rPr>
          <w:rFonts w:ascii="Arial" w:eastAsia="Arial" w:hAnsi="Arial" w:cs="Arial"/>
          <w:color w:val="000000"/>
          <w:sz w:val="48"/>
          <w:szCs w:val="48"/>
        </w:rPr>
        <w:t>)</w:t>
      </w:r>
    </w:p>
    <w:p w:rsidR="00FE19FF" w:rsidRDefault="00745842">
      <w:pPr>
        <w:spacing w:line="280" w:lineRule="exact"/>
        <w:ind w:left="2422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eastAsia="Arial" w:hAnsi="Arial" w:cs="Arial"/>
          <w:position w:val="1"/>
          <w:sz w:val="32"/>
          <w:szCs w:val="32"/>
        </w:rPr>
        <w:t>front</w:t>
      </w:r>
      <w:proofErr w:type="gramEnd"/>
      <w:r>
        <w:rPr>
          <w:rFonts w:ascii="Arial" w:eastAsia="Arial" w:hAnsi="Arial" w:cs="Arial"/>
          <w:position w:val="1"/>
          <w:sz w:val="32"/>
          <w:szCs w:val="32"/>
        </w:rPr>
        <w:t xml:space="preserve">           </w:t>
      </w:r>
      <w:r>
        <w:rPr>
          <w:rFonts w:ascii="Arial" w:eastAsia="Arial" w:hAnsi="Arial" w:cs="Arial"/>
          <w:spacing w:val="45"/>
          <w:position w:val="1"/>
          <w:sz w:val="32"/>
          <w:szCs w:val="32"/>
        </w:rPr>
        <w:t xml:space="preserve"> </w:t>
      </w:r>
      <w:r>
        <w:rPr>
          <w:rFonts w:ascii="Arial" w:eastAsia="Arial" w:hAnsi="Arial" w:cs="Arial"/>
          <w:position w:val="1"/>
          <w:sz w:val="32"/>
          <w:szCs w:val="32"/>
        </w:rPr>
        <w:t>rear</w:t>
      </w:r>
    </w:p>
    <w:p w:rsidR="00FE19FF" w:rsidRDefault="00FE19FF">
      <w:pPr>
        <w:spacing w:before="1" w:line="140" w:lineRule="exact"/>
        <w:rPr>
          <w:sz w:val="15"/>
          <w:szCs w:val="15"/>
        </w:rPr>
      </w:pPr>
    </w:p>
    <w:p w:rsidR="00FE19FF" w:rsidRDefault="00745842">
      <w:pPr>
        <w:spacing w:line="250" w:lineRule="auto"/>
        <w:ind w:left="1764" w:right="1679" w:hanging="540"/>
        <w:rPr>
          <w:rFonts w:ascii="Arial" w:eastAsia="Arial" w:hAnsi="Arial" w:cs="Arial"/>
          <w:sz w:val="36"/>
          <w:szCs w:val="36"/>
        </w:rPr>
        <w:sectPr w:rsidR="00FE19FF">
          <w:pgSz w:w="14400" w:h="10800" w:orient="landscape"/>
          <w:pgMar w:top="980" w:right="0" w:bottom="0" w:left="0" w:header="0" w:footer="45" w:gutter="0"/>
          <w:cols w:space="720"/>
        </w:sectPr>
      </w:pPr>
      <w:r>
        <w:pict>
          <v:shape id="_x0000_i1026" type="#_x0000_t75" style="width:16pt;height:16pt">
            <v:imagedata r:id="rId27" o:title=""/>
          </v:shape>
        </w:pict>
      </w:r>
      <w:r>
        <w:t xml:space="preserve">    </w:t>
      </w:r>
      <w:r>
        <w:rPr>
          <w:rFonts w:ascii="Arial" w:eastAsia="Arial" w:hAnsi="Arial" w:cs="Arial"/>
          <w:color w:val="0000FF"/>
          <w:spacing w:val="3"/>
          <w:sz w:val="36"/>
          <w:szCs w:val="36"/>
        </w:rPr>
        <w:t>T</w:t>
      </w:r>
      <w:r>
        <w:rPr>
          <w:rFonts w:ascii="Arial" w:eastAsia="Arial" w:hAnsi="Arial" w:cs="Arial"/>
          <w:color w:val="0000FF"/>
          <w:sz w:val="36"/>
          <w:szCs w:val="36"/>
        </w:rPr>
        <w:t>he</w:t>
      </w:r>
      <w:r>
        <w:rPr>
          <w:rFonts w:ascii="Arial" w:eastAsia="Arial" w:hAnsi="Arial" w:cs="Arial"/>
          <w:color w:val="0000FF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sz w:val="36"/>
          <w:szCs w:val="36"/>
        </w:rPr>
        <w:t>pr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o</w:t>
      </w:r>
      <w:r>
        <w:rPr>
          <w:rFonts w:ascii="Arial" w:eastAsia="Arial" w:hAnsi="Arial" w:cs="Arial"/>
          <w:color w:val="0000FF"/>
          <w:sz w:val="36"/>
          <w:szCs w:val="36"/>
        </w:rPr>
        <w:t>b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l</w:t>
      </w:r>
      <w:r>
        <w:rPr>
          <w:rFonts w:ascii="Arial" w:eastAsia="Arial" w:hAnsi="Arial" w:cs="Arial"/>
          <w:color w:val="0000FF"/>
          <w:sz w:val="36"/>
          <w:szCs w:val="36"/>
        </w:rPr>
        <w:t>em</w:t>
      </w:r>
      <w:r>
        <w:rPr>
          <w:rFonts w:ascii="Arial" w:eastAsia="Arial" w:hAnsi="Arial" w:cs="Arial"/>
          <w:color w:val="0000FF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sz w:val="36"/>
          <w:szCs w:val="36"/>
        </w:rPr>
        <w:t>h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e</w:t>
      </w:r>
      <w:r>
        <w:rPr>
          <w:rFonts w:ascii="Arial" w:eastAsia="Arial" w:hAnsi="Arial" w:cs="Arial"/>
          <w:color w:val="0000FF"/>
          <w:sz w:val="36"/>
          <w:szCs w:val="36"/>
        </w:rPr>
        <w:t>re</w:t>
      </w:r>
      <w:r>
        <w:rPr>
          <w:rFonts w:ascii="Arial" w:eastAsia="Arial" w:hAnsi="Arial" w:cs="Arial"/>
          <w:color w:val="0000FF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sz w:val="36"/>
          <w:szCs w:val="36"/>
        </w:rPr>
        <w:t>is th</w:t>
      </w:r>
      <w:r>
        <w:rPr>
          <w:rFonts w:ascii="Arial" w:eastAsia="Arial" w:hAnsi="Arial" w:cs="Arial"/>
          <w:color w:val="0000FF"/>
          <w:spacing w:val="-1"/>
          <w:sz w:val="36"/>
          <w:szCs w:val="36"/>
        </w:rPr>
        <w:t>a</w:t>
      </w:r>
      <w:r>
        <w:rPr>
          <w:rFonts w:ascii="Arial" w:eastAsia="Arial" w:hAnsi="Arial" w:cs="Arial"/>
          <w:color w:val="0000FF"/>
          <w:sz w:val="36"/>
          <w:szCs w:val="36"/>
        </w:rPr>
        <w:t>t</w:t>
      </w:r>
      <w:r>
        <w:rPr>
          <w:rFonts w:ascii="Arial" w:eastAsia="Arial" w:hAnsi="Arial" w:cs="Arial"/>
          <w:color w:val="0000FF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sz w:val="36"/>
          <w:szCs w:val="36"/>
        </w:rPr>
        <w:t>the re</w:t>
      </w:r>
      <w:r>
        <w:rPr>
          <w:rFonts w:ascii="Arial" w:eastAsia="Arial" w:hAnsi="Arial" w:cs="Arial"/>
          <w:color w:val="0000FF"/>
          <w:spacing w:val="-1"/>
          <w:sz w:val="36"/>
          <w:szCs w:val="36"/>
        </w:rPr>
        <w:t>a</w:t>
      </w:r>
      <w:r>
        <w:rPr>
          <w:rFonts w:ascii="Arial" w:eastAsia="Arial" w:hAnsi="Arial" w:cs="Arial"/>
          <w:color w:val="0000FF"/>
          <w:sz w:val="36"/>
          <w:szCs w:val="36"/>
        </w:rPr>
        <w:t>r in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d</w:t>
      </w:r>
      <w:r>
        <w:rPr>
          <w:rFonts w:ascii="Arial" w:eastAsia="Arial" w:hAnsi="Arial" w:cs="Arial"/>
          <w:color w:val="0000FF"/>
          <w:sz w:val="36"/>
          <w:szCs w:val="36"/>
        </w:rPr>
        <w:t>ex</w:t>
      </w:r>
      <w:r>
        <w:rPr>
          <w:rFonts w:ascii="Arial" w:eastAsia="Arial" w:hAnsi="Arial" w:cs="Arial"/>
          <w:color w:val="0000FF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sz w:val="36"/>
          <w:szCs w:val="36"/>
        </w:rPr>
        <w:t>ca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n</w:t>
      </w:r>
      <w:r>
        <w:rPr>
          <w:rFonts w:ascii="Arial" w:eastAsia="Arial" w:hAnsi="Arial" w:cs="Arial"/>
          <w:color w:val="0000FF"/>
          <w:sz w:val="36"/>
          <w:szCs w:val="36"/>
        </w:rPr>
        <w:t>n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o</w:t>
      </w:r>
      <w:r>
        <w:rPr>
          <w:rFonts w:ascii="Arial" w:eastAsia="Arial" w:hAnsi="Arial" w:cs="Arial"/>
          <w:color w:val="0000FF"/>
          <w:sz w:val="36"/>
          <w:szCs w:val="36"/>
        </w:rPr>
        <w:t>t</w:t>
      </w:r>
      <w:r>
        <w:rPr>
          <w:rFonts w:ascii="Arial" w:eastAsia="Arial" w:hAnsi="Arial" w:cs="Arial"/>
          <w:color w:val="0000FF"/>
          <w:spacing w:val="4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sz w:val="36"/>
          <w:szCs w:val="36"/>
        </w:rPr>
        <w:t>move</w:t>
      </w:r>
      <w:r>
        <w:rPr>
          <w:rFonts w:ascii="Arial" w:eastAsia="Arial" w:hAnsi="Arial" w:cs="Arial"/>
          <w:color w:val="0000FF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sz w:val="36"/>
          <w:szCs w:val="36"/>
        </w:rPr>
        <w:t>b</w:t>
      </w:r>
      <w:r>
        <w:rPr>
          <w:rFonts w:ascii="Arial" w:eastAsia="Arial" w:hAnsi="Arial" w:cs="Arial"/>
          <w:color w:val="0000FF"/>
          <w:spacing w:val="-1"/>
          <w:sz w:val="36"/>
          <w:szCs w:val="36"/>
        </w:rPr>
        <w:t>e</w:t>
      </w:r>
      <w:r>
        <w:rPr>
          <w:rFonts w:ascii="Arial" w:eastAsia="Arial" w:hAnsi="Arial" w:cs="Arial"/>
          <w:color w:val="0000FF"/>
          <w:spacing w:val="-5"/>
          <w:sz w:val="36"/>
          <w:szCs w:val="36"/>
        </w:rPr>
        <w:t>y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n</w:t>
      </w:r>
      <w:r>
        <w:rPr>
          <w:rFonts w:ascii="Arial" w:eastAsia="Arial" w:hAnsi="Arial" w:cs="Arial"/>
          <w:color w:val="0000FF"/>
          <w:sz w:val="36"/>
          <w:szCs w:val="36"/>
        </w:rPr>
        <w:t>d</w:t>
      </w:r>
      <w:r>
        <w:rPr>
          <w:rFonts w:ascii="Arial" w:eastAsia="Arial" w:hAnsi="Arial" w:cs="Arial"/>
          <w:color w:val="0000FF"/>
          <w:spacing w:val="7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sz w:val="36"/>
          <w:szCs w:val="36"/>
        </w:rPr>
        <w:t>the last e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l</w:t>
      </w:r>
      <w:r>
        <w:rPr>
          <w:rFonts w:ascii="Arial" w:eastAsia="Arial" w:hAnsi="Arial" w:cs="Arial"/>
          <w:color w:val="0000FF"/>
          <w:sz w:val="36"/>
          <w:szCs w:val="36"/>
        </w:rPr>
        <w:t>em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e</w:t>
      </w:r>
      <w:r>
        <w:rPr>
          <w:rFonts w:ascii="Arial" w:eastAsia="Arial" w:hAnsi="Arial" w:cs="Arial"/>
          <w:color w:val="0000FF"/>
          <w:sz w:val="36"/>
          <w:szCs w:val="36"/>
        </w:rPr>
        <w:t>nt in</w:t>
      </w:r>
      <w:r>
        <w:rPr>
          <w:rFonts w:ascii="Arial" w:eastAsia="Arial" w:hAnsi="Arial" w:cs="Arial"/>
          <w:color w:val="0000FF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spacing w:val="1"/>
          <w:sz w:val="36"/>
          <w:szCs w:val="36"/>
        </w:rPr>
        <w:t>t</w:t>
      </w:r>
      <w:r>
        <w:rPr>
          <w:rFonts w:ascii="Arial" w:eastAsia="Arial" w:hAnsi="Arial" w:cs="Arial"/>
          <w:color w:val="0000FF"/>
          <w:sz w:val="36"/>
          <w:szCs w:val="36"/>
        </w:rPr>
        <w:t>he</w:t>
      </w:r>
      <w:r>
        <w:rPr>
          <w:rFonts w:ascii="Arial" w:eastAsia="Arial" w:hAnsi="Arial" w:cs="Arial"/>
          <w:color w:val="0000FF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sz w:val="36"/>
          <w:szCs w:val="36"/>
        </w:rPr>
        <w:t>arra</w:t>
      </w:r>
      <w:r>
        <w:rPr>
          <w:rFonts w:ascii="Arial" w:eastAsia="Arial" w:hAnsi="Arial" w:cs="Arial"/>
          <w:color w:val="0000FF"/>
          <w:spacing w:val="-32"/>
          <w:sz w:val="36"/>
          <w:szCs w:val="36"/>
        </w:rPr>
        <w:t>y</w:t>
      </w:r>
      <w:r>
        <w:rPr>
          <w:rFonts w:ascii="Arial" w:eastAsia="Arial" w:hAnsi="Arial" w:cs="Arial"/>
          <w:color w:val="0000FF"/>
          <w:sz w:val="36"/>
          <w:szCs w:val="36"/>
        </w:rPr>
        <w:t>.</w:t>
      </w:r>
    </w:p>
    <w:p w:rsidR="00FE19FF" w:rsidRDefault="00FE19FF">
      <w:pPr>
        <w:spacing w:line="200" w:lineRule="exact"/>
      </w:pPr>
    </w:p>
    <w:p w:rsidR="00FE19FF" w:rsidRDefault="00FE19FF">
      <w:pPr>
        <w:spacing w:before="10" w:line="200" w:lineRule="exact"/>
      </w:pPr>
    </w:p>
    <w:p w:rsidR="00FE19FF" w:rsidRDefault="00745842">
      <w:pPr>
        <w:spacing w:line="880" w:lineRule="exact"/>
        <w:ind w:left="488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Implementation</w:t>
      </w:r>
      <w:r>
        <w:rPr>
          <w:rFonts w:ascii="Trebuchet MS" w:eastAsia="Trebuchet MS" w:hAnsi="Trebuchet MS" w:cs="Trebuchet MS"/>
          <w:color w:val="1F487C"/>
          <w:spacing w:val="-5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using Circular</w:t>
      </w:r>
      <w:r>
        <w:rPr>
          <w:rFonts w:ascii="Trebuchet MS" w:eastAsia="Trebuchet MS" w:hAnsi="Trebuchet MS" w:cs="Trebuchet MS"/>
          <w:color w:val="1F487C"/>
          <w:spacing w:val="-7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A</w:t>
      </w:r>
      <w:r>
        <w:rPr>
          <w:rFonts w:ascii="Trebuchet MS" w:eastAsia="Trebuchet MS" w:hAnsi="Trebuchet MS" w:cs="Trebuchet MS"/>
          <w:color w:val="1F487C"/>
          <w:spacing w:val="-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ray</w:t>
      </w: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before="2" w:line="200" w:lineRule="exact"/>
      </w:pPr>
    </w:p>
    <w:p w:rsidR="00FE19FF" w:rsidRDefault="00745842">
      <w:pPr>
        <w:ind w:left="6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Using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circular</w:t>
      </w:r>
      <w:r>
        <w:rPr>
          <w:rFonts w:ascii="Georgia" w:eastAsia="Georgia" w:hAnsi="Georgia" w:cs="Georgia"/>
          <w:color w:val="0000FF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a</w:t>
      </w: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FF"/>
          <w:sz w:val="40"/>
          <w:szCs w:val="40"/>
        </w:rPr>
        <w:t>r</w:t>
      </w:r>
      <w:r>
        <w:rPr>
          <w:rFonts w:ascii="Georgia" w:eastAsia="Georgia" w:hAnsi="Georgia" w:cs="Georgia"/>
          <w:color w:val="0000FF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FF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FE19FF" w:rsidRDefault="00FE19FF">
      <w:pPr>
        <w:spacing w:before="19" w:line="240" w:lineRule="exact"/>
        <w:rPr>
          <w:sz w:val="24"/>
          <w:szCs w:val="24"/>
        </w:rPr>
      </w:pPr>
    </w:p>
    <w:p w:rsidR="00FE19FF" w:rsidRDefault="00745842">
      <w:pPr>
        <w:spacing w:line="236" w:lineRule="auto"/>
        <w:ind w:left="1080" w:right="428" w:hanging="403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When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moves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st 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 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circular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y,</w:t>
      </w:r>
      <w:r>
        <w:rPr>
          <w:rFonts w:ascii="Georgia" w:eastAsia="Georgia" w:hAnsi="Georgia" w:cs="Georgia"/>
          <w:color w:val="000000"/>
          <w:spacing w:val="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it wr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ps 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ound to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gin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ing,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e.g.</w:t>
      </w:r>
    </w:p>
    <w:p w:rsidR="00FE19FF" w:rsidRDefault="00FE19FF">
      <w:pPr>
        <w:spacing w:line="200" w:lineRule="exact"/>
      </w:pPr>
    </w:p>
    <w:p w:rsidR="00FE19FF" w:rsidRDefault="00FE19FF">
      <w:pPr>
        <w:spacing w:before="6" w:line="200" w:lineRule="exact"/>
      </w:pPr>
    </w:p>
    <w:p w:rsidR="00FE19FF" w:rsidRDefault="00745842">
      <w:pPr>
        <w:ind w:left="1872"/>
        <w:rPr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color w:val="0000FF"/>
          <w:sz w:val="40"/>
          <w:szCs w:val="40"/>
        </w:rPr>
        <w:t>A</w:t>
      </w:r>
      <w:r>
        <w:rPr>
          <w:color w:val="0000FF"/>
          <w:spacing w:val="2"/>
          <w:sz w:val="40"/>
          <w:szCs w:val="40"/>
        </w:rPr>
        <w:t>f</w:t>
      </w:r>
      <w:r>
        <w:rPr>
          <w:color w:val="0000FF"/>
          <w:sz w:val="40"/>
          <w:szCs w:val="40"/>
        </w:rPr>
        <w:t>t</w:t>
      </w:r>
      <w:r>
        <w:rPr>
          <w:color w:val="0000FF"/>
          <w:spacing w:val="-1"/>
          <w:sz w:val="40"/>
          <w:szCs w:val="40"/>
        </w:rPr>
        <w:t>e</w:t>
      </w:r>
      <w:r>
        <w:rPr>
          <w:color w:val="0000FF"/>
          <w:sz w:val="40"/>
          <w:szCs w:val="40"/>
        </w:rPr>
        <w:t>r</w:t>
      </w:r>
      <w:r>
        <w:rPr>
          <w:color w:val="0000FF"/>
          <w:spacing w:val="-5"/>
          <w:sz w:val="40"/>
          <w:szCs w:val="40"/>
        </w:rPr>
        <w:t xml:space="preserve"> </w:t>
      </w:r>
      <w:proofErr w:type="spellStart"/>
      <w:proofErr w:type="gramStart"/>
      <w:r>
        <w:rPr>
          <w:color w:val="0000FF"/>
          <w:sz w:val="40"/>
          <w:szCs w:val="40"/>
        </w:rPr>
        <w:t>En</w:t>
      </w:r>
      <w:r>
        <w:rPr>
          <w:color w:val="0000FF"/>
          <w:spacing w:val="2"/>
          <w:sz w:val="40"/>
          <w:szCs w:val="40"/>
        </w:rPr>
        <w:t>q</w:t>
      </w:r>
      <w:r>
        <w:rPr>
          <w:color w:val="0000FF"/>
          <w:sz w:val="40"/>
          <w:szCs w:val="40"/>
        </w:rPr>
        <w:t>ue</w:t>
      </w:r>
      <w:r>
        <w:rPr>
          <w:color w:val="0000FF"/>
          <w:spacing w:val="2"/>
          <w:sz w:val="40"/>
          <w:szCs w:val="40"/>
        </w:rPr>
        <w:t>u</w:t>
      </w:r>
      <w:r>
        <w:rPr>
          <w:color w:val="0000FF"/>
          <w:sz w:val="40"/>
          <w:szCs w:val="40"/>
        </w:rPr>
        <w:t>e</w:t>
      </w:r>
      <w:proofErr w:type="spellEnd"/>
      <w:r>
        <w:rPr>
          <w:color w:val="0000FF"/>
          <w:spacing w:val="1"/>
          <w:sz w:val="40"/>
          <w:szCs w:val="40"/>
        </w:rPr>
        <w:t>(</w:t>
      </w:r>
      <w:proofErr w:type="gramEnd"/>
      <w:r>
        <w:rPr>
          <w:color w:val="0000FF"/>
          <w:spacing w:val="1"/>
          <w:sz w:val="40"/>
          <w:szCs w:val="40"/>
        </w:rPr>
        <w:t>4</w:t>
      </w:r>
      <w:r>
        <w:rPr>
          <w:color w:val="0000FF"/>
          <w:spacing w:val="-1"/>
          <w:sz w:val="40"/>
          <w:szCs w:val="40"/>
        </w:rPr>
        <w:t>):</w:t>
      </w:r>
    </w:p>
    <w:p w:rsidR="00FE19FF" w:rsidRDefault="00745842">
      <w:pPr>
        <w:spacing w:before="73"/>
        <w:ind w:left="3384"/>
        <w:rPr>
          <w:sz w:val="40"/>
          <w:szCs w:val="40"/>
        </w:rPr>
      </w:pPr>
      <w:r>
        <w:rPr>
          <w:color w:val="C00000"/>
          <w:spacing w:val="1"/>
          <w:sz w:val="40"/>
          <w:szCs w:val="40"/>
        </w:rPr>
        <w:t>OOOOO796</w:t>
      </w:r>
      <w:r>
        <w:rPr>
          <w:color w:val="C00000"/>
          <w:sz w:val="40"/>
          <w:szCs w:val="40"/>
        </w:rPr>
        <w:t xml:space="preserve">3  </w:t>
      </w:r>
      <w:r>
        <w:rPr>
          <w:color w:val="C00000"/>
          <w:spacing w:val="81"/>
          <w:sz w:val="40"/>
          <w:szCs w:val="40"/>
        </w:rPr>
        <w:t xml:space="preserve"> </w:t>
      </w:r>
      <w:r>
        <w:rPr>
          <w:rFonts w:ascii="Wingdings" w:eastAsia="Wingdings" w:hAnsi="Wingdings" w:cs="Wingdings"/>
          <w:color w:val="FF0000"/>
          <w:sz w:val="40"/>
          <w:szCs w:val="40"/>
        </w:rPr>
        <w:t></w:t>
      </w:r>
      <w:r>
        <w:rPr>
          <w:color w:val="FF0000"/>
          <w:sz w:val="40"/>
          <w:szCs w:val="40"/>
        </w:rPr>
        <w:t xml:space="preserve">  </w:t>
      </w:r>
      <w:r>
        <w:rPr>
          <w:color w:val="FF0000"/>
          <w:spacing w:val="90"/>
          <w:sz w:val="40"/>
          <w:szCs w:val="40"/>
        </w:rPr>
        <w:t xml:space="preserve"> </w:t>
      </w:r>
      <w:r>
        <w:rPr>
          <w:color w:val="0000FF"/>
          <w:spacing w:val="1"/>
          <w:sz w:val="40"/>
          <w:szCs w:val="40"/>
        </w:rPr>
        <w:t>4</w:t>
      </w:r>
      <w:r>
        <w:rPr>
          <w:color w:val="C00000"/>
          <w:spacing w:val="1"/>
          <w:sz w:val="40"/>
          <w:szCs w:val="40"/>
        </w:rPr>
        <w:t>OOOO7963</w:t>
      </w:r>
    </w:p>
    <w:p w:rsidR="00FE19FF" w:rsidRDefault="00FE19FF">
      <w:pPr>
        <w:spacing w:before="2" w:line="100" w:lineRule="exact"/>
        <w:rPr>
          <w:sz w:val="10"/>
          <w:szCs w:val="10"/>
        </w:rPr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745842">
      <w:pPr>
        <w:spacing w:line="460" w:lineRule="exact"/>
        <w:ind w:left="18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-1"/>
          <w:sz w:val="44"/>
          <w:szCs w:val="44"/>
        </w:rPr>
        <w:t></w:t>
      </w:r>
      <w:r>
        <w:rPr>
          <w:color w:val="0000FF"/>
          <w:spacing w:val="75"/>
          <w:position w:val="-1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6"/>
          <w:position w:val="-1"/>
          <w:sz w:val="40"/>
          <w:szCs w:val="40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En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ueue</w:t>
      </w:r>
      <w:proofErr w:type="spellEnd"/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(</w:t>
      </w:r>
      <w:proofErr w:type="gramEnd"/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4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),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  <w:u w:val="thick" w:color="00000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  <w:u w:val="thick" w:color="000000"/>
        </w:rPr>
        <w:t>ear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  <w:u w:val="thick" w:color="00000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  <w:u w:val="thick" w:color="000000"/>
        </w:rPr>
        <w:t>index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 mo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es</w:t>
      </w:r>
      <w:r>
        <w:rPr>
          <w:rFonts w:ascii="Georgia" w:eastAsia="Georgia" w:hAnsi="Georgia" w:cs="Georgia"/>
          <w:color w:val="000000"/>
          <w:spacing w:val="-6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om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3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to 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4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.</w:t>
      </w: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before="3" w:line="240" w:lineRule="exact"/>
        <w:rPr>
          <w:sz w:val="24"/>
          <w:szCs w:val="24"/>
        </w:rPr>
      </w:pPr>
    </w:p>
    <w:p w:rsidR="00FE19FF" w:rsidRDefault="00745842">
      <w:pPr>
        <w:spacing w:line="620" w:lineRule="exact"/>
        <w:ind w:left="6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How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>
        <w:rPr>
          <w:rFonts w:ascii="Georgia" w:eastAsia="Georgia" w:hAnsi="Georgia" w:cs="Georgia"/>
          <w:color w:val="000000"/>
          <w:spacing w:val="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empty</w:t>
      </w:r>
      <w:r>
        <w:rPr>
          <w:rFonts w:ascii="Georgia" w:eastAsia="Georgia" w:hAnsi="Georgia" w:cs="Georgia"/>
          <w:color w:val="0000FF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or </w:t>
      </w:r>
      <w:r>
        <w:rPr>
          <w:rFonts w:ascii="Georgia" w:eastAsia="Georgia" w:hAnsi="Georgia" w:cs="Georgia"/>
          <w:color w:val="0000FF"/>
          <w:sz w:val="40"/>
          <w:szCs w:val="40"/>
        </w:rPr>
        <w:t xml:space="preserve">full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sz w:val="40"/>
          <w:szCs w:val="40"/>
        </w:rPr>
        <w:t>ueu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using 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circular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algorithm?</w:t>
      </w:r>
    </w:p>
    <w:p w:rsidR="00FE19FF" w:rsidRDefault="00FE19FF">
      <w:pPr>
        <w:spacing w:before="2" w:line="180" w:lineRule="exact"/>
        <w:rPr>
          <w:sz w:val="18"/>
          <w:szCs w:val="18"/>
        </w:rPr>
      </w:pPr>
    </w:p>
    <w:p w:rsidR="00FE19FF" w:rsidRDefault="00FE19FF">
      <w:pPr>
        <w:spacing w:line="200" w:lineRule="exact"/>
      </w:pPr>
    </w:p>
    <w:p w:rsidR="00FE19FF" w:rsidRDefault="00745842">
      <w:pPr>
        <w:ind w:left="1880"/>
        <w:rPr>
          <w:rFonts w:ascii="Georgia" w:eastAsia="Georgia" w:hAnsi="Georgia" w:cs="Georgia"/>
          <w:sz w:val="40"/>
          <w:szCs w:val="40"/>
        </w:rPr>
        <w:sectPr w:rsidR="00FE19FF">
          <w:pgSz w:w="14400" w:h="10800" w:orient="landscape"/>
          <w:pgMar w:top="980" w:right="0" w:bottom="0" w:left="0" w:header="0" w:footer="45" w:gutter="0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counter</w:t>
      </w:r>
      <w:r>
        <w:rPr>
          <w:rFonts w:ascii="Georgia" w:eastAsia="Georgia" w:hAnsi="Georgia" w:cs="Georgia"/>
          <w:color w:val="0000FF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  <w:u w:val="thick" w:color="000000"/>
        </w:rPr>
        <w:t xml:space="preserve">number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  <w:u w:val="thick" w:color="000000"/>
        </w:rPr>
        <w:t>o</w:t>
      </w:r>
      <w:r>
        <w:rPr>
          <w:rFonts w:ascii="Georgia" w:eastAsia="Georgia" w:hAnsi="Georgia" w:cs="Georgia"/>
          <w:color w:val="000000"/>
          <w:sz w:val="40"/>
          <w:szCs w:val="40"/>
          <w:u w:val="thick" w:color="000000"/>
        </w:rPr>
        <w:t xml:space="preserve">f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  <w:u w:val="thick" w:color="00000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  <w:u w:val="thick" w:color="000000"/>
        </w:rPr>
        <w:t>leme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  <w:u w:val="thick" w:color="00000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  <w:u w:val="thick" w:color="000000"/>
        </w:rPr>
        <w:t>ts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sz w:val="40"/>
          <w:szCs w:val="40"/>
        </w:rPr>
        <w:t>ueue.</w:t>
      </w:r>
    </w:p>
    <w:p w:rsidR="00FE19FF" w:rsidRDefault="00745842">
      <w:pPr>
        <w:spacing w:before="95" w:line="960" w:lineRule="exact"/>
        <w:ind w:left="4847" w:right="4966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Courier New" w:eastAsia="Courier New" w:hAnsi="Courier New" w:cs="Courier New"/>
          <w:b/>
          <w:color w:val="C00000"/>
          <w:w w:val="99"/>
          <w:position w:val="2"/>
          <w:sz w:val="80"/>
          <w:szCs w:val="80"/>
        </w:rPr>
        <w:lastRenderedPageBreak/>
        <w:t>Queue</w:t>
      </w:r>
      <w:r>
        <w:rPr>
          <w:rFonts w:ascii="Courier New" w:eastAsia="Courier New" w:hAnsi="Courier New" w:cs="Courier New"/>
          <w:b/>
          <w:color w:val="C00000"/>
          <w:spacing w:val="-242"/>
          <w:position w:val="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2"/>
          <w:sz w:val="80"/>
          <w:szCs w:val="80"/>
        </w:rPr>
        <w:t>Class</w:t>
      </w:r>
    </w:p>
    <w:p w:rsidR="00FE19FF" w:rsidRDefault="00FE19FF">
      <w:pPr>
        <w:spacing w:line="200" w:lineRule="exact"/>
      </w:pPr>
    </w:p>
    <w:p w:rsidR="00FE19FF" w:rsidRDefault="00FE19FF">
      <w:pPr>
        <w:spacing w:before="8" w:line="220" w:lineRule="exact"/>
        <w:rPr>
          <w:sz w:val="22"/>
          <w:szCs w:val="22"/>
        </w:rPr>
      </w:pPr>
    </w:p>
    <w:p w:rsidR="00FE19FF" w:rsidRDefault="00745842">
      <w:pPr>
        <w:spacing w:before="25"/>
        <w:ind w:left="619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class</w:t>
      </w:r>
      <w:proofErr w:type="gramEnd"/>
      <w:r>
        <w:rPr>
          <w:rFonts w:ascii="Courier New" w:eastAsia="Courier New" w:hAnsi="Courier New" w:cs="Courier New"/>
          <w:b/>
          <w:color w:val="FF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Queue</w:t>
      </w:r>
    </w:p>
    <w:p w:rsidR="00FE19FF" w:rsidRDefault="00745842">
      <w:pPr>
        <w:spacing w:before="33"/>
        <w:ind w:left="619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{</w:t>
      </w:r>
    </w:p>
    <w:p w:rsidR="00FE19FF" w:rsidRDefault="00745842">
      <w:pPr>
        <w:spacing w:before="24" w:line="380" w:lineRule="exact"/>
        <w:ind w:left="619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public</w:t>
      </w:r>
      <w:proofErr w:type="gramEnd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:</w:t>
      </w:r>
    </w:p>
    <w:tbl>
      <w:tblPr>
        <w:tblW w:w="0" w:type="auto"/>
        <w:tblInd w:w="20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9"/>
        <w:gridCol w:w="1416"/>
        <w:gridCol w:w="1665"/>
        <w:gridCol w:w="2491"/>
      </w:tblGrid>
      <w:tr w:rsidR="00FE19FF">
        <w:trPr>
          <w:trHeight w:hRule="exact" w:val="463"/>
        </w:trPr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:rsidR="00FE19FF" w:rsidRDefault="00745842">
            <w:pPr>
              <w:spacing w:before="37"/>
              <w:ind w:left="40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Queue(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FF00"/>
                <w:sz w:val="36"/>
                <w:szCs w:val="3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FF00"/>
                <w:spacing w:val="-12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size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5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10);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FE19FF" w:rsidRDefault="00FE19FF"/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FE19FF" w:rsidRDefault="00745842">
            <w:pPr>
              <w:spacing w:before="37"/>
              <w:ind w:left="1096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00FF00"/>
                <w:sz w:val="36"/>
                <w:szCs w:val="36"/>
              </w:rPr>
              <w:t>//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:rsidR="00FE19FF" w:rsidRDefault="00745842">
            <w:pPr>
              <w:spacing w:before="37"/>
              <w:ind w:left="74" w:right="-34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00FF00"/>
                <w:sz w:val="36"/>
                <w:szCs w:val="36"/>
              </w:rPr>
              <w:t>constructor</w:t>
            </w:r>
          </w:p>
        </w:tc>
      </w:tr>
      <w:tr w:rsidR="00FE19FF">
        <w:trPr>
          <w:trHeight w:hRule="exact" w:val="491"/>
        </w:trPr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:rsidR="00FE19FF" w:rsidRDefault="00745842">
            <w:pPr>
              <w:spacing w:line="400" w:lineRule="exact"/>
              <w:ind w:left="40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>~Queue()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12"/>
                <w:position w:val="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 xml:space="preserve">{ </w:t>
            </w:r>
            <w:r>
              <w:rPr>
                <w:rFonts w:ascii="Courier New" w:eastAsia="Courier New" w:hAnsi="Courier New" w:cs="Courier New"/>
                <w:b/>
                <w:color w:val="FFFF00"/>
                <w:position w:val="3"/>
                <w:sz w:val="36"/>
                <w:szCs w:val="36"/>
              </w:rPr>
              <w:t>delete</w:t>
            </w:r>
            <w:r>
              <w:rPr>
                <w:rFonts w:ascii="Courier New" w:eastAsia="Courier New" w:hAnsi="Courier New" w:cs="Courier New"/>
                <w:b/>
                <w:color w:val="FFFF00"/>
                <w:spacing w:val="-5"/>
                <w:position w:val="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>[]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5"/>
                <w:position w:val="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>values;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FE19FF" w:rsidRDefault="00745842">
            <w:pPr>
              <w:spacing w:line="400" w:lineRule="exact"/>
              <w:ind w:left="104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position w:val="3"/>
                <w:sz w:val="36"/>
                <w:szCs w:val="36"/>
              </w:rPr>
              <w:t>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FE19FF" w:rsidRDefault="00745842">
            <w:pPr>
              <w:spacing w:line="400" w:lineRule="exact"/>
              <w:ind w:right="74"/>
              <w:jc w:val="right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00FF00"/>
                <w:position w:val="3"/>
                <w:sz w:val="36"/>
                <w:szCs w:val="36"/>
              </w:rPr>
              <w:t>//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:rsidR="00FE19FF" w:rsidRDefault="00745842">
            <w:pPr>
              <w:spacing w:line="400" w:lineRule="exact"/>
              <w:ind w:left="139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00FF00"/>
                <w:position w:val="3"/>
                <w:sz w:val="36"/>
                <w:szCs w:val="36"/>
              </w:rPr>
              <w:t>destructor</w:t>
            </w:r>
          </w:p>
        </w:tc>
      </w:tr>
    </w:tbl>
    <w:p w:rsidR="00FE19FF" w:rsidRDefault="00FE19FF">
      <w:pPr>
        <w:spacing w:before="4" w:line="140" w:lineRule="exact"/>
        <w:rPr>
          <w:sz w:val="15"/>
          <w:szCs w:val="15"/>
        </w:rPr>
      </w:pPr>
    </w:p>
    <w:p w:rsidR="00FE19FF" w:rsidRDefault="00FE19FF">
      <w:pPr>
        <w:spacing w:line="200" w:lineRule="exact"/>
      </w:pPr>
    </w:p>
    <w:p w:rsidR="00FE19FF" w:rsidRDefault="00745842">
      <w:pPr>
        <w:spacing w:before="25"/>
        <w:ind w:left="2059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bool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IsEmpty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);</w:t>
      </w:r>
    </w:p>
    <w:p w:rsidR="00FE19FF" w:rsidRDefault="00745842">
      <w:pPr>
        <w:spacing w:before="24"/>
        <w:ind w:left="2059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58" style="position:absolute;left:0;text-align:left;margin-left:23.75pt;margin-top:116.6pt;width:675.45pt;height:399.85pt;z-index:-251657216;mso-position-horizontal-relative:page;mso-position-vertical-relative:page" coordorigin="475,2332" coordsize="13509,7997">
            <v:shape id="_x0000_s1059" style="position:absolute;left:475;top:2332;width:13509;height:7997" coordorigin="475,2332" coordsize="13509,7997" path="m475,10329r13509,l13984,2332r-13509,l475,10329xe" fillcolor="#375f92" stroked="f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bool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IsFull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);</w:t>
      </w:r>
    </w:p>
    <w:p w:rsidR="00FE19FF" w:rsidRDefault="00745842">
      <w:pPr>
        <w:spacing w:before="24" w:line="254" w:lineRule="auto"/>
        <w:ind w:left="2059" w:right="6903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bool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Enqueue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do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ble</w:t>
      </w:r>
      <w:r>
        <w:rPr>
          <w:rFonts w:ascii="Courier New" w:eastAsia="Courier New" w:hAnsi="Courier New" w:cs="Courier New"/>
          <w:b/>
          <w:color w:val="FFFF00"/>
          <w:spacing w:val="-1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x);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bool</w:t>
      </w:r>
      <w:proofErr w:type="spell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Dequeue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do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ble</w:t>
      </w:r>
      <w:r>
        <w:rPr>
          <w:rFonts w:ascii="Courier New" w:eastAsia="Courier New" w:hAnsi="Courier New" w:cs="Courier New"/>
          <w:b/>
          <w:color w:val="FFFF00"/>
          <w:spacing w:val="-1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&amp;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x);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DisplayQue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v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);</w:t>
      </w:r>
    </w:p>
    <w:p w:rsidR="00FE19FF" w:rsidRDefault="00745842">
      <w:pPr>
        <w:spacing w:line="400" w:lineRule="exact"/>
        <w:ind w:left="619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>private</w:t>
      </w:r>
      <w:proofErr w:type="gramEnd"/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:</w:t>
      </w:r>
    </w:p>
    <w:p w:rsidR="00FE19FF" w:rsidRDefault="00745842">
      <w:pPr>
        <w:spacing w:before="24" w:line="254" w:lineRule="auto"/>
        <w:ind w:left="2059" w:right="4946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front;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         </w:t>
      </w:r>
      <w:r>
        <w:rPr>
          <w:rFonts w:ascii="Courier New" w:eastAsia="Courier New" w:hAnsi="Courier New" w:cs="Courier New"/>
          <w:b/>
          <w:color w:val="FFFFFF"/>
          <w:spacing w:val="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front</w:t>
      </w:r>
      <w:r>
        <w:rPr>
          <w:rFonts w:ascii="Courier New" w:eastAsia="Courier New" w:hAnsi="Courier New" w:cs="Courier New"/>
          <w:b/>
          <w:color w:val="00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 xml:space="preserve">index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rear;          </w:t>
      </w:r>
      <w:r>
        <w:rPr>
          <w:rFonts w:ascii="Courier New" w:eastAsia="Courier New" w:hAnsi="Courier New" w:cs="Courier New"/>
          <w:b/>
          <w:color w:val="FFFFFF"/>
          <w:spacing w:val="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rear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index</w:t>
      </w:r>
    </w:p>
    <w:p w:rsidR="00FE19FF" w:rsidRDefault="00745842">
      <w:pPr>
        <w:spacing w:line="254" w:lineRule="auto"/>
        <w:ind w:left="2059" w:right="3161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counter;       </w:t>
      </w:r>
      <w:r>
        <w:rPr>
          <w:rFonts w:ascii="Courier New" w:eastAsia="Courier New" w:hAnsi="Courier New" w:cs="Courier New"/>
          <w:b/>
          <w:color w:val="FFFFFF"/>
          <w:spacing w:val="7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number</w:t>
      </w:r>
      <w:r>
        <w:rPr>
          <w:rFonts w:ascii="Courier New" w:eastAsia="Courier New" w:hAnsi="Courier New" w:cs="Courier New"/>
          <w:b/>
          <w:color w:val="00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of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 xml:space="preserve">elements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maxSize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      </w:t>
      </w:r>
      <w:r>
        <w:rPr>
          <w:rFonts w:ascii="Courier New" w:eastAsia="Courier New" w:hAnsi="Courier New" w:cs="Courier New"/>
          <w:b/>
          <w:color w:val="FFFFFF"/>
          <w:spacing w:val="7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size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of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array</w:t>
      </w:r>
      <w:r>
        <w:rPr>
          <w:rFonts w:ascii="Courier New" w:eastAsia="Courier New" w:hAnsi="Courier New" w:cs="Courier New"/>
          <w:b/>
          <w:color w:val="00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queue</w:t>
      </w:r>
    </w:p>
    <w:p w:rsidR="00FE19FF" w:rsidRDefault="00745842">
      <w:pPr>
        <w:spacing w:line="380" w:lineRule="exact"/>
        <w:ind w:left="2059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double</w:t>
      </w:r>
      <w:proofErr w:type="gramEnd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*</w:t>
      </w:r>
      <w:r>
        <w:rPr>
          <w:rFonts w:ascii="Courier New" w:eastAsia="Courier New" w:hAnsi="Courier New" w:cs="Courier New"/>
          <w:b/>
          <w:color w:val="FFFFFF"/>
          <w:spacing w:val="-10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val</w:t>
      </w:r>
      <w:r>
        <w:rPr>
          <w:rFonts w:ascii="Courier New" w:eastAsia="Courier New" w:hAnsi="Courier New" w:cs="Courier New"/>
          <w:b/>
          <w:color w:val="FFFFFF"/>
          <w:spacing w:val="-1"/>
          <w:position w:val="2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 xml:space="preserve">es;    </w:t>
      </w:r>
      <w:r>
        <w:rPr>
          <w:rFonts w:ascii="Courier New" w:eastAsia="Courier New" w:hAnsi="Courier New" w:cs="Courier New"/>
          <w:b/>
          <w:color w:val="FFFFFF"/>
          <w:spacing w:val="9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position w:val="2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5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position w:val="2"/>
          <w:sz w:val="36"/>
          <w:szCs w:val="36"/>
        </w:rPr>
        <w:t>element</w:t>
      </w:r>
      <w:r>
        <w:rPr>
          <w:rFonts w:ascii="Courier New" w:eastAsia="Courier New" w:hAnsi="Courier New" w:cs="Courier New"/>
          <w:b/>
          <w:color w:val="00FF00"/>
          <w:spacing w:val="-10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position w:val="2"/>
          <w:sz w:val="36"/>
          <w:szCs w:val="36"/>
        </w:rPr>
        <w:t>array</w:t>
      </w:r>
    </w:p>
    <w:p w:rsidR="00FE19FF" w:rsidRDefault="00745842">
      <w:pPr>
        <w:spacing w:before="27"/>
        <w:ind w:left="619"/>
        <w:rPr>
          <w:rFonts w:ascii="Courier New" w:eastAsia="Courier New" w:hAnsi="Courier New" w:cs="Courier New"/>
          <w:sz w:val="36"/>
          <w:szCs w:val="36"/>
        </w:rPr>
        <w:sectPr w:rsidR="00FE19FF">
          <w:pgSz w:w="14400" w:h="10800" w:orient="landscape"/>
          <w:pgMar w:top="940" w:right="0" w:bottom="0" w:left="0" w:header="0" w:footer="45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};</w:t>
      </w:r>
    </w:p>
    <w:p w:rsidR="00FE19FF" w:rsidRDefault="00FE19FF">
      <w:pPr>
        <w:spacing w:before="8" w:line="120" w:lineRule="exact"/>
        <w:rPr>
          <w:sz w:val="12"/>
          <w:szCs w:val="12"/>
        </w:rPr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745842">
      <w:pPr>
        <w:spacing w:line="620" w:lineRule="exact"/>
        <w:ind w:left="677"/>
        <w:rPr>
          <w:rFonts w:ascii="Courier New" w:eastAsia="Courier New" w:hAnsi="Courier New" w:cs="Courier New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ribut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1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Queue</w:t>
      </w:r>
    </w:p>
    <w:p w:rsidR="00FE19FF" w:rsidRDefault="00FE19FF">
      <w:pPr>
        <w:spacing w:before="2" w:line="120" w:lineRule="exact"/>
        <w:rPr>
          <w:sz w:val="12"/>
          <w:szCs w:val="12"/>
        </w:rPr>
      </w:pPr>
    </w:p>
    <w:p w:rsidR="00FE19FF" w:rsidRDefault="00FE19FF">
      <w:pPr>
        <w:spacing w:line="200" w:lineRule="exact"/>
      </w:pPr>
    </w:p>
    <w:p w:rsidR="00FE19FF" w:rsidRDefault="00745842">
      <w:pPr>
        <w:ind w:left="18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front/rea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: 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/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ear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sz w:val="40"/>
          <w:szCs w:val="40"/>
        </w:rPr>
        <w:t>nd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x.</w:t>
      </w:r>
    </w:p>
    <w:p w:rsidR="00FE19FF" w:rsidRDefault="00FE19FF">
      <w:pPr>
        <w:spacing w:before="4" w:line="120" w:lineRule="exact"/>
        <w:rPr>
          <w:sz w:val="12"/>
          <w:szCs w:val="12"/>
        </w:rPr>
      </w:pPr>
    </w:p>
    <w:p w:rsidR="00FE19FF" w:rsidRDefault="00FE19FF">
      <w:pPr>
        <w:spacing w:line="200" w:lineRule="exact"/>
      </w:pPr>
    </w:p>
    <w:p w:rsidR="00FE19FF" w:rsidRDefault="00745842">
      <w:pPr>
        <w:ind w:left="18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counte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r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>: num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er of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ts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sz w:val="40"/>
          <w:szCs w:val="40"/>
        </w:rPr>
        <w:t>ueu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FE19FF" w:rsidRDefault="00FE19FF">
      <w:pPr>
        <w:spacing w:before="5" w:line="120" w:lineRule="exact"/>
        <w:rPr>
          <w:sz w:val="12"/>
          <w:szCs w:val="12"/>
        </w:rPr>
      </w:pPr>
    </w:p>
    <w:p w:rsidR="00FE19FF" w:rsidRDefault="00FE19FF">
      <w:pPr>
        <w:spacing w:line="200" w:lineRule="exact"/>
      </w:pPr>
    </w:p>
    <w:p w:rsidR="00FE19FF" w:rsidRDefault="00745842">
      <w:pPr>
        <w:ind w:left="18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maxSiz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e</w:t>
      </w:r>
      <w:proofErr w:type="spellEnd"/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>: cap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ci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sz w:val="40"/>
          <w:szCs w:val="40"/>
        </w:rPr>
        <w:t>ueu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FE19FF" w:rsidRDefault="00FE19FF">
      <w:pPr>
        <w:spacing w:before="4" w:line="120" w:lineRule="exact"/>
        <w:rPr>
          <w:sz w:val="12"/>
          <w:szCs w:val="12"/>
        </w:rPr>
      </w:pPr>
    </w:p>
    <w:p w:rsidR="00FE19FF" w:rsidRDefault="00FE19FF">
      <w:pPr>
        <w:spacing w:line="200" w:lineRule="exact"/>
      </w:pPr>
    </w:p>
    <w:p w:rsidR="00FE19FF" w:rsidRDefault="00745842">
      <w:pPr>
        <w:ind w:left="1872"/>
        <w:rPr>
          <w:rFonts w:ascii="Georgia" w:eastAsia="Georgia" w:hAnsi="Georgia" w:cs="Georgia"/>
          <w:sz w:val="40"/>
          <w:szCs w:val="40"/>
        </w:rPr>
        <w:sectPr w:rsidR="00FE19FF">
          <w:headerReference w:type="default" r:id="rId28"/>
          <w:pgSz w:w="14400" w:h="10800" w:orient="landscape"/>
          <w:pgMar w:top="1020" w:right="0" w:bottom="0" w:left="0" w:header="0" w:footer="45" w:gutter="0"/>
          <w:pgNumType w:start="145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value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s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>: point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which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tores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8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sz w:val="40"/>
          <w:szCs w:val="40"/>
        </w:rPr>
        <w:t>ueu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FE19FF" w:rsidRDefault="00FE19FF">
      <w:pPr>
        <w:spacing w:before="8" w:line="120" w:lineRule="exact"/>
        <w:rPr>
          <w:sz w:val="12"/>
          <w:szCs w:val="12"/>
        </w:rPr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745842">
      <w:pPr>
        <w:spacing w:line="620" w:lineRule="exact"/>
        <w:ind w:left="677"/>
        <w:rPr>
          <w:rFonts w:ascii="Courier New" w:eastAsia="Courier New" w:hAnsi="Courier New" w:cs="Courier New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erations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Queue</w:t>
      </w:r>
    </w:p>
    <w:p w:rsidR="00FE19FF" w:rsidRDefault="00FE19FF">
      <w:pPr>
        <w:spacing w:before="2" w:line="120" w:lineRule="exact"/>
        <w:rPr>
          <w:sz w:val="12"/>
          <w:szCs w:val="12"/>
        </w:rPr>
      </w:pPr>
    </w:p>
    <w:p w:rsidR="00FE19FF" w:rsidRDefault="00FE19FF">
      <w:pPr>
        <w:spacing w:line="200" w:lineRule="exact"/>
      </w:pPr>
    </w:p>
    <w:p w:rsidR="00FE19FF" w:rsidRDefault="00745842">
      <w:pPr>
        <w:ind w:left="18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IsEmpt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y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: return true if queue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empty,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return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false otherwise.</w:t>
      </w:r>
    </w:p>
    <w:p w:rsidR="00FE19FF" w:rsidRDefault="00FE19FF">
      <w:pPr>
        <w:spacing w:before="4" w:line="120" w:lineRule="exact"/>
        <w:rPr>
          <w:sz w:val="12"/>
          <w:szCs w:val="12"/>
        </w:rPr>
      </w:pPr>
    </w:p>
    <w:p w:rsidR="00FE19FF" w:rsidRDefault="00FE19FF">
      <w:pPr>
        <w:spacing w:line="200" w:lineRule="exact"/>
      </w:pPr>
    </w:p>
    <w:p w:rsidR="00FE19FF" w:rsidRDefault="00745842">
      <w:pPr>
        <w:ind w:left="18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IsFul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l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: return true if queue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full,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urn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z w:val="40"/>
          <w:szCs w:val="40"/>
        </w:rPr>
        <w:t>alse oth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w</w:t>
      </w:r>
      <w:r>
        <w:rPr>
          <w:rFonts w:ascii="Georgia" w:eastAsia="Georgia" w:hAnsi="Georgia" w:cs="Georgia"/>
          <w:color w:val="000000"/>
          <w:sz w:val="40"/>
          <w:szCs w:val="40"/>
        </w:rPr>
        <w:t>ise.</w:t>
      </w:r>
    </w:p>
    <w:p w:rsidR="00FE19FF" w:rsidRDefault="00FE19FF">
      <w:pPr>
        <w:spacing w:before="5" w:line="120" w:lineRule="exact"/>
        <w:rPr>
          <w:sz w:val="12"/>
          <w:szCs w:val="12"/>
        </w:rPr>
      </w:pPr>
    </w:p>
    <w:p w:rsidR="00FE19FF" w:rsidRDefault="00FE19FF">
      <w:pPr>
        <w:spacing w:line="200" w:lineRule="exact"/>
      </w:pPr>
    </w:p>
    <w:p w:rsidR="00FE19FF" w:rsidRDefault="00745842">
      <w:pPr>
        <w:ind w:left="18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Enqueu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e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: add 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rear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q</w:t>
      </w:r>
      <w:r>
        <w:rPr>
          <w:rFonts w:ascii="Georgia" w:eastAsia="Georgia" w:hAnsi="Georgia" w:cs="Georgia"/>
          <w:color w:val="000000"/>
          <w:sz w:val="40"/>
          <w:szCs w:val="40"/>
        </w:rPr>
        <w:t>ueu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FE19FF" w:rsidRDefault="00FE19FF">
      <w:pPr>
        <w:spacing w:before="4" w:line="120" w:lineRule="exact"/>
        <w:rPr>
          <w:sz w:val="12"/>
          <w:szCs w:val="12"/>
        </w:rPr>
      </w:pPr>
    </w:p>
    <w:p w:rsidR="00FE19FF" w:rsidRDefault="00FE19FF">
      <w:pPr>
        <w:spacing w:line="200" w:lineRule="exact"/>
      </w:pPr>
    </w:p>
    <w:p w:rsidR="00FE19FF" w:rsidRDefault="00745842">
      <w:pPr>
        <w:ind w:left="18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Dequeu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e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: de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ont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sz w:val="40"/>
          <w:szCs w:val="40"/>
        </w:rPr>
        <w:t>ueu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FE19FF" w:rsidRDefault="00FE19FF">
      <w:pPr>
        <w:spacing w:before="4" w:line="120" w:lineRule="exact"/>
        <w:rPr>
          <w:sz w:val="12"/>
          <w:szCs w:val="12"/>
        </w:rPr>
      </w:pPr>
    </w:p>
    <w:p w:rsidR="00FE19FF" w:rsidRDefault="00FE19FF">
      <w:pPr>
        <w:spacing w:line="200" w:lineRule="exact"/>
      </w:pPr>
    </w:p>
    <w:p w:rsidR="00FE19FF" w:rsidRDefault="00745842">
      <w:pPr>
        <w:ind w:left="1872"/>
        <w:rPr>
          <w:rFonts w:ascii="Georgia" w:eastAsia="Georgia" w:hAnsi="Georgia" w:cs="Georgia"/>
          <w:sz w:val="40"/>
          <w:szCs w:val="40"/>
        </w:rPr>
        <w:sectPr w:rsidR="00FE19FF">
          <w:headerReference w:type="default" r:id="rId29"/>
          <w:pgSz w:w="14400" w:h="10800" w:orient="landscape"/>
          <w:pgMar w:top="1020" w:right="0" w:bottom="0" w:left="0" w:header="0" w:footer="45" w:gutter="0"/>
          <w:pgNumType w:start="146"/>
          <w:cols w:space="720"/>
        </w:sect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DisplayQueue</w:t>
      </w:r>
      <w:proofErr w:type="spellEnd"/>
      <w:r>
        <w:rPr>
          <w:rFonts w:ascii="Georgia" w:eastAsia="Georgia" w:hAnsi="Georgia" w:cs="Georgia"/>
          <w:color w:val="000000"/>
          <w:sz w:val="40"/>
          <w:szCs w:val="40"/>
        </w:rPr>
        <w:t>: p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int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all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data 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sz w:val="40"/>
          <w:szCs w:val="40"/>
        </w:rPr>
        <w:t>ueu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FE19FF" w:rsidRDefault="00745842">
      <w:pPr>
        <w:spacing w:before="95"/>
        <w:ind w:left="4677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lastRenderedPageBreak/>
        <w:t>Crea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pacing w:val="-2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Q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u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u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e</w:t>
      </w:r>
    </w:p>
    <w:p w:rsidR="00FE19FF" w:rsidRDefault="00745842">
      <w:pPr>
        <w:spacing w:before="30"/>
        <w:ind w:left="317"/>
        <w:rPr>
          <w:rFonts w:ascii="Courier New" w:eastAsia="Courier New" w:hAnsi="Courier New" w:cs="Courier New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Queue(</w:t>
      </w:r>
      <w:proofErr w:type="spellStart"/>
      <w:proofErr w:type="gramEnd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int</w:t>
      </w:r>
      <w:proofErr w:type="spellEnd"/>
      <w:r>
        <w:rPr>
          <w:rFonts w:ascii="Courier New" w:eastAsia="Courier New" w:hAnsi="Courier New" w:cs="Courier New"/>
          <w:b/>
          <w:color w:val="C00000"/>
          <w:spacing w:val="-3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size = 10)</w:t>
      </w:r>
    </w:p>
    <w:p w:rsidR="00FE19FF" w:rsidRDefault="00FE19FF">
      <w:pPr>
        <w:spacing w:before="17" w:line="240" w:lineRule="exact"/>
        <w:rPr>
          <w:sz w:val="24"/>
          <w:szCs w:val="24"/>
        </w:rPr>
      </w:pPr>
    </w:p>
    <w:p w:rsidR="00FE19FF" w:rsidRDefault="00745842">
      <w:pPr>
        <w:ind w:left="151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Allo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ate</w:t>
      </w:r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sz w:val="40"/>
          <w:szCs w:val="40"/>
        </w:rPr>
        <w:t>ueue 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siz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By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efault,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size = 10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FE19FF" w:rsidRDefault="00FE19FF">
      <w:pPr>
        <w:spacing w:before="12" w:line="240" w:lineRule="exact"/>
        <w:rPr>
          <w:sz w:val="24"/>
          <w:szCs w:val="24"/>
        </w:rPr>
      </w:pPr>
    </w:p>
    <w:p w:rsidR="00FE19FF" w:rsidRDefault="00745842">
      <w:pPr>
        <w:ind w:left="1512"/>
        <w:rPr>
          <w:rFonts w:ascii="Arial" w:eastAsia="Arial" w:hAnsi="Arial" w:cs="Arial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maxSize</w:t>
      </w:r>
      <w:proofErr w:type="spellEnd"/>
      <w:proofErr w:type="gramEnd"/>
      <w:r>
        <w:rPr>
          <w:rFonts w:ascii="Courier New" w:eastAsia="Courier New" w:hAnsi="Courier New" w:cs="Courier New"/>
          <w:b/>
          <w:color w:val="C00000"/>
          <w:spacing w:val="-14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set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to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size</w:t>
      </w:r>
      <w:r>
        <w:rPr>
          <w:rFonts w:ascii="Arial" w:eastAsia="Arial" w:hAnsi="Arial" w:cs="Arial"/>
          <w:color w:val="000000"/>
          <w:sz w:val="40"/>
          <w:szCs w:val="40"/>
        </w:rPr>
        <w:t>.</w:t>
      </w:r>
    </w:p>
    <w:p w:rsidR="00FE19FF" w:rsidRDefault="00FE19FF">
      <w:pPr>
        <w:spacing w:before="13" w:line="240" w:lineRule="exact"/>
        <w:rPr>
          <w:sz w:val="24"/>
          <w:szCs w:val="24"/>
        </w:rPr>
      </w:pPr>
    </w:p>
    <w:p w:rsidR="00FE19FF" w:rsidRDefault="00745842">
      <w:pPr>
        <w:ind w:left="151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front</w:t>
      </w:r>
      <w:proofErr w:type="gramEnd"/>
      <w:r>
        <w:rPr>
          <w:rFonts w:ascii="Courier New" w:eastAsia="Courier New" w:hAnsi="Courier New" w:cs="Courier New"/>
          <w:b/>
          <w:color w:val="C00000"/>
          <w:spacing w:val="-14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set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to 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0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, 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>oin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ing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fi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st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nt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y.</w:t>
      </w:r>
    </w:p>
    <w:p w:rsidR="00FE19FF" w:rsidRDefault="00FE19FF">
      <w:pPr>
        <w:spacing w:before="12" w:line="240" w:lineRule="exact"/>
        <w:rPr>
          <w:sz w:val="24"/>
          <w:szCs w:val="24"/>
        </w:rPr>
      </w:pPr>
    </w:p>
    <w:p w:rsidR="00FE19FF" w:rsidRDefault="00745842">
      <w:pPr>
        <w:ind w:left="151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rear</w:t>
      </w:r>
      <w:proofErr w:type="gramEnd"/>
      <w:r>
        <w:rPr>
          <w:rFonts w:ascii="Courier New" w:eastAsia="Courier New" w:hAnsi="Courier New" w:cs="Courier New"/>
          <w:b/>
          <w:color w:val="C00000"/>
          <w:spacing w:val="-14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set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to 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-1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.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he 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sz w:val="40"/>
          <w:szCs w:val="40"/>
        </w:rPr>
        <w:t>ueue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empty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ini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ially.</w:t>
      </w:r>
    </w:p>
    <w:p w:rsidR="00FE19FF" w:rsidRDefault="00FE19FF">
      <w:pPr>
        <w:spacing w:before="12" w:line="240" w:lineRule="exact"/>
        <w:rPr>
          <w:sz w:val="24"/>
          <w:szCs w:val="24"/>
        </w:rPr>
      </w:pPr>
    </w:p>
    <w:p w:rsidR="00FE19FF" w:rsidRDefault="00745842">
      <w:pPr>
        <w:spacing w:line="500" w:lineRule="exact"/>
        <w:ind w:left="151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1"/>
          <w:sz w:val="44"/>
          <w:szCs w:val="44"/>
        </w:rPr>
        <w:t></w:t>
      </w:r>
      <w:r>
        <w:rPr>
          <w:color w:val="0000FF"/>
          <w:spacing w:val="75"/>
          <w:position w:val="1"/>
          <w:sz w:val="44"/>
          <w:szCs w:val="4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00000"/>
          <w:position w:val="1"/>
          <w:sz w:val="40"/>
          <w:szCs w:val="40"/>
        </w:rPr>
        <w:t>counter</w:t>
      </w:r>
      <w:proofErr w:type="gramEnd"/>
      <w:r>
        <w:rPr>
          <w:rFonts w:ascii="Courier New" w:eastAsia="Courier New" w:hAnsi="Courier New" w:cs="Courier New"/>
          <w:b/>
          <w:color w:val="C00000"/>
          <w:spacing w:val="-132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is set</w:t>
      </w:r>
      <w:r>
        <w:rPr>
          <w:rFonts w:ascii="Georgia" w:eastAsia="Georgia" w:hAnsi="Georgia" w:cs="Georgia"/>
          <w:color w:val="000000"/>
          <w:spacing w:val="-3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 xml:space="preserve">to </w:t>
      </w:r>
      <w:r>
        <w:rPr>
          <w:rFonts w:ascii="Courier New" w:eastAsia="Courier New" w:hAnsi="Courier New" w:cs="Courier New"/>
          <w:b/>
          <w:color w:val="C00000"/>
          <w:position w:val="1"/>
          <w:sz w:val="40"/>
          <w:szCs w:val="40"/>
        </w:rPr>
        <w:t>0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.</w:t>
      </w:r>
    </w:p>
    <w:p w:rsidR="00FE19FF" w:rsidRDefault="00FE19FF">
      <w:pPr>
        <w:spacing w:line="200" w:lineRule="exact"/>
      </w:pPr>
    </w:p>
    <w:p w:rsidR="00FE19FF" w:rsidRDefault="00FE19FF">
      <w:pPr>
        <w:spacing w:before="16" w:line="200" w:lineRule="exact"/>
      </w:pPr>
    </w:p>
    <w:p w:rsidR="00FE19FF" w:rsidRDefault="00745842">
      <w:pPr>
        <w:spacing w:before="25"/>
        <w:ind w:left="227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Queue::</w: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Q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1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size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/*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00FF00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10</w:t>
      </w:r>
      <w:r>
        <w:rPr>
          <w:rFonts w:ascii="Courier New" w:eastAsia="Courier New" w:hAnsi="Courier New" w:cs="Courier New"/>
          <w:b/>
          <w:color w:val="00FF00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*/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FE19FF" w:rsidRDefault="00745842">
      <w:pPr>
        <w:spacing w:before="33" w:line="380" w:lineRule="exact"/>
        <w:ind w:left="227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FE19FF" w:rsidRDefault="00745842">
      <w:pPr>
        <w:spacing w:before="37"/>
        <w:ind w:left="371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val</w:t>
      </w:r>
      <w:r>
        <w:rPr>
          <w:rFonts w:ascii="Courier New" w:eastAsia="Courier New" w:hAnsi="Courier New" w:cs="Courier New"/>
          <w:b/>
          <w:color w:val="FFFFFF"/>
          <w:spacing w:val="-1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es</w:t>
      </w:r>
      <w:proofErr w:type="gramEnd"/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new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double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[si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>z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e];</w:t>
      </w:r>
    </w:p>
    <w:p w:rsidR="00FE19FF" w:rsidRDefault="00745842">
      <w:pPr>
        <w:spacing w:before="24"/>
        <w:ind w:left="3712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56" style="position:absolute;left:0;text-align:left;margin-left:106.35pt;margin-top:335.05pt;width:512.4pt;height:181.75pt;z-index:-251656192;mso-position-horizontal-relative:page;mso-position-vertical-relative:page" coordorigin="2127,6701" coordsize="10248,3635">
            <v:shape id="_x0000_s1057" style="position:absolute;left:2127;top:6701;width:10248;height:3635" coordorigin="2127,6701" coordsize="10248,3635" path="m2127,10336r10248,l12375,6701r-10248,l2127,10336xe" fillcolor="#375f92" stroked="f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maxSize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siz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FE19FF" w:rsidRDefault="00745842">
      <w:pPr>
        <w:spacing w:before="24" w:line="254" w:lineRule="auto"/>
        <w:ind w:left="3712" w:right="8046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front</w:t>
      </w:r>
      <w:proofErr w:type="gramEnd"/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= 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0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 rear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-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1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 counter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 0;</w:t>
      </w:r>
    </w:p>
    <w:p w:rsidR="00FE19FF" w:rsidRDefault="00745842">
      <w:pPr>
        <w:spacing w:line="380" w:lineRule="exact"/>
        <w:ind w:left="2272"/>
        <w:rPr>
          <w:rFonts w:ascii="Courier New" w:eastAsia="Courier New" w:hAnsi="Courier New" w:cs="Courier New"/>
          <w:sz w:val="36"/>
          <w:szCs w:val="36"/>
        </w:rPr>
        <w:sectPr w:rsidR="00FE19FF">
          <w:headerReference w:type="default" r:id="rId30"/>
          <w:pgSz w:w="14400" w:h="10800" w:orient="landscape"/>
          <w:pgMar w:top="840" w:right="0" w:bottom="0" w:left="0" w:header="0" w:footer="45" w:gutter="0"/>
          <w:pgNumType w:start="147"/>
          <w:cols w:space="720"/>
        </w:sect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}</w:t>
      </w:r>
    </w:p>
    <w:p w:rsidR="00FE19FF" w:rsidRDefault="00FE19FF">
      <w:pPr>
        <w:spacing w:before="2" w:line="120" w:lineRule="exact"/>
        <w:rPr>
          <w:sz w:val="13"/>
          <w:szCs w:val="13"/>
        </w:rPr>
      </w:pPr>
    </w:p>
    <w:p w:rsidR="00FE19FF" w:rsidRDefault="00FE19FF">
      <w:pPr>
        <w:spacing w:line="200" w:lineRule="exact"/>
      </w:pPr>
    </w:p>
    <w:p w:rsidR="00FE19FF" w:rsidRDefault="00745842">
      <w:pPr>
        <w:spacing w:line="940" w:lineRule="exact"/>
        <w:ind w:left="3129"/>
        <w:rPr>
          <w:rFonts w:ascii="Courier New" w:eastAsia="Courier New" w:hAnsi="Courier New" w:cs="Courier New"/>
          <w:sz w:val="80"/>
          <w:szCs w:val="80"/>
        </w:rPr>
      </w:pPr>
      <w:proofErr w:type="spellStart"/>
      <w:r>
        <w:rPr>
          <w:rFonts w:ascii="Courier New" w:eastAsia="Courier New" w:hAnsi="Courier New" w:cs="Courier New"/>
          <w:b/>
          <w:color w:val="C00000"/>
          <w:w w:val="99"/>
          <w:position w:val="5"/>
          <w:sz w:val="80"/>
          <w:szCs w:val="80"/>
        </w:rPr>
        <w:t>IsEmpty</w:t>
      </w:r>
      <w:proofErr w:type="spellEnd"/>
      <w:r>
        <w:rPr>
          <w:rFonts w:ascii="Courier New" w:eastAsia="Courier New" w:hAnsi="Courier New" w:cs="Courier New"/>
          <w:b/>
          <w:color w:val="C00000"/>
          <w:spacing w:val="-242"/>
          <w:position w:val="5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5"/>
          <w:sz w:val="80"/>
          <w:szCs w:val="80"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  <w:color w:val="C00000"/>
          <w:position w:val="5"/>
          <w:sz w:val="80"/>
          <w:szCs w:val="80"/>
        </w:rPr>
        <w:t>IsFull</w:t>
      </w:r>
      <w:proofErr w:type="spellEnd"/>
    </w:p>
    <w:p w:rsidR="00FE19FF" w:rsidRDefault="00FE19FF">
      <w:pPr>
        <w:spacing w:before="10" w:line="140" w:lineRule="exact"/>
        <w:rPr>
          <w:sz w:val="14"/>
          <w:szCs w:val="14"/>
        </w:rPr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745842">
      <w:pPr>
        <w:spacing w:line="620" w:lineRule="exact"/>
        <w:ind w:left="91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2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position w:val="-2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Since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we</w:t>
      </w:r>
      <w:r>
        <w:rPr>
          <w:rFonts w:ascii="Georgia" w:eastAsia="Georgia" w:hAnsi="Georgia" w:cs="Georgia"/>
          <w:color w:val="000000"/>
          <w:spacing w:val="-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eep t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 xml:space="preserve">ack of 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 xml:space="preserve">number 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>o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el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ments</w:t>
      </w:r>
      <w:r>
        <w:rPr>
          <w:rFonts w:ascii="Georgia" w:eastAsia="Georgia" w:hAnsi="Georgia" w:cs="Georgia"/>
          <w:color w:val="000000"/>
          <w:spacing w:val="-7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 xml:space="preserve">that </w:t>
      </w:r>
      <w:r>
        <w:rPr>
          <w:rFonts w:ascii="Georgia" w:eastAsia="Georgia" w:hAnsi="Georgia" w:cs="Georgia"/>
          <w:color w:val="000000"/>
          <w:spacing w:val="-1"/>
          <w:position w:val="-2"/>
          <w:sz w:val="40"/>
          <w:szCs w:val="40"/>
        </w:rPr>
        <w:t>ar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actually in</w:t>
      </w:r>
    </w:p>
    <w:p w:rsidR="00FE19FF" w:rsidRDefault="00745842">
      <w:pPr>
        <w:spacing w:line="400" w:lineRule="exact"/>
        <w:ind w:left="1320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position w:val="2"/>
          <w:sz w:val="40"/>
          <w:szCs w:val="40"/>
        </w:rPr>
        <w:t>t</w:t>
      </w:r>
      <w:r>
        <w:rPr>
          <w:rFonts w:ascii="Georgia" w:eastAsia="Georgia" w:hAnsi="Georgia" w:cs="Georgia"/>
          <w:spacing w:val="-2"/>
          <w:position w:val="2"/>
          <w:sz w:val="40"/>
          <w:szCs w:val="40"/>
        </w:rPr>
        <w:t>h</w:t>
      </w:r>
      <w:r>
        <w:rPr>
          <w:rFonts w:ascii="Georgia" w:eastAsia="Georgia" w:hAnsi="Georgia" w:cs="Georgia"/>
          <w:position w:val="2"/>
          <w:sz w:val="40"/>
          <w:szCs w:val="40"/>
        </w:rPr>
        <w:t>e</w:t>
      </w:r>
      <w:proofErr w:type="gramEnd"/>
      <w:r>
        <w:rPr>
          <w:rFonts w:ascii="Georgia" w:eastAsia="Georgia" w:hAnsi="Georgia" w:cs="Georgia"/>
          <w:position w:val="2"/>
          <w:sz w:val="40"/>
          <w:szCs w:val="40"/>
        </w:rPr>
        <w:t xml:space="preserve"> queue: </w:t>
      </w:r>
      <w:r>
        <w:rPr>
          <w:rFonts w:ascii="Courier New" w:eastAsia="Courier New" w:hAnsi="Courier New" w:cs="Courier New"/>
          <w:b/>
          <w:color w:val="C00000"/>
          <w:position w:val="2"/>
          <w:sz w:val="40"/>
          <w:szCs w:val="40"/>
        </w:rPr>
        <w:t>counter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, it is easy</w:t>
      </w:r>
      <w:r>
        <w:rPr>
          <w:rFonts w:ascii="Georgia" w:eastAsia="Georgia" w:hAnsi="Georgia" w:cs="Georgia"/>
          <w:color w:val="000000"/>
          <w:spacing w:val="-2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 xml:space="preserve">to check </w:t>
      </w:r>
      <w:r>
        <w:rPr>
          <w:rFonts w:ascii="Georgia" w:eastAsia="Georgia" w:hAnsi="Georgia" w:cs="Georgia"/>
          <w:color w:val="000000"/>
          <w:spacing w:val="1"/>
          <w:position w:val="2"/>
          <w:sz w:val="40"/>
          <w:szCs w:val="40"/>
        </w:rPr>
        <w:t>i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spacing w:val="-1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 xml:space="preserve">the </w:t>
      </w:r>
      <w:r>
        <w:rPr>
          <w:rFonts w:ascii="Georgia" w:eastAsia="Georgia" w:hAnsi="Georgia" w:cs="Georgia"/>
          <w:color w:val="000000"/>
          <w:spacing w:val="-2"/>
          <w:position w:val="2"/>
          <w:sz w:val="40"/>
          <w:szCs w:val="40"/>
        </w:rPr>
        <w:t>q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ueue is</w:t>
      </w:r>
      <w:r>
        <w:rPr>
          <w:rFonts w:ascii="Georgia" w:eastAsia="Georgia" w:hAnsi="Georgia" w:cs="Georgia"/>
          <w:color w:val="000000"/>
          <w:spacing w:val="-1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em</w:t>
      </w:r>
      <w:r>
        <w:rPr>
          <w:rFonts w:ascii="Georgia" w:eastAsia="Georgia" w:hAnsi="Georgia" w:cs="Georgia"/>
          <w:color w:val="000000"/>
          <w:spacing w:val="-3"/>
          <w:position w:val="2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 xml:space="preserve">ty or </w:t>
      </w:r>
      <w:r>
        <w:rPr>
          <w:rFonts w:ascii="Georgia" w:eastAsia="Georgia" w:hAnsi="Georgia" w:cs="Georgia"/>
          <w:color w:val="000000"/>
          <w:spacing w:val="-1"/>
          <w:position w:val="2"/>
          <w:sz w:val="40"/>
          <w:szCs w:val="40"/>
        </w:rPr>
        <w:t>f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ull.</w:t>
      </w:r>
    </w:p>
    <w:p w:rsidR="00FE19FF" w:rsidRDefault="00FE19FF">
      <w:pPr>
        <w:spacing w:before="4" w:line="100" w:lineRule="exact"/>
        <w:rPr>
          <w:sz w:val="10"/>
          <w:szCs w:val="10"/>
        </w:rPr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745842">
      <w:pPr>
        <w:spacing w:before="25"/>
        <w:ind w:left="1719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bool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Queue::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IsE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m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pt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y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()</w:t>
      </w:r>
    </w:p>
    <w:p w:rsidR="00FE19FF" w:rsidRDefault="00745842">
      <w:pPr>
        <w:spacing w:before="33" w:line="380" w:lineRule="exact"/>
        <w:ind w:left="1719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FE19FF" w:rsidRDefault="00745842">
      <w:pPr>
        <w:spacing w:before="37"/>
        <w:ind w:left="3159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(counter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== 0)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true;</w:t>
      </w:r>
    </w:p>
    <w:p w:rsidR="00FE19FF" w:rsidRDefault="00745842">
      <w:pPr>
        <w:spacing w:before="24"/>
        <w:ind w:left="3159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else</w:t>
      </w:r>
      <w:proofErr w:type="gramEnd"/>
      <w:r>
        <w:rPr>
          <w:rFonts w:ascii="Courier New" w:eastAsia="Courier New" w:hAnsi="Courier New" w:cs="Courier New"/>
          <w:b/>
          <w:color w:val="FFFF00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</w:t>
      </w:r>
      <w:r>
        <w:rPr>
          <w:rFonts w:ascii="Courier New" w:eastAsia="Courier New" w:hAnsi="Courier New" w:cs="Courier New"/>
          <w:b/>
          <w:color w:val="FFFF00"/>
          <w:spacing w:val="-1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rn</w:t>
      </w:r>
      <w:r>
        <w:rPr>
          <w:rFonts w:ascii="Courier New" w:eastAsia="Courier New" w:hAnsi="Courier New" w:cs="Courier New"/>
          <w:b/>
          <w:color w:val="FFFF00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false;</w:t>
      </w:r>
    </w:p>
    <w:p w:rsidR="00FE19FF" w:rsidRDefault="00745842">
      <w:pPr>
        <w:spacing w:before="14" w:line="380" w:lineRule="exact"/>
        <w:ind w:left="1719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}</w:t>
      </w:r>
    </w:p>
    <w:p w:rsidR="00FE19FF" w:rsidRDefault="00FE19FF">
      <w:pPr>
        <w:spacing w:line="200" w:lineRule="exact"/>
      </w:pPr>
    </w:p>
    <w:p w:rsidR="00FE19FF" w:rsidRDefault="00FE19FF">
      <w:pPr>
        <w:spacing w:before="4" w:line="240" w:lineRule="exact"/>
        <w:rPr>
          <w:sz w:val="24"/>
          <w:szCs w:val="24"/>
        </w:rPr>
      </w:pPr>
    </w:p>
    <w:p w:rsidR="00FE19FF" w:rsidRDefault="00745842">
      <w:pPr>
        <w:spacing w:before="25"/>
        <w:ind w:left="1719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54" style="position:absolute;left:0;text-align:left;margin-left:78.75pt;margin-top:236.25pt;width:562.15pt;height:269pt;z-index:-251655168;mso-position-horizontal-relative:page;mso-position-vertical-relative:page" coordorigin="1575,4725" coordsize="11243,5380">
            <v:shape id="_x0000_s1055" style="position:absolute;left:1575;top:4725;width:11243;height:5380" coordorigin="1575,4725" coordsize="11243,5380" path="m1575,10105r11243,l12818,4725r-11243,l1575,10105xe" fillcolor="#375f92" stroked="f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bool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Queue::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IsF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ll</w:t>
      </w:r>
      <w:proofErr w:type="spellEnd"/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</w:p>
    <w:p w:rsidR="00FE19FF" w:rsidRDefault="00745842">
      <w:pPr>
        <w:spacing w:before="33" w:line="380" w:lineRule="exact"/>
        <w:ind w:left="1719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FE19FF" w:rsidRDefault="00745842">
      <w:pPr>
        <w:spacing w:before="37"/>
        <w:ind w:left="3159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(counter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&lt;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maxSize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false;</w:t>
      </w:r>
    </w:p>
    <w:p w:rsidR="00FE19FF" w:rsidRDefault="00745842">
      <w:pPr>
        <w:spacing w:before="24"/>
        <w:ind w:left="3159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else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true;</w:t>
      </w:r>
    </w:p>
    <w:p w:rsidR="00FE19FF" w:rsidRDefault="00745842">
      <w:pPr>
        <w:spacing w:before="24"/>
        <w:ind w:left="1719"/>
        <w:rPr>
          <w:rFonts w:ascii="Courier New" w:eastAsia="Courier New" w:hAnsi="Courier New" w:cs="Courier New"/>
          <w:sz w:val="36"/>
          <w:szCs w:val="36"/>
        </w:rPr>
        <w:sectPr w:rsidR="00FE19FF">
          <w:headerReference w:type="default" r:id="rId31"/>
          <w:pgSz w:w="14400" w:h="10800" w:orient="landscape"/>
          <w:pgMar w:top="840" w:right="0" w:bottom="0" w:left="0" w:header="0" w:footer="45" w:gutter="0"/>
          <w:pgNumType w:start="148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FE19FF" w:rsidRDefault="00FE19FF">
      <w:pPr>
        <w:spacing w:before="3" w:line="100" w:lineRule="exact"/>
        <w:rPr>
          <w:sz w:val="11"/>
          <w:szCs w:val="11"/>
        </w:rPr>
      </w:pPr>
    </w:p>
    <w:p w:rsidR="00FE19FF" w:rsidRDefault="00FE19FF">
      <w:pPr>
        <w:spacing w:line="200" w:lineRule="exact"/>
      </w:pPr>
    </w:p>
    <w:p w:rsidR="00FE19FF" w:rsidRDefault="00745842">
      <w:pPr>
        <w:spacing w:line="840" w:lineRule="exact"/>
        <w:ind w:left="5380" w:right="5497"/>
        <w:jc w:val="center"/>
        <w:rPr>
          <w:rFonts w:ascii="Courier New" w:eastAsia="Courier New" w:hAnsi="Courier New" w:cs="Courier New"/>
          <w:sz w:val="80"/>
          <w:szCs w:val="80"/>
        </w:rPr>
      </w:pPr>
      <w:proofErr w:type="spellStart"/>
      <w:r>
        <w:rPr>
          <w:rFonts w:ascii="Courier New" w:eastAsia="Courier New" w:hAnsi="Courier New" w:cs="Courier New"/>
          <w:b/>
          <w:color w:val="C00000"/>
          <w:spacing w:val="1"/>
          <w:w w:val="99"/>
          <w:position w:val="4"/>
          <w:sz w:val="80"/>
          <w:szCs w:val="80"/>
        </w:rPr>
        <w:t>Enqueue</w:t>
      </w:r>
      <w:proofErr w:type="spellEnd"/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before="4" w:line="280" w:lineRule="exact"/>
        <w:rPr>
          <w:sz w:val="28"/>
          <w:szCs w:val="28"/>
        </w:rPr>
      </w:pPr>
    </w:p>
    <w:p w:rsidR="00FE19FF" w:rsidRDefault="00745842">
      <w:pPr>
        <w:spacing w:before="25"/>
        <w:ind w:left="863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bool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Queue: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: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En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q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eu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ble</w:t>
      </w:r>
      <w:r>
        <w:rPr>
          <w:rFonts w:ascii="Courier New" w:eastAsia="Courier New" w:hAnsi="Courier New" w:cs="Courier New"/>
          <w:b/>
          <w:color w:val="FFFF00"/>
          <w:spacing w:val="-1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x)</w:t>
      </w:r>
    </w:p>
    <w:p w:rsidR="00FE19FF" w:rsidRDefault="00745842">
      <w:pPr>
        <w:spacing w:before="33" w:line="380" w:lineRule="exact"/>
        <w:ind w:left="86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FE19FF" w:rsidRDefault="00745842">
      <w:pPr>
        <w:spacing w:before="37"/>
        <w:ind w:left="230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IsFul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())</w:t>
      </w:r>
      <w:r>
        <w:rPr>
          <w:rFonts w:ascii="Courier New" w:eastAsia="Courier New" w:hAnsi="Courier New" w:cs="Courier New"/>
          <w:b/>
          <w:color w:val="FFFFFF"/>
          <w:spacing w:val="-1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{</w:t>
      </w:r>
    </w:p>
    <w:p w:rsidR="00FE19FF" w:rsidRDefault="00745842">
      <w:pPr>
        <w:spacing w:before="24"/>
        <w:ind w:left="3744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 "Err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r:</w:t>
      </w:r>
      <w:r>
        <w:rPr>
          <w:rFonts w:ascii="Courier New" w:eastAsia="Courier New" w:hAnsi="Courier New" w:cs="Courier New"/>
          <w:b/>
          <w:color w:val="FFFFFF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the qu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ue</w:t>
      </w:r>
      <w:r>
        <w:rPr>
          <w:rFonts w:ascii="Courier New" w:eastAsia="Courier New" w:hAnsi="Courier New" w:cs="Courier New"/>
          <w:b/>
          <w:color w:val="FFFFFF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is full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.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FF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15"/>
          <w:sz w:val="36"/>
          <w:szCs w:val="3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</w:t>
      </w:r>
      <w:r>
        <w:rPr>
          <w:rFonts w:ascii="Courier New" w:eastAsia="Courier New" w:hAnsi="Courier New" w:cs="Courier New"/>
          <w:b/>
          <w:color w:val="FFFF00"/>
          <w:spacing w:val="-2"/>
          <w:sz w:val="36"/>
          <w:szCs w:val="36"/>
        </w:rPr>
        <w:t>l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FE19FF" w:rsidRDefault="00745842">
      <w:pPr>
        <w:spacing w:before="24" w:line="380" w:lineRule="exact"/>
        <w:ind w:left="3744"/>
        <w:rPr>
          <w:rFonts w:ascii="Courier New" w:eastAsia="Courier New" w:hAnsi="Courier New" w:cs="Courier New"/>
          <w:sz w:val="36"/>
          <w:szCs w:val="36"/>
        </w:rPr>
        <w:sectPr w:rsidR="00FE19FF">
          <w:headerReference w:type="default" r:id="rId32"/>
          <w:pgSz w:w="14400" w:h="10800" w:orient="landscape"/>
          <w:pgMar w:top="1020" w:right="0" w:bottom="0" w:left="0" w:header="0" w:footer="45" w:gutter="0"/>
          <w:pgNumType w:start="149"/>
          <w:cols w:space="720"/>
        </w:sectPr>
      </w:pPr>
      <w:proofErr w:type="gramStart"/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12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fals</w:t>
      </w:r>
      <w:r>
        <w:rPr>
          <w:rFonts w:ascii="Courier New" w:eastAsia="Courier New" w:hAnsi="Courier New" w:cs="Courier New"/>
          <w:b/>
          <w:color w:val="FFFFFF"/>
          <w:spacing w:val="-2"/>
          <w:position w:val="2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;</w:t>
      </w:r>
    </w:p>
    <w:p w:rsidR="00FE19FF" w:rsidRDefault="00745842">
      <w:pPr>
        <w:spacing w:before="37"/>
        <w:ind w:left="230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lastRenderedPageBreak/>
        <w:t>}</w:t>
      </w:r>
    </w:p>
    <w:p w:rsidR="00FE19FF" w:rsidRDefault="00745842">
      <w:pPr>
        <w:spacing w:before="24"/>
        <w:ind w:left="2304" w:right="-7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else</w:t>
      </w:r>
      <w:proofErr w:type="gramEnd"/>
      <w:r>
        <w:rPr>
          <w:rFonts w:ascii="Courier New" w:eastAsia="Courier New" w:hAnsi="Courier New" w:cs="Courier New"/>
          <w:b/>
          <w:color w:val="FFFF00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{</w:t>
      </w: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before="9" w:line="240" w:lineRule="exact"/>
        <w:rPr>
          <w:sz w:val="24"/>
          <w:szCs w:val="24"/>
        </w:rPr>
      </w:pPr>
    </w:p>
    <w:p w:rsidR="00FE19FF" w:rsidRDefault="00745842">
      <w:pPr>
        <w:ind w:left="230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FE19FF" w:rsidRDefault="00745842">
      <w:pPr>
        <w:spacing w:before="14"/>
        <w:ind w:left="86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FE19FF" w:rsidRDefault="00745842">
      <w:pPr>
        <w:spacing w:before="1" w:line="100" w:lineRule="exact"/>
        <w:rPr>
          <w:sz w:val="10"/>
          <w:szCs w:val="10"/>
        </w:rPr>
      </w:pPr>
      <w:r>
        <w:br w:type="column"/>
      </w: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745842">
      <w:pPr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calcu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ate</w:t>
      </w:r>
      <w:r>
        <w:rPr>
          <w:rFonts w:ascii="Courier New" w:eastAsia="Courier New" w:hAnsi="Courier New" w:cs="Courier New"/>
          <w:b/>
          <w:color w:val="00FF00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the</w:t>
      </w:r>
      <w:r>
        <w:rPr>
          <w:rFonts w:ascii="Courier New" w:eastAsia="Courier New" w:hAnsi="Courier New" w:cs="Courier New"/>
          <w:b/>
          <w:color w:val="00FF00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new</w:t>
      </w:r>
      <w:r>
        <w:rPr>
          <w:rFonts w:ascii="Courier New" w:eastAsia="Courier New" w:hAnsi="Courier New" w:cs="Courier New"/>
          <w:b/>
          <w:color w:val="00FF00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rear</w:t>
      </w:r>
      <w:r>
        <w:rPr>
          <w:rFonts w:ascii="Courier New" w:eastAsia="Courier New" w:hAnsi="Courier New" w:cs="Courier New"/>
          <w:b/>
          <w:color w:val="00FF00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posit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on</w:t>
      </w:r>
      <w:r>
        <w:rPr>
          <w:rFonts w:ascii="Courier New" w:eastAsia="Courier New" w:hAnsi="Courier New" w:cs="Courier New"/>
          <w:b/>
          <w:color w:val="00FF00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(circ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lar)</w:t>
      </w:r>
    </w:p>
    <w:p w:rsidR="00FE19FF" w:rsidRDefault="00745842">
      <w:pPr>
        <w:spacing w:line="420" w:lineRule="exact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52" style="position:absolute;margin-left:35.95pt;margin-top:148.85pt;width:648.4pt;height:356.25pt;z-index:-251654144;mso-position-horizontal-relative:page;mso-position-vertical-relative:page" coordorigin="719,2977" coordsize="12968,7125">
            <v:shape id="_x0000_s1053" style="position:absolute;left:719;top:2977;width:12968;height:7125" coordorigin="719,2977" coordsize="12968,7125" path="m719,10102r12969,l13688,2977r-12969,l719,10102xe" fillcolor="#375f92" stroked="f">
              <v:path arrowok="t"/>
            </v:shape>
            <w10:wrap anchorx="page" anchory="page"/>
          </v:group>
        </w:pict>
      </w:r>
      <w:proofErr w:type="gramStart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re</w:t>
      </w:r>
      <w:r>
        <w:rPr>
          <w:rFonts w:ascii="Courier New" w:eastAsia="Courier New" w:hAnsi="Courier New" w:cs="Courier New"/>
          <w:b/>
          <w:color w:val="FFFFFF"/>
          <w:spacing w:val="1"/>
          <w:position w:val="2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r</w:t>
      </w:r>
      <w:proofErr w:type="gramEnd"/>
      <w:r>
        <w:rPr>
          <w:rFonts w:ascii="Courier New" w:eastAsia="Courier New" w:hAnsi="Courier New" w:cs="Courier New"/>
          <w:b/>
          <w:color w:val="FFFFFF"/>
          <w:spacing w:val="-6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= (r</w:t>
      </w:r>
      <w:r>
        <w:rPr>
          <w:rFonts w:ascii="Courier New" w:eastAsia="Courier New" w:hAnsi="Courier New" w:cs="Courier New"/>
          <w:b/>
          <w:color w:val="FFFFFF"/>
          <w:spacing w:val="1"/>
          <w:position w:val="2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ar</w:t>
      </w:r>
      <w:r>
        <w:rPr>
          <w:rFonts w:ascii="Courier New" w:eastAsia="Courier New" w:hAnsi="Courier New" w:cs="Courier New"/>
          <w:b/>
          <w:color w:val="FFFFFF"/>
          <w:spacing w:val="-9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+</w:t>
      </w:r>
      <w:r>
        <w:rPr>
          <w:rFonts w:ascii="Courier New" w:eastAsia="Courier New" w:hAnsi="Courier New" w:cs="Courier New"/>
          <w:b/>
          <w:color w:val="FFFFFF"/>
          <w:spacing w:val="-2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 xml:space="preserve">1) </w:t>
      </w:r>
      <w:r>
        <w:rPr>
          <w:b/>
          <w:color w:val="FFFFFF"/>
          <w:position w:val="2"/>
          <w:sz w:val="36"/>
          <w:szCs w:val="36"/>
        </w:rPr>
        <w:t xml:space="preserve">% </w:t>
      </w:r>
      <w:r>
        <w:rPr>
          <w:b/>
          <w:color w:val="FFFFFF"/>
          <w:spacing w:val="34"/>
          <w:position w:val="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maxSiz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;</w:t>
      </w:r>
    </w:p>
    <w:p w:rsidR="00FE19FF" w:rsidRDefault="00745842">
      <w:pPr>
        <w:spacing w:before="24" w:line="254" w:lineRule="auto"/>
        <w:ind w:right="671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in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ert</w:t>
      </w:r>
      <w:r>
        <w:rPr>
          <w:rFonts w:ascii="Courier New" w:eastAsia="Courier New" w:hAnsi="Courier New" w:cs="Courier New"/>
          <w:b/>
          <w:color w:val="00FF00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new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it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 xml:space="preserve">m </w: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values[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]</w:t>
      </w:r>
      <w:r>
        <w:rPr>
          <w:rFonts w:ascii="Courier New" w:eastAsia="Courier New" w:hAnsi="Courier New" w:cs="Courier New"/>
          <w:b/>
          <w:color w:val="FFFFFF"/>
          <w:spacing w:val="7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x;</w:t>
      </w:r>
    </w:p>
    <w:p w:rsidR="00FE19FF" w:rsidRDefault="00745842">
      <w:pPr>
        <w:spacing w:line="254" w:lineRule="auto"/>
        <w:ind w:right="6929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up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ate</w:t>
      </w:r>
      <w:r>
        <w:rPr>
          <w:rFonts w:ascii="Courier New" w:eastAsia="Courier New" w:hAnsi="Courier New" w:cs="Courier New"/>
          <w:b/>
          <w:color w:val="00FF00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co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nt</w:t>
      </w:r>
      <w:r>
        <w:rPr>
          <w:rFonts w:ascii="Courier New" w:eastAsia="Courier New" w:hAnsi="Courier New" w:cs="Courier New"/>
          <w:b/>
          <w:color w:val="00FF00"/>
          <w:spacing w:val="1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 xml:space="preserve">r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counter+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+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FE19FF" w:rsidRDefault="00745842">
      <w:pPr>
        <w:rPr>
          <w:rFonts w:ascii="Courier New" w:eastAsia="Courier New" w:hAnsi="Courier New" w:cs="Courier New"/>
          <w:sz w:val="36"/>
          <w:szCs w:val="36"/>
        </w:rPr>
        <w:sectPr w:rsidR="00FE19F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593" w:space="151"/>
            <w:col w:w="10656"/>
          </w:cols>
        </w:sect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tru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FE19FF" w:rsidRDefault="00FE19FF">
      <w:pPr>
        <w:spacing w:before="9" w:line="160" w:lineRule="exact"/>
        <w:rPr>
          <w:sz w:val="16"/>
          <w:szCs w:val="16"/>
        </w:rPr>
      </w:pPr>
    </w:p>
    <w:p w:rsidR="00FE19FF" w:rsidRDefault="00FE19FF">
      <w:pPr>
        <w:spacing w:line="200" w:lineRule="exact"/>
      </w:pPr>
    </w:p>
    <w:p w:rsidR="00FE19FF" w:rsidRDefault="00745842">
      <w:pPr>
        <w:spacing w:line="840" w:lineRule="exact"/>
        <w:ind w:left="5380" w:right="5497"/>
        <w:jc w:val="center"/>
        <w:rPr>
          <w:rFonts w:ascii="Courier New" w:eastAsia="Courier New" w:hAnsi="Courier New" w:cs="Courier New"/>
          <w:sz w:val="80"/>
          <w:szCs w:val="80"/>
        </w:rPr>
      </w:pPr>
      <w:proofErr w:type="spellStart"/>
      <w:r>
        <w:rPr>
          <w:rFonts w:ascii="Courier New" w:eastAsia="Courier New" w:hAnsi="Courier New" w:cs="Courier New"/>
          <w:b/>
          <w:color w:val="C00000"/>
          <w:spacing w:val="1"/>
          <w:w w:val="99"/>
          <w:position w:val="4"/>
          <w:sz w:val="80"/>
          <w:szCs w:val="80"/>
        </w:rPr>
        <w:t>Dequeue</w:t>
      </w:r>
      <w:proofErr w:type="spellEnd"/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before="13" w:line="260" w:lineRule="exact"/>
        <w:rPr>
          <w:sz w:val="26"/>
          <w:szCs w:val="26"/>
        </w:rPr>
      </w:pPr>
    </w:p>
    <w:p w:rsidR="00FE19FF" w:rsidRDefault="00745842">
      <w:pPr>
        <w:spacing w:before="25"/>
        <w:ind w:left="871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bool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Queue::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Deq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eu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d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00"/>
          <w:spacing w:val="-3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ble</w:t>
      </w:r>
      <w:r>
        <w:rPr>
          <w:rFonts w:ascii="Courier New" w:eastAsia="Courier New" w:hAnsi="Courier New" w:cs="Courier New"/>
          <w:b/>
          <w:color w:val="FFFF00"/>
          <w:spacing w:val="-1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&amp;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x)</w:t>
      </w:r>
    </w:p>
    <w:p w:rsidR="00FE19FF" w:rsidRDefault="00745842">
      <w:pPr>
        <w:spacing w:before="33" w:line="380" w:lineRule="exact"/>
        <w:ind w:left="871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FE19FF" w:rsidRDefault="00745842">
      <w:pPr>
        <w:spacing w:before="37"/>
        <w:ind w:left="2311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IsEmpty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())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{</w:t>
      </w:r>
    </w:p>
    <w:p w:rsidR="00FE19FF" w:rsidRDefault="00745842">
      <w:pPr>
        <w:spacing w:before="24"/>
        <w:ind w:left="3751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"Er</w:t>
      </w:r>
      <w:r>
        <w:rPr>
          <w:rFonts w:ascii="Courier New" w:eastAsia="Courier New" w:hAnsi="Courier New" w:cs="Courier New"/>
          <w:b/>
          <w:color w:val="FFFFFF"/>
          <w:spacing w:val="-1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or:</w:t>
      </w:r>
      <w:r>
        <w:rPr>
          <w:rFonts w:ascii="Courier New" w:eastAsia="Courier New" w:hAnsi="Courier New" w:cs="Courier New"/>
          <w:b/>
          <w:color w:val="FFFFFF"/>
          <w:spacing w:val="-1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the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que</w:t>
      </w:r>
      <w:r>
        <w:rPr>
          <w:rFonts w:ascii="Courier New" w:eastAsia="Courier New" w:hAnsi="Courier New" w:cs="Courier New"/>
          <w:b/>
          <w:color w:val="FFFFFF"/>
          <w:spacing w:val="-1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is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emp</w:t>
      </w:r>
      <w:r>
        <w:rPr>
          <w:rFonts w:ascii="Courier New" w:eastAsia="Courier New" w:hAnsi="Courier New" w:cs="Courier New"/>
          <w:b/>
          <w:color w:val="FFFFFF"/>
          <w:spacing w:val="-1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y."</w:t>
      </w:r>
      <w:r>
        <w:rPr>
          <w:rFonts w:ascii="Courier New" w:eastAsia="Courier New" w:hAnsi="Courier New" w:cs="Courier New"/>
          <w:b/>
          <w:color w:val="FFFFFF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FE19FF" w:rsidRDefault="00745842">
      <w:pPr>
        <w:spacing w:before="24" w:line="380" w:lineRule="exact"/>
        <w:ind w:left="3751"/>
        <w:rPr>
          <w:rFonts w:ascii="Courier New" w:eastAsia="Courier New" w:hAnsi="Courier New" w:cs="Courier New"/>
          <w:sz w:val="36"/>
          <w:szCs w:val="36"/>
        </w:rPr>
        <w:sectPr w:rsidR="00FE19FF">
          <w:headerReference w:type="default" r:id="rId33"/>
          <w:pgSz w:w="14400" w:h="10800" w:orient="landscape"/>
          <w:pgMar w:top="1020" w:right="0" w:bottom="0" w:left="0" w:header="0" w:footer="45" w:gutter="0"/>
          <w:pgNumType w:start="150"/>
          <w:cols w:space="720"/>
        </w:sectPr>
      </w:pPr>
      <w:proofErr w:type="gramStart"/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10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false;</w:t>
      </w:r>
    </w:p>
    <w:p w:rsidR="00FE19FF" w:rsidRDefault="00745842">
      <w:pPr>
        <w:spacing w:before="37"/>
        <w:ind w:left="2311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lastRenderedPageBreak/>
        <w:t>}</w:t>
      </w:r>
    </w:p>
    <w:p w:rsidR="00FE19FF" w:rsidRDefault="00745842">
      <w:pPr>
        <w:spacing w:before="24"/>
        <w:ind w:left="2311" w:right="-7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else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{</w:t>
      </w: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before="9" w:line="240" w:lineRule="exact"/>
        <w:rPr>
          <w:sz w:val="24"/>
          <w:szCs w:val="24"/>
        </w:rPr>
      </w:pPr>
    </w:p>
    <w:p w:rsidR="00FE19FF" w:rsidRDefault="00745842">
      <w:pPr>
        <w:ind w:left="2311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FE19FF" w:rsidRDefault="00745842">
      <w:pPr>
        <w:spacing w:before="14"/>
        <w:ind w:left="871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FE19FF" w:rsidRDefault="00745842">
      <w:pPr>
        <w:spacing w:before="1" w:line="100" w:lineRule="exact"/>
        <w:rPr>
          <w:sz w:val="10"/>
          <w:szCs w:val="10"/>
        </w:rPr>
      </w:pPr>
      <w:r>
        <w:br w:type="column"/>
      </w: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745842">
      <w:pPr>
        <w:spacing w:line="254" w:lineRule="auto"/>
        <w:ind w:right="4995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50" style="position:absolute;margin-left:36.35pt;margin-top:151.1pt;width:648.4pt;height:356.25pt;z-index:-251653120;mso-position-horizontal-relative:page;mso-position-vertical-relative:page" coordorigin="727,3022" coordsize="12968,7125">
            <v:shape id="_x0000_s1051" style="position:absolute;left:727;top:3022;width:12968;height:7125" coordorigin="727,3022" coordsize="12968,7125" path="m727,10147r12968,l13695,3022r-12968,l727,10147xe" fillcolor="#375f92" stroked="f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retrieve</w:t>
      </w:r>
      <w:r>
        <w:rPr>
          <w:rFonts w:ascii="Courier New" w:eastAsia="Courier New" w:hAnsi="Courier New" w:cs="Courier New"/>
          <w:b/>
          <w:color w:val="00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the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front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 xml:space="preserve">item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x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values[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fron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];</w:t>
      </w:r>
    </w:p>
    <w:p w:rsidR="00FE19FF" w:rsidRDefault="00745842">
      <w:pPr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move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front</w:t>
      </w:r>
    </w:p>
    <w:p w:rsidR="00FE19FF" w:rsidRDefault="00745842">
      <w:pPr>
        <w:spacing w:line="420" w:lineRule="exact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front</w:t>
      </w:r>
      <w:proofErr w:type="gramEnd"/>
      <w:r>
        <w:rPr>
          <w:rFonts w:ascii="Courier New" w:eastAsia="Courier New" w:hAnsi="Courier New" w:cs="Courier New"/>
          <w:b/>
          <w:color w:val="FFFFFF"/>
          <w:spacing w:val="-10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= (front</w:t>
      </w:r>
      <w:r>
        <w:rPr>
          <w:rFonts w:ascii="Courier New" w:eastAsia="Courier New" w:hAnsi="Courier New" w:cs="Courier New"/>
          <w:b/>
          <w:color w:val="FFFFFF"/>
          <w:spacing w:val="-7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+</w:t>
      </w:r>
      <w:r>
        <w:rPr>
          <w:rFonts w:ascii="Courier New" w:eastAsia="Courier New" w:hAnsi="Courier New" w:cs="Courier New"/>
          <w:b/>
          <w:color w:val="FFFFFF"/>
          <w:spacing w:val="-2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1)</w:t>
      </w:r>
      <w:r>
        <w:rPr>
          <w:rFonts w:ascii="Courier New" w:eastAsia="Courier New" w:hAnsi="Courier New" w:cs="Courier New"/>
          <w:b/>
          <w:color w:val="FFFFFF"/>
          <w:spacing w:val="-2"/>
          <w:position w:val="2"/>
          <w:sz w:val="36"/>
          <w:szCs w:val="36"/>
        </w:rPr>
        <w:t xml:space="preserve"> </w:t>
      </w:r>
      <w:r>
        <w:rPr>
          <w:b/>
          <w:color w:val="FFFFFF"/>
          <w:position w:val="2"/>
          <w:sz w:val="36"/>
          <w:szCs w:val="36"/>
        </w:rPr>
        <w:t xml:space="preserve">% </w:t>
      </w:r>
      <w:r>
        <w:rPr>
          <w:b/>
          <w:color w:val="FFFFFF"/>
          <w:spacing w:val="34"/>
          <w:position w:val="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maxSize</w:t>
      </w:r>
      <w:proofErr w:type="spellEnd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;</w:t>
      </w:r>
    </w:p>
    <w:p w:rsidR="00FE19FF" w:rsidRDefault="00745842">
      <w:pPr>
        <w:spacing w:before="24" w:line="254" w:lineRule="auto"/>
        <w:ind w:right="692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00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>update</w:t>
      </w:r>
      <w:r>
        <w:rPr>
          <w:rFonts w:ascii="Courier New" w:eastAsia="Courier New" w:hAnsi="Courier New" w:cs="Courier New"/>
          <w:b/>
          <w:color w:val="00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FF00"/>
          <w:sz w:val="36"/>
          <w:szCs w:val="36"/>
        </w:rPr>
        <w:t xml:space="preserve">counter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counter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-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>-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FE19FF" w:rsidRDefault="00745842">
      <w:pPr>
        <w:rPr>
          <w:rFonts w:ascii="Courier New" w:eastAsia="Courier New" w:hAnsi="Courier New" w:cs="Courier New"/>
          <w:sz w:val="36"/>
          <w:szCs w:val="36"/>
        </w:rPr>
        <w:sectPr w:rsidR="00FE19F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601" w:space="151"/>
            <w:col w:w="10648"/>
          </w:cols>
        </w:sect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true;</w:t>
      </w:r>
    </w:p>
    <w:p w:rsidR="00FE19FF" w:rsidRDefault="00745842">
      <w:pPr>
        <w:spacing w:before="95" w:line="900" w:lineRule="exact"/>
        <w:ind w:left="3277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38"/>
          <w:position w:val="-3"/>
          <w:sz w:val="80"/>
          <w:szCs w:val="80"/>
        </w:rPr>
        <w:lastRenderedPageBreak/>
        <w:t>P</w:t>
      </w:r>
      <w:r>
        <w:rPr>
          <w:rFonts w:ascii="Trebuchet MS" w:eastAsia="Trebuchet MS" w:hAnsi="Trebuchet MS" w:cs="Trebuchet MS"/>
          <w:color w:val="1F487C"/>
          <w:position w:val="-3"/>
          <w:sz w:val="80"/>
          <w:szCs w:val="80"/>
        </w:rPr>
        <w:t>rinting the</w:t>
      </w:r>
      <w:r>
        <w:rPr>
          <w:rFonts w:ascii="Trebuchet MS" w:eastAsia="Trebuchet MS" w:hAnsi="Trebuchet MS" w:cs="Trebuchet MS"/>
          <w:color w:val="1F487C"/>
          <w:spacing w:val="-12"/>
          <w:position w:val="-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3"/>
          <w:sz w:val="80"/>
          <w:szCs w:val="80"/>
        </w:rPr>
        <w:t>elemen</w:t>
      </w:r>
      <w:r>
        <w:rPr>
          <w:rFonts w:ascii="Trebuchet MS" w:eastAsia="Trebuchet MS" w:hAnsi="Trebuchet MS" w:cs="Trebuchet MS"/>
          <w:color w:val="1F487C"/>
          <w:position w:val="-3"/>
          <w:sz w:val="80"/>
          <w:szCs w:val="80"/>
        </w:rPr>
        <w:t>ts</w:t>
      </w:r>
    </w:p>
    <w:p w:rsidR="00FE19FF" w:rsidRDefault="00FE19FF">
      <w:pPr>
        <w:spacing w:before="9" w:line="100" w:lineRule="exact"/>
        <w:rPr>
          <w:sz w:val="11"/>
          <w:szCs w:val="11"/>
        </w:rPr>
      </w:pPr>
    </w:p>
    <w:p w:rsidR="00FE19FF" w:rsidRDefault="00FE19FF">
      <w:pPr>
        <w:spacing w:line="200" w:lineRule="exact"/>
      </w:pPr>
    </w:p>
    <w:p w:rsidR="00FE19FF" w:rsidRDefault="00745842">
      <w:pPr>
        <w:spacing w:before="25"/>
        <w:ind w:left="1633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Queue::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Dis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p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la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y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Q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()</w:t>
      </w:r>
    </w:p>
    <w:p w:rsidR="00FE19FF" w:rsidRDefault="00745842">
      <w:pPr>
        <w:spacing w:before="33" w:line="380" w:lineRule="exact"/>
        <w:ind w:left="163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FE19FF" w:rsidRDefault="00745842">
      <w:pPr>
        <w:spacing w:before="37"/>
        <w:ind w:left="3073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"front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--&gt;";</w:t>
      </w:r>
    </w:p>
    <w:p w:rsidR="00FE19FF" w:rsidRDefault="00745842">
      <w:pPr>
        <w:spacing w:before="15"/>
        <w:ind w:left="3073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for</w:t>
      </w:r>
      <w:proofErr w:type="gramEnd"/>
      <w:r>
        <w:rPr>
          <w:rFonts w:ascii="Courier New" w:eastAsia="Courier New" w:hAnsi="Courier New" w:cs="Courier New"/>
          <w:b/>
          <w:color w:val="FFFF00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 0;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 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cou</w:t>
      </w:r>
      <w:r>
        <w:rPr>
          <w:rFonts w:ascii="Courier New" w:eastAsia="Courier New" w:hAnsi="Courier New" w:cs="Courier New"/>
          <w:b/>
          <w:color w:val="FFFFFF"/>
          <w:spacing w:val="-1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ter;</w:t>
      </w:r>
      <w:r>
        <w:rPr>
          <w:rFonts w:ascii="Courier New" w:eastAsia="Courier New" w:hAnsi="Courier New" w:cs="Courier New"/>
          <w:b/>
          <w:color w:val="FFFFFF"/>
          <w:spacing w:val="-1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i++)</w:t>
      </w:r>
    </w:p>
    <w:p w:rsidR="00FE19FF" w:rsidRDefault="00745842">
      <w:pPr>
        <w:spacing w:before="33" w:line="380" w:lineRule="exact"/>
        <w:ind w:left="307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FE19FF" w:rsidRDefault="00745842">
      <w:pPr>
        <w:spacing w:before="37"/>
        <w:ind w:left="4513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(i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== 0)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"\t";</w:t>
      </w:r>
    </w:p>
    <w:p w:rsidR="00FE19FF" w:rsidRDefault="00745842">
      <w:pPr>
        <w:spacing w:before="24"/>
        <w:ind w:left="4513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else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r>
        <w:rPr>
          <w:rFonts w:ascii="Courier New" w:eastAsia="Courier New" w:hAnsi="Courier New" w:cs="Courier New"/>
          <w:b/>
          <w:color w:val="FFFF00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"\t\t";</w:t>
      </w:r>
    </w:p>
    <w:p w:rsidR="00FE19FF" w:rsidRDefault="00745842">
      <w:pPr>
        <w:spacing w:line="420" w:lineRule="exact"/>
        <w:ind w:left="4513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values[(fr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nt</w:t>
      </w:r>
      <w:r>
        <w:rPr>
          <w:rFonts w:ascii="Courier New" w:eastAsia="Courier New" w:hAnsi="Courier New" w:cs="Courier New"/>
          <w:b/>
          <w:color w:val="FFFFFF"/>
          <w:spacing w:val="-12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+ i)</w:t>
      </w:r>
      <w:r>
        <w:rPr>
          <w:rFonts w:ascii="Courier New" w:eastAsia="Courier New" w:hAnsi="Courier New" w:cs="Courier New"/>
          <w:b/>
          <w:color w:val="FFFFFF"/>
          <w:spacing w:val="-2"/>
          <w:position w:val="2"/>
          <w:sz w:val="36"/>
          <w:szCs w:val="36"/>
        </w:rPr>
        <w:t xml:space="preserve"> </w:t>
      </w:r>
      <w:r>
        <w:rPr>
          <w:b/>
          <w:color w:val="FFFFFF"/>
          <w:position w:val="2"/>
          <w:sz w:val="36"/>
          <w:szCs w:val="36"/>
        </w:rPr>
        <w:t xml:space="preserve">% </w:t>
      </w:r>
      <w:r>
        <w:rPr>
          <w:b/>
          <w:color w:val="FFFFFF"/>
          <w:spacing w:val="34"/>
          <w:position w:val="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maxSize</w:t>
      </w:r>
      <w:proofErr w:type="spellEnd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];</w:t>
      </w:r>
    </w:p>
    <w:p w:rsidR="00FE19FF" w:rsidRDefault="00745842">
      <w:pPr>
        <w:spacing w:before="24"/>
        <w:ind w:left="4513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if</w:t>
      </w:r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(i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!=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counter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-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1)</w:t>
      </w:r>
    </w:p>
    <w:p w:rsidR="00FE19FF" w:rsidRDefault="00745842">
      <w:pPr>
        <w:spacing w:before="24" w:line="380" w:lineRule="exact"/>
        <w:ind w:left="5907" w:right="5600"/>
        <w:jc w:val="center"/>
        <w:rPr>
          <w:rFonts w:ascii="Courier New" w:eastAsia="Courier New" w:hAnsi="Courier New" w:cs="Courier New"/>
          <w:sz w:val="36"/>
          <w:szCs w:val="36"/>
        </w:rPr>
        <w:sectPr w:rsidR="00FE19FF">
          <w:headerReference w:type="default" r:id="rId34"/>
          <w:pgSz w:w="14400" w:h="10800" w:orient="landscape"/>
          <w:pgMar w:top="860" w:right="0" w:bottom="0" w:left="0" w:header="0" w:footer="45" w:gutter="0"/>
          <w:pgNumType w:start="151"/>
          <w:cols w:space="720"/>
        </w:sectPr>
      </w:pPr>
      <w:r>
        <w:pict>
          <v:group id="_x0000_s1048" style="position:absolute;left:0;text-align:left;margin-left:74.45pt;margin-top:105pt;width:579.75pt;height:312.6pt;z-index:-251652096;mso-position-horizontal-relative:page;mso-position-vertical-relative:page" coordorigin="1489,2100" coordsize="11595,6252">
            <v:shape id="_x0000_s1049" style="position:absolute;left:1489;top:2100;width:11595;height:6252" coordorigin="1489,2100" coordsize="11595,6252" path="m1489,8352r11595,l13084,2100r-11595,l1489,8352xe" fillcolor="#375f92" stroked="f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8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;</w:t>
      </w:r>
    </w:p>
    <w:p w:rsidR="00FE19FF" w:rsidRDefault="00745842">
      <w:pPr>
        <w:spacing w:before="36"/>
        <w:jc w:val="right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lastRenderedPageBreak/>
        <w:t>else</w:t>
      </w:r>
      <w:proofErr w:type="gramEnd"/>
    </w:p>
    <w:p w:rsidR="00FE19FF" w:rsidRDefault="00FE19FF">
      <w:pPr>
        <w:spacing w:line="200" w:lineRule="exact"/>
      </w:pPr>
    </w:p>
    <w:p w:rsidR="00FE19FF" w:rsidRDefault="00FE19FF">
      <w:pPr>
        <w:spacing w:before="16" w:line="240" w:lineRule="exact"/>
        <w:rPr>
          <w:sz w:val="24"/>
          <w:szCs w:val="24"/>
        </w:rPr>
      </w:pPr>
    </w:p>
    <w:p w:rsidR="00FE19FF" w:rsidRDefault="00745842">
      <w:pPr>
        <w:ind w:left="3026" w:right="2041"/>
        <w:jc w:val="center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FE19FF" w:rsidRDefault="00745842">
      <w:pPr>
        <w:spacing w:before="14" w:line="380" w:lineRule="exact"/>
        <w:ind w:left="163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}</w:t>
      </w:r>
    </w:p>
    <w:p w:rsidR="00FE19FF" w:rsidRDefault="00745842">
      <w:pPr>
        <w:spacing w:line="200" w:lineRule="exact"/>
      </w:pPr>
      <w:r>
        <w:br w:type="column"/>
      </w:r>
    </w:p>
    <w:p w:rsidR="00FE19FF" w:rsidRDefault="00FE19FF">
      <w:pPr>
        <w:spacing w:before="9" w:line="260" w:lineRule="exact"/>
        <w:rPr>
          <w:sz w:val="26"/>
          <w:szCs w:val="26"/>
        </w:rPr>
      </w:pPr>
    </w:p>
    <w:p w:rsidR="00FE19FF" w:rsidRDefault="00745842">
      <w:pPr>
        <w:rPr>
          <w:rFonts w:ascii="Courier New" w:eastAsia="Courier New" w:hAnsi="Courier New" w:cs="Courier New"/>
          <w:sz w:val="36"/>
          <w:szCs w:val="36"/>
        </w:rPr>
        <w:sectPr w:rsidR="00FE19F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5378" w:space="576"/>
            <w:col w:w="8446"/>
          </w:cols>
        </w:sect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"\t&lt;--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rear"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FE19FF" w:rsidRDefault="00FE19FF">
      <w:pPr>
        <w:spacing w:before="4" w:line="100" w:lineRule="exact"/>
        <w:rPr>
          <w:sz w:val="10"/>
          <w:szCs w:val="10"/>
        </w:rPr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745842">
      <w:pPr>
        <w:spacing w:before="14"/>
        <w:ind w:left="6503" w:right="6786"/>
        <w:jc w:val="center"/>
        <w:rPr>
          <w:rFonts w:ascii="Arial" w:eastAsia="Arial" w:hAnsi="Arial" w:cs="Arial"/>
          <w:sz w:val="36"/>
          <w:szCs w:val="36"/>
        </w:rPr>
        <w:sectPr w:rsidR="00FE19F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  <w:r>
        <w:pict>
          <v:group id="_x0000_s1044" style="position:absolute;left:0;text-align:left;margin-left:319.3pt;margin-top:-33.05pt;width:371.7pt;height:95.1pt;z-index:-251651072;mso-position-horizontal-relative:page" coordorigin="6386,-661" coordsize="7434,1903">
            <v:shape id="_x0000_s1047" type="#_x0000_t75" style="position:absolute;left:7800;top:-641;width:6000;height:1863">
              <v:imagedata r:id="rId35" o:title=""/>
            </v:shape>
            <v:shape id="_x0000_s1046" style="position:absolute;left:7790;top:-651;width:6020;height:1883" coordorigin="7790,-651" coordsize="6020,1883" path="m7790,1232r6020,l13810,-651r-6020,l7790,1232xe" filled="f" strokecolor="blue" strokeweight="1pt">
              <v:path arrowok="t"/>
            </v:shape>
            <v:shape id="_x0000_s1045" type="#_x0000_t75" style="position:absolute;left:6386;top:-93;width:1418;height:619">
              <v:imagedata r:id="rId36" o:title=""/>
            </v:shape>
            <w10:wrap anchorx="page"/>
          </v:group>
        </w:pict>
      </w:r>
      <w:r>
        <w:rPr>
          <w:rFonts w:ascii="Arial" w:eastAsia="Arial" w:hAnsi="Arial" w:cs="Arial"/>
          <w:sz w:val="36"/>
          <w:szCs w:val="36"/>
        </w:rPr>
        <w:t>R</w:t>
      </w:r>
      <w:r>
        <w:rPr>
          <w:rFonts w:ascii="Arial" w:eastAsia="Arial" w:hAnsi="Arial" w:cs="Arial"/>
          <w:spacing w:val="-2"/>
          <w:sz w:val="36"/>
          <w:szCs w:val="36"/>
        </w:rPr>
        <w:t>e</w:t>
      </w:r>
      <w:r>
        <w:rPr>
          <w:rFonts w:ascii="Arial" w:eastAsia="Arial" w:hAnsi="Arial" w:cs="Arial"/>
          <w:sz w:val="36"/>
          <w:szCs w:val="36"/>
        </w:rPr>
        <w:t>su</w:t>
      </w:r>
      <w:r>
        <w:rPr>
          <w:rFonts w:ascii="Arial" w:eastAsia="Arial" w:hAnsi="Arial" w:cs="Arial"/>
          <w:spacing w:val="-2"/>
          <w:sz w:val="36"/>
          <w:szCs w:val="36"/>
        </w:rPr>
        <w:t>l</w:t>
      </w:r>
      <w:r>
        <w:rPr>
          <w:rFonts w:ascii="Arial" w:eastAsia="Arial" w:hAnsi="Arial" w:cs="Arial"/>
          <w:sz w:val="36"/>
          <w:szCs w:val="36"/>
        </w:rPr>
        <w:t>t</w:t>
      </w:r>
    </w:p>
    <w:p w:rsidR="00FE19FF" w:rsidRDefault="00745842">
      <w:pPr>
        <w:spacing w:before="80"/>
        <w:ind w:left="152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C5D9F0"/>
          <w:spacing w:val="1"/>
          <w:sz w:val="28"/>
          <w:szCs w:val="28"/>
        </w:rPr>
        <w:lastRenderedPageBreak/>
        <w:t>I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mp</w:t>
      </w:r>
      <w:r>
        <w:rPr>
          <w:rFonts w:ascii="Trebuchet MS" w:eastAsia="Trebuchet MS" w:hAnsi="Trebuchet MS" w:cs="Trebuchet MS"/>
          <w:b/>
          <w:color w:val="C5D9F0"/>
          <w:spacing w:val="1"/>
          <w:sz w:val="28"/>
          <w:szCs w:val="28"/>
        </w:rPr>
        <w:t>l</w:t>
      </w:r>
      <w:r>
        <w:rPr>
          <w:rFonts w:ascii="Trebuchet MS" w:eastAsia="Trebuchet MS" w:hAnsi="Trebuchet MS" w:cs="Trebuchet MS"/>
          <w:b/>
          <w:color w:val="C5D9F0"/>
          <w:spacing w:val="-1"/>
          <w:sz w:val="28"/>
          <w:szCs w:val="28"/>
        </w:rPr>
        <w:t>e</w:t>
      </w:r>
      <w:r>
        <w:rPr>
          <w:rFonts w:ascii="Trebuchet MS" w:eastAsia="Trebuchet MS" w:hAnsi="Trebuchet MS" w:cs="Trebuchet MS"/>
          <w:b/>
          <w:color w:val="C5D9F0"/>
          <w:spacing w:val="-2"/>
          <w:sz w:val="28"/>
          <w:szCs w:val="28"/>
        </w:rPr>
        <w:t>m</w:t>
      </w:r>
      <w:r>
        <w:rPr>
          <w:rFonts w:ascii="Trebuchet MS" w:eastAsia="Trebuchet MS" w:hAnsi="Trebuchet MS" w:cs="Trebuchet MS"/>
          <w:b/>
          <w:color w:val="C5D9F0"/>
          <w:spacing w:val="-1"/>
          <w:sz w:val="28"/>
          <w:szCs w:val="28"/>
        </w:rPr>
        <w:t>e</w:t>
      </w:r>
      <w:r>
        <w:rPr>
          <w:rFonts w:ascii="Trebuchet MS" w:eastAsia="Trebuchet MS" w:hAnsi="Trebuchet MS" w:cs="Trebuchet MS"/>
          <w:b/>
          <w:color w:val="C5D9F0"/>
          <w:spacing w:val="-3"/>
          <w:sz w:val="28"/>
          <w:szCs w:val="28"/>
        </w:rPr>
        <w:t>n</w:t>
      </w:r>
      <w:r>
        <w:rPr>
          <w:rFonts w:ascii="Trebuchet MS" w:eastAsia="Trebuchet MS" w:hAnsi="Trebuchet MS" w:cs="Trebuchet MS"/>
          <w:b/>
          <w:color w:val="C5D9F0"/>
          <w:spacing w:val="-1"/>
          <w:sz w:val="28"/>
          <w:szCs w:val="28"/>
        </w:rPr>
        <w:t>tat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ion</w:t>
      </w:r>
      <w:r>
        <w:rPr>
          <w:rFonts w:ascii="Trebuchet MS" w:eastAsia="Trebuchet MS" w:hAnsi="Trebuchet MS" w:cs="Trebuchet MS"/>
          <w:b/>
          <w:color w:val="C5D9F0"/>
          <w:spacing w:val="-3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color w:val="C5D9F0"/>
          <w:spacing w:val="-1"/>
          <w:sz w:val="28"/>
          <w:szCs w:val="28"/>
        </w:rPr>
        <w:t>o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f</w:t>
      </w:r>
      <w:r>
        <w:rPr>
          <w:rFonts w:ascii="Trebuchet MS" w:eastAsia="Trebuchet MS" w:hAnsi="Trebuchet MS" w:cs="Trebuchet MS"/>
          <w:b/>
          <w:color w:val="C5D9F0"/>
          <w:spacing w:val="-8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Q</w:t>
      </w:r>
      <w:r>
        <w:rPr>
          <w:rFonts w:ascii="Trebuchet MS" w:eastAsia="Trebuchet MS" w:hAnsi="Trebuchet MS" w:cs="Trebuchet MS"/>
          <w:b/>
          <w:color w:val="C5D9F0"/>
          <w:spacing w:val="-1"/>
          <w:sz w:val="28"/>
          <w:szCs w:val="28"/>
        </w:rPr>
        <w:t>ue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ue</w:t>
      </w:r>
      <w:r>
        <w:rPr>
          <w:rFonts w:ascii="Trebuchet MS" w:eastAsia="Trebuchet MS" w:hAnsi="Trebuchet MS" w:cs="Trebuchet MS"/>
          <w:b/>
          <w:color w:val="C5D9F0"/>
          <w:spacing w:val="-6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 xml:space="preserve">– </w:t>
      </w:r>
      <w:r>
        <w:rPr>
          <w:rFonts w:ascii="Trebuchet MS" w:eastAsia="Trebuchet MS" w:hAnsi="Trebuchet MS" w:cs="Trebuchet MS"/>
          <w:b/>
          <w:color w:val="C5D9F0"/>
          <w:spacing w:val="-1"/>
          <w:sz w:val="28"/>
          <w:szCs w:val="28"/>
        </w:rPr>
        <w:t>Us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ing</w:t>
      </w:r>
      <w:r>
        <w:rPr>
          <w:rFonts w:ascii="Trebuchet MS" w:eastAsia="Trebuchet MS" w:hAnsi="Trebuchet MS" w:cs="Trebuchet MS"/>
          <w:b/>
          <w:color w:val="C5D9F0"/>
          <w:spacing w:val="-3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Q</w:t>
      </w:r>
      <w:r>
        <w:rPr>
          <w:rFonts w:ascii="Trebuchet MS" w:eastAsia="Trebuchet MS" w:hAnsi="Trebuchet MS" w:cs="Trebuchet MS"/>
          <w:b/>
          <w:color w:val="C5D9F0"/>
          <w:spacing w:val="-1"/>
          <w:sz w:val="28"/>
          <w:szCs w:val="28"/>
        </w:rPr>
        <w:t>ue</w:t>
      </w:r>
      <w:r>
        <w:rPr>
          <w:rFonts w:ascii="Trebuchet MS" w:eastAsia="Trebuchet MS" w:hAnsi="Trebuchet MS" w:cs="Trebuchet MS"/>
          <w:b/>
          <w:color w:val="C5D9F0"/>
          <w:sz w:val="28"/>
          <w:szCs w:val="28"/>
        </w:rPr>
        <w:t>ue</w:t>
      </w:r>
    </w:p>
    <w:p w:rsidR="00FE19FF" w:rsidRDefault="00FE19FF">
      <w:pPr>
        <w:spacing w:before="8" w:line="100" w:lineRule="exact"/>
        <w:rPr>
          <w:sz w:val="11"/>
          <w:szCs w:val="11"/>
        </w:rPr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745842">
      <w:pPr>
        <w:spacing w:line="960" w:lineRule="exact"/>
        <w:ind w:left="1003" w:right="-149"/>
        <w:rPr>
          <w:rFonts w:ascii="Courier New" w:eastAsia="Courier New" w:hAnsi="Courier New" w:cs="Courier New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2"/>
          <w:sz w:val="80"/>
          <w:szCs w:val="80"/>
        </w:rPr>
        <w:t xml:space="preserve">Using </w:t>
      </w:r>
      <w:r>
        <w:rPr>
          <w:rFonts w:ascii="Courier New" w:eastAsia="Courier New" w:hAnsi="Courier New" w:cs="Courier New"/>
          <w:b/>
          <w:color w:val="C00000"/>
          <w:position w:val="2"/>
          <w:sz w:val="80"/>
          <w:szCs w:val="80"/>
        </w:rPr>
        <w:t>Queue</w:t>
      </w:r>
    </w:p>
    <w:p w:rsidR="00FE19FF" w:rsidRDefault="00745842">
      <w:pPr>
        <w:spacing w:before="8" w:line="180" w:lineRule="exact"/>
        <w:rPr>
          <w:sz w:val="19"/>
          <w:szCs w:val="19"/>
        </w:rPr>
      </w:pPr>
      <w:r>
        <w:br w:type="column"/>
      </w: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745842">
      <w:pPr>
        <w:ind w:right="-7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R</w:t>
      </w:r>
      <w:r>
        <w:rPr>
          <w:rFonts w:ascii="Arial" w:eastAsia="Arial" w:hAnsi="Arial" w:cs="Arial"/>
          <w:spacing w:val="-2"/>
          <w:sz w:val="36"/>
          <w:szCs w:val="36"/>
        </w:rPr>
        <w:t>e</w:t>
      </w:r>
      <w:r>
        <w:rPr>
          <w:rFonts w:ascii="Arial" w:eastAsia="Arial" w:hAnsi="Arial" w:cs="Arial"/>
          <w:sz w:val="36"/>
          <w:szCs w:val="36"/>
        </w:rPr>
        <w:t>su</w:t>
      </w:r>
      <w:r>
        <w:rPr>
          <w:rFonts w:ascii="Arial" w:eastAsia="Arial" w:hAnsi="Arial" w:cs="Arial"/>
          <w:spacing w:val="-2"/>
          <w:sz w:val="36"/>
          <w:szCs w:val="36"/>
        </w:rPr>
        <w:t>l</w:t>
      </w:r>
      <w:r>
        <w:rPr>
          <w:rFonts w:ascii="Arial" w:eastAsia="Arial" w:hAnsi="Arial" w:cs="Arial"/>
          <w:sz w:val="36"/>
          <w:szCs w:val="36"/>
        </w:rPr>
        <w:t>t</w:t>
      </w:r>
    </w:p>
    <w:p w:rsidR="00FE19FF" w:rsidRDefault="00745842">
      <w:pPr>
        <w:spacing w:line="380" w:lineRule="exact"/>
        <w:rPr>
          <w:rFonts w:ascii="Georgia" w:eastAsia="Georgia" w:hAnsi="Georgia" w:cs="Georgia"/>
          <w:sz w:val="36"/>
          <w:szCs w:val="36"/>
        </w:rPr>
        <w:sectPr w:rsidR="00FE19FF">
          <w:headerReference w:type="default" r:id="rId37"/>
          <w:footerReference w:type="default" r:id="rId38"/>
          <w:pgSz w:w="14400" w:h="10800" w:orient="landscape"/>
          <w:pgMar w:top="0" w:right="20" w:bottom="0" w:left="40" w:header="0" w:footer="0" w:gutter="0"/>
          <w:cols w:num="3" w:space="720" w:equalWidth="0">
            <w:col w:w="5554" w:space="1818"/>
            <w:col w:w="1017" w:space="4592"/>
            <w:col w:w="1359"/>
          </w:cols>
        </w:sectPr>
      </w:pPr>
      <w:r>
        <w:br w:type="column"/>
      </w:r>
      <w:r>
        <w:rPr>
          <w:rFonts w:ascii="Georgia" w:eastAsia="Georgia" w:hAnsi="Georgia" w:cs="Georgia"/>
          <w:color w:val="FFFFFF"/>
          <w:spacing w:val="-1"/>
          <w:sz w:val="36"/>
          <w:szCs w:val="36"/>
        </w:rPr>
        <w:lastRenderedPageBreak/>
        <w:t>1</w:t>
      </w:r>
      <w:r>
        <w:rPr>
          <w:rFonts w:ascii="Georgia" w:eastAsia="Georgia" w:hAnsi="Georgia" w:cs="Georgia"/>
          <w:color w:val="FFFFFF"/>
          <w:sz w:val="36"/>
          <w:szCs w:val="36"/>
        </w:rPr>
        <w:t>52</w:t>
      </w:r>
    </w:p>
    <w:p w:rsidR="00FE19FF" w:rsidRDefault="00745842">
      <w:pPr>
        <w:spacing w:before="6" w:line="160" w:lineRule="exact"/>
        <w:rPr>
          <w:sz w:val="17"/>
          <w:szCs w:val="17"/>
        </w:rPr>
      </w:pPr>
      <w:r>
        <w:lastRenderedPageBreak/>
        <w:pict>
          <v:group id="_x0000_s1026" style="position:absolute;margin-left:0;margin-top:0;width:10in;height:525pt;z-index:-251650048;mso-position-horizontal-relative:page;mso-position-vertical-relative:page" coordsize="14400,10500">
            <v:shape id="_x0000_s1043" style="position:absolute;top:576;width:14400;height:135" coordorigin=",576" coordsize="14400,135" path="m,711r14400,l14400,576,,576,,711xe" fillcolor="#c0504d" stroked="f">
              <v:path arrowok="t"/>
            </v:shape>
            <v:shape id="_x0000_s1042" style="position:absolute;width:14400;height:490" coordsize="14400,490" path="m,490r14400,l14400,,,,,490xe" fillcolor="#1f487c" stroked="f">
              <v:path arrowok="t"/>
            </v:shape>
            <v:shape id="_x0000_s1041" style="position:absolute;top:484;width:14400;height:147" coordorigin=",484" coordsize="14400,147" path="m,631r14400,l14400,484,,484,,631xe" fillcolor="#c0504d" stroked="f">
              <v:path arrowok="t"/>
            </v:shape>
            <v:shape id="_x0000_s1040" style="position:absolute;left:8520;top:566;width:5880;height:145" coordorigin="8520,566" coordsize="5880,145" path="m8520,711r5880,l14400,566r-5880,l8520,711xe" fillcolor="#c0504d" stroked="f">
              <v:path arrowok="t"/>
            </v:shape>
            <v:shape id="_x0000_s1039" style="position:absolute;left:8520;top:693;width:5880;height:285" coordorigin="8520,693" coordsize="5880,285" path="m8520,978r5880,l14400,693r-5880,l8520,978xe" fillcolor="#c0504d" stroked="f">
              <v:path arrowok="t"/>
            </v:shape>
            <v:shape id="_x0000_s1038" style="position:absolute;left:8515;top:783;width:4825;height:45" coordorigin="8515,783" coordsize="4825,45" path="m8515,790r,34l8518,828r4819,l13340,824r,-38l13337,783r-4819,l8515,786r,4xe" stroked="f">
              <v:path arrowok="t"/>
            </v:shape>
            <v:shape id="_x0000_s1037" style="position:absolute;left:11613;top:928;width:2520;height:57" coordorigin="11613,928" coordsize="2520,57" path="m11613,937r,44l11617,985r2511,l14133,981r,-49l14128,928r-2511,l11613,932r,5xe" stroked="f">
              <v:path arrowok="t"/>
            </v:shape>
            <v:shape id="_x0000_s1036" style="position:absolute;left:14353;top:-3;width:0;height:978" coordorigin="14353,-3" coordsize="0,978" path="m14353,r,975e" filled="f" strokecolor="white" strokeweight="4.6pt">
              <v:path arrowok="t"/>
            </v:shape>
            <v:shape id="_x0000_s1035" style="position:absolute;left:14265;top:-3;width:0;height:978" coordorigin="14265,-3" coordsize="0,978" path="m14265,r,975e" filled="f" strokecolor="white" strokeweight="2.35pt">
              <v:path arrowok="t"/>
            </v:shape>
            <v:shape id="_x0000_s1034" style="position:absolute;left:14220;top:-3;width:0;height:978" coordorigin="14220,-3" coordsize="0,978" path="m14220,r,975e" filled="f" strokecolor="white" strokeweight=".85pt">
              <v:path arrowok="t"/>
            </v:shape>
            <v:shape id="_x0000_s1033" style="position:absolute;left:14156;top:-3;width:0;height:978" coordorigin="14156,-3" coordsize="0,978" path="m14156,r,975e" filled="f" strokecolor="white" strokeweight=".78497mm">
              <v:path arrowok="t"/>
            </v:shape>
            <v:shape id="_x0000_s1032" style="position:absolute;left:14084;width:0;height:923" coordorigin="14084" coordsize="0,923" path="m14084,r,923e" filled="f" strokecolor="white" strokeweight="1.57872mm">
              <v:path arrowok="t"/>
            </v:shape>
            <v:shape id="_x0000_s1031" style="position:absolute;left:13981;width:0;height:923" coordorigin="13981" coordsize="0,923" path="m13981,r,923e" filled="f" strokecolor="white" strokeweight=".25578mm">
              <v:path arrowok="t"/>
            </v:shape>
            <v:shape id="_x0000_s1030" style="position:absolute;left:218;top:4185;width:11933;height:6305" coordorigin="218,4185" coordsize="11933,6305" path="m218,10490r11932,l12150,4185r-11932,l218,10490xe" fillcolor="#375f92" stroked="f">
              <v:path arrowok="t"/>
            </v:shape>
            <v:shape id="_x0000_s1029" type="#_x0000_t75" style="position:absolute;left:7243;top:1289;width:1426;height:619">
              <v:imagedata r:id="rId39" o:title=""/>
            </v:shape>
            <v:shape id="_x0000_s1028" type="#_x0000_t75" style="position:absolute;left:8640;top:540;width:5545;height:5565">
              <v:imagedata r:id="rId40" o:title=""/>
            </v:shape>
            <v:shape id="_x0000_s1027" style="position:absolute;left:8630;top:530;width:5565;height:5585" coordorigin="8630,530" coordsize="5565,5585" path="m8630,6115r5565,l14195,530r-5565,l8630,6115xe" filled="f" strokecolor="#548ed4" strokeweight="1pt">
              <v:path arrowok="t"/>
            </v:shape>
            <w10:wrap anchorx="page" anchory="page"/>
          </v:group>
        </w:pict>
      </w: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FE19FF">
      <w:pPr>
        <w:spacing w:line="200" w:lineRule="exact"/>
      </w:pPr>
    </w:p>
    <w:p w:rsidR="00FE19FF" w:rsidRDefault="00745842">
      <w:pPr>
        <w:spacing w:before="28"/>
        <w:ind w:left="321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6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main(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void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)</w:t>
      </w:r>
      <w:r>
        <w:rPr>
          <w:rFonts w:ascii="Courier New" w:eastAsia="Courier New" w:hAnsi="Courier New" w:cs="Courier New"/>
          <w:b/>
          <w:color w:val="FFFFFF"/>
          <w:spacing w:val="-1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{</w:t>
      </w:r>
    </w:p>
    <w:p w:rsidR="00FE19FF" w:rsidRDefault="00745842">
      <w:pPr>
        <w:spacing w:before="21"/>
        <w:ind w:left="176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Queue</w:t>
      </w:r>
      <w:r>
        <w:rPr>
          <w:rFonts w:ascii="Courier New" w:eastAsia="Courier New" w:hAnsi="Courier New" w:cs="Courier New"/>
          <w:b/>
          <w:color w:val="FFFFFF"/>
          <w:spacing w:val="-10"/>
          <w:sz w:val="32"/>
          <w:szCs w:val="32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queue(</w:t>
      </w:r>
      <w:proofErr w:type="gramEnd"/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5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);</w:t>
      </w:r>
    </w:p>
    <w:p w:rsidR="00FE19FF" w:rsidRDefault="00745842">
      <w:pPr>
        <w:spacing w:before="22"/>
        <w:ind w:left="1762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8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"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Enqueue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5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items."</w:t>
      </w:r>
      <w:r>
        <w:rPr>
          <w:rFonts w:ascii="Courier New" w:eastAsia="Courier New" w:hAnsi="Courier New" w:cs="Courier New"/>
          <w:b/>
          <w:color w:val="FFFFFF"/>
          <w:spacing w:val="-8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FE19FF" w:rsidRDefault="00745842">
      <w:pPr>
        <w:spacing w:before="21"/>
        <w:ind w:left="1762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for</w:t>
      </w:r>
      <w:proofErr w:type="gramEnd"/>
      <w:r>
        <w:rPr>
          <w:rFonts w:ascii="Courier New" w:eastAsia="Courier New" w:hAnsi="Courier New" w:cs="Courier New"/>
          <w:b/>
          <w:color w:val="FFFF00"/>
          <w:spacing w:val="-6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proofErr w:type="spell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5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x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0;</w:t>
      </w:r>
      <w:r>
        <w:rPr>
          <w:rFonts w:ascii="Courier New" w:eastAsia="Courier New" w:hAnsi="Courier New" w:cs="Courier New"/>
          <w:b/>
          <w:color w:val="FFFFFF"/>
          <w:spacing w:val="-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x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&lt;</w:t>
      </w:r>
      <w:r>
        <w:rPr>
          <w:rFonts w:ascii="Courier New" w:eastAsia="Courier New" w:hAnsi="Courier New" w:cs="Courier New"/>
          <w:b/>
          <w:color w:val="FFFFFF"/>
          <w:spacing w:val="-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5;</w:t>
      </w:r>
      <w:r>
        <w:rPr>
          <w:rFonts w:ascii="Courier New" w:eastAsia="Courier New" w:hAnsi="Courier New" w:cs="Courier New"/>
          <w:b/>
          <w:color w:val="FFFFFF"/>
          <w:spacing w:val="-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x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+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+)</w:t>
      </w:r>
    </w:p>
    <w:p w:rsidR="00FE19FF" w:rsidRDefault="00745842">
      <w:pPr>
        <w:spacing w:before="21"/>
        <w:ind w:left="3202"/>
        <w:rPr>
          <w:rFonts w:ascii="Courier New" w:eastAsia="Courier New" w:hAnsi="Courier New" w:cs="Courier New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queue.Enqueue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(x);</w:t>
      </w:r>
    </w:p>
    <w:p w:rsidR="00FE19FF" w:rsidRDefault="00745842">
      <w:pPr>
        <w:spacing w:before="21"/>
        <w:ind w:left="1762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8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"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N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ow</w:t>
      </w:r>
      <w:r>
        <w:rPr>
          <w:rFonts w:ascii="Courier New" w:eastAsia="Courier New" w:hAnsi="Courier New" w:cs="Courier New"/>
          <w:b/>
          <w:color w:val="FFFFFF"/>
          <w:spacing w:val="-5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m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p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ng</w:t>
      </w:r>
      <w:r>
        <w:rPr>
          <w:rFonts w:ascii="Courier New" w:eastAsia="Courier New" w:hAnsi="Courier New" w:cs="Courier New"/>
          <w:b/>
          <w:color w:val="FFFFFF"/>
          <w:spacing w:val="-14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to</w:t>
      </w:r>
      <w:r>
        <w:rPr>
          <w:rFonts w:ascii="Courier New" w:eastAsia="Courier New" w:hAnsi="Courier New" w:cs="Courier New"/>
          <w:b/>
          <w:color w:val="FFFFFF"/>
          <w:spacing w:val="3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enqueue</w:t>
      </w:r>
      <w:proofErr w:type="spellEnd"/>
      <w:r>
        <w:rPr>
          <w:rFonts w:ascii="Courier New" w:eastAsia="Courier New" w:hAnsi="Courier New" w:cs="Courier New"/>
          <w:b/>
          <w:color w:val="FFFFFF"/>
          <w:spacing w:val="-1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again..."</w:t>
      </w:r>
      <w:r>
        <w:rPr>
          <w:rFonts w:ascii="Courier New" w:eastAsia="Courier New" w:hAnsi="Courier New" w:cs="Courier New"/>
          <w:b/>
          <w:color w:val="FFFFFF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 xml:space="preserve">&lt;&lt; </w:t>
      </w:r>
      <w:proofErr w:type="spellStart"/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;</w:t>
      </w:r>
    </w:p>
    <w:p w:rsidR="00FE19FF" w:rsidRDefault="00745842">
      <w:pPr>
        <w:spacing w:before="21" w:line="254" w:lineRule="auto"/>
        <w:ind w:left="1762" w:right="8491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queue.Enqueu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 xml:space="preserve">9);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queue.DisplayQueue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 xml:space="preserve">(); </w:t>
      </w:r>
      <w:r>
        <w:rPr>
          <w:rFonts w:ascii="Courier New" w:eastAsia="Courier New" w:hAnsi="Courier New" w:cs="Courier New"/>
          <w:b/>
          <w:color w:val="FFFF00"/>
          <w:sz w:val="32"/>
          <w:szCs w:val="32"/>
        </w:rPr>
        <w:t>double</w:t>
      </w:r>
      <w:r>
        <w:rPr>
          <w:rFonts w:ascii="Courier New" w:eastAsia="Courier New" w:hAnsi="Courier New" w:cs="Courier New"/>
          <w:b/>
          <w:color w:val="FFFF00"/>
          <w:spacing w:val="-1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 xml:space="preserve">value;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queue.Dequeu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(value);</w:t>
      </w:r>
    </w:p>
    <w:p w:rsidR="00FE19FF" w:rsidRDefault="00745842">
      <w:pPr>
        <w:spacing w:line="360" w:lineRule="exact"/>
        <w:ind w:left="1762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position w:val="2"/>
          <w:sz w:val="32"/>
          <w:szCs w:val="32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8"/>
          <w:position w:val="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2"/>
          <w:szCs w:val="32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1"/>
          <w:position w:val="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2"/>
          <w:szCs w:val="32"/>
        </w:rPr>
        <w:t>"</w:t>
      </w:r>
      <w:r>
        <w:rPr>
          <w:rFonts w:ascii="Courier New" w:eastAsia="Courier New" w:hAnsi="Courier New" w:cs="Courier New"/>
          <w:b/>
          <w:color w:val="FFFFFF"/>
          <w:spacing w:val="1"/>
          <w:position w:val="2"/>
          <w:sz w:val="32"/>
          <w:szCs w:val="32"/>
        </w:rPr>
        <w:t>R</w:t>
      </w:r>
      <w:r>
        <w:rPr>
          <w:rFonts w:ascii="Courier New" w:eastAsia="Courier New" w:hAnsi="Courier New" w:cs="Courier New"/>
          <w:b/>
          <w:color w:val="FFFFFF"/>
          <w:position w:val="2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pacing w:val="1"/>
          <w:position w:val="2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FFFF"/>
          <w:position w:val="2"/>
          <w:sz w:val="32"/>
          <w:szCs w:val="32"/>
        </w:rPr>
        <w:t>r</w:t>
      </w:r>
      <w:r>
        <w:rPr>
          <w:rFonts w:ascii="Courier New" w:eastAsia="Courier New" w:hAnsi="Courier New" w:cs="Courier New"/>
          <w:b/>
          <w:color w:val="FFFFFF"/>
          <w:spacing w:val="1"/>
          <w:position w:val="2"/>
          <w:sz w:val="32"/>
          <w:szCs w:val="32"/>
        </w:rPr>
        <w:t>i</w:t>
      </w:r>
      <w:r>
        <w:rPr>
          <w:rFonts w:ascii="Courier New" w:eastAsia="Courier New" w:hAnsi="Courier New" w:cs="Courier New"/>
          <w:b/>
          <w:color w:val="FFFFFF"/>
          <w:position w:val="2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pacing w:val="1"/>
          <w:position w:val="2"/>
          <w:sz w:val="32"/>
          <w:szCs w:val="32"/>
        </w:rPr>
        <w:t>v</w:t>
      </w:r>
      <w:r>
        <w:rPr>
          <w:rFonts w:ascii="Courier New" w:eastAsia="Courier New" w:hAnsi="Courier New" w:cs="Courier New"/>
          <w:b/>
          <w:color w:val="FFFFFF"/>
          <w:position w:val="2"/>
          <w:sz w:val="32"/>
          <w:szCs w:val="32"/>
        </w:rPr>
        <w:t>ed</w:t>
      </w:r>
      <w:r>
        <w:rPr>
          <w:rFonts w:ascii="Courier New" w:eastAsia="Courier New" w:hAnsi="Courier New" w:cs="Courier New"/>
          <w:b/>
          <w:color w:val="FFFFFF"/>
          <w:spacing w:val="-14"/>
          <w:position w:val="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pacing w:val="1"/>
          <w:position w:val="2"/>
          <w:sz w:val="32"/>
          <w:szCs w:val="32"/>
        </w:rPr>
        <w:t>l</w:t>
      </w:r>
      <w:r>
        <w:rPr>
          <w:rFonts w:ascii="Courier New" w:eastAsia="Courier New" w:hAnsi="Courier New" w:cs="Courier New"/>
          <w:b/>
          <w:color w:val="FFFFFF"/>
          <w:position w:val="2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pacing w:val="1"/>
          <w:position w:val="2"/>
          <w:sz w:val="32"/>
          <w:szCs w:val="32"/>
        </w:rPr>
        <w:t>m</w:t>
      </w:r>
      <w:r>
        <w:rPr>
          <w:rFonts w:ascii="Courier New" w:eastAsia="Courier New" w:hAnsi="Courier New" w:cs="Courier New"/>
          <w:b/>
          <w:color w:val="FFFFFF"/>
          <w:position w:val="2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pacing w:val="1"/>
          <w:position w:val="2"/>
          <w:sz w:val="32"/>
          <w:szCs w:val="32"/>
        </w:rPr>
        <w:t>n</w:t>
      </w:r>
      <w:r>
        <w:rPr>
          <w:rFonts w:ascii="Courier New" w:eastAsia="Courier New" w:hAnsi="Courier New" w:cs="Courier New"/>
          <w:b/>
          <w:color w:val="FFFFFF"/>
          <w:position w:val="2"/>
          <w:sz w:val="32"/>
          <w:szCs w:val="32"/>
        </w:rPr>
        <w:t>t</w:t>
      </w:r>
      <w:r>
        <w:rPr>
          <w:rFonts w:ascii="Courier New" w:eastAsia="Courier New" w:hAnsi="Courier New" w:cs="Courier New"/>
          <w:b/>
          <w:color w:val="FFFFFF"/>
          <w:spacing w:val="-8"/>
          <w:position w:val="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2"/>
          <w:szCs w:val="32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position w:val="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2"/>
          <w:szCs w:val="32"/>
        </w:rPr>
        <w:t>"</w:t>
      </w:r>
      <w:r>
        <w:rPr>
          <w:rFonts w:ascii="Courier New" w:eastAsia="Courier New" w:hAnsi="Courier New" w:cs="Courier New"/>
          <w:b/>
          <w:color w:val="FFFFFF"/>
          <w:spacing w:val="-2"/>
          <w:position w:val="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2"/>
          <w:szCs w:val="32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1"/>
          <w:position w:val="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2"/>
          <w:szCs w:val="32"/>
        </w:rPr>
        <w:t>v</w:t>
      </w:r>
      <w:r>
        <w:rPr>
          <w:rFonts w:ascii="Courier New" w:eastAsia="Courier New" w:hAnsi="Courier New" w:cs="Courier New"/>
          <w:b/>
          <w:color w:val="FFFFFF"/>
          <w:spacing w:val="1"/>
          <w:position w:val="2"/>
          <w:sz w:val="32"/>
          <w:szCs w:val="32"/>
        </w:rPr>
        <w:t>a</w:t>
      </w:r>
      <w:r>
        <w:rPr>
          <w:rFonts w:ascii="Courier New" w:eastAsia="Courier New" w:hAnsi="Courier New" w:cs="Courier New"/>
          <w:b/>
          <w:color w:val="FFFFFF"/>
          <w:position w:val="2"/>
          <w:sz w:val="32"/>
          <w:szCs w:val="32"/>
        </w:rPr>
        <w:t>l</w:t>
      </w:r>
      <w:r>
        <w:rPr>
          <w:rFonts w:ascii="Courier New" w:eastAsia="Courier New" w:hAnsi="Courier New" w:cs="Courier New"/>
          <w:b/>
          <w:color w:val="FFFFFF"/>
          <w:spacing w:val="1"/>
          <w:position w:val="2"/>
          <w:sz w:val="32"/>
          <w:szCs w:val="32"/>
        </w:rPr>
        <w:t>u</w:t>
      </w:r>
      <w:r>
        <w:rPr>
          <w:rFonts w:ascii="Courier New" w:eastAsia="Courier New" w:hAnsi="Courier New" w:cs="Courier New"/>
          <w:b/>
          <w:color w:val="FFFFFF"/>
          <w:position w:val="2"/>
          <w:sz w:val="32"/>
          <w:szCs w:val="32"/>
        </w:rPr>
        <w:t>e</w:t>
      </w:r>
      <w:r>
        <w:rPr>
          <w:rFonts w:ascii="Courier New" w:eastAsia="Courier New" w:hAnsi="Courier New" w:cs="Courier New"/>
          <w:b/>
          <w:color w:val="FFFFFF"/>
          <w:spacing w:val="-7"/>
          <w:position w:val="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2"/>
          <w:szCs w:val="32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6"/>
          <w:position w:val="2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position w:val="2"/>
          <w:sz w:val="32"/>
          <w:szCs w:val="32"/>
        </w:rPr>
        <w:t>end</w:t>
      </w:r>
      <w:r>
        <w:rPr>
          <w:rFonts w:ascii="Courier New" w:eastAsia="Courier New" w:hAnsi="Courier New" w:cs="Courier New"/>
          <w:b/>
          <w:color w:val="FFFF00"/>
          <w:spacing w:val="1"/>
          <w:position w:val="2"/>
          <w:sz w:val="32"/>
          <w:szCs w:val="32"/>
        </w:rPr>
        <w:t>l</w:t>
      </w:r>
      <w:proofErr w:type="spellEnd"/>
      <w:r>
        <w:rPr>
          <w:rFonts w:ascii="Courier New" w:eastAsia="Courier New" w:hAnsi="Courier New" w:cs="Courier New"/>
          <w:b/>
          <w:color w:val="FFFFFF"/>
          <w:position w:val="2"/>
          <w:sz w:val="32"/>
          <w:szCs w:val="32"/>
        </w:rPr>
        <w:t>;</w:t>
      </w:r>
    </w:p>
    <w:p w:rsidR="00FE19FF" w:rsidRDefault="00745842">
      <w:pPr>
        <w:spacing w:before="21" w:line="254" w:lineRule="auto"/>
        <w:ind w:left="1762" w:right="8491"/>
        <w:rPr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queue.DisplayQueue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 xml:space="preserve">);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queue.Enqueu</w:t>
      </w:r>
      <w:r>
        <w:rPr>
          <w:rFonts w:ascii="Courier New" w:eastAsia="Courier New" w:hAnsi="Courier New" w:cs="Courier New"/>
          <w:b/>
          <w:color w:val="FFFFFF"/>
          <w:spacing w:val="1"/>
          <w:sz w:val="32"/>
          <w:szCs w:val="32"/>
        </w:rPr>
        <w:t>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 xml:space="preserve">(7); </w:t>
      </w:r>
      <w:proofErr w:type="spellStart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queue.DisplayQueue</w:t>
      </w:r>
      <w:proofErr w:type="spellEnd"/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();</w:t>
      </w:r>
    </w:p>
    <w:p w:rsidR="00FE19FF" w:rsidRDefault="00745842">
      <w:pPr>
        <w:spacing w:line="340" w:lineRule="exact"/>
        <w:ind w:left="1762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color w:val="FFFF00"/>
          <w:position w:val="1"/>
          <w:sz w:val="32"/>
          <w:szCs w:val="32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12"/>
          <w:position w:val="1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1"/>
          <w:sz w:val="32"/>
          <w:szCs w:val="32"/>
        </w:rPr>
        <w:t>0;</w:t>
      </w:r>
    </w:p>
    <w:p w:rsidR="00614121" w:rsidRPr="00614121" w:rsidRDefault="00745842" w:rsidP="00614121">
      <w:pPr>
        <w:spacing w:before="26"/>
        <w:ind w:left="321"/>
        <w:rPr>
          <w:rFonts w:ascii="Courier New" w:eastAsia="Courier New" w:hAnsi="Courier New" w:cs="Courier New"/>
          <w:b/>
          <w:color w:val="FFFFFF"/>
          <w:sz w:val="32"/>
          <w:szCs w:val="32"/>
        </w:rPr>
      </w:pPr>
      <w:r>
        <w:rPr>
          <w:rFonts w:ascii="Courier New" w:eastAsia="Courier New" w:hAnsi="Courier New" w:cs="Courier New"/>
          <w:b/>
          <w:color w:val="FFFFFF"/>
          <w:sz w:val="32"/>
          <w:szCs w:val="32"/>
        </w:rPr>
        <w:t>}</w:t>
      </w:r>
      <w:bookmarkStart w:id="0" w:name="_GoBack"/>
      <w:bookmarkEnd w:id="0"/>
    </w:p>
    <w:sectPr w:rsidR="00614121" w:rsidRPr="00614121">
      <w:type w:val="continuous"/>
      <w:pgSz w:w="14400" w:h="10800" w:orient="landscape"/>
      <w:pgMar w:top="0" w:right="20" w:bottom="0" w:left="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842" w:rsidRDefault="00745842">
      <w:r>
        <w:separator/>
      </w:r>
    </w:p>
  </w:endnote>
  <w:endnote w:type="continuationSeparator" w:id="0">
    <w:p w:rsidR="00745842" w:rsidRDefault="00745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9FF" w:rsidRDefault="0074584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8" type="#_x0000_t202" style="position:absolute;margin-left:6.3pt;margin-top:527.5pt;width:479.7pt;height:11.2pt;z-index:-251677184;mso-position-horizontal-relative:page;mso-position-vertical-relative:page" filled="f" stroked="f">
          <v:textbox inset="0,0,0,0">
            <w:txbxContent>
              <w:p w:rsidR="00614121" w:rsidRDefault="00614121" w:rsidP="00614121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FE19FF" w:rsidRDefault="00FE19FF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7" type="#_x0000_t202" style="position:absolute;margin-left:479.2pt;margin-top:527.5pt;width:234.85pt;height:11.95pt;z-index:-251676160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g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o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Struct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3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6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9FF" w:rsidRDefault="00745842">
    <w:pPr>
      <w:spacing w:line="100" w:lineRule="exact"/>
      <w:rPr>
        <w:sz w:val="10"/>
        <w:szCs w:val="1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.3pt;margin-top:526.75pt;width:488.7pt;height:11.95pt;z-index:-251641344;mso-position-horizontal-relative:page;mso-position-vertical-relative:page" filled="f" stroked="f">
          <v:textbox inset="0,0,0,0">
            <w:txbxContent>
              <w:p w:rsidR="00614121" w:rsidRDefault="00614121" w:rsidP="00614121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FE19FF" w:rsidRDefault="00745842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9.2pt;margin-top:527.5pt;width:234.85pt;height:11.95pt;z-index:-251640320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g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o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Struct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3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6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842" w:rsidRDefault="00745842">
      <w:r>
        <w:separator/>
      </w:r>
    </w:p>
  </w:footnote>
  <w:footnote w:type="continuationSeparator" w:id="0">
    <w:p w:rsidR="00745842" w:rsidRDefault="00745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9FF" w:rsidRDefault="00745842">
    <w:pPr>
      <w:spacing w:line="200" w:lineRule="exact"/>
    </w:pPr>
    <w:r>
      <w:pict>
        <v:group id="_x0000_s2213" style="position:absolute;margin-left:0;margin-top:0;width:10in;height:51.05pt;z-index:-251675136;mso-position-horizontal-relative:page;mso-position-vertical-relative:page" coordsize="14400,1021">
          <v:shape id="_x0000_s2226" style="position:absolute;top:576;width:14400;height:135" coordorigin=",576" coordsize="14400,135" path="m,711r14400,l14400,576,,576,,711xe" fillcolor="#c0504d" stroked="f">
            <v:path arrowok="t"/>
          </v:shape>
          <v:shape id="_x0000_s2225" style="position:absolute;width:14400;height:490" coordsize="14400,490" path="m,490r14400,l14400,,,,,490xe" fillcolor="#1f487c" stroked="f">
            <v:path arrowok="t"/>
          </v:shape>
          <v:shape id="_x0000_s2224" style="position:absolute;top:484;width:14400;height:147" coordorigin=",484" coordsize="14400,147" path="m,631r14400,l14400,484,,484,,631xe" fillcolor="#c0504d" stroked="f">
            <v:path arrowok="t"/>
          </v:shape>
          <v:shape id="_x0000_s222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22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2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2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19" style="position:absolute;left:14353;top:-3;width:0;height:978" coordorigin="14353,-3" coordsize="0,978" path="m14353,r,975e" filled="f" strokecolor="white" strokeweight="4.6pt">
            <v:path arrowok="t"/>
          </v:shape>
          <v:shape id="_x0000_s2218" style="position:absolute;left:14265;top:-3;width:0;height:978" coordorigin="14265,-3" coordsize="0,978" path="m14265,r,975e" filled="f" strokecolor="white" strokeweight="2.35pt">
            <v:path arrowok="t"/>
          </v:shape>
          <v:shape id="_x0000_s2217" style="position:absolute;left:14220;top:-3;width:0;height:978" coordorigin="14220,-3" coordsize="0,978" path="m14220,r,975e" filled="f" strokecolor="white" strokeweight=".85pt">
            <v:path arrowok="t"/>
          </v:shape>
          <v:shape id="_x0000_s2216" style="position:absolute;left:14156;top:-3;width:0;height:978" coordorigin="14156,-3" coordsize="0,978" path="m14156,r,975e" filled="f" strokecolor="white" strokeweight=".78497mm">
            <v:path arrowok="t"/>
          </v:shape>
          <v:shape id="_x0000_s2215" style="position:absolute;left:14084;width:0;height:923" coordorigin="14084" coordsize="0,923" path="m14084,r,923e" filled="f" strokecolor="white" strokeweight="1.57872mm">
            <v:path arrowok="t"/>
          </v:shape>
          <v:shape id="_x0000_s221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9in;margin-top:.3pt;width:32.35pt;height:21.5pt;z-index:-251674112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before="10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138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8.6pt;margin-top:4.75pt;width:50.65pt;height:16.05pt;z-index:-251673088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9FF" w:rsidRDefault="00745842">
    <w:pPr>
      <w:spacing w:line="200" w:lineRule="exact"/>
    </w:pPr>
    <w:r>
      <w:pict>
        <v:group id="_x0000_s2069" style="position:absolute;margin-left:0;margin-top:0;width:10in;height:51.05pt;z-index:-251647488;mso-position-horizontal-relative:page;mso-position-vertical-relative:page" coordsize="14400,1021">
          <v:shape id="_x0000_s2082" style="position:absolute;top:670;width:14400;height:0" coordorigin=",670" coordsize="14400,0" path="m,670r14400,e" filled="f" strokecolor="#c0504d" strokeweight="2.37244mm">
            <v:path arrowok="t"/>
          </v:shape>
          <v:shape id="_x0000_s2081" style="position:absolute;width:14400;height:490" coordsize="14400,490" path="m,490r14400,l14400,,,,,490xe" fillcolor="#1f487c" stroked="f">
            <v:path arrowok="t"/>
          </v:shape>
          <v:shape id="_x0000_s2080" style="position:absolute;top:485;width:14400;height:145" coordorigin=",485" coordsize="14400,145" path="m,630r14400,l14400,485,,485,,630xe" fillcolor="#c0504d" stroked="f">
            <v:path arrowok="t"/>
          </v:shape>
          <v:shape id="_x0000_s2079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7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7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7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75" style="position:absolute;left:14353;top:-3;width:0;height:978" coordorigin="14353,-3" coordsize="0,978" path="m14353,r,975e" filled="f" strokecolor="white" strokeweight="4.6pt">
            <v:path arrowok="t"/>
          </v:shape>
          <v:shape id="_x0000_s2074" style="position:absolute;left:14265;top:-3;width:0;height:978" coordorigin="14265,-3" coordsize="0,978" path="m14265,r,975e" filled="f" strokecolor="white" strokeweight="2.35pt">
            <v:path arrowok="t"/>
          </v:shape>
          <v:shape id="_x0000_s2073" style="position:absolute;left:14220;top:-3;width:0;height:978" coordorigin="14220,-3" coordsize="0,978" path="m14220,r,975e" filled="f" strokecolor="white" strokeweight=".85pt">
            <v:path arrowok="t"/>
          </v:shape>
          <v:shape id="_x0000_s2072" style="position:absolute;left:14156;top:-3;width:0;height:978" coordorigin="14156,-3" coordsize="0,978" path="m14156,r,975e" filled="f" strokecolor="white" strokeweight=".78497mm">
            <v:path arrowok="t"/>
          </v:shape>
          <v:shape id="_x0000_s2071" style="position:absolute;left:14084;width:0;height:923" coordorigin="14084" coordsize="0,923" path="m14084,r,923e" filled="f" strokecolor="white" strokeweight="1.57872mm">
            <v:path arrowok="t"/>
          </v:shape>
          <v:shape id="_x0000_s207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648.1pt;margin-top:.3pt;width:32.25pt;height:20pt;z-index:-251646464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150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8.6pt;margin-top:4.75pt;width:240.4pt;height:16.05pt;z-index:-251645440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tat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- </w:t>
                </w:r>
                <w:proofErr w:type="spellStart"/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Deq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9FF" w:rsidRDefault="00745842">
    <w:pPr>
      <w:spacing w:line="200" w:lineRule="exact"/>
    </w:pPr>
    <w:r>
      <w:pict>
        <v:group id="_x0000_s2053" style="position:absolute;margin-left:0;margin-top:0;width:10in;height:51.05pt;z-index:-251644416;mso-position-horizontal-relative:page;mso-position-vertical-relative:page" coordsize="14400,1021">
          <v:shape id="_x0000_s2066" style="position:absolute;top:670;width:14400;height:0" coordorigin=",670" coordsize="14400,0" path="m,670r14400,e" filled="f" strokecolor="#c0504d" strokeweight="2.37244mm">
            <v:path arrowok="t"/>
          </v:shape>
          <v:shape id="_x0000_s2065" style="position:absolute;width:14400;height:490" coordsize="14400,490" path="m,490r14400,l14400,,,,,490xe" fillcolor="#1f487c" stroked="f">
            <v:path arrowok="t"/>
          </v:shape>
          <v:shape id="_x0000_s2064" style="position:absolute;top:485;width:14400;height:145" coordorigin=",485" coordsize="14400,145" path="m,630r14400,l14400,485,,485,,630xe" fillcolor="#c0504d" stroked="f">
            <v:path arrowok="t"/>
          </v:shape>
          <v:shape id="_x0000_s206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6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6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6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59" style="position:absolute;left:14353;top:-3;width:0;height:978" coordorigin="14353,-3" coordsize="0,978" path="m14353,r,975e" filled="f" strokecolor="white" strokeweight="4.6pt">
            <v:path arrowok="t"/>
          </v:shape>
          <v:shape id="_x0000_s2058" style="position:absolute;left:14265;top:-3;width:0;height:978" coordorigin="14265,-3" coordsize="0,978" path="m14265,r,975e" filled="f" strokecolor="white" strokeweight="2.35pt">
            <v:path arrowok="t"/>
          </v:shape>
          <v:shape id="_x0000_s2057" style="position:absolute;left:14220;top:-3;width:0;height:978" coordorigin="14220,-3" coordsize="0,978" path="m14220,r,975e" filled="f" strokecolor="white" strokeweight=".85pt">
            <v:path arrowok="t"/>
          </v:shape>
          <v:shape id="_x0000_s2056" style="position:absolute;left:14156;top:-3;width:0;height:978" coordorigin="14156,-3" coordsize="0,978" path="m14156,r,975e" filled="f" strokecolor="white" strokeweight=".78497mm">
            <v:path arrowok="t"/>
          </v:shape>
          <v:shape id="_x0000_s2055" style="position:absolute;left:14084;width:0;height:923" coordorigin="14084" coordsize="0,923" path="m14084,r,923e" filled="f" strokecolor="white" strokeweight="1.57872mm">
            <v:path arrowok="t"/>
          </v:shape>
          <v:shape id="_x0000_s205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51.45pt;margin-top:1.05pt;width:28.95pt;height:20pt;z-index:-251643392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151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8.6pt;margin-top:5.1pt;width:386.5pt;height:16.05pt;z-index:-251642368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ple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– 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inting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ele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of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h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 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9FF" w:rsidRDefault="00FE19FF">
    <w:pPr>
      <w:spacing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9FF" w:rsidRDefault="00745842">
    <w:pPr>
      <w:spacing w:line="200" w:lineRule="exact"/>
    </w:pPr>
    <w:r>
      <w:pict>
        <v:group id="_x0000_s2197" style="position:absolute;margin-left:0;margin-top:0;width:10in;height:51.05pt;z-index:-251672064;mso-position-horizontal-relative:page;mso-position-vertical-relative:page" coordsize="14400,1021">
          <v:shape id="_x0000_s2210" style="position:absolute;top:670;width:14400;height:0" coordorigin=",670" coordsize="14400,0" path="m,670r14400,e" filled="f" strokecolor="#c0504d" strokeweight="2.37244mm">
            <v:path arrowok="t"/>
          </v:shape>
          <v:shape id="_x0000_s2209" style="position:absolute;width:14400;height:490" coordsize="14400,490" path="m,490r14400,l14400,,,,,490xe" fillcolor="#1f487c" stroked="f">
            <v:path arrowok="t"/>
          </v:shape>
          <v:shape id="_x0000_s2208" style="position:absolute;top:485;width:14400;height:145" coordorigin=",485" coordsize="14400,145" path="m,630r14400,l14400,485,,485,,630xe" fillcolor="#c0504d" stroked="f">
            <v:path arrowok="t"/>
          </v:shape>
          <v:shape id="_x0000_s2207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20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20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20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203" style="position:absolute;left:14353;top:-3;width:0;height:978" coordorigin="14353,-3" coordsize="0,978" path="m14353,r,975e" filled="f" strokecolor="white" strokeweight="4.6pt">
            <v:path arrowok="t"/>
          </v:shape>
          <v:shape id="_x0000_s2202" style="position:absolute;left:14265;top:-3;width:0;height:978" coordorigin="14265,-3" coordsize="0,978" path="m14265,r,975e" filled="f" strokecolor="white" strokeweight="2.35pt">
            <v:path arrowok="t"/>
          </v:shape>
          <v:shape id="_x0000_s2201" style="position:absolute;left:14220;top:-3;width:0;height:978" coordorigin="14220,-3" coordsize="0,978" path="m14220,r,975e" filled="f" strokecolor="white" strokeweight=".85pt">
            <v:path arrowok="t"/>
          </v:shape>
          <v:shape id="_x0000_s2200" style="position:absolute;left:14156;top:-3;width:0;height:978" coordorigin="14156,-3" coordsize="0,978" path="m14156,r,975e" filled="f" strokecolor="white" strokeweight=".78497mm">
            <v:path arrowok="t"/>
          </v:shape>
          <v:shape id="_x0000_s2199" style="position:absolute;left:14084;width:0;height:923" coordorigin="14084" coordsize="0,923" path="m14084,r,923e" filled="f" strokecolor="white" strokeweight="1.57872mm">
            <v:path arrowok="t"/>
          </v:shape>
          <v:shape id="_x0000_s219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648.45pt;margin-top:.3pt;width:31.85pt;height:20pt;z-index:-251671040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139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95" type="#_x0000_t202" style="position:absolute;margin-left:8.6pt;margin-top:4.75pt;width:127.7pt;height:16.05pt;z-index:-251670016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- FIFO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Lis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9FF" w:rsidRDefault="00745842">
    <w:pPr>
      <w:spacing w:line="200" w:lineRule="exact"/>
    </w:pPr>
    <w:r>
      <w:pict>
        <v:group id="_x0000_s2181" style="position:absolute;margin-left:0;margin-top:0;width:10in;height:51.05pt;z-index:-251668992;mso-position-horizontal-relative:page;mso-position-vertical-relative:page" coordsize="14400,1021">
          <v:shape id="_x0000_s2194" style="position:absolute;top:576;width:14400;height:135" coordorigin=",576" coordsize="14400,135" path="m,711r14400,l14400,576,,576,,711xe" fillcolor="#c0504d" stroked="f">
            <v:path arrowok="t"/>
          </v:shape>
          <v:shape id="_x0000_s2193" style="position:absolute;width:14400;height:490" coordsize="14400,490" path="m,490r14400,l14400,,,,,490xe" fillcolor="#1f487c" stroked="f">
            <v:path arrowok="t"/>
          </v:shape>
          <v:shape id="_x0000_s2192" style="position:absolute;top:484;width:14400;height:147" coordorigin=",484" coordsize="14400,147" path="m,631r14400,l14400,484,,484,,631xe" fillcolor="#c0504d" stroked="f">
            <v:path arrowok="t"/>
          </v:shape>
          <v:shape id="_x0000_s219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9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8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8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87" style="position:absolute;left:14353;top:-3;width:0;height:978" coordorigin="14353,-3" coordsize="0,978" path="m14353,r,975e" filled="f" strokecolor="white" strokeweight="4.6pt">
            <v:path arrowok="t"/>
          </v:shape>
          <v:shape id="_x0000_s2186" style="position:absolute;left:14265;top:-3;width:0;height:978" coordorigin="14265,-3" coordsize="0,978" path="m14265,r,975e" filled="f" strokecolor="white" strokeweight="2.35pt">
            <v:path arrowok="t"/>
          </v:shape>
          <v:shape id="_x0000_s2185" style="position:absolute;left:14220;top:-3;width:0;height:978" coordorigin="14220,-3" coordsize="0,978" path="m14220,r,975e" filled="f" strokecolor="white" strokeweight=".85pt">
            <v:path arrowok="t"/>
          </v:shape>
          <v:shape id="_x0000_s2184" style="position:absolute;left:14156;top:-3;width:0;height:978" coordorigin="14156,-3" coordsize="0,978" path="m14156,r,975e" filled="f" strokecolor="white" strokeweight=".78497mm">
            <v:path arrowok="t"/>
          </v:shape>
          <v:shape id="_x0000_s2183" style="position:absolute;left:14084;width:0;height:923" coordorigin="14084" coordsize="0,923" path="m14084,r,923e" filled="f" strokecolor="white" strokeweight="1.57872mm">
            <v:path arrowok="t"/>
          </v:shape>
          <v:shape id="_x0000_s218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647.4pt;margin-top:.3pt;width:32.95pt;height:20pt;z-index:-251667968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140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9" type="#_x0000_t202" style="position:absolute;margin-left:8.6pt;margin-top:4.75pt;width:223.95pt;height:16.05pt;z-index:-251666944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Enq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ue</w:t>
                </w:r>
                <w:proofErr w:type="spellEnd"/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2"/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Deq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ue</w:t>
                </w:r>
                <w:proofErr w:type="spellEnd"/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9FF" w:rsidRDefault="00745842">
    <w:pPr>
      <w:spacing w:line="200" w:lineRule="exact"/>
    </w:pPr>
    <w:r>
      <w:pict>
        <v:group id="_x0000_s2165" style="position:absolute;margin-left:0;margin-top:0;width:10in;height:51.05pt;z-index:-251665920;mso-position-horizontal-relative:page;mso-position-vertical-relative:page" coordsize="14400,1021">
          <v:shape id="_x0000_s2178" style="position:absolute;top:576;width:14400;height:135" coordorigin=",576" coordsize="14400,135" path="m,711r14400,l14400,576,,576,,711xe" fillcolor="#c0504d" stroked="f">
            <v:path arrowok="t"/>
          </v:shape>
          <v:shape id="_x0000_s2177" style="position:absolute;width:14400;height:490" coordsize="14400,490" path="m,490r14400,l14400,,,,,490xe" fillcolor="#1f487c" stroked="f">
            <v:path arrowok="t"/>
          </v:shape>
          <v:shape id="_x0000_s2176" style="position:absolute;top:484;width:14400;height:147" coordorigin=",484" coordsize="14400,147" path="m,631r14400,l14400,484,,484,,631xe" fillcolor="#c0504d" stroked="f">
            <v:path arrowok="t"/>
          </v:shape>
          <v:shape id="_x0000_s2175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7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7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7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71" style="position:absolute;left:14353;top:-3;width:0;height:978" coordorigin="14353,-3" coordsize="0,978" path="m14353,r,975e" filled="f" strokecolor="white" strokeweight="4.6pt">
            <v:path arrowok="t"/>
          </v:shape>
          <v:shape id="_x0000_s2170" style="position:absolute;left:14265;top:-3;width:0;height:978" coordorigin="14265,-3" coordsize="0,978" path="m14265,r,975e" filled="f" strokecolor="white" strokeweight="2.35pt">
            <v:path arrowok="t"/>
          </v:shape>
          <v:shape id="_x0000_s2169" style="position:absolute;left:14220;top:-3;width:0;height:978" coordorigin="14220,-3" coordsize="0,978" path="m14220,r,975e" filled="f" strokecolor="white" strokeweight=".85pt">
            <v:path arrowok="t"/>
          </v:shape>
          <v:shape id="_x0000_s2168" style="position:absolute;left:14156;top:-3;width:0;height:978" coordorigin="14156,-3" coordsize="0,978" path="m14156,r,975e" filled="f" strokecolor="white" strokeweight=".78497mm">
            <v:path arrowok="t"/>
          </v:shape>
          <v:shape id="_x0000_s2167" style="position:absolute;left:14084;width:0;height:923" coordorigin="14084" coordsize="0,923" path="m14084,r,923e" filled="f" strokecolor="white" strokeweight="1.57872mm">
            <v:path arrowok="t"/>
          </v:shape>
          <v:shape id="_x0000_s216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margin-left:648.25pt;margin-top:.3pt;width:32.15pt;height:20pt;z-index:-251664896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80" w:lineRule="exact"/>
                  <w:ind w:left="40" w:right="-32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144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63" type="#_x0000_t202" style="position:absolute;margin-left:8.6pt;margin-top:4.75pt;width:169.2pt;height:16.05pt;z-index:-251663872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tat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9FF" w:rsidRDefault="00745842">
    <w:pPr>
      <w:spacing w:line="200" w:lineRule="exact"/>
    </w:pPr>
    <w:r>
      <w:pict>
        <v:group id="_x0000_s2149" style="position:absolute;margin-left:0;margin-top:0;width:10in;height:51.05pt;z-index:-251662848;mso-position-horizontal-relative:page;mso-position-vertical-relative:page" coordsize="14400,1021">
          <v:shape id="_x0000_s2162" style="position:absolute;top:576;width:14400;height:135" coordorigin=",576" coordsize="14400,135" path="m,711r14400,l14400,576,,576,,711xe" fillcolor="#c0504d" stroked="f">
            <v:path arrowok="t"/>
          </v:shape>
          <v:shape id="_x0000_s2161" style="position:absolute;width:14400;height:490" coordsize="14400,490" path="m,490r14400,l14400,,,,,490xe" fillcolor="#1f487c" stroked="f">
            <v:path arrowok="t"/>
          </v:shape>
          <v:shape id="_x0000_s2160" style="position:absolute;top:484;width:14400;height:147" coordorigin=",484" coordsize="14400,147" path="m,631r14400,l14400,484,,484,,631xe" fillcolor="#c0504d" stroked="f">
            <v:path arrowok="t"/>
          </v:shape>
          <v:shape id="_x0000_s2159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5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5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5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55" style="position:absolute;left:14353;top:-3;width:0;height:978" coordorigin="14353,-3" coordsize="0,978" path="m14353,r,975e" filled="f" strokecolor="white" strokeweight="4.6pt">
            <v:path arrowok="t"/>
          </v:shape>
          <v:shape id="_x0000_s2154" style="position:absolute;left:14265;top:-3;width:0;height:978" coordorigin="14265,-3" coordsize="0,978" path="m14265,r,975e" filled="f" strokecolor="white" strokeweight="2.35pt">
            <v:path arrowok="t"/>
          </v:shape>
          <v:shape id="_x0000_s2153" style="position:absolute;left:14220;top:-3;width:0;height:978" coordorigin="14220,-3" coordsize="0,978" path="m14220,r,975e" filled="f" strokecolor="white" strokeweight=".85pt">
            <v:path arrowok="t"/>
          </v:shape>
          <v:shape id="_x0000_s2152" style="position:absolute;left:14156;top:-3;width:0;height:978" coordorigin="14156,-3" coordsize="0,978" path="m14156,r,975e" filled="f" strokecolor="white" strokeweight=".78497mm">
            <v:path arrowok="t"/>
          </v:shape>
          <v:shape id="_x0000_s2151" style="position:absolute;left:14084;width:0;height:923" coordorigin="14084" coordsize="0,923" path="m14084,r,923e" filled="f" strokecolor="white" strokeweight="1.57872mm">
            <v:path arrowok="t"/>
          </v:shape>
          <v:shape id="_x0000_s215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648.95pt;margin-top:.3pt;width:31.4pt;height:20pt;z-index:-251661824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145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7" type="#_x0000_t202" style="position:absolute;margin-left:8.6pt;margin-top:4.75pt;width:311.8pt;height:16.05pt;z-index:-251660800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tat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–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rib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ute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 xml:space="preserve"> 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9FF" w:rsidRDefault="00745842">
    <w:pPr>
      <w:spacing w:line="200" w:lineRule="exact"/>
    </w:pPr>
    <w:r>
      <w:pict>
        <v:group id="_x0000_s2133" style="position:absolute;margin-left:0;margin-top:0;width:10in;height:51.05pt;z-index:-251659776;mso-position-horizontal-relative:page;mso-position-vertical-relative:page" coordsize="14400,1021">
          <v:shape id="_x0000_s2146" style="position:absolute;top:670;width:14400;height:0" coordorigin=",670" coordsize="14400,0" path="m,670r14400,e" filled="f" strokecolor="#c0504d" strokeweight="2.37244mm">
            <v:path arrowok="t"/>
          </v:shape>
          <v:shape id="_x0000_s2145" style="position:absolute;width:14400;height:490" coordsize="14400,490" path="m,490r14400,l14400,,,,,490xe" fillcolor="#1f487c" stroked="f">
            <v:path arrowok="t"/>
          </v:shape>
          <v:shape id="_x0000_s2144" style="position:absolute;top:485;width:14400;height:145" coordorigin=",485" coordsize="14400,145" path="m,630r14400,l14400,485,,485,,630xe" fillcolor="#c0504d" stroked="f">
            <v:path arrowok="t"/>
          </v:shape>
          <v:shape id="_x0000_s214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4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4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4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39" style="position:absolute;left:14353;top:-3;width:0;height:978" coordorigin="14353,-3" coordsize="0,978" path="m14353,r,975e" filled="f" strokecolor="white" strokeweight="4.6pt">
            <v:path arrowok="t"/>
          </v:shape>
          <v:shape id="_x0000_s2138" style="position:absolute;left:14265;top:-3;width:0;height:978" coordorigin="14265,-3" coordsize="0,978" path="m14265,r,975e" filled="f" strokecolor="white" strokeweight="2.35pt">
            <v:path arrowok="t"/>
          </v:shape>
          <v:shape id="_x0000_s2137" style="position:absolute;left:14220;top:-3;width:0;height:978" coordorigin="14220,-3" coordsize="0,978" path="m14220,r,975e" filled="f" strokecolor="white" strokeweight=".85pt">
            <v:path arrowok="t"/>
          </v:shape>
          <v:shape id="_x0000_s2136" style="position:absolute;left:14156;top:-3;width:0;height:978" coordorigin="14156,-3" coordsize="0,978" path="m14156,r,975e" filled="f" strokecolor="white" strokeweight=".78497mm">
            <v:path arrowok="t"/>
          </v:shape>
          <v:shape id="_x0000_s2135" style="position:absolute;left:14084;width:0;height:923" coordorigin="14084" coordsize="0,923" path="m14084,r,923e" filled="f" strokecolor="white" strokeweight="1.57872mm">
            <v:path arrowok="t"/>
          </v:shape>
          <v:shape id="_x0000_s213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648.25pt;margin-top:1.8pt;width:32.05pt;height:20pt;z-index:-251658752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146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1" type="#_x0000_t202" style="position:absolute;margin-left:8.6pt;margin-top:6.4pt;width:317.4pt;height:16.05pt;z-index:-251657728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ple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– 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 xml:space="preserve"> 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9FF" w:rsidRDefault="00745842">
    <w:pPr>
      <w:spacing w:line="200" w:lineRule="exact"/>
    </w:pPr>
    <w:r>
      <w:pict>
        <v:group id="_x0000_s2117" style="position:absolute;margin-left:0;margin-top:0;width:10in;height:51.05pt;z-index:-251656704;mso-position-horizontal-relative:page;mso-position-vertical-relative:page" coordsize="14400,1021">
          <v:shape id="_x0000_s2130" style="position:absolute;top:576;width:14400;height:135" coordorigin=",576" coordsize="14400,135" path="m,711r14400,l14400,576,,576,,711xe" fillcolor="#c0504d" stroked="f">
            <v:path arrowok="t"/>
          </v:shape>
          <v:shape id="_x0000_s2129" style="position:absolute;width:14400;height:490" coordsize="14400,490" path="m,490r14400,l14400,,,,,490xe" fillcolor="#1f487c" stroked="f">
            <v:path arrowok="t"/>
          </v:shape>
          <v:shape id="_x0000_s2128" style="position:absolute;top:484;width:14400;height:147" coordorigin=",484" coordsize="14400,147" path="m,631r14400,l14400,484,,484,,631xe" fillcolor="#c0504d" stroked="f">
            <v:path arrowok="t"/>
          </v:shape>
          <v:shape id="_x0000_s2127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26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25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24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23" style="position:absolute;left:14353;top:-3;width:0;height:978" coordorigin="14353,-3" coordsize="0,978" path="m14353,r,975e" filled="f" strokecolor="white" strokeweight="4.6pt">
            <v:path arrowok="t"/>
          </v:shape>
          <v:shape id="_x0000_s2122" style="position:absolute;left:14265;top:-3;width:0;height:978" coordorigin="14265,-3" coordsize="0,978" path="m14265,r,975e" filled="f" strokecolor="white" strokeweight="2.35pt">
            <v:path arrowok="t"/>
          </v:shape>
          <v:shape id="_x0000_s2121" style="position:absolute;left:14220;top:-3;width:0;height:978" coordorigin="14220,-3" coordsize="0,978" path="m14220,r,975e" filled="f" strokecolor="white" strokeweight=".85pt">
            <v:path arrowok="t"/>
          </v:shape>
          <v:shape id="_x0000_s2120" style="position:absolute;left:14156;top:-3;width:0;height:978" coordorigin="14156,-3" coordsize="0,978" path="m14156,r,975e" filled="f" strokecolor="white" strokeweight=".78497mm">
            <v:path arrowok="t"/>
          </v:shape>
          <v:shape id="_x0000_s2119" style="position:absolute;left:14084;width:0;height:923" coordorigin="14084" coordsize="0,923" path="m14084,r,923e" filled="f" strokecolor="white" strokeweight="1.57872mm">
            <v:path arrowok="t"/>
          </v:shape>
          <v:shape id="_x0000_s2118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649.45pt;margin-top:.3pt;width:30.9pt;height:20pt;z-index:-251655680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147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8.6pt;margin-top:4.75pt;width:273.05pt;height:16.05pt;z-index:-251654656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tat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– Cre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e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9FF" w:rsidRDefault="00745842">
    <w:pPr>
      <w:spacing w:line="200" w:lineRule="exact"/>
    </w:pPr>
    <w:r>
      <w:pict>
        <v:group id="_x0000_s2101" style="position:absolute;margin-left:0;margin-top:0;width:10in;height:51.05pt;z-index:-251653632;mso-position-horizontal-relative:page;mso-position-vertical-relative:page" coordsize="14400,1021">
          <v:shape id="_x0000_s2114" style="position:absolute;top:576;width:14400;height:135" coordorigin=",576" coordsize="14400,135" path="m,711r14400,l14400,576,,576,,711xe" fillcolor="#c0504d" stroked="f">
            <v:path arrowok="t"/>
          </v:shape>
          <v:shape id="_x0000_s2113" style="position:absolute;width:14400;height:490" coordsize="14400,490" path="m,490r14400,l14400,,,,,490xe" fillcolor="#1f487c" stroked="f">
            <v:path arrowok="t"/>
          </v:shape>
          <v:shape id="_x0000_s2112" style="position:absolute;top:484;width:14400;height:147" coordorigin=",484" coordsize="14400,147" path="m,631r14400,l14400,484,,484,,631xe" fillcolor="#c0504d" stroked="f">
            <v:path arrowok="t"/>
          </v:shape>
          <v:shape id="_x0000_s2111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1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0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0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07" style="position:absolute;left:14353;top:-3;width:0;height:978" coordorigin="14353,-3" coordsize="0,978" path="m14353,r,975e" filled="f" strokecolor="white" strokeweight="4.6pt">
            <v:path arrowok="t"/>
          </v:shape>
          <v:shape id="_x0000_s2106" style="position:absolute;left:14265;top:-3;width:0;height:978" coordorigin="14265,-3" coordsize="0,978" path="m14265,r,975e" filled="f" strokecolor="white" strokeweight="2.35pt">
            <v:path arrowok="t"/>
          </v:shape>
          <v:shape id="_x0000_s2105" style="position:absolute;left:14220;top:-3;width:0;height:978" coordorigin="14220,-3" coordsize="0,978" path="m14220,r,975e" filled="f" strokecolor="white" strokeweight=".85pt">
            <v:path arrowok="t"/>
          </v:shape>
          <v:shape id="_x0000_s2104" style="position:absolute;left:14156;top:-3;width:0;height:978" coordorigin="14156,-3" coordsize="0,978" path="m14156,r,975e" filled="f" strokecolor="white" strokeweight=".78497mm">
            <v:path arrowok="t"/>
          </v:shape>
          <v:shape id="_x0000_s2103" style="position:absolute;left:14084;width:0;height:923" coordorigin="14084" coordsize="0,923" path="m14084,r,923e" filled="f" strokecolor="white" strokeweight="1.57872mm">
            <v:path arrowok="t"/>
          </v:shape>
          <v:shape id="_x0000_s210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647.75pt;margin-top:1.8pt;width:32.6pt;height:20pt;z-index:-251652608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148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8.6pt;margin-top:5.1pt;width:373pt;height:16.05pt;z-index:-251651584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ple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Qu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– </w:t>
                </w:r>
                <w:proofErr w:type="spellStart"/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Em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y</w:t>
                </w:r>
                <w:proofErr w:type="spellEnd"/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nd </w:t>
                </w:r>
                <w:proofErr w:type="spellStart"/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3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ull</w:t>
                </w:r>
                <w:proofErr w:type="spellEnd"/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4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ti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9FF" w:rsidRDefault="00745842">
    <w:pPr>
      <w:spacing w:line="200" w:lineRule="exact"/>
    </w:pPr>
    <w:r>
      <w:pict>
        <v:group id="_x0000_s2085" style="position:absolute;margin-left:0;margin-top:0;width:10in;height:51.05pt;z-index:-251650560;mso-position-horizontal-relative:page;mso-position-vertical-relative:page" coordsize="14400,1021">
          <v:shape id="_x0000_s2098" style="position:absolute;top:576;width:14400;height:135" coordorigin=",576" coordsize="14400,135" path="m,711r14400,l14400,576,,576,,711xe" fillcolor="#c0504d" stroked="f">
            <v:path arrowok="t"/>
          </v:shape>
          <v:shape id="_x0000_s2097" style="position:absolute;width:14400;height:490" coordsize="14400,490" path="m,490r14400,l14400,,,,,490xe" fillcolor="#1f487c" stroked="f">
            <v:path arrowok="t"/>
          </v:shape>
          <v:shape id="_x0000_s2096" style="position:absolute;top:484;width:14400;height:147" coordorigin=",484" coordsize="14400,147" path="m,631r14400,l14400,484,,484,,631xe" fillcolor="#c0504d" stroked="f">
            <v:path arrowok="t"/>
          </v:shape>
          <v:shape id="_x0000_s2095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9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9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9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91" style="position:absolute;left:14353;top:-3;width:0;height:978" coordorigin="14353,-3" coordsize="0,978" path="m14353,r,975e" filled="f" strokecolor="white" strokeweight="4.6pt">
            <v:path arrowok="t"/>
          </v:shape>
          <v:shape id="_x0000_s2090" style="position:absolute;left:14265;top:-3;width:0;height:978" coordorigin="14265,-3" coordsize="0,978" path="m14265,r,975e" filled="f" strokecolor="white" strokeweight="2.35pt">
            <v:path arrowok="t"/>
          </v:shape>
          <v:shape id="_x0000_s2089" style="position:absolute;left:14220;top:-3;width:0;height:978" coordorigin="14220,-3" coordsize="0,978" path="m14220,r,975e" filled="f" strokecolor="white" strokeweight=".85pt">
            <v:path arrowok="t"/>
          </v:shape>
          <v:shape id="_x0000_s2088" style="position:absolute;left:14156;top:-3;width:0;height:978" coordorigin="14156,-3" coordsize="0,978" path="m14156,r,975e" filled="f" strokecolor="white" strokeweight=".78497mm">
            <v:path arrowok="t"/>
          </v:shape>
          <v:shape id="_x0000_s2087" style="position:absolute;left:14084;width:0;height:923" coordorigin="14084" coordsize="0,923" path="m14084,r,923e" filled="f" strokecolor="white" strokeweight="1.57872mm">
            <v:path arrowok="t"/>
          </v:shape>
          <v:shape id="_x0000_s208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648.25pt;margin-top:.3pt;width:32.05pt;height:20pt;z-index:-251649536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149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614121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149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8.6pt;margin-top:4.75pt;width:239.7pt;height:16.05pt;z-index:-251648512;mso-position-horizontal-relative:page;mso-position-vertical-relative:page" filled="f" stroked="f">
          <v:textbox inset="0,0,0,0">
            <w:txbxContent>
              <w:p w:rsidR="00FE19FF" w:rsidRDefault="00745842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1"/>
                    <w:sz w:val="28"/>
                    <w:szCs w:val="2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2"/>
                    <w:sz w:val="28"/>
                    <w:szCs w:val="28"/>
                  </w:rPr>
                  <w:t>m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tat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ion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f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8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6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- </w:t>
                </w:r>
                <w:proofErr w:type="spellStart"/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Enq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ue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ue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615"/>
    <w:multiLevelType w:val="multilevel"/>
    <w:tmpl w:val="C70E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2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19FF"/>
    <w:rsid w:val="00614121"/>
    <w:rsid w:val="00745842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141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121"/>
  </w:style>
  <w:style w:type="paragraph" w:styleId="Footer">
    <w:name w:val="footer"/>
    <w:basedOn w:val="Normal"/>
    <w:link w:val="FooterChar"/>
    <w:uiPriority w:val="99"/>
    <w:unhideWhenUsed/>
    <w:rsid w:val="006141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1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141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121"/>
  </w:style>
  <w:style w:type="paragraph" w:styleId="Footer">
    <w:name w:val="footer"/>
    <w:basedOn w:val="Normal"/>
    <w:link w:val="FooterChar"/>
    <w:uiPriority w:val="99"/>
    <w:unhideWhenUsed/>
    <w:rsid w:val="006141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26" Type="http://schemas.openxmlformats.org/officeDocument/2006/relationships/header" Target="header4.xml"/><Relationship Id="rId39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header" Target="header11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header" Target="header3.xml"/><Relationship Id="rId33" Type="http://schemas.openxmlformats.org/officeDocument/2006/relationships/header" Target="header10.xm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0.png"/><Relationship Id="rId29" Type="http://schemas.openxmlformats.org/officeDocument/2006/relationships/header" Target="header6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eader" Target="header9.xml"/><Relationship Id="rId37" Type="http://schemas.openxmlformats.org/officeDocument/2006/relationships/header" Target="header12.xml"/><Relationship Id="rId40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eader" Target="header5.xml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header" Target="header7.xml"/><Relationship Id="rId35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</cp:lastModifiedBy>
  <cp:revision>2</cp:revision>
  <dcterms:created xsi:type="dcterms:W3CDTF">2015-10-03T09:54:00Z</dcterms:created>
  <dcterms:modified xsi:type="dcterms:W3CDTF">2015-10-03T09:55:00Z</dcterms:modified>
</cp:coreProperties>
</file>