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0C" w:rsidRDefault="0058120C">
      <w:pPr>
        <w:spacing w:before="10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A70522" w:rsidRDefault="00A70522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A70522" w:rsidRDefault="00A70522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A70522" w:rsidRDefault="00A70522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A70522" w:rsidRDefault="00A70522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8120C" w:rsidRDefault="00026DE0">
      <w:pPr>
        <w:spacing w:before="61"/>
        <w:rPr>
          <w:rFonts w:ascii="Georgia" w:eastAsia="Georgia" w:hAnsi="Georgia" w:cs="Georgia"/>
          <w:sz w:val="36"/>
          <w:szCs w:val="36"/>
        </w:rPr>
        <w:sectPr w:rsidR="0058120C">
          <w:footerReference w:type="default" r:id="rId8"/>
          <w:pgSz w:w="14400" w:h="10800" w:orient="landscape"/>
          <w:pgMar w:top="0" w:right="20" w:bottom="0" w:left="40" w:header="0" w:footer="0" w:gutter="0"/>
          <w:cols w:num="2" w:space="720" w:equalWidth="0">
            <w:col w:w="11677" w:space="1278"/>
            <w:col w:w="1385"/>
          </w:cols>
        </w:sectPr>
      </w:pPr>
      <w:r>
        <w:br w:type="column"/>
      </w:r>
      <w:r>
        <w:rPr>
          <w:rFonts w:ascii="Georgia" w:eastAsia="Georgia" w:hAnsi="Georgia" w:cs="Georgia"/>
          <w:color w:val="FFFFFF"/>
          <w:spacing w:val="-1"/>
          <w:sz w:val="36"/>
          <w:szCs w:val="36"/>
        </w:rPr>
        <w:lastRenderedPageBreak/>
        <w:t>1</w:t>
      </w:r>
      <w:r>
        <w:rPr>
          <w:rFonts w:ascii="Georgia" w:eastAsia="Georgia" w:hAnsi="Georgia" w:cs="Georgia"/>
          <w:color w:val="FFFFFF"/>
          <w:sz w:val="36"/>
          <w:szCs w:val="36"/>
        </w:rPr>
        <w:t>86</w:t>
      </w:r>
    </w:p>
    <w:p w:rsidR="0058120C" w:rsidRDefault="00026DE0">
      <w:pPr>
        <w:spacing w:before="6" w:line="140" w:lineRule="exact"/>
        <w:rPr>
          <w:sz w:val="14"/>
          <w:szCs w:val="14"/>
        </w:rPr>
      </w:pPr>
      <w:r>
        <w:lastRenderedPageBreak/>
        <w:pict>
          <v:group id="_x0000_s1116" style="position:absolute;margin-left:0;margin-top:0;width:10in;height:324.8pt;z-index:-1500;mso-position-horizontal-relative:page;mso-position-vertical-relative:page" coordsize="14400,6496">
            <v:shape id="_x0000_s1132" style="position:absolute;left:8520;top:6138;width:5880;height:0" coordorigin="8520,6138" coordsize="5880,0" path="m8520,6138r5880,e" filled="f" strokecolor="#c0504d" strokeweight="2.54886mm">
              <v:path arrowok="t"/>
            </v:shape>
            <v:shape id="_x0000_s1131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130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129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128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127" style="position:absolute;top:6010;width:14400;height:123" coordorigin=",6010" coordsize="14400,123" path="m,6133r14400,l14400,6010,,6010r,123xe" fillcolor="#c0504d" stroked="f">
              <v:path arrowok="t"/>
            </v:shape>
            <v:shape id="_x0000_s1126" style="position:absolute;top:5830;width:10100;height:180" coordorigin=",5830" coordsize="10100,180" path="m,6010r10100,l10100,5830,,5830r,180xe" fillcolor="#c0504d" stroked="f">
              <v:path arrowok="t"/>
            </v:shape>
            <v:shape id="_x0000_s1125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124" style="position:absolute;width:14400;height:5830" coordsize="14400,5830" path="m,5830r14400,l14400,,,,,5830xe" fillcolor="#1f487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3" type="#_x0000_t75" style="position:absolute;left:8465;top:962;width:3386;height:1291">
              <v:imagedata r:id="rId9" o:title=""/>
            </v:shape>
            <v:shape id="_x0000_s1122" type="#_x0000_t75" style="position:absolute;left:6960;top:962;width:2556;height:1291">
              <v:imagedata r:id="rId10" o:title=""/>
            </v:shape>
            <v:shape id="_x0000_s1121" type="#_x0000_t75" style="position:absolute;left:3398;top:962;width:4613;height:1291">
              <v:imagedata r:id="rId11" o:title=""/>
            </v:shape>
            <v:shape id="_x0000_s1120" type="#_x0000_t75" style="position:absolute;left:3218;top:2119;width:8899;height:977">
              <v:imagedata r:id="rId12" o:title=""/>
            </v:shape>
            <v:shape id="_x0000_s1119" type="#_x0000_t75" style="position:absolute;left:3132;top:2254;width:833;height:842">
              <v:imagedata r:id="rId13" o:title=""/>
            </v:shape>
            <v:shape id="_x0000_s1118" type="#_x0000_t75" style="position:absolute;left:5957;top:386;width:3538;height:787">
              <v:imagedata r:id="rId14" o:title=""/>
            </v:shape>
            <v:shape id="_x0000_s1117" type="#_x0000_t75" style="position:absolute;left:5798;top:386;width:802;height:787">
              <v:imagedata r:id="rId15" o:title=""/>
            </v:shape>
            <w10:wrap anchorx="page" anchory="page"/>
          </v:group>
        </w:pic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940" w:lineRule="exact"/>
        <w:ind w:left="4968"/>
        <w:rPr>
          <w:rFonts w:ascii="Trebuchet MS" w:eastAsia="Trebuchet MS" w:hAnsi="Trebuchet MS" w:cs="Trebuchet MS"/>
          <w:sz w:val="88"/>
          <w:szCs w:val="88"/>
        </w:rPr>
      </w:pPr>
      <w:r>
        <w:pict>
          <v:group id="_x0000_s1113" style="position:absolute;left:0;text-align:left;margin-left:425.2pt;margin-top:92.95pt;width:156.35pt;height:3.6pt;z-index:-1499;mso-position-horizontal-relative:page" coordorigin="8504,1859" coordsize="3127,72">
            <v:shape id="_x0000_s1115" style="position:absolute;left:8520;top:1875;width:3095;height:0" coordorigin="8520,1875" coordsize="3095,0" path="m8520,1875r3095,e" filled="f" strokecolor="#c0504d" strokeweight="1.6pt">
              <v:path arrowok="t"/>
            </v:shape>
            <v:shape id="_x0000_s1114" style="position:absolute;left:8520;top:1923;width:3095;height:0" coordorigin="8520,1923" coordsize="3095,0" path="m8520,1923r3095,e" filled="f" strokecolor="#c0504d" strokeweight=".85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Lecture</w:t>
      </w:r>
      <w:r>
        <w:rPr>
          <w:rFonts w:ascii="Trebuchet MS" w:eastAsia="Trebuchet MS" w:hAnsi="Trebuchet MS" w:cs="Trebuchet MS"/>
          <w:b/>
          <w:color w:val="FFFFFF"/>
          <w:spacing w:val="-6"/>
          <w:position w:val="-2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# 9</w:t>
      </w:r>
    </w:p>
    <w:p w:rsidR="0058120C" w:rsidRDefault="0058120C">
      <w:pPr>
        <w:spacing w:before="9" w:line="180" w:lineRule="exact"/>
        <w:rPr>
          <w:sz w:val="19"/>
          <w:szCs w:val="19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960" w:lineRule="exact"/>
        <w:ind w:left="3036" w:right="3456"/>
        <w:jc w:val="center"/>
        <w:rPr>
          <w:rFonts w:ascii="Trebuchet MS" w:eastAsia="Trebuchet MS" w:hAnsi="Trebuchet MS" w:cs="Trebuchet MS"/>
          <w:sz w:val="88"/>
          <w:szCs w:val="88"/>
        </w:rPr>
      </w:pPr>
      <w:r>
        <w:rPr>
          <w:rFonts w:ascii="Trebuchet MS" w:eastAsia="Trebuchet MS" w:hAnsi="Trebuchet MS" w:cs="Trebuchet MS"/>
          <w:color w:val="C00000"/>
          <w:sz w:val="88"/>
          <w:szCs w:val="88"/>
        </w:rPr>
        <w:t>Bin</w:t>
      </w:r>
      <w:r>
        <w:rPr>
          <w:rFonts w:ascii="Trebuchet MS" w:eastAsia="Trebuchet MS" w:hAnsi="Trebuchet MS" w:cs="Trebuchet MS"/>
          <w:color w:val="C00000"/>
          <w:spacing w:val="1"/>
          <w:sz w:val="88"/>
          <w:szCs w:val="88"/>
        </w:rPr>
        <w:t>a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ry</w:t>
      </w:r>
      <w:r>
        <w:rPr>
          <w:rFonts w:ascii="Trebuchet MS" w:eastAsia="Trebuchet MS" w:hAnsi="Trebuchet MS" w:cs="Trebuchet MS"/>
          <w:color w:val="C00000"/>
          <w:spacing w:val="-7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Search</w:t>
      </w:r>
      <w:r>
        <w:rPr>
          <w:rFonts w:ascii="Trebuchet MS" w:eastAsia="Trebuchet MS" w:hAnsi="Trebuchet MS" w:cs="Trebuchet MS"/>
          <w:color w:val="C00000"/>
          <w:spacing w:val="-23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color w:val="C00000"/>
          <w:spacing w:val="-97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rees</w:t>
      </w:r>
    </w:p>
    <w:p w:rsidR="0058120C" w:rsidRDefault="00026DE0">
      <w:pPr>
        <w:spacing w:before="34"/>
        <w:ind w:left="5835" w:right="6252"/>
        <w:jc w:val="center"/>
        <w:rPr>
          <w:rFonts w:ascii="Trebuchet MS" w:eastAsia="Trebuchet MS" w:hAnsi="Trebuchet MS" w:cs="Trebuchet MS"/>
          <w:sz w:val="88"/>
          <w:szCs w:val="88"/>
        </w:rPr>
        <w:sectPr w:rsidR="0058120C">
          <w:type w:val="continuous"/>
          <w:pgSz w:w="14400" w:h="10800" w:orient="landscape"/>
          <w:pgMar w:top="0" w:right="20" w:bottom="0" w:left="40" w:header="720" w:footer="720" w:gutter="0"/>
          <w:cols w:space="720"/>
        </w:sectPr>
      </w:pPr>
      <w:r>
        <w:rPr>
          <w:rFonts w:ascii="Trebuchet MS" w:eastAsia="Trebuchet MS" w:hAnsi="Trebuchet MS" w:cs="Trebuchet MS"/>
          <w:color w:val="C00000"/>
          <w:sz w:val="88"/>
          <w:szCs w:val="88"/>
        </w:rPr>
        <w:t>(BST)</w:t>
      </w:r>
    </w:p>
    <w:p w:rsidR="0058120C" w:rsidRDefault="0058120C">
      <w:pPr>
        <w:spacing w:line="200" w:lineRule="exact"/>
      </w:pPr>
    </w:p>
    <w:p w:rsidR="0058120C" w:rsidRDefault="0058120C">
      <w:pPr>
        <w:spacing w:before="7" w:line="220" w:lineRule="exact"/>
        <w:rPr>
          <w:sz w:val="22"/>
          <w:szCs w:val="22"/>
        </w:rPr>
      </w:pPr>
    </w:p>
    <w:p w:rsidR="0058120C" w:rsidRDefault="00026DE0">
      <w:pPr>
        <w:spacing w:line="880" w:lineRule="exact"/>
        <w:ind w:left="5747" w:right="5865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Outline</w:t>
      </w:r>
    </w:p>
    <w:p w:rsidR="0058120C" w:rsidRDefault="0058120C">
      <w:pPr>
        <w:spacing w:before="7" w:line="140" w:lineRule="exact"/>
        <w:rPr>
          <w:sz w:val="14"/>
          <w:szCs w:val="14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56"/>
          <w:szCs w:val="56"/>
        </w:rPr>
        <w:t>•</w:t>
      </w:r>
      <w:r>
        <w:rPr>
          <w:rFonts w:ascii="Arial" w:eastAsia="Arial" w:hAnsi="Arial" w:cs="Arial"/>
          <w:color w:val="C00000"/>
          <w:spacing w:val="50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ary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Se</w:t>
      </w:r>
      <w:r>
        <w:rPr>
          <w:rFonts w:ascii="Georgia" w:eastAsia="Georgia" w:hAnsi="Georgia" w:cs="Georgia"/>
          <w:color w:val="000000"/>
          <w:sz w:val="40"/>
          <w:szCs w:val="40"/>
        </w:rPr>
        <w:t>arch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 (B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T)</w:t>
      </w:r>
    </w:p>
    <w:p w:rsidR="0058120C" w:rsidRDefault="0058120C">
      <w:pPr>
        <w:spacing w:before="6" w:line="160" w:lineRule="exact"/>
        <w:rPr>
          <w:sz w:val="16"/>
          <w:szCs w:val="16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319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BST property.</w:t>
      </w:r>
      <w:proofErr w:type="gramEnd"/>
    </w:p>
    <w:p w:rsidR="0058120C" w:rsidRDefault="0058120C">
      <w:pPr>
        <w:spacing w:before="2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319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z w:val="40"/>
          <w:szCs w:val="40"/>
        </w:rPr>
        <w:t>archi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proofErr w:type="gramEnd"/>
    </w:p>
    <w:p w:rsidR="0058120C" w:rsidRDefault="0058120C">
      <w:pPr>
        <w:spacing w:before="2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319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Inord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proofErr w:type="spell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traversal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BST.</w:t>
      </w:r>
      <w:proofErr w:type="gramEnd"/>
    </w:p>
    <w:p w:rsidR="0058120C" w:rsidRDefault="0058120C">
      <w:pPr>
        <w:spacing w:before="2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319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proofErr w:type="spell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x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proofErr w:type="gramEnd"/>
    </w:p>
    <w:p w:rsidR="0058120C" w:rsidRDefault="0058120C">
      <w:pPr>
        <w:spacing w:before="2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319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rtion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BST.</w:t>
      </w:r>
      <w:proofErr w:type="gramEnd"/>
    </w:p>
    <w:p w:rsidR="0058120C" w:rsidRDefault="0058120C">
      <w:pPr>
        <w:spacing w:before="2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3192"/>
        <w:rPr>
          <w:rFonts w:ascii="Georgia" w:eastAsia="Georgia" w:hAnsi="Georgia" w:cs="Georgia"/>
          <w:sz w:val="40"/>
          <w:szCs w:val="40"/>
        </w:rPr>
        <w:sectPr w:rsidR="0058120C">
          <w:headerReference w:type="default" r:id="rId16"/>
          <w:pgSz w:w="14400" w:h="10800" w:orient="landscape"/>
          <w:pgMar w:top="1020" w:right="0" w:bottom="0" w:left="0" w:header="0" w:footer="0" w:gutter="0"/>
          <w:pgNumType w:start="187"/>
          <w:cols w:space="720"/>
        </w:sect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e.</w:t>
      </w:r>
      <w:proofErr w:type="gramEnd"/>
    </w:p>
    <w:p w:rsidR="0058120C" w:rsidRDefault="0058120C">
      <w:pPr>
        <w:spacing w:before="11" w:line="240" w:lineRule="exact"/>
        <w:rPr>
          <w:sz w:val="24"/>
          <w:szCs w:val="24"/>
        </w:rPr>
      </w:pPr>
    </w:p>
    <w:p w:rsidR="0058120C" w:rsidRDefault="00026DE0">
      <w:pPr>
        <w:spacing w:line="880" w:lineRule="exact"/>
        <w:ind w:left="2362" w:right="2477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Binary</w:t>
      </w:r>
      <w:r>
        <w:rPr>
          <w:rFonts w:ascii="Trebuchet MS" w:eastAsia="Trebuchet MS" w:hAnsi="Trebuchet MS" w:cs="Trebuchet MS"/>
          <w:color w:val="1F487C"/>
          <w:spacing w:val="-2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2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earch</w:t>
      </w:r>
      <w:r>
        <w:rPr>
          <w:rFonts w:ascii="Trebuchet MS" w:eastAsia="Trebuchet MS" w:hAnsi="Trebuchet MS" w:cs="Trebuchet MS"/>
          <w:color w:val="1F487C"/>
          <w:spacing w:val="-3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rees</w:t>
      </w: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(BST</w:t>
      </w:r>
      <w:r>
        <w:rPr>
          <w:rFonts w:ascii="Trebuchet MS" w:eastAsia="Trebuchet MS" w:hAnsi="Trebuchet MS" w:cs="Trebuchet MS"/>
          <w:color w:val="1F487C"/>
          <w:spacing w:val="2"/>
          <w:w w:val="99"/>
          <w:sz w:val="80"/>
          <w:szCs w:val="80"/>
        </w:rPr>
        <w:t>):</w:t>
      </w:r>
    </w:p>
    <w:p w:rsidR="0058120C" w:rsidRDefault="00026DE0">
      <w:pPr>
        <w:spacing w:before="31"/>
        <w:ind w:left="1709" w:right="1832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An application</w:t>
      </w:r>
      <w:r>
        <w:rPr>
          <w:rFonts w:ascii="Trebuchet MS" w:eastAsia="Trebuchet MS" w:hAnsi="Trebuchet MS" w:cs="Trebuchet MS"/>
          <w:color w:val="1F487C"/>
          <w:spacing w:val="-4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of Binary</w:t>
      </w:r>
      <w:r>
        <w:rPr>
          <w:rFonts w:ascii="Trebuchet MS" w:eastAsia="Trebuchet MS" w:hAnsi="Trebuchet MS" w:cs="Trebuchet MS"/>
          <w:color w:val="1F487C"/>
          <w:spacing w:val="-3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w w:val="99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rees</w:t>
      </w:r>
    </w:p>
    <w:p w:rsidR="0058120C" w:rsidRDefault="0058120C">
      <w:pPr>
        <w:spacing w:before="3" w:line="140" w:lineRule="exact"/>
        <w:rPr>
          <w:sz w:val="14"/>
          <w:szCs w:val="14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236" w:lineRule="auto"/>
        <w:ind w:left="1185" w:right="1968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z w:val="56"/>
          <w:szCs w:val="56"/>
        </w:rPr>
        <w:t>•</w:t>
      </w:r>
      <w:r>
        <w:rPr>
          <w:rFonts w:ascii="Georgia" w:eastAsia="Georgia" w:hAnsi="Georgia" w:cs="Georgia"/>
          <w:color w:val="0000FF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ry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rch Tr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C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BST</w:t>
      </w:r>
      <w:r>
        <w:rPr>
          <w:rFonts w:ascii="Georgia" w:eastAsia="Georgia" w:hAnsi="Georgia" w:cs="Georgia"/>
          <w:color w:val="000000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type 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Binary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 with a 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ial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nizat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on of d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ta.</w:t>
      </w:r>
    </w:p>
    <w:p w:rsidR="0058120C" w:rsidRDefault="0058120C">
      <w:pPr>
        <w:spacing w:line="200" w:lineRule="exact"/>
      </w:pPr>
    </w:p>
    <w:p w:rsidR="0058120C" w:rsidRDefault="0058120C">
      <w:pPr>
        <w:spacing w:before="1" w:line="280" w:lineRule="exact"/>
        <w:rPr>
          <w:sz w:val="28"/>
          <w:szCs w:val="28"/>
        </w:rPr>
      </w:pPr>
    </w:p>
    <w:p w:rsidR="0058120C" w:rsidRDefault="00026DE0">
      <w:pPr>
        <w:ind w:left="720" w:right="782"/>
        <w:jc w:val="center"/>
        <w:rPr>
          <w:rFonts w:ascii="Georgia" w:eastAsia="Georgia" w:hAnsi="Georgia" w:cs="Georgia"/>
          <w:sz w:val="40"/>
          <w:szCs w:val="40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Georgia" w:eastAsia="Georgia" w:hAnsi="Georgia" w:cs="Georgia"/>
          <w:color w:val="0000FF"/>
          <w:sz w:val="56"/>
          <w:szCs w:val="56"/>
        </w:rPr>
        <w:t>•</w:t>
      </w:r>
      <w:r>
        <w:rPr>
          <w:rFonts w:ascii="Georgia" w:eastAsia="Georgia" w:hAnsi="Georgia" w:cs="Georgia"/>
          <w:color w:val="0000FF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Following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 will discuss the 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ope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ty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 bi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y 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ch tree (B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T):</w:t>
      </w:r>
    </w:p>
    <w:p w:rsidR="0058120C" w:rsidRDefault="0058120C">
      <w:pPr>
        <w:spacing w:before="4" w:line="160" w:lineRule="exact"/>
        <w:rPr>
          <w:sz w:val="16"/>
          <w:szCs w:val="16"/>
        </w:rPr>
      </w:pPr>
    </w:p>
    <w:p w:rsidR="0058120C" w:rsidRDefault="00026DE0">
      <w:pPr>
        <w:spacing w:line="620" w:lineRule="exact"/>
        <w:ind w:left="32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z w:val="56"/>
          <w:szCs w:val="56"/>
        </w:rPr>
        <w:t>•</w:t>
      </w:r>
      <w:r>
        <w:rPr>
          <w:rFonts w:ascii="Georgia" w:eastAsia="Georgia" w:hAnsi="Georgia" w:cs="Georgia"/>
          <w:color w:val="0000FF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ry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se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rch</w:t>
      </w:r>
      <w:r>
        <w:rPr>
          <w:rFonts w:ascii="Georgia" w:eastAsia="Georgia" w:hAnsi="Georgia" w:cs="Georgia"/>
          <w:b/>
          <w:color w:val="C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tr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property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58120C" w:rsidRDefault="0058120C">
      <w:pPr>
        <w:spacing w:before="2" w:line="160" w:lineRule="exact"/>
        <w:rPr>
          <w:sz w:val="16"/>
          <w:szCs w:val="16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800"/>
        <w:rPr>
          <w:rFonts w:ascii="Georgia" w:eastAsia="Georgia" w:hAnsi="Georgia" w:cs="Georgia"/>
          <w:sz w:val="40"/>
          <w:szCs w:val="40"/>
        </w:rPr>
      </w:pPr>
      <w:r>
        <w:pict>
          <v:group id="_x0000_s1110" style="position:absolute;left:0;text-align:left;margin-left:201.75pt;margin-top:144.6pt;width:306.4pt;height:232.15pt;z-index:-1498;mso-position-horizontal-relative:page" coordorigin="4035,2892" coordsize="6128,4643">
            <v:shape id="_x0000_s1112" style="position:absolute;left:4050;top:2907;width:6098;height:4613" coordorigin="4050,2907" coordsize="6098,4613" path="m4050,7519r6098,l10148,2907r-6098,l4050,7519xe" filled="f" strokecolor="#385d89" strokeweight="1.5pt">
              <v:path arrowok="t"/>
            </v:shape>
            <v:shape id="_x0000_s1111" type="#_x0000_t75" style="position:absolute;left:4095;top:2937;width:6000;height:4495">
              <v:imagedata r:id="rId17" o:title=""/>
            </v:shape>
            <w10:wrap anchorx="page"/>
          </v:group>
        </w:pict>
      </w:r>
      <w:r>
        <w:rPr>
          <w:rFonts w:ascii="Wingdings" w:eastAsia="Wingdings" w:hAnsi="Wingdings" w:cs="Wingdings"/>
          <w:color w:val="C00000"/>
          <w:sz w:val="44"/>
          <w:szCs w:val="44"/>
        </w:rPr>
        <w:t></w:t>
      </w:r>
      <w:r>
        <w:rPr>
          <w:color w:val="C00000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For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every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X:</w:t>
      </w:r>
    </w:p>
    <w:p w:rsidR="0058120C" w:rsidRDefault="0058120C">
      <w:pPr>
        <w:spacing w:before="1" w:line="180" w:lineRule="exact"/>
        <w:rPr>
          <w:sz w:val="18"/>
          <w:szCs w:val="18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152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6"/>
          <w:szCs w:val="36"/>
        </w:rPr>
        <w:t></w:t>
      </w:r>
      <w:r>
        <w:rPr>
          <w:color w:val="0000FF"/>
          <w:spacing w:val="10"/>
          <w:sz w:val="36"/>
          <w:szCs w:val="36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All</w:t>
      </w:r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eys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its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 xml:space="preserve">left </w:t>
      </w:r>
      <w:proofErr w:type="spellStart"/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u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tree</w:t>
      </w:r>
      <w:proofErr w:type="spellEnd"/>
      <w:r>
        <w:rPr>
          <w:rFonts w:ascii="Georgia" w:eastAsia="Georgia" w:hAnsi="Georgia" w:cs="Georgia"/>
          <w:b/>
          <w:i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m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a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l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ler</w:t>
      </w:r>
      <w:r>
        <w:rPr>
          <w:rFonts w:ascii="Georgia" w:eastAsia="Georgia" w:hAnsi="Georgia" w:cs="Georgia"/>
          <w:b/>
          <w:i/>
          <w:color w:val="0000FF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than 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before="6" w:line="180" w:lineRule="exact"/>
        <w:rPr>
          <w:sz w:val="18"/>
          <w:szCs w:val="18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1520"/>
        <w:rPr>
          <w:rFonts w:ascii="Georgia" w:eastAsia="Georgia" w:hAnsi="Georgia" w:cs="Georgia"/>
          <w:sz w:val="40"/>
          <w:szCs w:val="40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Wingdings" w:eastAsia="Wingdings" w:hAnsi="Wingdings" w:cs="Wingdings"/>
          <w:color w:val="0000FF"/>
          <w:sz w:val="36"/>
          <w:szCs w:val="36"/>
        </w:rPr>
        <w:t></w:t>
      </w:r>
      <w:r>
        <w:rPr>
          <w:color w:val="0000FF"/>
          <w:spacing w:val="11"/>
          <w:sz w:val="36"/>
          <w:szCs w:val="36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All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eys 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ri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g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ht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u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btree</w:t>
      </w:r>
      <w:proofErr w:type="spellEnd"/>
      <w:r>
        <w:rPr>
          <w:rFonts w:ascii="Georgia" w:eastAsia="Georgia" w:hAnsi="Georgia" w:cs="Georgia"/>
          <w:b/>
          <w:i/>
          <w:color w:val="C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la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ger</w:t>
      </w:r>
      <w:r>
        <w:rPr>
          <w:rFonts w:ascii="Georgia" w:eastAsia="Georgia" w:hAnsi="Georgia" w:cs="Georgia"/>
          <w:b/>
          <w:i/>
          <w:color w:val="C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ey value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line="200" w:lineRule="exact"/>
      </w:pPr>
    </w:p>
    <w:p w:rsidR="0058120C" w:rsidRDefault="0058120C">
      <w:pPr>
        <w:spacing w:before="18" w:line="220" w:lineRule="exact"/>
        <w:rPr>
          <w:sz w:val="22"/>
          <w:szCs w:val="22"/>
        </w:rPr>
      </w:pPr>
    </w:p>
    <w:p w:rsidR="0058120C" w:rsidRDefault="00026DE0">
      <w:pPr>
        <w:spacing w:line="880" w:lineRule="exact"/>
        <w:ind w:left="2074" w:right="2196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pict>
          <v:group id="_x0000_s1106" style="position:absolute;left:0;text-align:left;margin-left:77pt;margin-top:117.3pt;width:560pt;height:218pt;z-index:-1497;mso-position-horizontal-relative:page" coordorigin="1540,2346" coordsize="11200,4360">
            <v:shape id="_x0000_s1109" type="#_x0000_t75" style="position:absolute;left:1560;top:2366;width:11160;height:4320">
              <v:imagedata r:id="rId18" o:title=""/>
            </v:shape>
            <v:shape id="_x0000_s1108" style="position:absolute;left:1550;top:2356;width:11180;height:4340" coordorigin="1550,2356" coordsize="11180,4340" path="m1550,6696r11180,l12730,2356r-11180,l1550,6696xe" filled="f" strokecolor="red" strokeweight="1pt">
              <v:path arrowok="t"/>
            </v:shape>
            <v:shape id="_x0000_s1107" style="position:absolute;left:11040;top:5981;width:600;height:600" coordorigin="11040,5981" coordsize="600,600" path="m11040,6281r1,-25l11044,6232r5,-23l11055,6186r9,-22l11074,6143r11,-20l11098,6104r14,-18l11128,6069r17,-16l11163,6039r19,-13l11202,6014r21,-10l11245,5996r23,-6l11291,5985r24,-3l11340,5981r25,1l11389,5985r23,5l11435,5996r22,8l11478,6014r20,12l11517,6039r18,14l11552,6069r16,17l11582,6104r13,19l11606,6143r10,21l11625,6186r6,23l11636,6232r3,24l11640,6281r-1,24l11636,6330r-5,23l11625,6376r-9,22l11606,6419r-11,20l11582,6458r-14,18l11552,6493r-17,16l11517,6523r-19,13l11478,6547r-21,10l11435,6566r-23,6l11389,6577r-24,3l11340,6581r-25,-1l11291,6577r-23,-5l11245,6566r-22,-9l11202,6547r-20,-11l11163,6523r-18,-14l11128,6493r-16,-17l11098,6458r-13,-19l11074,6419r-10,-21l11055,6376r-6,-23l11044,6330r-3,-25l11040,6281xe" filled="f" strokecolor="red" strokeweight="3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Bina</w:t>
      </w:r>
      <w:r>
        <w:rPr>
          <w:rFonts w:ascii="Trebuchet MS" w:eastAsia="Trebuchet MS" w:hAnsi="Trebuchet MS" w:cs="Trebuchet MS"/>
          <w:color w:val="1F487C"/>
          <w:spacing w:val="-3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y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Search</w:t>
      </w:r>
      <w:r>
        <w:rPr>
          <w:rFonts w:ascii="Trebuchet MS" w:eastAsia="Trebuchet MS" w:hAnsi="Trebuchet MS" w:cs="Trebuchet MS"/>
          <w:color w:val="1F487C"/>
          <w:spacing w:val="-1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rees</w:t>
      </w:r>
      <w:r>
        <w:rPr>
          <w:rFonts w:ascii="Trebuchet MS" w:eastAsia="Trebuchet MS" w:hAnsi="Trebuchet MS" w:cs="Trebuchet MS"/>
          <w:color w:val="1F487C"/>
          <w:spacing w:val="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…)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8" w:line="240" w:lineRule="exact"/>
        <w:rPr>
          <w:sz w:val="24"/>
          <w:szCs w:val="24"/>
        </w:rPr>
      </w:pPr>
    </w:p>
    <w:p w:rsidR="0058120C" w:rsidRDefault="00026DE0">
      <w:pPr>
        <w:ind w:left="1863" w:right="2065"/>
        <w:jc w:val="center"/>
        <w:rPr>
          <w:rFonts w:ascii="Arial" w:eastAsia="Arial" w:hAnsi="Arial" w:cs="Arial"/>
          <w:sz w:val="36"/>
          <w:szCs w:val="36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Arial" w:eastAsia="Arial" w:hAnsi="Arial" w:cs="Arial"/>
          <w:color w:val="0000FF"/>
          <w:sz w:val="36"/>
          <w:szCs w:val="36"/>
        </w:rPr>
        <w:t>A</w:t>
      </w:r>
      <w:r>
        <w:rPr>
          <w:rFonts w:ascii="Arial" w:eastAsia="Arial" w:hAnsi="Arial" w:cs="Arial"/>
          <w:color w:val="0000FF"/>
          <w:spacing w:val="-23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b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n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a</w:t>
      </w:r>
      <w:r>
        <w:rPr>
          <w:rFonts w:ascii="Arial" w:eastAsia="Arial" w:hAnsi="Arial" w:cs="Arial"/>
          <w:color w:val="0000FF"/>
          <w:sz w:val="36"/>
          <w:szCs w:val="36"/>
        </w:rPr>
        <w:t>ry</w:t>
      </w:r>
      <w:r>
        <w:rPr>
          <w:rFonts w:ascii="Arial" w:eastAsia="Arial" w:hAnsi="Arial" w:cs="Arial"/>
          <w:color w:val="0000FF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se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a</w:t>
      </w:r>
      <w:r>
        <w:rPr>
          <w:rFonts w:ascii="Arial" w:eastAsia="Arial" w:hAnsi="Arial" w:cs="Arial"/>
          <w:color w:val="0000FF"/>
          <w:sz w:val="36"/>
          <w:szCs w:val="36"/>
        </w:rPr>
        <w:t>rch</w:t>
      </w:r>
      <w:r>
        <w:rPr>
          <w:rFonts w:ascii="Arial" w:eastAsia="Arial" w:hAnsi="Arial" w:cs="Arial"/>
          <w:color w:val="0000FF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tree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                              </w:t>
      </w:r>
      <w:r>
        <w:rPr>
          <w:rFonts w:ascii="Arial" w:eastAsia="Arial" w:hAnsi="Arial" w:cs="Arial"/>
          <w:color w:val="0000FF"/>
          <w:spacing w:val="13"/>
          <w:sz w:val="36"/>
          <w:szCs w:val="36"/>
        </w:rPr>
        <w:t xml:space="preserve"> </w:t>
      </w:r>
      <w:proofErr w:type="gramStart"/>
      <w:r>
        <w:rPr>
          <w:rFonts w:ascii="Arial" w:eastAsia="Arial" w:hAnsi="Arial" w:cs="Arial"/>
          <w:b/>
          <w:color w:val="FF0000"/>
          <w:sz w:val="36"/>
          <w:szCs w:val="36"/>
        </w:rPr>
        <w:t>Not</w:t>
      </w:r>
      <w:proofErr w:type="gramEnd"/>
      <w:r>
        <w:rPr>
          <w:rFonts w:ascii="Arial" w:eastAsia="Arial" w:hAnsi="Arial" w:cs="Arial"/>
          <w:b/>
          <w:color w:val="FF0000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a b</w:t>
      </w:r>
      <w:r>
        <w:rPr>
          <w:rFonts w:ascii="Arial" w:eastAsia="Arial" w:hAnsi="Arial" w:cs="Arial"/>
          <w:color w:val="0000FF"/>
          <w:spacing w:val="-1"/>
          <w:sz w:val="36"/>
          <w:szCs w:val="36"/>
        </w:rPr>
        <w:t>ina</w:t>
      </w:r>
      <w:r>
        <w:rPr>
          <w:rFonts w:ascii="Arial" w:eastAsia="Arial" w:hAnsi="Arial" w:cs="Arial"/>
          <w:color w:val="0000FF"/>
          <w:sz w:val="36"/>
          <w:szCs w:val="36"/>
        </w:rPr>
        <w:t>ry</w:t>
      </w:r>
      <w:r>
        <w:rPr>
          <w:rFonts w:ascii="Arial" w:eastAsia="Arial" w:hAnsi="Arial" w:cs="Arial"/>
          <w:color w:val="0000FF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pacing w:val="-1"/>
          <w:sz w:val="36"/>
          <w:szCs w:val="36"/>
        </w:rPr>
        <w:t>ea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rch </w:t>
      </w:r>
      <w:r>
        <w:rPr>
          <w:rFonts w:ascii="Arial" w:eastAsia="Arial" w:hAnsi="Arial" w:cs="Arial"/>
          <w:color w:val="0000FF"/>
          <w:spacing w:val="1"/>
          <w:sz w:val="36"/>
          <w:szCs w:val="36"/>
        </w:rPr>
        <w:t>t</w:t>
      </w:r>
      <w:r>
        <w:rPr>
          <w:rFonts w:ascii="Arial" w:eastAsia="Arial" w:hAnsi="Arial" w:cs="Arial"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pacing w:val="-1"/>
          <w:sz w:val="36"/>
          <w:szCs w:val="36"/>
        </w:rPr>
        <w:t>e</w:t>
      </w:r>
      <w:r>
        <w:rPr>
          <w:rFonts w:ascii="Arial" w:eastAsia="Arial" w:hAnsi="Arial" w:cs="Arial"/>
          <w:color w:val="0000FF"/>
          <w:sz w:val="36"/>
          <w:szCs w:val="36"/>
        </w:rPr>
        <w:t>e</w:t>
      </w:r>
    </w:p>
    <w:p w:rsidR="0058120C" w:rsidRDefault="0058120C">
      <w:pPr>
        <w:spacing w:line="200" w:lineRule="exact"/>
      </w:pPr>
    </w:p>
    <w:p w:rsidR="0058120C" w:rsidRDefault="0058120C">
      <w:pPr>
        <w:spacing w:before="12" w:line="260" w:lineRule="exact"/>
        <w:rPr>
          <w:sz w:val="26"/>
          <w:szCs w:val="26"/>
        </w:rPr>
      </w:pPr>
    </w:p>
    <w:p w:rsidR="0058120C" w:rsidRDefault="00026DE0">
      <w:pPr>
        <w:spacing w:line="840" w:lineRule="exact"/>
        <w:ind w:left="2154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Binary</w:t>
      </w:r>
      <w:r>
        <w:rPr>
          <w:rFonts w:ascii="Trebuchet MS" w:eastAsia="Trebuchet MS" w:hAnsi="Trebuchet MS" w:cs="Trebuchet MS"/>
          <w:color w:val="1F487C"/>
          <w:spacing w:val="-22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earch</w:t>
      </w:r>
      <w:r>
        <w:rPr>
          <w:rFonts w:ascii="Trebuchet MS" w:eastAsia="Trebuchet MS" w:hAnsi="Trebuchet MS" w:cs="Trebuchet MS"/>
          <w:color w:val="1F487C"/>
          <w:spacing w:val="-32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rees</w:t>
      </w:r>
      <w:r>
        <w:rPr>
          <w:rFonts w:ascii="Trebuchet MS" w:eastAsia="Trebuchet MS" w:hAnsi="Trebuchet MS" w:cs="Trebuchet MS"/>
          <w:color w:val="1F487C"/>
          <w:spacing w:val="5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)</w:t>
      </w:r>
    </w:p>
    <w:p w:rsidR="0058120C" w:rsidRDefault="0058120C">
      <w:pPr>
        <w:spacing w:before="7" w:line="160" w:lineRule="exact"/>
        <w:rPr>
          <w:sz w:val="17"/>
          <w:szCs w:val="17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14"/>
        <w:ind w:left="3371"/>
        <w:rPr>
          <w:rFonts w:ascii="Arial" w:eastAsia="Arial" w:hAnsi="Arial" w:cs="Arial"/>
          <w:sz w:val="36"/>
          <w:szCs w:val="36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pict>
          <v:group id="_x0000_s1103" style="position:absolute;left:0;text-align:left;margin-left:128.6pt;margin-top:-14.1pt;width:468.4pt;height:299.65pt;z-index:-1496;mso-position-horizontal-relative:page" coordorigin="2572,-282" coordsize="9368,5993">
            <v:shape id="_x0000_s1105" style="position:absolute;left:2587;top:-267;width:9338;height:5963" coordorigin="2587,-267" coordsize="9338,5963" path="m2587,5696r9338,l11925,-267r-9338,l2587,5696xe" filled="f" strokecolor="#375f92" strokeweight="1.5pt">
              <v:path arrowok="t"/>
            </v:shape>
            <v:shape id="_x0000_s1104" type="#_x0000_t75" style="position:absolute;left:2745;top:-184;width:9000;height:5738">
              <v:imagedata r:id="rId19" o:title=""/>
            </v:shape>
            <w10:wrap anchorx="page"/>
          </v:group>
        </w:pict>
      </w:r>
      <w:r>
        <w:rPr>
          <w:rFonts w:ascii="Arial" w:eastAsia="Arial" w:hAnsi="Arial" w:cs="Arial"/>
          <w:color w:val="FF0000"/>
          <w:spacing w:val="3"/>
          <w:sz w:val="36"/>
          <w:szCs w:val="36"/>
        </w:rPr>
        <w:t>T</w:t>
      </w:r>
      <w:r>
        <w:rPr>
          <w:rFonts w:ascii="Arial" w:eastAsia="Arial" w:hAnsi="Arial" w:cs="Arial"/>
          <w:color w:val="FF0000"/>
          <w:sz w:val="36"/>
          <w:szCs w:val="36"/>
        </w:rPr>
        <w:t>he</w:t>
      </w:r>
      <w:r>
        <w:rPr>
          <w:rFonts w:ascii="Arial" w:eastAsia="Arial" w:hAnsi="Arial" w:cs="Arial"/>
          <w:color w:val="FF0000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color w:val="FF0000"/>
          <w:sz w:val="36"/>
          <w:szCs w:val="36"/>
        </w:rPr>
        <w:t>same</w:t>
      </w:r>
      <w:r>
        <w:rPr>
          <w:rFonts w:ascii="Arial" w:eastAsia="Arial" w:hAnsi="Arial" w:cs="Arial"/>
          <w:color w:val="FF0000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FF0000"/>
          <w:sz w:val="36"/>
          <w:szCs w:val="36"/>
        </w:rPr>
        <w:t>set</w:t>
      </w:r>
      <w:r>
        <w:rPr>
          <w:rFonts w:ascii="Arial" w:eastAsia="Arial" w:hAnsi="Arial" w:cs="Arial"/>
          <w:color w:val="FF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color w:val="FF0000"/>
          <w:sz w:val="36"/>
          <w:szCs w:val="36"/>
        </w:rPr>
        <w:t>of ke</w:t>
      </w:r>
      <w:r>
        <w:rPr>
          <w:rFonts w:ascii="Arial" w:eastAsia="Arial" w:hAnsi="Arial" w:cs="Arial"/>
          <w:color w:val="FF0000"/>
          <w:spacing w:val="-5"/>
          <w:sz w:val="36"/>
          <w:szCs w:val="36"/>
        </w:rPr>
        <w:t>y</w:t>
      </w:r>
      <w:r>
        <w:rPr>
          <w:rFonts w:ascii="Arial" w:eastAsia="Arial" w:hAnsi="Arial" w:cs="Arial"/>
          <w:color w:val="FF0000"/>
          <w:sz w:val="36"/>
          <w:szCs w:val="36"/>
        </w:rPr>
        <w:t>s</w:t>
      </w:r>
      <w:r>
        <w:rPr>
          <w:rFonts w:ascii="Arial" w:eastAsia="Arial" w:hAnsi="Arial" w:cs="Arial"/>
          <w:color w:val="FF0000"/>
          <w:spacing w:val="5"/>
          <w:sz w:val="36"/>
          <w:szCs w:val="36"/>
        </w:rPr>
        <w:t xml:space="preserve"> </w:t>
      </w:r>
      <w:r>
        <w:rPr>
          <w:rFonts w:ascii="Arial" w:eastAsia="Arial" w:hAnsi="Arial" w:cs="Arial"/>
          <w:color w:val="FF0000"/>
          <w:sz w:val="36"/>
          <w:szCs w:val="36"/>
        </w:rPr>
        <w:t>may h</w:t>
      </w:r>
      <w:r>
        <w:rPr>
          <w:rFonts w:ascii="Arial" w:eastAsia="Arial" w:hAnsi="Arial" w:cs="Arial"/>
          <w:color w:val="FF0000"/>
          <w:spacing w:val="-2"/>
          <w:sz w:val="36"/>
          <w:szCs w:val="36"/>
        </w:rPr>
        <w:t>a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ve </w:t>
      </w:r>
      <w:r>
        <w:rPr>
          <w:rFonts w:ascii="Arial" w:eastAsia="Arial" w:hAnsi="Arial" w:cs="Arial"/>
          <w:color w:val="FF0000"/>
          <w:spacing w:val="-1"/>
          <w:sz w:val="36"/>
          <w:szCs w:val="36"/>
        </w:rPr>
        <w:t>d</w:t>
      </w:r>
      <w:r>
        <w:rPr>
          <w:rFonts w:ascii="Arial" w:eastAsia="Arial" w:hAnsi="Arial" w:cs="Arial"/>
          <w:color w:val="FF0000"/>
          <w:sz w:val="36"/>
          <w:szCs w:val="36"/>
        </w:rPr>
        <w:t>i</w:t>
      </w:r>
      <w:r>
        <w:rPr>
          <w:rFonts w:ascii="Arial" w:eastAsia="Arial" w:hAnsi="Arial" w:cs="Arial"/>
          <w:color w:val="FF0000"/>
          <w:spacing w:val="-7"/>
          <w:sz w:val="36"/>
          <w:szCs w:val="36"/>
        </w:rPr>
        <w:t>f</w:t>
      </w:r>
      <w:r>
        <w:rPr>
          <w:rFonts w:ascii="Arial" w:eastAsia="Arial" w:hAnsi="Arial" w:cs="Arial"/>
          <w:color w:val="FF0000"/>
          <w:sz w:val="36"/>
          <w:szCs w:val="36"/>
        </w:rPr>
        <w:t>fer</w:t>
      </w:r>
      <w:r>
        <w:rPr>
          <w:rFonts w:ascii="Arial" w:eastAsia="Arial" w:hAnsi="Arial" w:cs="Arial"/>
          <w:color w:val="FF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color w:val="FF0000"/>
          <w:sz w:val="36"/>
          <w:szCs w:val="36"/>
        </w:rPr>
        <w:t>nt</w:t>
      </w:r>
      <w:r>
        <w:rPr>
          <w:rFonts w:ascii="Arial" w:eastAsia="Arial" w:hAnsi="Arial" w:cs="Arial"/>
          <w:color w:val="FF0000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color w:val="FF0000"/>
          <w:sz w:val="36"/>
          <w:szCs w:val="36"/>
        </w:rPr>
        <w:t>BS</w:t>
      </w:r>
      <w:r>
        <w:rPr>
          <w:rFonts w:ascii="Arial" w:eastAsia="Arial" w:hAnsi="Arial" w:cs="Arial"/>
          <w:color w:val="FF0000"/>
          <w:spacing w:val="-38"/>
          <w:sz w:val="36"/>
          <w:szCs w:val="36"/>
        </w:rPr>
        <w:t>T</w:t>
      </w:r>
      <w:r>
        <w:rPr>
          <w:rFonts w:ascii="Arial" w:eastAsia="Arial" w:hAnsi="Arial" w:cs="Arial"/>
          <w:color w:val="FF0000"/>
          <w:sz w:val="36"/>
          <w:szCs w:val="36"/>
        </w:rPr>
        <w:t>s</w:t>
      </w:r>
    </w:p>
    <w:p w:rsidR="0058120C" w:rsidRDefault="0058120C">
      <w:pPr>
        <w:spacing w:line="200" w:lineRule="exact"/>
      </w:pPr>
    </w:p>
    <w:p w:rsidR="0058120C" w:rsidRDefault="0058120C">
      <w:pPr>
        <w:spacing w:before="14" w:line="280" w:lineRule="exact"/>
        <w:rPr>
          <w:sz w:val="28"/>
          <w:szCs w:val="28"/>
        </w:rPr>
      </w:pPr>
    </w:p>
    <w:p w:rsidR="0058120C" w:rsidRDefault="00026DE0">
      <w:pPr>
        <w:spacing w:line="880" w:lineRule="exact"/>
        <w:ind w:left="4782" w:right="4903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BST</w:t>
      </w:r>
      <w:r>
        <w:rPr>
          <w:rFonts w:ascii="Trebuchet MS" w:eastAsia="Trebuchet MS" w:hAnsi="Trebuchet MS" w:cs="Trebuchet MS"/>
          <w:color w:val="1F487C"/>
          <w:spacing w:val="-1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Example</w:t>
      </w:r>
    </w:p>
    <w:p w:rsidR="0058120C" w:rsidRDefault="0058120C">
      <w:pPr>
        <w:spacing w:before="9" w:line="120" w:lineRule="exact"/>
        <w:rPr>
          <w:sz w:val="12"/>
          <w:szCs w:val="12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103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Given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following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uence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numbers,</w:t>
      </w:r>
    </w:p>
    <w:p w:rsidR="0058120C" w:rsidRDefault="0058120C">
      <w:pPr>
        <w:spacing w:before="4" w:line="180" w:lineRule="exact"/>
        <w:rPr>
          <w:sz w:val="18"/>
          <w:szCs w:val="18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3684"/>
        <w:rPr>
          <w:sz w:val="40"/>
          <w:szCs w:val="40"/>
        </w:rPr>
      </w:pPr>
      <w:r>
        <w:rPr>
          <w:b/>
          <w:spacing w:val="1"/>
          <w:sz w:val="40"/>
          <w:szCs w:val="40"/>
        </w:rPr>
        <w:t>1</w:t>
      </w:r>
      <w:r>
        <w:rPr>
          <w:b/>
          <w:spacing w:val="2"/>
          <w:sz w:val="40"/>
          <w:szCs w:val="40"/>
        </w:rPr>
        <w:t>4</w:t>
      </w:r>
      <w:r>
        <w:rPr>
          <w:b/>
          <w:sz w:val="40"/>
          <w:szCs w:val="40"/>
        </w:rPr>
        <w:t>,</w:t>
      </w:r>
      <w:r>
        <w:rPr>
          <w:b/>
          <w:spacing w:val="-6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15</w:t>
      </w:r>
      <w:r>
        <w:rPr>
          <w:b/>
          <w:sz w:val="40"/>
          <w:szCs w:val="40"/>
        </w:rPr>
        <w:t>,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4</w:t>
      </w:r>
      <w:r>
        <w:rPr>
          <w:b/>
          <w:sz w:val="40"/>
          <w:szCs w:val="40"/>
        </w:rPr>
        <w:t>,</w:t>
      </w:r>
      <w:r>
        <w:rPr>
          <w:b/>
          <w:spacing w:val="-1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9</w:t>
      </w:r>
      <w:r>
        <w:rPr>
          <w:b/>
          <w:sz w:val="40"/>
          <w:szCs w:val="40"/>
        </w:rPr>
        <w:t>,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7</w:t>
      </w:r>
      <w:r>
        <w:rPr>
          <w:b/>
          <w:sz w:val="40"/>
          <w:szCs w:val="40"/>
        </w:rPr>
        <w:t>,</w:t>
      </w:r>
      <w:r>
        <w:rPr>
          <w:b/>
          <w:spacing w:val="-1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18</w:t>
      </w:r>
      <w:r>
        <w:rPr>
          <w:b/>
          <w:sz w:val="40"/>
          <w:szCs w:val="40"/>
        </w:rPr>
        <w:t>,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3</w:t>
      </w:r>
      <w:r>
        <w:rPr>
          <w:b/>
          <w:sz w:val="40"/>
          <w:szCs w:val="40"/>
        </w:rPr>
        <w:t>,</w:t>
      </w:r>
      <w:r>
        <w:rPr>
          <w:b/>
          <w:spacing w:val="-1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5</w:t>
      </w:r>
      <w:r>
        <w:rPr>
          <w:b/>
          <w:sz w:val="40"/>
          <w:szCs w:val="40"/>
        </w:rPr>
        <w:t>,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16</w:t>
      </w:r>
      <w:r>
        <w:rPr>
          <w:b/>
          <w:sz w:val="40"/>
          <w:szCs w:val="40"/>
        </w:rPr>
        <w:t>,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4</w:t>
      </w:r>
      <w:r>
        <w:rPr>
          <w:b/>
          <w:sz w:val="40"/>
          <w:szCs w:val="40"/>
        </w:rPr>
        <w:t>,</w:t>
      </w:r>
      <w:r>
        <w:rPr>
          <w:b/>
          <w:spacing w:val="-1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20</w:t>
      </w:r>
      <w:r>
        <w:rPr>
          <w:b/>
          <w:sz w:val="40"/>
          <w:szCs w:val="40"/>
        </w:rPr>
        <w:t>,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1</w:t>
      </w:r>
      <w:r>
        <w:rPr>
          <w:b/>
          <w:spacing w:val="2"/>
          <w:sz w:val="40"/>
          <w:szCs w:val="40"/>
        </w:rPr>
        <w:t>7</w:t>
      </w:r>
      <w:r>
        <w:rPr>
          <w:b/>
          <w:sz w:val="40"/>
          <w:szCs w:val="40"/>
        </w:rPr>
        <w:t>,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9</w:t>
      </w:r>
      <w:r>
        <w:rPr>
          <w:b/>
          <w:sz w:val="40"/>
          <w:szCs w:val="40"/>
        </w:rPr>
        <w:t xml:space="preserve">, </w:t>
      </w:r>
      <w:r>
        <w:rPr>
          <w:b/>
          <w:spacing w:val="1"/>
          <w:sz w:val="40"/>
          <w:szCs w:val="40"/>
        </w:rPr>
        <w:t>14</w:t>
      </w:r>
      <w:r>
        <w:rPr>
          <w:b/>
          <w:sz w:val="40"/>
          <w:szCs w:val="40"/>
        </w:rPr>
        <w:t>,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z w:val="40"/>
          <w:szCs w:val="40"/>
        </w:rPr>
        <w:t>5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20" w:lineRule="exact"/>
        <w:rPr>
          <w:sz w:val="22"/>
          <w:szCs w:val="22"/>
        </w:rPr>
      </w:pPr>
    </w:p>
    <w:p w:rsidR="0058120C" w:rsidRDefault="00026DE0">
      <w:pPr>
        <w:ind w:left="1037"/>
        <w:rPr>
          <w:rFonts w:ascii="Georgia" w:eastAsia="Georgia" w:hAnsi="Georgia" w:cs="Georgia"/>
          <w:sz w:val="40"/>
          <w:szCs w:val="40"/>
        </w:rPr>
        <w:sectPr w:rsidR="0058120C">
          <w:headerReference w:type="default" r:id="rId20"/>
          <w:pgSz w:w="14400" w:h="10800" w:orient="landscape"/>
          <w:pgMar w:top="1020" w:right="0" w:bottom="0" w:left="0" w:header="0" w:footer="0" w:gutter="0"/>
          <w:pgNumType w:start="192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following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nary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search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construc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ed.</w:t>
      </w:r>
    </w:p>
    <w:p w:rsidR="0058120C" w:rsidRDefault="0058120C">
      <w:pPr>
        <w:spacing w:before="2" w:line="260" w:lineRule="exact"/>
        <w:rPr>
          <w:sz w:val="26"/>
          <w:szCs w:val="26"/>
        </w:rPr>
      </w:pPr>
    </w:p>
    <w:p w:rsidR="0058120C" w:rsidRDefault="00026DE0">
      <w:pPr>
        <w:spacing w:line="840" w:lineRule="exact"/>
        <w:ind w:left="3366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BST</w:t>
      </w:r>
      <w:r>
        <w:rPr>
          <w:rFonts w:ascii="Trebuchet MS" w:eastAsia="Trebuchet MS" w:hAnsi="Trebuchet MS" w:cs="Trebuchet MS"/>
          <w:color w:val="1F487C"/>
          <w:spacing w:val="-17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Example</w:t>
      </w:r>
      <w:r>
        <w:rPr>
          <w:rFonts w:ascii="Trebuchet MS" w:eastAsia="Trebuchet MS" w:hAnsi="Trebuchet MS" w:cs="Trebuchet MS"/>
          <w:color w:val="1F487C"/>
          <w:spacing w:val="-30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3" w:line="200" w:lineRule="exact"/>
      </w:pPr>
    </w:p>
    <w:p w:rsidR="0058120C" w:rsidRDefault="00026DE0">
      <w:pPr>
        <w:spacing w:before="32" w:line="300" w:lineRule="exact"/>
        <w:ind w:left="9205" w:right="4777"/>
        <w:jc w:val="center"/>
        <w:rPr>
          <w:rFonts w:ascii="Courier New" w:eastAsia="Courier New" w:hAnsi="Courier New" w:cs="Courier New"/>
          <w:sz w:val="28"/>
          <w:szCs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left:0;text-align:left;margin-left:484.05pt;margin-top:-11.6pt;width:138.45pt;height:211.2pt;z-index:-1494;mso-position-horizontal-relative:page" filled="f" stroked="f">
            <v:textbox inset="0,0,0,0">
              <w:txbxContent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before="4" w:line="240" w:lineRule="exact"/>
                    <w:rPr>
                      <w:sz w:val="24"/>
                      <w:szCs w:val="24"/>
                    </w:rPr>
                  </w:pPr>
                </w:p>
                <w:p w:rsidR="0058120C" w:rsidRDefault="00026DE0">
                  <w:pPr>
                    <w:ind w:left="1465" w:right="962"/>
                    <w:jc w:val="center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color w:val="1A1A1A"/>
                      <w:w w:val="73"/>
                      <w:sz w:val="28"/>
                      <w:szCs w:val="28"/>
                    </w:rPr>
                    <w:t>1</w:t>
                  </w:r>
                  <w:r>
                    <w:rPr>
                      <w:rFonts w:ascii="Courier New" w:eastAsia="Courier New" w:hAnsi="Courier New" w:cs="Courier New"/>
                      <w:color w:val="2F2F2F"/>
                      <w:w w:val="82"/>
                      <w:sz w:val="28"/>
                      <w:szCs w:val="28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pict>
          <v:group id="_x0000_s1095" style="position:absolute;left:0;text-align:left;margin-left:49.6pt;margin-top:124.45pt;width:620.9pt;height:382.8pt;z-index:-1493;mso-position-horizontal-relative:page;mso-position-vertical-relative:page" coordorigin="992,2489" coordsize="12418,7656">
            <v:shape id="_x0000_s1101" style="position:absolute;left:1002;top:2548;width:12398;height:7587" coordorigin="1002,2548" coordsize="12398,7587" path="m1002,10135r12398,l13400,2548r-12398,l1002,10135xe" filled="f" strokecolor="blue" strokeweight="1pt">
              <v:path arrowok="t"/>
            </v:shape>
            <v:shape id="_x0000_s1100" type="#_x0000_t75" style="position:absolute;left:1617;top:2489;width:7468;height:7559">
              <v:imagedata r:id="rId21" o:title=""/>
            </v:shape>
            <v:shape id="_x0000_s1099" type="#_x0000_t75" style="position:absolute;left:9681;top:3914;width:2769;height:4224">
              <v:imagedata r:id="rId22" o:title=""/>
            </v:shape>
            <v:shape id="_x0000_s1098" style="position:absolute;left:12420;top:6280;width:640;height:0" coordorigin="12420,6280" coordsize="640,0" path="m12420,6280r640,e" filled="f" strokecolor="#646464" strokeweight="1pt">
              <v:path arrowok="t"/>
            </v:shape>
            <v:shape id="_x0000_s1097" style="position:absolute;left:11040;top:7360;width:640;height:0" coordorigin="11040,7360" coordsize="640,0" path="m11040,7360r640,e" filled="f" strokecolor="#646464" strokeweight="2pt">
              <v:path arrowok="t"/>
            </v:shape>
            <v:shape id="_x0000_s1096" style="position:absolute;left:11040;top:8140;width:640;height:0" coordorigin="11040,8140" coordsize="640,0" path="m11040,8140r640,e" filled="f" strokecolor="#646464" strokeweight="1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F2F2F"/>
          <w:position w:val="1"/>
          <w:sz w:val="28"/>
          <w:szCs w:val="28"/>
        </w:rPr>
        <w:t>15</w:t>
      </w:r>
    </w:p>
    <w:p w:rsidR="0058120C" w:rsidRDefault="0058120C">
      <w:pPr>
        <w:spacing w:before="4" w:line="180" w:lineRule="exact"/>
        <w:rPr>
          <w:sz w:val="19"/>
          <w:szCs w:val="19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32" w:line="300" w:lineRule="exact"/>
        <w:ind w:right="1498"/>
        <w:jc w:val="right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2F2F2F"/>
          <w:position w:val="1"/>
          <w:sz w:val="28"/>
          <w:szCs w:val="28"/>
        </w:rPr>
        <w:t>20</w:t>
      </w:r>
    </w:p>
    <w:p w:rsidR="0058120C" w:rsidRDefault="0058120C">
      <w:pPr>
        <w:spacing w:before="5" w:line="100" w:lineRule="exact"/>
        <w:rPr>
          <w:sz w:val="11"/>
          <w:szCs w:val="11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21"/>
        <w:ind w:left="8984" w:right="4963"/>
        <w:jc w:val="center"/>
        <w:rPr>
          <w:rFonts w:ascii="Arial" w:eastAsia="Arial" w:hAnsi="Arial" w:cs="Arial"/>
          <w:sz w:val="30"/>
          <w:szCs w:val="30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pict>
          <v:shape id="_x0000_s1094" type="#_x0000_t202" style="position:absolute;left:0;text-align:left;margin-left:80.85pt;margin-top:-352.3pt;width:379.7pt;height:377.95pt;z-index:-1495;mso-position-horizontal-relative:page" filled="f" stroked="f">
            <v:textbox inset="0,0,0,0">
              <w:txbxContent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before="7" w:line="280" w:lineRule="exact"/>
                    <w:rPr>
                      <w:sz w:val="28"/>
                      <w:szCs w:val="28"/>
                    </w:rPr>
                  </w:pPr>
                </w:p>
                <w:p w:rsidR="0058120C" w:rsidRDefault="00026DE0">
                  <w:pPr>
                    <w:ind w:left="4407" w:right="2978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i/>
                      <w:color w:val="2F2F2F"/>
                      <w:sz w:val="26"/>
                      <w:szCs w:val="26"/>
                    </w:rPr>
                    <w:t>9</w:t>
                  </w: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line="200" w:lineRule="exact"/>
                  </w:pPr>
                </w:p>
                <w:p w:rsidR="0058120C" w:rsidRDefault="0058120C">
                  <w:pPr>
                    <w:spacing w:before="2" w:line="280" w:lineRule="exact"/>
                    <w:rPr>
                      <w:sz w:val="28"/>
                      <w:szCs w:val="28"/>
                    </w:rPr>
                  </w:pPr>
                </w:p>
                <w:p w:rsidR="0058120C" w:rsidRDefault="00026DE0">
                  <w:pPr>
                    <w:ind w:left="4234" w:right="-65"/>
                    <w:rPr>
                      <w:rFonts w:ascii="Arial" w:eastAsia="Arial" w:hAnsi="Arial" w:cs="Arial"/>
                      <w:sz w:val="30"/>
                      <w:szCs w:val="30"/>
                    </w:rPr>
                  </w:pPr>
                  <w:r>
                    <w:rPr>
                      <w:rFonts w:ascii="Arial" w:eastAsia="Arial" w:hAnsi="Arial" w:cs="Arial"/>
                      <w:i/>
                      <w:color w:val="A04470"/>
                      <w:sz w:val="30"/>
                      <w:szCs w:val="30"/>
                    </w:rPr>
                    <w:t>A</w:t>
                  </w:r>
                  <w:r>
                    <w:rPr>
                      <w:rFonts w:ascii="Arial" w:eastAsia="Arial" w:hAnsi="Arial" w:cs="Arial"/>
                      <w:i/>
                      <w:color w:val="A04470"/>
                      <w:spacing w:val="80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A04470"/>
                      <w:sz w:val="30"/>
                      <w:szCs w:val="30"/>
                    </w:rPr>
                    <w:t xml:space="preserve">Binary   </w:t>
                  </w:r>
                  <w:r>
                    <w:rPr>
                      <w:rFonts w:ascii="Arial" w:eastAsia="Arial" w:hAnsi="Arial" w:cs="Arial"/>
                      <w:i/>
                      <w:color w:val="A04470"/>
                      <w:spacing w:val="15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A04470"/>
                      <w:sz w:val="30"/>
                      <w:szCs w:val="30"/>
                    </w:rPr>
                    <w:t xml:space="preserve">Search   </w:t>
                  </w:r>
                  <w:r>
                    <w:rPr>
                      <w:rFonts w:ascii="Arial" w:eastAsia="Arial" w:hAnsi="Arial" w:cs="Arial"/>
                      <w:i/>
                      <w:color w:val="A04470"/>
                      <w:spacing w:val="21"/>
                      <w:sz w:val="30"/>
                      <w:szCs w:val="3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i/>
                      <w:color w:val="A04470"/>
                      <w:w w:val="110"/>
                      <w:sz w:val="30"/>
                      <w:szCs w:val="30"/>
                    </w:rPr>
                    <w:t>Tr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spellStart"/>
      <w:proofErr w:type="gramStart"/>
      <w:r>
        <w:rPr>
          <w:rFonts w:ascii="Arial" w:eastAsia="Arial" w:hAnsi="Arial" w:cs="Arial"/>
          <w:i/>
          <w:color w:val="A04470"/>
          <w:w w:val="110"/>
          <w:sz w:val="30"/>
          <w:szCs w:val="30"/>
        </w:rPr>
        <w:t>ee</w:t>
      </w:r>
      <w:proofErr w:type="spellEnd"/>
      <w:proofErr w:type="gramEnd"/>
    </w:p>
    <w:p w:rsidR="0058120C" w:rsidRDefault="0058120C">
      <w:pPr>
        <w:spacing w:line="200" w:lineRule="exact"/>
      </w:pPr>
    </w:p>
    <w:p w:rsidR="0058120C" w:rsidRDefault="0058120C">
      <w:pPr>
        <w:spacing w:before="7" w:line="260" w:lineRule="exact"/>
        <w:rPr>
          <w:sz w:val="26"/>
          <w:szCs w:val="26"/>
        </w:rPr>
      </w:pPr>
    </w:p>
    <w:p w:rsidR="0058120C" w:rsidRDefault="00026DE0">
      <w:pPr>
        <w:spacing w:line="840" w:lineRule="exact"/>
        <w:ind w:left="2863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Binary</w:t>
      </w:r>
      <w:r>
        <w:rPr>
          <w:rFonts w:ascii="Trebuchet MS" w:eastAsia="Trebuchet MS" w:hAnsi="Trebuchet MS" w:cs="Trebuchet MS"/>
          <w:color w:val="1F487C"/>
          <w:spacing w:val="-22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earch</w:t>
      </w:r>
      <w:r>
        <w:rPr>
          <w:rFonts w:ascii="Trebuchet MS" w:eastAsia="Trebuchet MS" w:hAnsi="Trebuchet MS" w:cs="Trebuchet MS"/>
          <w:color w:val="1F487C"/>
          <w:spacing w:val="-32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ree</w:t>
      </w:r>
      <w:r>
        <w:rPr>
          <w:rFonts w:ascii="Trebuchet MS" w:eastAsia="Trebuchet MS" w:hAnsi="Trebuchet MS" w:cs="Trebuchet MS"/>
          <w:color w:val="1F487C"/>
          <w:spacing w:val="-1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Class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7" w:line="200" w:lineRule="exact"/>
      </w:pPr>
    </w:p>
    <w:p w:rsidR="0058120C" w:rsidRDefault="00026DE0">
      <w:pPr>
        <w:spacing w:before="25"/>
        <w:ind w:left="174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class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BinarySearch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</w:p>
    <w:p w:rsidR="0058120C" w:rsidRDefault="00026DE0">
      <w:pPr>
        <w:spacing w:before="24" w:line="380" w:lineRule="exact"/>
        <w:ind w:left="174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6"/>
        <w:ind w:left="260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public</w:t>
      </w:r>
      <w:proofErr w:type="gram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:</w:t>
      </w:r>
    </w:p>
    <w:p w:rsidR="0058120C" w:rsidRDefault="00026DE0">
      <w:pPr>
        <w:spacing w:before="24"/>
        <w:ind w:left="3403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ch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  </w:t>
      </w:r>
      <w:r>
        <w:rPr>
          <w:rFonts w:ascii="Courier New" w:eastAsia="Courier New" w:hAnsi="Courier New" w:cs="Courier New"/>
          <w:b/>
          <w:color w:val="FFFFFF"/>
          <w:spacing w:val="20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Constructor</w:t>
      </w:r>
    </w:p>
    <w:p w:rsidR="0058120C" w:rsidRDefault="00026DE0">
      <w:pPr>
        <w:spacing w:before="24"/>
        <w:ind w:left="3468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~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h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);  </w:t>
      </w:r>
      <w:r>
        <w:rPr>
          <w:rFonts w:ascii="Courier New" w:eastAsia="Courier New" w:hAnsi="Courier New" w:cs="Courier New"/>
          <w:b/>
          <w:color w:val="FFFFFF"/>
          <w:spacing w:val="20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Destructor</w:t>
      </w:r>
    </w:p>
    <w:p w:rsidR="0058120C" w:rsidRDefault="0058120C">
      <w:pPr>
        <w:spacing w:line="200" w:lineRule="exact"/>
      </w:pPr>
    </w:p>
    <w:p w:rsidR="0058120C" w:rsidRDefault="0058120C">
      <w:pPr>
        <w:spacing w:before="17" w:line="240" w:lineRule="exact"/>
        <w:rPr>
          <w:sz w:val="24"/>
          <w:szCs w:val="24"/>
        </w:rPr>
      </w:pPr>
    </w:p>
    <w:p w:rsidR="0058120C" w:rsidRDefault="00026DE0">
      <w:pPr>
        <w:spacing w:line="254" w:lineRule="auto"/>
        <w:ind w:left="3468" w:right="6559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92" style="position:absolute;left:0;text-align:left;margin-left:80.25pt;margin-top:154.95pt;width:556.9pt;height:334.45pt;z-index:-1492;mso-position-horizontal-relative:page;mso-position-vertical-relative:page" coordorigin="1605,3099" coordsize="11138,6689">
            <v:shape id="_x0000_s1093" style="position:absolute;left:1605;top:3099;width:11138;height:6689" coordorigin="1605,3099" coordsize="11138,6689" path="m1605,9788r11138,l12743,3099r-11138,l1605,9788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destroy_t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ee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);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insert(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x);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inorder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();</w:t>
      </w:r>
    </w:p>
    <w:p w:rsidR="0058120C" w:rsidRDefault="00026DE0">
      <w:pPr>
        <w:ind w:left="3468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postorder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58120C" w:rsidRDefault="00026DE0">
      <w:pPr>
        <w:spacing w:before="24"/>
        <w:ind w:left="3468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preorder(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58120C" w:rsidRDefault="0058120C">
      <w:pPr>
        <w:spacing w:before="2" w:line="180" w:lineRule="exact"/>
        <w:rPr>
          <w:sz w:val="19"/>
          <w:szCs w:val="19"/>
        </w:rPr>
      </w:pPr>
    </w:p>
    <w:p w:rsidR="0058120C" w:rsidRDefault="0058120C">
      <w:pPr>
        <w:spacing w:line="200" w:lineRule="exact"/>
      </w:pPr>
    </w:p>
    <w:tbl>
      <w:tblPr>
        <w:tblW w:w="0" w:type="auto"/>
        <w:tblInd w:w="1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425"/>
        <w:gridCol w:w="6587"/>
      </w:tblGrid>
      <w:tr w:rsidR="0058120C">
        <w:trPr>
          <w:trHeight w:hRule="exact" w:val="496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65"/>
              <w:ind w:left="1863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BinaryNode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65"/>
              <w:ind w:left="102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</w:t>
            </w:r>
          </w:p>
        </w:tc>
        <w:tc>
          <w:tcPr>
            <w:tcW w:w="6587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65"/>
              <w:ind w:left="107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Find(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sz w:val="36"/>
                <w:szCs w:val="3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00"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x);</w:t>
            </w:r>
          </w:p>
        </w:tc>
      </w:tr>
      <w:tr w:rsidR="0058120C">
        <w:trPr>
          <w:trHeight w:hRule="exact" w:val="432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1"/>
              <w:ind w:left="1863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BinaryNode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1"/>
              <w:ind w:left="102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</w:t>
            </w:r>
          </w:p>
        </w:tc>
        <w:tc>
          <w:tcPr>
            <w:tcW w:w="6587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1"/>
              <w:ind w:left="107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FindMin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();</w:t>
            </w:r>
          </w:p>
        </w:tc>
      </w:tr>
      <w:tr w:rsidR="0058120C">
        <w:trPr>
          <w:trHeight w:hRule="exact" w:val="55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1"/>
              <w:ind w:left="1863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BinaryNode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1"/>
              <w:ind w:left="102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</w:t>
            </w:r>
          </w:p>
        </w:tc>
        <w:tc>
          <w:tcPr>
            <w:tcW w:w="6587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1"/>
              <w:ind w:left="107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FindMax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();</w:t>
            </w:r>
          </w:p>
        </w:tc>
      </w:tr>
    </w:tbl>
    <w:p w:rsidR="0058120C" w:rsidRDefault="0058120C">
      <w:pPr>
        <w:sectPr w:rsidR="0058120C">
          <w:headerReference w:type="default" r:id="rId23"/>
          <w:pgSz w:w="14400" w:h="10800" w:orient="landscape"/>
          <w:pgMar w:top="1020" w:right="0" w:bottom="0" w:left="0" w:header="0" w:footer="0" w:gutter="0"/>
          <w:pgNumType w:start="194"/>
          <w:cols w:space="720"/>
        </w:sectPr>
      </w:pPr>
    </w:p>
    <w:p w:rsidR="0058120C" w:rsidRDefault="0058120C">
      <w:pPr>
        <w:spacing w:line="200" w:lineRule="exact"/>
      </w:pPr>
    </w:p>
    <w:p w:rsidR="0058120C" w:rsidRDefault="0058120C">
      <w:pPr>
        <w:spacing w:before="7" w:line="260" w:lineRule="exact"/>
        <w:rPr>
          <w:sz w:val="26"/>
          <w:szCs w:val="26"/>
        </w:rPr>
      </w:pPr>
    </w:p>
    <w:p w:rsidR="0058120C" w:rsidRDefault="00026DE0">
      <w:pPr>
        <w:spacing w:line="840" w:lineRule="exact"/>
        <w:ind w:left="136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Binary</w:t>
      </w:r>
      <w:r>
        <w:rPr>
          <w:rFonts w:ascii="Trebuchet MS" w:eastAsia="Trebuchet MS" w:hAnsi="Trebuchet MS" w:cs="Trebuchet MS"/>
          <w:color w:val="1F487C"/>
          <w:spacing w:val="-22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earch</w:t>
      </w:r>
      <w:r>
        <w:rPr>
          <w:rFonts w:ascii="Trebuchet MS" w:eastAsia="Trebuchet MS" w:hAnsi="Trebuchet MS" w:cs="Trebuchet MS"/>
          <w:color w:val="1F487C"/>
          <w:spacing w:val="-31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ree</w:t>
      </w:r>
      <w:r>
        <w:rPr>
          <w:rFonts w:ascii="Trebuchet MS" w:eastAsia="Trebuchet MS" w:hAnsi="Trebuchet MS" w:cs="Trebuchet MS"/>
          <w:color w:val="1F487C"/>
          <w:spacing w:val="-7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Class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3" w:line="200" w:lineRule="exact"/>
      </w:pPr>
    </w:p>
    <w:p w:rsidR="0058120C" w:rsidRDefault="00026DE0">
      <w:pPr>
        <w:spacing w:before="25"/>
        <w:ind w:left="257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private</w:t>
      </w:r>
      <w:proofErr w:type="gram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:</w:t>
      </w:r>
    </w:p>
    <w:p w:rsidR="0058120C" w:rsidRDefault="00026DE0">
      <w:pPr>
        <w:spacing w:before="24" w:line="254" w:lineRule="auto"/>
        <w:ind w:left="3438" w:right="358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destroy_t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y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*t);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insert(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x,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*t);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inorder</w:t>
      </w:r>
      <w:proofErr w:type="spellEnd"/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y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*t);</w:t>
      </w:r>
    </w:p>
    <w:p w:rsidR="0058120C" w:rsidRDefault="00026DE0">
      <w:pPr>
        <w:ind w:left="3438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postorder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yN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*t);</w:t>
      </w:r>
    </w:p>
    <w:p w:rsidR="0058120C" w:rsidRDefault="00026DE0">
      <w:pPr>
        <w:spacing w:before="24" w:line="380" w:lineRule="exact"/>
        <w:ind w:left="3438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90" style="position:absolute;left:0;text-align:left;margin-left:78.75pt;margin-top:154.25pt;width:561.75pt;height:290.8pt;z-index:-1491;mso-position-horizontal-relative:page;mso-position-vertical-relative:page" coordorigin="1575,3085" coordsize="11235,5816">
            <v:shape id="_x0000_s1091" style="position:absolute;left:1575;top:3085;width:11235;height:5816" coordorigin="1575,3085" coordsize="11235,5816" path="m1575,8901r11235,l12810,3085r-11235,l1575,8901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preorder(</w:t>
      </w:r>
      <w:proofErr w:type="spellStart"/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in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y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No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1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*t);</w:t>
      </w:r>
    </w:p>
    <w:p w:rsidR="0058120C" w:rsidRDefault="0058120C">
      <w:pPr>
        <w:spacing w:line="200" w:lineRule="exact"/>
      </w:pPr>
    </w:p>
    <w:p w:rsidR="0058120C" w:rsidRDefault="0058120C">
      <w:pPr>
        <w:spacing w:before="4" w:line="200" w:lineRule="exact"/>
      </w:pPr>
    </w:p>
    <w:tbl>
      <w:tblPr>
        <w:tblW w:w="0" w:type="auto"/>
        <w:tblInd w:w="3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2"/>
        <w:gridCol w:w="425"/>
        <w:gridCol w:w="5958"/>
      </w:tblGrid>
      <w:tr w:rsidR="0058120C">
        <w:trPr>
          <w:trHeight w:hRule="exact" w:val="496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:rsidR="0058120C" w:rsidRDefault="00026DE0">
            <w:pPr>
              <w:spacing w:before="65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BinaryNode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8120C" w:rsidRDefault="00026DE0">
            <w:pPr>
              <w:spacing w:before="65"/>
              <w:ind w:left="102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58120C" w:rsidRDefault="00026DE0">
            <w:pPr>
              <w:spacing w:before="65"/>
              <w:ind w:left="107" w:right="-34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Find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6"/>
                <w:szCs w:val="3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sz w:val="36"/>
                <w:szCs w:val="3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00"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x,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4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BinaryNode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pacing w:val="-10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*t);</w:t>
            </w:r>
          </w:p>
        </w:tc>
      </w:tr>
      <w:tr w:rsidR="0058120C">
        <w:trPr>
          <w:trHeight w:hRule="exact" w:val="43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:rsidR="0058120C" w:rsidRDefault="00026DE0">
            <w:pPr>
              <w:spacing w:before="1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BinaryNode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8120C" w:rsidRDefault="00026DE0">
            <w:pPr>
              <w:spacing w:before="1"/>
              <w:ind w:left="102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58120C" w:rsidRDefault="00026DE0">
            <w:pPr>
              <w:spacing w:before="1"/>
              <w:ind w:left="107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FindMin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Bin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3"/>
                <w:sz w:val="36"/>
                <w:szCs w:val="36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3"/>
                <w:sz w:val="36"/>
                <w:szCs w:val="36"/>
              </w:rPr>
              <w:t>y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No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3"/>
                <w:sz w:val="36"/>
                <w:szCs w:val="36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pacing w:val="-11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*t);</w:t>
            </w:r>
          </w:p>
        </w:tc>
      </w:tr>
      <w:tr w:rsidR="0058120C">
        <w:trPr>
          <w:trHeight w:hRule="exact" w:val="496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:rsidR="0058120C" w:rsidRDefault="00026DE0">
            <w:pPr>
              <w:spacing w:before="1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BinaryNode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8120C" w:rsidRDefault="00026DE0">
            <w:pPr>
              <w:spacing w:before="1"/>
              <w:ind w:left="102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58120C" w:rsidRDefault="00026DE0">
            <w:pPr>
              <w:spacing w:before="1"/>
              <w:ind w:left="107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FindMax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Bin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3"/>
                <w:sz w:val="36"/>
                <w:szCs w:val="36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3"/>
                <w:sz w:val="36"/>
                <w:szCs w:val="36"/>
              </w:rPr>
              <w:t>y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No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3"/>
                <w:sz w:val="36"/>
                <w:szCs w:val="36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pacing w:val="-11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*t);</w:t>
            </w:r>
          </w:p>
        </w:tc>
      </w:tr>
    </w:tbl>
    <w:p w:rsidR="0058120C" w:rsidRDefault="0058120C">
      <w:pPr>
        <w:spacing w:before="4" w:line="140" w:lineRule="exact"/>
        <w:rPr>
          <w:sz w:val="14"/>
          <w:szCs w:val="14"/>
        </w:rPr>
      </w:pPr>
    </w:p>
    <w:p w:rsidR="0058120C" w:rsidRDefault="0058120C">
      <w:pPr>
        <w:spacing w:line="200" w:lineRule="exact"/>
      </w:pPr>
    </w:p>
    <w:p w:rsidR="0058120C" w:rsidRDefault="00026DE0">
      <w:pPr>
        <w:spacing w:before="25"/>
        <w:ind w:left="3438"/>
        <w:rPr>
          <w:rFonts w:ascii="Courier New" w:eastAsia="Courier New" w:hAnsi="Courier New" w:cs="Courier New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*root;</w:t>
      </w:r>
    </w:p>
    <w:p w:rsidR="0058120C" w:rsidRDefault="00026DE0">
      <w:pPr>
        <w:spacing w:before="24"/>
        <w:ind w:left="1719"/>
        <w:rPr>
          <w:rFonts w:ascii="Courier New" w:eastAsia="Courier New" w:hAnsi="Courier New" w:cs="Courier New"/>
          <w:sz w:val="36"/>
          <w:szCs w:val="36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};</w:t>
      </w:r>
    </w:p>
    <w:p w:rsidR="0058120C" w:rsidRDefault="0058120C">
      <w:pPr>
        <w:spacing w:before="6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840" w:lineRule="exact"/>
        <w:ind w:left="2366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 xml:space="preserve">Constructor 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nd</w:t>
      </w:r>
      <w:r>
        <w:rPr>
          <w:rFonts w:ascii="Trebuchet MS" w:eastAsia="Trebuchet MS" w:hAnsi="Trebuchet MS" w:cs="Trebuchet MS"/>
          <w:color w:val="1F487C"/>
          <w:spacing w:val="-13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Des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ructor</w:t>
      </w:r>
    </w:p>
    <w:p w:rsidR="0058120C" w:rsidRDefault="0058120C">
      <w:pPr>
        <w:spacing w:before="7" w:line="100" w:lineRule="exact"/>
        <w:rPr>
          <w:sz w:val="11"/>
          <w:szCs w:val="11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25"/>
        <w:ind w:left="1719"/>
        <w:rPr>
          <w:rFonts w:ascii="Courier New" w:eastAsia="Courier New" w:hAnsi="Courier New" w:cs="Courier New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::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yS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ch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()</w:t>
      </w:r>
      <w:proofErr w:type="gramEnd"/>
    </w:p>
    <w:p w:rsidR="0058120C" w:rsidRDefault="00026DE0">
      <w:pPr>
        <w:spacing w:before="24" w:line="380" w:lineRule="exact"/>
        <w:ind w:left="171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7"/>
        <w:ind w:left="2579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88" style="position:absolute;left:0;text-align:left;margin-left:78.75pt;margin-top:-45.85pt;width:561.75pt;height:94.5pt;z-index:-1490;mso-position-horizontal-relative:page" coordorigin="1575,-917" coordsize="11235,1890">
            <v:shape id="_x0000_s1089" style="position:absolute;left:1575;top:-917;width:11235;height:1890" coordorigin="1575,-917" coordsize="11235,1890" path="m1575,973r11235,l12810,-917r-11235,l1575,973xe" fillcolor="#375f92" stroked="f">
              <v:path arrowok="t"/>
            </v:shape>
            <w10:wrap anchorx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root</w:t>
      </w:r>
      <w:proofErr w:type="gramEnd"/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=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58120C" w:rsidRDefault="00026DE0">
      <w:pPr>
        <w:spacing w:before="24" w:line="380" w:lineRule="exact"/>
        <w:ind w:left="171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58120C" w:rsidRDefault="0058120C">
      <w:pPr>
        <w:spacing w:before="9" w:line="160" w:lineRule="exact"/>
        <w:rPr>
          <w:sz w:val="16"/>
          <w:szCs w:val="16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25"/>
        <w:ind w:left="1719"/>
        <w:rPr>
          <w:rFonts w:ascii="Courier New" w:eastAsia="Courier New" w:hAnsi="Courier New" w:cs="Courier New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~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ry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rc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h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</w:t>
      </w:r>
    </w:p>
    <w:p w:rsidR="0058120C" w:rsidRDefault="00026DE0">
      <w:pPr>
        <w:spacing w:before="24" w:line="380" w:lineRule="exact"/>
        <w:ind w:left="171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7"/>
        <w:ind w:left="2579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86" style="position:absolute;left:0;text-align:left;margin-left:78.75pt;margin-top:-45.9pt;width:561.75pt;height:94.5pt;z-index:-1489;mso-position-horizontal-relative:page" coordorigin="1575,-918" coordsize="11235,1890">
            <v:shape id="_x0000_s1087" style="position:absolute;left:1575;top:-918;width:11235;height:1890" coordorigin="1575,-918" coordsize="11235,1890" path="m1575,973r11235,l12810,-918r-11235,l1575,973xe" fillcolor="#375f92" stroked="f">
              <v:path arrowok="t"/>
            </v:shape>
            <w10:wrap anchorx="page"/>
          </v:group>
        </w:pic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destroy_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58120C" w:rsidRDefault="00026DE0">
      <w:pPr>
        <w:spacing w:before="24"/>
        <w:ind w:left="1719"/>
        <w:rPr>
          <w:rFonts w:ascii="Courier New" w:eastAsia="Courier New" w:hAnsi="Courier New" w:cs="Courier New"/>
          <w:sz w:val="36"/>
          <w:szCs w:val="36"/>
        </w:rPr>
        <w:sectPr w:rsidR="0058120C">
          <w:headerReference w:type="default" r:id="rId24"/>
          <w:pgSz w:w="14400" w:h="10800" w:orient="landscape"/>
          <w:pgMar w:top="1020" w:right="0" w:bottom="0" w:left="0" w:header="0" w:footer="0" w:gutter="0"/>
          <w:pgNumType w:start="196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58120C" w:rsidRDefault="0058120C">
      <w:pPr>
        <w:spacing w:before="7" w:line="180" w:lineRule="exact"/>
        <w:rPr>
          <w:sz w:val="18"/>
          <w:szCs w:val="18"/>
        </w:rPr>
      </w:pPr>
    </w:p>
    <w:p w:rsidR="0058120C" w:rsidRDefault="0058120C">
      <w:pPr>
        <w:spacing w:line="200" w:lineRule="exact"/>
      </w:pPr>
    </w:p>
    <w:p w:rsidR="0058120C" w:rsidRDefault="00026DE0">
      <w:pPr>
        <w:spacing w:line="860" w:lineRule="exact"/>
        <w:ind w:left="4754" w:right="4910"/>
        <w:jc w:val="center"/>
        <w:rPr>
          <w:rFonts w:ascii="Trebuchet MS" w:eastAsia="Trebuchet MS" w:hAnsi="Trebuchet MS" w:cs="Trebuchet MS"/>
          <w:sz w:val="80"/>
          <w:szCs w:val="80"/>
        </w:rPr>
      </w:pP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destroy_tree</w:t>
      </w:r>
      <w:proofErr w:type="spellEnd"/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8" w:line="240" w:lineRule="exact"/>
        <w:rPr>
          <w:sz w:val="24"/>
          <w:szCs w:val="24"/>
        </w:rPr>
      </w:pPr>
    </w:p>
    <w:p w:rsidR="0058120C" w:rsidRDefault="00026DE0">
      <w:pPr>
        <w:spacing w:before="25"/>
        <w:ind w:left="138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: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oy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_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ry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*t)</w:t>
      </w:r>
    </w:p>
    <w:p w:rsidR="0058120C" w:rsidRDefault="00026DE0">
      <w:pPr>
        <w:spacing w:before="24" w:line="380" w:lineRule="exact"/>
        <w:ind w:left="138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7"/>
        <w:ind w:left="2455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!=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>
      <w:pPr>
        <w:spacing w:before="24" w:line="380" w:lineRule="exact"/>
        <w:ind w:left="2455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7" w:line="254" w:lineRule="auto"/>
        <w:ind w:left="3314" w:right="6068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84" style="position:absolute;left:0;text-align:left;margin-left:61.85pt;margin-top:143pt;width:596.25pt;height:203.55pt;z-index:-1488;mso-position-horizontal-relative:page;mso-position-vertical-relative:page" coordorigin="1237,2860" coordsize="11925,4071">
            <v:shape id="_x0000_s1085" style="position:absolute;left:1237;top:2860;width:11925;height:4071" coordorigin="1237,2860" coordsize="11925,4071" path="m1237,6931r11925,l13162,2860r-11925,l1237,6931xe" fillcolor="#375f92" stroked="f">
              <v:path arrowok="t"/>
            </v:shape>
            <w10:wrap anchorx="page" anchory="page"/>
          </v:group>
        </w:pic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destroy_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tre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-&gt;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t);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destroy_tre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-&gt;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g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delete</w:t>
      </w:r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t;</w:t>
      </w:r>
    </w:p>
    <w:p w:rsidR="0058120C" w:rsidRDefault="00026DE0">
      <w:pPr>
        <w:ind w:left="2455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58120C" w:rsidRDefault="00026DE0">
      <w:pPr>
        <w:spacing w:before="24" w:line="380" w:lineRule="exact"/>
        <w:ind w:left="138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4" w:line="220" w:lineRule="exact"/>
        <w:rPr>
          <w:sz w:val="22"/>
          <w:szCs w:val="22"/>
        </w:rPr>
      </w:pPr>
    </w:p>
    <w:p w:rsidR="0058120C" w:rsidRDefault="00026DE0">
      <w:pPr>
        <w:spacing w:before="25"/>
        <w:ind w:left="138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: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oy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_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</w:t>
      </w:r>
    </w:p>
    <w:p w:rsidR="0058120C" w:rsidRDefault="00026DE0">
      <w:pPr>
        <w:spacing w:before="24" w:line="380" w:lineRule="exact"/>
        <w:ind w:left="138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7"/>
        <w:ind w:left="2455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82" style="position:absolute;left:0;text-align:left;margin-left:61.85pt;margin-top:-45.9pt;width:596.25pt;height:94.5pt;z-index:-1487;mso-position-horizontal-relative:page" coordorigin="1237,-918" coordsize="11925,1890">
            <v:shape id="_x0000_s1083" style="position:absolute;left:1237;top:-918;width:11925;height:1890" coordorigin="1237,-918" coordsize="11925,1890" path="m1237,972r11925,l13162,-918r-11925,l1237,972xe" fillcolor="#375f92" stroked="f">
              <v:path arrowok="t"/>
            </v:shape>
            <w10:wrap anchorx="page"/>
          </v:group>
        </w:pic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destroy_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58120C" w:rsidRDefault="00026DE0">
      <w:pPr>
        <w:spacing w:before="24"/>
        <w:ind w:left="1382"/>
        <w:rPr>
          <w:rFonts w:ascii="Courier New" w:eastAsia="Courier New" w:hAnsi="Courier New" w:cs="Courier New"/>
          <w:sz w:val="36"/>
          <w:szCs w:val="36"/>
        </w:rPr>
        <w:sectPr w:rsidR="0058120C">
          <w:headerReference w:type="default" r:id="rId25"/>
          <w:pgSz w:w="14400" w:h="10800" w:orient="landscape"/>
          <w:pgMar w:top="1020" w:right="0" w:bottom="0" w:left="0" w:header="0" w:footer="0" w:gutter="0"/>
          <w:pgNumType w:start="197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58120C" w:rsidRDefault="0058120C">
      <w:pPr>
        <w:spacing w:before="9" w:line="100" w:lineRule="exact"/>
        <w:rPr>
          <w:sz w:val="11"/>
          <w:szCs w:val="11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880" w:lineRule="exact"/>
        <w:ind w:left="3924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Searching in a BST</w:t>
      </w:r>
    </w:p>
    <w:p w:rsidR="0058120C" w:rsidRDefault="0058120C">
      <w:pPr>
        <w:spacing w:line="200" w:lineRule="exact"/>
      </w:pPr>
    </w:p>
    <w:p w:rsidR="0058120C" w:rsidRDefault="0058120C">
      <w:pPr>
        <w:spacing w:before="12" w:line="240" w:lineRule="exact"/>
        <w:rPr>
          <w:sz w:val="24"/>
          <w:szCs w:val="24"/>
        </w:rPr>
      </w:pPr>
    </w:p>
    <w:p w:rsidR="0058120C" w:rsidRDefault="00026DE0">
      <w:pPr>
        <w:ind w:left="59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97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search for 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er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58120C" w:rsidRDefault="0058120C">
      <w:pPr>
        <w:spacing w:before="4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203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pacing w:val="1"/>
          <w:sz w:val="44"/>
          <w:szCs w:val="44"/>
        </w:rPr>
        <w:t>1</w:t>
      </w:r>
      <w:r>
        <w:rPr>
          <w:rFonts w:ascii="Georgia" w:eastAsia="Georgia" w:hAnsi="Georgia" w:cs="Georgia"/>
          <w:color w:val="C00000"/>
          <w:sz w:val="44"/>
          <w:szCs w:val="44"/>
        </w:rPr>
        <w:t xml:space="preserve">. </w:t>
      </w:r>
      <w:r>
        <w:rPr>
          <w:rFonts w:ascii="Georgia" w:eastAsia="Georgia" w:hAnsi="Georgia" w:cs="Georgia"/>
          <w:color w:val="C00000"/>
          <w:spacing w:val="20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oot;</w:t>
      </w:r>
    </w:p>
    <w:p w:rsidR="0058120C" w:rsidRDefault="0058120C">
      <w:pPr>
        <w:spacing w:before="2" w:line="100" w:lineRule="exact"/>
        <w:rPr>
          <w:sz w:val="11"/>
          <w:szCs w:val="11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34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If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= root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return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before="3" w:line="160" w:lineRule="exact"/>
        <w:rPr>
          <w:sz w:val="16"/>
          <w:szCs w:val="16"/>
        </w:rPr>
      </w:pPr>
    </w:p>
    <w:p w:rsidR="0058120C" w:rsidRDefault="00026DE0">
      <w:pPr>
        <w:ind w:left="34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If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&lt; root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go left.</w:t>
      </w:r>
    </w:p>
    <w:p w:rsidR="0058120C" w:rsidRDefault="0058120C">
      <w:pPr>
        <w:spacing w:before="4" w:line="160" w:lineRule="exact"/>
        <w:rPr>
          <w:sz w:val="16"/>
          <w:szCs w:val="16"/>
        </w:rPr>
      </w:pPr>
    </w:p>
    <w:p w:rsidR="0058120C" w:rsidRDefault="00026DE0">
      <w:pPr>
        <w:ind w:left="34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 xml:space="preserve">b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&gt;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oot),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go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r</w:t>
      </w:r>
      <w:r>
        <w:rPr>
          <w:rFonts w:ascii="Georgia" w:eastAsia="Georgia" w:hAnsi="Georgia" w:cs="Georgia"/>
          <w:color w:val="000000"/>
          <w:sz w:val="40"/>
          <w:szCs w:val="40"/>
        </w:rPr>
        <w:t>ight.</w:t>
      </w:r>
    </w:p>
    <w:p w:rsidR="0058120C" w:rsidRDefault="0058120C">
      <w:pPr>
        <w:spacing w:before="8" w:line="160" w:lineRule="exact"/>
        <w:rPr>
          <w:sz w:val="17"/>
          <w:szCs w:val="17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203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pacing w:val="-1"/>
          <w:sz w:val="44"/>
          <w:szCs w:val="44"/>
        </w:rPr>
        <w:t>2</w:t>
      </w:r>
      <w:r>
        <w:rPr>
          <w:rFonts w:ascii="Georgia" w:eastAsia="Georgia" w:hAnsi="Georgia" w:cs="Georgia"/>
          <w:color w:val="C00000"/>
          <w:sz w:val="44"/>
          <w:szCs w:val="44"/>
        </w:rPr>
        <w:t>.</w:t>
      </w:r>
      <w:r>
        <w:rPr>
          <w:rFonts w:ascii="Georgia" w:eastAsia="Georgia" w:hAnsi="Georgia" w:cs="Georgia"/>
          <w:color w:val="C00000"/>
          <w:spacing w:val="67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Repeat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-1"/>
          <w:sz w:val="40"/>
          <w:szCs w:val="40"/>
        </w:rPr>
        <w:t>1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ing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at.</w:t>
      </w:r>
    </w:p>
    <w:p w:rsidR="0058120C" w:rsidRDefault="0058120C">
      <w:pPr>
        <w:spacing w:before="8" w:line="160" w:lineRule="exact"/>
        <w:rPr>
          <w:sz w:val="17"/>
          <w:szCs w:val="17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247" w:lineRule="auto"/>
        <w:ind w:left="2574" w:right="538" w:hanging="540"/>
        <w:rPr>
          <w:rFonts w:ascii="Georgia" w:eastAsia="Georgia" w:hAnsi="Georgia" w:cs="Georgia"/>
          <w:sz w:val="40"/>
          <w:szCs w:val="40"/>
        </w:rPr>
        <w:sectPr w:rsidR="0058120C">
          <w:headerReference w:type="default" r:id="rId26"/>
          <w:pgSz w:w="14400" w:h="10800" w:orient="landscape"/>
          <w:pgMar w:top="1000" w:right="0" w:bottom="0" w:left="0" w:header="0" w:footer="0" w:gutter="0"/>
          <w:pgNumType w:start="198"/>
          <w:cols w:space="720"/>
        </w:sectPr>
      </w:pPr>
      <w:r>
        <w:rPr>
          <w:rFonts w:ascii="Georgia" w:eastAsia="Georgia" w:hAnsi="Georgia" w:cs="Georgia"/>
          <w:color w:val="C00000"/>
          <w:sz w:val="44"/>
          <w:szCs w:val="44"/>
        </w:rPr>
        <w:t>3.</w:t>
      </w:r>
      <w:r>
        <w:rPr>
          <w:rFonts w:ascii="Georgia" w:eastAsia="Georgia" w:hAnsi="Georgia" w:cs="Georgia"/>
          <w:color w:val="C00000"/>
          <w:spacing w:val="69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Repeat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il ei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her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is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ound or we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each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existi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026DE0">
      <w:pPr>
        <w:spacing w:before="95"/>
        <w:ind w:left="2373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Searchi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g in</w:t>
      </w:r>
      <w:r>
        <w:rPr>
          <w:rFonts w:ascii="Trebuchet MS" w:eastAsia="Trebuchet MS" w:hAnsi="Trebuchet MS" w:cs="Trebuchet MS"/>
          <w:color w:val="1F487C"/>
          <w:spacing w:val="-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BST</w:t>
      </w:r>
      <w:r>
        <w:rPr>
          <w:rFonts w:ascii="Trebuchet MS" w:eastAsia="Trebuchet MS" w:hAnsi="Trebuchet MS" w:cs="Trebuchet MS"/>
          <w:color w:val="1F487C"/>
          <w:spacing w:val="-1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</w:t>
      </w:r>
      <w:proofErr w:type="spellEnd"/>
      <w:r>
        <w:rPr>
          <w:rFonts w:ascii="Trebuchet MS" w:eastAsia="Trebuchet MS" w:hAnsi="Trebuchet MS" w:cs="Trebuchet MS"/>
          <w:color w:val="1F487C"/>
          <w:sz w:val="80"/>
          <w:szCs w:val="80"/>
        </w:rPr>
        <w:t>…)</w:t>
      </w:r>
    </w:p>
    <w:p w:rsidR="0058120C" w:rsidRDefault="0058120C">
      <w:pPr>
        <w:spacing w:before="6" w:line="140" w:lineRule="exact"/>
        <w:rPr>
          <w:sz w:val="15"/>
          <w:szCs w:val="15"/>
        </w:rPr>
      </w:pPr>
    </w:p>
    <w:p w:rsidR="0058120C" w:rsidRDefault="00026DE0">
      <w:pPr>
        <w:ind w:left="12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If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 are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searchi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g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or a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k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ey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=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1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5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 are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e.</w:t>
      </w:r>
    </w:p>
    <w:p w:rsidR="0058120C" w:rsidRDefault="0058120C">
      <w:pPr>
        <w:spacing w:before="4" w:line="200" w:lineRule="exact"/>
      </w:pPr>
    </w:p>
    <w:p w:rsidR="0058120C" w:rsidRDefault="00026DE0">
      <w:pPr>
        <w:ind w:left="12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If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archi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for a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k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ey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&lt;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1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5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should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search 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</w:p>
    <w:p w:rsidR="0058120C" w:rsidRDefault="00026DE0">
      <w:pPr>
        <w:spacing w:line="440" w:lineRule="exact"/>
        <w:ind w:left="162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left</w:t>
      </w:r>
      <w:proofErr w:type="gramEnd"/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su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re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before="19" w:line="220" w:lineRule="exact"/>
        <w:rPr>
          <w:sz w:val="22"/>
          <w:szCs w:val="22"/>
        </w:rPr>
      </w:pPr>
    </w:p>
    <w:p w:rsidR="0058120C" w:rsidRDefault="00026DE0">
      <w:pPr>
        <w:ind w:left="12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If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archi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 for a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k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ey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&gt;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1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5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should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search 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</w:p>
    <w:p w:rsidR="0058120C" w:rsidRDefault="00026DE0">
      <w:pPr>
        <w:spacing w:line="440" w:lineRule="exact"/>
        <w:ind w:left="1620"/>
        <w:rPr>
          <w:rFonts w:ascii="Georgia" w:eastAsia="Georgia" w:hAnsi="Georgia" w:cs="Georgia"/>
          <w:sz w:val="40"/>
          <w:szCs w:val="40"/>
        </w:rPr>
        <w:sectPr w:rsidR="0058120C">
          <w:pgSz w:w="14400" w:h="10800" w:orient="landscape"/>
          <w:pgMar w:top="1000" w:right="0" w:bottom="0" w:left="0" w:header="0" w:footer="0" w:gutter="0"/>
          <w:cols w:space="720"/>
        </w:sectPr>
      </w:pPr>
      <w:r>
        <w:pict>
          <v:group id="_x0000_s1079" style="position:absolute;left:0;text-align:left;margin-left:209.25pt;margin-top:42.15pt;width:260.25pt;height:226.5pt;z-index:-1486;mso-position-horizontal-relative:page" coordorigin="4185,843" coordsize="5205,4530">
            <v:shape id="_x0000_s1081" style="position:absolute;left:4200;top:858;width:5175;height:4500" coordorigin="4200,858" coordsize="5175,4500" path="m4200,5358r5175,l9375,858r-5175,l4200,5358xe" filled="f" strokecolor="#375f92" strokeweight="1.5pt">
              <v:path arrowok="t"/>
            </v:shape>
            <v:shape id="_x0000_s1080" type="#_x0000_t75" style="position:absolute;left:4433;top:1030;width:4680;height:4125">
              <v:imagedata r:id="rId27" o:title=""/>
            </v:shape>
            <w10:wrap anchorx="page"/>
          </v:group>
        </w:pict>
      </w: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right</w:t>
      </w:r>
      <w:proofErr w:type="gramEnd"/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su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re</w:t>
      </w:r>
      <w:r>
        <w:rPr>
          <w:rFonts w:ascii="Georgia" w:eastAsia="Georgia" w:hAnsi="Georgia" w:cs="Georgia"/>
          <w:b/>
          <w:i/>
          <w:color w:val="C00000"/>
          <w:spacing w:val="-3"/>
          <w:sz w:val="40"/>
          <w:szCs w:val="40"/>
        </w:rPr>
        <w:t>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before="1" w:line="180" w:lineRule="exact"/>
        <w:rPr>
          <w:sz w:val="18"/>
          <w:szCs w:val="18"/>
        </w:rPr>
      </w:pPr>
    </w:p>
    <w:p w:rsidR="0058120C" w:rsidRDefault="00026DE0">
      <w:pPr>
        <w:spacing w:line="880" w:lineRule="exact"/>
        <w:ind w:left="2433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Searching in</w:t>
      </w:r>
      <w:r>
        <w:rPr>
          <w:rFonts w:ascii="Trebuchet MS" w:eastAsia="Trebuchet MS" w:hAnsi="Trebuchet MS" w:cs="Trebuchet MS"/>
          <w:color w:val="1F487C"/>
          <w:spacing w:val="-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BST</w:t>
      </w:r>
      <w:r>
        <w:rPr>
          <w:rFonts w:ascii="Trebuchet MS" w:eastAsia="Trebuchet MS" w:hAnsi="Trebuchet MS" w:cs="Trebuchet MS"/>
          <w:color w:val="1F487C"/>
          <w:spacing w:val="-18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</w:p>
    <w:p w:rsidR="0058120C" w:rsidRDefault="0058120C">
      <w:pPr>
        <w:spacing w:before="4" w:line="160" w:lineRule="exact"/>
        <w:rPr>
          <w:sz w:val="16"/>
          <w:szCs w:val="16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620" w:lineRule="exact"/>
        <w:ind w:left="129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97"/>
          <w:position w:val="-2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it wi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position w:val="-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=</w:t>
      </w:r>
      <w:r>
        <w:rPr>
          <w:color w:val="000000"/>
          <w:spacing w:val="1"/>
          <w:position w:val="-2"/>
          <w:sz w:val="40"/>
          <w:szCs w:val="40"/>
        </w:rPr>
        <w:t>12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, 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nd</w:t>
      </w:r>
      <w:r>
        <w:rPr>
          <w:rFonts w:ascii="Georgia" w:eastAsia="Georgia" w:hAnsi="Georgia" w:cs="Georgia"/>
          <w:color w:val="000000"/>
          <w:spacing w:val="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also with </w:t>
      </w:r>
      <w:r>
        <w:rPr>
          <w:rFonts w:ascii="Georgia" w:eastAsia="Georgia" w:hAnsi="Georgia" w:cs="Georgia"/>
          <w:b/>
          <w:i/>
          <w:color w:val="C00000"/>
          <w:position w:val="-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=</w:t>
      </w:r>
      <w:r>
        <w:rPr>
          <w:color w:val="000000"/>
          <w:spacing w:val="1"/>
          <w:position w:val="-2"/>
          <w:sz w:val="40"/>
          <w:szCs w:val="40"/>
        </w:rPr>
        <w:t>17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.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8" w:line="260" w:lineRule="exact"/>
        <w:rPr>
          <w:sz w:val="26"/>
          <w:szCs w:val="26"/>
        </w:rPr>
      </w:pPr>
    </w:p>
    <w:p w:rsidR="0058120C" w:rsidRDefault="00026DE0">
      <w:pPr>
        <w:spacing w:before="25" w:line="300" w:lineRule="exact"/>
        <w:ind w:left="7256" w:right="6750"/>
        <w:jc w:val="center"/>
        <w:rPr>
          <w:rFonts w:ascii="Arial" w:eastAsia="Arial" w:hAnsi="Arial" w:cs="Arial"/>
          <w:sz w:val="28"/>
          <w:szCs w:val="28"/>
        </w:rPr>
      </w:pPr>
      <w:r>
        <w:pict>
          <v:group id="_x0000_s1075" style="position:absolute;left:0;text-align:left;margin-left:184.85pt;margin-top:196.15pt;width:384pt;height:294pt;z-index:-1485;mso-position-horizontal-relative:page;mso-position-vertical-relative:page" coordorigin="3697,3923" coordsize="7680,5880">
            <v:shape id="_x0000_s1078" style="position:absolute;left:3712;top:3938;width:7650;height:5850" coordorigin="3712,3938" coordsize="7650,5850" path="m3712,9788r7650,l11362,3938r-7650,l3712,9788xe" fillcolor="#b7dee8" stroked="f">
              <v:path arrowok="t"/>
            </v:shape>
            <v:shape id="_x0000_s1077" style="position:absolute;left:3712;top:3938;width:7650;height:5850" coordorigin="3712,3938" coordsize="7650,5850" path="m3712,9788r7650,l11362,3938r-7650,l3712,9788xe" filled="f" strokecolor="#385d89" strokeweight="1.5pt">
              <v:path arrowok="t"/>
            </v:shape>
            <v:shape id="_x0000_s1076" type="#_x0000_t75" style="position:absolute;left:4572;top:4070;width:6436;height:5538">
              <v:imagedata r:id="rId28" o:title="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28"/>
          <w:szCs w:val="28"/>
        </w:rPr>
        <w:t>15</w:t>
      </w:r>
    </w:p>
    <w:p w:rsidR="0058120C" w:rsidRDefault="0058120C">
      <w:pPr>
        <w:spacing w:line="200" w:lineRule="exact"/>
      </w:pPr>
    </w:p>
    <w:p w:rsidR="0058120C" w:rsidRDefault="0058120C">
      <w:pPr>
        <w:spacing w:before="2" w:line="220" w:lineRule="exact"/>
        <w:rPr>
          <w:sz w:val="22"/>
          <w:szCs w:val="22"/>
        </w:rPr>
      </w:pPr>
    </w:p>
    <w:p w:rsidR="0058120C" w:rsidRDefault="00026DE0">
      <w:pPr>
        <w:spacing w:before="25" w:line="400" w:lineRule="exact"/>
        <w:ind w:left="6110" w:right="545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position w:val="-3"/>
          <w:sz w:val="28"/>
          <w:szCs w:val="28"/>
        </w:rPr>
        <w:t xml:space="preserve">8                            </w:t>
      </w:r>
      <w:r>
        <w:rPr>
          <w:rFonts w:ascii="Arial" w:eastAsia="Arial" w:hAnsi="Arial" w:cs="Arial"/>
          <w:spacing w:val="24"/>
          <w:position w:val="-3"/>
          <w:sz w:val="28"/>
          <w:szCs w:val="28"/>
        </w:rPr>
        <w:t xml:space="preserve"> </w:t>
      </w:r>
      <w:r>
        <w:rPr>
          <w:rFonts w:ascii="Arial" w:eastAsia="Arial" w:hAnsi="Arial" w:cs="Arial"/>
          <w:position w:val="6"/>
          <w:sz w:val="28"/>
          <w:szCs w:val="28"/>
        </w:rPr>
        <w:t>20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3" w:line="200" w:lineRule="exact"/>
      </w:pPr>
    </w:p>
    <w:p w:rsidR="0058120C" w:rsidRDefault="00026DE0">
      <w:pPr>
        <w:spacing w:before="27" w:line="420" w:lineRule="exact"/>
        <w:ind w:left="522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position w:val="-2"/>
          <w:sz w:val="28"/>
          <w:szCs w:val="28"/>
        </w:rPr>
        <w:t xml:space="preserve">2                    </w:t>
      </w:r>
      <w:r>
        <w:rPr>
          <w:rFonts w:ascii="Arial" w:eastAsia="Arial" w:hAnsi="Arial" w:cs="Arial"/>
          <w:spacing w:val="19"/>
          <w:position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2"/>
          <w:position w:val="-3"/>
          <w:sz w:val="28"/>
          <w:szCs w:val="28"/>
        </w:rPr>
        <w:t>1</w:t>
      </w:r>
      <w:r>
        <w:rPr>
          <w:rFonts w:ascii="Arial" w:eastAsia="Arial" w:hAnsi="Arial" w:cs="Arial"/>
          <w:position w:val="-3"/>
          <w:sz w:val="28"/>
          <w:szCs w:val="28"/>
        </w:rPr>
        <w:t xml:space="preserve">1                             </w:t>
      </w:r>
      <w:r>
        <w:rPr>
          <w:rFonts w:ascii="Arial" w:eastAsia="Arial" w:hAnsi="Arial" w:cs="Arial"/>
          <w:spacing w:val="22"/>
          <w:position w:val="-3"/>
          <w:sz w:val="28"/>
          <w:szCs w:val="28"/>
        </w:rPr>
        <w:t xml:space="preserve"> </w:t>
      </w:r>
      <w:r>
        <w:rPr>
          <w:rFonts w:ascii="Arial" w:eastAsia="Arial" w:hAnsi="Arial" w:cs="Arial"/>
          <w:position w:val="8"/>
          <w:sz w:val="28"/>
          <w:szCs w:val="28"/>
        </w:rPr>
        <w:t>27</w:t>
      </w:r>
    </w:p>
    <w:p w:rsidR="0058120C" w:rsidRDefault="0058120C">
      <w:pPr>
        <w:spacing w:before="10" w:line="160" w:lineRule="exact"/>
        <w:rPr>
          <w:sz w:val="16"/>
          <w:szCs w:val="16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  <w:sectPr w:rsidR="0058120C">
          <w:headerReference w:type="default" r:id="rId29"/>
          <w:pgSz w:w="14400" w:h="10800" w:orient="landscape"/>
          <w:pgMar w:top="1000" w:right="0" w:bottom="0" w:left="0" w:header="0" w:footer="0" w:gutter="0"/>
          <w:pgNumType w:start="200"/>
          <w:cols w:space="720"/>
        </w:sectPr>
      </w:pPr>
    </w:p>
    <w:p w:rsidR="0058120C" w:rsidRDefault="0058120C">
      <w:pPr>
        <w:spacing w:before="2" w:line="100" w:lineRule="exact"/>
        <w:rPr>
          <w:sz w:val="11"/>
          <w:szCs w:val="11"/>
        </w:rPr>
      </w:pPr>
    </w:p>
    <w:p w:rsidR="0058120C" w:rsidRDefault="00026DE0">
      <w:pPr>
        <w:spacing w:line="320" w:lineRule="exact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position w:val="-1"/>
          <w:sz w:val="28"/>
          <w:szCs w:val="28"/>
        </w:rPr>
        <w:t xml:space="preserve">6         </w:t>
      </w:r>
      <w:r>
        <w:rPr>
          <w:rFonts w:ascii="Arial" w:eastAsia="Arial" w:hAnsi="Arial" w:cs="Arial"/>
          <w:spacing w:val="28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10        </w:t>
      </w:r>
      <w:r>
        <w:rPr>
          <w:rFonts w:ascii="Arial" w:eastAsia="Arial" w:hAnsi="Arial" w:cs="Arial"/>
          <w:spacing w:val="50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12</w:t>
      </w:r>
    </w:p>
    <w:p w:rsidR="0058120C" w:rsidRDefault="00026DE0">
      <w:pPr>
        <w:spacing w:before="26"/>
        <w:rPr>
          <w:rFonts w:ascii="Arial" w:eastAsia="Arial" w:hAnsi="Arial" w:cs="Arial"/>
          <w:sz w:val="28"/>
          <w:szCs w:val="28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958" w:space="1286"/>
            <w:col w:w="5156"/>
          </w:cols>
        </w:sectPr>
      </w:pPr>
      <w:r>
        <w:br w:type="column"/>
      </w:r>
      <w:r>
        <w:rPr>
          <w:rFonts w:ascii="Arial" w:eastAsia="Arial" w:hAnsi="Arial" w:cs="Arial"/>
          <w:sz w:val="28"/>
          <w:szCs w:val="28"/>
        </w:rPr>
        <w:lastRenderedPageBreak/>
        <w:t xml:space="preserve">22         </w:t>
      </w:r>
      <w:r>
        <w:rPr>
          <w:rFonts w:ascii="Arial" w:eastAsia="Arial" w:hAnsi="Arial" w:cs="Arial"/>
          <w:spacing w:val="7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30</w:t>
      </w:r>
    </w:p>
    <w:p w:rsidR="0058120C" w:rsidRDefault="0058120C">
      <w:pPr>
        <w:spacing w:before="3" w:line="180" w:lineRule="exact"/>
        <w:rPr>
          <w:sz w:val="19"/>
          <w:szCs w:val="19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20"/>
        <w:ind w:left="4928" w:right="5630"/>
        <w:jc w:val="center"/>
        <w:rPr>
          <w:rFonts w:ascii="Arial" w:eastAsia="Arial" w:hAnsi="Arial" w:cs="Arial"/>
          <w:sz w:val="28"/>
          <w:szCs w:val="28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Arial" w:eastAsia="Arial" w:hAnsi="Arial" w:cs="Arial"/>
          <w:sz w:val="28"/>
          <w:szCs w:val="28"/>
        </w:rPr>
        <w:t xml:space="preserve">3              </w:t>
      </w:r>
      <w:r>
        <w:rPr>
          <w:rFonts w:ascii="Arial" w:eastAsia="Arial" w:hAnsi="Arial" w:cs="Arial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position w:val="4"/>
          <w:sz w:val="28"/>
          <w:szCs w:val="28"/>
        </w:rPr>
        <w:t xml:space="preserve">7                       </w:t>
      </w:r>
      <w:r>
        <w:rPr>
          <w:rFonts w:ascii="Arial" w:eastAsia="Arial" w:hAnsi="Arial" w:cs="Arial"/>
          <w:spacing w:val="69"/>
          <w:position w:val="4"/>
          <w:sz w:val="28"/>
          <w:szCs w:val="28"/>
        </w:rPr>
        <w:t xml:space="preserve"> </w:t>
      </w:r>
      <w:r>
        <w:rPr>
          <w:rFonts w:ascii="Arial" w:eastAsia="Arial" w:hAnsi="Arial" w:cs="Arial"/>
          <w:position w:val="1"/>
          <w:sz w:val="28"/>
          <w:szCs w:val="28"/>
        </w:rPr>
        <w:t>14</w:t>
      </w:r>
    </w:p>
    <w:p w:rsidR="0058120C" w:rsidRDefault="0058120C">
      <w:pPr>
        <w:spacing w:before="17" w:line="220" w:lineRule="exact"/>
        <w:rPr>
          <w:sz w:val="22"/>
          <w:szCs w:val="22"/>
        </w:rPr>
      </w:pPr>
    </w:p>
    <w:p w:rsidR="0058120C" w:rsidRDefault="00026DE0">
      <w:pPr>
        <w:spacing w:line="860" w:lineRule="exact"/>
        <w:ind w:left="4236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Searching (Find)</w:t>
      </w:r>
    </w:p>
    <w:p w:rsidR="0058120C" w:rsidRDefault="0058120C">
      <w:pPr>
        <w:spacing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620" w:lineRule="exact"/>
        <w:ind w:left="54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Find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X:</w:t>
      </w:r>
    </w:p>
    <w:p w:rsidR="0058120C" w:rsidRDefault="0058120C">
      <w:pPr>
        <w:spacing w:line="180" w:lineRule="exact"/>
        <w:rPr>
          <w:sz w:val="19"/>
          <w:szCs w:val="19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198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7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Return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that has key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before="6" w:line="180" w:lineRule="exact"/>
        <w:rPr>
          <w:sz w:val="18"/>
          <w:szCs w:val="18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198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7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</w:t>
      </w:r>
      <w:proofErr w:type="gramEnd"/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NULL if 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 such node.</w:t>
      </w:r>
    </w:p>
    <w:p w:rsidR="0058120C" w:rsidRDefault="0058120C">
      <w:pPr>
        <w:spacing w:before="5" w:line="120" w:lineRule="exact"/>
        <w:rPr>
          <w:sz w:val="13"/>
          <w:szCs w:val="13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620" w:lineRule="exact"/>
        <w:ind w:left="100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2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pacing w:val="-1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C00000"/>
          <w:position w:val="-2"/>
          <w:sz w:val="40"/>
          <w:szCs w:val="40"/>
        </w:rPr>
        <w:t>me</w:t>
      </w:r>
      <w:r>
        <w:rPr>
          <w:rFonts w:ascii="Georgia" w:eastAsia="Georgia" w:hAnsi="Georgia" w:cs="Georgia"/>
          <w:b/>
          <w:color w:val="C00000"/>
          <w:spacing w:val="-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2"/>
          <w:sz w:val="40"/>
          <w:szCs w:val="40"/>
        </w:rPr>
        <w:t>comp</w:t>
      </w:r>
      <w:r>
        <w:rPr>
          <w:rFonts w:ascii="Georgia" w:eastAsia="Georgia" w:hAnsi="Georgia" w:cs="Georgia"/>
          <w:b/>
          <w:color w:val="C00000"/>
          <w:spacing w:val="-1"/>
          <w:position w:val="-2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2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position w:val="-2"/>
          <w:sz w:val="40"/>
          <w:szCs w:val="40"/>
        </w:rPr>
        <w:t>x</w:t>
      </w:r>
      <w:r>
        <w:rPr>
          <w:rFonts w:ascii="Georgia" w:eastAsia="Georgia" w:hAnsi="Georgia" w:cs="Georgia"/>
          <w:b/>
          <w:color w:val="C00000"/>
          <w:spacing w:val="-1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C00000"/>
          <w:position w:val="-2"/>
          <w:sz w:val="40"/>
          <w:szCs w:val="40"/>
        </w:rPr>
        <w:t>ty:</w:t>
      </w:r>
      <w:r>
        <w:rPr>
          <w:rFonts w:ascii="Georgia" w:eastAsia="Georgia" w:hAnsi="Georgia" w:cs="Georgia"/>
          <w:b/>
          <w:color w:val="C00000"/>
          <w:spacing w:val="-4"/>
          <w:position w:val="-2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O(</w:t>
      </w:r>
      <w:proofErr w:type="gramEnd"/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0000FF"/>
          <w:spacing w:val="2"/>
          <w:position w:val="-2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8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whe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e </w:t>
      </w:r>
      <w:r>
        <w:rPr>
          <w:rFonts w:ascii="Georgia" w:eastAsia="Georgia" w:hAnsi="Georgia" w:cs="Georgia"/>
          <w:b/>
          <w:color w:val="C00000"/>
          <w:position w:val="-2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C00000"/>
          <w:spacing w:val="-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is 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height</w:t>
      </w:r>
      <w:r>
        <w:rPr>
          <w:rFonts w:ascii="Georgia" w:eastAsia="Georgia" w:hAnsi="Georgia" w:cs="Georgia"/>
          <w:color w:val="000000"/>
          <w:spacing w:val="-6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tree.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5" w:line="260" w:lineRule="exact"/>
        <w:rPr>
          <w:sz w:val="26"/>
          <w:szCs w:val="26"/>
        </w:rPr>
      </w:pPr>
    </w:p>
    <w:p w:rsidR="0058120C" w:rsidRDefault="00026DE0">
      <w:pPr>
        <w:spacing w:line="620" w:lineRule="exact"/>
        <w:ind w:left="1007"/>
        <w:rPr>
          <w:rFonts w:ascii="Georgia" w:eastAsia="Georgia" w:hAnsi="Georgia" w:cs="Georgia"/>
          <w:sz w:val="40"/>
          <w:szCs w:val="40"/>
        </w:rPr>
        <w:sectPr w:rsidR="0058120C">
          <w:pgSz w:w="14400" w:h="10800" w:orient="landscape"/>
          <w:pgMar w:top="1000" w:right="0" w:bottom="0" w:left="0" w:header="0" w:footer="0" w:gutter="0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The</w:t>
      </w:r>
      <w:r>
        <w:rPr>
          <w:rFonts w:ascii="Georgia" w:eastAsia="Georgia" w:hAnsi="Georgia" w:cs="Georgia"/>
          <w:b/>
          <w:i/>
          <w:color w:val="0000FF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height of</w:t>
      </w:r>
      <w:r>
        <w:rPr>
          <w:rFonts w:ascii="Georgia" w:eastAsia="Georgia" w:hAnsi="Georgia" w:cs="Georgia"/>
          <w:b/>
          <w:i/>
          <w:color w:val="0000FF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 xml:space="preserve">a </w:t>
      </w:r>
      <w:r>
        <w:rPr>
          <w:rFonts w:ascii="Georgia" w:eastAsia="Georgia" w:hAnsi="Georgia" w:cs="Georgia"/>
          <w:b/>
          <w:i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ree</w:t>
      </w:r>
      <w:r>
        <w:rPr>
          <w:rFonts w:ascii="Georgia" w:eastAsia="Georgia" w:hAnsi="Georgia" w:cs="Georgia"/>
          <w:b/>
          <w:i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gest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th 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root to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af.</w:t>
      </w:r>
    </w:p>
    <w:p w:rsidR="0058120C" w:rsidRDefault="0058120C">
      <w:pPr>
        <w:spacing w:before="12" w:line="220" w:lineRule="exact"/>
        <w:rPr>
          <w:sz w:val="22"/>
          <w:szCs w:val="22"/>
        </w:rPr>
      </w:pPr>
    </w:p>
    <w:p w:rsidR="0058120C" w:rsidRDefault="00026DE0">
      <w:pPr>
        <w:spacing w:line="860" w:lineRule="exact"/>
        <w:ind w:left="273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Searching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 xml:space="preserve"> (Fin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d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)</w:t>
      </w:r>
      <w:r>
        <w:rPr>
          <w:rFonts w:ascii="Trebuchet MS" w:eastAsia="Trebuchet MS" w:hAnsi="Trebuchet MS" w:cs="Trebuchet MS"/>
          <w:color w:val="1F487C"/>
          <w:spacing w:val="-3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8120C" w:rsidRDefault="0058120C">
      <w:pPr>
        <w:spacing w:before="9" w:line="100" w:lineRule="exact"/>
        <w:rPr>
          <w:sz w:val="10"/>
          <w:szCs w:val="10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25"/>
        <w:ind w:left="767"/>
        <w:rPr>
          <w:rFonts w:ascii="Courier New" w:eastAsia="Courier New" w:hAnsi="Courier New" w:cs="Courier New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ch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: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x,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*t)</w:t>
      </w:r>
    </w:p>
    <w:p w:rsidR="0058120C" w:rsidRDefault="00026DE0">
      <w:pPr>
        <w:spacing w:before="24" w:line="380" w:lineRule="exact"/>
        <w:ind w:left="76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7"/>
        <w:ind w:left="183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(t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>
      <w:pPr>
        <w:spacing w:before="24"/>
        <w:ind w:left="364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58120C" w:rsidRDefault="00026DE0">
      <w:pPr>
        <w:spacing w:before="24"/>
        <w:ind w:left="183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 xml:space="preserve">if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(x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 t-&gt;elemen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>
      <w:pPr>
        <w:spacing w:before="24"/>
        <w:ind w:left="3647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73" style="position:absolute;left:0;text-align:left;margin-left:31.1pt;margin-top:137.8pt;width:658.15pt;height:247.2pt;z-index:-1484;mso-position-horizontal-relative:page;mso-position-vertical-relative:page" coordorigin="622,2756" coordsize="13163,4944">
            <v:shape id="_x0000_s1074" style="position:absolute;left:622;top:2756;width:13163;height:4944" coordorigin="622,2756" coordsize="13163,4944" path="m622,7700r13163,l13785,2756r-13163,l622,7700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Find(x,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t-&gt;left);</w:t>
      </w:r>
    </w:p>
    <w:p w:rsidR="0058120C" w:rsidRDefault="00026DE0">
      <w:pPr>
        <w:spacing w:before="24"/>
        <w:ind w:left="183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(x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&gt; t-&gt;elemen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>
      <w:pPr>
        <w:spacing w:before="24" w:line="380" w:lineRule="exact"/>
        <w:ind w:left="3647"/>
        <w:rPr>
          <w:rFonts w:ascii="Courier New" w:eastAsia="Courier New" w:hAnsi="Courier New" w:cs="Courier New"/>
          <w:sz w:val="36"/>
          <w:szCs w:val="36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Find(x,</w:t>
      </w:r>
      <w:r>
        <w:rPr>
          <w:rFonts w:ascii="Courier New" w:eastAsia="Courier New" w:hAnsi="Courier New" w:cs="Courier New"/>
          <w:b/>
          <w:color w:val="FFFFFF"/>
          <w:spacing w:val="-7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t-&gt;right);</w:t>
      </w:r>
    </w:p>
    <w:p w:rsidR="0058120C" w:rsidRDefault="00026DE0">
      <w:pPr>
        <w:spacing w:before="37"/>
        <w:jc w:val="right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lastRenderedPageBreak/>
        <w:t>else</w:t>
      </w:r>
      <w:proofErr w:type="gramEnd"/>
    </w:p>
    <w:p w:rsidR="0058120C" w:rsidRDefault="0058120C">
      <w:pPr>
        <w:spacing w:line="200" w:lineRule="exact"/>
      </w:pPr>
    </w:p>
    <w:p w:rsidR="0058120C" w:rsidRDefault="0058120C">
      <w:pPr>
        <w:spacing w:before="17" w:line="240" w:lineRule="exact"/>
        <w:rPr>
          <w:sz w:val="24"/>
          <w:szCs w:val="24"/>
        </w:rPr>
      </w:pPr>
    </w:p>
    <w:p w:rsidR="0058120C" w:rsidRDefault="00026DE0">
      <w:pPr>
        <w:spacing w:line="380" w:lineRule="exact"/>
        <w:ind w:left="76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58120C" w:rsidRDefault="00026DE0">
      <w:pPr>
        <w:spacing w:line="200" w:lineRule="exact"/>
      </w:pPr>
      <w:r>
        <w:br w:type="column"/>
      </w:r>
    </w:p>
    <w:p w:rsidR="0058120C" w:rsidRDefault="0058120C">
      <w:pPr>
        <w:spacing w:before="9" w:line="260" w:lineRule="exact"/>
        <w:rPr>
          <w:sz w:val="26"/>
          <w:szCs w:val="26"/>
        </w:rPr>
      </w:pPr>
    </w:p>
    <w:p w:rsidR="0058120C" w:rsidRDefault="00026DE0">
      <w:pPr>
        <w:rPr>
          <w:rFonts w:ascii="Courier New" w:eastAsia="Courier New" w:hAnsi="Courier New" w:cs="Courier New"/>
          <w:sz w:val="36"/>
          <w:szCs w:val="36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2704" w:space="943"/>
            <w:col w:w="10753"/>
          </w:cols>
        </w:sect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t;    </w:t>
      </w:r>
      <w:r>
        <w:rPr>
          <w:rFonts w:ascii="Courier New" w:eastAsia="Courier New" w:hAnsi="Courier New" w:cs="Courier New"/>
          <w:b/>
          <w:color w:val="FFFFFF"/>
          <w:spacing w:val="20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 match</w:t>
      </w:r>
      <w:r>
        <w:rPr>
          <w:rFonts w:ascii="Courier New" w:eastAsia="Courier New" w:hAnsi="Courier New" w:cs="Courier New"/>
          <w:b/>
          <w:color w:val="00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(the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node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is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found)</w:t>
      </w:r>
    </w:p>
    <w:p w:rsidR="0058120C" w:rsidRDefault="0058120C">
      <w:pPr>
        <w:spacing w:before="5" w:line="180" w:lineRule="exact"/>
        <w:rPr>
          <w:sz w:val="19"/>
          <w:szCs w:val="19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25"/>
        <w:ind w:left="2342"/>
        <w:rPr>
          <w:rFonts w:ascii="Courier New" w:eastAsia="Courier New" w:hAnsi="Courier New" w:cs="Courier New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ch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: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x)</w:t>
      </w:r>
    </w:p>
    <w:p w:rsidR="0058120C" w:rsidRDefault="00026DE0">
      <w:pPr>
        <w:spacing w:before="24" w:line="380" w:lineRule="exact"/>
        <w:ind w:left="234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7"/>
        <w:ind w:left="3415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71" style="position:absolute;left:0;text-align:left;margin-left:109.85pt;margin-top:-45.9pt;width:508.9pt;height:94.5pt;z-index:-1483;mso-position-horizontal-relative:page" coordorigin="2197,-918" coordsize="10178,1890">
            <v:shape id="_x0000_s1072" style="position:absolute;left:2197;top:-918;width:10178;height:1890" coordorigin="2197,-918" coordsize="10178,1890" path="m2197,972r10178,l12375,-918r-10178,l2197,972xe" fillcolor="#375f92" stroked="f">
              <v:path arrowok="t"/>
            </v:shape>
            <w10:wrap anchorx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Find(x,</w:t>
      </w:r>
      <w:r>
        <w:rPr>
          <w:rFonts w:ascii="Courier New" w:eastAsia="Courier New" w:hAnsi="Courier New" w:cs="Courier New"/>
          <w:b/>
          <w:color w:val="FFFFFF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root);</w:t>
      </w:r>
    </w:p>
    <w:p w:rsidR="0058120C" w:rsidRDefault="00026DE0">
      <w:pPr>
        <w:spacing w:before="24"/>
        <w:ind w:left="2342"/>
        <w:rPr>
          <w:rFonts w:ascii="Courier New" w:eastAsia="Courier New" w:hAnsi="Courier New" w:cs="Courier New"/>
          <w:sz w:val="36"/>
          <w:szCs w:val="36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58120C" w:rsidRDefault="0058120C">
      <w:pPr>
        <w:spacing w:before="1" w:line="160" w:lineRule="exact"/>
        <w:rPr>
          <w:sz w:val="17"/>
          <w:szCs w:val="17"/>
        </w:rPr>
      </w:pPr>
    </w:p>
    <w:p w:rsidR="0058120C" w:rsidRDefault="0058120C">
      <w:pPr>
        <w:spacing w:line="200" w:lineRule="exact"/>
      </w:pPr>
    </w:p>
    <w:p w:rsidR="0058120C" w:rsidRDefault="00026DE0">
      <w:pPr>
        <w:spacing w:line="880" w:lineRule="exact"/>
        <w:ind w:left="2867"/>
        <w:rPr>
          <w:rFonts w:ascii="Trebuchet MS" w:eastAsia="Trebuchet MS" w:hAnsi="Trebuchet MS" w:cs="Trebuchet MS"/>
          <w:sz w:val="80"/>
          <w:szCs w:val="80"/>
        </w:rPr>
      </w:pPr>
      <w:r>
        <w:pict>
          <v:group id="_x0000_s1068" style="position:absolute;left:0;text-align:left;margin-left:196.1pt;margin-top:98.4pt;width:316.5pt;height:316.5pt;z-index:-1482;mso-position-horizontal-relative:page" coordorigin="3922,1968" coordsize="6330,6330">
            <v:shape id="_x0000_s1070" style="position:absolute;left:3937;top:1983;width:6300;height:6300" coordorigin="3937,1983" coordsize="6300,6300" path="m3937,8283r6300,l10237,1983r-6300,l3937,8283xe" filled="f" strokecolor="#c00000" strokeweight="1.5pt">
              <v:path arrowok="t"/>
            </v:shape>
            <v:shape id="_x0000_s1069" type="#_x0000_t75" style="position:absolute;left:4058;top:2103;width:6120;height:6100">
              <v:imagedata r:id="rId30" o:title=""/>
            </v:shape>
            <w10:wrap anchorx="page"/>
          </v:group>
        </w:pic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Inord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</w:t>
      </w:r>
      <w:proofErr w:type="spellEnd"/>
      <w:r>
        <w:rPr>
          <w:rFonts w:ascii="Trebuchet MS" w:eastAsia="Trebuchet MS" w:hAnsi="Trebuchet MS" w:cs="Trebuchet MS"/>
          <w:color w:val="1F487C"/>
          <w:spacing w:val="-41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raversal of BST</w:t>
      </w:r>
    </w:p>
    <w:p w:rsidR="0058120C" w:rsidRDefault="0058120C">
      <w:pPr>
        <w:spacing w:before="12" w:line="260" w:lineRule="exact"/>
        <w:rPr>
          <w:sz w:val="26"/>
          <w:szCs w:val="26"/>
        </w:rPr>
      </w:pPr>
    </w:p>
    <w:p w:rsidR="0058120C" w:rsidRDefault="00026DE0">
      <w:pPr>
        <w:spacing w:line="620" w:lineRule="exact"/>
        <w:ind w:left="139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2"/>
          <w:sz w:val="56"/>
          <w:szCs w:val="56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Inorder</w:t>
      </w:r>
      <w:proofErr w:type="spellEnd"/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traver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al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BST prints out all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eys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6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sort</w:t>
      </w:r>
      <w:r>
        <w:rPr>
          <w:rFonts w:ascii="Georgia" w:eastAsia="Georgia" w:hAnsi="Georgia" w:cs="Georgia"/>
          <w:b/>
          <w:color w:val="0000FF"/>
          <w:spacing w:val="-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d</w:t>
      </w:r>
      <w:r>
        <w:rPr>
          <w:rFonts w:ascii="Georgia" w:eastAsia="Georgia" w:hAnsi="Georgia" w:cs="Georgia"/>
          <w:b/>
          <w:color w:val="0000FF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order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.</w:t>
      </w:r>
    </w:p>
    <w:p w:rsidR="0058120C" w:rsidRDefault="0058120C">
      <w:pPr>
        <w:spacing w:before="8" w:line="120" w:lineRule="exact"/>
        <w:rPr>
          <w:sz w:val="12"/>
          <w:szCs w:val="12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13"/>
        <w:ind w:left="4043"/>
        <w:rPr>
          <w:sz w:val="36"/>
          <w:szCs w:val="36"/>
        </w:rPr>
        <w:sectPr w:rsidR="0058120C">
          <w:headerReference w:type="default" r:id="rId31"/>
          <w:pgSz w:w="14400" w:h="10800" w:orient="landscape"/>
          <w:pgMar w:top="1020" w:right="0" w:bottom="0" w:left="0" w:header="0" w:footer="0" w:gutter="0"/>
          <w:pgNumType w:start="203"/>
          <w:cols w:space="720"/>
        </w:sectPr>
      </w:pPr>
      <w:r>
        <w:pict>
          <v:shape id="_x0000_s1067" type="#_x0000_t75" style="position:absolute;left:0;text-align:left;margin-left:176.75pt;margin-top:-4.6pt;width:354.95pt;height:30.6pt;z-index:-1481;mso-position-horizontal-relative:page">
            <v:imagedata r:id="rId32" o:title=""/>
            <w10:wrap anchorx="page"/>
          </v:shape>
        </w:pict>
      </w:r>
      <w:proofErr w:type="spellStart"/>
      <w:r>
        <w:rPr>
          <w:b/>
          <w:color w:val="C00000"/>
          <w:sz w:val="36"/>
          <w:szCs w:val="36"/>
        </w:rPr>
        <w:t>I</w:t>
      </w:r>
      <w:r>
        <w:rPr>
          <w:b/>
          <w:color w:val="C00000"/>
          <w:spacing w:val="-2"/>
          <w:sz w:val="36"/>
          <w:szCs w:val="36"/>
        </w:rPr>
        <w:t>n</w:t>
      </w:r>
      <w:r>
        <w:rPr>
          <w:b/>
          <w:color w:val="C00000"/>
          <w:sz w:val="36"/>
          <w:szCs w:val="36"/>
        </w:rPr>
        <w:t>orde</w:t>
      </w:r>
      <w:r>
        <w:rPr>
          <w:b/>
          <w:color w:val="C00000"/>
          <w:spacing w:val="1"/>
          <w:sz w:val="36"/>
          <w:szCs w:val="36"/>
        </w:rPr>
        <w:t>r</w:t>
      </w:r>
      <w:proofErr w:type="spellEnd"/>
      <w:r>
        <w:rPr>
          <w:b/>
          <w:color w:val="C00000"/>
          <w:sz w:val="36"/>
          <w:szCs w:val="36"/>
        </w:rPr>
        <w:t>:</w:t>
      </w:r>
      <w:r>
        <w:rPr>
          <w:b/>
          <w:color w:val="C00000"/>
          <w:spacing w:val="-2"/>
          <w:sz w:val="36"/>
          <w:szCs w:val="36"/>
        </w:rPr>
        <w:t xml:space="preserve"> </w:t>
      </w:r>
      <w:r>
        <w:rPr>
          <w:b/>
          <w:color w:val="0000FF"/>
          <w:sz w:val="36"/>
          <w:szCs w:val="36"/>
        </w:rPr>
        <w:t>2, 3, 4,</w:t>
      </w:r>
      <w:r>
        <w:rPr>
          <w:b/>
          <w:color w:val="0000FF"/>
          <w:spacing w:val="2"/>
          <w:sz w:val="36"/>
          <w:szCs w:val="36"/>
        </w:rPr>
        <w:t xml:space="preserve"> </w:t>
      </w:r>
      <w:r>
        <w:rPr>
          <w:b/>
          <w:color w:val="0000FF"/>
          <w:sz w:val="36"/>
          <w:szCs w:val="36"/>
        </w:rPr>
        <w:t>6, 7, 9, 13, 15, 17, 18, 20</w:t>
      </w:r>
    </w:p>
    <w:p w:rsidR="0058120C" w:rsidRDefault="0058120C">
      <w:pPr>
        <w:spacing w:before="10" w:line="260" w:lineRule="exact"/>
        <w:rPr>
          <w:sz w:val="26"/>
          <w:szCs w:val="26"/>
        </w:rPr>
      </w:pPr>
    </w:p>
    <w:p w:rsidR="0058120C" w:rsidRDefault="00026DE0">
      <w:pPr>
        <w:spacing w:line="880" w:lineRule="exact"/>
        <w:ind w:left="3772" w:right="3891"/>
        <w:jc w:val="center"/>
        <w:rPr>
          <w:rFonts w:ascii="Trebuchet MS" w:eastAsia="Trebuchet MS" w:hAnsi="Trebuchet MS" w:cs="Trebuchet MS"/>
          <w:sz w:val="80"/>
          <w:szCs w:val="80"/>
        </w:rPr>
      </w:pP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FindMin</w:t>
      </w:r>
      <w:proofErr w:type="spellEnd"/>
      <w:r>
        <w:rPr>
          <w:rFonts w:ascii="Trebuchet MS" w:eastAsia="Trebuchet MS" w:hAnsi="Trebuchet MS" w:cs="Trebuchet MS"/>
          <w:color w:val="1F487C"/>
          <w:spacing w:val="-28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/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F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indMax</w:t>
      </w:r>
      <w:proofErr w:type="spellEnd"/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1" w:line="200" w:lineRule="exact"/>
      </w:pPr>
    </w:p>
    <w:p w:rsidR="0058120C" w:rsidRDefault="00026DE0">
      <w:pPr>
        <w:ind w:left="87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Go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l:</w:t>
      </w:r>
      <w:r>
        <w:rPr>
          <w:rFonts w:ascii="Georgia" w:eastAsia="Georgia" w:hAnsi="Georgia" w:cs="Georgia"/>
          <w:b/>
          <w:color w:val="0000FF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return 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 no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 con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aini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the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color w:val="0000FF"/>
          <w:spacing w:val="-3"/>
          <w:sz w:val="40"/>
          <w:szCs w:val="40"/>
        </w:rPr>
        <w:t>m</w:t>
      </w:r>
      <w:r>
        <w:rPr>
          <w:rFonts w:ascii="Georgia" w:eastAsia="Georgia" w:hAnsi="Georgia" w:cs="Georgia"/>
          <w:color w:val="0000FF"/>
          <w:sz w:val="40"/>
          <w:szCs w:val="40"/>
        </w:rPr>
        <w:t>all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st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color w:val="C00000"/>
          <w:sz w:val="40"/>
          <w:szCs w:val="40"/>
        </w:rPr>
        <w:t>lar</w:t>
      </w:r>
      <w:r>
        <w:rPr>
          <w:rFonts w:ascii="Georgia" w:eastAsia="Georgia" w:hAnsi="Georgia" w:cs="Georgia"/>
          <w:color w:val="C00000"/>
          <w:spacing w:val="-3"/>
          <w:sz w:val="40"/>
          <w:szCs w:val="40"/>
        </w:rPr>
        <w:t>g</w:t>
      </w:r>
      <w:r>
        <w:rPr>
          <w:rFonts w:ascii="Georgia" w:eastAsia="Georgia" w:hAnsi="Georgia" w:cs="Georgia"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spacing w:val="-2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) </w:t>
      </w:r>
      <w:r>
        <w:rPr>
          <w:rFonts w:ascii="Georgia" w:eastAsia="Georgia" w:hAnsi="Georgia" w:cs="Georgia"/>
          <w:color w:val="000000"/>
          <w:sz w:val="40"/>
          <w:szCs w:val="40"/>
        </w:rPr>
        <w:t>key in the tr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e.</w:t>
      </w:r>
    </w:p>
    <w:p w:rsidR="0058120C" w:rsidRDefault="0058120C">
      <w:pPr>
        <w:spacing w:before="8" w:line="140" w:lineRule="exact"/>
        <w:rPr>
          <w:sz w:val="14"/>
          <w:szCs w:val="14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87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Alg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rith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m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:</w:t>
      </w:r>
    </w:p>
    <w:p w:rsidR="0058120C" w:rsidRDefault="0058120C">
      <w:pPr>
        <w:spacing w:before="18" w:line="260" w:lineRule="exact"/>
        <w:rPr>
          <w:sz w:val="26"/>
          <w:szCs w:val="26"/>
        </w:rPr>
      </w:pPr>
    </w:p>
    <w:p w:rsidR="0058120C" w:rsidRDefault="00026DE0">
      <w:pPr>
        <w:ind w:left="232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7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at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root.</w:t>
      </w:r>
    </w:p>
    <w:p w:rsidR="0058120C" w:rsidRDefault="0058120C">
      <w:pPr>
        <w:spacing w:before="4" w:line="180" w:lineRule="exact"/>
        <w:rPr>
          <w:sz w:val="18"/>
          <w:szCs w:val="18"/>
        </w:rPr>
      </w:pPr>
    </w:p>
    <w:p w:rsidR="0058120C" w:rsidRDefault="00026DE0">
      <w:pPr>
        <w:ind w:left="232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7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Go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FF"/>
          <w:sz w:val="40"/>
          <w:szCs w:val="40"/>
        </w:rPr>
        <w:t>ft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color w:val="C00000"/>
          <w:sz w:val="40"/>
          <w:szCs w:val="40"/>
        </w:rPr>
        <w:t>rig</w:t>
      </w:r>
      <w:r>
        <w:rPr>
          <w:rFonts w:ascii="Georgia" w:eastAsia="Georgia" w:hAnsi="Georgia" w:cs="Georgia"/>
          <w:color w:val="C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C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as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ong as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here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is a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eft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(right)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child.</w:t>
      </w:r>
    </w:p>
    <w:p w:rsidR="0058120C" w:rsidRDefault="0058120C">
      <w:pPr>
        <w:spacing w:before="5" w:line="180" w:lineRule="exact"/>
        <w:rPr>
          <w:sz w:val="18"/>
          <w:szCs w:val="18"/>
        </w:rPr>
      </w:pPr>
    </w:p>
    <w:p w:rsidR="0058120C" w:rsidRDefault="00026DE0">
      <w:pPr>
        <w:ind w:left="232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7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sto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ping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FF"/>
          <w:sz w:val="40"/>
          <w:szCs w:val="40"/>
        </w:rPr>
        <w:t>allest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color w:val="C00000"/>
          <w:sz w:val="40"/>
          <w:szCs w:val="40"/>
        </w:rPr>
        <w:t>la</w:t>
      </w: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C00000"/>
          <w:sz w:val="40"/>
          <w:szCs w:val="40"/>
        </w:rPr>
        <w:t>ges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ment.</w:t>
      </w:r>
    </w:p>
    <w:p w:rsidR="0058120C" w:rsidRDefault="0058120C">
      <w:pPr>
        <w:spacing w:before="6" w:line="120" w:lineRule="exact"/>
        <w:rPr>
          <w:sz w:val="12"/>
          <w:szCs w:val="12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872"/>
        <w:rPr>
          <w:rFonts w:ascii="Georgia" w:eastAsia="Georgia" w:hAnsi="Georgia" w:cs="Georgia"/>
          <w:sz w:val="40"/>
          <w:szCs w:val="40"/>
        </w:rPr>
        <w:sectPr w:rsidR="0058120C">
          <w:headerReference w:type="default" r:id="rId33"/>
          <w:pgSz w:w="14400" w:h="10800" w:orient="landscape"/>
          <w:pgMar w:top="1020" w:right="0" w:bottom="0" w:left="0" w:header="0" w:footer="0" w:gutter="0"/>
          <w:pgNumType w:start="204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Time</w:t>
      </w:r>
      <w:r>
        <w:rPr>
          <w:rFonts w:ascii="Georgia" w:eastAsia="Georgia" w:hAnsi="Georgia" w:cs="Georgia"/>
          <w:b/>
          <w:color w:val="C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com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xi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y: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0000FF"/>
          <w:sz w:val="40"/>
          <w:szCs w:val="40"/>
        </w:rPr>
        <w:t>O(</w:t>
      </w:r>
      <w:proofErr w:type="gramEnd"/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>h)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where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height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before="10" w:line="260" w:lineRule="exact"/>
        <w:rPr>
          <w:sz w:val="26"/>
          <w:szCs w:val="26"/>
        </w:rPr>
      </w:pPr>
    </w:p>
    <w:p w:rsidR="0058120C" w:rsidRDefault="00026DE0">
      <w:pPr>
        <w:spacing w:line="840" w:lineRule="exact"/>
        <w:ind w:left="5680" w:right="5800"/>
        <w:jc w:val="center"/>
        <w:rPr>
          <w:rFonts w:ascii="Trebuchet MS" w:eastAsia="Trebuchet MS" w:hAnsi="Trebuchet MS" w:cs="Trebuchet MS"/>
          <w:sz w:val="80"/>
          <w:szCs w:val="80"/>
        </w:rPr>
      </w:pPr>
      <w:proofErr w:type="spellStart"/>
      <w:r>
        <w:rPr>
          <w:rFonts w:ascii="Trebuchet MS" w:eastAsia="Trebuchet MS" w:hAnsi="Trebuchet MS" w:cs="Trebuchet MS"/>
          <w:color w:val="1F487C"/>
          <w:w w:val="99"/>
          <w:position w:val="-2"/>
          <w:sz w:val="80"/>
          <w:szCs w:val="80"/>
        </w:rPr>
        <w:t>FindMin</w:t>
      </w:r>
      <w:proofErr w:type="spellEnd"/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0" w:line="220" w:lineRule="exact"/>
        <w:rPr>
          <w:sz w:val="22"/>
          <w:szCs w:val="22"/>
        </w:rPr>
      </w:pPr>
    </w:p>
    <w:p w:rsidR="0058120C" w:rsidRDefault="00026DE0">
      <w:pPr>
        <w:spacing w:before="25"/>
        <w:ind w:left="819"/>
        <w:rPr>
          <w:rFonts w:ascii="Courier New" w:eastAsia="Courier New" w:hAnsi="Courier New" w:cs="Courier New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ch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: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Mi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n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y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*t)</w:t>
      </w:r>
    </w:p>
    <w:p w:rsidR="0058120C" w:rsidRDefault="00026DE0">
      <w:pPr>
        <w:spacing w:before="24" w:line="380" w:lineRule="exact"/>
        <w:ind w:left="81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7"/>
        <w:ind w:left="189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(t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>
      <w:pPr>
        <w:spacing w:before="24"/>
        <w:ind w:left="2967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65" style="position:absolute;left:0;text-align:left;margin-left:33.75pt;margin-top:155.75pt;width:646.9pt;height:181.75pt;z-index:-1480;mso-position-horizontal-relative:page;mso-position-vertical-relative:page" coordorigin="675,3115" coordsize="12938,3635">
            <v:shape id="_x0000_s1066" style="position:absolute;left:675;top:3115;width:12938;height:3635" coordorigin="675,3115" coordsize="12938,3635" path="m675,6750r12938,l13613,3115r-12938,l675,6750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58120C" w:rsidRDefault="00026DE0">
      <w:pPr>
        <w:spacing w:before="24"/>
        <w:ind w:left="189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(t-&gt;le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>
      <w:pPr>
        <w:spacing w:before="24"/>
        <w:ind w:left="296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t;</w:t>
      </w:r>
    </w:p>
    <w:p w:rsidR="0058120C" w:rsidRDefault="00026DE0">
      <w:pPr>
        <w:spacing w:before="24"/>
        <w:ind w:left="189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FindMin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(t-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&gt;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58120C" w:rsidRDefault="00026DE0">
      <w:pPr>
        <w:spacing w:before="24" w:line="380" w:lineRule="exact"/>
        <w:ind w:left="81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0" w:line="200" w:lineRule="exact"/>
      </w:pPr>
    </w:p>
    <w:p w:rsidR="0058120C" w:rsidRDefault="00026DE0">
      <w:pPr>
        <w:spacing w:before="21"/>
        <w:ind w:left="2034"/>
        <w:rPr>
          <w:rFonts w:ascii="Courier New" w:eastAsia="Courier New" w:hAnsi="Courier New" w:cs="Courier New"/>
          <w:sz w:val="40"/>
          <w:szCs w:val="40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BinaryNode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BinarySearchTree</w:t>
      </w:r>
      <w:proofErr w:type="spellEnd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:</w:t>
      </w:r>
      <w:r>
        <w:rPr>
          <w:rFonts w:ascii="Courier New" w:eastAsia="Courier New" w:hAnsi="Courier New" w:cs="Courier New"/>
          <w:b/>
          <w:color w:val="FFFFFF"/>
          <w:spacing w:val="-1"/>
          <w:sz w:val="40"/>
          <w:szCs w:val="40"/>
        </w:rPr>
        <w:t>: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FindMin</w:t>
      </w:r>
      <w:proofErr w:type="spellEnd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()</w:t>
      </w:r>
      <w:proofErr w:type="gramEnd"/>
    </w:p>
    <w:p w:rsidR="0058120C" w:rsidRDefault="00026DE0">
      <w:pPr>
        <w:spacing w:before="27" w:line="420" w:lineRule="exact"/>
        <w:ind w:left="2034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40"/>
          <w:szCs w:val="40"/>
        </w:rPr>
        <w:t>{</w:t>
      </w:r>
    </w:p>
    <w:p w:rsidR="0058120C" w:rsidRDefault="00026DE0">
      <w:pPr>
        <w:spacing w:before="40"/>
        <w:ind w:left="3232"/>
        <w:rPr>
          <w:rFonts w:ascii="Courier New" w:eastAsia="Courier New" w:hAnsi="Courier New" w:cs="Courier New"/>
          <w:sz w:val="40"/>
          <w:szCs w:val="40"/>
        </w:rPr>
      </w:pPr>
      <w:r>
        <w:pict>
          <v:group id="_x0000_s1063" style="position:absolute;left:0;text-align:left;margin-left:94.5pt;margin-top:-50.7pt;width:524.25pt;height:104.2pt;z-index:-1479;mso-position-horizontal-relative:page" coordorigin="1890,-1014" coordsize="10485,2084">
            <v:shape id="_x0000_s1064" style="position:absolute;left:1890;top:-1014;width:10485;height:2084" coordorigin="1890,-1014" coordsize="10485,2084" path="m1890,1070r10485,l12375,-1014r-10485,l1890,1070xe" fillcolor="#375f92" stroked="f">
              <v:path arrowok="t"/>
            </v:shape>
            <w10:wrap anchorx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sz w:val="40"/>
          <w:szCs w:val="40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FindMin</w:t>
      </w:r>
      <w:proofErr w:type="spellEnd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(root);</w:t>
      </w:r>
    </w:p>
    <w:p w:rsidR="0058120C" w:rsidRDefault="00026DE0">
      <w:pPr>
        <w:spacing w:before="27"/>
        <w:ind w:left="2034"/>
        <w:rPr>
          <w:rFonts w:ascii="Courier New" w:eastAsia="Courier New" w:hAnsi="Courier New" w:cs="Courier New"/>
          <w:sz w:val="40"/>
          <w:szCs w:val="40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}</w:t>
      </w:r>
    </w:p>
    <w:p w:rsidR="0058120C" w:rsidRDefault="0058120C">
      <w:pPr>
        <w:spacing w:before="10" w:line="260" w:lineRule="exact"/>
        <w:rPr>
          <w:sz w:val="26"/>
          <w:szCs w:val="26"/>
        </w:rPr>
      </w:pPr>
    </w:p>
    <w:p w:rsidR="0058120C" w:rsidRDefault="00026DE0">
      <w:pPr>
        <w:spacing w:line="840" w:lineRule="exact"/>
        <w:ind w:left="5600" w:right="5723"/>
        <w:jc w:val="center"/>
        <w:rPr>
          <w:rFonts w:ascii="Trebuchet MS" w:eastAsia="Trebuchet MS" w:hAnsi="Trebuchet MS" w:cs="Trebuchet MS"/>
          <w:sz w:val="80"/>
          <w:szCs w:val="80"/>
        </w:rPr>
      </w:pPr>
      <w:proofErr w:type="spellStart"/>
      <w:r>
        <w:rPr>
          <w:rFonts w:ascii="Trebuchet MS" w:eastAsia="Trebuchet MS" w:hAnsi="Trebuchet MS" w:cs="Trebuchet MS"/>
          <w:color w:val="1F487C"/>
          <w:w w:val="99"/>
          <w:position w:val="-2"/>
          <w:sz w:val="80"/>
          <w:szCs w:val="80"/>
        </w:rPr>
        <w:t>FindMa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x</w:t>
      </w:r>
      <w:proofErr w:type="spellEnd"/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5" w:line="200" w:lineRule="exact"/>
      </w:pPr>
    </w:p>
    <w:p w:rsidR="0058120C" w:rsidRDefault="00026DE0">
      <w:pPr>
        <w:spacing w:before="25"/>
        <w:ind w:left="827"/>
        <w:rPr>
          <w:rFonts w:ascii="Courier New" w:eastAsia="Courier New" w:hAnsi="Courier New" w:cs="Courier New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ch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: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x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y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*t)</w:t>
      </w:r>
    </w:p>
    <w:p w:rsidR="0058120C" w:rsidRDefault="00026DE0">
      <w:pPr>
        <w:spacing w:before="24" w:line="380" w:lineRule="exact"/>
        <w:ind w:left="82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7"/>
        <w:ind w:left="1900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(t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>
      <w:pPr>
        <w:spacing w:before="24"/>
        <w:ind w:left="2975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61" style="position:absolute;left:0;text-align:left;margin-left:34.1pt;margin-top:144.5pt;width:646.9pt;height:181.75pt;z-index:-1478;mso-position-horizontal-relative:page;mso-position-vertical-relative:page" coordorigin="682,2890" coordsize="12938,3635">
            <v:shape id="_x0000_s1062" style="position:absolute;left:682;top:2890;width:12938;height:3635" coordorigin="682,2890" coordsize="12938,3635" path="m682,6525r12938,l13620,2890r-12938,l682,6525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58120C" w:rsidRDefault="00026DE0">
      <w:pPr>
        <w:spacing w:before="24"/>
        <w:ind w:left="1900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(t-&gt;right</w:t>
      </w:r>
      <w:r>
        <w:rPr>
          <w:rFonts w:ascii="Courier New" w:eastAsia="Courier New" w:hAnsi="Courier New" w:cs="Courier New"/>
          <w:b/>
          <w:color w:val="FFFFFF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==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>
      <w:pPr>
        <w:spacing w:before="24"/>
        <w:ind w:left="2975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t;</w:t>
      </w:r>
    </w:p>
    <w:p w:rsidR="0058120C" w:rsidRDefault="00026DE0">
      <w:pPr>
        <w:spacing w:before="24"/>
        <w:ind w:left="1900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FindMax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(t-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&gt;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g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58120C" w:rsidRDefault="00026DE0">
      <w:pPr>
        <w:spacing w:before="24" w:line="380" w:lineRule="exact"/>
        <w:ind w:left="82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9" w:line="220" w:lineRule="exact"/>
        <w:rPr>
          <w:sz w:val="22"/>
          <w:szCs w:val="22"/>
        </w:rPr>
      </w:pPr>
    </w:p>
    <w:p w:rsidR="0058120C" w:rsidRDefault="00026DE0">
      <w:pPr>
        <w:spacing w:before="25"/>
        <w:ind w:left="2282"/>
        <w:rPr>
          <w:rFonts w:ascii="Courier New" w:eastAsia="Courier New" w:hAnsi="Courier New" w:cs="Courier New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ch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: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x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</w:t>
      </w:r>
      <w:proofErr w:type="gramEnd"/>
    </w:p>
    <w:p w:rsidR="0058120C" w:rsidRDefault="00026DE0">
      <w:pPr>
        <w:spacing w:before="24" w:line="380" w:lineRule="exact"/>
        <w:ind w:left="228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7"/>
        <w:ind w:left="3355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59" style="position:absolute;left:0;text-align:left;margin-left:106.85pt;margin-top:-45.9pt;width:508.9pt;height:94.5pt;z-index:-1477;mso-position-horizontal-relative:page" coordorigin="2137,-918" coordsize="10178,1890">
            <v:shape id="_x0000_s1060" style="position:absolute;left:2137;top:-918;width:10178;height:1890" coordorigin="2137,-918" coordsize="10178,1890" path="m2137,972r10178,l12315,-918r-10178,l2137,972xe" fillcolor="#375f92" stroked="f">
              <v:path arrowok="t"/>
            </v:shape>
            <w10:wrap anchorx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FindMax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(ro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t);</w:t>
      </w:r>
    </w:p>
    <w:p w:rsidR="0058120C" w:rsidRDefault="00026DE0">
      <w:pPr>
        <w:spacing w:before="24"/>
        <w:ind w:left="2282"/>
        <w:rPr>
          <w:rFonts w:ascii="Courier New" w:eastAsia="Courier New" w:hAnsi="Courier New" w:cs="Courier New"/>
          <w:sz w:val="36"/>
          <w:szCs w:val="36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58120C" w:rsidRDefault="0058120C">
      <w:pPr>
        <w:spacing w:before="7" w:line="160" w:lineRule="exact"/>
        <w:rPr>
          <w:sz w:val="16"/>
          <w:szCs w:val="16"/>
        </w:rPr>
      </w:pPr>
    </w:p>
    <w:p w:rsidR="0058120C" w:rsidRDefault="0058120C">
      <w:pPr>
        <w:spacing w:line="200" w:lineRule="exact"/>
      </w:pPr>
    </w:p>
    <w:p w:rsidR="0058120C" w:rsidRDefault="00026DE0">
      <w:pPr>
        <w:spacing w:line="880" w:lineRule="exact"/>
        <w:ind w:left="3642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Ins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rtion into</w:t>
      </w:r>
      <w:r>
        <w:rPr>
          <w:rFonts w:ascii="Trebuchet MS" w:eastAsia="Trebuchet MS" w:hAnsi="Trebuchet MS" w:cs="Trebuchet MS"/>
          <w:color w:val="1F487C"/>
          <w:spacing w:val="-1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BST</w:t>
      </w:r>
    </w:p>
    <w:p w:rsidR="0058120C" w:rsidRDefault="0058120C">
      <w:pPr>
        <w:spacing w:before="1" w:line="120" w:lineRule="exact"/>
        <w:rPr>
          <w:sz w:val="13"/>
          <w:szCs w:val="13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9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Proce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down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as you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would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 a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Find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line="180" w:lineRule="exact"/>
        <w:rPr>
          <w:sz w:val="19"/>
          <w:szCs w:val="19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235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6"/>
          <w:szCs w:val="36"/>
        </w:rPr>
        <w:t></w:t>
      </w:r>
      <w:r>
        <w:rPr>
          <w:color w:val="0000FF"/>
          <w:spacing w:val="27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If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X</w:t>
      </w:r>
      <w:r>
        <w:rPr>
          <w:rFonts w:ascii="Georgia" w:eastAsia="Georgia" w:hAnsi="Georgia" w:cs="Georgia"/>
          <w:b/>
          <w:color w:val="C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found, do nothi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(or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update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somethi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g).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6" w:line="220" w:lineRule="exact"/>
        <w:rPr>
          <w:sz w:val="22"/>
          <w:szCs w:val="22"/>
        </w:rPr>
      </w:pPr>
    </w:p>
    <w:p w:rsidR="0058120C" w:rsidRDefault="00026DE0">
      <w:pPr>
        <w:ind w:left="235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6"/>
          <w:szCs w:val="36"/>
        </w:rPr>
        <w:t></w:t>
      </w:r>
      <w:r>
        <w:rPr>
          <w:color w:val="0000FF"/>
          <w:spacing w:val="27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Otherwise,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rt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X</w:t>
      </w:r>
      <w:r>
        <w:rPr>
          <w:rFonts w:ascii="Georgia" w:eastAsia="Georgia" w:hAnsi="Georgia" w:cs="Georgia"/>
          <w:b/>
          <w:color w:val="C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last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ot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th traver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ed.</w:t>
      </w:r>
    </w:p>
    <w:p w:rsidR="0058120C" w:rsidRDefault="0058120C">
      <w:pPr>
        <w:spacing w:before="2" w:line="100" w:lineRule="exact"/>
        <w:rPr>
          <w:sz w:val="10"/>
          <w:szCs w:val="10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924"/>
        <w:rPr>
          <w:rFonts w:ascii="Georgia" w:eastAsia="Georgia" w:hAnsi="Georgia" w:cs="Georgia"/>
          <w:sz w:val="40"/>
          <w:szCs w:val="40"/>
        </w:rPr>
        <w:sectPr w:rsidR="0058120C">
          <w:headerReference w:type="default" r:id="rId34"/>
          <w:pgSz w:w="14400" w:h="10800" w:orient="landscape"/>
          <w:pgMar w:top="1020" w:right="0" w:bottom="0" w:left="0" w:header="0" w:footer="0" w:gutter="0"/>
          <w:pgNumType w:start="207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Time</w:t>
      </w:r>
      <w:r>
        <w:rPr>
          <w:rFonts w:ascii="Georgia" w:eastAsia="Georgia" w:hAnsi="Georgia" w:cs="Georgia"/>
          <w:b/>
          <w:color w:val="C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com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xi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y: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0000FF"/>
          <w:sz w:val="40"/>
          <w:szCs w:val="40"/>
        </w:rPr>
        <w:t>O(</w:t>
      </w:r>
      <w:proofErr w:type="gramEnd"/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where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height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line="200" w:lineRule="exact"/>
      </w:pPr>
    </w:p>
    <w:p w:rsidR="0058120C" w:rsidRDefault="0058120C">
      <w:pPr>
        <w:spacing w:before="19" w:line="260" w:lineRule="exact"/>
        <w:rPr>
          <w:sz w:val="26"/>
          <w:szCs w:val="26"/>
        </w:rPr>
      </w:pPr>
    </w:p>
    <w:p w:rsidR="0058120C" w:rsidRDefault="00026DE0">
      <w:pPr>
        <w:spacing w:line="860" w:lineRule="exact"/>
        <w:ind w:left="2152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Insertion into a</w:t>
      </w:r>
      <w:r>
        <w:rPr>
          <w:rFonts w:ascii="Trebuchet MS" w:eastAsia="Trebuchet MS" w:hAnsi="Trebuchet MS" w:cs="Trebuchet MS"/>
          <w:color w:val="1F487C"/>
          <w:spacing w:val="-4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B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pacing w:val="-13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58120C" w:rsidRDefault="0058120C">
      <w:pPr>
        <w:spacing w:before="8" w:line="120" w:lineRule="exact"/>
        <w:rPr>
          <w:sz w:val="13"/>
          <w:szCs w:val="13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620" w:lineRule="exact"/>
        <w:ind w:left="924"/>
        <w:rPr>
          <w:rFonts w:ascii="Georgia" w:eastAsia="Georgia" w:hAnsi="Georgia" w:cs="Georgia"/>
          <w:sz w:val="40"/>
          <w:szCs w:val="40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pict>
          <v:group id="_x0000_s1056" style="position:absolute;left:0;text-align:left;margin-left:194.15pt;margin-top:58.35pt;width:307pt;height:268.15pt;z-index:-1476;mso-position-horizontal-relative:page" coordorigin="3883,1167" coordsize="6140,5363">
            <v:shape id="_x0000_s1058" type="#_x0000_t75" style="position:absolute;left:3893;top:1177;width:6120;height:5343">
              <v:imagedata r:id="rId35" o:title=""/>
            </v:shape>
            <v:shape id="_x0000_s1057" style="position:absolute;left:3893;top:1177;width:6120;height:5343" coordorigin="3893,1177" coordsize="6120,5343" path="m3893,6520r6120,l10013,1177r-6120,l3893,6520xe" filled="f" strokecolor="blue" strokeweight="1pt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x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mpl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: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13)</w:t>
      </w:r>
    </w:p>
    <w:p w:rsidR="0058120C" w:rsidRDefault="0058120C">
      <w:pPr>
        <w:spacing w:before="8" w:line="100" w:lineRule="exact"/>
        <w:rPr>
          <w:sz w:val="11"/>
          <w:szCs w:val="11"/>
        </w:rPr>
      </w:pPr>
    </w:p>
    <w:p w:rsidR="0058120C" w:rsidRDefault="0058120C">
      <w:pPr>
        <w:spacing w:line="200" w:lineRule="exact"/>
      </w:pPr>
    </w:p>
    <w:p w:rsidR="0058120C" w:rsidRDefault="00026DE0">
      <w:pPr>
        <w:spacing w:line="860" w:lineRule="exact"/>
        <w:ind w:left="3074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Illustration of Insertion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4" w:line="260" w:lineRule="exact"/>
        <w:rPr>
          <w:sz w:val="26"/>
          <w:szCs w:val="26"/>
        </w:rPr>
      </w:pPr>
    </w:p>
    <w:p w:rsidR="0058120C" w:rsidRDefault="00026DE0">
      <w:pPr>
        <w:spacing w:before="14" w:line="400" w:lineRule="exact"/>
        <w:ind w:left="194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position w:val="-1"/>
          <w:sz w:val="36"/>
          <w:szCs w:val="36"/>
        </w:rPr>
        <w:t>B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e</w:t>
      </w:r>
      <w:r>
        <w:rPr>
          <w:rFonts w:ascii="Arial" w:eastAsia="Arial" w:hAnsi="Arial" w:cs="Arial"/>
          <w:position w:val="-1"/>
          <w:sz w:val="36"/>
          <w:szCs w:val="36"/>
        </w:rPr>
        <w:t>fore</w:t>
      </w:r>
      <w:r>
        <w:rPr>
          <w:rFonts w:ascii="Arial" w:eastAsia="Arial" w:hAnsi="Arial" w:cs="Arial"/>
          <w:spacing w:val="-3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position w:val="-1"/>
          <w:sz w:val="36"/>
          <w:szCs w:val="36"/>
        </w:rPr>
        <w:t>i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n</w:t>
      </w:r>
      <w:r>
        <w:rPr>
          <w:rFonts w:ascii="Arial" w:eastAsia="Arial" w:hAnsi="Arial" w:cs="Arial"/>
          <w:position w:val="-1"/>
          <w:sz w:val="36"/>
          <w:szCs w:val="36"/>
        </w:rPr>
        <w:t>serti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n</w:t>
      </w:r>
      <w:r>
        <w:rPr>
          <w:rFonts w:ascii="Arial" w:eastAsia="Arial" w:hAnsi="Arial" w:cs="Arial"/>
          <w:position w:val="-1"/>
          <w:sz w:val="36"/>
          <w:szCs w:val="36"/>
        </w:rPr>
        <w:t>g</w:t>
      </w:r>
      <w:r>
        <w:rPr>
          <w:rFonts w:ascii="Arial" w:eastAsia="Arial" w:hAnsi="Arial" w:cs="Arial"/>
          <w:spacing w:val="6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2</w:t>
      </w:r>
      <w:r>
        <w:rPr>
          <w:rFonts w:ascii="Arial" w:eastAsia="Arial" w:hAnsi="Arial" w:cs="Arial"/>
          <w:position w:val="-1"/>
          <w:sz w:val="36"/>
          <w:szCs w:val="36"/>
        </w:rPr>
        <w:t xml:space="preserve">5                                          </w:t>
      </w:r>
      <w:r>
        <w:rPr>
          <w:rFonts w:ascii="Arial" w:eastAsia="Arial" w:hAnsi="Arial" w:cs="Arial"/>
          <w:spacing w:val="15"/>
          <w:position w:val="-1"/>
          <w:sz w:val="36"/>
          <w:szCs w:val="36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36"/>
          <w:szCs w:val="36"/>
        </w:rPr>
        <w:t>Af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t</w:t>
      </w:r>
      <w:r>
        <w:rPr>
          <w:rFonts w:ascii="Arial" w:eastAsia="Arial" w:hAnsi="Arial" w:cs="Arial"/>
          <w:position w:val="-1"/>
          <w:sz w:val="36"/>
          <w:szCs w:val="36"/>
        </w:rPr>
        <w:t>er</w:t>
      </w:r>
      <w:proofErr w:type="gramEnd"/>
      <w:r>
        <w:rPr>
          <w:rFonts w:ascii="Arial" w:eastAsia="Arial" w:hAnsi="Arial" w:cs="Arial"/>
          <w:spacing w:val="-5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position w:val="-1"/>
          <w:sz w:val="36"/>
          <w:szCs w:val="36"/>
        </w:rPr>
        <w:t>i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n</w:t>
      </w:r>
      <w:r>
        <w:rPr>
          <w:rFonts w:ascii="Arial" w:eastAsia="Arial" w:hAnsi="Arial" w:cs="Arial"/>
          <w:position w:val="-1"/>
          <w:sz w:val="36"/>
          <w:szCs w:val="36"/>
        </w:rPr>
        <w:t>serti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n</w:t>
      </w:r>
      <w:r>
        <w:rPr>
          <w:rFonts w:ascii="Arial" w:eastAsia="Arial" w:hAnsi="Arial" w:cs="Arial"/>
          <w:position w:val="-1"/>
          <w:sz w:val="36"/>
          <w:szCs w:val="36"/>
        </w:rPr>
        <w:t>g</w:t>
      </w:r>
      <w:r>
        <w:rPr>
          <w:rFonts w:ascii="Arial" w:eastAsia="Arial" w:hAnsi="Arial" w:cs="Arial"/>
          <w:spacing w:val="5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25</w:t>
      </w:r>
    </w:p>
    <w:p w:rsidR="0058120C" w:rsidRDefault="0058120C">
      <w:pPr>
        <w:spacing w:before="9" w:line="120" w:lineRule="exact"/>
        <w:rPr>
          <w:sz w:val="13"/>
          <w:szCs w:val="13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</w:p>
    <w:p w:rsidR="0058120C" w:rsidRDefault="00026DE0">
      <w:pPr>
        <w:spacing w:before="18"/>
        <w:ind w:right="1166"/>
        <w:jc w:val="right"/>
        <w:rPr>
          <w:rFonts w:ascii="Arial" w:eastAsia="Arial" w:hAnsi="Arial" w:cs="Arial"/>
          <w:sz w:val="32"/>
          <w:szCs w:val="32"/>
        </w:rPr>
      </w:pPr>
      <w:r>
        <w:lastRenderedPageBreak/>
        <w:pict>
          <v:group id="_x0000_s1052" style="position:absolute;left:0;text-align:left;margin-left:33.35pt;margin-top:213pt;width:310.9pt;height:237.75pt;z-index:-1475;mso-position-horizontal-relative:page;mso-position-vertical-relative:page" coordorigin="667,4260" coordsize="6218,4755">
            <v:shape id="_x0000_s1055" style="position:absolute;left:682;top:4275;width:6188;height:4725" coordorigin="682,4275" coordsize="6188,4725" path="m682,9000r6188,l6870,4275r-6188,l682,9000xe" fillcolor="#fbd4b5" stroked="f">
              <v:path arrowok="t"/>
            </v:shape>
            <v:shape id="_x0000_s1054" style="position:absolute;left:682;top:4275;width:6188;height:4725" coordorigin="682,4275" coordsize="6188,4725" path="m682,9000r6188,l6870,4275r-6188,l682,9000xe" filled="f" strokecolor="#385d89" strokeweight="1.5pt">
              <v:path arrowok="t"/>
            </v:shape>
            <v:shape id="_x0000_s1053" type="#_x0000_t75" style="position:absolute;left:853;top:4478;width:5780;height:4225">
              <v:imagedata r:id="rId36" o:title=""/>
            </v:shape>
            <w10:wrap anchorx="page" anchory="page"/>
          </v:group>
        </w:pict>
      </w:r>
      <w:r>
        <w:rPr>
          <w:rFonts w:ascii="Arial" w:eastAsia="Arial" w:hAnsi="Arial" w:cs="Arial"/>
          <w:w w:val="99"/>
          <w:sz w:val="32"/>
          <w:szCs w:val="32"/>
        </w:rPr>
        <w:t>15</w:t>
      </w:r>
    </w:p>
    <w:p w:rsidR="0058120C" w:rsidRDefault="0058120C">
      <w:pPr>
        <w:spacing w:before="7" w:line="200" w:lineRule="exact"/>
      </w:pPr>
    </w:p>
    <w:p w:rsidR="0058120C" w:rsidRDefault="00026DE0">
      <w:pPr>
        <w:spacing w:line="400" w:lineRule="exact"/>
        <w:ind w:left="2227" w:right="-48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position w:val="-2"/>
          <w:sz w:val="32"/>
          <w:szCs w:val="32"/>
        </w:rPr>
        <w:t xml:space="preserve">8                     </w:t>
      </w:r>
      <w:r>
        <w:rPr>
          <w:rFonts w:ascii="Arial" w:eastAsia="Arial" w:hAnsi="Arial" w:cs="Arial"/>
          <w:spacing w:val="25"/>
          <w:position w:val="-2"/>
          <w:sz w:val="32"/>
          <w:szCs w:val="32"/>
        </w:rPr>
        <w:t xml:space="preserve"> </w:t>
      </w:r>
      <w:r>
        <w:rPr>
          <w:rFonts w:ascii="Arial" w:eastAsia="Arial" w:hAnsi="Arial" w:cs="Arial"/>
          <w:w w:val="99"/>
          <w:position w:val="3"/>
          <w:sz w:val="32"/>
          <w:szCs w:val="32"/>
        </w:rPr>
        <w:t>20</w:t>
      </w:r>
    </w:p>
    <w:p w:rsidR="0058120C" w:rsidRDefault="00026DE0">
      <w:pPr>
        <w:spacing w:before="18"/>
        <w:ind w:left="945" w:right="3880"/>
        <w:jc w:val="center"/>
        <w:rPr>
          <w:rFonts w:ascii="Arial" w:eastAsia="Arial" w:hAnsi="Arial" w:cs="Arial"/>
          <w:sz w:val="32"/>
          <w:szCs w:val="32"/>
        </w:rPr>
      </w:pPr>
      <w:r>
        <w:br w:type="column"/>
      </w:r>
      <w:r>
        <w:rPr>
          <w:rFonts w:ascii="Arial" w:eastAsia="Arial" w:hAnsi="Arial" w:cs="Arial"/>
          <w:w w:val="99"/>
          <w:sz w:val="32"/>
          <w:szCs w:val="32"/>
        </w:rPr>
        <w:lastRenderedPageBreak/>
        <w:t>15</w:t>
      </w:r>
    </w:p>
    <w:p w:rsidR="0058120C" w:rsidRDefault="0058120C">
      <w:pPr>
        <w:spacing w:before="7" w:line="200" w:lineRule="exact"/>
      </w:pPr>
    </w:p>
    <w:p w:rsidR="0058120C" w:rsidRDefault="00026DE0">
      <w:pPr>
        <w:spacing w:line="400" w:lineRule="exact"/>
        <w:ind w:left="-48" w:right="2710"/>
        <w:jc w:val="center"/>
        <w:rPr>
          <w:rFonts w:ascii="Arial" w:eastAsia="Arial" w:hAnsi="Arial" w:cs="Arial"/>
          <w:sz w:val="32"/>
          <w:szCs w:val="32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786" w:space="4346"/>
            <w:col w:w="5268"/>
          </w:cols>
        </w:sectPr>
      </w:pPr>
      <w:r>
        <w:pict>
          <v:group id="_x0000_s1048" style="position:absolute;left:0;text-align:left;margin-left:376.15pt;margin-top:-48.25pt;width:310.9pt;height:237.75pt;z-index:-1474;mso-position-horizontal-relative:page" coordorigin="7523,-965" coordsize="6218,4755">
            <v:shape id="_x0000_s1051" style="position:absolute;left:7538;top:-950;width:6188;height:4725" coordorigin="7538,-950" coordsize="6188,4725" path="m7538,3775r6187,l13725,-950r-6187,l7538,3775xe" fillcolor="#fbd4b5" stroked="f">
              <v:path arrowok="t"/>
            </v:shape>
            <v:shape id="_x0000_s1050" style="position:absolute;left:7538;top:-950;width:6188;height:4725" coordorigin="7538,-950" coordsize="6188,4725" path="m7538,3775r6187,l13725,-950r-6187,l7538,3775xe" filled="f" strokecolor="#385d89" strokeweight="1.5pt">
              <v:path arrowok="t"/>
            </v:shape>
            <v:shape id="_x0000_s1049" type="#_x0000_t75" style="position:absolute;left:7708;top:-747;width:5780;height:4387">
              <v:imagedata r:id="rId37" o:title=""/>
            </v:shape>
            <w10:wrap anchorx="page"/>
          </v:group>
        </w:pict>
      </w:r>
      <w:r>
        <w:rPr>
          <w:rFonts w:ascii="Arial" w:eastAsia="Arial" w:hAnsi="Arial" w:cs="Arial"/>
          <w:position w:val="-2"/>
          <w:sz w:val="32"/>
          <w:szCs w:val="32"/>
        </w:rPr>
        <w:t xml:space="preserve">8                     </w:t>
      </w:r>
      <w:r>
        <w:rPr>
          <w:rFonts w:ascii="Arial" w:eastAsia="Arial" w:hAnsi="Arial" w:cs="Arial"/>
          <w:spacing w:val="25"/>
          <w:position w:val="-2"/>
          <w:sz w:val="32"/>
          <w:szCs w:val="32"/>
        </w:rPr>
        <w:t xml:space="preserve"> </w:t>
      </w:r>
      <w:r>
        <w:rPr>
          <w:rFonts w:ascii="Arial" w:eastAsia="Arial" w:hAnsi="Arial" w:cs="Arial"/>
          <w:w w:val="99"/>
          <w:position w:val="3"/>
          <w:sz w:val="32"/>
          <w:szCs w:val="32"/>
        </w:rPr>
        <w:t>20</w:t>
      </w:r>
    </w:p>
    <w:p w:rsidR="0058120C" w:rsidRDefault="0058120C">
      <w:pPr>
        <w:spacing w:before="4" w:line="100" w:lineRule="exact"/>
        <w:rPr>
          <w:sz w:val="10"/>
          <w:szCs w:val="10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  <w:sectPr w:rsidR="0058120C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58120C" w:rsidRDefault="00026DE0">
      <w:pPr>
        <w:spacing w:before="13" w:line="440" w:lineRule="exact"/>
        <w:ind w:left="1421" w:right="-7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position w:val="-1"/>
          <w:sz w:val="32"/>
          <w:szCs w:val="32"/>
        </w:rPr>
        <w:lastRenderedPageBreak/>
        <w:t xml:space="preserve">2               </w:t>
      </w:r>
      <w:r>
        <w:rPr>
          <w:rFonts w:ascii="Arial" w:eastAsia="Arial" w:hAnsi="Arial" w:cs="Arial"/>
          <w:spacing w:val="30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-24"/>
          <w:position w:val="-3"/>
          <w:sz w:val="32"/>
          <w:szCs w:val="32"/>
        </w:rPr>
        <w:t>1</w:t>
      </w:r>
      <w:r>
        <w:rPr>
          <w:rFonts w:ascii="Arial" w:eastAsia="Arial" w:hAnsi="Arial" w:cs="Arial"/>
          <w:position w:val="-3"/>
          <w:sz w:val="32"/>
          <w:szCs w:val="32"/>
        </w:rPr>
        <w:t xml:space="preserve">1                      </w:t>
      </w:r>
      <w:r>
        <w:rPr>
          <w:rFonts w:ascii="Arial" w:eastAsia="Arial" w:hAnsi="Arial" w:cs="Arial"/>
          <w:spacing w:val="2"/>
          <w:position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5"/>
          <w:sz w:val="32"/>
          <w:szCs w:val="32"/>
        </w:rPr>
        <w:t>27</w:t>
      </w:r>
    </w:p>
    <w:p w:rsidR="0058120C" w:rsidRDefault="00026DE0">
      <w:pPr>
        <w:spacing w:before="13" w:line="440" w:lineRule="exact"/>
        <w:rPr>
          <w:rFonts w:ascii="Arial" w:eastAsia="Arial" w:hAnsi="Arial" w:cs="Arial"/>
          <w:sz w:val="32"/>
          <w:szCs w:val="32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5781" w:space="2496"/>
            <w:col w:w="6123"/>
          </w:cols>
        </w:sectPr>
      </w:pPr>
      <w:r>
        <w:br w:type="column"/>
      </w:r>
      <w:r>
        <w:rPr>
          <w:rFonts w:ascii="Arial" w:eastAsia="Arial" w:hAnsi="Arial" w:cs="Arial"/>
          <w:position w:val="-1"/>
          <w:sz w:val="32"/>
          <w:szCs w:val="32"/>
        </w:rPr>
        <w:lastRenderedPageBreak/>
        <w:t xml:space="preserve">2               </w:t>
      </w:r>
      <w:r>
        <w:rPr>
          <w:rFonts w:ascii="Arial" w:eastAsia="Arial" w:hAnsi="Arial" w:cs="Arial"/>
          <w:spacing w:val="30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-24"/>
          <w:position w:val="-3"/>
          <w:sz w:val="32"/>
          <w:szCs w:val="32"/>
        </w:rPr>
        <w:t>1</w:t>
      </w:r>
      <w:r>
        <w:rPr>
          <w:rFonts w:ascii="Arial" w:eastAsia="Arial" w:hAnsi="Arial" w:cs="Arial"/>
          <w:position w:val="-3"/>
          <w:sz w:val="32"/>
          <w:szCs w:val="32"/>
        </w:rPr>
        <w:t xml:space="preserve">1                      </w:t>
      </w:r>
      <w:r>
        <w:rPr>
          <w:rFonts w:ascii="Arial" w:eastAsia="Arial" w:hAnsi="Arial" w:cs="Arial"/>
          <w:spacing w:val="2"/>
          <w:position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5"/>
          <w:sz w:val="32"/>
          <w:szCs w:val="32"/>
        </w:rPr>
        <w:t>27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0" w:line="220" w:lineRule="exact"/>
        <w:rPr>
          <w:sz w:val="22"/>
          <w:szCs w:val="22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58120C" w:rsidRDefault="00026DE0">
      <w:pPr>
        <w:spacing w:before="91" w:line="380" w:lineRule="exact"/>
        <w:ind w:left="1813" w:right="-7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position w:val="-2"/>
          <w:sz w:val="32"/>
          <w:szCs w:val="32"/>
        </w:rPr>
        <w:lastRenderedPageBreak/>
        <w:t xml:space="preserve">6      </w:t>
      </w:r>
      <w:r>
        <w:rPr>
          <w:rFonts w:ascii="Arial" w:eastAsia="Arial" w:hAnsi="Arial" w:cs="Arial"/>
          <w:spacing w:val="6"/>
          <w:position w:val="-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1"/>
          <w:sz w:val="32"/>
          <w:szCs w:val="32"/>
        </w:rPr>
        <w:t xml:space="preserve">10      </w:t>
      </w:r>
      <w:r>
        <w:rPr>
          <w:rFonts w:ascii="Arial" w:eastAsia="Arial" w:hAnsi="Arial" w:cs="Arial"/>
          <w:spacing w:val="16"/>
          <w:position w:val="1"/>
          <w:sz w:val="32"/>
          <w:szCs w:val="32"/>
        </w:rPr>
        <w:t xml:space="preserve"> </w:t>
      </w:r>
      <w:r>
        <w:rPr>
          <w:rFonts w:ascii="Arial" w:eastAsia="Arial" w:hAnsi="Arial" w:cs="Arial"/>
          <w:position w:val="1"/>
          <w:sz w:val="32"/>
          <w:szCs w:val="32"/>
        </w:rPr>
        <w:t>12</w:t>
      </w:r>
    </w:p>
    <w:p w:rsidR="0058120C" w:rsidRDefault="00026DE0">
      <w:pPr>
        <w:spacing w:before="16"/>
        <w:ind w:right="-71"/>
        <w:rPr>
          <w:rFonts w:ascii="Arial" w:eastAsia="Arial" w:hAnsi="Arial" w:cs="Arial"/>
          <w:sz w:val="32"/>
          <w:szCs w:val="32"/>
        </w:rPr>
      </w:pPr>
      <w:r>
        <w:br w:type="column"/>
      </w:r>
      <w:r>
        <w:rPr>
          <w:rFonts w:ascii="Arial" w:eastAsia="Arial" w:hAnsi="Arial" w:cs="Arial"/>
          <w:position w:val="2"/>
          <w:sz w:val="32"/>
          <w:szCs w:val="32"/>
        </w:rPr>
        <w:lastRenderedPageBreak/>
        <w:t xml:space="preserve">22      </w:t>
      </w:r>
      <w:r>
        <w:rPr>
          <w:rFonts w:ascii="Arial" w:eastAsia="Arial" w:hAnsi="Arial" w:cs="Arial"/>
          <w:spacing w:val="7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30</w:t>
      </w:r>
    </w:p>
    <w:p w:rsidR="0058120C" w:rsidRDefault="00026DE0">
      <w:pPr>
        <w:spacing w:before="91" w:line="380" w:lineRule="exact"/>
        <w:ind w:right="-71"/>
        <w:rPr>
          <w:rFonts w:ascii="Arial" w:eastAsia="Arial" w:hAnsi="Arial" w:cs="Arial"/>
          <w:sz w:val="32"/>
          <w:szCs w:val="32"/>
        </w:rPr>
      </w:pPr>
      <w:r>
        <w:br w:type="column"/>
      </w:r>
      <w:r>
        <w:rPr>
          <w:rFonts w:ascii="Arial" w:eastAsia="Arial" w:hAnsi="Arial" w:cs="Arial"/>
          <w:position w:val="-2"/>
          <w:sz w:val="32"/>
          <w:szCs w:val="32"/>
        </w:rPr>
        <w:lastRenderedPageBreak/>
        <w:t xml:space="preserve">6      </w:t>
      </w:r>
      <w:r>
        <w:rPr>
          <w:rFonts w:ascii="Arial" w:eastAsia="Arial" w:hAnsi="Arial" w:cs="Arial"/>
          <w:spacing w:val="6"/>
          <w:position w:val="-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1"/>
          <w:sz w:val="32"/>
          <w:szCs w:val="32"/>
        </w:rPr>
        <w:t xml:space="preserve">10      </w:t>
      </w:r>
      <w:r>
        <w:rPr>
          <w:rFonts w:ascii="Arial" w:eastAsia="Arial" w:hAnsi="Arial" w:cs="Arial"/>
          <w:spacing w:val="16"/>
          <w:position w:val="1"/>
          <w:sz w:val="32"/>
          <w:szCs w:val="32"/>
        </w:rPr>
        <w:t xml:space="preserve"> </w:t>
      </w:r>
      <w:r>
        <w:rPr>
          <w:rFonts w:ascii="Arial" w:eastAsia="Arial" w:hAnsi="Arial" w:cs="Arial"/>
          <w:position w:val="1"/>
          <w:sz w:val="32"/>
          <w:szCs w:val="32"/>
        </w:rPr>
        <w:t>12</w:t>
      </w:r>
    </w:p>
    <w:p w:rsidR="0058120C" w:rsidRDefault="00026DE0">
      <w:pPr>
        <w:spacing w:before="16"/>
        <w:rPr>
          <w:rFonts w:ascii="Arial" w:eastAsia="Arial" w:hAnsi="Arial" w:cs="Arial"/>
          <w:sz w:val="32"/>
          <w:szCs w:val="32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num="4" w:space="720" w:equalWidth="0">
            <w:col w:w="3970" w:space="1036"/>
            <w:col w:w="1409" w:space="2255"/>
            <w:col w:w="2157" w:space="1035"/>
            <w:col w:w="2538"/>
          </w:cols>
        </w:sectPr>
      </w:pPr>
      <w:r>
        <w:br w:type="column"/>
      </w:r>
      <w:r>
        <w:rPr>
          <w:rFonts w:ascii="Arial" w:eastAsia="Arial" w:hAnsi="Arial" w:cs="Arial"/>
          <w:position w:val="2"/>
          <w:sz w:val="32"/>
          <w:szCs w:val="32"/>
        </w:rPr>
        <w:lastRenderedPageBreak/>
        <w:t xml:space="preserve">22      </w:t>
      </w:r>
      <w:r>
        <w:rPr>
          <w:rFonts w:ascii="Arial" w:eastAsia="Arial" w:hAnsi="Arial" w:cs="Arial"/>
          <w:spacing w:val="7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30</w:t>
      </w:r>
    </w:p>
    <w:p w:rsidR="0058120C" w:rsidRDefault="0058120C">
      <w:pPr>
        <w:spacing w:line="200" w:lineRule="exact"/>
      </w:pPr>
    </w:p>
    <w:p w:rsidR="0058120C" w:rsidRDefault="0058120C">
      <w:pPr>
        <w:spacing w:before="13" w:line="260" w:lineRule="exact"/>
        <w:rPr>
          <w:sz w:val="26"/>
          <w:szCs w:val="26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58120C" w:rsidRDefault="00026DE0">
      <w:pPr>
        <w:spacing w:before="19"/>
        <w:ind w:left="1164" w:right="-72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 xml:space="preserve">3           </w:t>
      </w:r>
      <w:r>
        <w:rPr>
          <w:rFonts w:ascii="Arial" w:eastAsia="Arial" w:hAnsi="Arial" w:cs="Arial"/>
          <w:spacing w:val="3"/>
          <w:sz w:val="32"/>
          <w:szCs w:val="32"/>
        </w:rPr>
        <w:t xml:space="preserve"> </w:t>
      </w:r>
      <w:r>
        <w:rPr>
          <w:rFonts w:ascii="Arial" w:eastAsia="Arial" w:hAnsi="Arial" w:cs="Arial"/>
          <w:position w:val="-3"/>
          <w:sz w:val="32"/>
          <w:szCs w:val="32"/>
        </w:rPr>
        <w:t xml:space="preserve">7                 </w:t>
      </w:r>
      <w:r>
        <w:rPr>
          <w:rFonts w:ascii="Arial" w:eastAsia="Arial" w:hAnsi="Arial" w:cs="Arial"/>
          <w:spacing w:val="70"/>
          <w:position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14</w:t>
      </w:r>
    </w:p>
    <w:p w:rsidR="0058120C" w:rsidRDefault="00026DE0">
      <w:pPr>
        <w:spacing w:before="19"/>
        <w:rPr>
          <w:rFonts w:ascii="Arial" w:eastAsia="Arial" w:hAnsi="Arial" w:cs="Arial"/>
          <w:sz w:val="32"/>
          <w:szCs w:val="32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611" w:space="3409"/>
            <w:col w:w="6380"/>
          </w:cols>
        </w:sectPr>
      </w:pPr>
      <w:r>
        <w:br w:type="column"/>
      </w:r>
      <w:r>
        <w:rPr>
          <w:rFonts w:ascii="Arial" w:eastAsia="Arial" w:hAnsi="Arial" w:cs="Arial"/>
          <w:sz w:val="32"/>
          <w:szCs w:val="32"/>
        </w:rPr>
        <w:lastRenderedPageBreak/>
        <w:t xml:space="preserve">3           </w:t>
      </w:r>
      <w:r>
        <w:rPr>
          <w:rFonts w:ascii="Arial" w:eastAsia="Arial" w:hAnsi="Arial" w:cs="Arial"/>
          <w:spacing w:val="3"/>
          <w:sz w:val="32"/>
          <w:szCs w:val="32"/>
        </w:rPr>
        <w:t xml:space="preserve"> </w:t>
      </w:r>
      <w:r>
        <w:rPr>
          <w:rFonts w:ascii="Arial" w:eastAsia="Arial" w:hAnsi="Arial" w:cs="Arial"/>
          <w:position w:val="-3"/>
          <w:sz w:val="32"/>
          <w:szCs w:val="32"/>
        </w:rPr>
        <w:t xml:space="preserve">7                 </w:t>
      </w:r>
      <w:r>
        <w:rPr>
          <w:rFonts w:ascii="Arial" w:eastAsia="Arial" w:hAnsi="Arial" w:cs="Arial"/>
          <w:spacing w:val="70"/>
          <w:position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 xml:space="preserve">14          </w:t>
      </w:r>
      <w:r>
        <w:rPr>
          <w:rFonts w:ascii="Arial" w:eastAsia="Arial" w:hAnsi="Arial" w:cs="Arial"/>
          <w:spacing w:val="20"/>
          <w:sz w:val="32"/>
          <w:szCs w:val="32"/>
        </w:rPr>
        <w:t xml:space="preserve"> </w:t>
      </w:r>
      <w:r>
        <w:rPr>
          <w:rFonts w:ascii="Arial" w:eastAsia="Arial" w:hAnsi="Arial" w:cs="Arial"/>
          <w:color w:val="CC0000"/>
          <w:spacing w:val="1"/>
          <w:position w:val="-12"/>
          <w:sz w:val="32"/>
          <w:szCs w:val="32"/>
        </w:rPr>
        <w:t>25</w:t>
      </w:r>
    </w:p>
    <w:p w:rsidR="0058120C" w:rsidRDefault="0058120C">
      <w:pPr>
        <w:spacing w:before="6" w:line="120" w:lineRule="exact"/>
        <w:rPr>
          <w:sz w:val="12"/>
          <w:szCs w:val="12"/>
        </w:rPr>
      </w:pPr>
    </w:p>
    <w:p w:rsidR="0058120C" w:rsidRDefault="00026DE0">
      <w:pPr>
        <w:spacing w:line="620" w:lineRule="exact"/>
        <w:ind w:left="764"/>
        <w:rPr>
          <w:rFonts w:ascii="Trebuchet MS" w:eastAsia="Trebuchet MS" w:hAnsi="Trebuchet MS" w:cs="Trebuchet MS"/>
          <w:sz w:val="56"/>
          <w:szCs w:val="56"/>
        </w:rPr>
      </w:pPr>
      <w:proofErr w:type="gramStart"/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in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56"/>
          <w:szCs w:val="56"/>
        </w:rPr>
        <w:t>s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ert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56"/>
          <w:szCs w:val="56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int</w:t>
      </w:r>
      <w:proofErr w:type="spellEnd"/>
      <w:r>
        <w:rPr>
          <w:rFonts w:ascii="Trebuchet MS" w:eastAsia="Trebuchet MS" w:hAnsi="Trebuchet MS" w:cs="Trebuchet MS"/>
          <w:color w:val="1F487C"/>
          <w:spacing w:val="-21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x,</w:t>
      </w:r>
      <w:r>
        <w:rPr>
          <w:rFonts w:ascii="Trebuchet MS" w:eastAsia="Trebuchet MS" w:hAnsi="Trebuchet MS" w:cs="Trebuchet MS"/>
          <w:color w:val="1F487C"/>
          <w:spacing w:val="-5"/>
          <w:position w:val="-2"/>
          <w:sz w:val="56"/>
          <w:szCs w:val="5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Bin</w:t>
      </w:r>
      <w:r>
        <w:rPr>
          <w:rFonts w:ascii="Trebuchet MS" w:eastAsia="Trebuchet MS" w:hAnsi="Trebuchet MS" w:cs="Trebuchet MS"/>
          <w:color w:val="1F487C"/>
          <w:spacing w:val="-3"/>
          <w:position w:val="-2"/>
          <w:sz w:val="56"/>
          <w:szCs w:val="56"/>
        </w:rPr>
        <w:t>a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ry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ode</w:t>
      </w:r>
      <w:proofErr w:type="spellEnd"/>
      <w:r>
        <w:rPr>
          <w:rFonts w:ascii="Trebuchet MS" w:eastAsia="Trebuchet MS" w:hAnsi="Trebuchet MS" w:cs="Trebuchet MS"/>
          <w:color w:val="1F487C"/>
          <w:spacing w:val="-25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*t)</w:t>
      </w:r>
    </w:p>
    <w:p w:rsidR="0058120C" w:rsidRDefault="0058120C">
      <w:pPr>
        <w:spacing w:before="9" w:line="60" w:lineRule="exact"/>
        <w:rPr>
          <w:sz w:val="6"/>
          <w:szCs w:val="6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8277"/>
        <w:gridCol w:w="3878"/>
      </w:tblGrid>
      <w:tr w:rsidR="0058120C">
        <w:trPr>
          <w:trHeight w:hRule="exact" w:val="473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89"/>
              <w:ind w:left="144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void</w:t>
            </w:r>
          </w:p>
        </w:tc>
        <w:tc>
          <w:tcPr>
            <w:tcW w:w="8277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89"/>
              <w:ind w:left="96"/>
              <w:rPr>
                <w:rFonts w:ascii="Courier New" w:eastAsia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BinarySearchTre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3"/>
                <w:sz w:val="32"/>
                <w:szCs w:val="32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e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r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t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2"/>
                <w:sz w:val="32"/>
                <w:szCs w:val="3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spacing w:val="3"/>
                <w:sz w:val="32"/>
                <w:szCs w:val="32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00"/>
                <w:spacing w:val="-43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x,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BinaryNode</w:t>
            </w:r>
            <w:proofErr w:type="spellEnd"/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spacing w:before="89"/>
              <w:ind w:left="98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*t)</w:t>
            </w:r>
          </w:p>
        </w:tc>
      </w:tr>
      <w:tr w:rsidR="0058120C">
        <w:trPr>
          <w:trHeight w:hRule="exact" w:val="416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ind w:left="144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{</w:t>
            </w:r>
          </w:p>
        </w:tc>
        <w:tc>
          <w:tcPr>
            <w:tcW w:w="8277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026DE0">
            <w:pPr>
              <w:ind w:left="576"/>
              <w:rPr>
                <w:rFonts w:ascii="Courier New" w:eastAsia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BinaryNode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*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18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newNode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new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6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BinaryNode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;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58120C" w:rsidRDefault="0058120C"/>
        </w:tc>
      </w:tr>
    </w:tbl>
    <w:p w:rsidR="0058120C" w:rsidRDefault="00026DE0">
      <w:pPr>
        <w:spacing w:line="320" w:lineRule="exact"/>
        <w:ind w:left="220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2"/>
          <w:szCs w:val="32"/>
        </w:rPr>
        <w:t>if</w:t>
      </w:r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x</w:t>
      </w:r>
      <w:r>
        <w:rPr>
          <w:rFonts w:ascii="Courier New" w:eastAsia="Courier New" w:hAnsi="Courier New" w:cs="Courier New"/>
          <w:b/>
          <w:color w:val="FFFFFF"/>
          <w:spacing w:val="-8"/>
          <w:position w:val="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&lt;</w:t>
      </w:r>
      <w:r>
        <w:rPr>
          <w:rFonts w:ascii="Courier New" w:eastAsia="Courier New" w:hAnsi="Courier New" w:cs="Courier New"/>
          <w:b/>
          <w:color w:val="FFFFFF"/>
          <w:spacing w:val="-2"/>
          <w:position w:val="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t-&gt;element)</w:t>
      </w:r>
    </w:p>
    <w:p w:rsidR="0058120C" w:rsidRDefault="00026DE0">
      <w:pPr>
        <w:spacing w:before="21" w:line="340" w:lineRule="exact"/>
        <w:ind w:left="2207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{</w:t>
      </w:r>
    </w:p>
    <w:p w:rsidR="0058120C" w:rsidRDefault="00026DE0">
      <w:pPr>
        <w:spacing w:before="33"/>
        <w:ind w:left="364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if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-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&gt;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f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pacing w:val="-16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!=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NUL</w:t>
      </w:r>
      <w:r>
        <w:rPr>
          <w:rFonts w:ascii="Courier New" w:eastAsia="Courier New" w:hAnsi="Courier New" w:cs="Courier New"/>
          <w:b/>
          <w:color w:val="FFFF00"/>
          <w:spacing w:val="1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)</w:t>
      </w:r>
    </w:p>
    <w:p w:rsidR="0058120C" w:rsidRDefault="00026DE0">
      <w:pPr>
        <w:spacing w:before="21" w:line="340" w:lineRule="exact"/>
        <w:ind w:left="5044" w:right="5617"/>
        <w:jc w:val="center"/>
        <w:rPr>
          <w:rFonts w:ascii="Courier New" w:eastAsia="Courier New" w:hAnsi="Courier New" w:cs="Courier New"/>
          <w:sz w:val="32"/>
          <w:szCs w:val="32"/>
        </w:rPr>
        <w:sectPr w:rsidR="0058120C">
          <w:headerReference w:type="default" r:id="rId38"/>
          <w:pgSz w:w="14400" w:h="10800" w:orient="landscape"/>
          <w:pgMar w:top="560" w:right="0" w:bottom="0" w:left="0" w:header="0" w:footer="0" w:gutter="0"/>
          <w:pgNumType w:start="210"/>
          <w:cols w:space="720"/>
        </w:sectPr>
      </w:pPr>
      <w:proofErr w:type="gram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insert(</w:t>
      </w:r>
      <w:proofErr w:type="gramEnd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x,</w:t>
      </w:r>
      <w:r>
        <w:rPr>
          <w:rFonts w:ascii="Courier New" w:eastAsia="Courier New" w:hAnsi="Courier New" w:cs="Courier New"/>
          <w:b/>
          <w:color w:val="FFFFFF"/>
          <w:spacing w:val="-15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1"/>
          <w:w w:val="99"/>
          <w:position w:val="1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w w:val="99"/>
          <w:position w:val="1"/>
          <w:sz w:val="32"/>
          <w:szCs w:val="32"/>
        </w:rPr>
        <w:t>-&gt;left);</w:t>
      </w:r>
    </w:p>
    <w:p w:rsidR="0058120C" w:rsidRDefault="00026DE0">
      <w:pPr>
        <w:spacing w:before="33"/>
        <w:jc w:val="right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lastRenderedPageBreak/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>{</w:t>
      </w:r>
    </w:p>
    <w:p w:rsidR="0058120C" w:rsidRDefault="0058120C">
      <w:pPr>
        <w:spacing w:before="8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340" w:lineRule="exact"/>
        <w:ind w:left="2163" w:right="2357"/>
        <w:jc w:val="center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w w:val="99"/>
          <w:position w:val="1"/>
          <w:sz w:val="32"/>
          <w:szCs w:val="32"/>
        </w:rPr>
        <w:t>}</w:t>
      </w:r>
    </w:p>
    <w:p w:rsidR="0058120C" w:rsidRDefault="00026DE0">
      <w:pPr>
        <w:spacing w:line="200" w:lineRule="exact"/>
      </w:pPr>
      <w:r>
        <w:br w:type="column"/>
      </w:r>
    </w:p>
    <w:p w:rsidR="0058120C" w:rsidRDefault="0058120C">
      <w:pPr>
        <w:spacing w:before="17" w:line="200" w:lineRule="exact"/>
      </w:pPr>
    </w:p>
    <w:p w:rsidR="0058120C" w:rsidRDefault="00026DE0">
      <w:pPr>
        <w:spacing w:line="254" w:lineRule="auto"/>
        <w:ind w:right="4640"/>
        <w:rPr>
          <w:rFonts w:ascii="Courier New" w:eastAsia="Courier New" w:hAnsi="Courier New" w:cs="Courier New"/>
          <w:sz w:val="32"/>
          <w:szCs w:val="32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800" w:space="288"/>
            <w:col w:w="9312"/>
          </w:cols>
        </w:sectPr>
      </w:pPr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</w:t>
      </w:r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f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-&gt;element</w:t>
      </w:r>
      <w:r>
        <w:rPr>
          <w:rFonts w:ascii="Courier New" w:eastAsia="Courier New" w:hAnsi="Courier New" w:cs="Courier New"/>
          <w:b/>
          <w:color w:val="FFFFFF"/>
          <w:spacing w:val="-2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x;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f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NULL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-&gt;right</w:t>
      </w:r>
      <w:r>
        <w:rPr>
          <w:rFonts w:ascii="Courier New" w:eastAsia="Courier New" w:hAnsi="Courier New" w:cs="Courier New"/>
          <w:b/>
          <w:color w:val="FFFFFF"/>
          <w:spacing w:val="-2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NULL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  <w:r>
        <w:rPr>
          <w:rFonts w:ascii="Courier New" w:eastAsia="Courier New" w:hAnsi="Courier New" w:cs="Courier New"/>
          <w:b/>
          <w:color w:val="FFFFFF"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58120C" w:rsidRDefault="00026DE0">
      <w:pPr>
        <w:spacing w:before="33"/>
        <w:ind w:left="220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lastRenderedPageBreak/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if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(x</w:t>
      </w:r>
      <w:r>
        <w:rPr>
          <w:rFonts w:ascii="Courier New" w:eastAsia="Courier New" w:hAnsi="Courier New" w:cs="Courier New"/>
          <w:b/>
          <w:color w:val="FFFFFF"/>
          <w:spacing w:val="-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&gt;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2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-&gt;element)</w:t>
      </w:r>
    </w:p>
    <w:p w:rsidR="0058120C" w:rsidRDefault="00026DE0">
      <w:pPr>
        <w:spacing w:before="21" w:line="340" w:lineRule="exact"/>
        <w:ind w:left="2207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{</w:t>
      </w:r>
    </w:p>
    <w:p w:rsidR="0058120C" w:rsidRDefault="00026DE0">
      <w:pPr>
        <w:spacing w:before="33"/>
        <w:ind w:left="364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if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-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&gt;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r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g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ht</w:t>
      </w:r>
      <w:r>
        <w:rPr>
          <w:rFonts w:ascii="Courier New" w:eastAsia="Courier New" w:hAnsi="Courier New" w:cs="Courier New"/>
          <w:b/>
          <w:color w:val="FFFFFF"/>
          <w:spacing w:val="-1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!=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NUL</w:t>
      </w:r>
      <w:r>
        <w:rPr>
          <w:rFonts w:ascii="Courier New" w:eastAsia="Courier New" w:hAnsi="Courier New" w:cs="Courier New"/>
          <w:b/>
          <w:color w:val="FFFF00"/>
          <w:spacing w:val="1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)</w:t>
      </w:r>
    </w:p>
    <w:p w:rsidR="0058120C" w:rsidRDefault="00026DE0">
      <w:pPr>
        <w:spacing w:before="21" w:line="340" w:lineRule="exact"/>
        <w:ind w:left="5044" w:right="5425"/>
        <w:jc w:val="center"/>
        <w:rPr>
          <w:rFonts w:ascii="Courier New" w:eastAsia="Courier New" w:hAnsi="Courier New" w:cs="Courier New"/>
          <w:sz w:val="32"/>
          <w:szCs w:val="32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1046" style="position:absolute;left:0;text-align:left;margin-left:31.1pt;margin-top:69.75pt;width:658.15pt;height:453.2pt;z-index:-1473;mso-position-horizontal-relative:page;mso-position-vertical-relative:page" coordorigin="622,1395" coordsize="13163,9064">
            <v:shape id="_x0000_s1047" style="position:absolute;left:622;top:1395;width:13163;height:9064" coordorigin="622,1395" coordsize="13163,9064" path="m622,10459r13163,l13785,1395r-13163,l622,10459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insert(</w:t>
      </w:r>
      <w:proofErr w:type="gramEnd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x,</w:t>
      </w:r>
      <w:r>
        <w:rPr>
          <w:rFonts w:ascii="Courier New" w:eastAsia="Courier New" w:hAnsi="Courier New" w:cs="Courier New"/>
          <w:b/>
          <w:color w:val="FFFFFF"/>
          <w:spacing w:val="-15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1"/>
          <w:w w:val="99"/>
          <w:position w:val="1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w w:val="99"/>
          <w:position w:val="1"/>
          <w:sz w:val="32"/>
          <w:szCs w:val="32"/>
        </w:rPr>
        <w:t>-&gt;right);</w:t>
      </w:r>
    </w:p>
    <w:p w:rsidR="0058120C" w:rsidRDefault="00026DE0">
      <w:pPr>
        <w:spacing w:before="33"/>
        <w:jc w:val="right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lastRenderedPageBreak/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>{</w:t>
      </w:r>
    </w:p>
    <w:p w:rsidR="0058120C" w:rsidRDefault="0058120C">
      <w:pPr>
        <w:spacing w:before="7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2163" w:right="2357"/>
        <w:jc w:val="center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>}</w:t>
      </w:r>
    </w:p>
    <w:p w:rsidR="0058120C" w:rsidRDefault="00026DE0">
      <w:pPr>
        <w:spacing w:before="22"/>
        <w:ind w:left="767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58120C" w:rsidRDefault="00026DE0">
      <w:pPr>
        <w:spacing w:line="200" w:lineRule="exact"/>
      </w:pPr>
      <w:r>
        <w:br w:type="column"/>
      </w:r>
    </w:p>
    <w:p w:rsidR="0058120C" w:rsidRDefault="0058120C">
      <w:pPr>
        <w:spacing w:before="17" w:line="200" w:lineRule="exact"/>
      </w:pPr>
    </w:p>
    <w:p w:rsidR="0058120C" w:rsidRDefault="00026DE0">
      <w:pPr>
        <w:spacing w:line="254" w:lineRule="auto"/>
        <w:ind w:right="4641"/>
        <w:rPr>
          <w:rFonts w:ascii="Courier New" w:eastAsia="Courier New" w:hAnsi="Courier New" w:cs="Courier New"/>
          <w:sz w:val="32"/>
          <w:szCs w:val="32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800" w:space="288"/>
            <w:col w:w="9312"/>
          </w:cols>
        </w:sectPr>
      </w:pPr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</w:t>
      </w:r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r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g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ht</w:t>
      </w:r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-&gt;element</w:t>
      </w:r>
      <w:r>
        <w:rPr>
          <w:rFonts w:ascii="Courier New" w:eastAsia="Courier New" w:hAnsi="Courier New" w:cs="Courier New"/>
          <w:b/>
          <w:color w:val="FFFFFF"/>
          <w:spacing w:val="-2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x;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f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NULL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r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g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ht</w:t>
      </w:r>
      <w:r>
        <w:rPr>
          <w:rFonts w:ascii="Courier New" w:eastAsia="Courier New" w:hAnsi="Courier New" w:cs="Courier New"/>
          <w:b/>
          <w:color w:val="FFFFFF"/>
          <w:spacing w:val="-2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NULL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  <w:r>
        <w:rPr>
          <w:rFonts w:ascii="Courier New" w:eastAsia="Courier New" w:hAnsi="Courier New" w:cs="Courier New"/>
          <w:b/>
          <w:color w:val="FFFFFF"/>
          <w:spacing w:val="-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6" w:line="220" w:lineRule="exact"/>
        <w:rPr>
          <w:sz w:val="22"/>
          <w:szCs w:val="22"/>
        </w:rPr>
      </w:pPr>
    </w:p>
    <w:p w:rsidR="0058120C" w:rsidRDefault="00026DE0">
      <w:pPr>
        <w:spacing w:line="840" w:lineRule="exact"/>
        <w:ind w:left="4928" w:right="5045"/>
        <w:jc w:val="center"/>
        <w:rPr>
          <w:rFonts w:ascii="Trebuchet MS" w:eastAsia="Trebuchet MS" w:hAnsi="Trebuchet MS" w:cs="Trebuchet MS"/>
          <w:sz w:val="80"/>
          <w:szCs w:val="80"/>
        </w:rPr>
      </w:pPr>
      <w:proofErr w:type="gram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insert(</w:t>
      </w:r>
      <w:proofErr w:type="spellStart"/>
      <w:proofErr w:type="gram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int</w:t>
      </w:r>
      <w:proofErr w:type="spellEnd"/>
      <w:r>
        <w:rPr>
          <w:rFonts w:ascii="Trebuchet MS" w:eastAsia="Trebuchet MS" w:hAnsi="Trebuchet MS" w:cs="Trebuchet MS"/>
          <w:color w:val="1F487C"/>
          <w:spacing w:val="-5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x)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3" w:line="200" w:lineRule="exact"/>
      </w:pPr>
    </w:p>
    <w:p w:rsidR="0058120C" w:rsidRDefault="00026DE0">
      <w:pPr>
        <w:spacing w:before="25"/>
        <w:ind w:left="76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x)</w:t>
      </w:r>
    </w:p>
    <w:p w:rsidR="0058120C" w:rsidRDefault="00026DE0">
      <w:pPr>
        <w:spacing w:before="24" w:line="380" w:lineRule="exact"/>
        <w:ind w:left="76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58120C" w:rsidRDefault="00026DE0">
      <w:pPr>
        <w:spacing w:before="37"/>
        <w:ind w:left="220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root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!=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>
      <w:pPr>
        <w:spacing w:before="24" w:line="380" w:lineRule="exact"/>
        <w:ind w:left="3647"/>
        <w:rPr>
          <w:rFonts w:ascii="Courier New" w:eastAsia="Courier New" w:hAnsi="Courier New" w:cs="Courier New"/>
          <w:sz w:val="36"/>
          <w:szCs w:val="36"/>
        </w:rPr>
        <w:sectPr w:rsidR="0058120C">
          <w:pgSz w:w="14400" w:h="10800" w:orient="landscape"/>
          <w:pgMar w:top="560" w:right="0" w:bottom="0" w:left="0" w:header="0" w:footer="0" w:gutter="0"/>
          <w:cols w:space="720"/>
        </w:sectPr>
      </w:pPr>
      <w:proofErr w:type="gram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insert(</w:t>
      </w:r>
      <w:proofErr w:type="gram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x,</w:t>
      </w:r>
      <w:r>
        <w:rPr>
          <w:rFonts w:ascii="Courier New" w:eastAsia="Courier New" w:hAnsi="Courier New" w:cs="Courier New"/>
          <w:b/>
          <w:color w:val="FFFFFF"/>
          <w:spacing w:val="-1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root);</w:t>
      </w:r>
    </w:p>
    <w:p w:rsidR="0058120C" w:rsidRDefault="00026DE0">
      <w:pPr>
        <w:spacing w:before="37"/>
        <w:jc w:val="right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lastRenderedPageBreak/>
        <w:t>else</w:t>
      </w:r>
      <w:proofErr w:type="gramEnd"/>
    </w:p>
    <w:p w:rsidR="0058120C" w:rsidRDefault="00026DE0">
      <w:pPr>
        <w:spacing w:before="24"/>
        <w:ind w:right="648"/>
        <w:jc w:val="right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58120C" w:rsidRDefault="0058120C">
      <w:pPr>
        <w:spacing w:before="3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right="648"/>
        <w:jc w:val="right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58120C" w:rsidRDefault="00026DE0">
      <w:pPr>
        <w:spacing w:before="24"/>
        <w:ind w:left="76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58120C" w:rsidRDefault="00026DE0">
      <w:pPr>
        <w:spacing w:before="1" w:line="100" w:lineRule="exact"/>
        <w:rPr>
          <w:sz w:val="10"/>
          <w:szCs w:val="10"/>
        </w:rPr>
      </w:pPr>
      <w:r>
        <w:br w:type="column"/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44" style="position:absolute;margin-left:31.1pt;margin-top:180pt;width:658.15pt;height:269pt;z-index:-1472;mso-position-horizontal-relative:page;mso-position-vertical-relative:page" coordorigin="622,3600" coordsize="13163,5380">
            <v:shape id="_x0000_s1045" style="position:absolute;left:622;top:3600;width:13163;height:5380" coordorigin="622,3600" coordsize="13163,5380" path="m622,8980r13163,l13785,3600r-13163,l622,8980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root</w:t>
      </w:r>
      <w:proofErr w:type="gramEnd"/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=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new</w:t>
      </w:r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BinaryNode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58120C" w:rsidRDefault="00026DE0">
      <w:pPr>
        <w:spacing w:before="24" w:line="254" w:lineRule="auto"/>
        <w:ind w:right="6604"/>
        <w:rPr>
          <w:rFonts w:ascii="Courier New" w:eastAsia="Courier New" w:hAnsi="Courier New" w:cs="Courier New"/>
          <w:sz w:val="36"/>
          <w:szCs w:val="36"/>
        </w:rPr>
        <w:sectPr w:rsidR="0058120C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072" w:space="575"/>
            <w:col w:w="10753"/>
          </w:cols>
        </w:sect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root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-&gt;el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nt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x; root-&gt;le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=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 root-&gt;ri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g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=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58120C" w:rsidRDefault="0058120C">
      <w:pPr>
        <w:spacing w:line="200" w:lineRule="exact"/>
      </w:pPr>
    </w:p>
    <w:p w:rsidR="0058120C" w:rsidRDefault="0058120C">
      <w:pPr>
        <w:spacing w:before="14" w:line="280" w:lineRule="exact"/>
        <w:rPr>
          <w:sz w:val="28"/>
          <w:szCs w:val="28"/>
        </w:rPr>
      </w:pPr>
    </w:p>
    <w:p w:rsidR="0058120C" w:rsidRDefault="00026DE0">
      <w:pPr>
        <w:spacing w:line="880" w:lineRule="exact"/>
        <w:ind w:left="5555" w:right="5675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Deletion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4" w:line="240" w:lineRule="exact"/>
        <w:rPr>
          <w:sz w:val="24"/>
          <w:szCs w:val="24"/>
        </w:rPr>
      </w:pPr>
    </w:p>
    <w:p w:rsidR="0058120C" w:rsidRDefault="00026DE0">
      <w:pPr>
        <w:spacing w:line="236" w:lineRule="auto"/>
        <w:ind w:left="1680" w:right="1302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te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z w:val="40"/>
          <w:szCs w:val="40"/>
        </w:rPr>
        <w:t>sid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 how we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take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are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 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chi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dr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before="3" w:line="160" w:lineRule="exact"/>
        <w:rPr>
          <w:sz w:val="16"/>
          <w:szCs w:val="16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245" w:lineRule="auto"/>
        <w:ind w:left="2859" w:right="1695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7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This</w:t>
      </w:r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be 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 such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hat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 property of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the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ary 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arch tr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mai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tai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d.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9" w:line="280" w:lineRule="exact"/>
        <w:rPr>
          <w:sz w:val="28"/>
          <w:szCs w:val="28"/>
        </w:rPr>
      </w:pPr>
    </w:p>
    <w:p w:rsidR="0058120C" w:rsidRDefault="00026DE0">
      <w:pPr>
        <w:spacing w:line="620" w:lineRule="exact"/>
        <w:ind w:left="1277"/>
        <w:rPr>
          <w:rFonts w:ascii="Georgia" w:eastAsia="Georgia" w:hAnsi="Georgia" w:cs="Georgia"/>
          <w:sz w:val="40"/>
          <w:szCs w:val="40"/>
        </w:rPr>
        <w:sectPr w:rsidR="0058120C">
          <w:headerReference w:type="default" r:id="rId39"/>
          <w:pgSz w:w="14400" w:h="10800" w:orient="landscape"/>
          <w:pgMar w:top="1020" w:right="0" w:bottom="0" w:left="0" w:header="0" w:footer="0" w:gutter="0"/>
          <w:pgNumType w:start="212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Time</w:t>
      </w:r>
      <w:r>
        <w:rPr>
          <w:rFonts w:ascii="Georgia" w:eastAsia="Georgia" w:hAnsi="Georgia" w:cs="Georgia"/>
          <w:b/>
          <w:color w:val="C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com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xi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y: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0000FF"/>
          <w:sz w:val="40"/>
          <w:szCs w:val="40"/>
        </w:rPr>
        <w:t>O(</w:t>
      </w:r>
      <w:proofErr w:type="gramEnd"/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>h)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where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height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line="200" w:lineRule="exact"/>
      </w:pPr>
    </w:p>
    <w:p w:rsidR="0058120C" w:rsidRDefault="0058120C">
      <w:pPr>
        <w:spacing w:before="18" w:line="220" w:lineRule="exact"/>
        <w:rPr>
          <w:sz w:val="22"/>
          <w:szCs w:val="22"/>
        </w:rPr>
      </w:pPr>
    </w:p>
    <w:p w:rsidR="0058120C" w:rsidRDefault="00026DE0">
      <w:pPr>
        <w:spacing w:line="880" w:lineRule="exact"/>
        <w:ind w:left="1566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Deletion und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 Different Cases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15" w:line="240" w:lineRule="exact"/>
        <w:rPr>
          <w:sz w:val="24"/>
          <w:szCs w:val="24"/>
        </w:rPr>
      </w:pPr>
    </w:p>
    <w:p w:rsidR="0058120C" w:rsidRDefault="00026DE0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0"/>
          <w:szCs w:val="40"/>
        </w:rPr>
        <w:t></w:t>
      </w:r>
      <w:r>
        <w:rPr>
          <w:color w:val="0000FF"/>
          <w:sz w:val="40"/>
          <w:szCs w:val="40"/>
        </w:rPr>
        <w:t xml:space="preserve">  </w:t>
      </w:r>
      <w:r>
        <w:rPr>
          <w:color w:val="0000FF"/>
          <w:spacing w:val="70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pacing w:val="-5"/>
          <w:sz w:val="40"/>
          <w:szCs w:val="40"/>
        </w:rPr>
        <w:t xml:space="preserve"> </w:t>
      </w:r>
      <w:r>
        <w:rPr>
          <w:b/>
          <w:color w:val="C00000"/>
          <w:spacing w:val="1"/>
          <w:sz w:val="40"/>
          <w:szCs w:val="40"/>
        </w:rPr>
        <w:t>1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: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the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node is a l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af</w:t>
      </w:r>
    </w:p>
    <w:p w:rsidR="0058120C" w:rsidRDefault="0058120C">
      <w:pPr>
        <w:spacing w:before="6" w:line="180" w:lineRule="exact"/>
        <w:rPr>
          <w:sz w:val="18"/>
          <w:szCs w:val="18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31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pacing w:val="1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te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 imm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dia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te</w:t>
      </w:r>
      <w:r>
        <w:rPr>
          <w:rFonts w:ascii="Georgia" w:eastAsia="Georgia" w:hAnsi="Georgia" w:cs="Georgia"/>
          <w:color w:val="000000"/>
          <w:sz w:val="40"/>
          <w:szCs w:val="40"/>
        </w:rPr>
        <w:t>ly.</w:t>
      </w:r>
    </w:p>
    <w:p w:rsidR="0058120C" w:rsidRDefault="0058120C">
      <w:pPr>
        <w:spacing w:before="9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0"/>
          <w:szCs w:val="40"/>
        </w:rPr>
        <w:t></w:t>
      </w:r>
      <w:r>
        <w:rPr>
          <w:color w:val="0000FF"/>
          <w:sz w:val="40"/>
          <w:szCs w:val="40"/>
        </w:rPr>
        <w:t xml:space="preserve">  </w:t>
      </w:r>
      <w:r>
        <w:rPr>
          <w:color w:val="0000FF"/>
          <w:spacing w:val="70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pacing w:val="-5"/>
          <w:sz w:val="40"/>
          <w:szCs w:val="40"/>
        </w:rPr>
        <w:t xml:space="preserve"> </w:t>
      </w:r>
      <w:r>
        <w:rPr>
          <w:b/>
          <w:color w:val="C00000"/>
          <w:spacing w:val="1"/>
          <w:sz w:val="40"/>
          <w:szCs w:val="40"/>
        </w:rPr>
        <w:t>2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: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the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node has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 xml:space="preserve">one 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ch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d</w:t>
      </w:r>
    </w:p>
    <w:p w:rsidR="0058120C" w:rsidRDefault="0058120C">
      <w:pPr>
        <w:spacing w:before="6" w:line="180" w:lineRule="exact"/>
        <w:rPr>
          <w:sz w:val="18"/>
          <w:szCs w:val="18"/>
        </w:rPr>
      </w:pPr>
    </w:p>
    <w:p w:rsidR="0058120C" w:rsidRDefault="0058120C">
      <w:pPr>
        <w:spacing w:line="200" w:lineRule="exact"/>
      </w:pPr>
    </w:p>
    <w:p w:rsidR="0058120C" w:rsidRDefault="00026DE0">
      <w:pPr>
        <w:ind w:left="3192"/>
        <w:rPr>
          <w:rFonts w:ascii="Georgia" w:eastAsia="Georgia" w:hAnsi="Georgia" w:cs="Georgia"/>
          <w:sz w:val="40"/>
          <w:szCs w:val="40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pacing w:val="10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Adjust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 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ypass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that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before="6" w:line="120" w:lineRule="exact"/>
        <w:rPr>
          <w:sz w:val="12"/>
          <w:szCs w:val="12"/>
        </w:rPr>
      </w:pPr>
    </w:p>
    <w:p w:rsidR="0058120C" w:rsidRDefault="0058120C">
      <w:pPr>
        <w:spacing w:line="200" w:lineRule="exact"/>
      </w:pPr>
    </w:p>
    <w:p w:rsidR="0058120C" w:rsidRDefault="00026DE0">
      <w:pPr>
        <w:spacing w:line="880" w:lineRule="exact"/>
        <w:ind w:left="4296"/>
        <w:rPr>
          <w:rFonts w:ascii="Trebuchet MS" w:eastAsia="Trebuchet MS" w:hAnsi="Trebuchet MS" w:cs="Trebuchet MS"/>
          <w:sz w:val="80"/>
          <w:szCs w:val="80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pict>
          <v:group id="_x0000_s1038" style="position:absolute;left:0;text-align:left;margin-left:60.85pt;margin-top:150.9pt;width:603.9pt;height:328.25pt;z-index:-1471;mso-position-horizontal-relative:page;mso-position-vertical-relative:page" coordorigin="1217,3018" coordsize="12078,6565">
            <v:shape id="_x0000_s1043" type="#_x0000_t75" style="position:absolute;left:1237;top:3038;width:12038;height:6525">
              <v:imagedata r:id="rId40" o:title=""/>
            </v:shape>
            <v:shape id="_x0000_s1042" style="position:absolute;left:1227;top:3028;width:12058;height:6545" coordorigin="1227,3028" coordsize="12058,6545" path="m1227,9573r12058,l13285,3028r-12058,l1227,9573xe" filled="f" strokecolor="blue" strokeweight="1pt">
              <v:path arrowok="t"/>
            </v:shape>
            <v:shape id="_x0000_s1041" style="position:absolute;left:10596;top:6413;width:714;height:755" coordorigin="10596,6413" coordsize="714,755" path="m10596,6790r1,-31l10600,6729r6,-30l10614,6671r10,-28l10635,6617r14,-26l10665,6567r17,-23l10700,6523r20,-20l10742,6485r23,-16l10789,6455r25,-13l10840,6432r27,-8l10895,6418r29,-4l10953,6413r29,1l11011,6418r28,6l11066,6432r26,10l11117,6455r24,14l11164,6485r21,18l11205,6523r19,21l11241,6567r16,24l11270,6617r12,26l11292,6671r8,28l11305,6729r4,30l11310,6790r-1,31l11305,6851r-5,30l11292,6910r-10,27l11270,6964r-13,25l11241,7013r-17,23l11205,7057r-20,20l11164,7095r-23,16l11117,7126r-25,12l11066,7149r-27,8l11011,7163r-29,4l10953,7168r-29,-1l10895,7163r-28,-6l10840,7149r-26,-11l10789,7126r-24,-15l10742,7095r-22,-18l10700,7057r-18,-21l10665,7013r-16,-24l10635,6964r-11,-27l10614,6910r-8,-29l10600,6851r-3,-30l10596,6790xe" filled="f" strokecolor="red" strokeweight="2.5pt">
              <v:path arrowok="t"/>
            </v:shape>
            <v:shape id="_x0000_s1040" style="position:absolute;left:3232;top:6445;width:714;height:755" coordorigin="3232,6445" coordsize="714,755" path="m3232,6822r2,-31l3237,6761r6,-29l3251,6703r9,-28l3272,6649r14,-26l3301,6599r17,-22l3337,6555r20,-19l3379,6518r22,-17l3425,6487r26,-13l3477,6464r27,-8l3532,6450r28,-4l3590,6445r29,1l3648,6450r27,6l3703,6464r26,10l3754,6487r24,14l3801,6518r21,18l3842,6555r19,22l3878,6599r15,24l3907,6649r12,26l3929,6703r7,29l3942,6761r4,30l3947,6822r-1,31l3942,6884r-6,29l3929,6942r-10,27l3907,6996r-14,25l3878,7045r-17,23l3842,7089r-20,20l3801,7127r-23,16l3754,7158r-25,12l3703,7181r-28,8l3648,7195r-29,4l3590,7200r-30,-1l3532,7195r-28,-6l3477,7181r-26,-11l3425,7158r-24,-15l3379,7127r-22,-18l3337,7089r-19,-21l3301,7045r-15,-24l3272,6996r-12,-27l3251,6942r-8,-29l3237,6884r-3,-31l3232,6822xe" filled="f" strokecolor="red" strokeweight="2.5pt">
              <v:path arrowok="t"/>
            </v:shape>
            <v:shape id="_x0000_s1039" type="#_x0000_t75" style="position:absolute;left:6379;top:5098;width:1642;height:2736">
              <v:imagedata r:id="rId41" o:title="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Deleti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Case</w:t>
      </w:r>
      <w:r>
        <w:rPr>
          <w:rFonts w:ascii="Trebuchet MS" w:eastAsia="Trebuchet MS" w:hAnsi="Trebuchet MS" w:cs="Trebuchet MS"/>
          <w:color w:val="1F487C"/>
          <w:spacing w:val="-1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2</w:t>
      </w:r>
    </w:p>
    <w:p w:rsidR="0058120C" w:rsidRDefault="0058120C">
      <w:pPr>
        <w:spacing w:line="200" w:lineRule="exact"/>
      </w:pPr>
    </w:p>
    <w:p w:rsidR="0058120C" w:rsidRDefault="0058120C">
      <w:pPr>
        <w:spacing w:before="4" w:line="260" w:lineRule="exact"/>
        <w:rPr>
          <w:sz w:val="26"/>
          <w:szCs w:val="26"/>
        </w:rPr>
      </w:pPr>
    </w:p>
    <w:p w:rsidR="0058120C" w:rsidRDefault="00026DE0">
      <w:pPr>
        <w:spacing w:line="880" w:lineRule="exact"/>
        <w:ind w:left="1486" w:right="1726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Deleti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und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pacing w:val="-18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Different</w:t>
      </w:r>
      <w:r>
        <w:rPr>
          <w:rFonts w:ascii="Trebuchet MS" w:eastAsia="Trebuchet MS" w:hAnsi="Trebuchet MS" w:cs="Trebuchet MS"/>
          <w:color w:val="1F487C"/>
          <w:spacing w:val="-2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Cases</w:t>
      </w:r>
    </w:p>
    <w:p w:rsidR="0058120C" w:rsidRDefault="00026DE0">
      <w:pPr>
        <w:spacing w:before="31" w:line="900" w:lineRule="exact"/>
        <w:ind w:left="5624" w:right="5863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w w:val="99"/>
          <w:position w:val="-3"/>
          <w:sz w:val="80"/>
          <w:szCs w:val="80"/>
        </w:rPr>
        <w:t>(</w:t>
      </w:r>
      <w:proofErr w:type="spellStart"/>
      <w:proofErr w:type="gramStart"/>
      <w:r>
        <w:rPr>
          <w:rFonts w:ascii="Trebuchet MS" w:eastAsia="Trebuchet MS" w:hAnsi="Trebuchet MS" w:cs="Trebuchet MS"/>
          <w:color w:val="1F487C"/>
          <w:w w:val="99"/>
          <w:position w:val="-3"/>
          <w:sz w:val="80"/>
          <w:szCs w:val="80"/>
        </w:rPr>
        <w:t>cont</w:t>
      </w:r>
      <w:proofErr w:type="spellEnd"/>
      <w:proofErr w:type="gramEnd"/>
      <w:r>
        <w:rPr>
          <w:rFonts w:ascii="Trebuchet MS" w:eastAsia="Trebuchet MS" w:hAnsi="Trebuchet MS" w:cs="Trebuchet MS"/>
          <w:color w:val="1F487C"/>
          <w:w w:val="99"/>
          <w:position w:val="-3"/>
          <w:sz w:val="80"/>
          <w:szCs w:val="80"/>
        </w:rPr>
        <w:t>…)</w:t>
      </w: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before="4" w:line="240" w:lineRule="exact"/>
        <w:rPr>
          <w:sz w:val="24"/>
          <w:szCs w:val="24"/>
        </w:rPr>
      </w:pPr>
    </w:p>
    <w:p w:rsidR="0058120C" w:rsidRDefault="00026DE0">
      <w:pPr>
        <w:spacing w:before="11"/>
        <w:ind w:left="110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0"/>
          <w:szCs w:val="40"/>
        </w:rPr>
        <w:t></w:t>
      </w:r>
      <w:r>
        <w:rPr>
          <w:color w:val="0000FF"/>
          <w:sz w:val="40"/>
          <w:szCs w:val="40"/>
        </w:rPr>
        <w:t xml:space="preserve">  </w:t>
      </w:r>
      <w:r>
        <w:rPr>
          <w:color w:val="0000FF"/>
          <w:spacing w:val="68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pacing w:val="-5"/>
          <w:sz w:val="40"/>
          <w:szCs w:val="40"/>
        </w:rPr>
        <w:t xml:space="preserve"> </w:t>
      </w:r>
      <w:r>
        <w:rPr>
          <w:b/>
          <w:color w:val="C00000"/>
          <w:spacing w:val="1"/>
          <w:sz w:val="40"/>
          <w:szCs w:val="40"/>
        </w:rPr>
        <w:t>3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: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the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node has</w:t>
      </w:r>
      <w:r>
        <w:rPr>
          <w:rFonts w:ascii="Georgia" w:eastAsia="Georgia" w:hAnsi="Georgia" w:cs="Georgia"/>
          <w:b/>
          <w:color w:val="0000FF"/>
          <w:spacing w:val="-5"/>
          <w:sz w:val="40"/>
          <w:szCs w:val="40"/>
        </w:rPr>
        <w:t xml:space="preserve"> </w:t>
      </w:r>
      <w:r>
        <w:rPr>
          <w:b/>
          <w:color w:val="0000FF"/>
          <w:sz w:val="40"/>
          <w:szCs w:val="40"/>
        </w:rPr>
        <w:t>2</w:t>
      </w:r>
      <w:r>
        <w:rPr>
          <w:b/>
          <w:color w:val="0000FF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ch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d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en</w:t>
      </w:r>
      <w:r>
        <w:rPr>
          <w:rFonts w:ascii="Georgia" w:eastAsia="Georgia" w:hAnsi="Georgia" w:cs="Georgia"/>
          <w:b/>
          <w:color w:val="0000FF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or</w:t>
      </w:r>
      <w:r>
        <w:rPr>
          <w:rFonts w:ascii="Georgia" w:eastAsia="Georgia" w:hAnsi="Georgia" w:cs="Georgia"/>
          <w:b/>
          <w:color w:val="0000FF"/>
          <w:spacing w:val="-4"/>
          <w:sz w:val="40"/>
          <w:szCs w:val="40"/>
        </w:rPr>
        <w:t xml:space="preserve"> </w:t>
      </w:r>
      <w:r>
        <w:rPr>
          <w:b/>
          <w:color w:val="0000FF"/>
          <w:sz w:val="40"/>
          <w:szCs w:val="40"/>
        </w:rPr>
        <w:t>2</w:t>
      </w:r>
      <w:r>
        <w:rPr>
          <w:b/>
          <w:color w:val="0000FF"/>
          <w:spacing w:val="3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ubt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es</w:t>
      </w:r>
      <w:proofErr w:type="spellEnd"/>
      <w:r>
        <w:rPr>
          <w:rFonts w:ascii="Georgia" w:eastAsia="Georgia" w:hAnsi="Georgia" w:cs="Georgia"/>
          <w:b/>
          <w:color w:val="0000FF"/>
          <w:sz w:val="40"/>
          <w:szCs w:val="40"/>
        </w:rPr>
        <w:t>)</w:t>
      </w:r>
    </w:p>
    <w:p w:rsidR="0058120C" w:rsidRDefault="0058120C">
      <w:pPr>
        <w:spacing w:before="1" w:line="140" w:lineRule="exact"/>
        <w:rPr>
          <w:sz w:val="15"/>
          <w:szCs w:val="15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line="420" w:lineRule="exact"/>
        <w:ind w:left="2859" w:right="1225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pacing w:val="1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place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 key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 that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 with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m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aximum</w:t>
      </w:r>
      <w:r>
        <w:rPr>
          <w:rFonts w:ascii="Georgia" w:eastAsia="Georgia" w:hAnsi="Georgia" w:cs="Georgia"/>
          <w:b/>
          <w:color w:val="C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z w:val="40"/>
          <w:szCs w:val="40"/>
        </w:rPr>
        <w:t>t at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ft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ubt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>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before="9" w:line="100" w:lineRule="exact"/>
        <w:rPr>
          <w:sz w:val="11"/>
          <w:szCs w:val="11"/>
        </w:rPr>
      </w:pPr>
    </w:p>
    <w:p w:rsidR="0058120C" w:rsidRDefault="00026DE0">
      <w:pPr>
        <w:ind w:left="3913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0000FF"/>
          <w:sz w:val="60"/>
          <w:szCs w:val="60"/>
        </w:rPr>
        <w:t>•</w:t>
      </w:r>
      <w:r>
        <w:rPr>
          <w:rFonts w:ascii="Arial" w:eastAsia="Arial" w:hAnsi="Arial" w:cs="Arial"/>
          <w:color w:val="0000FF"/>
          <w:spacing w:val="10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te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maximum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z w:val="40"/>
          <w:szCs w:val="40"/>
        </w:rPr>
        <w:t>t.</w:t>
      </w:r>
    </w:p>
    <w:p w:rsidR="0058120C" w:rsidRDefault="0058120C">
      <w:pPr>
        <w:spacing w:line="200" w:lineRule="exact"/>
      </w:pPr>
    </w:p>
    <w:p w:rsidR="0058120C" w:rsidRDefault="0058120C">
      <w:pPr>
        <w:spacing w:before="10" w:line="280" w:lineRule="exact"/>
        <w:rPr>
          <w:sz w:val="28"/>
          <w:szCs w:val="28"/>
        </w:rPr>
      </w:pPr>
    </w:p>
    <w:p w:rsidR="0058120C" w:rsidRDefault="00026DE0">
      <w:pPr>
        <w:ind w:left="1736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b/>
          <w:color w:val="FF0000"/>
          <w:spacing w:val="1"/>
          <w:sz w:val="40"/>
          <w:szCs w:val="40"/>
        </w:rPr>
        <w:t>OR</w:t>
      </w:r>
    </w:p>
    <w:p w:rsidR="0058120C" w:rsidRDefault="0058120C">
      <w:pPr>
        <w:spacing w:before="2" w:line="120" w:lineRule="exact"/>
        <w:rPr>
          <w:sz w:val="13"/>
          <w:szCs w:val="13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pacing w:val="10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Replace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key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 with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minimum</w:t>
      </w:r>
      <w:r>
        <w:rPr>
          <w:rFonts w:ascii="Georgia" w:eastAsia="Georgia" w:hAnsi="Georgia" w:cs="Georgia"/>
          <w:b/>
          <w:color w:val="C00000"/>
          <w:spacing w:val="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</w:p>
    <w:p w:rsidR="0058120C" w:rsidRDefault="00026DE0">
      <w:pPr>
        <w:spacing w:line="420" w:lineRule="exact"/>
        <w:ind w:left="2859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z w:val="40"/>
          <w:szCs w:val="40"/>
        </w:rPr>
        <w:t>at</w:t>
      </w:r>
      <w:proofErr w:type="gramEnd"/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the</w:t>
      </w:r>
      <w:r>
        <w:rPr>
          <w:rFonts w:ascii="Georgia" w:eastAsia="Georgia" w:hAnsi="Georgia" w:cs="Georgia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rig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 xml:space="preserve">t </w:t>
      </w:r>
      <w:proofErr w:type="spellStart"/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ubt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4"/>
          <w:sz w:val="40"/>
          <w:szCs w:val="40"/>
        </w:rPr>
        <w:t>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58120C" w:rsidRDefault="0058120C">
      <w:pPr>
        <w:spacing w:before="8" w:line="100" w:lineRule="exact"/>
        <w:rPr>
          <w:sz w:val="11"/>
          <w:szCs w:val="11"/>
        </w:rPr>
      </w:pPr>
    </w:p>
    <w:p w:rsidR="0058120C" w:rsidRDefault="00026DE0">
      <w:pPr>
        <w:ind w:left="3913"/>
        <w:rPr>
          <w:rFonts w:ascii="Georgia" w:eastAsia="Georgia" w:hAnsi="Georgia" w:cs="Georgia"/>
          <w:sz w:val="40"/>
          <w:szCs w:val="40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Arial" w:eastAsia="Arial" w:hAnsi="Arial" w:cs="Arial"/>
          <w:color w:val="0000FF"/>
          <w:sz w:val="60"/>
          <w:szCs w:val="60"/>
        </w:rPr>
        <w:t>•</w:t>
      </w:r>
      <w:r>
        <w:rPr>
          <w:rFonts w:ascii="Arial" w:eastAsia="Arial" w:hAnsi="Arial" w:cs="Arial"/>
          <w:color w:val="0000FF"/>
          <w:spacing w:val="10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te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mini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um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z w:val="40"/>
          <w:szCs w:val="40"/>
        </w:rPr>
        <w:t>t.</w:t>
      </w:r>
    </w:p>
    <w:p w:rsidR="0058120C" w:rsidRDefault="0058120C">
      <w:pPr>
        <w:spacing w:before="6" w:line="120" w:lineRule="exact"/>
        <w:rPr>
          <w:sz w:val="12"/>
          <w:szCs w:val="12"/>
        </w:rPr>
      </w:pPr>
    </w:p>
    <w:p w:rsidR="0058120C" w:rsidRDefault="0058120C">
      <w:pPr>
        <w:spacing w:line="200" w:lineRule="exact"/>
      </w:pPr>
    </w:p>
    <w:p w:rsidR="0058120C" w:rsidRDefault="00026DE0">
      <w:pPr>
        <w:spacing w:line="880" w:lineRule="exact"/>
        <w:ind w:left="4296"/>
        <w:rPr>
          <w:rFonts w:ascii="Trebuchet MS" w:eastAsia="Trebuchet MS" w:hAnsi="Trebuchet MS" w:cs="Trebuchet MS"/>
          <w:sz w:val="80"/>
          <w:szCs w:val="80"/>
        </w:rPr>
        <w:sectPr w:rsidR="0058120C">
          <w:pgSz w:w="14400" w:h="10800" w:orient="landscape"/>
          <w:pgMar w:top="1020" w:right="0" w:bottom="0" w:left="0" w:header="0" w:footer="0" w:gutter="0"/>
          <w:cols w:space="720"/>
        </w:sectPr>
      </w:pPr>
      <w:r>
        <w:pict>
          <v:group id="_x0000_s1032" style="position:absolute;left:0;text-align:left;margin-left:77.75pt;margin-top:167.75pt;width:558.9pt;height:266.4pt;z-index:-1470;mso-position-horizontal-relative:page;mso-position-vertical-relative:page" coordorigin="1555,3355" coordsize="11178,5328">
            <v:shape id="_x0000_s1037" type="#_x0000_t75" style="position:absolute;left:1575;top:3375;width:11138;height:5288">
              <v:imagedata r:id="rId42" o:title=""/>
            </v:shape>
            <v:shape id="_x0000_s1036" style="position:absolute;left:1565;top:3365;width:11158;height:5308" coordorigin="1565,3365" coordsize="11158,5308" path="m1565,8673r11158,l12723,3365r-11158,l1565,8673xe" filled="f" strokecolor="red" strokeweight="1pt">
              <v:path arrowok="t"/>
            </v:shape>
            <v:shape id="_x0000_s1035" style="position:absolute;left:2783;top:4515;width:655;height:547" coordorigin="2783,4515" coordsize="655,547" path="m2783,4789r1,-23l2787,4744r5,-21l2800,4702r9,-20l2819,4663r13,-18l2846,4627r16,-16l2879,4595r18,-14l2917,4568r21,-12l2960,4546r23,-9l3007,4529r25,-6l3057,4519r27,-3l3110,4515r27,1l3164,4519r25,4l3214,4529r24,8l3261,4546r22,10l3304,4568r20,13l3342,4595r17,16l3375,4627r14,18l3401,4663r11,19l3421,4702r7,21l3434,4744r3,22l3438,4789r-1,22l3434,4833r-6,22l3421,4875r-9,20l3401,4915r-12,18l3375,4950r-16,17l3342,4982r-18,15l3304,5010r-21,11l3261,5032r-23,9l3214,5048r-25,6l3164,5059r-27,2l3110,5062r-26,-1l3057,5059r-25,-5l3007,5048r-24,-7l2960,5032r-22,-11l2917,5010r-20,-13l2879,4982r-17,-15l2846,4950r-14,-17l2819,4915r-10,-20l2800,4875r-8,-20l2787,4833r-3,-22l2783,4789xe" filled="f" strokecolor="red" strokeweight="2.5pt">
              <v:path arrowok="t"/>
            </v:shape>
            <v:shape id="_x0000_s1034" style="position:absolute;left:9795;top:6522;width:655;height:547" coordorigin="9795,6522" coordsize="655,547" path="m9795,6795r1,-22l9799,6751r6,-21l9812,6709r9,-20l9832,6670r12,-19l9858,6634r16,-17l9891,6602r18,-14l9929,6575r21,-12l9972,6552r23,-9l10019,6536r25,-6l10069,6525r27,-2l10123,6522r26,1l10176,6525r25,5l10226,6536r24,7l10273,6552r22,11l10316,6575r20,13l10354,6602r17,15l10387,6634r14,17l10414,6670r10,19l10434,6709r7,21l10446,6751r3,22l10450,6795r-1,23l10446,6840r-5,21l10434,6882r-10,20l10414,6921r-13,19l10387,6957r-16,17l10354,6989r-18,14l10316,7016r-21,12l10273,7039r-23,9l10226,7055r-25,6l10176,7066r-27,2l10123,7069r-27,-1l10069,7066r-25,-5l10019,7055r-24,-7l9972,7039r-22,-11l9929,7016r-20,-13l9891,6989r-17,-15l9858,6957r-14,-17l9832,6921r-11,-19l9812,6882r-7,-21l9799,6840r-3,-22l9795,6795xe" filled="f" strokecolor="red" strokeweight="2.5pt">
              <v:path arrowok="t"/>
            </v:shape>
            <v:shape id="_x0000_s1033" type="#_x0000_t75" style="position:absolute;left:6379;top:4651;width:1642;height:2729">
              <v:imagedata r:id="rId43" o:title="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Deleti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Case</w:t>
      </w:r>
      <w:r>
        <w:rPr>
          <w:rFonts w:ascii="Trebuchet MS" w:eastAsia="Trebuchet MS" w:hAnsi="Trebuchet MS" w:cs="Trebuchet MS"/>
          <w:color w:val="1F487C"/>
          <w:spacing w:val="-1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3</w:t>
      </w:r>
    </w:p>
    <w:p w:rsidR="0058120C" w:rsidRDefault="0058120C">
      <w:pPr>
        <w:spacing w:before="4" w:line="160" w:lineRule="exact"/>
        <w:rPr>
          <w:sz w:val="17"/>
          <w:szCs w:val="17"/>
        </w:rPr>
      </w:pPr>
    </w:p>
    <w:p w:rsidR="0058120C" w:rsidRDefault="00026DE0">
      <w:pPr>
        <w:spacing w:line="860" w:lineRule="exact"/>
        <w:ind w:left="3136"/>
        <w:rPr>
          <w:rFonts w:ascii="Courier New" w:eastAsia="Courier New" w:hAnsi="Courier New" w:cs="Courier New"/>
          <w:sz w:val="64"/>
          <w:szCs w:val="64"/>
        </w:rPr>
      </w:pPr>
      <w:r>
        <w:rPr>
          <w:rFonts w:ascii="Trebuchet MS" w:eastAsia="Trebuchet MS" w:hAnsi="Trebuchet MS" w:cs="Trebuchet MS"/>
          <w:color w:val="1F487C"/>
          <w:position w:val="-1"/>
          <w:sz w:val="80"/>
          <w:szCs w:val="80"/>
        </w:rPr>
        <w:t>Using</w:t>
      </w:r>
      <w:r>
        <w:rPr>
          <w:rFonts w:ascii="Trebuchet MS" w:eastAsia="Trebuchet MS" w:hAnsi="Trebuchet MS" w:cs="Trebuchet MS"/>
          <w:color w:val="1F487C"/>
          <w:spacing w:val="-47"/>
          <w:position w:val="-1"/>
          <w:sz w:val="80"/>
          <w:szCs w:val="8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pacing w:val="-1"/>
          <w:position w:val="-1"/>
          <w:sz w:val="64"/>
          <w:szCs w:val="64"/>
        </w:rPr>
        <w:t>BinarySea</w:t>
      </w:r>
      <w:r>
        <w:rPr>
          <w:rFonts w:ascii="Courier New" w:eastAsia="Courier New" w:hAnsi="Courier New" w:cs="Courier New"/>
          <w:b/>
          <w:color w:val="C00000"/>
          <w:spacing w:val="1"/>
          <w:position w:val="-1"/>
          <w:sz w:val="64"/>
          <w:szCs w:val="64"/>
        </w:rPr>
        <w:t>r</w:t>
      </w:r>
      <w:r>
        <w:rPr>
          <w:rFonts w:ascii="Courier New" w:eastAsia="Courier New" w:hAnsi="Courier New" w:cs="Courier New"/>
          <w:b/>
          <w:color w:val="C00000"/>
          <w:spacing w:val="-1"/>
          <w:position w:val="-1"/>
          <w:sz w:val="64"/>
          <w:szCs w:val="64"/>
        </w:rPr>
        <w:t>c</w:t>
      </w:r>
      <w:r>
        <w:rPr>
          <w:rFonts w:ascii="Courier New" w:eastAsia="Courier New" w:hAnsi="Courier New" w:cs="Courier New"/>
          <w:b/>
          <w:color w:val="C00000"/>
          <w:spacing w:val="1"/>
          <w:position w:val="-1"/>
          <w:sz w:val="64"/>
          <w:szCs w:val="64"/>
        </w:rPr>
        <w:t>h</w:t>
      </w:r>
      <w:r>
        <w:rPr>
          <w:rFonts w:ascii="Courier New" w:eastAsia="Courier New" w:hAnsi="Courier New" w:cs="Courier New"/>
          <w:b/>
          <w:color w:val="C00000"/>
          <w:spacing w:val="-1"/>
          <w:position w:val="-1"/>
          <w:sz w:val="64"/>
          <w:szCs w:val="64"/>
        </w:rPr>
        <w:t>Tr</w:t>
      </w:r>
      <w:r>
        <w:rPr>
          <w:rFonts w:ascii="Courier New" w:eastAsia="Courier New" w:hAnsi="Courier New" w:cs="Courier New"/>
          <w:b/>
          <w:color w:val="C00000"/>
          <w:spacing w:val="1"/>
          <w:position w:val="-1"/>
          <w:sz w:val="64"/>
          <w:szCs w:val="64"/>
        </w:rPr>
        <w:t>e</w:t>
      </w:r>
      <w:r>
        <w:rPr>
          <w:rFonts w:ascii="Courier New" w:eastAsia="Courier New" w:hAnsi="Courier New" w:cs="Courier New"/>
          <w:b/>
          <w:color w:val="C00000"/>
          <w:position w:val="-1"/>
          <w:sz w:val="64"/>
          <w:szCs w:val="64"/>
        </w:rPr>
        <w:t>e</w:t>
      </w:r>
      <w:proofErr w:type="spellEnd"/>
    </w:p>
    <w:p w:rsidR="0058120C" w:rsidRDefault="0058120C">
      <w:pPr>
        <w:spacing w:before="2" w:line="100" w:lineRule="exact"/>
        <w:rPr>
          <w:sz w:val="11"/>
          <w:szCs w:val="11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25" w:line="254" w:lineRule="auto"/>
        <w:ind w:left="1857" w:right="7965" w:hanging="1150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main(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{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rc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h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bst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bst.inse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5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);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bst.inse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3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);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bst.inse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9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);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bst.inse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4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58120C" w:rsidRDefault="00026DE0">
      <w:pPr>
        <w:spacing w:line="400" w:lineRule="exact"/>
        <w:ind w:left="1857" w:right="874"/>
        <w:jc w:val="both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"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Inorder</w:t>
      </w:r>
      <w:proofErr w:type="spell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 xml:space="preserve">:";  </w:t>
      </w:r>
      <w:r>
        <w:rPr>
          <w:rFonts w:ascii="Courier New" w:eastAsia="Courier New" w:hAnsi="Courier New" w:cs="Courier New"/>
          <w:b/>
          <w:color w:val="FFFFFF"/>
          <w:spacing w:val="201"/>
          <w:position w:val="3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bst.inord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r</w:t>
      </w:r>
      <w:proofErr w:type="spell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 xml:space="preserve">;  </w:t>
      </w:r>
      <w:r>
        <w:rPr>
          <w:rFonts w:ascii="Courier New" w:eastAsia="Courier New" w:hAnsi="Courier New" w:cs="Courier New"/>
          <w:b/>
          <w:color w:val="FFFFFF"/>
          <w:spacing w:val="202"/>
          <w:position w:val="3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;</w:t>
      </w:r>
    </w:p>
    <w:p w:rsidR="0058120C" w:rsidRDefault="00026DE0">
      <w:pPr>
        <w:spacing w:before="24" w:line="254" w:lineRule="auto"/>
        <w:ind w:left="1857" w:right="866"/>
        <w:jc w:val="both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30" style="position:absolute;left:0;text-align:left;margin-left:28.1pt;margin-top:124.05pt;width:669.65pt;height:378.05pt;z-index:-1469;mso-position-horizontal-relative:page;mso-position-vertical-relative:page" coordorigin="562,2481" coordsize="13393,7561">
            <v:shape id="_x0000_s1031" style="position:absolute;left:562;top:2481;width:13393;height:7561" coordorigin="562,2481" coordsize="13393,7561" path="m562,10043r13393,l13955,2481r-13393,l562,10043xe" fillcolor="#375f92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Postorder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";</w:t>
      </w:r>
      <w:r>
        <w:rPr>
          <w:rFonts w:ascii="Courier New" w:eastAsia="Courier New" w:hAnsi="Courier New" w:cs="Courier New"/>
          <w:b/>
          <w:color w:val="FFFFFF"/>
          <w:spacing w:val="204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bst.posto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r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  <w:r>
        <w:rPr>
          <w:rFonts w:ascii="Courier New" w:eastAsia="Courier New" w:hAnsi="Courier New" w:cs="Courier New"/>
          <w:b/>
          <w:color w:val="FFFFFF"/>
          <w:spacing w:val="20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"Pr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ord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r: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r>
        <w:rPr>
          <w:rFonts w:ascii="Courier New" w:eastAsia="Courier New" w:hAnsi="Courier New" w:cs="Courier New"/>
          <w:b/>
          <w:color w:val="FFFFFF"/>
          <w:spacing w:val="204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bst.preor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er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); </w:t>
      </w:r>
      <w:r>
        <w:rPr>
          <w:rFonts w:ascii="Courier New" w:eastAsia="Courier New" w:hAnsi="Courier New" w:cs="Courier New"/>
          <w:b/>
          <w:color w:val="FFFFFF"/>
          <w:spacing w:val="201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a;</w:t>
      </w:r>
    </w:p>
    <w:p w:rsidR="0058120C" w:rsidRDefault="00026DE0">
      <w:pPr>
        <w:spacing w:line="400" w:lineRule="exact"/>
        <w:ind w:left="1857" w:right="3458"/>
        <w:jc w:val="both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\n</w:t>
      </w:r>
      <w:r>
        <w:rPr>
          <w:rFonts w:ascii="Courier New" w:eastAsia="Courier New" w:hAnsi="Courier New" w:cs="Courier New"/>
          <w:b/>
          <w:color w:val="FFFF00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Enter</w:t>
      </w:r>
      <w:r>
        <w:rPr>
          <w:rFonts w:ascii="Courier New" w:eastAsia="Courier New" w:hAnsi="Courier New" w:cs="Courier New"/>
          <w:b/>
          <w:color w:val="FFFFFF"/>
          <w:spacing w:val="-4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your</w:t>
      </w:r>
      <w:r>
        <w:rPr>
          <w:rFonts w:ascii="Courier New" w:eastAsia="Courier New" w:hAnsi="Courier New" w:cs="Courier New"/>
          <w:b/>
          <w:color w:val="FFFFFF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value</w:t>
      </w:r>
      <w:r>
        <w:rPr>
          <w:rFonts w:ascii="Courier New" w:eastAsia="Courier New" w:hAnsi="Courier New" w:cs="Courier New"/>
          <w:b/>
          <w:color w:val="FFFFFF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to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search:</w:t>
      </w:r>
      <w:r>
        <w:rPr>
          <w:rFonts w:ascii="Courier New" w:eastAsia="Courier New" w:hAnsi="Courier New" w:cs="Courier New"/>
          <w:b/>
          <w:color w:val="FFFFFF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";</w:t>
      </w:r>
    </w:p>
    <w:p w:rsidR="0058120C" w:rsidRDefault="00026DE0">
      <w:pPr>
        <w:spacing w:before="24"/>
        <w:ind w:left="1857" w:right="10555"/>
        <w:jc w:val="both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&gt;&gt;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a;</w:t>
      </w:r>
    </w:p>
    <w:p w:rsidR="0058120C" w:rsidRDefault="00026DE0">
      <w:pPr>
        <w:spacing w:before="24"/>
        <w:ind w:left="1857" w:right="7110"/>
        <w:jc w:val="both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bst.s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h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a)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>
      <w:pPr>
        <w:spacing w:before="24"/>
        <w:ind w:left="2716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\n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value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 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not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found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.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\n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";</w:t>
      </w:r>
    </w:p>
    <w:p w:rsidR="0058120C" w:rsidRDefault="00026DE0">
      <w:pPr>
        <w:spacing w:before="24"/>
        <w:ind w:left="1857" w:right="11625"/>
        <w:jc w:val="both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proofErr w:type="gramEnd"/>
    </w:p>
    <w:p w:rsidR="0058120C" w:rsidRDefault="00026DE0">
      <w:pPr>
        <w:spacing w:before="24"/>
        <w:ind w:left="2716"/>
        <w:rPr>
          <w:rFonts w:ascii="Courier New" w:eastAsia="Courier New" w:hAnsi="Courier New" w:cs="Courier New"/>
          <w:sz w:val="36"/>
          <w:szCs w:val="36"/>
        </w:rPr>
        <w:sectPr w:rsidR="0058120C">
          <w:headerReference w:type="default" r:id="rId44"/>
          <w:pgSz w:w="14400" w:h="10800" w:orient="landscape"/>
          <w:pgMar w:top="1020" w:right="0" w:bottom="0" w:left="0" w:header="0" w:footer="0" w:gutter="0"/>
          <w:pgNumType w:start="217"/>
          <w:cols w:space="720"/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\n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value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 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found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.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\</w:t>
      </w:r>
      <w:r>
        <w:rPr>
          <w:rFonts w:ascii="Courier New" w:eastAsia="Courier New" w:hAnsi="Courier New" w:cs="Courier New"/>
          <w:b/>
          <w:color w:val="FFFF00"/>
          <w:spacing w:val="1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";</w:t>
      </w:r>
    </w:p>
    <w:p w:rsidR="0058120C" w:rsidRDefault="0058120C">
      <w:pPr>
        <w:spacing w:before="6" w:line="280" w:lineRule="exact"/>
        <w:rPr>
          <w:sz w:val="28"/>
          <w:szCs w:val="28"/>
        </w:rPr>
      </w:pPr>
    </w:p>
    <w:p w:rsidR="0058120C" w:rsidRDefault="00026DE0">
      <w:pPr>
        <w:spacing w:line="860" w:lineRule="exact"/>
        <w:ind w:left="1139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1"/>
          <w:sz w:val="80"/>
          <w:szCs w:val="80"/>
        </w:rPr>
        <w:t>Using</w:t>
      </w:r>
      <w:r>
        <w:rPr>
          <w:rFonts w:ascii="Trebuchet MS" w:eastAsia="Trebuchet MS" w:hAnsi="Trebuchet MS" w:cs="Trebuchet MS"/>
          <w:color w:val="1F487C"/>
          <w:spacing w:val="3"/>
          <w:position w:val="-1"/>
          <w:sz w:val="80"/>
          <w:szCs w:val="8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position w:val="-1"/>
          <w:sz w:val="64"/>
          <w:szCs w:val="64"/>
        </w:rPr>
        <w:t>BinarySear</w:t>
      </w:r>
      <w:r>
        <w:rPr>
          <w:rFonts w:ascii="Courier New" w:eastAsia="Courier New" w:hAnsi="Courier New" w:cs="Courier New"/>
          <w:b/>
          <w:color w:val="C00000"/>
          <w:spacing w:val="1"/>
          <w:position w:val="-1"/>
          <w:sz w:val="64"/>
          <w:szCs w:val="64"/>
        </w:rPr>
        <w:t>c</w:t>
      </w:r>
      <w:r>
        <w:rPr>
          <w:rFonts w:ascii="Courier New" w:eastAsia="Courier New" w:hAnsi="Courier New" w:cs="Courier New"/>
          <w:b/>
          <w:color w:val="C00000"/>
          <w:position w:val="-1"/>
          <w:sz w:val="64"/>
          <w:szCs w:val="64"/>
        </w:rPr>
        <w:t>h</w:t>
      </w:r>
      <w:r>
        <w:rPr>
          <w:rFonts w:ascii="Courier New" w:eastAsia="Courier New" w:hAnsi="Courier New" w:cs="Courier New"/>
          <w:b/>
          <w:color w:val="C00000"/>
          <w:spacing w:val="1"/>
          <w:position w:val="-1"/>
          <w:sz w:val="64"/>
          <w:szCs w:val="64"/>
        </w:rPr>
        <w:t>T</w:t>
      </w:r>
      <w:r>
        <w:rPr>
          <w:rFonts w:ascii="Courier New" w:eastAsia="Courier New" w:hAnsi="Courier New" w:cs="Courier New"/>
          <w:b/>
          <w:color w:val="C00000"/>
          <w:position w:val="-1"/>
          <w:sz w:val="64"/>
          <w:szCs w:val="64"/>
        </w:rPr>
        <w:t>r</w:t>
      </w:r>
      <w:r>
        <w:rPr>
          <w:rFonts w:ascii="Courier New" w:eastAsia="Courier New" w:hAnsi="Courier New" w:cs="Courier New"/>
          <w:b/>
          <w:color w:val="C00000"/>
          <w:spacing w:val="1"/>
          <w:position w:val="-1"/>
          <w:sz w:val="64"/>
          <w:szCs w:val="64"/>
        </w:rPr>
        <w:t>e</w:t>
      </w:r>
      <w:r>
        <w:rPr>
          <w:rFonts w:ascii="Courier New" w:eastAsia="Courier New" w:hAnsi="Courier New" w:cs="Courier New"/>
          <w:b/>
          <w:color w:val="C00000"/>
          <w:position w:val="-1"/>
          <w:sz w:val="64"/>
          <w:szCs w:val="64"/>
        </w:rPr>
        <w:t>e</w:t>
      </w:r>
      <w:proofErr w:type="spellEnd"/>
      <w:r>
        <w:rPr>
          <w:rFonts w:ascii="Courier New" w:eastAsia="Courier New" w:hAnsi="Courier New" w:cs="Courier New"/>
          <w:b/>
          <w:color w:val="C00000"/>
          <w:spacing w:val="11"/>
          <w:position w:val="-1"/>
          <w:sz w:val="64"/>
          <w:szCs w:val="64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1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position w:val="-1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position w:val="-1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position w:val="-1"/>
          <w:sz w:val="80"/>
          <w:szCs w:val="80"/>
        </w:rPr>
        <w:t>)</w:t>
      </w:r>
    </w:p>
    <w:p w:rsidR="0058120C" w:rsidRDefault="0058120C">
      <w:pPr>
        <w:spacing w:before="4" w:line="120" w:lineRule="exact"/>
        <w:rPr>
          <w:sz w:val="12"/>
          <w:szCs w:val="12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25"/>
        <w:ind w:left="193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bst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.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nd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n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</w:t>
      </w:r>
      <w:r>
        <w:rPr>
          <w:rFonts w:ascii="Courier New" w:eastAsia="Courier New" w:hAnsi="Courier New" w:cs="Courier New"/>
          <w:b/>
          <w:color w:val="FFFFFF"/>
          <w:spacing w:val="-1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!=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>
      <w:pPr>
        <w:spacing w:before="24"/>
        <w:ind w:left="2792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\n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minimum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value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tree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is: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</w:p>
    <w:p w:rsidR="0058120C" w:rsidRDefault="00026DE0">
      <w:pPr>
        <w:spacing w:before="24" w:line="380" w:lineRule="exact"/>
        <w:ind w:left="387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5"/>
          <w:position w:val="2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bst.FindMin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position w:val="2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)-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&gt;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en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;</w:t>
      </w:r>
    </w:p>
    <w:p w:rsidR="0058120C" w:rsidRDefault="00026DE0">
      <w:pPr>
        <w:spacing w:before="37"/>
        <w:ind w:left="193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proofErr w:type="gramEnd"/>
    </w:p>
    <w:p w:rsidR="0058120C" w:rsidRDefault="00026DE0">
      <w:pPr>
        <w:spacing w:before="24"/>
        <w:ind w:left="2792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\n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Error...</w:t>
      </w:r>
      <w:r>
        <w:rPr>
          <w:rFonts w:ascii="Courier New" w:eastAsia="Courier New" w:hAnsi="Courier New" w:cs="Courier New"/>
          <w:b/>
          <w:color w:val="FFFFFF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\n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";</w:t>
      </w:r>
    </w:p>
    <w:p w:rsidR="0058120C" w:rsidRDefault="00026DE0">
      <w:pPr>
        <w:spacing w:before="24"/>
        <w:ind w:left="193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bst.F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nd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x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!=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58120C" w:rsidRDefault="00026DE0" w:rsidP="00A70522">
      <w:pPr>
        <w:tabs>
          <w:tab w:val="right" w:pos="14400"/>
        </w:tabs>
        <w:spacing w:before="24"/>
        <w:ind w:left="2792"/>
        <w:rPr>
          <w:rFonts w:ascii="Courier New" w:eastAsia="Courier New" w:hAnsi="Courier New" w:cs="Courier New"/>
          <w:sz w:val="36"/>
          <w:szCs w:val="36"/>
        </w:rPr>
      </w:pPr>
      <w:bookmarkStart w:id="0" w:name="_GoBack"/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\n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maximum</w:t>
      </w:r>
      <w:r>
        <w:rPr>
          <w:rFonts w:ascii="Courier New" w:eastAsia="Courier New" w:hAnsi="Courier New" w:cs="Courier New"/>
          <w:b/>
          <w:color w:val="FFFFFF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value</w:t>
      </w:r>
      <w:r>
        <w:rPr>
          <w:rFonts w:ascii="Courier New" w:eastAsia="Courier New" w:hAnsi="Courier New" w:cs="Courier New"/>
          <w:b/>
          <w:color w:val="FFFFFF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tree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is: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 w:rsidR="00A70522">
        <w:rPr>
          <w:rFonts w:ascii="Courier New" w:eastAsia="Courier New" w:hAnsi="Courier New" w:cs="Courier New"/>
          <w:b/>
          <w:color w:val="FFFFFF"/>
          <w:sz w:val="36"/>
          <w:szCs w:val="36"/>
        </w:rPr>
        <w:tab/>
      </w:r>
    </w:p>
    <w:bookmarkEnd w:id="0"/>
    <w:p w:rsidR="0058120C" w:rsidRDefault="00026DE0">
      <w:pPr>
        <w:spacing w:before="24" w:line="380" w:lineRule="exact"/>
        <w:ind w:left="386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 xml:space="preserve">&lt;&lt;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bst.FindMax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position w:val="2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pacing w:val="-2"/>
          <w:position w:val="2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&gt;e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t;</w:t>
      </w:r>
    </w:p>
    <w:p w:rsidR="0058120C" w:rsidRDefault="00026DE0">
      <w:pPr>
        <w:spacing w:before="37"/>
        <w:ind w:left="193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proofErr w:type="gramEnd"/>
    </w:p>
    <w:p w:rsidR="0058120C" w:rsidRDefault="00026DE0">
      <w:pPr>
        <w:spacing w:before="24"/>
        <w:ind w:left="2792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\n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Error...</w:t>
      </w:r>
      <w:r>
        <w:rPr>
          <w:rFonts w:ascii="Courier New" w:eastAsia="Courier New" w:hAnsi="Courier New" w:cs="Courier New"/>
          <w:b/>
          <w:color w:val="FFFFFF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\n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";</w:t>
      </w:r>
    </w:p>
    <w:p w:rsidR="0058120C" w:rsidRDefault="00026DE0">
      <w:pPr>
        <w:spacing w:before="24" w:line="380" w:lineRule="exact"/>
        <w:ind w:left="78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58120C" w:rsidRDefault="0058120C">
      <w:pPr>
        <w:spacing w:before="2" w:line="140" w:lineRule="exact"/>
        <w:rPr>
          <w:sz w:val="14"/>
          <w:szCs w:val="14"/>
        </w:rPr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58120C">
      <w:pPr>
        <w:spacing w:line="200" w:lineRule="exact"/>
      </w:pPr>
    </w:p>
    <w:p w:rsidR="0058120C" w:rsidRDefault="00026DE0">
      <w:pPr>
        <w:spacing w:before="14"/>
        <w:ind w:left="6669" w:right="6621"/>
        <w:jc w:val="center"/>
        <w:rPr>
          <w:rFonts w:ascii="Arial" w:eastAsia="Arial" w:hAnsi="Arial" w:cs="Arial"/>
          <w:sz w:val="36"/>
          <w:szCs w:val="36"/>
        </w:rPr>
      </w:pPr>
      <w:r>
        <w:pict>
          <v:group id="_x0000_s1027" style="position:absolute;left:0;text-align:left;margin-left:31.4pt;margin-top:140.45pt;width:677.35pt;height:382.7pt;z-index:-1468;mso-position-horizontal-relative:page;mso-position-vertical-relative:page" coordorigin="628,2809" coordsize="13547,7654">
            <v:shape id="_x0000_s1029" style="position:absolute;left:638;top:2819;width:12741;height:4944" coordorigin="638,2819" coordsize="12741,4944" path="m638,7763r12742,l13380,2819r-12742,l638,7763xe" fillcolor="#375f92" stroked="f">
              <v:path arrowok="t"/>
            </v:shape>
            <v:shape id="_x0000_s1028" type="#_x0000_t75" style="position:absolute;left:8460;top:6968;width:5715;height:3495">
              <v:imagedata r:id="rId45" o:title=""/>
            </v:shape>
            <w10:wrap anchorx="page" anchory="page"/>
          </v:group>
        </w:pict>
      </w:r>
      <w:r>
        <w:pict>
          <v:shape id="_x0000_s1026" type="#_x0000_t75" style="position:absolute;left:0;text-align:left;margin-left:318.95pt;margin-top:-36.2pt;width:99pt;height:95.4pt;z-index:-1467;mso-position-horizontal-relative:page">
            <v:imagedata r:id="rId46" o:title=""/>
            <w10:wrap anchorx="page"/>
          </v:shape>
        </w:pict>
      </w:r>
      <w:r>
        <w:rPr>
          <w:rFonts w:ascii="Arial" w:eastAsia="Arial" w:hAnsi="Arial" w:cs="Arial"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e</w:t>
      </w:r>
      <w:r>
        <w:rPr>
          <w:rFonts w:ascii="Arial" w:eastAsia="Arial" w:hAnsi="Arial" w:cs="Arial"/>
          <w:color w:val="0000FF"/>
          <w:sz w:val="36"/>
          <w:szCs w:val="36"/>
        </w:rPr>
        <w:t>su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l</w:t>
      </w:r>
      <w:r>
        <w:rPr>
          <w:rFonts w:ascii="Arial" w:eastAsia="Arial" w:hAnsi="Arial" w:cs="Arial"/>
          <w:color w:val="0000FF"/>
          <w:sz w:val="36"/>
          <w:szCs w:val="36"/>
        </w:rPr>
        <w:t>t</w:t>
      </w:r>
    </w:p>
    <w:sectPr w:rsidR="0058120C">
      <w:pgSz w:w="14400" w:h="10800" w:orient="landscape"/>
      <w:pgMar w:top="102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DE0" w:rsidRDefault="00026DE0">
      <w:r>
        <w:separator/>
      </w:r>
    </w:p>
  </w:endnote>
  <w:endnote w:type="continuationSeparator" w:id="0">
    <w:p w:rsidR="00026DE0" w:rsidRDefault="0002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100" w:lineRule="exact"/>
      <w:rPr>
        <w:sz w:val="10"/>
        <w:szCs w:val="1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6.3pt;margin-top:527.5pt;width:482.7pt;height:11.2pt;z-index:-1500;mso-position-horizontal-relative:page;mso-position-vertical-relative:page" filled="f" stroked="f">
          <v:textbox inset="0,0,0,0">
            <w:txbxContent>
              <w:p w:rsidR="00A70522" w:rsidRDefault="00A70522" w:rsidP="00A70522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58120C" w:rsidRDefault="0058120C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57" type="#_x0000_t202" style="position:absolute;margin-left:479.2pt;margin-top:527.5pt;width:234.85pt;height:12pt;z-index:-1499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9)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DE0" w:rsidRDefault="00026DE0">
      <w:r>
        <w:separator/>
      </w:r>
    </w:p>
  </w:footnote>
  <w:footnote w:type="continuationSeparator" w:id="0">
    <w:p w:rsidR="00026DE0" w:rsidRDefault="00026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243" style="position:absolute;margin-left:0;margin-top:0;width:10in;height:51.05pt;z-index:-1498;mso-position-horizontal-relative:page;mso-position-vertical-relative:page" coordsize="14400,1021">
          <v:shape id="_x0000_s2256" style="position:absolute;top:576;width:14400;height:135" coordorigin=",576" coordsize="14400,135" path="m,711r14400,l14400,576,,576,,711xe" fillcolor="#c0504d" stroked="f">
            <v:path arrowok="t"/>
          </v:shape>
          <v:shape id="_x0000_s2255" style="position:absolute;width:14400;height:490" coordsize="14400,490" path="m,490r14400,l14400,,,,,490xe" fillcolor="#1f487c" stroked="f">
            <v:path arrowok="t"/>
          </v:shape>
          <v:shape id="_x0000_s2254" style="position:absolute;top:484;width:14400;height:147" coordorigin=",484" coordsize="14400,147" path="m,631r14400,l14400,484,,484,,631xe" fillcolor="#c0504d" stroked="f">
            <v:path arrowok="t"/>
          </v:shape>
          <v:shape id="_x0000_s225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5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5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5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49" style="position:absolute;left:14353;top:-3;width:0;height:978" coordorigin="14353,-3" coordsize="0,978" path="m14353,r,975e" filled="f" strokecolor="white" strokeweight="4.6pt">
            <v:path arrowok="t"/>
          </v:shape>
          <v:shape id="_x0000_s2248" style="position:absolute;left:14265;top:-3;width:0;height:978" coordorigin="14265,-3" coordsize="0,978" path="m14265,r,975e" filled="f" strokecolor="white" strokeweight="2.35pt">
            <v:path arrowok="t"/>
          </v:shape>
          <v:shape id="_x0000_s2247" style="position:absolute;left:14220;top:-3;width:0;height:978" coordorigin="14220,-3" coordsize="0,978" path="m14220,r,975e" filled="f" strokecolor="white" strokeweight=".85pt">
            <v:path arrowok="t"/>
          </v:shape>
          <v:shape id="_x0000_s2246" style="position:absolute;left:14156;top:-3;width:0;height:978" coordorigin="14156,-3" coordsize="0,978" path="m14156,r,975e" filled="f" strokecolor="white" strokeweight=".78497mm">
            <v:path arrowok="t"/>
          </v:shape>
          <v:shape id="_x0000_s2245" style="position:absolute;left:14084;width:0;height:923" coordorigin="14084" coordsize="0,923" path="m14084,r,923e" filled="f" strokecolor="white" strokeweight="1.57872mm">
            <v:path arrowok="t"/>
          </v:shape>
          <v:shape id="_x0000_s224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647.3pt;margin-top:1.05pt;width:33.15pt;height:22.25pt;z-index:-1497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before="25"/>
                  <w:ind w:left="40" w:right="-32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191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41" type="#_x0000_t202" style="position:absolute;margin-left:8.6pt;margin-top:4.75pt;width:169.85pt;height:16.05pt;z-index:-1496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rch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 (BST)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099" style="position:absolute;margin-left:0;margin-top:0;width:10in;height:51.05pt;z-index:-1471;mso-position-horizontal-relative:page;mso-position-vertical-relative:page" coordsize="14400,1021">
          <v:shape id="_x0000_s2112" style="position:absolute;top:670;width:14400;height:0" coordorigin=",670" coordsize="14400,0" path="m,670r14400,e" filled="f" strokecolor="#c0504d" strokeweight="2.37244mm">
            <v:path arrowok="t"/>
          </v:shape>
          <v:shape id="_x0000_s2111" style="position:absolute;width:14400;height:490" coordsize="14400,490" path="m,490r14400,l14400,,,,,490xe" fillcolor="#1f487c" stroked="f">
            <v:path arrowok="t"/>
          </v:shape>
          <v:shape id="_x0000_s2110" style="position:absolute;top:485;width:14400;height:145" coordorigin=",485" coordsize="14400,145" path="m,630r14400,l14400,485,,485,,630xe" fillcolor="#c0504d" stroked="f">
            <v:path arrowok="t"/>
          </v:shape>
          <v:shape id="_x0000_s2109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10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0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0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05" style="position:absolute;left:14353;top:-3;width:0;height:978" coordorigin="14353,-3" coordsize="0,978" path="m14353,r,975e" filled="f" strokecolor="white" strokeweight="4.6pt">
            <v:path arrowok="t"/>
          </v:shape>
          <v:shape id="_x0000_s2104" style="position:absolute;left:14265;top:-3;width:0;height:978" coordorigin="14265,-3" coordsize="0,978" path="m14265,r,975e" filled="f" strokecolor="white" strokeweight="2.35pt">
            <v:path arrowok="t"/>
          </v:shape>
          <v:shape id="_x0000_s2103" style="position:absolute;left:14220;top:-3;width:0;height:978" coordorigin="14220,-3" coordsize="0,978" path="m14220,r,975e" filled="f" strokecolor="white" strokeweight=".85pt">
            <v:path arrowok="t"/>
          </v:shape>
          <v:shape id="_x0000_s2102" style="position:absolute;left:14156;top:-3;width:0;height:978" coordorigin="14156,-3" coordsize="0,978" path="m14156,r,975e" filled="f" strokecolor="white" strokeweight=".78497mm">
            <v:path arrowok="t"/>
          </v:shape>
          <v:shape id="_x0000_s2101" style="position:absolute;left:14084;width:0;height:923" coordorigin="14084" coordsize="0,923" path="m14084,r,923e" filled="f" strokecolor="white" strokeweight="1.57872mm">
            <v:path arrowok="t"/>
          </v:shape>
          <v:shape id="_x0000_s210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644.55pt;margin-top:1.05pt;width:35.85pt;height:21.5pt;z-index:-1470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before="10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8.6pt;margin-top:4.75pt;width:129.95pt;height:16.05pt;z-index:-1469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 BST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083" style="position:absolute;margin-left:0;margin-top:0;width:10in;height:51.05pt;z-index:-1468;mso-position-horizontal-relative:page;mso-position-vertical-relative:page" coordsize="14400,1021">
          <v:shape id="_x0000_s2096" style="position:absolute;top:670;width:14400;height:0" coordorigin=",670" coordsize="14400,0" path="m,670r14400,e" filled="f" strokecolor="#c0504d" strokeweight="2.37244mm">
            <v:path arrowok="t"/>
          </v:shape>
          <v:shape id="_x0000_s2095" style="position:absolute;width:14400;height:490" coordsize="14400,490" path="m,490r14400,l14400,,,,,490xe" fillcolor="#1f487c" stroked="f">
            <v:path arrowok="t"/>
          </v:shape>
          <v:shape id="_x0000_s2094" style="position:absolute;top:485;width:14400;height:145" coordorigin=",485" coordsize="14400,145" path="m,630r14400,l14400,485,,485,,630xe" fillcolor="#c0504d" stroked="f">
            <v:path arrowok="t"/>
          </v:shape>
          <v:shape id="_x0000_s209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9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9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9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89" style="position:absolute;left:14353;top:-3;width:0;height:978" coordorigin="14353,-3" coordsize="0,978" path="m14353,r,975e" filled="f" strokecolor="white" strokeweight="4.6pt">
            <v:path arrowok="t"/>
          </v:shape>
          <v:shape id="_x0000_s2088" style="position:absolute;left:14265;top:-3;width:0;height:978" coordorigin="14265,-3" coordsize="0,978" path="m14265,r,975e" filled="f" strokecolor="white" strokeweight="2.35pt">
            <v:path arrowok="t"/>
          </v:shape>
          <v:shape id="_x0000_s2087" style="position:absolute;left:14220;top:-3;width:0;height:978" coordorigin="14220,-3" coordsize="0,978" path="m14220,r,975e" filled="f" strokecolor="white" strokeweight=".85pt">
            <v:path arrowok="t"/>
          </v:shape>
          <v:shape id="_x0000_s2086" style="position:absolute;left:14156;top:-3;width:0;height:978" coordorigin="14156,-3" coordsize="0,978" path="m14156,r,975e" filled="f" strokecolor="white" strokeweight=".78497mm">
            <v:path arrowok="t"/>
          </v:shape>
          <v:shape id="_x0000_s2085" style="position:absolute;left:14084;width:0;height:923" coordorigin="14084" coordsize="0,923" path="m14084,r,923e" filled="f" strokecolor="white" strokeweight="1.57872mm">
            <v:path arrowok="t"/>
          </v:shape>
          <v:shape id="_x0000_s208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47.55pt;margin-top:1.8pt;width:32.9pt;height:20pt;z-index:-1467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8.6pt;margin-top:4.75pt;width:129.95pt;height:16.05pt;z-index:-1466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 BST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067" style="position:absolute;margin-left:0;margin-top:0;width:10in;height:51.05pt;z-index:-1465;mso-position-horizontal-relative:page;mso-position-vertical-relative:page" coordsize="14400,1021">
          <v:shape id="_x0000_s2080" style="position:absolute;top:670;width:14400;height:0" coordorigin=",670" coordsize="14400,0" path="m,670r14400,e" filled="f" strokecolor="#c0504d" strokeweight="2.37244mm">
            <v:path arrowok="t"/>
          </v:shape>
          <v:shape id="_x0000_s2079" style="position:absolute;width:14400;height:490" coordsize="14400,490" path="m,490r14400,l14400,,,,,490xe" fillcolor="#1f487c" stroked="f">
            <v:path arrowok="t"/>
          </v:shape>
          <v:shape id="_x0000_s2078" style="position:absolute;top:485;width:14400;height:145" coordorigin=",485" coordsize="14400,145" path="m,630r14400,l14400,485,,485,,630xe" fillcolor="#c0504d" stroked="f">
            <v:path arrowok="t"/>
          </v:shape>
          <v:shape id="_x0000_s207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7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7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7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73" style="position:absolute;left:14353;top:-3;width:0;height:978" coordorigin="14353,-3" coordsize="0,978" path="m14353,r,975e" filled="f" strokecolor="white" strokeweight="4.6pt">
            <v:path arrowok="t"/>
          </v:shape>
          <v:shape id="_x0000_s2072" style="position:absolute;left:14265;top:-3;width:0;height:978" coordorigin="14265,-3" coordsize="0,978" path="m14265,r,975e" filled="f" strokecolor="white" strokeweight="2.35pt">
            <v:path arrowok="t"/>
          </v:shape>
          <v:shape id="_x0000_s2071" style="position:absolute;left:14220;top:-3;width:0;height:978" coordorigin="14220,-3" coordsize="0,978" path="m14220,r,975e" filled="f" strokecolor="white" strokeweight=".85pt">
            <v:path arrowok="t"/>
          </v:shape>
          <v:shape id="_x0000_s2070" style="position:absolute;left:14156;top:-3;width:0;height:978" coordorigin="14156,-3" coordsize="0,978" path="m14156,r,975e" filled="f" strokecolor="white" strokeweight=".78497mm">
            <v:path arrowok="t"/>
          </v:shape>
          <v:shape id="_x0000_s2069" style="position:absolute;left:14084;width:0;height:923" coordorigin="14084" coordsize="0,923" path="m14084,r,923e" filled="f" strokecolor="white" strokeweight="1.57872mm">
            <v:path arrowok="t"/>
          </v:shape>
          <v:shape id="_x0000_s206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48.4pt;margin-top:.3pt;width:32pt;height:21.5pt;z-index:-1464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40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8.6pt;margin-top:4.75pt;width:238.6pt;height:16.05pt;z-index:-1463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rch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 (BST)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-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051" style="position:absolute;margin-left:0;margin-top:0;width:10in;height:51.05pt;z-index:-1462;mso-position-horizontal-relative:page;mso-position-vertical-relative:page" coordsize="14400,1021">
          <v:shape id="_x0000_s2064" style="position:absolute;top:630;width:8520;height:80" coordorigin=",630" coordsize="8520,80" path="m,710r8520,l8520,630,,630r,80xe" fillcolor="#c0504d" stroked="f">
            <v:path arrowok="t"/>
          </v:shape>
          <v:shape id="_x0000_s2063" style="position:absolute;width:14400;height:490" coordsize="14400,490" path="m,490r14400,l14400,,,,,490xe" fillcolor="#1f487c" stroked="f">
            <v:path arrowok="t"/>
          </v:shape>
          <v:shape id="_x0000_s2062" style="position:absolute;top:485;width:14400;height:145" coordorigin=",485" coordsize="14400,145" path="m,630r14400,l14400,485,,485,,630xe" fillcolor="#c0504d" stroked="f">
            <v:path arrowok="t"/>
          </v:shape>
          <v:shape id="_x0000_s2061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06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5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5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57" style="position:absolute;left:14353;top:-3;width:0;height:978" coordorigin="14353,-3" coordsize="0,978" path="m14353,r,975e" filled="f" strokecolor="white" strokeweight="4.6pt">
            <v:path arrowok="t"/>
          </v:shape>
          <v:shape id="_x0000_s2056" style="position:absolute;left:14265;top:-3;width:0;height:978" coordorigin="14265,-3" coordsize="0,978" path="m14265,r,975e" filled="f" strokecolor="white" strokeweight="2.35pt">
            <v:path arrowok="t"/>
          </v:shape>
          <v:shape id="_x0000_s2055" style="position:absolute;left:14220;top:-3;width:0;height:978" coordorigin="14220,-3" coordsize="0,978" path="m14220,r,975e" filled="f" strokecolor="white" strokeweight=".85pt">
            <v:path arrowok="t"/>
          </v:shape>
          <v:shape id="_x0000_s2054" style="position:absolute;left:14156;top:-3;width:0;height:978" coordorigin="14156,-3" coordsize="0,978" path="m14156,r,975e" filled="f" strokecolor="white" strokeweight=".78497mm">
            <v:path arrowok="t"/>
          </v:shape>
          <v:shape id="_x0000_s2053" style="position:absolute;left:14084;width:0;height:923" coordorigin="14084" coordsize="0,923" path="m14084,r,923e" filled="f" strokecolor="white" strokeweight="1.57872mm">
            <v:path arrowok="t"/>
          </v:shape>
          <v:shape id="_x0000_s205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47.9pt;margin-top:1.05pt;width:32.55pt;height:21.5pt;z-index:-1461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before="10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.6pt;margin-top:4.75pt;width:169.85pt;height:16.05pt;z-index:-1460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rch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 (BST)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227" style="position:absolute;margin-left:0;margin-top:0;width:10in;height:51.05pt;z-index:-1495;mso-position-horizontal-relative:page;mso-position-vertical-relative:page" coordsize="14400,1021">
          <v:shape id="_x0000_s2240" style="position:absolute;top:576;width:14400;height:135" coordorigin=",576" coordsize="14400,135" path="m,711r14400,l14400,576,,576,,711xe" fillcolor="#c0504d" stroked="f">
            <v:path arrowok="t"/>
          </v:shape>
          <v:shape id="_x0000_s2239" style="position:absolute;width:14400;height:490" coordsize="14400,490" path="m,490r14400,l14400,,,,,490xe" fillcolor="#1f487c" stroked="f">
            <v:path arrowok="t"/>
          </v:shape>
          <v:shape id="_x0000_s2238" style="position:absolute;top:484;width:14400;height:147" coordorigin=",484" coordsize="14400,147" path="m,631r14400,l14400,484,,484,,631xe" fillcolor="#c0504d" stroked="f">
            <v:path arrowok="t"/>
          </v:shape>
          <v:shape id="_x0000_s223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3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3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3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33" style="position:absolute;left:14353;top:-3;width:0;height:978" coordorigin="14353,-3" coordsize="0,978" path="m14353,r,975e" filled="f" strokecolor="white" strokeweight="4.6pt">
            <v:path arrowok="t"/>
          </v:shape>
          <v:shape id="_x0000_s2232" style="position:absolute;left:14265;top:-3;width:0;height:978" coordorigin="14265,-3" coordsize="0,978" path="m14265,r,975e" filled="f" strokecolor="white" strokeweight="2.35pt">
            <v:path arrowok="t"/>
          </v:shape>
          <v:shape id="_x0000_s2231" style="position:absolute;left:14220;top:-3;width:0;height:978" coordorigin="14220,-3" coordsize="0,978" path="m14220,r,975e" filled="f" strokecolor="white" strokeweight=".85pt">
            <v:path arrowok="t"/>
          </v:shape>
          <v:shape id="_x0000_s2230" style="position:absolute;left:14156;top:-3;width:0;height:978" coordorigin="14156,-3" coordsize="0,978" path="m14156,r,975e" filled="f" strokecolor="white" strokeweight=".78497mm">
            <v:path arrowok="t"/>
          </v:shape>
          <v:shape id="_x0000_s2229" style="position:absolute;left:14084;width:0;height:923" coordorigin="14084" coordsize="0,923" path="m14084,r,923e" filled="f" strokecolor="white" strokeweight="1.57872mm">
            <v:path arrowok="t"/>
          </v:shape>
          <v:shape id="_x0000_s222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648.4pt;margin-top:1.05pt;width:31.95pt;height:20.75pt;z-index:-1494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40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193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8.6pt;margin-top:4.75pt;width:239.15pt;height:16.05pt;z-index:-1493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rch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 (BST)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- 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x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211" style="position:absolute;margin-left:0;margin-top:0;width:10in;height:51.05pt;z-index:-1492;mso-position-horizontal-relative:page;mso-position-vertical-relative:page" coordsize="14400,1021">
          <v:shape id="_x0000_s2224" style="position:absolute;top:630;width:8520;height:80" coordorigin=",630" coordsize="8520,80" path="m,710r8520,l8520,630,,630r,80xe" fillcolor="#c0504d" stroked="f">
            <v:path arrowok="t"/>
          </v:shape>
          <v:shape id="_x0000_s2223" style="position:absolute;width:14400;height:490" coordsize="14400,490" path="m,490r14400,l14400,,,,,490xe" fillcolor="#1f487c" stroked="f">
            <v:path arrowok="t"/>
          </v:shape>
          <v:shape id="_x0000_s2222" style="position:absolute;top:485;width:14400;height:145" coordorigin=",485" coordsize="14400,145" path="m,630r14400,l14400,485,,485,,630xe" fillcolor="#c0504d" stroked="f">
            <v:path arrowok="t"/>
          </v:shape>
          <v:shape id="_x0000_s2221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22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1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1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17" style="position:absolute;left:14353;top:-3;width:0;height:978" coordorigin="14353,-3" coordsize="0,978" path="m14353,r,975e" filled="f" strokecolor="white" strokeweight="4.6pt">
            <v:path arrowok="t"/>
          </v:shape>
          <v:shape id="_x0000_s2216" style="position:absolute;left:14265;top:-3;width:0;height:978" coordorigin="14265,-3" coordsize="0,978" path="m14265,r,975e" filled="f" strokecolor="white" strokeweight="2.35pt">
            <v:path arrowok="t"/>
          </v:shape>
          <v:shape id="_x0000_s2215" style="position:absolute;left:14220;top:-3;width:0;height:978" coordorigin="14220,-3" coordsize="0,978" path="m14220,r,975e" filled="f" strokecolor="white" strokeweight=".85pt">
            <v:path arrowok="t"/>
          </v:shape>
          <v:shape id="_x0000_s2214" style="position:absolute;left:14156;top:-3;width:0;height:978" coordorigin="14156,-3" coordsize="0,978" path="m14156,r,975e" filled="f" strokecolor="white" strokeweight=".78497mm">
            <v:path arrowok="t"/>
          </v:shape>
          <v:shape id="_x0000_s2213" style="position:absolute;left:14084;width:0;height:923" coordorigin="14084" coordsize="0,923" path="m14084,r,923e" filled="f" strokecolor="white" strokeweight="1.57872mm">
            <v:path arrowok="t"/>
          </v:shape>
          <v:shape id="_x0000_s221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648.25pt;margin-top:.3pt;width:32.1pt;height:20.75pt;z-index:-1491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40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195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195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9" type="#_x0000_t202" style="position:absolute;margin-left:8.6pt;margin-top:4.75pt;width:62.25pt;height:16.05pt;z-index:-1490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195" style="position:absolute;margin-left:0;margin-top:0;width:10in;height:51.05pt;z-index:-1489;mso-position-horizontal-relative:page;mso-position-vertical-relative:page" coordsize="14400,1021">
          <v:shape id="_x0000_s2208" style="position:absolute;top:576;width:14400;height:135" coordorigin=",576" coordsize="14400,135" path="m,711r14400,l14400,576,,576,,711xe" fillcolor="#c0504d" stroked="f">
            <v:path arrowok="t"/>
          </v:shape>
          <v:shape id="_x0000_s2207" style="position:absolute;width:14400;height:490" coordsize="14400,490" path="m,490r14400,l14400,,,,,490xe" fillcolor="#1f487c" stroked="f">
            <v:path arrowok="t"/>
          </v:shape>
          <v:shape id="_x0000_s2206" style="position:absolute;top:484;width:14400;height:147" coordorigin=",484" coordsize="14400,147" path="m,631r14400,l14400,484,,484,,631xe" fillcolor="#c0504d" stroked="f">
            <v:path arrowok="t"/>
          </v:shape>
          <v:shape id="_x0000_s220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0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0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0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01" style="position:absolute;left:14353;top:-3;width:0;height:978" coordorigin="14353,-3" coordsize="0,978" path="m14353,r,975e" filled="f" strokecolor="white" strokeweight="4.6pt">
            <v:path arrowok="t"/>
          </v:shape>
          <v:shape id="_x0000_s2200" style="position:absolute;left:14265;top:-3;width:0;height:978" coordorigin="14265,-3" coordsize="0,978" path="m14265,r,975e" filled="f" strokecolor="white" strokeweight="2.35pt">
            <v:path arrowok="t"/>
          </v:shape>
          <v:shape id="_x0000_s2199" style="position:absolute;left:14220;top:-3;width:0;height:978" coordorigin="14220,-3" coordsize="0,978" path="m14220,r,975e" filled="f" strokecolor="white" strokeweight=".85pt">
            <v:path arrowok="t"/>
          </v:shape>
          <v:shape id="_x0000_s2198" style="position:absolute;left:14156;top:-3;width:0;height:978" coordorigin="14156,-3" coordsize="0,978" path="m14156,r,975e" filled="f" strokecolor="white" strokeweight=".78497mm">
            <v:path arrowok="t"/>
          </v:shape>
          <v:shape id="_x0000_s2197" style="position:absolute;left:14084;width:0;height:923" coordorigin="14084" coordsize="0,923" path="m14084,r,923e" filled="f" strokecolor="white" strokeweight="1.57872mm">
            <v:path arrowok="t"/>
          </v:shape>
          <v:shape id="_x0000_s219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648.25pt;margin-top:1.8pt;width:32.05pt;height:20pt;z-index:-1488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196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196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8.6pt;margin-top:4.75pt;width:208.9pt;height:16.05pt;z-index:-1487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ruc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Dest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ruc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179" style="position:absolute;margin-left:0;margin-top:0;width:10in;height:51.05pt;z-index:-1486;mso-position-horizontal-relative:page;mso-position-vertical-relative:page" coordsize="14400,1021">
          <v:shape id="_x0000_s2192" style="position:absolute;top:576;width:14400;height:135" coordorigin=",576" coordsize="14400,135" path="m,711r14400,l14400,576,,576,,711xe" fillcolor="#c0504d" stroked="f">
            <v:path arrowok="t"/>
          </v:shape>
          <v:shape id="_x0000_s2191" style="position:absolute;width:14400;height:490" coordsize="14400,490" path="m,490r14400,l14400,,,,,490xe" fillcolor="#1f487c" stroked="f">
            <v:path arrowok="t"/>
          </v:shape>
          <v:shape id="_x0000_s2190" style="position:absolute;top:484;width:14400;height:147" coordorigin=",484" coordsize="14400,147" path="m,631r14400,l14400,484,,484,,631xe" fillcolor="#c0504d" stroked="f">
            <v:path arrowok="t"/>
          </v:shape>
          <v:shape id="_x0000_s218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8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8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8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85" style="position:absolute;left:14353;top:-3;width:0;height:978" coordorigin="14353,-3" coordsize="0,978" path="m14353,r,975e" filled="f" strokecolor="white" strokeweight="4.6pt">
            <v:path arrowok="t"/>
          </v:shape>
          <v:shape id="_x0000_s2184" style="position:absolute;left:14265;top:-3;width:0;height:978" coordorigin="14265,-3" coordsize="0,978" path="m14265,r,975e" filled="f" strokecolor="white" strokeweight="2.35pt">
            <v:path arrowok="t"/>
          </v:shape>
          <v:shape id="_x0000_s2183" style="position:absolute;left:14220;top:-3;width:0;height:978" coordorigin="14220,-3" coordsize="0,978" path="m14220,r,975e" filled="f" strokecolor="white" strokeweight=".85pt">
            <v:path arrowok="t"/>
          </v:shape>
          <v:shape id="_x0000_s2182" style="position:absolute;left:14156;top:-3;width:0;height:978" coordorigin="14156,-3" coordsize="0,978" path="m14156,r,975e" filled="f" strokecolor="white" strokeweight=".78497mm">
            <v:path arrowok="t"/>
          </v:shape>
          <v:shape id="_x0000_s2181" style="position:absolute;left:14084;width:0;height:923" coordorigin="14084" coordsize="0,923" path="m14084,r,923e" filled="f" strokecolor="white" strokeweight="1.57872mm">
            <v:path arrowok="t"/>
          </v:shape>
          <v:shape id="_x0000_s218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649.45pt;margin-top:.3pt;width:30.95pt;height:20pt;z-index:-1485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197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8.6pt;margin-top:4.75pt;width:265.1pt;height:16.05pt;z-index:-1484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rch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 (BST)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Dest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163" style="position:absolute;margin-left:0;margin-top:0;width:10in;height:51.05pt;z-index:-1483;mso-position-horizontal-relative:page;mso-position-vertical-relative:page" coordsize="14400,1021">
          <v:shape id="_x0000_s2176" style="position:absolute;top:670;width:14400;height:0" coordorigin=",670" coordsize="14400,0" path="m,670r14400,e" filled="f" strokecolor="#c0504d" strokeweight="2.37244mm">
            <v:path arrowok="t"/>
          </v:shape>
          <v:shape id="_x0000_s2175" style="position:absolute;width:14400;height:490" coordsize="14400,490" path="m,490r14400,l14400,,,,,490xe" fillcolor="#1f487c" stroked="f">
            <v:path arrowok="t"/>
          </v:shape>
          <v:shape id="_x0000_s2174" style="position:absolute;top:485;width:14400;height:145" coordorigin=",485" coordsize="14400,145" path="m,630r14400,l14400,485,,485,,630xe" fillcolor="#c0504d" stroked="f">
            <v:path arrowok="t"/>
          </v:shape>
          <v:shape id="_x0000_s217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7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7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7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69" style="position:absolute;left:14353;top:-3;width:0;height:978" coordorigin="14353,-3" coordsize="0,978" path="m14353,r,975e" filled="f" strokecolor="white" strokeweight="4.6pt">
            <v:path arrowok="t"/>
          </v:shape>
          <v:shape id="_x0000_s2168" style="position:absolute;left:14265;top:-3;width:0;height:978" coordorigin="14265,-3" coordsize="0,978" path="m14265,r,975e" filled="f" strokecolor="white" strokeweight="2.35pt">
            <v:path arrowok="t"/>
          </v:shape>
          <v:shape id="_x0000_s2167" style="position:absolute;left:14220;top:-3;width:0;height:978" coordorigin="14220,-3" coordsize="0,978" path="m14220,r,975e" filled="f" strokecolor="white" strokeweight=".85pt">
            <v:path arrowok="t"/>
          </v:shape>
          <v:shape id="_x0000_s2166" style="position:absolute;left:14156;top:-3;width:0;height:978" coordorigin="14156,-3" coordsize="0,978" path="m14156,r,975e" filled="f" strokecolor="white" strokeweight=".78497mm">
            <v:path arrowok="t"/>
          </v:shape>
          <v:shape id="_x0000_s2165" style="position:absolute;left:14084;width:0;height:923" coordorigin="14084" coordsize="0,923" path="m14084,r,923e" filled="f" strokecolor="white" strokeweight="1.57872mm">
            <v:path arrowok="t"/>
          </v:shape>
          <v:shape id="_x0000_s216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647.8pt;margin-top:1.05pt;width:32.6pt;height:20.75pt;z-index:-1482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40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199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8.6pt;margin-top:4.75pt;width:122.05pt;height:16.05pt;z-index:-1481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 BST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147" style="position:absolute;margin-left:0;margin-top:0;width:10in;height:51.05pt;z-index:-1480;mso-position-horizontal-relative:page;mso-position-vertical-relative:page" coordsize="14400,1021">
          <v:shape id="_x0000_s2160" style="position:absolute;top:576;width:14400;height:135" coordorigin=",576" coordsize="14400,135" path="m,711r14400,l14400,576,,576,,711xe" fillcolor="#c0504d" stroked="f">
            <v:path arrowok="t"/>
          </v:shape>
          <v:shape id="_x0000_s2159" style="position:absolute;width:14400;height:490" coordsize="14400,490" path="m,490r14400,l14400,,,,,490xe" fillcolor="#1f487c" stroked="f">
            <v:path arrowok="t"/>
          </v:shape>
          <v:shape id="_x0000_s2158" style="position:absolute;top:484;width:14400;height:147" coordorigin=",484" coordsize="14400,147" path="m,631r14400,l14400,484,,484,,631xe" fillcolor="#c0504d" stroked="f">
            <v:path arrowok="t"/>
          </v:shape>
          <v:shape id="_x0000_s215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5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5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5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53" style="position:absolute;left:14353;top:-3;width:0;height:978" coordorigin="14353,-3" coordsize="0,978" path="m14353,r,975e" filled="f" strokecolor="white" strokeweight="4.6pt">
            <v:path arrowok="t"/>
          </v:shape>
          <v:shape id="_x0000_s2152" style="position:absolute;left:14265;top:-3;width:0;height:978" coordorigin="14265,-3" coordsize="0,978" path="m14265,r,975e" filled="f" strokecolor="white" strokeweight="2.35pt">
            <v:path arrowok="t"/>
          </v:shape>
          <v:shape id="_x0000_s2151" style="position:absolute;left:14220;top:-3;width:0;height:978" coordorigin="14220,-3" coordsize="0,978" path="m14220,r,975e" filled="f" strokecolor="white" strokeweight=".85pt">
            <v:path arrowok="t"/>
          </v:shape>
          <v:shape id="_x0000_s2150" style="position:absolute;left:14156;top:-3;width:0;height:978" coordorigin="14156,-3" coordsize="0,978" path="m14156,r,975e" filled="f" strokecolor="white" strokeweight=".78497mm">
            <v:path arrowok="t"/>
          </v:shape>
          <v:shape id="_x0000_s2149" style="position:absolute;left:14084;width:0;height:923" coordorigin="14084" coordsize="0,923" path="m14084,r,923e" filled="f" strokecolor="white" strokeweight="1.57872mm">
            <v:path arrowok="t"/>
          </v:shape>
          <v:shape id="_x0000_s214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644.2pt;margin-top:1.8pt;width:36.2pt;height:20.75pt;z-index:-1479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40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202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8.6pt;margin-top:4.75pt;width:122.05pt;height:16.05pt;z-index:-1478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 BST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131" style="position:absolute;margin-left:0;margin-top:0;width:10in;height:51.05pt;z-index:-1477;mso-position-horizontal-relative:page;mso-position-vertical-relative:page" coordsize="14400,1021">
          <v:shape id="_x0000_s2144" style="position:absolute;top:576;width:14400;height:135" coordorigin=",576" coordsize="14400,135" path="m,711r14400,l14400,576,,576,,711xe" fillcolor="#c0504d" stroked="f">
            <v:path arrowok="t"/>
          </v:shape>
          <v:shape id="_x0000_s2143" style="position:absolute;width:14400;height:490" coordsize="14400,490" path="m,490r14400,l14400,,,,,490xe" fillcolor="#1f487c" stroked="f">
            <v:path arrowok="t"/>
          </v:shape>
          <v:shape id="_x0000_s2142" style="position:absolute;top:484;width:14400;height:147" coordorigin=",484" coordsize="14400,147" path="m,631r14400,l14400,484,,484,,631xe" fillcolor="#c0504d" stroked="f">
            <v:path arrowok="t"/>
          </v:shape>
          <v:shape id="_x0000_s214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4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3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3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37" style="position:absolute;left:14353;top:-3;width:0;height:978" coordorigin="14353,-3" coordsize="0,978" path="m14353,r,975e" filled="f" strokecolor="white" strokeweight="4.6pt">
            <v:path arrowok="t"/>
          </v:shape>
          <v:shape id="_x0000_s2136" style="position:absolute;left:14265;top:-3;width:0;height:978" coordorigin="14265,-3" coordsize="0,978" path="m14265,r,975e" filled="f" strokecolor="white" strokeweight="2.35pt">
            <v:path arrowok="t"/>
          </v:shape>
          <v:shape id="_x0000_s2135" style="position:absolute;left:14220;top:-3;width:0;height:978" coordorigin="14220,-3" coordsize="0,978" path="m14220,r,975e" filled="f" strokecolor="white" strokeweight=".85pt">
            <v:path arrowok="t"/>
          </v:shape>
          <v:shape id="_x0000_s2134" style="position:absolute;left:14156;top:-3;width:0;height:978" coordorigin="14156,-3" coordsize="0,978" path="m14156,r,975e" filled="f" strokecolor="white" strokeweight=".78497mm">
            <v:path arrowok="t"/>
          </v:shape>
          <v:shape id="_x0000_s2133" style="position:absolute;left:14084;width:0;height:923" coordorigin="14084" coordsize="0,923" path="m14084,r,923e" filled="f" strokecolor="white" strokeweight="1.57872mm">
            <v:path arrowok="t"/>
          </v:shape>
          <v:shape id="_x0000_s213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645.25pt;margin-top:1.8pt;width:35.05pt;height:20pt;z-index:-1476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8.6pt;margin-top:4.75pt;width:158.9pt;height:16.05pt;z-index:-1475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proofErr w:type="spellEnd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ver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 BST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0C" w:rsidRDefault="00026DE0">
    <w:pPr>
      <w:spacing w:line="200" w:lineRule="exact"/>
    </w:pPr>
    <w:r>
      <w:pict>
        <v:group id="_x0000_s2115" style="position:absolute;margin-left:0;margin-top:0;width:10in;height:51.05pt;z-index:-1474;mso-position-horizontal-relative:page;mso-position-vertical-relative:page" coordsize="14400,1021">
          <v:shape id="_x0000_s2128" style="position:absolute;top:576;width:14400;height:135" coordorigin=",576" coordsize="14400,135" path="m,711r14400,l14400,576,,576,,711xe" fillcolor="#c0504d" stroked="f">
            <v:path arrowok="t"/>
          </v:shape>
          <v:shape id="_x0000_s2127" style="position:absolute;width:14400;height:490" coordsize="14400,490" path="m,490r14400,l14400,,,,,490xe" fillcolor="#1f487c" stroked="f">
            <v:path arrowok="t"/>
          </v:shape>
          <v:shape id="_x0000_s2126" style="position:absolute;top:484;width:14400;height:147" coordorigin=",484" coordsize="14400,147" path="m,631r14400,l14400,484,,484,,631xe" fillcolor="#c0504d" stroked="f">
            <v:path arrowok="t"/>
          </v:shape>
          <v:shape id="_x0000_s212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2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2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2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21" style="position:absolute;left:14353;top:-3;width:0;height:978" coordorigin="14353,-3" coordsize="0,978" path="m14353,r,975e" filled="f" strokecolor="white" strokeweight="4.6pt">
            <v:path arrowok="t"/>
          </v:shape>
          <v:shape id="_x0000_s2120" style="position:absolute;left:14265;top:-3;width:0;height:978" coordorigin="14265,-3" coordsize="0,978" path="m14265,r,975e" filled="f" strokecolor="white" strokeweight="2.35pt">
            <v:path arrowok="t"/>
          </v:shape>
          <v:shape id="_x0000_s2119" style="position:absolute;left:14220;top:-3;width:0;height:978" coordorigin="14220,-3" coordsize="0,978" path="m14220,r,975e" filled="f" strokecolor="white" strokeweight=".85pt">
            <v:path arrowok="t"/>
          </v:shape>
          <v:shape id="_x0000_s2118" style="position:absolute;left:14156;top:-3;width:0;height:978" coordorigin="14156,-3" coordsize="0,978" path="m14156,r,975e" filled="f" strokecolor="white" strokeweight=".78497mm">
            <v:path arrowok="t"/>
          </v:shape>
          <v:shape id="_x0000_s2117" style="position:absolute;left:14084;width:0;height:923" coordorigin="14084" coordsize="0,923" path="m14084,r,923e" filled="f" strokecolor="white" strokeweight="1.57872mm">
            <v:path arrowok="t"/>
          </v:shape>
          <v:shape id="_x0000_s211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645pt;margin-top:1.05pt;width:35.35pt;height:20.75pt;z-index:-1473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A7052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206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8.6pt;margin-top:4.75pt;width:294.95pt;height:16.05pt;z-index:-1472;mso-position-horizontal-relative:page;mso-position-vertical-relative:page" filled="f" stroked="f">
          <v:textbox inset="0,0,0,0">
            <w:txbxContent>
              <w:p w:rsidR="0058120C" w:rsidRDefault="00026DE0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rch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 (BST)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–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</w:t>
                </w:r>
                <w:proofErr w:type="spellEnd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/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6D6"/>
    <w:multiLevelType w:val="multilevel"/>
    <w:tmpl w:val="895A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2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120C"/>
    <w:rsid w:val="00026DE0"/>
    <w:rsid w:val="0058120C"/>
    <w:rsid w:val="00A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705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522"/>
  </w:style>
  <w:style w:type="paragraph" w:styleId="Footer">
    <w:name w:val="footer"/>
    <w:basedOn w:val="Normal"/>
    <w:link w:val="FooterChar"/>
    <w:uiPriority w:val="99"/>
    <w:unhideWhenUsed/>
    <w:rsid w:val="00A705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5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705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522"/>
  </w:style>
  <w:style w:type="paragraph" w:styleId="Footer">
    <w:name w:val="footer"/>
    <w:basedOn w:val="Normal"/>
    <w:link w:val="FooterChar"/>
    <w:uiPriority w:val="99"/>
    <w:unhideWhenUsed/>
    <w:rsid w:val="00A705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header" Target="header6.xml"/><Relationship Id="rId39" Type="http://schemas.openxmlformats.org/officeDocument/2006/relationships/header" Target="header12.xm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34" Type="http://schemas.openxmlformats.org/officeDocument/2006/relationships/header" Target="header10.xml"/><Relationship Id="rId42" Type="http://schemas.openxmlformats.org/officeDocument/2006/relationships/image" Target="media/image22.jpe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header" Target="header5.xml"/><Relationship Id="rId33" Type="http://schemas.openxmlformats.org/officeDocument/2006/relationships/header" Target="header9.xml"/><Relationship Id="rId38" Type="http://schemas.openxmlformats.org/officeDocument/2006/relationships/header" Target="header11.xml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29" Type="http://schemas.openxmlformats.org/officeDocument/2006/relationships/header" Target="header7.xml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0.jpeg"/><Relationship Id="rId45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31" Type="http://schemas.openxmlformats.org/officeDocument/2006/relationships/header" Target="header8.xml"/><Relationship Id="rId44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jpeg"/><Relationship Id="rId27" Type="http://schemas.openxmlformats.org/officeDocument/2006/relationships/image" Target="media/image13.jpeg"/><Relationship Id="rId30" Type="http://schemas.openxmlformats.org/officeDocument/2006/relationships/image" Target="media/image15.jpeg"/><Relationship Id="rId35" Type="http://schemas.openxmlformats.org/officeDocument/2006/relationships/image" Target="media/image17.jpeg"/><Relationship Id="rId43" Type="http://schemas.openxmlformats.org/officeDocument/2006/relationships/image" Target="media/image2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2</cp:revision>
  <dcterms:created xsi:type="dcterms:W3CDTF">2015-10-03T09:58:00Z</dcterms:created>
  <dcterms:modified xsi:type="dcterms:W3CDTF">2015-10-03T09:59:00Z</dcterms:modified>
</cp:coreProperties>
</file>