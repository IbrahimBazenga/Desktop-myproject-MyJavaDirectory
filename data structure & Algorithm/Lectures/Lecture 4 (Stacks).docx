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ED4" w:rsidRDefault="00762133">
      <w:pPr>
        <w:spacing w:before="31"/>
        <w:ind w:right="813"/>
        <w:jc w:val="right"/>
        <w:rPr>
          <w:rFonts w:ascii="Georgia" w:eastAsia="Georgia" w:hAnsi="Georgia" w:cs="Georgia"/>
          <w:sz w:val="36"/>
          <w:szCs w:val="36"/>
        </w:rPr>
      </w:pPr>
      <w:r w:rsidRPr="00762133">
        <w:pict>
          <v:group id="_x0000_s1130" style="position:absolute;left:0;text-align:left;margin-left:0;margin-top:0;width:10in;height:324.8pt;z-index:-1188;mso-position-horizontal-relative:page;mso-position-vertical-relative:page" coordsize="14400,6496">
            <v:shape id="_x0000_s1146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1145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144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143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142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141" style="position:absolute;top:6010;width:14400;height:123" coordorigin=",6010" coordsize="14400,123" path="m,6133r14400,l14400,6010,,6010r,123xe" fillcolor="#c0504d" stroked="f">
              <v:path arrowok="t"/>
            </v:shape>
            <v:shape id="_x0000_s1140" style="position:absolute;top:5830;width:10100;height:180" coordorigin=",5830" coordsize="10100,180" path="m,6010r10100,l10100,5830,,5830r,180xe" fillcolor="#c0504d" stroked="f">
              <v:path arrowok="t"/>
            </v:shape>
            <v:shape id="_x0000_s1139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138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7" type="#_x0000_t75" style="position:absolute;left:8465;top:962;width:3386;height:1291">
              <v:imagedata r:id="rId7" o:title=""/>
            </v:shape>
            <v:shape id="_x0000_s1136" type="#_x0000_t75" style="position:absolute;left:6960;top:962;width:2556;height:1291">
              <v:imagedata r:id="rId8" o:title=""/>
            </v:shape>
            <v:shape id="_x0000_s1135" type="#_x0000_t75" style="position:absolute;left:3398;top:962;width:4613;height:1291">
              <v:imagedata r:id="rId9" o:title=""/>
            </v:shape>
            <v:shape id="_x0000_s1134" type="#_x0000_t75" style="position:absolute;left:3218;top:2119;width:8899;height:977">
              <v:imagedata r:id="rId10" o:title=""/>
            </v:shape>
            <v:shape id="_x0000_s1133" type="#_x0000_t75" style="position:absolute;left:3132;top:2254;width:833;height:842">
              <v:imagedata r:id="rId11" o:title=""/>
            </v:shape>
            <v:shape id="_x0000_s1132" type="#_x0000_t75" style="position:absolute;left:5957;top:386;width:3538;height:787">
              <v:imagedata r:id="rId12" o:title=""/>
            </v:shape>
            <v:shape id="_x0000_s1131" type="#_x0000_t75" style="position:absolute;left:5798;top:386;width:802;height:787">
              <v:imagedata r:id="rId13" o:title=""/>
            </v:shape>
            <w10:wrap anchorx="page" anchory="page"/>
          </v:group>
        </w:pict>
      </w:r>
      <w:r w:rsidR="00D43B34">
        <w:rPr>
          <w:rFonts w:ascii="Georgia" w:eastAsia="Georgia" w:hAnsi="Georgia" w:cs="Georgia"/>
          <w:color w:val="FFFFFF"/>
          <w:spacing w:val="-1"/>
          <w:sz w:val="36"/>
          <w:szCs w:val="36"/>
        </w:rPr>
        <w:t>77</w:t>
      </w:r>
    </w:p>
    <w:p w:rsidR="004C2ED4" w:rsidRDefault="004C2ED4">
      <w:pPr>
        <w:spacing w:before="9" w:line="100" w:lineRule="exact"/>
        <w:rPr>
          <w:sz w:val="11"/>
          <w:szCs w:val="11"/>
        </w:rPr>
      </w:pPr>
    </w:p>
    <w:p w:rsidR="004C2ED4" w:rsidRDefault="004C2ED4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E97961" w:rsidRDefault="00E97961">
      <w:pPr>
        <w:spacing w:before="6" w:line="140" w:lineRule="exact"/>
        <w:rPr>
          <w:sz w:val="14"/>
          <w:szCs w:val="14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762133">
      <w:pPr>
        <w:spacing w:line="940" w:lineRule="exact"/>
        <w:ind w:left="4968"/>
        <w:rPr>
          <w:rFonts w:ascii="Trebuchet MS" w:eastAsia="Trebuchet MS" w:hAnsi="Trebuchet MS" w:cs="Trebuchet MS"/>
          <w:sz w:val="88"/>
          <w:szCs w:val="88"/>
        </w:rPr>
      </w:pPr>
      <w:r w:rsidRPr="00762133">
        <w:pict>
          <v:group id="_x0000_s1127" style="position:absolute;left:0;text-align:left;margin-left:425.2pt;margin-top:92.95pt;width:156.35pt;height:3.6pt;z-index:-1187;mso-position-horizontal-relative:page" coordorigin="8504,1859" coordsize="3127,72">
            <v:shape id="_x0000_s1129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128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 w:rsidR="00D43B34"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</w:t>
      </w:r>
      <w:r w:rsidR="00D43B34">
        <w:rPr>
          <w:rFonts w:ascii="Trebuchet MS" w:eastAsia="Trebuchet MS" w:hAnsi="Trebuchet MS" w:cs="Trebuchet MS"/>
          <w:b/>
          <w:color w:val="FFFFFF"/>
          <w:spacing w:val="2"/>
          <w:position w:val="-2"/>
          <w:sz w:val="88"/>
          <w:szCs w:val="88"/>
        </w:rPr>
        <w:t>r</w:t>
      </w:r>
      <w:r w:rsidR="00D43B34"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e# 4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8" w:line="260" w:lineRule="exact"/>
        <w:rPr>
          <w:sz w:val="26"/>
          <w:szCs w:val="26"/>
        </w:rPr>
      </w:pPr>
    </w:p>
    <w:p w:rsidR="00FD64E6" w:rsidRDefault="00D43B34">
      <w:pPr>
        <w:spacing w:line="960" w:lineRule="exact"/>
        <w:ind w:left="5863" w:right="5831"/>
        <w:jc w:val="center"/>
        <w:rPr>
          <w:rFonts w:ascii="Trebuchet MS" w:eastAsia="Trebuchet MS" w:hAnsi="Trebuchet MS" w:cs="Trebuchet MS"/>
          <w:sz w:val="88"/>
          <w:szCs w:val="88"/>
        </w:rPr>
      </w:pPr>
      <w:r>
        <w:rPr>
          <w:rFonts w:ascii="Trebuchet MS" w:eastAsia="Trebuchet MS" w:hAnsi="Trebuchet MS" w:cs="Trebuchet MS"/>
          <w:color w:val="C00000"/>
          <w:sz w:val="88"/>
          <w:szCs w:val="88"/>
        </w:rPr>
        <w:t>S</w:t>
      </w:r>
      <w:r>
        <w:rPr>
          <w:rFonts w:ascii="Trebuchet MS" w:eastAsia="Trebuchet MS" w:hAnsi="Trebuchet MS" w:cs="Trebuchet MS"/>
          <w:color w:val="C00000"/>
          <w:spacing w:val="1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acks</w:t>
      </w:r>
    </w:p>
    <w:p w:rsidR="00FD64E6" w:rsidRDefault="00FD64E6" w:rsidP="00FD64E6">
      <w:pPr>
        <w:rPr>
          <w:rFonts w:ascii="Trebuchet MS" w:eastAsia="Trebuchet MS" w:hAnsi="Trebuchet MS" w:cs="Trebuchet MS"/>
          <w:sz w:val="88"/>
          <w:szCs w:val="88"/>
        </w:rPr>
      </w:pPr>
    </w:p>
    <w:p w:rsidR="00FD64E6" w:rsidRDefault="00FD64E6" w:rsidP="00FD64E6">
      <w:pPr>
        <w:tabs>
          <w:tab w:val="left" w:pos="11600"/>
        </w:tabs>
        <w:rPr>
          <w:rFonts w:ascii="Trebuchet MS" w:eastAsia="Trebuchet MS" w:hAnsi="Trebuchet MS" w:cs="Trebuchet MS"/>
          <w:sz w:val="88"/>
          <w:szCs w:val="88"/>
        </w:rPr>
      </w:pPr>
      <w:r>
        <w:rPr>
          <w:rFonts w:ascii="Trebuchet MS" w:eastAsia="Trebuchet MS" w:hAnsi="Trebuchet MS" w:cs="Trebuchet MS"/>
          <w:sz w:val="88"/>
          <w:szCs w:val="88"/>
        </w:rPr>
        <w:tab/>
      </w:r>
    </w:p>
    <w:p w:rsidR="00FD64E6" w:rsidRDefault="00FD64E6" w:rsidP="00FD64E6">
      <w:pPr>
        <w:rPr>
          <w:rFonts w:ascii="Trebuchet MS" w:eastAsia="Trebuchet MS" w:hAnsi="Trebuchet MS" w:cs="Trebuchet MS"/>
          <w:sz w:val="88"/>
          <w:szCs w:val="88"/>
        </w:rPr>
      </w:pPr>
    </w:p>
    <w:p w:rsidR="004C2ED4" w:rsidRPr="00FD64E6" w:rsidRDefault="004C2ED4" w:rsidP="00FD64E6">
      <w:pPr>
        <w:rPr>
          <w:rFonts w:ascii="Trebuchet MS" w:eastAsia="Trebuchet MS" w:hAnsi="Trebuchet MS" w:cs="Trebuchet MS"/>
          <w:sz w:val="88"/>
          <w:szCs w:val="88"/>
        </w:rPr>
        <w:sectPr w:rsidR="004C2ED4" w:rsidRPr="00FD64E6">
          <w:footerReference w:type="default" r:id="rId14"/>
          <w:pgSz w:w="14400" w:h="10800" w:orient="landscape"/>
          <w:pgMar w:top="0" w:right="20" w:bottom="0" w:left="40" w:header="0" w:footer="45" w:gutter="0"/>
          <w:cols w:space="720"/>
        </w:sect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14" w:line="200" w:lineRule="exact"/>
      </w:pPr>
    </w:p>
    <w:p w:rsidR="004C2ED4" w:rsidRDefault="00D43B34">
      <w:pPr>
        <w:spacing w:line="880" w:lineRule="exact"/>
        <w:ind w:left="5747" w:right="5863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Outline</w:t>
      </w:r>
    </w:p>
    <w:p w:rsidR="004C2ED4" w:rsidRDefault="004C2ED4">
      <w:pPr>
        <w:spacing w:before="8" w:line="140" w:lineRule="exact"/>
        <w:rPr>
          <w:sz w:val="15"/>
          <w:szCs w:val="15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ackAD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line="200" w:lineRule="exact"/>
      </w:pPr>
    </w:p>
    <w:p w:rsidR="004C2ED4" w:rsidRDefault="004C2ED4">
      <w:pPr>
        <w:spacing w:before="4" w:line="240" w:lineRule="exact"/>
        <w:rPr>
          <w:sz w:val="24"/>
          <w:szCs w:val="24"/>
        </w:rPr>
      </w:pPr>
    </w:p>
    <w:p w:rsidR="004C2ED4" w:rsidRDefault="00D43B34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Ba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ic oper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sof 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ack</w:t>
      </w:r>
    </w:p>
    <w:p w:rsidR="004C2ED4" w:rsidRDefault="00D43B34">
      <w:pPr>
        <w:spacing w:before="22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Push,po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,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rint, 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c.</w:t>
      </w:r>
    </w:p>
    <w:p w:rsidR="004C2ED4" w:rsidRDefault="004C2ED4">
      <w:pPr>
        <w:spacing w:line="200" w:lineRule="exact"/>
      </w:pPr>
    </w:p>
    <w:p w:rsidR="004C2ED4" w:rsidRDefault="004C2ED4">
      <w:pPr>
        <w:spacing w:before="14" w:line="260" w:lineRule="exact"/>
        <w:rPr>
          <w:sz w:val="26"/>
          <w:szCs w:val="26"/>
        </w:rPr>
      </w:pPr>
    </w:p>
    <w:p w:rsidR="004C2ED4" w:rsidRDefault="00D43B34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Im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tations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acks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using</w:t>
      </w:r>
    </w:p>
    <w:p w:rsidR="004C2ED4" w:rsidRDefault="00D43B34">
      <w:pPr>
        <w:spacing w:before="21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y.</w:t>
      </w:r>
    </w:p>
    <w:p w:rsidR="004C2ED4" w:rsidRDefault="00D43B34">
      <w:pPr>
        <w:spacing w:before="52"/>
        <w:ind w:left="2472"/>
        <w:rPr>
          <w:rFonts w:ascii="Georgia" w:eastAsia="Georgia" w:hAnsi="Georgia" w:cs="Georgia"/>
          <w:sz w:val="40"/>
          <w:szCs w:val="40"/>
        </w:rPr>
        <w:sectPr w:rsidR="004C2ED4">
          <w:headerReference w:type="default" r:id="rId15"/>
          <w:pgSz w:w="14400" w:h="10800" w:orient="landscape"/>
          <w:pgMar w:top="1020" w:right="0" w:bottom="0" w:left="0" w:header="0" w:footer="45" w:gutter="0"/>
          <w:pgNumType w:start="78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linkedlist.</w:t>
      </w:r>
    </w:p>
    <w:p w:rsidR="004C2ED4" w:rsidRDefault="004C2ED4">
      <w:pPr>
        <w:spacing w:before="13" w:line="200" w:lineRule="exact"/>
      </w:pPr>
    </w:p>
    <w:p w:rsidR="004C2ED4" w:rsidRDefault="00D43B34">
      <w:pPr>
        <w:spacing w:line="880" w:lineRule="exact"/>
        <w:ind w:left="5291" w:right="5406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Stack</w:t>
      </w:r>
      <w:r w:rsidR="00FD64E6">
        <w:rPr>
          <w:rFonts w:ascii="Trebuchet MS" w:eastAsia="Trebuchet MS" w:hAnsi="Trebuchet MS" w:cs="Trebuchet MS"/>
          <w:color w:val="1F487C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ADT</w:t>
      </w:r>
    </w:p>
    <w:p w:rsidR="004C2ED4" w:rsidRDefault="004C2ED4">
      <w:pPr>
        <w:spacing w:before="7" w:line="180" w:lineRule="exact"/>
        <w:rPr>
          <w:sz w:val="18"/>
          <w:szCs w:val="18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ind w:left="1215" w:right="1289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>sta</w:t>
      </w:r>
      <w:r>
        <w:rPr>
          <w:rFonts w:ascii="Georgia" w:eastAsia="Georgia" w:hAnsi="Georgia" w:cs="Georgia"/>
          <w:i/>
          <w:color w:val="0000FF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i/>
          <w:color w:val="0000FF"/>
          <w:sz w:val="40"/>
          <w:szCs w:val="40"/>
        </w:rPr>
        <w:t xml:space="preserve">k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abs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ct data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type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which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added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</w:p>
    <w:p w:rsidR="004C2ED4" w:rsidRDefault="00FD64E6">
      <w:pPr>
        <w:spacing w:line="440" w:lineRule="exact"/>
        <w:ind w:left="168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pacing w:val="-1"/>
          <w:sz w:val="40"/>
          <w:szCs w:val="40"/>
        </w:rPr>
        <w:t>R</w:t>
      </w:r>
      <w:r w:rsidR="00D43B34">
        <w:rPr>
          <w:rFonts w:ascii="Georgia" w:eastAsia="Georgia" w:hAnsi="Georgia" w:cs="Georgia"/>
          <w:sz w:val="40"/>
          <w:szCs w:val="40"/>
        </w:rPr>
        <w:t>emoved</w:t>
      </w:r>
      <w:r>
        <w:rPr>
          <w:rFonts w:ascii="Georgia" w:eastAsia="Georgia" w:hAnsi="Georgia" w:cs="Georgia"/>
          <w:sz w:val="40"/>
          <w:szCs w:val="40"/>
        </w:rPr>
        <w:t xml:space="preserve">  </w:t>
      </w:r>
      <w:r w:rsidR="00D43B34">
        <w:rPr>
          <w:rFonts w:ascii="Georgia" w:eastAsia="Georgia" w:hAnsi="Georgia" w:cs="Georgia"/>
          <w:sz w:val="40"/>
          <w:szCs w:val="40"/>
        </w:rPr>
        <w:t>f</w:t>
      </w:r>
      <w:r w:rsidR="00D43B34">
        <w:rPr>
          <w:rFonts w:ascii="Georgia" w:eastAsia="Georgia" w:hAnsi="Georgia" w:cs="Georgia"/>
          <w:spacing w:val="-2"/>
          <w:sz w:val="40"/>
          <w:szCs w:val="40"/>
        </w:rPr>
        <w:t>r</w:t>
      </w:r>
      <w:r w:rsidR="00D43B34">
        <w:rPr>
          <w:rFonts w:ascii="Georgia" w:eastAsia="Georgia" w:hAnsi="Georgia" w:cs="Georgia"/>
          <w:sz w:val="40"/>
          <w:szCs w:val="40"/>
        </w:rPr>
        <w:t>om on</w:t>
      </w:r>
      <w:r w:rsidR="00D43B34">
        <w:rPr>
          <w:rFonts w:ascii="Georgia" w:eastAsia="Georgia" w:hAnsi="Georgia" w:cs="Georgia"/>
          <w:spacing w:val="1"/>
          <w:sz w:val="40"/>
          <w:szCs w:val="40"/>
        </w:rPr>
        <w:t>l</w:t>
      </w:r>
      <w:r w:rsidR="00D43B34">
        <w:rPr>
          <w:rFonts w:ascii="Georgia" w:eastAsia="Georgia" w:hAnsi="Georgia" w:cs="Georgia"/>
          <w:sz w:val="40"/>
          <w:szCs w:val="40"/>
        </w:rPr>
        <w:t>y o</w:t>
      </w:r>
      <w:r w:rsidR="00D43B34">
        <w:rPr>
          <w:rFonts w:ascii="Georgia" w:eastAsia="Georgia" w:hAnsi="Georgia" w:cs="Georgia"/>
          <w:spacing w:val="1"/>
          <w:sz w:val="40"/>
          <w:szCs w:val="40"/>
        </w:rPr>
        <w:t>n</w:t>
      </w:r>
      <w:r w:rsidR="00D43B34"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 xml:space="preserve"> </w:t>
      </w:r>
      <w:r w:rsidR="00D43B34">
        <w:rPr>
          <w:rFonts w:ascii="Georgia" w:eastAsia="Georgia" w:hAnsi="Georgia" w:cs="Georgia"/>
          <w:sz w:val="40"/>
          <w:szCs w:val="40"/>
        </w:rPr>
        <w:t>end.</w:t>
      </w:r>
    </w:p>
    <w:p w:rsidR="004C2ED4" w:rsidRDefault="004C2ED4">
      <w:pPr>
        <w:spacing w:before="7" w:line="180" w:lineRule="exact"/>
        <w:rPr>
          <w:sz w:val="19"/>
          <w:szCs w:val="19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762133">
      <w:pPr>
        <w:ind w:left="2472"/>
        <w:rPr>
          <w:rFonts w:ascii="Georgia" w:eastAsia="Georgia" w:hAnsi="Georgia" w:cs="Georgia"/>
          <w:sz w:val="40"/>
          <w:szCs w:val="40"/>
        </w:rPr>
        <w:sectPr w:rsidR="004C2ED4">
          <w:pgSz w:w="14400" w:h="10800" w:orient="landscape"/>
          <w:pgMar w:top="1020" w:right="0" w:bottom="0" w:left="0" w:header="0" w:footer="45" w:gutter="0"/>
          <w:cols w:space="720"/>
        </w:sectPr>
      </w:pPr>
      <w:r w:rsidRPr="00762133">
        <w:pict>
          <v:group id="_x0000_s1124" style="position:absolute;left:0;text-align:left;margin-left:195.85pt;margin-top:89.2pt;width:294.5pt;height:165.15pt;z-index:-1186;mso-position-horizontal-relative:page" coordorigin="3917,1784" coordsize="5890,3303">
            <v:shape id="_x0000_s1126" type="#_x0000_t75" style="position:absolute;left:3937;top:1804;width:5850;height:3263">
              <v:imagedata r:id="rId16" o:title=""/>
            </v:shape>
            <v:shape id="_x0000_s1125" style="position:absolute;left:3927;top:1794;width:5870;height:3283" coordorigin="3927,1794" coordsize="5870,3283" path="m3927,5076r5870,l9797,1794r-5870,l3927,5076xe" filled="f" strokecolor="blue" strokeweight="1pt">
              <v:path arrowok="t"/>
            </v:shape>
            <w10:wrap anchorx="page"/>
          </v:group>
        </w:pict>
      </w:r>
      <w:r w:rsidR="00D43B34">
        <w:rPr>
          <w:rFonts w:ascii="Wingdings" w:eastAsia="Wingdings" w:hAnsi="Wingdings" w:cs="Wingdings"/>
          <w:color w:val="0000FF"/>
          <w:sz w:val="44"/>
          <w:szCs w:val="44"/>
        </w:rPr>
        <w:t></w:t>
      </w:r>
      <w:r w:rsidR="00D43B34">
        <w:rPr>
          <w:rFonts w:ascii="Georgia" w:eastAsia="Georgia" w:hAnsi="Georgia" w:cs="Georgia"/>
          <w:color w:val="000000"/>
          <w:sz w:val="40"/>
          <w:szCs w:val="40"/>
        </w:rPr>
        <w:t>T</w:t>
      </w:r>
      <w:r w:rsidR="00D43B34"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 w:rsidR="00D43B34">
        <w:rPr>
          <w:rFonts w:ascii="Georgia" w:eastAsia="Georgia" w:hAnsi="Georgia" w:cs="Georgia"/>
          <w:color w:val="000000"/>
          <w:sz w:val="40"/>
          <w:szCs w:val="40"/>
        </w:rPr>
        <w:t>is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 w:rsidR="00D43B34">
        <w:rPr>
          <w:rFonts w:ascii="Georgia" w:eastAsia="Georgia" w:hAnsi="Georgia" w:cs="Georgia"/>
          <w:color w:val="000000"/>
          <w:sz w:val="40"/>
          <w:szCs w:val="40"/>
        </w:rPr>
        <w:t>e</w:t>
      </w:r>
      <w:r w:rsidR="00D43B34"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 w:rsidR="00D43B34">
        <w:rPr>
          <w:rFonts w:ascii="Georgia" w:eastAsia="Georgia" w:hAnsi="Georgia" w:cs="Georgia"/>
          <w:color w:val="000000"/>
          <w:sz w:val="40"/>
          <w:szCs w:val="40"/>
        </w:rPr>
        <w:t>d is call</w:t>
      </w:r>
      <w:r w:rsidR="00D43B34"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 w:rsidR="00D43B34">
        <w:rPr>
          <w:rFonts w:ascii="Georgia" w:eastAsia="Georgia" w:hAnsi="Georgia" w:cs="Georgia"/>
          <w:color w:val="000000"/>
          <w:sz w:val="40"/>
          <w:szCs w:val="40"/>
        </w:rPr>
        <w:t xml:space="preserve">d </w:t>
      </w:r>
      <w:r w:rsidR="00D43B34">
        <w:rPr>
          <w:rFonts w:ascii="Georgia" w:eastAsia="Georgia" w:hAnsi="Georgia" w:cs="Georgia"/>
          <w:i/>
          <w:color w:val="0000FF"/>
          <w:sz w:val="40"/>
          <w:szCs w:val="40"/>
        </w:rPr>
        <w:t>to</w:t>
      </w:r>
      <w:r w:rsidR="00D43B34">
        <w:rPr>
          <w:rFonts w:ascii="Georgia" w:eastAsia="Georgia" w:hAnsi="Georgia" w:cs="Georgia"/>
          <w:i/>
          <w:color w:val="0000FF"/>
          <w:spacing w:val="2"/>
          <w:sz w:val="40"/>
          <w:szCs w:val="40"/>
        </w:rPr>
        <w:t>p</w:t>
      </w:r>
      <w:r w:rsidR="00D43B34"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2" w:line="240" w:lineRule="exact"/>
        <w:rPr>
          <w:sz w:val="24"/>
          <w:szCs w:val="24"/>
        </w:rPr>
      </w:pPr>
    </w:p>
    <w:p w:rsidR="004C2ED4" w:rsidRDefault="00D43B34">
      <w:pPr>
        <w:spacing w:before="16"/>
        <w:ind w:left="171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Real</w:t>
      </w:r>
      <w:r>
        <w:rPr>
          <w:rFonts w:ascii="Georgia" w:eastAsia="Georgia" w:hAnsi="Georgia" w:cs="Georgia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sz w:val="40"/>
          <w:szCs w:val="40"/>
        </w:rPr>
        <w:t>lifestacks:</w:t>
      </w:r>
    </w:p>
    <w:p w:rsidR="004C2ED4" w:rsidRDefault="004C2ED4">
      <w:pPr>
        <w:spacing w:before="1" w:line="240" w:lineRule="exact"/>
        <w:rPr>
          <w:sz w:val="24"/>
          <w:szCs w:val="24"/>
        </w:rPr>
      </w:pPr>
    </w:p>
    <w:p w:rsidR="004C2ED4" w:rsidRDefault="00FD64E6">
      <w:pPr>
        <w:ind w:left="1335"/>
        <w:sectPr w:rsidR="004C2ED4">
          <w:pgSz w:w="14400" w:h="10800" w:orient="landscape"/>
          <w:pgMar w:top="1020" w:right="0" w:bottom="0" w:left="0" w:header="0" w:footer="45" w:gutter="0"/>
          <w:cols w:space="720"/>
        </w:sectPr>
      </w:pPr>
      <w:r>
        <w:pict>
          <v:shape id="_x0000_i1025" type="#_x0000_t75" style="width:597pt;height:250pt">
            <v:imagedata r:id="rId17" o:title=""/>
          </v:shape>
        </w:pict>
      </w:r>
    </w:p>
    <w:p w:rsidR="004C2ED4" w:rsidRDefault="004C2ED4">
      <w:pPr>
        <w:spacing w:line="200" w:lineRule="exact"/>
      </w:pPr>
    </w:p>
    <w:p w:rsidR="004C2ED4" w:rsidRDefault="004C2ED4">
      <w:pPr>
        <w:spacing w:before="4" w:line="200" w:lineRule="exact"/>
      </w:pPr>
    </w:p>
    <w:p w:rsidR="004C2ED4" w:rsidRDefault="00D43B34">
      <w:pPr>
        <w:spacing w:line="880" w:lineRule="exact"/>
        <w:ind w:left="3169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Last In</w:t>
      </w:r>
      <w:r w:rsidR="00FD64E6">
        <w:rPr>
          <w:rFonts w:ascii="Trebuchet MS" w:eastAsia="Trebuchet MS" w:hAnsi="Trebuchet MS" w:cs="Trebuchet MS"/>
          <w:color w:val="1F487C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First Out 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LI</w:t>
      </w:r>
      <w:r>
        <w:rPr>
          <w:rFonts w:ascii="Trebuchet MS" w:eastAsia="Trebuchet MS" w:hAnsi="Trebuchet MS" w:cs="Trebuchet MS"/>
          <w:color w:val="0000FF"/>
          <w:spacing w:val="1"/>
          <w:sz w:val="80"/>
          <w:szCs w:val="80"/>
        </w:rPr>
        <w:t>F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4C2ED4" w:rsidRDefault="004C2ED4">
      <w:pPr>
        <w:spacing w:before="6" w:line="180" w:lineRule="exact"/>
        <w:rPr>
          <w:sz w:val="19"/>
          <w:szCs w:val="19"/>
        </w:rPr>
      </w:pPr>
    </w:p>
    <w:p w:rsidR="004C2ED4" w:rsidRDefault="004C2ED4">
      <w:pPr>
        <w:spacing w:line="200" w:lineRule="exact"/>
      </w:pPr>
    </w:p>
    <w:p w:rsidR="004C2ED4" w:rsidRDefault="00D43B34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acks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 known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as</w:t>
      </w:r>
      <w:r w:rsidR="00FD64E6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LIFO </w:t>
      </w:r>
      <w:r>
        <w:rPr>
          <w:rFonts w:ascii="Georgia" w:eastAsia="Georgia" w:hAnsi="Georgia" w:cs="Georgia"/>
          <w:color w:val="000000"/>
          <w:sz w:val="40"/>
          <w:szCs w:val="40"/>
        </w:rPr>
        <w:t>(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ast In, 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 Out) 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sts.</w:t>
      </w:r>
    </w:p>
    <w:p w:rsidR="004C2ED4" w:rsidRDefault="004C2ED4">
      <w:pPr>
        <w:spacing w:before="2" w:line="160" w:lineRule="exact"/>
        <w:rPr>
          <w:sz w:val="16"/>
          <w:szCs w:val="16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spacing w:line="460" w:lineRule="exact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 w:rsidR="00FD64E6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last 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nt</w:t>
      </w:r>
      <w:r w:rsidR="00FD64E6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rted</w:t>
      </w:r>
      <w:r w:rsidR="00FD64E6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will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 the</w:t>
      </w:r>
      <w:r w:rsidR="00FD64E6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st</w:t>
      </w:r>
      <w:r w:rsidR="00FD64E6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to</w:t>
      </w:r>
      <w:r w:rsidR="00FD64E6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be</w:t>
      </w:r>
      <w:r w:rsidR="00FD64E6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rieved.</w:t>
      </w:r>
    </w:p>
    <w:p w:rsidR="004C2ED4" w:rsidRDefault="004C2ED4">
      <w:pPr>
        <w:spacing w:before="2" w:line="120" w:lineRule="exact"/>
        <w:rPr>
          <w:sz w:val="12"/>
          <w:szCs w:val="12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762133">
      <w:pPr>
        <w:spacing w:before="17"/>
        <w:ind w:left="1252"/>
        <w:rPr>
          <w:rFonts w:ascii="Arial" w:eastAsia="Arial" w:hAnsi="Arial" w:cs="Arial"/>
          <w:sz w:val="36"/>
          <w:szCs w:val="36"/>
        </w:rPr>
        <w:sectPr w:rsidR="004C2ED4">
          <w:pgSz w:w="14400" w:h="10800" w:orient="landscape"/>
          <w:pgMar w:top="1020" w:right="0" w:bottom="0" w:left="0" w:header="0" w:footer="45" w:gutter="0"/>
          <w:cols w:space="720"/>
        </w:sectPr>
      </w:pPr>
      <w:r w:rsidRPr="00762133">
        <w:pict>
          <v:group id="_x0000_s1108" style="position:absolute;left:0;text-align:left;margin-left:27.35pt;margin-top:-152.85pt;width:661.3pt;height:217.1pt;z-index:-1185;mso-position-horizontal-relative:page" coordorigin="547,-3057" coordsize="13226,4342">
            <v:shape id="_x0000_s1122" type="#_x0000_t75" style="position:absolute;left:547;top:-3057;width:13226;height:4342">
              <v:imagedata r:id="rId18" o:title=""/>
            </v:shape>
            <v:shape id="_x0000_s1121" style="position:absolute;left:3997;top:-268;width:360;height:70" coordorigin="3997,-268" coordsize="360,70" path="m4117,-248r240,l4357,-268r-260,l4097,-248r20,xe" fillcolor="black" stroked="f">
              <v:path arrowok="t"/>
            </v:shape>
            <v:shape id="_x0000_s1120" style="position:absolute;left:3997;top:-268;width:360;height:70" coordorigin="3997,-268" coordsize="360,70" path="m4117,-268r,-50l3997,-258r120,60l4117,-248r-20,l4097,-268r20,xe" fillcolor="black" stroked="f">
              <v:path arrowok="t"/>
            </v:shape>
            <v:shape id="_x0000_s1119" style="position:absolute;left:6145;top:-727;width:360;height:70" coordorigin="6145,-727" coordsize="360,70" path="m6265,-707r240,l6505,-727r-260,l6245,-707r20,xe" fillcolor="black" stroked="f">
              <v:path arrowok="t"/>
            </v:shape>
            <v:shape id="_x0000_s1118" style="position:absolute;left:6145;top:-727;width:360;height:70" coordorigin="6145,-727" coordsize="360,70" path="m6265,-727r,-50l6145,-717r120,60l6265,-707r-20,l6245,-727r20,xe" fillcolor="black" stroked="f">
              <v:path arrowok="t"/>
            </v:shape>
            <v:shape id="_x0000_s1117" style="position:absolute;left:8072;top:-1117;width:360;height:70" coordorigin="8072,-1117" coordsize="360,70" path="m8192,-1097r240,l8432,-1117r-260,l8172,-1097r20,xe" fillcolor="black" stroked="f">
              <v:path arrowok="t"/>
            </v:shape>
            <v:shape id="_x0000_s1116" style="position:absolute;left:8072;top:-1117;width:360;height:70" coordorigin="8072,-1117" coordsize="360,70" path="m8192,-1117r,-50l8072,-1107r120,60l8192,-1097r-20,l8172,-1117r20,xe" fillcolor="black" stroked="f">
              <v:path arrowok="t"/>
            </v:shape>
            <v:shape id="_x0000_s1115" style="position:absolute;left:10112;top:-1560;width:360;height:70" coordorigin="10112,-1560" coordsize="360,70" path="m10232,-1540r240,l10472,-1560r-260,l10212,-1540r20,xe" fillcolor="black" stroked="f">
              <v:path arrowok="t"/>
            </v:shape>
            <v:shape id="_x0000_s1114" style="position:absolute;left:10112;top:-1560;width:360;height:70" coordorigin="10112,-1560" coordsize="360,70" path="m10232,-1560r,-50l10112,-1550r120,60l10232,-1540r-20,l10212,-1560r20,xe" fillcolor="black" stroked="f">
              <v:path arrowok="t"/>
            </v:shape>
            <v:shape id="_x0000_s1113" style="position:absolute;left:1012;top:-2418;width:720;height:3000" coordorigin="1012,-2418" coordsize="720,3000" path="m1012,582r720,l1732,-2418r-720,l1012,582xe" filled="f" strokeweight="1pt">
              <v:path arrowok="t"/>
            </v:shape>
            <v:shape id="_x0000_s1112" style="position:absolute;left:1762;top:212;width:360;height:70" coordorigin="1762,212" coordsize="360,70" path="m1882,232r240,l2122,212r-260,l1862,232r20,xe" fillcolor="black" stroked="f">
              <v:path arrowok="t"/>
            </v:shape>
            <v:shape id="_x0000_s1111" style="position:absolute;left:1762;top:212;width:360;height:70" coordorigin="1762,212" coordsize="360,70" path="m1882,212r,-50l1762,222r120,60l1882,232r-20,l1862,212r20,xe" fillcolor="black" stroked="f">
              <v:path arrowok="t"/>
            </v:shape>
            <v:shape id="_x0000_s1110" style="position:absolute;left:12308;top:-1127;width:360;height:70" coordorigin="12308,-1127" coordsize="360,70" path="m12428,-1107r240,l12668,-1127r-260,l12408,-1107r20,xe" fillcolor="black" stroked="f">
              <v:path arrowok="t"/>
            </v:shape>
            <v:shape id="_x0000_s1109" style="position:absolute;left:12308;top:-1127;width:360;height:70" coordorigin="12308,-1127" coordsize="360,70" path="m12428,-1127r,-50l12308,-1117r120,60l12428,-1107r-20,l12408,-1127r20,xe" fillcolor="black" stroked="f">
              <v:path arrowok="t"/>
            </v:shape>
            <w10:wrap anchorx="page"/>
          </v:group>
        </w:pict>
      </w:r>
      <w:r w:rsidRPr="0076213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162.6pt;margin-top:-120.4pt;width:501.3pt;height:151pt;z-index:-118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20"/>
                    <w:gridCol w:w="1020"/>
                    <w:gridCol w:w="285"/>
                    <w:gridCol w:w="840"/>
                    <w:gridCol w:w="963"/>
                    <w:gridCol w:w="232"/>
                    <w:gridCol w:w="720"/>
                    <w:gridCol w:w="1006"/>
                    <w:gridCol w:w="314"/>
                    <w:gridCol w:w="720"/>
                    <w:gridCol w:w="1021"/>
                    <w:gridCol w:w="439"/>
                    <w:gridCol w:w="720"/>
                    <w:gridCol w:w="1016"/>
                  </w:tblGrid>
                  <w:tr w:rsidR="001140C9">
                    <w:trPr>
                      <w:trHeight w:hRule="exact" w:val="1087"/>
                    </w:trPr>
                    <w:tc>
                      <w:tcPr>
                        <w:tcW w:w="6100" w:type="dxa"/>
                        <w:gridSpan w:val="9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before="10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140C9" w:rsidRDefault="001140C9">
                        <w:pPr>
                          <w:ind w:left="23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E</w:t>
                        </w:r>
                      </w:p>
                    </w:tc>
                    <w:tc>
                      <w:tcPr>
                        <w:tcW w:w="102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before="9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140C9" w:rsidRDefault="001140C9">
                        <w:pPr>
                          <w:ind w:left="470" w:right="-45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36"/>
                            <w:szCs w:val="36"/>
                          </w:rPr>
                          <w:t>top</w:t>
                        </w:r>
                      </w:p>
                    </w:tc>
                    <w:tc>
                      <w:tcPr>
                        <w:tcW w:w="217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860"/>
                    </w:trPr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10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2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4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before="18" w:line="200" w:lineRule="exact"/>
                        </w:pPr>
                      </w:p>
                      <w:p w:rsidR="001140C9" w:rsidRDefault="001140C9">
                        <w:pPr>
                          <w:ind w:left="233" w:right="233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C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before="5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ind w:left="413" w:right="-44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36"/>
                            <w:szCs w:val="36"/>
                          </w:rPr>
                          <w:t>top</w:t>
                        </w:r>
                      </w:p>
                    </w:tc>
                    <w:tc>
                      <w:tcPr>
                        <w:tcW w:w="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400" w:lineRule="exact"/>
                          <w:ind w:left="22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D</w:t>
                        </w:r>
                      </w:p>
                      <w:p w:rsidR="001140C9" w:rsidRDefault="001140C9">
                        <w:pPr>
                          <w:spacing w:before="18"/>
                          <w:ind w:left="22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C</w:t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before="5"/>
                          <w:ind w:left="455" w:right="-44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36"/>
                            <w:szCs w:val="36"/>
                          </w:rPr>
                          <w:t>top</w:t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400" w:lineRule="exact"/>
                          <w:ind w:left="22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D</w:t>
                        </w:r>
                      </w:p>
                      <w:p w:rsidR="001140C9" w:rsidRDefault="001140C9">
                        <w:pPr>
                          <w:spacing w:before="18"/>
                          <w:ind w:left="22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C</w:t>
                        </w:r>
                      </w:p>
                    </w:tc>
                    <w:tc>
                      <w:tcPr>
                        <w:tcW w:w="102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4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400" w:lineRule="exact"/>
                          <w:ind w:left="221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D</w:t>
                        </w:r>
                      </w:p>
                      <w:p w:rsidR="001140C9" w:rsidRDefault="001140C9">
                        <w:pPr>
                          <w:spacing w:before="18"/>
                          <w:ind w:left="221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C</w:t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1140C9" w:rsidRDefault="001140C9">
                        <w:pPr>
                          <w:spacing w:before="5"/>
                          <w:ind w:left="465" w:right="-37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36"/>
                            <w:szCs w:val="36"/>
                          </w:rPr>
                          <w:t>top</w:t>
                        </w:r>
                      </w:p>
                    </w:tc>
                  </w:tr>
                  <w:tr w:rsidR="001140C9">
                    <w:trPr>
                      <w:trHeight w:hRule="exact" w:val="442"/>
                    </w:trPr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400" w:lineRule="exact"/>
                          <w:ind w:left="229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before="10"/>
                          <w:ind w:left="470" w:right="-44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36"/>
                            <w:szCs w:val="36"/>
                          </w:rPr>
                          <w:t>top</w:t>
                        </w:r>
                      </w:p>
                    </w:tc>
                    <w:tc>
                      <w:tcPr>
                        <w:tcW w:w="2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4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400" w:lineRule="exact"/>
                          <w:ind w:left="242" w:right="243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400" w:lineRule="exact"/>
                          <w:ind w:left="23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400" w:lineRule="exact"/>
                          <w:ind w:left="23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102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4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400" w:lineRule="exact"/>
                          <w:ind w:left="23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612"/>
                    </w:trPr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380" w:lineRule="exact"/>
                          <w:ind w:left="229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A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2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40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380" w:lineRule="exact"/>
                          <w:ind w:left="242" w:right="243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A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380" w:lineRule="exact"/>
                          <w:ind w:left="23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A</w:t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380" w:lineRule="exact"/>
                          <w:ind w:left="23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A</w:t>
                        </w:r>
                      </w:p>
                    </w:tc>
                    <w:tc>
                      <w:tcPr>
                        <w:tcW w:w="102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1140C9" w:rsidRDefault="001140C9"/>
                    </w:tc>
                    <w:tc>
                      <w:tcPr>
                        <w:tcW w:w="4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140C9" w:rsidRDefault="001140C9">
                        <w:pPr>
                          <w:spacing w:line="380" w:lineRule="exact"/>
                          <w:ind w:left="23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A</w:t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</w:tr>
                </w:tbl>
                <w:p w:rsidR="001140C9" w:rsidRDefault="001140C9"/>
              </w:txbxContent>
            </v:textbox>
            <w10:wrap anchorx="page"/>
          </v:shape>
        </w:pict>
      </w:r>
      <w:r w:rsidR="00D43B34">
        <w:rPr>
          <w:rFonts w:ascii="Arial" w:eastAsia="Arial" w:hAnsi="Arial" w:cs="Arial"/>
          <w:position w:val="1"/>
          <w:sz w:val="36"/>
          <w:szCs w:val="36"/>
        </w:rPr>
        <w:t>A</w:t>
      </w:r>
      <w:r w:rsidR="00D43B34">
        <w:rPr>
          <w:rFonts w:ascii="Arial" w:eastAsia="Arial" w:hAnsi="Arial" w:cs="Arial"/>
          <w:color w:val="0000FF"/>
          <w:sz w:val="36"/>
          <w:szCs w:val="36"/>
        </w:rPr>
        <w:t>top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17" w:line="200" w:lineRule="exact"/>
        <w:sectPr w:rsidR="004C2ED4">
          <w:pgSz w:w="14400" w:h="10800" w:orient="landscape"/>
          <w:pgMar w:top="1020" w:right="0" w:bottom="0" w:left="0" w:header="0" w:footer="45" w:gutter="0"/>
          <w:cols w:space="720"/>
        </w:sectPr>
      </w:pPr>
    </w:p>
    <w:p w:rsidR="004C2ED4" w:rsidRDefault="004C2ED4">
      <w:pPr>
        <w:spacing w:before="8" w:line="220" w:lineRule="exact"/>
        <w:rPr>
          <w:sz w:val="22"/>
          <w:szCs w:val="22"/>
        </w:rPr>
      </w:pPr>
    </w:p>
    <w:p w:rsidR="004C2ED4" w:rsidRDefault="00D43B34">
      <w:pPr>
        <w:ind w:right="101"/>
        <w:jc w:val="right"/>
        <w:rPr>
          <w:sz w:val="28"/>
          <w:szCs w:val="28"/>
        </w:rPr>
      </w:pPr>
      <w:r>
        <w:rPr>
          <w:color w:val="777777"/>
          <w:w w:val="59"/>
          <w:sz w:val="28"/>
          <w:szCs w:val="28"/>
        </w:rPr>
        <w:t>S</w:t>
      </w:r>
      <w:r>
        <w:rPr>
          <w:color w:val="646464"/>
          <w:w w:val="69"/>
          <w:sz w:val="28"/>
          <w:szCs w:val="28"/>
        </w:rPr>
        <w:t>T</w:t>
      </w:r>
      <w:r>
        <w:rPr>
          <w:color w:val="777777"/>
          <w:w w:val="67"/>
          <w:sz w:val="28"/>
          <w:szCs w:val="28"/>
        </w:rPr>
        <w:t>AC</w:t>
      </w:r>
      <w:r>
        <w:rPr>
          <w:color w:val="646464"/>
          <w:w w:val="65"/>
          <w:sz w:val="28"/>
          <w:szCs w:val="28"/>
        </w:rPr>
        <w:t>K</w:t>
      </w:r>
      <w:r>
        <w:rPr>
          <w:color w:val="777777"/>
          <w:w w:val="59"/>
          <w:sz w:val="28"/>
          <w:szCs w:val="28"/>
        </w:rPr>
        <w:t>S</w:t>
      </w:r>
      <w:r>
        <w:rPr>
          <w:color w:val="4D4D4D"/>
          <w:w w:val="70"/>
          <w:sz w:val="28"/>
          <w:szCs w:val="28"/>
        </w:rPr>
        <w:t>I</w:t>
      </w:r>
      <w:r>
        <w:rPr>
          <w:color w:val="777777"/>
          <w:w w:val="77"/>
          <w:sz w:val="28"/>
          <w:szCs w:val="28"/>
        </w:rPr>
        <w:t>Z</w:t>
      </w:r>
      <w:r>
        <w:rPr>
          <w:color w:val="646464"/>
          <w:w w:val="69"/>
          <w:sz w:val="28"/>
          <w:szCs w:val="28"/>
        </w:rPr>
        <w:t>E</w:t>
      </w:r>
      <w:r>
        <w:rPr>
          <w:color w:val="777777"/>
          <w:w w:val="70"/>
          <w:sz w:val="28"/>
          <w:szCs w:val="28"/>
        </w:rPr>
        <w:t>-</w:t>
      </w:r>
      <w:r>
        <w:rPr>
          <w:color w:val="646464"/>
          <w:w w:val="37"/>
          <w:sz w:val="28"/>
          <w:szCs w:val="28"/>
        </w:rPr>
        <w:t>1</w:t>
      </w:r>
    </w:p>
    <w:p w:rsidR="004C2ED4" w:rsidRDefault="004C2ED4">
      <w:pPr>
        <w:spacing w:before="10" w:line="120" w:lineRule="exact"/>
        <w:rPr>
          <w:sz w:val="13"/>
          <w:szCs w:val="13"/>
        </w:rPr>
      </w:pPr>
    </w:p>
    <w:p w:rsidR="004C2ED4" w:rsidRDefault="00D43B34">
      <w:pPr>
        <w:spacing w:line="300" w:lineRule="exact"/>
        <w:jc w:val="right"/>
        <w:rPr>
          <w:sz w:val="28"/>
          <w:szCs w:val="28"/>
        </w:rPr>
      </w:pPr>
      <w:r>
        <w:rPr>
          <w:color w:val="777777"/>
          <w:w w:val="59"/>
          <w:position w:val="-1"/>
          <w:sz w:val="28"/>
          <w:szCs w:val="28"/>
        </w:rPr>
        <w:t>S</w:t>
      </w:r>
      <w:r>
        <w:rPr>
          <w:color w:val="646464"/>
          <w:w w:val="69"/>
          <w:position w:val="-1"/>
          <w:sz w:val="28"/>
          <w:szCs w:val="28"/>
        </w:rPr>
        <w:t>T</w:t>
      </w:r>
      <w:r>
        <w:rPr>
          <w:color w:val="777777"/>
          <w:w w:val="66"/>
          <w:position w:val="-1"/>
          <w:sz w:val="28"/>
          <w:szCs w:val="28"/>
        </w:rPr>
        <w:t>AC</w:t>
      </w:r>
      <w:r>
        <w:rPr>
          <w:color w:val="646464"/>
          <w:w w:val="66"/>
          <w:position w:val="-1"/>
          <w:sz w:val="28"/>
          <w:szCs w:val="28"/>
        </w:rPr>
        <w:t>K</w:t>
      </w:r>
      <w:r>
        <w:rPr>
          <w:color w:val="777777"/>
          <w:w w:val="66"/>
          <w:position w:val="-1"/>
          <w:sz w:val="28"/>
          <w:szCs w:val="28"/>
        </w:rPr>
        <w:t>S</w:t>
      </w:r>
      <w:r>
        <w:rPr>
          <w:color w:val="4D4D4D"/>
          <w:w w:val="66"/>
          <w:position w:val="-1"/>
          <w:sz w:val="28"/>
          <w:szCs w:val="28"/>
        </w:rPr>
        <w:t>I</w:t>
      </w:r>
      <w:r>
        <w:rPr>
          <w:color w:val="777777"/>
          <w:w w:val="66"/>
          <w:position w:val="-1"/>
          <w:sz w:val="28"/>
          <w:szCs w:val="28"/>
        </w:rPr>
        <w:t>Z</w:t>
      </w:r>
      <w:r>
        <w:rPr>
          <w:color w:val="646464"/>
          <w:w w:val="66"/>
          <w:position w:val="-1"/>
          <w:sz w:val="28"/>
          <w:szCs w:val="28"/>
        </w:rPr>
        <w:t>E-</w:t>
      </w:r>
      <w:r>
        <w:rPr>
          <w:color w:val="919191"/>
          <w:w w:val="66"/>
          <w:position w:val="-1"/>
          <w:sz w:val="28"/>
          <w:szCs w:val="28"/>
        </w:rPr>
        <w:t>2</w:t>
      </w:r>
    </w:p>
    <w:p w:rsidR="004C2ED4" w:rsidRDefault="00D43B34">
      <w:pPr>
        <w:spacing w:before="10" w:line="140" w:lineRule="exact"/>
        <w:rPr>
          <w:sz w:val="15"/>
          <w:szCs w:val="15"/>
        </w:rPr>
      </w:pPr>
      <w:r>
        <w:br w:type="column"/>
      </w:r>
    </w:p>
    <w:p w:rsidR="004C2ED4" w:rsidRDefault="00D43B34">
      <w:pPr>
        <w:ind w:right="-33"/>
        <w:rPr>
          <w:sz w:val="28"/>
          <w:szCs w:val="28"/>
        </w:rPr>
      </w:pPr>
      <w:r>
        <w:rPr>
          <w:color w:val="777777"/>
          <w:w w:val="70"/>
          <w:sz w:val="28"/>
          <w:szCs w:val="28"/>
        </w:rPr>
        <w:t>STAC</w:t>
      </w:r>
      <w:r>
        <w:rPr>
          <w:color w:val="646464"/>
          <w:w w:val="65"/>
          <w:sz w:val="28"/>
          <w:szCs w:val="28"/>
        </w:rPr>
        <w:t>K</w:t>
      </w:r>
      <w:r>
        <w:rPr>
          <w:color w:val="777777"/>
          <w:w w:val="59"/>
          <w:sz w:val="28"/>
          <w:szCs w:val="28"/>
        </w:rPr>
        <w:t>S</w:t>
      </w:r>
      <w:r>
        <w:rPr>
          <w:color w:val="646464"/>
          <w:w w:val="70"/>
          <w:sz w:val="28"/>
          <w:szCs w:val="28"/>
        </w:rPr>
        <w:t>I</w:t>
      </w:r>
      <w:r>
        <w:rPr>
          <w:color w:val="777777"/>
          <w:w w:val="69"/>
          <w:sz w:val="28"/>
          <w:szCs w:val="28"/>
        </w:rPr>
        <w:t>Z</w:t>
      </w:r>
      <w:r>
        <w:rPr>
          <w:color w:val="646464"/>
          <w:w w:val="69"/>
          <w:sz w:val="28"/>
          <w:szCs w:val="28"/>
        </w:rPr>
        <w:t>E</w:t>
      </w:r>
      <w:r>
        <w:rPr>
          <w:color w:val="4D4D4D"/>
          <w:w w:val="70"/>
          <w:sz w:val="28"/>
          <w:szCs w:val="28"/>
        </w:rPr>
        <w:t>-</w:t>
      </w:r>
      <w:r>
        <w:rPr>
          <w:color w:val="646464"/>
          <w:w w:val="37"/>
          <w:sz w:val="28"/>
          <w:szCs w:val="28"/>
        </w:rPr>
        <w:t>1</w:t>
      </w:r>
    </w:p>
    <w:p w:rsidR="004C2ED4" w:rsidRDefault="004C2ED4">
      <w:pPr>
        <w:spacing w:before="3" w:line="140" w:lineRule="exact"/>
        <w:rPr>
          <w:sz w:val="15"/>
          <w:szCs w:val="15"/>
        </w:rPr>
      </w:pPr>
    </w:p>
    <w:p w:rsidR="004C2ED4" w:rsidRDefault="00762133">
      <w:pPr>
        <w:ind w:right="-62"/>
        <w:rPr>
          <w:sz w:val="28"/>
          <w:szCs w:val="28"/>
        </w:rPr>
      </w:pPr>
      <w:r w:rsidRPr="00762133">
        <w:pict>
          <v:group id="_x0000_s1104" style="position:absolute;margin-left:44pt;margin-top:90pt;width:635.4pt;height:394.75pt;z-index:-1183;mso-position-horizontal-relative:page;mso-position-vertical-relative:page" coordorigin="880,1800" coordsize="12708,7895">
            <v:shape id="_x0000_s1106" style="position:absolute;left:900;top:1820;width:12668;height:7855" coordorigin="900,1820" coordsize="12668,7855" path="m900,9675r12668,l13568,1820r-12668,l900,9675xe" fillcolor="#548ed4" stroked="f">
              <v:path arrowok="t"/>
            </v:shape>
            <v:shape id="_x0000_s1105" style="position:absolute;left:890;top:1810;width:12688;height:7875" coordorigin="890,1810" coordsize="12688,7875" path="m890,9685r12688,l13578,1810r-12688,l890,9685xe" filled="f" strokecolor="blue" strokeweight="1pt">
              <v:path arrowok="t"/>
            </v:shape>
            <w10:wrap anchorx="page" anchory="page"/>
          </v:group>
        </w:pict>
      </w:r>
      <w:r w:rsidR="00D43B34">
        <w:rPr>
          <w:color w:val="777777"/>
          <w:w w:val="70"/>
          <w:sz w:val="28"/>
          <w:szCs w:val="28"/>
        </w:rPr>
        <w:t>STAC</w:t>
      </w:r>
      <w:r w:rsidR="00D43B34">
        <w:rPr>
          <w:color w:val="646464"/>
          <w:w w:val="65"/>
          <w:sz w:val="28"/>
          <w:szCs w:val="28"/>
        </w:rPr>
        <w:t>K</w:t>
      </w:r>
      <w:r w:rsidR="00D43B34">
        <w:rPr>
          <w:color w:val="777777"/>
          <w:w w:val="59"/>
          <w:sz w:val="28"/>
          <w:szCs w:val="28"/>
        </w:rPr>
        <w:t>S</w:t>
      </w:r>
      <w:r w:rsidR="00D43B34">
        <w:rPr>
          <w:color w:val="646464"/>
          <w:w w:val="70"/>
          <w:sz w:val="28"/>
          <w:szCs w:val="28"/>
        </w:rPr>
        <w:t>IZ</w:t>
      </w:r>
      <w:r w:rsidR="00D43B34">
        <w:rPr>
          <w:color w:val="4D4D4D"/>
          <w:w w:val="69"/>
          <w:sz w:val="28"/>
          <w:szCs w:val="28"/>
        </w:rPr>
        <w:t>E</w:t>
      </w:r>
      <w:r w:rsidR="00D43B34">
        <w:rPr>
          <w:color w:val="777777"/>
          <w:w w:val="62"/>
          <w:sz w:val="28"/>
          <w:szCs w:val="28"/>
        </w:rPr>
        <w:t>-2</w:t>
      </w:r>
    </w:p>
    <w:p w:rsidR="004C2ED4" w:rsidRDefault="00D43B34">
      <w:pPr>
        <w:spacing w:before="24"/>
        <w:rPr>
          <w:sz w:val="28"/>
          <w:szCs w:val="28"/>
        </w:rPr>
      </w:pPr>
      <w:r>
        <w:br w:type="column"/>
      </w:r>
      <w:r>
        <w:rPr>
          <w:color w:val="777777"/>
          <w:w w:val="67"/>
          <w:sz w:val="28"/>
          <w:szCs w:val="28"/>
        </w:rPr>
        <w:lastRenderedPageBreak/>
        <w:t>S</w:t>
      </w:r>
      <w:r>
        <w:rPr>
          <w:color w:val="646464"/>
          <w:w w:val="69"/>
          <w:sz w:val="28"/>
          <w:szCs w:val="28"/>
        </w:rPr>
        <w:t>T</w:t>
      </w:r>
      <w:r>
        <w:rPr>
          <w:color w:val="777777"/>
          <w:w w:val="70"/>
          <w:sz w:val="28"/>
          <w:szCs w:val="28"/>
        </w:rPr>
        <w:t>ACKSIZ</w:t>
      </w:r>
      <w:r>
        <w:rPr>
          <w:color w:val="646464"/>
          <w:w w:val="77"/>
          <w:sz w:val="28"/>
          <w:szCs w:val="28"/>
        </w:rPr>
        <w:t>E</w:t>
      </w:r>
      <w:r>
        <w:rPr>
          <w:color w:val="343434"/>
          <w:w w:val="56"/>
          <w:sz w:val="28"/>
          <w:szCs w:val="28"/>
        </w:rPr>
        <w:t>-</w:t>
      </w:r>
      <w:r>
        <w:rPr>
          <w:color w:val="777777"/>
          <w:w w:val="37"/>
          <w:sz w:val="28"/>
          <w:szCs w:val="28"/>
        </w:rPr>
        <w:t>1</w:t>
      </w:r>
    </w:p>
    <w:p w:rsidR="004C2ED4" w:rsidRDefault="004C2ED4">
      <w:pPr>
        <w:spacing w:before="3" w:line="140" w:lineRule="exact"/>
        <w:rPr>
          <w:sz w:val="15"/>
          <w:szCs w:val="15"/>
        </w:rPr>
      </w:pPr>
    </w:p>
    <w:p w:rsidR="004C2ED4" w:rsidRDefault="00D43B34">
      <w:pPr>
        <w:rPr>
          <w:sz w:val="28"/>
          <w:szCs w:val="28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4739" w:space="2787"/>
            <w:col w:w="1172" w:space="2782"/>
            <w:col w:w="2920"/>
          </w:cols>
        </w:sectPr>
      </w:pPr>
      <w:r>
        <w:rPr>
          <w:color w:val="777777"/>
          <w:w w:val="136"/>
          <w:sz w:val="28"/>
          <w:szCs w:val="28"/>
        </w:rPr>
        <w:t>\</w:t>
      </w:r>
      <w:r>
        <w:rPr>
          <w:color w:val="4D4D4D"/>
          <w:w w:val="69"/>
          <w:sz w:val="28"/>
          <w:szCs w:val="28"/>
        </w:rPr>
        <w:t>T</w:t>
      </w:r>
      <w:r>
        <w:rPr>
          <w:color w:val="777777"/>
          <w:w w:val="71"/>
          <w:sz w:val="28"/>
          <w:szCs w:val="28"/>
        </w:rPr>
        <w:t>A</w:t>
      </w:r>
      <w:r>
        <w:rPr>
          <w:color w:val="646464"/>
          <w:w w:val="70"/>
          <w:sz w:val="28"/>
          <w:szCs w:val="28"/>
        </w:rPr>
        <w:t>C</w:t>
      </w:r>
      <w:r>
        <w:rPr>
          <w:color w:val="777777"/>
          <w:w w:val="84"/>
          <w:sz w:val="28"/>
          <w:szCs w:val="28"/>
        </w:rPr>
        <w:t>K\I</w:t>
      </w:r>
      <w:r>
        <w:rPr>
          <w:color w:val="646464"/>
          <w:w w:val="69"/>
          <w:sz w:val="28"/>
          <w:szCs w:val="28"/>
        </w:rPr>
        <w:t>Z</w:t>
      </w:r>
      <w:r>
        <w:rPr>
          <w:color w:val="4D4D4D"/>
          <w:w w:val="61"/>
          <w:sz w:val="28"/>
          <w:szCs w:val="28"/>
        </w:rPr>
        <w:t>E</w:t>
      </w:r>
      <w:r>
        <w:rPr>
          <w:color w:val="777777"/>
          <w:w w:val="62"/>
          <w:sz w:val="28"/>
          <w:szCs w:val="28"/>
        </w:rPr>
        <w:t>-1</w:t>
      </w:r>
    </w:p>
    <w:p w:rsidR="004C2ED4" w:rsidRDefault="004C2ED4">
      <w:pPr>
        <w:spacing w:before="2" w:line="180" w:lineRule="exact"/>
        <w:rPr>
          <w:sz w:val="18"/>
          <w:szCs w:val="18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spacing w:before="9" w:line="380" w:lineRule="exact"/>
        <w:ind w:left="3491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color w:val="646464"/>
          <w:w w:val="62"/>
          <w:position w:val="-6"/>
          <w:sz w:val="40"/>
          <w:szCs w:val="40"/>
        </w:rPr>
        <w:t>6</w:t>
      </w:r>
    </w:p>
    <w:p w:rsidR="004C2ED4" w:rsidRDefault="00D43B34">
      <w:pPr>
        <w:spacing w:line="500" w:lineRule="exact"/>
        <w:ind w:left="3491"/>
        <w:rPr>
          <w:sz w:val="42"/>
          <w:szCs w:val="42"/>
        </w:rPr>
      </w:pPr>
      <w:r>
        <w:rPr>
          <w:color w:val="646464"/>
          <w:w w:val="57"/>
          <w:position w:val="-7"/>
          <w:sz w:val="42"/>
          <w:szCs w:val="42"/>
        </w:rPr>
        <w:t xml:space="preserve">5                                                                </w:t>
      </w:r>
      <w:r>
        <w:rPr>
          <w:color w:val="4D4D4D"/>
          <w:w w:val="57"/>
          <w:position w:val="-3"/>
          <w:sz w:val="42"/>
          <w:szCs w:val="42"/>
        </w:rPr>
        <w:t>5</w:t>
      </w:r>
      <w:r>
        <w:rPr>
          <w:color w:val="646464"/>
          <w:w w:val="57"/>
          <w:position w:val="13"/>
          <w:sz w:val="42"/>
          <w:szCs w:val="42"/>
        </w:rPr>
        <w:t>5</w:t>
      </w:r>
    </w:p>
    <w:p w:rsidR="004C2ED4" w:rsidRDefault="00762133">
      <w:pPr>
        <w:spacing w:line="500" w:lineRule="exact"/>
        <w:ind w:left="1060"/>
        <w:rPr>
          <w:sz w:val="42"/>
          <w:szCs w:val="42"/>
        </w:rPr>
      </w:pPr>
      <w:r w:rsidRPr="00762133">
        <w:pict>
          <v:shape id="_x0000_s1103" type="#_x0000_t202" style="position:absolute;left:0;text-align:left;margin-left:320.5pt;margin-top:-161.95pt;width:41.5pt;height:289pt;z-index:-118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0"/>
                  </w:tblGrid>
                  <w:tr w:rsidR="001140C9">
                    <w:trPr>
                      <w:trHeight w:hRule="exact" w:val="540"/>
                    </w:trPr>
                    <w:tc>
                      <w:tcPr>
                        <w:tcW w:w="800" w:type="dxa"/>
                        <w:tcBorders>
                          <w:top w:val="single" w:sz="8" w:space="0" w:color="343434"/>
                          <w:left w:val="single" w:sz="8" w:space="0" w:color="343434"/>
                          <w:bottom w:val="single" w:sz="8" w:space="0" w:color="343434"/>
                          <w:right w:val="single" w:sz="8" w:space="0" w:color="343434"/>
                        </w:tcBorders>
                      </w:tcPr>
                      <w:p w:rsidR="001140C9" w:rsidRDefault="001140C9">
                        <w:pPr>
                          <w:spacing w:before="47" w:line="460" w:lineRule="exact"/>
                          <w:ind w:left="145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646464"/>
                            <w:w w:val="52"/>
                            <w:sz w:val="46"/>
                            <w:szCs w:val="46"/>
                          </w:rPr>
                          <w:t>98</w:t>
                        </w:r>
                      </w:p>
                    </w:tc>
                  </w:tr>
                  <w:tr w:rsidR="001140C9">
                    <w:trPr>
                      <w:trHeight w:hRule="exact" w:val="520"/>
                    </w:trPr>
                    <w:tc>
                      <w:tcPr>
                        <w:tcW w:w="800" w:type="dxa"/>
                        <w:tcBorders>
                          <w:top w:val="single" w:sz="8" w:space="0" w:color="343434"/>
                          <w:left w:val="single" w:sz="8" w:space="0" w:color="343434"/>
                          <w:bottom w:val="single" w:sz="8" w:space="0" w:color="343434"/>
                          <w:right w:val="single" w:sz="8" w:space="0" w:color="343434"/>
                        </w:tcBorders>
                      </w:tcPr>
                      <w:p w:rsidR="001140C9" w:rsidRDefault="001140C9">
                        <w:pPr>
                          <w:spacing w:before="28" w:line="460" w:lineRule="exact"/>
                          <w:ind w:left="145"/>
                          <w:rPr>
                            <w:sz w:val="42"/>
                            <w:szCs w:val="42"/>
                          </w:rPr>
                        </w:pPr>
                        <w:r>
                          <w:rPr>
                            <w:color w:val="343434"/>
                            <w:w w:val="58"/>
                            <w:position w:val="-1"/>
                            <w:sz w:val="42"/>
                            <w:szCs w:val="42"/>
                          </w:rPr>
                          <w:t>-</w:t>
                        </w:r>
                        <w:r>
                          <w:rPr>
                            <w:color w:val="646464"/>
                            <w:w w:val="67"/>
                            <w:position w:val="-1"/>
                            <w:sz w:val="42"/>
                            <w:szCs w:val="42"/>
                          </w:rPr>
                          <w:t>76</w:t>
                        </w:r>
                      </w:p>
                    </w:tc>
                  </w:tr>
                  <w:tr w:rsidR="001140C9">
                    <w:trPr>
                      <w:trHeight w:hRule="exact" w:val="1020"/>
                    </w:trPr>
                    <w:tc>
                      <w:tcPr>
                        <w:tcW w:w="800" w:type="dxa"/>
                        <w:tcBorders>
                          <w:top w:val="single" w:sz="8" w:space="0" w:color="343434"/>
                          <w:left w:val="single" w:sz="8" w:space="0" w:color="343434"/>
                          <w:bottom w:val="single" w:sz="8" w:space="0" w:color="343434"/>
                          <w:right w:val="single" w:sz="8" w:space="0" w:color="343434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540"/>
                    </w:trPr>
                    <w:tc>
                      <w:tcPr>
                        <w:tcW w:w="800" w:type="dxa"/>
                        <w:tcBorders>
                          <w:top w:val="single" w:sz="8" w:space="0" w:color="343434"/>
                          <w:left w:val="single" w:sz="8" w:space="0" w:color="343434"/>
                          <w:bottom w:val="single" w:sz="8" w:space="0" w:color="343434"/>
                          <w:right w:val="single" w:sz="8" w:space="0" w:color="343434"/>
                        </w:tcBorders>
                      </w:tcPr>
                      <w:p w:rsidR="001140C9" w:rsidRDefault="001140C9">
                        <w:pPr>
                          <w:spacing w:before="46" w:line="460" w:lineRule="exact"/>
                          <w:ind w:left="145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646464"/>
                            <w:w w:val="49"/>
                            <w:sz w:val="46"/>
                            <w:szCs w:val="46"/>
                          </w:rPr>
                          <w:t>43</w:t>
                        </w:r>
                      </w:p>
                    </w:tc>
                  </w:tr>
                  <w:tr w:rsidR="001140C9">
                    <w:trPr>
                      <w:trHeight w:hRule="exact" w:val="520"/>
                    </w:trPr>
                    <w:tc>
                      <w:tcPr>
                        <w:tcW w:w="800" w:type="dxa"/>
                        <w:tcBorders>
                          <w:top w:val="single" w:sz="8" w:space="0" w:color="343434"/>
                          <w:left w:val="single" w:sz="8" w:space="0" w:color="343434"/>
                          <w:bottom w:val="single" w:sz="8" w:space="0" w:color="4D4D4D"/>
                          <w:right w:val="single" w:sz="8" w:space="0" w:color="343434"/>
                        </w:tcBorders>
                      </w:tcPr>
                      <w:p w:rsidR="001140C9" w:rsidRDefault="001140C9">
                        <w:pPr>
                          <w:spacing w:before="40" w:line="460" w:lineRule="exact"/>
                          <w:ind w:left="172"/>
                          <w:rPr>
                            <w:sz w:val="42"/>
                            <w:szCs w:val="42"/>
                          </w:rPr>
                        </w:pPr>
                        <w:r>
                          <w:rPr>
                            <w:color w:val="4D4D4D"/>
                            <w:w w:val="58"/>
                            <w:position w:val="-2"/>
                            <w:sz w:val="42"/>
                            <w:szCs w:val="42"/>
                          </w:rPr>
                          <w:t>15</w:t>
                        </w:r>
                      </w:p>
                    </w:tc>
                  </w:tr>
                  <w:tr w:rsidR="001140C9">
                    <w:trPr>
                      <w:trHeight w:hRule="exact" w:val="520"/>
                    </w:trPr>
                    <w:tc>
                      <w:tcPr>
                        <w:tcW w:w="800" w:type="dxa"/>
                        <w:tcBorders>
                          <w:top w:val="single" w:sz="8" w:space="0" w:color="4D4D4D"/>
                          <w:left w:val="single" w:sz="8" w:space="0" w:color="343434"/>
                          <w:bottom w:val="single" w:sz="8" w:space="0" w:color="646464"/>
                          <w:right w:val="single" w:sz="8" w:space="0" w:color="343434"/>
                        </w:tcBorders>
                      </w:tcPr>
                      <w:p w:rsidR="001140C9" w:rsidRDefault="001140C9">
                        <w:pPr>
                          <w:spacing w:before="32" w:line="460" w:lineRule="exact"/>
                          <w:ind w:left="145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4D4D4D"/>
                            <w:w w:val="49"/>
                            <w:position w:val="-1"/>
                            <w:sz w:val="46"/>
                            <w:szCs w:val="46"/>
                          </w:rPr>
                          <w:t>2</w:t>
                        </w:r>
                        <w:r>
                          <w:rPr>
                            <w:rFonts w:ascii="Courier New" w:eastAsia="Courier New" w:hAnsi="Courier New" w:cs="Courier New"/>
                            <w:color w:val="646464"/>
                            <w:w w:val="44"/>
                            <w:position w:val="-1"/>
                            <w:sz w:val="46"/>
                            <w:szCs w:val="46"/>
                          </w:rPr>
                          <w:t>3</w:t>
                        </w:r>
                      </w:p>
                    </w:tc>
                  </w:tr>
                  <w:tr w:rsidR="001140C9">
                    <w:trPr>
                      <w:trHeight w:hRule="exact" w:val="520"/>
                    </w:trPr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343434"/>
                          <w:bottom w:val="single" w:sz="8" w:space="0" w:color="4D4D4D"/>
                          <w:right w:val="single" w:sz="8" w:space="0" w:color="343434"/>
                        </w:tcBorders>
                      </w:tcPr>
                      <w:p w:rsidR="001140C9" w:rsidRDefault="001140C9">
                        <w:pPr>
                          <w:spacing w:before="32" w:line="460" w:lineRule="exact"/>
                          <w:ind w:left="172"/>
                          <w:rPr>
                            <w:sz w:val="42"/>
                            <w:szCs w:val="42"/>
                          </w:rPr>
                        </w:pPr>
                        <w:r>
                          <w:rPr>
                            <w:color w:val="4D4D4D"/>
                            <w:w w:val="58"/>
                            <w:position w:val="-2"/>
                            <w:sz w:val="42"/>
                            <w:szCs w:val="42"/>
                          </w:rPr>
                          <w:t>15</w:t>
                        </w:r>
                      </w:p>
                    </w:tc>
                  </w:tr>
                  <w:tr w:rsidR="001140C9">
                    <w:trPr>
                      <w:trHeight w:hRule="exact" w:val="540"/>
                    </w:trPr>
                    <w:tc>
                      <w:tcPr>
                        <w:tcW w:w="800" w:type="dxa"/>
                        <w:tcBorders>
                          <w:top w:val="single" w:sz="8" w:space="0" w:color="4D4D4D"/>
                          <w:left w:val="single" w:sz="8" w:space="0" w:color="343434"/>
                          <w:bottom w:val="single" w:sz="8" w:space="0" w:color="4D4D4D"/>
                          <w:right w:val="single" w:sz="8" w:space="0" w:color="343434"/>
                        </w:tcBorders>
                      </w:tcPr>
                      <w:p w:rsidR="001140C9" w:rsidRDefault="001140C9">
                        <w:pPr>
                          <w:spacing w:before="51" w:line="460" w:lineRule="exact"/>
                          <w:ind w:left="145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4D4D4D"/>
                            <w:w w:val="51"/>
                            <w:position w:val="-1"/>
                            <w:sz w:val="46"/>
                            <w:szCs w:val="46"/>
                          </w:rPr>
                          <w:t>22</w:t>
                        </w:r>
                      </w:p>
                    </w:tc>
                  </w:tr>
                  <w:tr w:rsidR="001140C9">
                    <w:trPr>
                      <w:trHeight w:hRule="exact" w:val="500"/>
                    </w:trPr>
                    <w:tc>
                      <w:tcPr>
                        <w:tcW w:w="800" w:type="dxa"/>
                        <w:tcBorders>
                          <w:top w:val="single" w:sz="8" w:space="0" w:color="4D4D4D"/>
                          <w:left w:val="single" w:sz="8" w:space="0" w:color="343434"/>
                          <w:bottom w:val="single" w:sz="8" w:space="0" w:color="646464"/>
                          <w:right w:val="single" w:sz="8" w:space="0" w:color="343434"/>
                        </w:tcBorders>
                      </w:tcPr>
                      <w:p w:rsidR="001140C9" w:rsidRDefault="001140C9">
                        <w:pPr>
                          <w:spacing w:before="27" w:line="440" w:lineRule="exact"/>
                          <w:ind w:left="145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4D4D4D"/>
                            <w:w w:val="46"/>
                            <w:position w:val="-2"/>
                            <w:sz w:val="46"/>
                            <w:szCs w:val="46"/>
                          </w:rPr>
                          <w:t>41</w:t>
                        </w:r>
                      </w:p>
                    </w:tc>
                  </w:tr>
                  <w:tr w:rsidR="001140C9">
                    <w:trPr>
                      <w:trHeight w:hRule="exact" w:val="540"/>
                    </w:trPr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343434"/>
                          <w:bottom w:val="single" w:sz="8" w:space="0" w:color="646464"/>
                          <w:right w:val="single" w:sz="8" w:space="0" w:color="343434"/>
                        </w:tcBorders>
                      </w:tcPr>
                      <w:p w:rsidR="001140C9" w:rsidRDefault="001140C9">
                        <w:pPr>
                          <w:spacing w:before="57" w:line="460" w:lineRule="exact"/>
                          <w:ind w:left="145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646464"/>
                            <w:w w:val="44"/>
                            <w:position w:val="-1"/>
                            <w:sz w:val="46"/>
                            <w:szCs w:val="46"/>
                          </w:rPr>
                          <w:t>3</w:t>
                        </w:r>
                        <w:r>
                          <w:rPr>
                            <w:rFonts w:ascii="Courier New" w:eastAsia="Courier New" w:hAnsi="Courier New" w:cs="Courier New"/>
                            <w:color w:val="4D4D4D"/>
                            <w:w w:val="49"/>
                            <w:position w:val="-1"/>
                            <w:sz w:val="46"/>
                            <w:szCs w:val="46"/>
                          </w:rPr>
                          <w:t>4</w:t>
                        </w:r>
                      </w:p>
                    </w:tc>
                  </w:tr>
                </w:tbl>
                <w:p w:rsidR="001140C9" w:rsidRDefault="001140C9"/>
              </w:txbxContent>
            </v:textbox>
            <w10:wrap anchorx="page"/>
          </v:shape>
        </w:pict>
      </w:r>
      <w:r w:rsidRPr="00762133">
        <w:pict>
          <v:shape id="_x0000_s1102" type="#_x0000_t202" style="position:absolute;left:0;text-align:left;margin-left:523.5pt;margin-top:-164.95pt;width:46.5pt;height:292pt;z-index:-118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0"/>
                  </w:tblGrid>
                  <w:tr w:rsidR="001140C9">
                    <w:trPr>
                      <w:trHeight w:hRule="exact" w:val="520"/>
                    </w:trPr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646464"/>
                          <w:right w:val="single" w:sz="8" w:space="0" w:color="4D4D4D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540"/>
                    </w:trPr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646464"/>
                          <w:right w:val="single" w:sz="8" w:space="0" w:color="4D4D4D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1000"/>
                    </w:trPr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4D4D4D"/>
                          <w:right w:val="single" w:sz="8" w:space="0" w:color="4D4D4D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540"/>
                    </w:trPr>
                    <w:tc>
                      <w:tcPr>
                        <w:tcW w:w="800" w:type="dxa"/>
                        <w:tcBorders>
                          <w:top w:val="single" w:sz="8" w:space="0" w:color="4D4D4D"/>
                          <w:left w:val="single" w:sz="8" w:space="0" w:color="4D4D4D"/>
                          <w:bottom w:val="single" w:sz="8" w:space="0" w:color="4D4D4D"/>
                          <w:right w:val="single" w:sz="8" w:space="0" w:color="4D4D4D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3140"/>
                    </w:trPr>
                    <w:tc>
                      <w:tcPr>
                        <w:tcW w:w="800" w:type="dxa"/>
                        <w:tcBorders>
                          <w:top w:val="single" w:sz="8" w:space="0" w:color="4D4D4D"/>
                          <w:left w:val="single" w:sz="8" w:space="0" w:color="4D4D4D"/>
                          <w:bottom w:val="single" w:sz="8" w:space="0" w:color="4D4D4D"/>
                          <w:right w:val="single" w:sz="8" w:space="0" w:color="4D4D4D"/>
                        </w:tcBorders>
                      </w:tcPr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before="2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1140C9" w:rsidRDefault="001140C9">
                        <w:pPr>
                          <w:ind w:left="-29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color w:val="4D4D4D"/>
                            <w:w w:val="110"/>
                            <w:sz w:val="12"/>
                            <w:szCs w:val="12"/>
                          </w:rPr>
                          <w:t>+------!</w:t>
                        </w:r>
                      </w:p>
                      <w:p w:rsidR="001140C9" w:rsidRDefault="001140C9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ind w:left="-29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646464"/>
                            <w:w w:val="110"/>
                            <w:sz w:val="14"/>
                            <w:szCs w:val="14"/>
                          </w:rPr>
                          <w:t>1--1</w:t>
                        </w:r>
                      </w:p>
                      <w:p w:rsidR="001140C9" w:rsidRDefault="001140C9">
                        <w:pPr>
                          <w:spacing w:before="2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ind w:left="-29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646464"/>
                            <w:w w:val="110"/>
                            <w:sz w:val="14"/>
                            <w:szCs w:val="14"/>
                          </w:rPr>
                          <w:t>1--1</w:t>
                        </w:r>
                      </w:p>
                      <w:p w:rsidR="001140C9" w:rsidRDefault="001140C9">
                        <w:pPr>
                          <w:spacing w:before="5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ind w:left="-29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646464"/>
                            <w:w w:val="110"/>
                            <w:sz w:val="14"/>
                            <w:szCs w:val="14"/>
                          </w:rPr>
                          <w:t>1--1</w:t>
                        </w: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before="1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140C9" w:rsidRDefault="001140C9">
                        <w:pPr>
                          <w:ind w:left="-29" w:right="-6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43434"/>
                            <w:w w:val="334"/>
                            <w:sz w:val="14"/>
                            <w:szCs w:val="14"/>
                          </w:rPr>
                          <w:t>1--1</w:t>
                        </w:r>
                      </w:p>
                    </w:tc>
                  </w:tr>
                </w:tbl>
                <w:p w:rsidR="001140C9" w:rsidRDefault="001140C9"/>
              </w:txbxContent>
            </v:textbox>
            <w10:wrap anchorx="page"/>
          </v:shape>
        </w:pict>
      </w:r>
      <w:r w:rsidRPr="00762133">
        <w:pict>
          <v:shape id="_x0000_s1101" type="#_x0000_t202" style="position:absolute;left:0;text-align:left;margin-left:102.5pt;margin-top:-157.95pt;width:64.5pt;height:289pt;z-index:-11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0"/>
                    <w:gridCol w:w="800"/>
                  </w:tblGrid>
                  <w:tr w:rsidR="001140C9">
                    <w:trPr>
                      <w:trHeight w:hRule="exact" w:val="540"/>
                    </w:trPr>
                    <w:tc>
                      <w:tcPr>
                        <w:tcW w:w="46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646464"/>
                          <w:right w:val="single" w:sz="8" w:space="0" w:color="4D4D4D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520"/>
                    </w:trPr>
                    <w:tc>
                      <w:tcPr>
                        <w:tcW w:w="46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646464"/>
                          <w:right w:val="single" w:sz="8" w:space="0" w:color="4D4D4D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1020"/>
                    </w:trPr>
                    <w:tc>
                      <w:tcPr>
                        <w:tcW w:w="46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343434"/>
                          <w:right w:val="single" w:sz="8" w:space="0" w:color="4D4D4D"/>
                        </w:tcBorders>
                      </w:tcPr>
                      <w:p w:rsidR="001140C9" w:rsidRDefault="001140C9">
                        <w:pPr>
                          <w:spacing w:before="8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line="480" w:lineRule="exact"/>
                          <w:ind w:left="160"/>
                          <w:rPr>
                            <w:rFonts w:ascii="Arial" w:eastAsia="Arial" w:hAnsi="Arial" w:cs="Arial"/>
                            <w:sz w:val="44"/>
                            <w:szCs w:val="4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777777"/>
                            <w:w w:val="32"/>
                            <w:position w:val="-2"/>
                            <w:sz w:val="44"/>
                            <w:szCs w:val="44"/>
                          </w:rPr>
                          <w:t>.</w:t>
                        </w:r>
                      </w:p>
                    </w:tc>
                  </w:tr>
                  <w:tr w:rsidR="001140C9">
                    <w:trPr>
                      <w:trHeight w:hRule="exact" w:val="540"/>
                    </w:trPr>
                    <w:tc>
                      <w:tcPr>
                        <w:tcW w:w="46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00" w:type="dxa"/>
                        <w:tcBorders>
                          <w:top w:val="single" w:sz="8" w:space="0" w:color="343434"/>
                          <w:left w:val="single" w:sz="8" w:space="0" w:color="4D4D4D"/>
                          <w:bottom w:val="single" w:sz="8" w:space="0" w:color="343434"/>
                          <w:right w:val="single" w:sz="8" w:space="0" w:color="4D4D4D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520"/>
                    </w:trPr>
                    <w:tc>
                      <w:tcPr>
                        <w:tcW w:w="460" w:type="dxa"/>
                        <w:vMerge/>
                        <w:tcBorders>
                          <w:left w:val="nil"/>
                          <w:bottom w:val="single" w:sz="8" w:space="0" w:color="343434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00" w:type="dxa"/>
                        <w:tcBorders>
                          <w:top w:val="single" w:sz="8" w:space="0" w:color="343434"/>
                          <w:left w:val="single" w:sz="8" w:space="0" w:color="4D4D4D"/>
                          <w:bottom w:val="single" w:sz="8" w:space="0" w:color="343434"/>
                          <w:right w:val="single" w:sz="8" w:space="0" w:color="4D4D4D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500"/>
                    </w:trPr>
                    <w:tc>
                      <w:tcPr>
                        <w:tcW w:w="1260" w:type="dxa"/>
                        <w:gridSpan w:val="2"/>
                        <w:tcBorders>
                          <w:top w:val="single" w:sz="8" w:space="0" w:color="343434"/>
                          <w:left w:val="nil"/>
                          <w:bottom w:val="single" w:sz="8" w:space="0" w:color="646464"/>
                          <w:right w:val="single" w:sz="8" w:space="0" w:color="4D4D4D"/>
                        </w:tcBorders>
                      </w:tcPr>
                      <w:p w:rsidR="001140C9" w:rsidRDefault="001140C9">
                        <w:pPr>
                          <w:spacing w:before="33" w:line="440" w:lineRule="exact"/>
                          <w:ind w:left="317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646464"/>
                            <w:w w:val="49"/>
                            <w:position w:val="-3"/>
                            <w:sz w:val="46"/>
                            <w:szCs w:val="46"/>
                          </w:rPr>
                          <w:t>-</w:t>
                        </w:r>
                        <w:r>
                          <w:rPr>
                            <w:rFonts w:ascii="Courier New" w:eastAsia="Courier New" w:hAnsi="Courier New" w:cs="Courier New"/>
                            <w:color w:val="4D4D4D"/>
                            <w:w w:val="49"/>
                            <w:position w:val="-3"/>
                            <w:sz w:val="46"/>
                            <w:szCs w:val="46"/>
                          </w:rPr>
                          <w:t>2</w:t>
                        </w:r>
                        <w:r>
                          <w:rPr>
                            <w:rFonts w:ascii="Courier New" w:eastAsia="Courier New" w:hAnsi="Courier New" w:cs="Courier New"/>
                            <w:color w:val="646464"/>
                            <w:w w:val="44"/>
                            <w:position w:val="-3"/>
                            <w:sz w:val="46"/>
                            <w:szCs w:val="46"/>
                          </w:rPr>
                          <w:t>3</w:t>
                        </w:r>
                      </w:p>
                    </w:tc>
                  </w:tr>
                  <w:tr w:rsidR="001140C9">
                    <w:trPr>
                      <w:trHeight w:hRule="exact" w:val="560"/>
                    </w:trPr>
                    <w:tc>
                      <w:tcPr>
                        <w:tcW w:w="460" w:type="dxa"/>
                        <w:vMerge w:val="restart"/>
                        <w:tcBorders>
                          <w:top w:val="single" w:sz="8" w:space="0" w:color="646464"/>
                          <w:left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646464"/>
                          <w:right w:val="single" w:sz="8" w:space="0" w:color="4D4D4D"/>
                        </w:tcBorders>
                      </w:tcPr>
                      <w:p w:rsidR="001140C9" w:rsidRDefault="001140C9">
                        <w:pPr>
                          <w:spacing w:before="54"/>
                          <w:ind w:left="173"/>
                          <w:rPr>
                            <w:sz w:val="42"/>
                            <w:szCs w:val="42"/>
                          </w:rPr>
                        </w:pPr>
                        <w:r>
                          <w:rPr>
                            <w:color w:val="4D4D4D"/>
                            <w:w w:val="38"/>
                            <w:sz w:val="42"/>
                            <w:szCs w:val="42"/>
                          </w:rPr>
                          <w:t>1</w:t>
                        </w:r>
                        <w:r>
                          <w:rPr>
                            <w:color w:val="646464"/>
                            <w:w w:val="51"/>
                            <w:sz w:val="42"/>
                            <w:szCs w:val="42"/>
                          </w:rPr>
                          <w:t>5</w:t>
                        </w:r>
                      </w:p>
                    </w:tc>
                  </w:tr>
                  <w:tr w:rsidR="001140C9">
                    <w:trPr>
                      <w:trHeight w:hRule="exact" w:val="520"/>
                    </w:trPr>
                    <w:tc>
                      <w:tcPr>
                        <w:tcW w:w="46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646464"/>
                          <w:right w:val="single" w:sz="8" w:space="0" w:color="4D4D4D"/>
                        </w:tcBorders>
                      </w:tcPr>
                      <w:p w:rsidR="001140C9" w:rsidRDefault="001140C9">
                        <w:pPr>
                          <w:spacing w:before="33" w:line="460" w:lineRule="exact"/>
                          <w:ind w:left="133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646464"/>
                            <w:w w:val="54"/>
                            <w:position w:val="-1"/>
                            <w:sz w:val="46"/>
                            <w:szCs w:val="46"/>
                          </w:rPr>
                          <w:t>22</w:t>
                        </w:r>
                      </w:p>
                    </w:tc>
                  </w:tr>
                  <w:tr w:rsidR="001140C9">
                    <w:trPr>
                      <w:trHeight w:hRule="exact" w:val="540"/>
                    </w:trPr>
                    <w:tc>
                      <w:tcPr>
                        <w:tcW w:w="46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646464"/>
                          <w:right w:val="single" w:sz="8" w:space="0" w:color="4D4D4D"/>
                        </w:tcBorders>
                      </w:tcPr>
                      <w:p w:rsidR="001140C9" w:rsidRDefault="001140C9">
                        <w:pPr>
                          <w:spacing w:before="43" w:line="460" w:lineRule="exact"/>
                          <w:ind w:left="133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646464"/>
                            <w:w w:val="54"/>
                            <w:sz w:val="46"/>
                            <w:szCs w:val="46"/>
                          </w:rPr>
                          <w:t>4</w:t>
                        </w:r>
                        <w:r>
                          <w:rPr>
                            <w:rFonts w:ascii="Courier New" w:eastAsia="Courier New" w:hAnsi="Courier New" w:cs="Courier New"/>
                            <w:color w:val="4D4D4D"/>
                            <w:w w:val="29"/>
                            <w:sz w:val="46"/>
                            <w:szCs w:val="46"/>
                          </w:rPr>
                          <w:t>1</w:t>
                        </w:r>
                      </w:p>
                    </w:tc>
                  </w:tr>
                  <w:tr w:rsidR="001140C9">
                    <w:trPr>
                      <w:trHeight w:hRule="exact" w:val="500"/>
                    </w:trPr>
                    <w:tc>
                      <w:tcPr>
                        <w:tcW w:w="460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  <w:tc>
                      <w:tcPr>
                        <w:tcW w:w="800" w:type="dxa"/>
                        <w:tcBorders>
                          <w:top w:val="single" w:sz="8" w:space="0" w:color="646464"/>
                          <w:left w:val="single" w:sz="8" w:space="0" w:color="4D4D4D"/>
                          <w:bottom w:val="single" w:sz="8" w:space="0" w:color="4D4D4D"/>
                          <w:right w:val="single" w:sz="8" w:space="0" w:color="4D4D4D"/>
                        </w:tcBorders>
                      </w:tcPr>
                      <w:p w:rsidR="001140C9" w:rsidRDefault="001140C9">
                        <w:pPr>
                          <w:spacing w:before="5" w:line="460" w:lineRule="exact"/>
                          <w:ind w:left="146"/>
                          <w:rPr>
                            <w:rFonts w:ascii="Courier New" w:eastAsia="Courier New" w:hAnsi="Courier New" w:cs="Courier New"/>
                            <w:sz w:val="46"/>
                            <w:szCs w:val="4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646464"/>
                            <w:w w:val="51"/>
                            <w:sz w:val="46"/>
                            <w:szCs w:val="46"/>
                          </w:rPr>
                          <w:t>34</w:t>
                        </w:r>
                      </w:p>
                    </w:tc>
                  </w:tr>
                </w:tbl>
                <w:p w:rsidR="001140C9" w:rsidRDefault="001140C9"/>
              </w:txbxContent>
            </v:textbox>
            <w10:wrap anchorx="page"/>
          </v:shape>
        </w:pict>
      </w:r>
      <w:r w:rsidR="00D43B34">
        <w:rPr>
          <w:i/>
          <w:color w:val="AA6987"/>
          <w:w w:val="62"/>
          <w:position w:val="-7"/>
          <w:sz w:val="44"/>
          <w:szCs w:val="44"/>
        </w:rPr>
        <w:t xml:space="preserve">top </w:t>
      </w:r>
      <w:r w:rsidR="00D43B34">
        <w:rPr>
          <w:rFonts w:ascii="Arial" w:eastAsia="Arial" w:hAnsi="Arial" w:cs="Arial"/>
          <w:color w:val="343434"/>
          <w:position w:val="-5"/>
        </w:rPr>
        <w:t>~</w:t>
      </w:r>
      <w:r w:rsidR="00D43B34">
        <w:rPr>
          <w:rFonts w:ascii="Arial" w:eastAsia="Arial" w:hAnsi="Arial" w:cs="Arial"/>
          <w:color w:val="646464"/>
          <w:w w:val="71"/>
          <w:position w:val="-6"/>
          <w:sz w:val="40"/>
          <w:szCs w:val="40"/>
        </w:rPr>
        <w:t>4</w:t>
      </w:r>
      <w:r w:rsidR="00D43B34">
        <w:rPr>
          <w:color w:val="4D4D4D"/>
          <w:w w:val="71"/>
          <w:position w:val="-1"/>
          <w:sz w:val="42"/>
          <w:szCs w:val="42"/>
        </w:rPr>
        <w:t xml:space="preserve">4                                                  </w:t>
      </w:r>
      <w:r w:rsidR="00D43B34">
        <w:rPr>
          <w:color w:val="646464"/>
          <w:w w:val="71"/>
          <w:position w:val="13"/>
          <w:sz w:val="42"/>
          <w:szCs w:val="42"/>
        </w:rPr>
        <w:t>4</w:t>
      </w:r>
    </w:p>
    <w:p w:rsidR="004C2ED4" w:rsidRDefault="00D43B34">
      <w:pPr>
        <w:spacing w:line="500" w:lineRule="exact"/>
        <w:ind w:left="3491"/>
        <w:rPr>
          <w:sz w:val="42"/>
          <w:szCs w:val="42"/>
        </w:rPr>
      </w:pPr>
      <w:r>
        <w:rPr>
          <w:color w:val="646464"/>
          <w:w w:val="55"/>
          <w:position w:val="-6"/>
          <w:sz w:val="42"/>
          <w:szCs w:val="42"/>
        </w:rPr>
        <w:t xml:space="preserve">3                                                                  </w:t>
      </w:r>
      <w:r>
        <w:rPr>
          <w:color w:val="646464"/>
          <w:w w:val="55"/>
          <w:sz w:val="42"/>
          <w:szCs w:val="42"/>
        </w:rPr>
        <w:t xml:space="preserve">3                                                                 </w:t>
      </w:r>
      <w:r>
        <w:rPr>
          <w:color w:val="646464"/>
          <w:w w:val="55"/>
          <w:position w:val="14"/>
          <w:sz w:val="42"/>
          <w:szCs w:val="42"/>
        </w:rPr>
        <w:t>3</w:t>
      </w:r>
    </w:p>
    <w:p w:rsidR="004C2ED4" w:rsidRDefault="00D43B34">
      <w:pPr>
        <w:spacing w:line="480" w:lineRule="exact"/>
        <w:ind w:left="3491"/>
        <w:rPr>
          <w:rFonts w:ascii="Arial" w:eastAsia="Arial" w:hAnsi="Arial" w:cs="Arial"/>
          <w:sz w:val="40"/>
          <w:szCs w:val="40"/>
        </w:rPr>
      </w:pPr>
      <w:r>
        <w:rPr>
          <w:color w:val="646464"/>
          <w:w w:val="62"/>
          <w:position w:val="-7"/>
          <w:sz w:val="42"/>
          <w:szCs w:val="42"/>
        </w:rPr>
        <w:t>2</w:t>
      </w:r>
      <w:r>
        <w:rPr>
          <w:rFonts w:ascii="Arial" w:eastAsia="Arial" w:hAnsi="Arial" w:cs="Arial"/>
          <w:color w:val="4D4D4D"/>
          <w:w w:val="62"/>
          <w:position w:val="-1"/>
          <w:sz w:val="40"/>
          <w:szCs w:val="40"/>
        </w:rPr>
        <w:t xml:space="preserve">2                                                      </w:t>
      </w:r>
      <w:r>
        <w:rPr>
          <w:rFonts w:ascii="Arial" w:eastAsia="Arial" w:hAnsi="Arial" w:cs="Arial"/>
          <w:color w:val="646464"/>
          <w:w w:val="62"/>
          <w:position w:val="12"/>
          <w:sz w:val="40"/>
          <w:szCs w:val="40"/>
        </w:rPr>
        <w:t>2</w:t>
      </w:r>
    </w:p>
    <w:p w:rsidR="004C2ED4" w:rsidRDefault="00762133">
      <w:pPr>
        <w:spacing w:line="480" w:lineRule="exact"/>
        <w:ind w:left="7553"/>
        <w:rPr>
          <w:sz w:val="42"/>
          <w:szCs w:val="42"/>
        </w:rPr>
      </w:pPr>
      <w:r w:rsidRPr="00762133">
        <w:pict>
          <v:shape id="_x0000_s1100" type="#_x0000_t202" style="position:absolute;left:0;text-align:left;margin-left:175.9pt;margin-top:5.8pt;width:4.05pt;height:22pt;z-index:-1179;mso-position-horizontal-relative:page" filled="f" stroked="f">
            <v:textbox inset="0,0,0,0">
              <w:txbxContent>
                <w:p w:rsidR="001140C9" w:rsidRDefault="001140C9">
                  <w:pPr>
                    <w:spacing w:line="440" w:lineRule="exact"/>
                    <w:ind w:right="-86"/>
                    <w:rPr>
                      <w:sz w:val="44"/>
                      <w:szCs w:val="44"/>
                    </w:rPr>
                  </w:pPr>
                  <w:r>
                    <w:rPr>
                      <w:color w:val="4D4D4D"/>
                      <w:w w:val="37"/>
                      <w:sz w:val="44"/>
                      <w:szCs w:val="4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D43B34">
        <w:rPr>
          <w:color w:val="4D4D4D"/>
          <w:w w:val="45"/>
          <w:position w:val="-3"/>
          <w:sz w:val="42"/>
          <w:szCs w:val="42"/>
        </w:rPr>
        <w:t xml:space="preserve">1                                                                                </w:t>
      </w:r>
      <w:r w:rsidR="00D43B34">
        <w:rPr>
          <w:color w:val="646464"/>
          <w:w w:val="45"/>
          <w:position w:val="11"/>
          <w:sz w:val="42"/>
          <w:szCs w:val="42"/>
        </w:rPr>
        <w:t>1</w:t>
      </w:r>
    </w:p>
    <w:p w:rsidR="004C2ED4" w:rsidRDefault="00D43B34">
      <w:pPr>
        <w:spacing w:line="100" w:lineRule="exact"/>
        <w:ind w:right="298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646464"/>
          <w:w w:val="110"/>
          <w:sz w:val="14"/>
          <w:szCs w:val="14"/>
        </w:rPr>
        <w:t>0</w:t>
      </w:r>
    </w:p>
    <w:p w:rsidR="004C2ED4" w:rsidRDefault="00D43B34">
      <w:pPr>
        <w:spacing w:line="460" w:lineRule="exact"/>
        <w:ind w:left="3491"/>
        <w:rPr>
          <w:sz w:val="42"/>
          <w:szCs w:val="42"/>
        </w:rPr>
      </w:pPr>
      <w:r>
        <w:rPr>
          <w:color w:val="646464"/>
          <w:w w:val="64"/>
          <w:position w:val="-1"/>
          <w:sz w:val="42"/>
          <w:szCs w:val="42"/>
        </w:rPr>
        <w:t>0</w:t>
      </w:r>
      <w:r>
        <w:rPr>
          <w:color w:val="4D4D4D"/>
          <w:w w:val="64"/>
          <w:position w:val="4"/>
          <w:sz w:val="42"/>
          <w:szCs w:val="42"/>
        </w:rPr>
        <w:t>0</w:t>
      </w:r>
    </w:p>
    <w:p w:rsidR="004C2ED4" w:rsidRDefault="004C2ED4">
      <w:pPr>
        <w:spacing w:before="4" w:line="180" w:lineRule="exact"/>
        <w:rPr>
          <w:sz w:val="18"/>
          <w:szCs w:val="18"/>
        </w:rPr>
      </w:pPr>
    </w:p>
    <w:p w:rsidR="004C2ED4" w:rsidRDefault="004C2ED4">
      <w:pPr>
        <w:spacing w:line="200" w:lineRule="exact"/>
        <w:sectPr w:rsidR="004C2ED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4C2ED4" w:rsidRDefault="00D43B34">
      <w:pPr>
        <w:ind w:left="2391"/>
        <w:rPr>
          <w:sz w:val="46"/>
          <w:szCs w:val="46"/>
        </w:rPr>
      </w:pPr>
      <w:r>
        <w:rPr>
          <w:i/>
          <w:color w:val="6767A8"/>
          <w:w w:val="67"/>
          <w:sz w:val="46"/>
          <w:szCs w:val="46"/>
        </w:rPr>
        <w:lastRenderedPageBreak/>
        <w:t>AStackwith5</w:t>
      </w:r>
      <w:r>
        <w:rPr>
          <w:i/>
          <w:color w:val="6767A8"/>
          <w:w w:val="49"/>
          <w:sz w:val="46"/>
          <w:szCs w:val="46"/>
        </w:rPr>
        <w:t>ele111e11t</w:t>
      </w:r>
      <w:r>
        <w:rPr>
          <w:i/>
          <w:color w:val="7777AF"/>
          <w:w w:val="49"/>
          <w:sz w:val="46"/>
          <w:szCs w:val="46"/>
        </w:rPr>
        <w:t xml:space="preserve">s                      </w:t>
      </w:r>
      <w:r>
        <w:rPr>
          <w:i/>
          <w:color w:val="6767A8"/>
          <w:w w:val="61"/>
          <w:sz w:val="46"/>
          <w:szCs w:val="46"/>
        </w:rPr>
        <w:t>A/111/</w:t>
      </w:r>
      <w:r>
        <w:rPr>
          <w:i/>
          <w:color w:val="7777AF"/>
          <w:w w:val="68"/>
          <w:sz w:val="46"/>
          <w:szCs w:val="46"/>
        </w:rPr>
        <w:t>s</w:t>
      </w:r>
      <w:r>
        <w:rPr>
          <w:i/>
          <w:color w:val="6767A8"/>
          <w:w w:val="69"/>
          <w:sz w:val="46"/>
          <w:szCs w:val="46"/>
        </w:rPr>
        <w:t>tack</w:t>
      </w:r>
    </w:p>
    <w:p w:rsidR="004C2ED4" w:rsidRDefault="00D43B34">
      <w:pPr>
        <w:spacing w:before="48"/>
        <w:ind w:left="3070" w:right="-68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i/>
          <w:color w:val="AA6987"/>
          <w:w w:val="72"/>
          <w:sz w:val="32"/>
          <w:szCs w:val="32"/>
        </w:rPr>
        <w:t>(top</w:t>
      </w:r>
      <w:r>
        <w:rPr>
          <w:rFonts w:ascii="Arial" w:eastAsia="Arial" w:hAnsi="Arial" w:cs="Arial"/>
          <w:i/>
          <w:color w:val="B37E97"/>
          <w:w w:val="72"/>
          <w:sz w:val="32"/>
          <w:szCs w:val="32"/>
        </w:rPr>
        <w:t>=</w:t>
      </w:r>
      <w:r>
        <w:rPr>
          <w:rFonts w:ascii="Arial" w:eastAsia="Arial" w:hAnsi="Arial" w:cs="Arial"/>
          <w:i/>
          <w:color w:val="AA6987"/>
          <w:w w:val="72"/>
          <w:sz w:val="32"/>
          <w:szCs w:val="32"/>
        </w:rPr>
        <w:t>./</w:t>
      </w:r>
      <w:r>
        <w:rPr>
          <w:rFonts w:ascii="Arial" w:eastAsia="Arial" w:hAnsi="Arial" w:cs="Arial"/>
          <w:i/>
          <w:color w:val="B37E97"/>
          <w:w w:val="72"/>
          <w:sz w:val="32"/>
          <w:szCs w:val="32"/>
        </w:rPr>
        <w:t>,</w:t>
      </w:r>
      <w:r>
        <w:rPr>
          <w:rFonts w:ascii="Arial" w:eastAsia="Arial" w:hAnsi="Arial" w:cs="Arial"/>
          <w:i/>
          <w:color w:val="AA6987"/>
          <w:w w:val="52"/>
          <w:sz w:val="32"/>
          <w:szCs w:val="32"/>
        </w:rPr>
        <w:t>co1111t</w:t>
      </w:r>
      <w:r>
        <w:rPr>
          <w:rFonts w:ascii="Arial" w:eastAsia="Arial" w:hAnsi="Arial" w:cs="Arial"/>
          <w:i/>
          <w:color w:val="B37E97"/>
          <w:w w:val="79"/>
          <w:sz w:val="32"/>
          <w:szCs w:val="32"/>
        </w:rPr>
        <w:t>=</w:t>
      </w:r>
      <w:r>
        <w:rPr>
          <w:rFonts w:ascii="Arial" w:eastAsia="Arial" w:hAnsi="Arial" w:cs="Arial"/>
          <w:i/>
          <w:color w:val="AA6987"/>
          <w:w w:val="66"/>
          <w:sz w:val="32"/>
          <w:szCs w:val="32"/>
        </w:rPr>
        <w:t>5)</w:t>
      </w:r>
      <w:r>
        <w:rPr>
          <w:rFonts w:ascii="Arial" w:eastAsia="Arial" w:hAnsi="Arial" w:cs="Arial"/>
          <w:i/>
          <w:color w:val="B37E97"/>
          <w:w w:val="74"/>
          <w:sz w:val="32"/>
          <w:szCs w:val="32"/>
        </w:rPr>
        <w:t>(</w:t>
      </w:r>
      <w:r>
        <w:rPr>
          <w:rFonts w:ascii="Arial" w:eastAsia="Arial" w:hAnsi="Arial" w:cs="Arial"/>
          <w:i/>
          <w:color w:val="AA6987"/>
          <w:w w:val="74"/>
          <w:sz w:val="32"/>
          <w:szCs w:val="32"/>
        </w:rPr>
        <w:t>top</w:t>
      </w:r>
      <w:r>
        <w:rPr>
          <w:rFonts w:ascii="Arial" w:eastAsia="Arial" w:hAnsi="Arial" w:cs="Arial"/>
          <w:i/>
          <w:color w:val="B37E97"/>
          <w:w w:val="74"/>
          <w:sz w:val="32"/>
          <w:szCs w:val="32"/>
        </w:rPr>
        <w:t>=</w:t>
      </w:r>
      <w:r>
        <w:rPr>
          <w:rFonts w:ascii="Arial" w:eastAsia="Arial" w:hAnsi="Arial" w:cs="Arial"/>
          <w:i/>
          <w:color w:val="AA6987"/>
          <w:w w:val="74"/>
          <w:sz w:val="32"/>
          <w:szCs w:val="32"/>
        </w:rPr>
        <w:t>STACKSIZE-</w:t>
      </w:r>
      <w:r>
        <w:rPr>
          <w:rFonts w:ascii="Arial" w:eastAsia="Arial" w:hAnsi="Arial" w:cs="Arial"/>
          <w:i/>
          <w:color w:val="AA6987"/>
          <w:spacing w:val="-1"/>
          <w:w w:val="74"/>
          <w:sz w:val="32"/>
          <w:szCs w:val="32"/>
        </w:rPr>
        <w:t>1</w:t>
      </w:r>
      <w:r>
        <w:rPr>
          <w:rFonts w:ascii="Arial" w:eastAsia="Arial" w:hAnsi="Arial" w:cs="Arial"/>
          <w:i/>
          <w:color w:val="B37E97"/>
          <w:w w:val="74"/>
          <w:sz w:val="32"/>
          <w:szCs w:val="32"/>
        </w:rPr>
        <w:t>,</w:t>
      </w:r>
      <w:r>
        <w:rPr>
          <w:rFonts w:ascii="Arial" w:eastAsia="Arial" w:hAnsi="Arial" w:cs="Arial"/>
          <w:i/>
          <w:color w:val="AA6987"/>
          <w:w w:val="74"/>
          <w:sz w:val="32"/>
          <w:szCs w:val="32"/>
        </w:rPr>
        <w:t>count</w:t>
      </w:r>
      <w:r>
        <w:rPr>
          <w:rFonts w:ascii="Arial" w:eastAsia="Arial" w:hAnsi="Arial" w:cs="Arial"/>
          <w:i/>
          <w:color w:val="B37E97"/>
          <w:w w:val="74"/>
          <w:sz w:val="32"/>
          <w:szCs w:val="32"/>
        </w:rPr>
        <w:t>=</w:t>
      </w:r>
      <w:r>
        <w:rPr>
          <w:rFonts w:ascii="Arial" w:eastAsia="Arial" w:hAnsi="Arial" w:cs="Arial"/>
          <w:i/>
          <w:color w:val="B37E97"/>
          <w:w w:val="76"/>
          <w:sz w:val="32"/>
          <w:szCs w:val="32"/>
        </w:rPr>
        <w:t>S</w:t>
      </w:r>
      <w:r>
        <w:rPr>
          <w:rFonts w:ascii="Arial" w:eastAsia="Arial" w:hAnsi="Arial" w:cs="Arial"/>
          <w:i/>
          <w:color w:val="AA6987"/>
          <w:w w:val="74"/>
          <w:sz w:val="32"/>
          <w:szCs w:val="32"/>
        </w:rPr>
        <w:t>T.4C</w:t>
      </w:r>
      <w:r>
        <w:rPr>
          <w:rFonts w:ascii="Arial" w:eastAsia="Arial" w:hAnsi="Arial" w:cs="Arial"/>
          <w:i/>
          <w:color w:val="AA6987"/>
          <w:spacing w:val="-1"/>
          <w:w w:val="74"/>
          <w:sz w:val="32"/>
          <w:szCs w:val="32"/>
        </w:rPr>
        <w:t>K</w:t>
      </w:r>
      <w:r>
        <w:rPr>
          <w:rFonts w:ascii="Arial" w:eastAsia="Arial" w:hAnsi="Arial" w:cs="Arial"/>
          <w:i/>
          <w:color w:val="B37E97"/>
          <w:w w:val="76"/>
          <w:sz w:val="32"/>
          <w:szCs w:val="32"/>
        </w:rPr>
        <w:t>S</w:t>
      </w:r>
      <w:r>
        <w:rPr>
          <w:rFonts w:ascii="Arial" w:eastAsia="Arial" w:hAnsi="Arial" w:cs="Arial"/>
          <w:i/>
          <w:color w:val="AA6987"/>
          <w:w w:val="89"/>
          <w:sz w:val="32"/>
          <w:szCs w:val="32"/>
        </w:rPr>
        <w:t>IZ</w:t>
      </w:r>
      <w:r>
        <w:rPr>
          <w:rFonts w:ascii="Arial" w:eastAsia="Arial" w:hAnsi="Arial" w:cs="Arial"/>
          <w:i/>
          <w:color w:val="AA6987"/>
          <w:spacing w:val="-1"/>
          <w:w w:val="89"/>
          <w:sz w:val="32"/>
          <w:szCs w:val="32"/>
        </w:rPr>
        <w:t>E</w:t>
      </w:r>
      <w:r>
        <w:rPr>
          <w:rFonts w:ascii="Arial" w:eastAsia="Arial" w:hAnsi="Arial" w:cs="Arial"/>
          <w:i/>
          <w:color w:val="B37E97"/>
          <w:w w:val="59"/>
          <w:sz w:val="32"/>
          <w:szCs w:val="32"/>
        </w:rPr>
        <w:t>J</w:t>
      </w:r>
    </w:p>
    <w:p w:rsidR="004C2ED4" w:rsidRDefault="00D43B34">
      <w:pPr>
        <w:rPr>
          <w:sz w:val="46"/>
          <w:szCs w:val="46"/>
        </w:rPr>
      </w:pPr>
      <w:r>
        <w:br w:type="column"/>
      </w:r>
      <w:r>
        <w:rPr>
          <w:i/>
          <w:color w:val="6767A8"/>
          <w:w w:val="66"/>
          <w:sz w:val="46"/>
          <w:szCs w:val="46"/>
        </w:rPr>
        <w:lastRenderedPageBreak/>
        <w:t>An</w:t>
      </w:r>
      <w:r>
        <w:rPr>
          <w:i/>
          <w:color w:val="7777AF"/>
          <w:w w:val="66"/>
          <w:sz w:val="46"/>
          <w:szCs w:val="46"/>
        </w:rPr>
        <w:t>e</w:t>
      </w:r>
      <w:r>
        <w:rPr>
          <w:i/>
          <w:color w:val="6767A8"/>
          <w:w w:val="66"/>
          <w:sz w:val="46"/>
          <w:szCs w:val="46"/>
        </w:rPr>
        <w:t>mpty</w:t>
      </w:r>
      <w:r>
        <w:rPr>
          <w:i/>
          <w:color w:val="6767A8"/>
          <w:w w:val="69"/>
          <w:sz w:val="46"/>
          <w:szCs w:val="46"/>
        </w:rPr>
        <w:t>Sta</w:t>
      </w:r>
      <w:r>
        <w:rPr>
          <w:i/>
          <w:color w:val="7777AF"/>
          <w:w w:val="60"/>
          <w:sz w:val="46"/>
          <w:szCs w:val="46"/>
        </w:rPr>
        <w:t>c</w:t>
      </w:r>
      <w:r>
        <w:rPr>
          <w:i/>
          <w:color w:val="6767A8"/>
          <w:w w:val="73"/>
          <w:sz w:val="46"/>
          <w:szCs w:val="46"/>
        </w:rPr>
        <w:t>k</w:t>
      </w:r>
    </w:p>
    <w:p w:rsidR="004C2ED4" w:rsidRDefault="00D43B34">
      <w:pPr>
        <w:spacing w:before="48"/>
        <w:ind w:left="27"/>
        <w:rPr>
          <w:rFonts w:ascii="Arial" w:eastAsia="Arial" w:hAnsi="Arial" w:cs="Arial"/>
          <w:sz w:val="32"/>
          <w:szCs w:val="32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10294" w:space="982"/>
            <w:col w:w="3124"/>
          </w:cols>
        </w:sectPr>
      </w:pPr>
      <w:r>
        <w:rPr>
          <w:rFonts w:ascii="Arial" w:eastAsia="Arial" w:hAnsi="Arial" w:cs="Arial"/>
          <w:i/>
          <w:color w:val="B37E97"/>
          <w:w w:val="72"/>
          <w:sz w:val="32"/>
          <w:szCs w:val="32"/>
        </w:rPr>
        <w:t>(to</w:t>
      </w:r>
      <w:r>
        <w:rPr>
          <w:rFonts w:ascii="Arial" w:eastAsia="Arial" w:hAnsi="Arial" w:cs="Arial"/>
          <w:i/>
          <w:color w:val="AA6987"/>
          <w:w w:val="91"/>
          <w:sz w:val="32"/>
          <w:szCs w:val="32"/>
        </w:rPr>
        <w:t>p</w:t>
      </w:r>
      <w:r>
        <w:rPr>
          <w:rFonts w:ascii="Arial" w:eastAsia="Arial" w:hAnsi="Arial" w:cs="Arial"/>
          <w:i/>
          <w:color w:val="B37E97"/>
          <w:w w:val="73"/>
          <w:sz w:val="32"/>
          <w:szCs w:val="32"/>
        </w:rPr>
        <w:t>=-</w:t>
      </w:r>
      <w:r>
        <w:rPr>
          <w:rFonts w:ascii="Arial" w:eastAsia="Arial" w:hAnsi="Arial" w:cs="Arial"/>
          <w:i/>
          <w:color w:val="AA6987"/>
          <w:w w:val="60"/>
          <w:sz w:val="32"/>
          <w:szCs w:val="32"/>
        </w:rPr>
        <w:t>1</w:t>
      </w:r>
      <w:r>
        <w:rPr>
          <w:rFonts w:ascii="Arial" w:eastAsia="Arial" w:hAnsi="Arial" w:cs="Arial"/>
          <w:i/>
          <w:color w:val="B37E97"/>
          <w:w w:val="60"/>
          <w:sz w:val="32"/>
          <w:szCs w:val="32"/>
        </w:rPr>
        <w:t>,</w:t>
      </w:r>
      <w:r>
        <w:rPr>
          <w:rFonts w:ascii="Arial" w:eastAsia="Arial" w:hAnsi="Arial" w:cs="Arial"/>
          <w:i/>
          <w:color w:val="B37E97"/>
          <w:w w:val="67"/>
          <w:sz w:val="32"/>
          <w:szCs w:val="32"/>
        </w:rPr>
        <w:t>co</w:t>
      </w:r>
      <w:r>
        <w:rPr>
          <w:rFonts w:ascii="Arial" w:eastAsia="Arial" w:hAnsi="Arial" w:cs="Arial"/>
          <w:i/>
          <w:color w:val="AA6987"/>
          <w:w w:val="72"/>
          <w:sz w:val="32"/>
          <w:szCs w:val="32"/>
        </w:rPr>
        <w:t>un</w:t>
      </w:r>
      <w:r>
        <w:rPr>
          <w:rFonts w:ascii="Arial" w:eastAsia="Arial" w:hAnsi="Arial" w:cs="Arial"/>
          <w:i/>
          <w:color w:val="B37E97"/>
          <w:w w:val="66"/>
          <w:sz w:val="32"/>
          <w:szCs w:val="32"/>
        </w:rPr>
        <w:t>t=O)</w:t>
      </w:r>
    </w:p>
    <w:p w:rsidR="004C2ED4" w:rsidRDefault="004C2ED4">
      <w:pPr>
        <w:spacing w:before="10" w:line="260" w:lineRule="exact"/>
        <w:rPr>
          <w:sz w:val="26"/>
          <w:szCs w:val="26"/>
        </w:rPr>
      </w:pPr>
    </w:p>
    <w:p w:rsidR="004C2ED4" w:rsidRDefault="00D43B34">
      <w:pPr>
        <w:spacing w:line="880" w:lineRule="exact"/>
        <w:ind w:left="4705" w:right="4825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Pu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h</w:t>
      </w:r>
      <w:r w:rsidR="00107067">
        <w:rPr>
          <w:rFonts w:ascii="Trebuchet MS" w:eastAsia="Trebuchet MS" w:hAnsi="Trebuchet MS" w:cs="Trebuchet MS"/>
          <w:color w:val="1F487C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and</w:t>
      </w:r>
      <w:r w:rsidR="00107067">
        <w:rPr>
          <w:rFonts w:ascii="Trebuchet MS" w:eastAsia="Trebuchet MS" w:hAnsi="Trebuchet MS" w:cs="Trebuchet MS"/>
          <w:color w:val="1F487C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36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op</w:t>
      </w:r>
    </w:p>
    <w:p w:rsidR="004C2ED4" w:rsidRDefault="004C2ED4">
      <w:pPr>
        <w:spacing w:before="11" w:line="280" w:lineRule="exact"/>
        <w:rPr>
          <w:sz w:val="28"/>
          <w:szCs w:val="28"/>
        </w:rPr>
      </w:pPr>
    </w:p>
    <w:p w:rsidR="004C2ED4" w:rsidRDefault="00D43B34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Prim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ry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s: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Push</w:t>
      </w:r>
      <w:r w:rsidR="00107067">
        <w:rPr>
          <w:rFonts w:ascii="Georgia" w:eastAsia="Georgia" w:hAnsi="Georgia" w:cs="Georgia"/>
          <w:color w:val="0000FF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Po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before="1" w:line="140" w:lineRule="exact"/>
        <w:rPr>
          <w:sz w:val="15"/>
          <w:szCs w:val="15"/>
        </w:rPr>
      </w:pPr>
    </w:p>
    <w:p w:rsidR="004C2ED4" w:rsidRDefault="004C2ED4">
      <w:pPr>
        <w:spacing w:line="200" w:lineRule="exact"/>
      </w:pPr>
    </w:p>
    <w:p w:rsidR="004C2ED4" w:rsidRDefault="00D43B34">
      <w:pPr>
        <w:ind w:left="199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Push:</w:t>
      </w:r>
    </w:p>
    <w:p w:rsidR="004C2ED4" w:rsidRDefault="00D43B34">
      <w:pPr>
        <w:spacing w:before="56"/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Add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top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stack.</w:t>
      </w:r>
    </w:p>
    <w:p w:rsidR="004C2ED4" w:rsidRDefault="004C2ED4">
      <w:pPr>
        <w:spacing w:line="180" w:lineRule="exact"/>
        <w:rPr>
          <w:sz w:val="18"/>
          <w:szCs w:val="18"/>
        </w:rPr>
      </w:pPr>
    </w:p>
    <w:p w:rsidR="004C2ED4" w:rsidRDefault="004C2ED4">
      <w:pPr>
        <w:spacing w:line="200" w:lineRule="exact"/>
      </w:pPr>
    </w:p>
    <w:p w:rsidR="004C2ED4" w:rsidRDefault="00D43B34">
      <w:pPr>
        <w:ind w:left="199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Pop:</w:t>
      </w:r>
    </w:p>
    <w:p w:rsidR="004C2ED4" w:rsidRDefault="00D43B34">
      <w:pPr>
        <w:spacing w:before="56" w:line="460" w:lineRule="exact"/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Remove</w:t>
      </w:r>
      <w:r w:rsidR="00107067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the</w:t>
      </w:r>
      <w:r w:rsidR="00107067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nt</w:t>
      </w:r>
      <w:r w:rsidR="00107067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at the</w:t>
      </w:r>
      <w:r w:rsidR="00107067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top</w:t>
      </w:r>
      <w:r w:rsidR="00107067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</w:t>
      </w:r>
      <w:r w:rsidR="00107067"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stack.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2" w:line="240" w:lineRule="exact"/>
        <w:rPr>
          <w:sz w:val="24"/>
          <w:szCs w:val="24"/>
        </w:rPr>
        <w:sectPr w:rsidR="004C2ED4">
          <w:pgSz w:w="14400" w:h="10800" w:orient="landscape"/>
          <w:pgMar w:top="1020" w:right="0" w:bottom="0" w:left="0" w:header="0" w:footer="45" w:gutter="0"/>
          <w:cols w:space="720"/>
        </w:sectPr>
      </w:pPr>
    </w:p>
    <w:p w:rsidR="004C2ED4" w:rsidRDefault="00D43B34">
      <w:pPr>
        <w:spacing w:line="420" w:lineRule="exact"/>
        <w:ind w:left="1550" w:right="-74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color w:val="800080"/>
          <w:position w:val="-2"/>
          <w:sz w:val="36"/>
          <w:szCs w:val="36"/>
        </w:rPr>
        <w:lastRenderedPageBreak/>
        <w:t>emp</w:t>
      </w:r>
      <w:r>
        <w:rPr>
          <w:rFonts w:ascii="Tahoma" w:eastAsia="Tahoma" w:hAnsi="Tahoma" w:cs="Tahoma"/>
          <w:color w:val="800080"/>
          <w:spacing w:val="-2"/>
          <w:position w:val="-2"/>
          <w:sz w:val="36"/>
          <w:szCs w:val="36"/>
        </w:rPr>
        <w:t>t</w:t>
      </w:r>
      <w:r>
        <w:rPr>
          <w:rFonts w:ascii="Tahoma" w:eastAsia="Tahoma" w:hAnsi="Tahoma" w:cs="Tahoma"/>
          <w:color w:val="800080"/>
          <w:position w:val="-2"/>
          <w:sz w:val="36"/>
          <w:szCs w:val="36"/>
        </w:rPr>
        <w:t>y stack</w:t>
      </w:r>
    </w:p>
    <w:p w:rsidR="004C2ED4" w:rsidRDefault="00D43B34">
      <w:pPr>
        <w:spacing w:line="420" w:lineRule="exact"/>
        <w:ind w:right="-74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 w:eastAsia="Tahoma" w:hAnsi="Tahoma" w:cs="Tahoma"/>
          <w:color w:val="800080"/>
          <w:position w:val="-2"/>
          <w:sz w:val="36"/>
          <w:szCs w:val="36"/>
        </w:rPr>
        <w:lastRenderedPageBreak/>
        <w:t>pu</w:t>
      </w:r>
      <w:r>
        <w:rPr>
          <w:rFonts w:ascii="Tahoma" w:eastAsia="Tahoma" w:hAnsi="Tahoma" w:cs="Tahoma"/>
          <w:color w:val="800080"/>
          <w:spacing w:val="1"/>
          <w:position w:val="-2"/>
          <w:sz w:val="36"/>
          <w:szCs w:val="36"/>
        </w:rPr>
        <w:t>s</w:t>
      </w:r>
      <w:r>
        <w:rPr>
          <w:rFonts w:ascii="Tahoma" w:eastAsia="Tahoma" w:hAnsi="Tahoma" w:cs="Tahoma"/>
          <w:color w:val="800080"/>
          <w:position w:val="-2"/>
          <w:sz w:val="36"/>
          <w:szCs w:val="36"/>
        </w:rPr>
        <w:t>han element</w:t>
      </w:r>
    </w:p>
    <w:p w:rsidR="004C2ED4" w:rsidRDefault="00D43B34">
      <w:pPr>
        <w:spacing w:line="420" w:lineRule="exact"/>
        <w:ind w:right="-74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 w:eastAsia="Tahoma" w:hAnsi="Tahoma" w:cs="Tahoma"/>
          <w:color w:val="800080"/>
          <w:position w:val="-2"/>
          <w:sz w:val="36"/>
          <w:szCs w:val="36"/>
        </w:rPr>
        <w:lastRenderedPageBreak/>
        <w:t>pu</w:t>
      </w:r>
      <w:r>
        <w:rPr>
          <w:rFonts w:ascii="Tahoma" w:eastAsia="Tahoma" w:hAnsi="Tahoma" w:cs="Tahoma"/>
          <w:color w:val="800080"/>
          <w:spacing w:val="1"/>
          <w:position w:val="-2"/>
          <w:sz w:val="36"/>
          <w:szCs w:val="36"/>
        </w:rPr>
        <w:t>s</w:t>
      </w:r>
      <w:r>
        <w:rPr>
          <w:rFonts w:ascii="Tahoma" w:eastAsia="Tahoma" w:hAnsi="Tahoma" w:cs="Tahoma"/>
          <w:color w:val="800080"/>
          <w:position w:val="-2"/>
          <w:sz w:val="36"/>
          <w:szCs w:val="36"/>
        </w:rPr>
        <w:t>ha</w:t>
      </w:r>
      <w:r>
        <w:rPr>
          <w:rFonts w:ascii="Tahoma" w:eastAsia="Tahoma" w:hAnsi="Tahoma" w:cs="Tahoma"/>
          <w:color w:val="800080"/>
          <w:spacing w:val="1"/>
          <w:position w:val="-2"/>
          <w:sz w:val="36"/>
          <w:szCs w:val="36"/>
        </w:rPr>
        <w:t>n</w:t>
      </w:r>
      <w:r>
        <w:rPr>
          <w:rFonts w:ascii="Tahoma" w:eastAsia="Tahoma" w:hAnsi="Tahoma" w:cs="Tahoma"/>
          <w:color w:val="800080"/>
          <w:position w:val="-2"/>
          <w:sz w:val="36"/>
          <w:szCs w:val="36"/>
        </w:rPr>
        <w:t>o</w:t>
      </w:r>
      <w:r>
        <w:rPr>
          <w:rFonts w:ascii="Tahoma" w:eastAsia="Tahoma" w:hAnsi="Tahoma" w:cs="Tahoma"/>
          <w:color w:val="800080"/>
          <w:spacing w:val="-2"/>
          <w:position w:val="-2"/>
          <w:sz w:val="36"/>
          <w:szCs w:val="36"/>
        </w:rPr>
        <w:t>t</w:t>
      </w:r>
      <w:r>
        <w:rPr>
          <w:rFonts w:ascii="Tahoma" w:eastAsia="Tahoma" w:hAnsi="Tahoma" w:cs="Tahoma"/>
          <w:color w:val="800080"/>
          <w:position w:val="-2"/>
          <w:sz w:val="36"/>
          <w:szCs w:val="36"/>
        </w:rPr>
        <w:t>her</w:t>
      </w:r>
    </w:p>
    <w:p w:rsidR="004C2ED4" w:rsidRDefault="00D43B34">
      <w:pPr>
        <w:spacing w:line="420" w:lineRule="exact"/>
        <w:rPr>
          <w:rFonts w:ascii="Tahoma" w:eastAsia="Tahoma" w:hAnsi="Tahoma" w:cs="Tahoma"/>
          <w:sz w:val="36"/>
          <w:szCs w:val="36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num="4" w:space="720" w:equalWidth="0">
            <w:col w:w="3465" w:space="972"/>
            <w:col w:w="2647" w:space="984"/>
            <w:col w:w="2097" w:space="2031"/>
            <w:col w:w="2204"/>
          </w:cols>
        </w:sectPr>
      </w:pPr>
      <w:r>
        <w:br w:type="column"/>
      </w:r>
      <w:r>
        <w:rPr>
          <w:rFonts w:ascii="Tahoma" w:eastAsia="Tahoma" w:hAnsi="Tahoma" w:cs="Tahoma"/>
          <w:color w:val="800080"/>
          <w:position w:val="-2"/>
          <w:sz w:val="36"/>
          <w:szCs w:val="36"/>
        </w:rPr>
        <w:lastRenderedPageBreak/>
        <w:t>pop</w:t>
      </w:r>
    </w:p>
    <w:p w:rsidR="004C2ED4" w:rsidRDefault="004C2ED4">
      <w:pPr>
        <w:spacing w:line="100" w:lineRule="exact"/>
        <w:rPr>
          <w:sz w:val="10"/>
          <w:szCs w:val="10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  <w:sectPr w:rsidR="004C2ED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4C2ED4" w:rsidRDefault="004C2ED4">
      <w:pPr>
        <w:spacing w:before="8" w:line="180" w:lineRule="exact"/>
        <w:rPr>
          <w:sz w:val="19"/>
          <w:szCs w:val="19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ind w:left="412" w:right="-74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color w:val="800080"/>
          <w:sz w:val="36"/>
          <w:szCs w:val="36"/>
        </w:rPr>
        <w:t>t</w:t>
      </w:r>
      <w:r>
        <w:rPr>
          <w:rFonts w:ascii="Tahoma" w:eastAsia="Tahoma" w:hAnsi="Tahoma" w:cs="Tahoma"/>
          <w:color w:val="800080"/>
          <w:spacing w:val="-2"/>
          <w:sz w:val="36"/>
          <w:szCs w:val="36"/>
        </w:rPr>
        <w:t>o</w:t>
      </w:r>
      <w:r>
        <w:rPr>
          <w:rFonts w:ascii="Tahoma" w:eastAsia="Tahoma" w:hAnsi="Tahoma" w:cs="Tahoma"/>
          <w:color w:val="800080"/>
          <w:sz w:val="36"/>
          <w:szCs w:val="36"/>
        </w:rPr>
        <w:t>p</w:t>
      </w:r>
    </w:p>
    <w:p w:rsidR="004C2ED4" w:rsidRDefault="00D43B34">
      <w:pPr>
        <w:spacing w:before="8" w:line="100" w:lineRule="exact"/>
        <w:rPr>
          <w:sz w:val="11"/>
          <w:szCs w:val="11"/>
        </w:rPr>
      </w:pPr>
      <w:r>
        <w:br w:type="column"/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ind w:right="-74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color w:val="800080"/>
          <w:sz w:val="36"/>
          <w:szCs w:val="36"/>
        </w:rPr>
        <w:t>t</w:t>
      </w:r>
      <w:r>
        <w:rPr>
          <w:rFonts w:ascii="Tahoma" w:eastAsia="Tahoma" w:hAnsi="Tahoma" w:cs="Tahoma"/>
          <w:color w:val="800080"/>
          <w:spacing w:val="-2"/>
          <w:sz w:val="36"/>
          <w:szCs w:val="36"/>
        </w:rPr>
        <w:t>o</w:t>
      </w:r>
      <w:r>
        <w:rPr>
          <w:rFonts w:ascii="Tahoma" w:eastAsia="Tahoma" w:hAnsi="Tahoma" w:cs="Tahoma"/>
          <w:color w:val="800080"/>
          <w:sz w:val="36"/>
          <w:szCs w:val="36"/>
        </w:rPr>
        <w:t>p</w:t>
      </w:r>
    </w:p>
    <w:p w:rsidR="004C2ED4" w:rsidRDefault="00D43B34">
      <w:pPr>
        <w:spacing w:line="420" w:lineRule="exact"/>
        <w:jc w:val="right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 w:eastAsia="Tahoma" w:hAnsi="Tahoma" w:cs="Tahoma"/>
          <w:color w:val="800080"/>
          <w:position w:val="-1"/>
          <w:sz w:val="36"/>
          <w:szCs w:val="36"/>
        </w:rPr>
        <w:lastRenderedPageBreak/>
        <w:t>t</w:t>
      </w:r>
      <w:r>
        <w:rPr>
          <w:rFonts w:ascii="Tahoma" w:eastAsia="Tahoma" w:hAnsi="Tahoma" w:cs="Tahoma"/>
          <w:color w:val="800080"/>
          <w:spacing w:val="-2"/>
          <w:position w:val="-1"/>
          <w:sz w:val="36"/>
          <w:szCs w:val="36"/>
        </w:rPr>
        <w:t>o</w:t>
      </w:r>
      <w:r>
        <w:rPr>
          <w:rFonts w:ascii="Tahoma" w:eastAsia="Tahoma" w:hAnsi="Tahoma" w:cs="Tahoma"/>
          <w:color w:val="800080"/>
          <w:position w:val="-1"/>
          <w:sz w:val="36"/>
          <w:szCs w:val="36"/>
        </w:rPr>
        <w:t>p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7" w:line="240" w:lineRule="exact"/>
        <w:rPr>
          <w:sz w:val="24"/>
          <w:szCs w:val="24"/>
        </w:rPr>
      </w:pPr>
    </w:p>
    <w:p w:rsidR="004C2ED4" w:rsidRDefault="00762133">
      <w:pPr>
        <w:rPr>
          <w:rFonts w:ascii="Tahoma" w:eastAsia="Tahoma" w:hAnsi="Tahoma" w:cs="Tahoma"/>
          <w:sz w:val="32"/>
          <w:szCs w:val="32"/>
        </w:rPr>
      </w:pPr>
      <w:r w:rsidRPr="00762133">
        <w:pict>
          <v:group id="_x0000_s1058" style="position:absolute;margin-left:3.95pt;margin-top:327.95pt;width:711.35pt;height:177.5pt;z-index:-1178;mso-position-horizontal-relative:page;mso-position-vertical-relative:page" coordorigin="79,6559" coordsize="14227,3550">
            <v:shape id="_x0000_s1099" type="#_x0000_t75" style="position:absolute;left:79;top:6559;width:14227;height:3550">
              <v:imagedata r:id="rId19" o:title=""/>
            </v:shape>
            <v:shape id="_x0000_s1098" style="position:absolute;left:360;top:9645;width:960;height:135" coordorigin="360,9645" coordsize="960,135" path="m1208,9735r-23,l1185,9780r135,-67l1208,9735xe" fillcolor="black" stroked="f">
              <v:path arrowok="t"/>
            </v:shape>
            <v:shape id="_x0000_s1097" style="position:absolute;left:360;top:9645;width:960;height:135" coordorigin="360,9645" coordsize="960,135" path="m1208,9690r-23,-45l1185,9690r23,xe" fillcolor="black" stroked="f">
              <v:path arrowok="t"/>
            </v:shape>
            <v:shape id="_x0000_s1096" style="position:absolute;left:360;top:9645;width:960;height:135" coordorigin="360,9645" coordsize="960,135" path="m360,9690r,45l1208,9735r112,-22l1185,9645r23,45l360,9690xe" fillcolor="black" stroked="f">
              <v:path arrowok="t"/>
            </v:shape>
            <v:shape id="_x0000_s1095" style="position:absolute;left:960;top:7433;width:480;height:0" coordorigin="960,7433" coordsize="480,0" path="m960,7433r480,e" filled="f" strokecolor="#4f81bc" strokeweight="2.5pt">
              <v:path arrowok="t"/>
            </v:shape>
            <v:shape id="_x0000_s1094" style="position:absolute;left:1440;top:7433;width:0;height:2280" coordorigin="1440,7433" coordsize="0,2280" path="m1440,7433r,2280e" filled="f" strokecolor="#4f81bc" strokeweight="2.5pt">
              <v:path arrowok="t"/>
            </v:shape>
            <v:shape id="_x0000_s1093" style="position:absolute;left:1440;top:9713;width:2040;height:0" coordorigin="1440,9713" coordsize="2040,0" path="m1440,9713r2040,e" filled="f" strokecolor="#4f81bc" strokeweight="2.5pt">
              <v:path arrowok="t"/>
            </v:shape>
            <v:shape id="_x0000_s1092" style="position:absolute;left:3480;top:7433;width:0;height:2280" coordorigin="3480,7433" coordsize="0,2280" path="m3480,9713r,-2280e" filled="f" strokecolor="#4f81bc" strokeweight="2.5pt">
              <v:path arrowok="t"/>
            </v:shape>
            <v:shape id="_x0000_s1091" style="position:absolute;left:3480;top:7433;width:480;height:0" coordorigin="3480,7433" coordsize="480,0" path="m3480,7433r480,e" filled="f" strokecolor="#4f81bc" strokeweight="2.5pt">
              <v:path arrowok="t"/>
            </v:shape>
            <v:shape id="_x0000_s1090" style="position:absolute;left:5160;top:9043;width:1440;height:480" coordorigin="5160,9043" coordsize="1440,480" path="m5160,9523r1440,l6600,9043r-1440,l5160,9523xe" fillcolor="purple" stroked="f">
              <v:path arrowok="t"/>
            </v:shape>
            <v:shape id="_x0000_s1089" style="position:absolute;left:5160;top:9043;width:1440;height:480" coordorigin="5160,9043" coordsize="1440,480" path="m5160,9523r1440,l6600,9043r-1440,l5160,9523xe" filled="f" strokeweight="2.25pt">
              <v:path arrowok="t"/>
            </v:shape>
            <v:shape id="_x0000_s1088" style="position:absolute;left:3720;top:9165;width:960;height:135" coordorigin="3720,9165" coordsize="960,135" path="m4567,9255r-22,l4545,9300r135,-67l4567,9255xe" fillcolor="black" stroked="f">
              <v:path arrowok="t"/>
            </v:shape>
            <v:shape id="_x0000_s1087" style="position:absolute;left:3720;top:9165;width:960;height:135" coordorigin="3720,9165" coordsize="960,135" path="m4567,9210r-22,-45l4545,9210r22,xe" fillcolor="black" stroked="f">
              <v:path arrowok="t"/>
            </v:shape>
            <v:shape id="_x0000_s1086" style="position:absolute;left:3720;top:9165;width:960;height:135" coordorigin="3720,9165" coordsize="960,135" path="m3720,9210r,45l4567,9255r113,-22l4545,9165r22,45l3720,9210xe" fillcolor="black" stroked="f">
              <v:path arrowok="t"/>
            </v:shape>
            <v:shape id="_x0000_s1085" style="position:absolute;left:4320;top:7433;width:480;height:0" coordorigin="4320,7433" coordsize="480,0" path="m4320,7433r480,e" filled="f" strokecolor="#4f81bc" strokeweight="2.5pt">
              <v:path arrowok="t"/>
            </v:shape>
            <v:shape id="_x0000_s1084" style="position:absolute;left:4800;top:7433;width:0;height:2280" coordorigin="4800,7433" coordsize="0,2280" path="m4800,7433r,2280e" filled="f" strokecolor="#4f81bc" strokeweight="2.5pt">
              <v:path arrowok="t"/>
            </v:shape>
            <v:shape id="_x0000_s1083" style="position:absolute;left:4800;top:9713;width:2040;height:0" coordorigin="4800,9713" coordsize="2040,0" path="m4800,9713r2040,e" filled="f" strokecolor="#4f81bc" strokeweight="2.5pt">
              <v:path arrowok="t"/>
            </v:shape>
            <v:shape id="_x0000_s1082" style="position:absolute;left:6840;top:7433;width:0;height:2280" coordorigin="6840,7433" coordsize="0,2280" path="m6840,9713r,-2280e" filled="f" strokecolor="#4f81bc" strokeweight="2.5pt">
              <v:path arrowok="t"/>
            </v:shape>
            <v:shape id="_x0000_s1081" style="position:absolute;left:6840;top:7433;width:480;height:0" coordorigin="6840,7433" coordsize="480,0" path="m6840,7433r480,e" filled="f" strokecolor="#4f81bc" strokeweight="2.5pt">
              <v:path arrowok="t"/>
            </v:shape>
            <v:shape id="_x0000_s1080" style="position:absolute;left:6960;top:8445;width:960;height:135" coordorigin="6960,8445" coordsize="960,135" path="m7807,8535r-22,l7785,8580r135,-67l7807,8535xe" fillcolor="black" stroked="f">
              <v:path arrowok="t"/>
            </v:shape>
            <v:shape id="_x0000_s1079" style="position:absolute;left:6960;top:8445;width:960;height:135" coordorigin="6960,8445" coordsize="960,135" path="m7807,8490r-22,-45l7785,8490r22,xe" fillcolor="black" stroked="f">
              <v:path arrowok="t"/>
            </v:shape>
            <v:shape id="_x0000_s1078" style="position:absolute;left:6960;top:8445;width:960;height:135" coordorigin="6960,8445" coordsize="960,135" path="m6960,8490r,45l7807,8535r113,-22l7785,8445r22,45l6960,8490xe" fillcolor="black" stroked="f">
              <v:path arrowok="t"/>
            </v:shape>
            <v:shape id="_x0000_s1077" style="position:absolute;left:7560;top:7433;width:480;height:0" coordorigin="7560,7433" coordsize="480,0" path="m7560,7433r480,e" filled="f" strokecolor="#4f81bc" strokeweight="2.5pt">
              <v:path arrowok="t"/>
            </v:shape>
            <v:shape id="_x0000_s1076" style="position:absolute;left:8040;top:7433;width:0;height:2280" coordorigin="8040,7433" coordsize="0,2280" path="m8040,7433r,2280e" filled="f" strokecolor="#4f81bc" strokeweight="2.5pt">
              <v:path arrowok="t"/>
            </v:shape>
            <v:shape id="_x0000_s1075" style="position:absolute;left:8040;top:9713;width:2040;height:0" coordorigin="8040,9713" coordsize="2040,0" path="m8040,9713r2040,e" filled="f" strokecolor="#4f81bc" strokeweight="2.5pt">
              <v:path arrowok="t"/>
            </v:shape>
            <v:shape id="_x0000_s1074" style="position:absolute;left:10080;top:7433;width:0;height:2280" coordorigin="10080,7433" coordsize="0,2280" path="m10080,9713r,-2280e" filled="f" strokecolor="#4f81bc" strokeweight="2.5pt">
              <v:path arrowok="t"/>
            </v:shape>
            <v:shape id="_x0000_s1073" style="position:absolute;left:10080;top:7433;width:480;height:0" coordorigin="10080,7433" coordsize="480,0" path="m10080,7433r480,e" filled="f" strokecolor="#4f81bc" strokeweight="2.5pt">
              <v:path arrowok="t"/>
            </v:shape>
            <v:shape id="_x0000_s1072" style="position:absolute;left:8360;top:9013;width:1440;height:480" coordorigin="8360,9013" coordsize="1440,480" path="m8360,9493r1440,l9800,9013r-1440,l8360,9493xe" fillcolor="purple" stroked="f">
              <v:path arrowok="t"/>
            </v:shape>
            <v:shape id="_x0000_s1071" style="position:absolute;left:8360;top:9013;width:1440;height:480" coordorigin="8360,9013" coordsize="1440,480" path="m8360,9493r1440,l9800,9013r-1440,l8360,9493xe" filled="f" strokeweight="2.25pt">
              <v:path arrowok="t"/>
            </v:shape>
            <v:shape id="_x0000_s1070" style="position:absolute;left:8380;top:8313;width:1440;height:480" coordorigin="8380,8313" coordsize="1440,480" path="m8380,8793r1440,l9820,8313r-1440,l8380,8793xe" fillcolor="purple" stroked="f">
              <v:path arrowok="t"/>
            </v:shape>
            <v:shape id="_x0000_s1069" style="position:absolute;left:8380;top:8313;width:1440;height:480" coordorigin="8380,8313" coordsize="1440,480" path="m8380,8793r1440,l9820,8313r-1440,l8380,8793xe" filled="f" strokeweight="2.25pt">
              <v:path arrowok="t"/>
            </v:shape>
            <v:shape id="_x0000_s1068" style="position:absolute;left:10440;top:9165;width:960;height:135" coordorigin="10440,9165" coordsize="960,135" path="m11287,9255r-22,l11265,9300r135,-67l11287,9255xe" fillcolor="black" stroked="f">
              <v:path arrowok="t"/>
            </v:shape>
            <v:shape id="_x0000_s1067" style="position:absolute;left:10440;top:9165;width:960;height:135" coordorigin="10440,9165" coordsize="960,135" path="m11287,9210r-22,-45l11265,9210r22,xe" fillcolor="black" stroked="f">
              <v:path arrowok="t"/>
            </v:shape>
            <v:shape id="_x0000_s1066" style="position:absolute;left:10440;top:9165;width:960;height:135" coordorigin="10440,9165" coordsize="960,135" path="m10440,9210r,45l11287,9255r113,-22l11265,9165r22,45l10440,9210xe" fillcolor="black" stroked="f">
              <v:path arrowok="t"/>
            </v:shape>
            <v:shape id="_x0000_s1065" style="position:absolute;left:11040;top:7433;width:480;height:0" coordorigin="11040,7433" coordsize="480,0" path="m11040,7433r480,e" filled="f" strokecolor="#4f81bc" strokeweight="2.5pt">
              <v:path arrowok="t"/>
            </v:shape>
            <v:shape id="_x0000_s1064" style="position:absolute;left:11520;top:7433;width:0;height:2280" coordorigin="11520,7433" coordsize="0,2280" path="m11520,7433r,2280e" filled="f" strokecolor="#4f81bc" strokeweight="2.5pt">
              <v:path arrowok="t"/>
            </v:shape>
            <v:shape id="_x0000_s1063" style="position:absolute;left:11520;top:9713;width:2040;height:0" coordorigin="11520,9713" coordsize="2040,0" path="m11520,9713r2040,e" filled="f" strokecolor="#4f81bc" strokeweight="2.5pt">
              <v:path arrowok="t"/>
            </v:shape>
            <v:shape id="_x0000_s1062" style="position:absolute;left:13560;top:7433;width:0;height:2280" coordorigin="13560,7433" coordsize="0,2280" path="m13560,9713r,-2280e" filled="f" strokecolor="#4f81bc" strokeweight="2.5pt">
              <v:path arrowok="t"/>
            </v:shape>
            <v:shape id="_x0000_s1061" style="position:absolute;left:13560;top:7433;width:480;height:0" coordorigin="13560,7433" coordsize="480,0" path="m13560,7433r480,e" filled="f" strokecolor="#4f81bc" strokeweight="2.5pt">
              <v:path arrowok="t"/>
            </v:shape>
            <v:shape id="_x0000_s1060" style="position:absolute;left:11880;top:8963;width:1440;height:480" coordorigin="11880,8963" coordsize="1440,480" path="m11880,9443r1440,l13320,8963r-1440,l11880,9443xe" fillcolor="purple" stroked="f">
              <v:path arrowok="t"/>
            </v:shape>
            <v:shape id="_x0000_s1059" style="position:absolute;left:11880;top:8963;width:1440;height:480" coordorigin="11880,8963" coordsize="1440,480" path="m11880,9443r1440,l13320,8963r-1440,l11880,9443xe" filled="f" strokeweight="2.25pt">
              <v:path arrowok="t"/>
            </v:shape>
            <w10:wrap anchorx="page" anchory="page"/>
          </v:group>
        </w:pict>
      </w:r>
      <w:r w:rsidR="00D43B34">
        <w:rPr>
          <w:rFonts w:ascii="Tahoma" w:eastAsia="Tahoma" w:hAnsi="Tahoma" w:cs="Tahoma"/>
          <w:color w:val="FFFFFF"/>
          <w:sz w:val="32"/>
          <w:szCs w:val="32"/>
        </w:rPr>
        <w:t>A</w:t>
      </w:r>
    </w:p>
    <w:p w:rsidR="004C2ED4" w:rsidRDefault="00D43B34">
      <w:pPr>
        <w:spacing w:before="10" w:line="140" w:lineRule="exact"/>
        <w:rPr>
          <w:sz w:val="14"/>
          <w:szCs w:val="14"/>
        </w:rPr>
      </w:pPr>
      <w:r>
        <w:br w:type="column"/>
      </w:r>
    </w:p>
    <w:p w:rsidR="004C2ED4" w:rsidRDefault="004C2ED4">
      <w:pPr>
        <w:spacing w:line="200" w:lineRule="exact"/>
      </w:pPr>
    </w:p>
    <w:p w:rsidR="004C2ED4" w:rsidRDefault="00D43B34">
      <w:pPr>
        <w:ind w:left="23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color w:val="FFFFFF"/>
          <w:sz w:val="32"/>
          <w:szCs w:val="32"/>
        </w:rPr>
        <w:t>B</w:t>
      </w:r>
    </w:p>
    <w:p w:rsidR="004C2ED4" w:rsidRDefault="00D43B34">
      <w:pPr>
        <w:spacing w:line="360" w:lineRule="exact"/>
        <w:ind w:left="1484" w:right="3346"/>
        <w:jc w:val="center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color w:val="800080"/>
          <w:position w:val="-5"/>
          <w:sz w:val="36"/>
          <w:szCs w:val="36"/>
        </w:rPr>
        <w:t>t</w:t>
      </w:r>
      <w:r>
        <w:rPr>
          <w:rFonts w:ascii="Tahoma" w:eastAsia="Tahoma" w:hAnsi="Tahoma" w:cs="Tahoma"/>
          <w:color w:val="800080"/>
          <w:spacing w:val="-2"/>
          <w:position w:val="-5"/>
          <w:sz w:val="36"/>
          <w:szCs w:val="36"/>
        </w:rPr>
        <w:t>o</w:t>
      </w:r>
      <w:r>
        <w:rPr>
          <w:rFonts w:ascii="Tahoma" w:eastAsia="Tahoma" w:hAnsi="Tahoma" w:cs="Tahoma"/>
          <w:color w:val="800080"/>
          <w:position w:val="-5"/>
          <w:sz w:val="36"/>
          <w:szCs w:val="36"/>
        </w:rPr>
        <w:t>p</w:t>
      </w:r>
    </w:p>
    <w:p w:rsidR="004C2ED4" w:rsidRDefault="00D43B34">
      <w:pPr>
        <w:spacing w:line="320" w:lineRule="exact"/>
        <w:rPr>
          <w:rFonts w:ascii="Tahoma" w:eastAsia="Tahoma" w:hAnsi="Tahoma" w:cs="Tahoma"/>
          <w:sz w:val="32"/>
          <w:szCs w:val="32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num="4" w:space="720" w:equalWidth="0">
            <w:col w:w="926" w:space="2847"/>
            <w:col w:w="514" w:space="1476"/>
            <w:col w:w="1765" w:space="1436"/>
            <w:col w:w="5436"/>
          </w:cols>
        </w:sectPr>
      </w:pPr>
      <w:r>
        <w:rPr>
          <w:rFonts w:ascii="Tahoma" w:eastAsia="Tahoma" w:hAnsi="Tahoma" w:cs="Tahoma"/>
          <w:color w:val="FFFFFF"/>
          <w:sz w:val="32"/>
          <w:szCs w:val="32"/>
        </w:rPr>
        <w:t xml:space="preserve">A                                </w:t>
      </w:r>
      <w:r>
        <w:rPr>
          <w:rFonts w:ascii="Tahoma" w:eastAsia="Tahoma" w:hAnsi="Tahoma" w:cs="Tahoma"/>
          <w:color w:val="FFFFFF"/>
          <w:position w:val="5"/>
          <w:sz w:val="32"/>
          <w:szCs w:val="32"/>
        </w:rPr>
        <w:t>A</w:t>
      </w:r>
    </w:p>
    <w:p w:rsidR="004C2ED4" w:rsidRDefault="004C2ED4">
      <w:pPr>
        <w:spacing w:before="2" w:line="180" w:lineRule="exact"/>
        <w:rPr>
          <w:sz w:val="18"/>
          <w:szCs w:val="18"/>
        </w:rPr>
      </w:pPr>
    </w:p>
    <w:p w:rsidR="004C2ED4" w:rsidRDefault="004C2ED4">
      <w:pPr>
        <w:spacing w:line="200" w:lineRule="exact"/>
      </w:pPr>
    </w:p>
    <w:p w:rsidR="004C2ED4" w:rsidRDefault="00D43B34">
      <w:pPr>
        <w:spacing w:line="880" w:lineRule="exact"/>
        <w:ind w:left="2569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Im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lem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</w:t>
      </w:r>
      <w:r w:rsidR="00107067">
        <w:rPr>
          <w:rFonts w:ascii="Trebuchet MS" w:eastAsia="Trebuchet MS" w:hAnsi="Trebuchet MS" w:cs="Trebuchet MS"/>
          <w:color w:val="1F487C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of St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cks</w:t>
      </w:r>
    </w:p>
    <w:p w:rsidR="004C2ED4" w:rsidRDefault="004C2ED4">
      <w:pPr>
        <w:spacing w:before="6" w:line="180" w:lineRule="exact"/>
        <w:rPr>
          <w:sz w:val="18"/>
          <w:szCs w:val="18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spacing w:line="236" w:lineRule="auto"/>
        <w:ind w:left="1680" w:right="1971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Any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 im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could be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used to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impleme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stack, such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as:</w:t>
      </w:r>
    </w:p>
    <w:p w:rsidR="004C2ED4" w:rsidRDefault="004C2ED4">
      <w:pPr>
        <w:spacing w:before="9" w:line="120" w:lineRule="exact"/>
        <w:rPr>
          <w:sz w:val="13"/>
          <w:szCs w:val="13"/>
        </w:rPr>
      </w:pPr>
    </w:p>
    <w:p w:rsidR="004C2ED4" w:rsidRDefault="004C2ED4">
      <w:pPr>
        <w:spacing w:line="200" w:lineRule="exact"/>
      </w:pPr>
    </w:p>
    <w:p w:rsidR="004C2ED4" w:rsidRDefault="00D43B34">
      <w:pPr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2"/>
          <w:szCs w:val="32"/>
        </w:rPr>
        <w:t></w:t>
      </w:r>
      <w:r>
        <w:rPr>
          <w:rFonts w:ascii="Georgia" w:eastAsia="Georgia" w:hAnsi="Georgia" w:cs="Georgia"/>
          <w:color w:val="C00000"/>
          <w:sz w:val="40"/>
          <w:szCs w:val="40"/>
        </w:rPr>
        <w:t>A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C00000"/>
          <w:sz w:val="40"/>
          <w:szCs w:val="40"/>
        </w:rPr>
        <w:t>r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C00000"/>
          <w:sz w:val="40"/>
          <w:szCs w:val="40"/>
        </w:rPr>
        <w:t>ys</w:t>
      </w:r>
      <w:r w:rsidR="00522443">
        <w:rPr>
          <w:rFonts w:ascii="Georgia" w:eastAsia="Georgia" w:hAnsi="Georgia" w:cs="Georgia"/>
          <w:color w:val="C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color w:val="0000FF"/>
          <w:sz w:val="40"/>
          <w:szCs w:val="40"/>
        </w:rPr>
        <w:t>stat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ic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size of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stack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s given</w:t>
      </w:r>
      <w:r w:rsidR="00107067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ially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before="8" w:line="120" w:lineRule="exact"/>
        <w:rPr>
          <w:sz w:val="13"/>
          <w:szCs w:val="13"/>
        </w:rPr>
      </w:pPr>
    </w:p>
    <w:p w:rsidR="004C2ED4" w:rsidRDefault="004C2ED4">
      <w:pPr>
        <w:spacing w:line="200" w:lineRule="exact"/>
      </w:pPr>
    </w:p>
    <w:p w:rsidR="004C2ED4" w:rsidRDefault="00D43B34">
      <w:pPr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32"/>
          <w:szCs w:val="32"/>
        </w:rPr>
        <w:t></w:t>
      </w:r>
      <w:r>
        <w:rPr>
          <w:rFonts w:ascii="Georgia" w:eastAsia="Georgia" w:hAnsi="Georgia" w:cs="Georgia"/>
          <w:color w:val="C00000"/>
          <w:sz w:val="40"/>
          <w:szCs w:val="40"/>
        </w:rPr>
        <w:t>Li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C00000"/>
          <w:sz w:val="40"/>
          <w:szCs w:val="40"/>
        </w:rPr>
        <w:t>ed</w:t>
      </w:r>
      <w:r w:rsidR="00522443">
        <w:rPr>
          <w:rFonts w:ascii="Georgia" w:eastAsia="Georgia" w:hAnsi="Georgia" w:cs="Georgia"/>
          <w:color w:val="C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C00000"/>
          <w:sz w:val="40"/>
          <w:szCs w:val="40"/>
        </w:rPr>
        <w:t>lis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C00000"/>
          <w:sz w:val="40"/>
          <w:szCs w:val="40"/>
        </w:rPr>
        <w:t xml:space="preserve">s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color w:val="0000FF"/>
          <w:sz w:val="40"/>
          <w:szCs w:val="40"/>
        </w:rPr>
        <w:t>dynami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: 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ver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come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full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19" w:line="200" w:lineRule="exact"/>
      </w:pPr>
    </w:p>
    <w:p w:rsidR="004C2ED4" w:rsidRDefault="00D43B34">
      <w:pPr>
        <w:ind w:left="1277"/>
        <w:rPr>
          <w:rFonts w:ascii="Georgia" w:eastAsia="Georgia" w:hAnsi="Georgia" w:cs="Georgia"/>
          <w:sz w:val="40"/>
          <w:szCs w:val="40"/>
        </w:rPr>
        <w:sectPr w:rsidR="004C2ED4">
          <w:pgSz w:w="14400" w:h="10800" w:orient="landscape"/>
          <w:pgMar w:top="1020" w:right="0" w:bottom="0" w:left="0" w:header="0" w:footer="45" w:gutter="0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Le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’s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see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how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use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an </w:t>
      </w:r>
      <w:r>
        <w:rPr>
          <w:rFonts w:ascii="Georgia" w:eastAsia="Georgia" w:hAnsi="Georgia" w:cs="Georgia"/>
          <w:color w:val="0000FF"/>
          <w:sz w:val="40"/>
          <w:szCs w:val="40"/>
        </w:rPr>
        <w:t>a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FF"/>
          <w:sz w:val="40"/>
          <w:szCs w:val="40"/>
        </w:rPr>
        <w:t>y</w:t>
      </w:r>
      <w:r w:rsidR="00522443">
        <w:rPr>
          <w:rFonts w:ascii="Georgia" w:eastAsia="Georgia" w:hAnsi="Georgia" w:cs="Georgia"/>
          <w:color w:val="0000FF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impleme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stack.</w:t>
      </w:r>
    </w:p>
    <w:p w:rsidR="004C2ED4" w:rsidRDefault="004C2ED4">
      <w:pPr>
        <w:spacing w:before="7" w:line="120" w:lineRule="exact"/>
        <w:rPr>
          <w:sz w:val="12"/>
          <w:szCs w:val="12"/>
        </w:rPr>
      </w:pPr>
    </w:p>
    <w:p w:rsidR="004C2ED4" w:rsidRDefault="004C2ED4">
      <w:pPr>
        <w:spacing w:line="200" w:lineRule="exact"/>
      </w:pPr>
    </w:p>
    <w:p w:rsidR="004C2ED4" w:rsidRDefault="00D43B34">
      <w:pPr>
        <w:spacing w:line="900" w:lineRule="exact"/>
        <w:ind w:left="4888" w:right="5006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Courier New" w:eastAsia="Courier New" w:hAnsi="Courier New" w:cs="Courier New"/>
          <w:b/>
          <w:color w:val="C00000"/>
          <w:spacing w:val="1"/>
          <w:w w:val="99"/>
          <w:position w:val="3"/>
          <w:sz w:val="80"/>
          <w:szCs w:val="80"/>
        </w:rPr>
        <w:t>Stac</w:t>
      </w:r>
      <w:r>
        <w:rPr>
          <w:rFonts w:ascii="Courier New" w:eastAsia="Courier New" w:hAnsi="Courier New" w:cs="Courier New"/>
          <w:b/>
          <w:color w:val="C00000"/>
          <w:w w:val="99"/>
          <w:position w:val="3"/>
          <w:sz w:val="80"/>
          <w:szCs w:val="80"/>
        </w:rPr>
        <w:t>k</w:t>
      </w:r>
      <w:r>
        <w:rPr>
          <w:rFonts w:ascii="Trebuchet MS" w:eastAsia="Trebuchet MS" w:hAnsi="Trebuchet MS" w:cs="Trebuchet MS"/>
          <w:color w:val="1F487C"/>
          <w:position w:val="3"/>
          <w:sz w:val="80"/>
          <w:szCs w:val="80"/>
        </w:rPr>
        <w:t>cla</w:t>
      </w:r>
      <w:r>
        <w:rPr>
          <w:rFonts w:ascii="Trebuchet MS" w:eastAsia="Trebuchet MS" w:hAnsi="Trebuchet MS" w:cs="Trebuchet MS"/>
          <w:color w:val="1F487C"/>
          <w:spacing w:val="1"/>
          <w:position w:val="3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position w:val="3"/>
          <w:sz w:val="80"/>
          <w:szCs w:val="80"/>
        </w:rPr>
        <w:t>s</w:t>
      </w:r>
    </w:p>
    <w:p w:rsidR="004C2ED4" w:rsidRDefault="004C2ED4">
      <w:pPr>
        <w:spacing w:before="3" w:line="180" w:lineRule="exact"/>
        <w:rPr>
          <w:sz w:val="19"/>
          <w:szCs w:val="19"/>
        </w:rPr>
      </w:pPr>
    </w:p>
    <w:p w:rsidR="004C2ED4" w:rsidRDefault="004C2ED4">
      <w:pPr>
        <w:spacing w:line="200" w:lineRule="exact"/>
      </w:pPr>
    </w:p>
    <w:p w:rsidR="004C2ED4" w:rsidRDefault="00522443">
      <w:pPr>
        <w:spacing w:line="200" w:lineRule="exact"/>
      </w:pPr>
      <w:r w:rsidRPr="00762133">
        <w:pict>
          <v:group id="_x0000_s1056" style="position:absolute;margin-left:22.05pt;margin-top:136.5pt;width:675.45pt;height:356.25pt;z-index:-1177;mso-position-horizontal-relative:page;mso-position-vertical-relative:page" coordorigin="441,2750" coordsize="13509,7125">
            <v:shape id="_x0000_s1057" style="position:absolute;left:441;top:2750;width:13509;height:7125" coordorigin="441,2750" coordsize="13509,7125" path="m441,9875r13509,l13950,2750r-13509,l441,9875xe" fillcolor="#375f92" stroked="f">
              <v:path arrowok="t"/>
            </v:shape>
            <w10:wrap anchorx="page" anchory="page"/>
          </v:group>
        </w:pict>
      </w:r>
    </w:p>
    <w:p w:rsidR="004C2ED4" w:rsidRDefault="00D43B34">
      <w:pPr>
        <w:spacing w:before="25"/>
        <w:ind w:left="58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class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Stack{</w:t>
      </w:r>
    </w:p>
    <w:p w:rsidR="004C2ED4" w:rsidRDefault="00D43B34">
      <w:pPr>
        <w:spacing w:before="24"/>
        <w:ind w:left="58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public:</w:t>
      </w:r>
    </w:p>
    <w:p w:rsidR="004C2ED4" w:rsidRDefault="00D43B34">
      <w:pPr>
        <w:spacing w:before="24"/>
        <w:ind w:left="20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Stack(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size=10);                 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//constructor</w:t>
      </w:r>
    </w:p>
    <w:p w:rsidR="004C2ED4" w:rsidRDefault="00D43B34">
      <w:pPr>
        <w:spacing w:before="14"/>
        <w:ind w:left="20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~Stack(){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delete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[]values;}        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//destructor</w:t>
      </w:r>
    </w:p>
    <w:p w:rsidR="004C2ED4" w:rsidRDefault="004C2ED4">
      <w:pPr>
        <w:spacing w:line="200" w:lineRule="exact"/>
      </w:pPr>
    </w:p>
    <w:p w:rsidR="004C2ED4" w:rsidRDefault="004C2ED4">
      <w:pPr>
        <w:spacing w:before="6" w:line="260" w:lineRule="exact"/>
        <w:rPr>
          <w:sz w:val="26"/>
          <w:szCs w:val="26"/>
        </w:rPr>
      </w:pPr>
    </w:p>
    <w:p w:rsidR="004C2ED4" w:rsidRDefault="00D43B34">
      <w:pPr>
        <w:ind w:left="20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IsEmpty(){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(top==-1);}</w:t>
      </w:r>
    </w:p>
    <w:p w:rsidR="004C2ED4" w:rsidRDefault="00D43B34">
      <w:pPr>
        <w:spacing w:before="24"/>
        <w:ind w:left="20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IsFull(){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(top==maxTop);}</w:t>
      </w:r>
    </w:p>
    <w:p w:rsidR="004C2ED4" w:rsidRDefault="00D43B34">
      <w:pPr>
        <w:spacing w:before="24"/>
        <w:ind w:left="20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double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Top();           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//ret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ievethetopele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ent</w:t>
      </w:r>
    </w:p>
    <w:p w:rsidR="004C2ED4" w:rsidRDefault="00D43B34">
      <w:pPr>
        <w:spacing w:before="24"/>
        <w:ind w:left="20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Push(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constdouble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x);</w:t>
      </w:r>
    </w:p>
    <w:p w:rsidR="004C2ED4" w:rsidRDefault="00D43B34">
      <w:pPr>
        <w:spacing w:before="24"/>
        <w:ind w:left="20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double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Pop();</w:t>
      </w:r>
    </w:p>
    <w:p w:rsidR="004C2ED4" w:rsidRDefault="00D43B34">
      <w:pPr>
        <w:spacing w:before="24"/>
        <w:ind w:left="20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DisplaySta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k(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4C2ED4" w:rsidRDefault="00D43B34">
      <w:pPr>
        <w:spacing w:before="24"/>
        <w:ind w:left="58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private:</w:t>
      </w:r>
    </w:p>
    <w:p w:rsidR="004C2ED4" w:rsidRDefault="00D43B34">
      <w:pPr>
        <w:spacing w:before="24" w:line="254" w:lineRule="auto"/>
        <w:ind w:left="2026" w:right="197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maxTop;       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//maxstacksize=size-1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top;          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//currenttopofstack</w:t>
      </w:r>
    </w:p>
    <w:p w:rsidR="004C2ED4" w:rsidRDefault="00D43B34">
      <w:pPr>
        <w:spacing w:line="380" w:lineRule="exact"/>
        <w:ind w:left="202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double*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 xml:space="preserve">values;    </w:t>
      </w:r>
      <w:r>
        <w:rPr>
          <w:rFonts w:ascii="Courier New" w:eastAsia="Courier New" w:hAnsi="Courier New" w:cs="Courier New"/>
          <w:b/>
          <w:color w:val="00FF00"/>
          <w:position w:val="2"/>
          <w:sz w:val="36"/>
          <w:szCs w:val="36"/>
        </w:rPr>
        <w:t>//elementarray</w:t>
      </w:r>
    </w:p>
    <w:p w:rsidR="004C2ED4" w:rsidRDefault="00D43B34">
      <w:pPr>
        <w:spacing w:before="27"/>
        <w:ind w:left="586"/>
        <w:rPr>
          <w:rFonts w:ascii="Courier New" w:eastAsia="Courier New" w:hAnsi="Courier New" w:cs="Courier New"/>
          <w:sz w:val="36"/>
          <w:szCs w:val="36"/>
        </w:rPr>
        <w:sectPr w:rsidR="004C2ED4">
          <w:headerReference w:type="default" r:id="rId20"/>
          <w:pgSz w:w="14400" w:h="10800" w:orient="landscape"/>
          <w:pgMar w:top="1020" w:right="0" w:bottom="0" w:left="0" w:header="0" w:footer="45" w:gutter="0"/>
          <w:pgNumType w:start="85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};</w:t>
      </w:r>
    </w:p>
    <w:p w:rsidR="004C2ED4" w:rsidRDefault="004C2ED4">
      <w:pPr>
        <w:spacing w:before="9" w:line="180" w:lineRule="exact"/>
        <w:rPr>
          <w:sz w:val="18"/>
          <w:szCs w:val="18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spacing w:line="620" w:lineRule="exact"/>
        <w:ind w:left="654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ribut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Stac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k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:</w:t>
      </w:r>
    </w:p>
    <w:p w:rsidR="004C2ED4" w:rsidRDefault="004C2ED4">
      <w:pPr>
        <w:spacing w:line="200" w:lineRule="exact"/>
      </w:pPr>
    </w:p>
    <w:p w:rsidR="004C2ED4" w:rsidRDefault="004C2ED4">
      <w:pPr>
        <w:spacing w:before="6" w:line="260" w:lineRule="exact"/>
        <w:rPr>
          <w:sz w:val="26"/>
          <w:szCs w:val="26"/>
        </w:rPr>
      </w:pPr>
    </w:p>
    <w:p w:rsidR="004C2ED4" w:rsidRDefault="00D43B34">
      <w:pPr>
        <w:ind w:left="185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maxTo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: the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max size of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stack.</w:t>
      </w:r>
    </w:p>
    <w:p w:rsidR="004C2ED4" w:rsidRDefault="004C2ED4">
      <w:pPr>
        <w:spacing w:line="200" w:lineRule="exact"/>
      </w:pPr>
    </w:p>
    <w:p w:rsidR="004C2ED4" w:rsidRDefault="004C2ED4">
      <w:pPr>
        <w:spacing w:before="9" w:line="260" w:lineRule="exact"/>
        <w:rPr>
          <w:sz w:val="26"/>
          <w:szCs w:val="26"/>
        </w:rPr>
      </w:pPr>
    </w:p>
    <w:p w:rsidR="004C2ED4" w:rsidRDefault="00D43B34">
      <w:pPr>
        <w:ind w:left="185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to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: the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ex of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top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 w:rsidR="00522443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stack.</w:t>
      </w:r>
    </w:p>
    <w:p w:rsidR="004C2ED4" w:rsidRDefault="004C2ED4">
      <w:pPr>
        <w:spacing w:line="200" w:lineRule="exact"/>
      </w:pPr>
    </w:p>
    <w:p w:rsidR="004C2ED4" w:rsidRDefault="004C2ED4">
      <w:pPr>
        <w:spacing w:before="8" w:line="260" w:lineRule="exact"/>
        <w:rPr>
          <w:sz w:val="26"/>
          <w:szCs w:val="26"/>
        </w:rPr>
      </w:pPr>
    </w:p>
    <w:p w:rsidR="004C2ED4" w:rsidRDefault="00D43B34">
      <w:pPr>
        <w:ind w:left="1850"/>
        <w:rPr>
          <w:rFonts w:ascii="Georgia" w:eastAsia="Georgia" w:hAnsi="Georgia" w:cs="Georgia"/>
          <w:sz w:val="40"/>
          <w:szCs w:val="40"/>
        </w:rPr>
        <w:sectPr w:rsidR="004C2ED4">
          <w:headerReference w:type="default" r:id="rId21"/>
          <w:pgSz w:w="14400" w:h="10800" w:orient="landscape"/>
          <w:pgMar w:top="1020" w:right="0" w:bottom="0" w:left="0" w:header="0" w:footer="45" w:gutter="0"/>
          <w:pgNumType w:start="86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value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: point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which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tores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ack.</w:t>
      </w:r>
    </w:p>
    <w:p w:rsidR="004C2ED4" w:rsidRDefault="004C2ED4">
      <w:pPr>
        <w:spacing w:before="4" w:line="100" w:lineRule="exact"/>
        <w:rPr>
          <w:sz w:val="11"/>
          <w:szCs w:val="11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spacing w:line="620" w:lineRule="exact"/>
        <w:ind w:left="542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tions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Stack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:</w:t>
      </w:r>
    </w:p>
    <w:p w:rsidR="004C2ED4" w:rsidRDefault="004C2ED4">
      <w:pPr>
        <w:spacing w:line="200" w:lineRule="exact"/>
      </w:pPr>
    </w:p>
    <w:p w:rsidR="004C2ED4" w:rsidRDefault="004C2ED4">
      <w:pPr>
        <w:spacing w:before="6" w:line="260" w:lineRule="exact"/>
        <w:rPr>
          <w:sz w:val="26"/>
          <w:szCs w:val="26"/>
        </w:rPr>
      </w:pPr>
    </w:p>
    <w:p w:rsidR="004C2ED4" w:rsidRDefault="00D43B34">
      <w:pPr>
        <w:ind w:left="173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Is</w:t>
      </w:r>
      <w:r w:rsidR="001140C9"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Empty</w:t>
      </w:r>
      <w:r>
        <w:rPr>
          <w:rFonts w:ascii="Georgia" w:eastAsia="Georgia" w:hAnsi="Georgia" w:cs="Georgia"/>
          <w:color w:val="000000"/>
          <w:sz w:val="40"/>
          <w:szCs w:val="40"/>
        </w:rPr>
        <w:t>: return true if 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ack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empty,return 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lse 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herwise.</w:t>
      </w:r>
    </w:p>
    <w:p w:rsidR="004C2ED4" w:rsidRDefault="004C2ED4">
      <w:pPr>
        <w:spacing w:line="200" w:lineRule="exact"/>
      </w:pPr>
    </w:p>
    <w:p w:rsidR="004C2ED4" w:rsidRDefault="004C2ED4">
      <w:pPr>
        <w:spacing w:before="8" w:line="260" w:lineRule="exact"/>
        <w:rPr>
          <w:sz w:val="26"/>
          <w:szCs w:val="26"/>
        </w:rPr>
      </w:pPr>
    </w:p>
    <w:p w:rsidR="004C2ED4" w:rsidRDefault="00D43B34">
      <w:pPr>
        <w:ind w:left="173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Is</w:t>
      </w:r>
      <w:r w:rsidR="001140C9"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Full</w:t>
      </w:r>
      <w:r>
        <w:rPr>
          <w:rFonts w:ascii="Georgia" w:eastAsia="Georgia" w:hAnsi="Georgia" w:cs="Georgia"/>
          <w:color w:val="000000"/>
          <w:sz w:val="40"/>
          <w:szCs w:val="40"/>
        </w:rPr>
        <w:t>: return true if 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ack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full,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urn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false otherwise.</w:t>
      </w:r>
    </w:p>
    <w:p w:rsidR="004C2ED4" w:rsidRDefault="004C2ED4">
      <w:pPr>
        <w:spacing w:line="200" w:lineRule="exact"/>
      </w:pPr>
    </w:p>
    <w:p w:rsidR="004C2ED4" w:rsidRDefault="004C2ED4">
      <w:pPr>
        <w:spacing w:before="9" w:line="260" w:lineRule="exact"/>
        <w:rPr>
          <w:sz w:val="26"/>
          <w:szCs w:val="26"/>
        </w:rPr>
      </w:pPr>
    </w:p>
    <w:p w:rsidR="004C2ED4" w:rsidRDefault="00D43B34">
      <w:pPr>
        <w:ind w:left="173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Top</w:t>
      </w:r>
      <w:r>
        <w:rPr>
          <w:rFonts w:ascii="Georgia" w:eastAsia="Georgia" w:hAnsi="Georgia" w:cs="Georgia"/>
          <w:color w:val="000000"/>
          <w:sz w:val="40"/>
          <w:szCs w:val="40"/>
        </w:rPr>
        <w:t>: return the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 </w:t>
      </w:r>
      <w:r>
        <w:rPr>
          <w:rFonts w:ascii="Georgia" w:eastAsia="Georgia" w:hAnsi="Georgia" w:cs="Georgia"/>
          <w:color w:val="000000"/>
          <w:sz w:val="40"/>
          <w:szCs w:val="40"/>
        </w:rPr>
        <w:t>top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stack.</w:t>
      </w:r>
    </w:p>
    <w:p w:rsidR="004C2ED4" w:rsidRDefault="004C2ED4">
      <w:pPr>
        <w:spacing w:line="200" w:lineRule="exact"/>
      </w:pPr>
    </w:p>
    <w:p w:rsidR="004C2ED4" w:rsidRDefault="004C2ED4">
      <w:pPr>
        <w:spacing w:before="8" w:line="260" w:lineRule="exact"/>
        <w:rPr>
          <w:sz w:val="26"/>
          <w:szCs w:val="26"/>
        </w:rPr>
      </w:pPr>
    </w:p>
    <w:p w:rsidR="004C2ED4" w:rsidRDefault="00D43B34">
      <w:pPr>
        <w:ind w:left="173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Push</w:t>
      </w:r>
      <w:r>
        <w:rPr>
          <w:rFonts w:ascii="Georgia" w:eastAsia="Georgia" w:hAnsi="Georgia" w:cs="Georgia"/>
          <w:color w:val="000000"/>
          <w:sz w:val="40"/>
          <w:szCs w:val="40"/>
        </w:rPr>
        <w:t>: add an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top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ack.</w:t>
      </w:r>
    </w:p>
    <w:p w:rsidR="004C2ED4" w:rsidRDefault="004C2ED4">
      <w:pPr>
        <w:spacing w:line="200" w:lineRule="exact"/>
      </w:pPr>
    </w:p>
    <w:p w:rsidR="004C2ED4" w:rsidRDefault="004C2ED4">
      <w:pPr>
        <w:spacing w:before="9" w:line="260" w:lineRule="exact"/>
        <w:rPr>
          <w:sz w:val="26"/>
          <w:szCs w:val="26"/>
        </w:rPr>
      </w:pPr>
    </w:p>
    <w:p w:rsidR="004C2ED4" w:rsidRDefault="00D43B34">
      <w:pPr>
        <w:ind w:left="173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Po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:del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te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ment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top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line="200" w:lineRule="exact"/>
      </w:pPr>
    </w:p>
    <w:p w:rsidR="004C2ED4" w:rsidRDefault="004C2ED4">
      <w:pPr>
        <w:spacing w:before="8" w:line="260" w:lineRule="exact"/>
        <w:rPr>
          <w:sz w:val="26"/>
          <w:szCs w:val="26"/>
        </w:rPr>
      </w:pPr>
    </w:p>
    <w:p w:rsidR="004C2ED4" w:rsidRDefault="00D43B34">
      <w:pPr>
        <w:ind w:left="1737"/>
        <w:rPr>
          <w:rFonts w:ascii="Georgia" w:eastAsia="Georgia" w:hAnsi="Georgia" w:cs="Georgia"/>
          <w:sz w:val="40"/>
          <w:szCs w:val="40"/>
        </w:rPr>
        <w:sectPr w:rsidR="004C2ED4">
          <w:headerReference w:type="default" r:id="rId22"/>
          <w:pgSz w:w="14400" w:h="10800" w:orient="landscape"/>
          <w:pgMar w:top="1020" w:right="0" w:bottom="0" w:left="0" w:header="0" w:footer="45" w:gutter="0"/>
          <w:pgNumType w:start="87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Display</w:t>
      </w:r>
      <w:r w:rsidR="001140C9"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Stac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: 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int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 </w:t>
      </w:r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 in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stack.</w:t>
      </w:r>
    </w:p>
    <w:p w:rsidR="004C2ED4" w:rsidRDefault="00D43B34">
      <w:pPr>
        <w:spacing w:before="95"/>
        <w:ind w:left="4782" w:right="4896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Create Stack</w:t>
      </w:r>
    </w:p>
    <w:p w:rsidR="004C2ED4" w:rsidRDefault="00D43B34">
      <w:pPr>
        <w:spacing w:before="48"/>
        <w:ind w:left="1157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ructor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 w:rsidR="001140C9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Stac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k</w:t>
      </w:r>
      <w:r>
        <w:rPr>
          <w:rFonts w:ascii="Courier New" w:eastAsia="Courier New" w:hAnsi="Courier New" w:cs="Courier New"/>
          <w:color w:val="000000"/>
          <w:sz w:val="40"/>
          <w:szCs w:val="40"/>
        </w:rPr>
        <w:t>:</w:t>
      </w:r>
    </w:p>
    <w:p w:rsidR="004C2ED4" w:rsidRDefault="004C2ED4">
      <w:pPr>
        <w:spacing w:before="6" w:line="200" w:lineRule="exact"/>
      </w:pPr>
    </w:p>
    <w:p w:rsidR="004C2ED4" w:rsidRDefault="00D43B34">
      <w:pPr>
        <w:spacing w:line="500" w:lineRule="exact"/>
        <w:ind w:left="235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1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Allo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ate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a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stack ar</w:t>
      </w:r>
      <w:r>
        <w:rPr>
          <w:rFonts w:ascii="Georgia" w:eastAsia="Georgia" w:hAnsi="Georgia" w:cs="Georgia"/>
          <w:color w:val="000000"/>
          <w:spacing w:val="-1"/>
          <w:position w:val="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ay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of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>siz</w:t>
      </w:r>
      <w:r>
        <w:rPr>
          <w:rFonts w:ascii="Courier New" w:eastAsia="Courier New" w:hAnsi="Courier New" w:cs="Courier New"/>
          <w:b/>
          <w:color w:val="C00000"/>
          <w:spacing w:val="-1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.</w:t>
      </w:r>
      <w:r>
        <w:rPr>
          <w:rFonts w:ascii="Georgia" w:eastAsia="Georgia" w:hAnsi="Georgia" w:cs="Georgia"/>
          <w:color w:val="000000"/>
          <w:spacing w:val="-1"/>
          <w:position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y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defaul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,</w:t>
      </w:r>
    </w:p>
    <w:p w:rsidR="004C2ED4" w:rsidRDefault="00D43B34">
      <w:pPr>
        <w:spacing w:line="420" w:lineRule="exact"/>
        <w:ind w:left="2739"/>
        <w:rPr>
          <w:rFonts w:ascii="Georgia" w:eastAsia="Georgia" w:hAnsi="Georgia" w:cs="Georgia"/>
          <w:sz w:val="40"/>
          <w:szCs w:val="40"/>
        </w:rPr>
      </w:pPr>
      <w:r>
        <w:rPr>
          <w:rFonts w:ascii="Courier New" w:eastAsia="Courier New" w:hAnsi="Courier New" w:cs="Courier New"/>
          <w:b/>
          <w:color w:val="C00000"/>
          <w:position w:val="3"/>
          <w:sz w:val="40"/>
          <w:szCs w:val="40"/>
        </w:rPr>
        <w:t>si</w:t>
      </w:r>
      <w:r>
        <w:rPr>
          <w:rFonts w:ascii="Courier New" w:eastAsia="Courier New" w:hAnsi="Courier New" w:cs="Courier New"/>
          <w:b/>
          <w:color w:val="C00000"/>
          <w:spacing w:val="-2"/>
          <w:position w:val="3"/>
          <w:sz w:val="40"/>
          <w:szCs w:val="40"/>
        </w:rPr>
        <w:t>z</w:t>
      </w:r>
      <w:r>
        <w:rPr>
          <w:rFonts w:ascii="Courier New" w:eastAsia="Courier New" w:hAnsi="Courier New" w:cs="Courier New"/>
          <w:b/>
          <w:color w:val="C00000"/>
          <w:position w:val="3"/>
          <w:sz w:val="40"/>
          <w:szCs w:val="40"/>
        </w:rPr>
        <w:t>e= 10</w:t>
      </w:r>
      <w:r>
        <w:rPr>
          <w:rFonts w:ascii="Georgia" w:eastAsia="Georgia" w:hAnsi="Georgia" w:cs="Georgia"/>
          <w:color w:val="000000"/>
          <w:position w:val="3"/>
          <w:sz w:val="40"/>
          <w:szCs w:val="40"/>
        </w:rPr>
        <w:t>.</w:t>
      </w:r>
    </w:p>
    <w:p w:rsidR="004C2ED4" w:rsidRDefault="004C2ED4">
      <w:pPr>
        <w:spacing w:before="10" w:line="200" w:lineRule="exact"/>
      </w:pPr>
    </w:p>
    <w:p w:rsidR="004C2ED4" w:rsidRDefault="00D43B34">
      <w:pPr>
        <w:ind w:left="235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Initially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to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p</w:t>
      </w:r>
      <w:r w:rsidR="00E63C9F"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set</w:t>
      </w:r>
      <w:r w:rsidR="00E63C9F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b/>
          <w:color w:val="C00000"/>
          <w:spacing w:val="1"/>
          <w:sz w:val="40"/>
          <w:szCs w:val="40"/>
        </w:rPr>
        <w:t>-1</w:t>
      </w:r>
      <w:r>
        <w:rPr>
          <w:rFonts w:ascii="Georgia" w:eastAsia="Georgia" w:hAnsi="Georgia" w:cs="Georgia"/>
          <w:color w:val="000000"/>
          <w:sz w:val="40"/>
          <w:szCs w:val="40"/>
        </w:rPr>
        <w:t>.It me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ns the</w:t>
      </w:r>
      <w:r w:rsidR="00E63C9F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stack is </w:t>
      </w:r>
      <w:r>
        <w:rPr>
          <w:rFonts w:ascii="Georgia" w:eastAsia="Georgia" w:hAnsi="Georgia" w:cs="Georgia"/>
          <w:color w:val="0000FF"/>
          <w:sz w:val="40"/>
          <w:szCs w:val="40"/>
        </w:rPr>
        <w:t>em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FF"/>
          <w:sz w:val="40"/>
          <w:szCs w:val="40"/>
        </w:rPr>
        <w:t>ty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before="9" w:line="200" w:lineRule="exact"/>
      </w:pPr>
    </w:p>
    <w:p w:rsidR="004C2ED4" w:rsidRDefault="00D43B34">
      <w:pPr>
        <w:spacing w:line="500" w:lineRule="exact"/>
        <w:ind w:left="235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1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When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the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stack 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s </w:t>
      </w:r>
      <w:r>
        <w:rPr>
          <w:rFonts w:ascii="Georgia" w:eastAsia="Georgia" w:hAnsi="Georgia" w:cs="Georgia"/>
          <w:color w:val="0000FF"/>
          <w:position w:val="1"/>
          <w:sz w:val="40"/>
          <w:szCs w:val="40"/>
        </w:rPr>
        <w:t>full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,</w:t>
      </w:r>
      <w:r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>top</w:t>
      </w:r>
      <w:r w:rsidR="00E63C9F"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will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have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its ma</w:t>
      </w:r>
      <w:r>
        <w:rPr>
          <w:rFonts w:ascii="Georgia" w:eastAsia="Georgia" w:hAnsi="Georgia" w:cs="Georgia"/>
          <w:color w:val="000000"/>
          <w:spacing w:val="-1"/>
          <w:position w:val="1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imum</w:t>
      </w:r>
      <w:r w:rsidR="00E63C9F"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value,i.e.</w:t>
      </w:r>
    </w:p>
    <w:p w:rsidR="004C2ED4" w:rsidRDefault="00D43B34">
      <w:pPr>
        <w:spacing w:line="420" w:lineRule="exact"/>
        <w:ind w:left="2739"/>
        <w:rPr>
          <w:rFonts w:ascii="Georgia" w:eastAsia="Georgia" w:hAnsi="Georgia" w:cs="Georgia"/>
          <w:sz w:val="40"/>
          <w:szCs w:val="40"/>
        </w:rPr>
      </w:pPr>
      <w:r>
        <w:rPr>
          <w:rFonts w:ascii="Courier New" w:eastAsia="Courier New" w:hAnsi="Courier New" w:cs="Courier New"/>
          <w:b/>
          <w:color w:val="C00000"/>
          <w:position w:val="2"/>
          <w:sz w:val="40"/>
          <w:szCs w:val="40"/>
        </w:rPr>
        <w:t>siz</w:t>
      </w:r>
      <w:r>
        <w:rPr>
          <w:rFonts w:ascii="Courier New" w:eastAsia="Courier New" w:hAnsi="Courier New" w:cs="Courier New"/>
          <w:b/>
          <w:color w:val="C00000"/>
          <w:spacing w:val="-1"/>
          <w:position w:val="2"/>
          <w:sz w:val="40"/>
          <w:szCs w:val="40"/>
        </w:rPr>
        <w:t>e</w:t>
      </w:r>
      <w:r>
        <w:rPr>
          <w:rFonts w:ascii="Courier New" w:eastAsia="Courier New" w:hAnsi="Courier New" w:cs="Courier New"/>
          <w:b/>
          <w:color w:val="C00000"/>
          <w:position w:val="2"/>
          <w:sz w:val="40"/>
          <w:szCs w:val="40"/>
        </w:rPr>
        <w:t>–</w:t>
      </w:r>
      <w:r>
        <w:rPr>
          <w:rFonts w:ascii="Courier New" w:eastAsia="Courier New" w:hAnsi="Courier New" w:cs="Courier New"/>
          <w:b/>
          <w:color w:val="C00000"/>
          <w:spacing w:val="-1"/>
          <w:position w:val="2"/>
          <w:sz w:val="40"/>
          <w:szCs w:val="40"/>
        </w:rPr>
        <w:t>1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.</w:t>
      </w:r>
    </w:p>
    <w:p w:rsidR="004C2ED4" w:rsidRDefault="004C2ED4">
      <w:pPr>
        <w:spacing w:before="7" w:line="120" w:lineRule="exact"/>
        <w:rPr>
          <w:sz w:val="12"/>
          <w:szCs w:val="12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spacing w:before="25" w:line="251" w:lineRule="auto"/>
        <w:ind w:left="4735" w:right="3948" w:hanging="144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Stack::S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k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size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/*=1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0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*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/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){ values=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newdoubl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[siz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]; top=-1;</w:t>
      </w:r>
    </w:p>
    <w:p w:rsidR="004C2ED4" w:rsidRDefault="00762133">
      <w:pPr>
        <w:spacing w:before="4" w:line="380" w:lineRule="exact"/>
        <w:ind w:left="4797"/>
        <w:rPr>
          <w:rFonts w:ascii="Courier New" w:eastAsia="Courier New" w:hAnsi="Courier New" w:cs="Courier New"/>
          <w:sz w:val="36"/>
          <w:szCs w:val="36"/>
        </w:rPr>
      </w:pPr>
      <w:r w:rsidRPr="00762133">
        <w:pict>
          <v:group id="_x0000_s1054" style="position:absolute;left:0;text-align:left;margin-left:157.5pt;margin-top:-69.7pt;width:433.15pt;height:116.35pt;z-index:-1176;mso-position-horizontal-relative:page" coordorigin="3150,-1394" coordsize="8663,2327">
            <v:shape id="_x0000_s1055" style="position:absolute;left:3150;top:-1394;width:8663;height:2327" coordorigin="3150,-1394" coordsize="8663,2327" path="m3150,933r8663,l11813,-1394r-8663,l3150,933xe" fillcolor="#375f92" stroked="f">
              <v:path arrowok="t"/>
            </v:shape>
            <w10:wrap anchorx="page"/>
          </v:group>
        </w:pict>
      </w:r>
      <w:r w:rsidR="00D43B34"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ma</w:t>
      </w:r>
      <w:r w:rsidR="00D43B34">
        <w:rPr>
          <w:rFonts w:ascii="Courier New" w:eastAsia="Courier New" w:hAnsi="Courier New" w:cs="Courier New"/>
          <w:b/>
          <w:color w:val="FFFFFF"/>
          <w:spacing w:val="1"/>
          <w:position w:val="2"/>
          <w:sz w:val="36"/>
          <w:szCs w:val="36"/>
        </w:rPr>
        <w:t>x</w:t>
      </w:r>
      <w:r w:rsidR="00D43B34"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Top= si</w:t>
      </w:r>
      <w:r w:rsidR="00D43B34">
        <w:rPr>
          <w:rFonts w:ascii="Courier New" w:eastAsia="Courier New" w:hAnsi="Courier New" w:cs="Courier New"/>
          <w:b/>
          <w:color w:val="FFFFFF"/>
          <w:spacing w:val="1"/>
          <w:position w:val="2"/>
          <w:sz w:val="36"/>
          <w:szCs w:val="36"/>
        </w:rPr>
        <w:t>z</w:t>
      </w:r>
      <w:r w:rsidR="00D43B34"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e-1;</w:t>
      </w:r>
    </w:p>
    <w:p w:rsidR="004C2ED4" w:rsidRDefault="00D43B34">
      <w:pPr>
        <w:spacing w:before="37"/>
        <w:ind w:left="329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18" w:line="260" w:lineRule="exact"/>
        <w:rPr>
          <w:sz w:val="26"/>
          <w:szCs w:val="26"/>
        </w:rPr>
      </w:pPr>
    </w:p>
    <w:p w:rsidR="004C2ED4" w:rsidRDefault="00D43B34">
      <w:pPr>
        <w:spacing w:line="253" w:lineRule="auto"/>
        <w:ind w:left="1344" w:right="755"/>
        <w:rPr>
          <w:rFonts w:ascii="Georgia" w:eastAsia="Georgia" w:hAnsi="Georgia" w:cs="Georgia"/>
          <w:sz w:val="40"/>
          <w:szCs w:val="40"/>
        </w:rPr>
        <w:sectPr w:rsidR="004C2ED4">
          <w:headerReference w:type="default" r:id="rId23"/>
          <w:pgSz w:w="14400" w:h="10800" w:orient="landscape"/>
          <w:pgMar w:top="1000" w:right="0" w:bottom="0" w:left="0" w:header="0" w:footer="45" w:gutter="0"/>
          <w:pgNumType w:start="88"/>
          <w:cols w:space="720"/>
        </w:sectPr>
      </w:pPr>
      <w:r>
        <w:rPr>
          <w:rFonts w:ascii="Wingdings" w:eastAsia="Wingdings" w:hAnsi="Wingdings" w:cs="Wingdings"/>
          <w:color w:val="0000FF"/>
          <w:sz w:val="40"/>
          <w:szCs w:val="40"/>
        </w:rPr>
        <w:t></w:t>
      </w:r>
      <w:r>
        <w:rPr>
          <w:rFonts w:ascii="Georgia" w:eastAsia="Georgia" w:hAnsi="Georgia" w:cs="Georgia"/>
          <w:color w:val="000000"/>
          <w:sz w:val="40"/>
          <w:szCs w:val="40"/>
        </w:rPr>
        <w:t>Al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hou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z w:val="40"/>
          <w:szCs w:val="40"/>
        </w:rPr>
        <w:t>h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struc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dy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FF"/>
          <w:sz w:val="40"/>
          <w:szCs w:val="40"/>
        </w:rPr>
        <w:t>amically</w:t>
      </w:r>
      <w:r w:rsidR="0046342C">
        <w:rPr>
          <w:rFonts w:ascii="Georgia" w:eastAsia="Georgia" w:hAnsi="Georgia" w:cs="Georgia"/>
          <w:color w:val="0000FF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stack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y,the stack is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l </w:t>
      </w:r>
      <w:r>
        <w:rPr>
          <w:rFonts w:ascii="Georgia" w:eastAsia="Georgia" w:hAnsi="Georgia" w:cs="Georgia"/>
          <w:color w:val="0000FF"/>
          <w:sz w:val="40"/>
          <w:szCs w:val="40"/>
        </w:rPr>
        <w:t>stat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ic</w:t>
      </w:r>
      <w:r>
        <w:rPr>
          <w:rFonts w:ascii="Georgia" w:eastAsia="Georgia" w:hAnsi="Georgia" w:cs="Georgia"/>
          <w:color w:val="000000"/>
          <w:sz w:val="40"/>
          <w:szCs w:val="40"/>
        </w:rPr>
        <w:t>.The size is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r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 w:rsidR="0046342C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alizatio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before="8" w:line="180" w:lineRule="exact"/>
        <w:rPr>
          <w:sz w:val="18"/>
          <w:szCs w:val="18"/>
        </w:rPr>
      </w:pPr>
    </w:p>
    <w:p w:rsidR="004C2ED4" w:rsidRDefault="004C2ED4">
      <w:pPr>
        <w:spacing w:line="200" w:lineRule="exact"/>
      </w:pPr>
    </w:p>
    <w:p w:rsidR="004C2ED4" w:rsidRDefault="00D43B34">
      <w:pPr>
        <w:spacing w:line="880" w:lineRule="exact"/>
        <w:ind w:left="5159" w:right="5277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Pu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h</w:t>
      </w:r>
      <w:r w:rsidR="000967D2">
        <w:rPr>
          <w:rFonts w:ascii="Trebuchet MS" w:eastAsia="Trebuchet MS" w:hAnsi="Trebuchet MS" w:cs="Trebuchet MS"/>
          <w:color w:val="1F487C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Stack</w:t>
      </w:r>
    </w:p>
    <w:p w:rsidR="004C2ED4" w:rsidRDefault="004C2ED4">
      <w:pPr>
        <w:spacing w:before="5" w:line="260" w:lineRule="exact"/>
        <w:rPr>
          <w:sz w:val="26"/>
          <w:szCs w:val="26"/>
        </w:rPr>
      </w:pPr>
    </w:p>
    <w:p w:rsidR="004C2ED4" w:rsidRDefault="00D43B34">
      <w:pPr>
        <w:ind w:left="767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void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Push</w:t>
      </w:r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(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const double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x)</w:t>
      </w:r>
    </w:p>
    <w:p w:rsidR="004C2ED4" w:rsidRDefault="004C2ED4">
      <w:pPr>
        <w:spacing w:before="8" w:line="100" w:lineRule="exact"/>
        <w:rPr>
          <w:sz w:val="10"/>
          <w:szCs w:val="10"/>
        </w:rPr>
      </w:pPr>
    </w:p>
    <w:p w:rsidR="004C2ED4" w:rsidRDefault="004C2ED4">
      <w:pPr>
        <w:spacing w:line="200" w:lineRule="exact"/>
      </w:pPr>
    </w:p>
    <w:p w:rsidR="004C2ED4" w:rsidRDefault="00D43B34">
      <w:pPr>
        <w:ind w:left="196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Push</w:t>
      </w:r>
      <w:r w:rsidR="000967D2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 w:rsidR="000967D2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ment</w:t>
      </w:r>
      <w:r w:rsidR="000967D2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</w:t>
      </w:r>
      <w:r w:rsidR="000967D2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 w:rsidR="000967D2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 w:rsidR="000967D2"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before="9" w:line="120" w:lineRule="exact"/>
        <w:rPr>
          <w:sz w:val="13"/>
          <w:szCs w:val="13"/>
        </w:rPr>
      </w:pPr>
    </w:p>
    <w:p w:rsidR="004C2ED4" w:rsidRDefault="004C2ED4">
      <w:pPr>
        <w:spacing w:line="200" w:lineRule="exact"/>
      </w:pPr>
    </w:p>
    <w:p w:rsidR="004C2ED4" w:rsidRDefault="00D43B34">
      <w:pPr>
        <w:spacing w:line="480" w:lineRule="exact"/>
        <w:ind w:left="2349" w:right="555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Not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top</w:t>
      </w:r>
      <w:r>
        <w:rPr>
          <w:rFonts w:ascii="Georgia" w:eastAsia="Georgia" w:hAnsi="Georgia" w:cs="Georgia"/>
          <w:color w:val="000000"/>
          <w:sz w:val="40"/>
          <w:szCs w:val="40"/>
        </w:rPr>
        <w:t>always rep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esen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sthein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ex of thetope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.Befo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 pu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hingane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,in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rement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to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before="2" w:line="140" w:lineRule="exact"/>
        <w:rPr>
          <w:sz w:val="15"/>
          <w:szCs w:val="15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spacing w:before="25"/>
        <w:ind w:left="100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Stack::Pus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h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tdouble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x){</w:t>
      </w:r>
    </w:p>
    <w:p w:rsidR="004C2ED4" w:rsidRDefault="00D43B34">
      <w:pPr>
        <w:spacing w:before="2" w:line="420" w:lineRule="atLeast"/>
        <w:ind w:left="3886" w:right="989" w:hanging="1440"/>
        <w:rPr>
          <w:rFonts w:ascii="Courier New" w:eastAsia="Courier New" w:hAnsi="Courier New" w:cs="Courier New"/>
          <w:sz w:val="36"/>
          <w:szCs w:val="36"/>
        </w:rPr>
        <w:sectPr w:rsidR="004C2ED4">
          <w:headerReference w:type="default" r:id="rId24"/>
          <w:pgSz w:w="14400" w:h="10800" w:orient="landscape"/>
          <w:pgMar w:top="1000" w:right="0" w:bottom="0" w:left="0" w:header="0" w:footer="45" w:gutter="0"/>
          <w:pgNumType w:start="89"/>
          <w:cols w:space="720"/>
        </w:sect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(IsFull())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//ifstackisfull,printerror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&lt;&lt;"Error:thestackisfull."&lt;&lt;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4C2ED4" w:rsidRDefault="00D43B34">
      <w:pPr>
        <w:spacing w:before="15"/>
        <w:jc w:val="right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lastRenderedPageBreak/>
        <w:t>else</w:t>
      </w:r>
    </w:p>
    <w:p w:rsidR="004C2ED4" w:rsidRDefault="00D43B34">
      <w:pPr>
        <w:spacing w:before="24"/>
        <w:ind w:right="648"/>
        <w:jc w:val="right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18" w:line="280" w:lineRule="exact"/>
        <w:rPr>
          <w:sz w:val="28"/>
          <w:szCs w:val="28"/>
        </w:rPr>
      </w:pPr>
    </w:p>
    <w:p w:rsidR="004C2ED4" w:rsidRDefault="00D43B34">
      <w:pPr>
        <w:ind w:right="648"/>
        <w:jc w:val="right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4C2ED4" w:rsidRDefault="00D43B34">
      <w:pPr>
        <w:spacing w:before="14"/>
        <w:ind w:left="100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4C2ED4" w:rsidRDefault="00D43B34">
      <w:pPr>
        <w:spacing w:line="200" w:lineRule="exact"/>
      </w:pPr>
      <w:r>
        <w:br w:type="column"/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9" w:line="280" w:lineRule="exact"/>
        <w:rPr>
          <w:sz w:val="28"/>
          <w:szCs w:val="28"/>
        </w:rPr>
      </w:pPr>
    </w:p>
    <w:p w:rsidR="004C2ED4" w:rsidRDefault="00762133">
      <w:pPr>
        <w:rPr>
          <w:rFonts w:ascii="Courier New" w:eastAsia="Courier New" w:hAnsi="Courier New" w:cs="Courier New"/>
          <w:sz w:val="36"/>
          <w:szCs w:val="36"/>
        </w:rPr>
      </w:pPr>
      <w:r w:rsidRPr="00762133">
        <w:pict>
          <v:group id="_x0000_s1052" style="position:absolute;margin-left:43.05pt;margin-top:297.05pt;width:637.55pt;height:203.55pt;z-index:-1175;mso-position-horizontal-relative:page;mso-position-vertical-relative:page" coordorigin="861,5941" coordsize="12751,4071">
            <v:shape id="_x0000_s1053" style="position:absolute;left:861;top:5941;width:12751;height:4071" coordorigin="861,5941" coordsize="12751,4071" path="m861,10013r12752,l13613,5941r-12752,l861,10013xe" fillcolor="#375f92" stroked="f">
              <v:path arrowok="t"/>
            </v:shape>
            <w10:wrap anchorx="page" anchory="page"/>
          </v:group>
        </w:pict>
      </w:r>
      <w:r w:rsidR="00D43B34">
        <w:rPr>
          <w:rFonts w:ascii="Courier New" w:eastAsia="Courier New" w:hAnsi="Courier New" w:cs="Courier New"/>
          <w:b/>
          <w:color w:val="FFFFFF"/>
          <w:sz w:val="36"/>
          <w:szCs w:val="36"/>
        </w:rPr>
        <w:t>top++;</w:t>
      </w:r>
    </w:p>
    <w:p w:rsidR="004C2ED4" w:rsidRDefault="00D43B34">
      <w:pPr>
        <w:spacing w:before="14"/>
        <w:rPr>
          <w:rFonts w:ascii="Courier New" w:eastAsia="Courier New" w:hAnsi="Courier New" w:cs="Courier New"/>
          <w:sz w:val="36"/>
          <w:szCs w:val="36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310" w:space="575"/>
            <w:col w:w="10515"/>
          </w:cols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values[t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p]=x;</w:t>
      </w:r>
    </w:p>
    <w:p w:rsidR="004C2ED4" w:rsidRDefault="004C2ED4">
      <w:pPr>
        <w:spacing w:line="120" w:lineRule="exact"/>
        <w:rPr>
          <w:sz w:val="12"/>
          <w:szCs w:val="12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spacing w:line="620" w:lineRule="exact"/>
        <w:ind w:left="1217" w:right="-104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Courier New" w:eastAsia="Courier New" w:hAnsi="Courier New" w:cs="Courier New"/>
          <w:b/>
          <w:color w:val="C00000"/>
          <w:position w:val="-2"/>
          <w:sz w:val="40"/>
          <w:szCs w:val="40"/>
        </w:rPr>
        <w:t>double</w:t>
      </w:r>
      <w:r>
        <w:rPr>
          <w:rFonts w:ascii="Courier New" w:eastAsia="Courier New" w:hAnsi="Courier New" w:cs="Courier New"/>
          <w:b/>
          <w:color w:val="000000"/>
          <w:position w:val="-2"/>
          <w:sz w:val="40"/>
          <w:szCs w:val="40"/>
        </w:rPr>
        <w:t>Pop()</w:t>
      </w:r>
    </w:p>
    <w:p w:rsidR="004C2ED4" w:rsidRDefault="00D43B34">
      <w:pPr>
        <w:spacing w:before="95"/>
        <w:rPr>
          <w:rFonts w:ascii="Trebuchet MS" w:eastAsia="Trebuchet MS" w:hAnsi="Trebuchet MS" w:cs="Trebuchet MS"/>
          <w:sz w:val="80"/>
          <w:szCs w:val="80"/>
        </w:rPr>
        <w:sectPr w:rsidR="004C2ED4">
          <w:headerReference w:type="default" r:id="rId25"/>
          <w:pgSz w:w="14400" w:h="10800" w:orient="landscape"/>
          <w:pgMar w:top="920" w:right="0" w:bottom="0" w:left="0" w:header="0" w:footer="45" w:gutter="0"/>
          <w:pgNumType w:start="90"/>
          <w:cols w:num="2" w:space="720" w:equalWidth="0">
            <w:col w:w="4499" w:space="990"/>
            <w:col w:w="8911"/>
          </w:cols>
        </w:sectPr>
      </w:pPr>
      <w:r>
        <w:br w:type="column"/>
      </w:r>
      <w:r>
        <w:rPr>
          <w:rFonts w:ascii="Trebuchet MS" w:eastAsia="Trebuchet MS" w:hAnsi="Trebuchet MS" w:cs="Trebuchet MS"/>
          <w:color w:val="1F487C"/>
          <w:spacing w:val="-38"/>
          <w:sz w:val="80"/>
          <w:szCs w:val="80"/>
        </w:rPr>
        <w:lastRenderedPageBreak/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opStack</w:t>
      </w:r>
    </w:p>
    <w:p w:rsidR="004C2ED4" w:rsidRDefault="004C2ED4">
      <w:pPr>
        <w:spacing w:before="2" w:line="100" w:lineRule="exact"/>
        <w:rPr>
          <w:sz w:val="10"/>
          <w:szCs w:val="10"/>
        </w:rPr>
      </w:pPr>
    </w:p>
    <w:p w:rsidR="004C2ED4" w:rsidRDefault="004C2ED4">
      <w:pPr>
        <w:spacing w:line="200" w:lineRule="exact"/>
      </w:pPr>
    </w:p>
    <w:p w:rsidR="004C2ED4" w:rsidRDefault="00D43B34">
      <w:pPr>
        <w:spacing w:before="20"/>
        <w:ind w:left="241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Popandreturn thee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ntat thetopof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hestack.</w:t>
      </w:r>
    </w:p>
    <w:p w:rsidR="004C2ED4" w:rsidRDefault="004C2ED4">
      <w:pPr>
        <w:spacing w:before="10" w:line="120" w:lineRule="exact"/>
        <w:rPr>
          <w:sz w:val="13"/>
          <w:szCs w:val="13"/>
        </w:rPr>
      </w:pPr>
    </w:p>
    <w:p w:rsidR="004C2ED4" w:rsidRDefault="004C2ED4">
      <w:pPr>
        <w:spacing w:line="200" w:lineRule="exact"/>
      </w:pPr>
    </w:p>
    <w:p w:rsidR="004C2ED4" w:rsidRDefault="00D43B34">
      <w:pPr>
        <w:spacing w:line="480" w:lineRule="exact"/>
        <w:ind w:left="2799" w:right="1385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Don’tfo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gotto 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creme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to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,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fterpo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pingane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, 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rement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top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6" w:line="200" w:lineRule="exact"/>
      </w:pPr>
    </w:p>
    <w:p w:rsidR="004C2ED4" w:rsidRDefault="00D43B34">
      <w:pPr>
        <w:spacing w:before="25"/>
        <w:ind w:left="90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double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Stack::Pop(){</w:t>
      </w:r>
    </w:p>
    <w:p w:rsidR="004C2ED4" w:rsidRDefault="00D43B34">
      <w:pPr>
        <w:spacing w:before="24" w:line="248" w:lineRule="auto"/>
        <w:ind w:left="3781" w:right="880" w:hanging="144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(IsEmpty()){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//ifstackisempty,printerror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&lt;&lt;"Error:thestackisempty."&lt;&lt;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4C2ED4" w:rsidRDefault="00D43B34">
      <w:pPr>
        <w:spacing w:before="19" w:line="380" w:lineRule="exact"/>
        <w:ind w:left="3781"/>
        <w:rPr>
          <w:rFonts w:ascii="Courier New" w:eastAsia="Courier New" w:hAnsi="Courier New" w:cs="Courier New"/>
          <w:sz w:val="36"/>
          <w:szCs w:val="36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-1;</w:t>
      </w:r>
    </w:p>
    <w:p w:rsidR="004C2ED4" w:rsidRDefault="00D43B34">
      <w:pPr>
        <w:spacing w:before="37"/>
        <w:ind w:left="234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lastRenderedPageBreak/>
        <w:t>}</w:t>
      </w:r>
    </w:p>
    <w:p w:rsidR="004C2ED4" w:rsidRDefault="00D43B34">
      <w:pPr>
        <w:spacing w:before="15"/>
        <w:ind w:left="2341" w:right="-7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4C2ED4" w:rsidRDefault="004C2ED4">
      <w:pPr>
        <w:spacing w:before="10" w:line="120" w:lineRule="exact"/>
        <w:rPr>
          <w:sz w:val="12"/>
          <w:szCs w:val="12"/>
        </w:r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ind w:left="234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4C2ED4" w:rsidRDefault="00D43B34">
      <w:pPr>
        <w:spacing w:before="15"/>
        <w:ind w:left="90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4C2ED4" w:rsidRDefault="00D43B34">
      <w:pPr>
        <w:spacing w:line="200" w:lineRule="exact"/>
      </w:pPr>
      <w:r>
        <w:br w:type="column"/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12" w:line="280" w:lineRule="exact"/>
        <w:rPr>
          <w:sz w:val="28"/>
          <w:szCs w:val="28"/>
        </w:rPr>
      </w:pPr>
    </w:p>
    <w:p w:rsidR="004C2ED4" w:rsidRDefault="00762133">
      <w:pPr>
        <w:rPr>
          <w:rFonts w:ascii="Courier New" w:eastAsia="Courier New" w:hAnsi="Courier New" w:cs="Courier New"/>
          <w:sz w:val="36"/>
          <w:szCs w:val="36"/>
        </w:rPr>
      </w:pPr>
      <w:r w:rsidRPr="00762133">
        <w:pict>
          <v:group id="_x0000_s1050" style="position:absolute;margin-left:37.85pt;margin-top:264.4pt;width:648.4pt;height:247.2pt;z-index:-1174;mso-position-horizontal-relative:page;mso-position-vertical-relative:page" coordorigin="757,5288" coordsize="12968,4944">
            <v:shape id="_x0000_s1051" style="position:absolute;left:757;top:5288;width:12968;height:4944" coordorigin="757,5288" coordsize="12968,4944" path="m757,10231r12968,l13725,5288r-12968,l757,10231xe" fillcolor="#375f92" stroked="f">
              <v:path arrowok="t"/>
            </v:shape>
            <w10:wrap anchorx="page" anchory="page"/>
          </v:group>
        </w:pict>
      </w:r>
      <w:r w:rsidR="00D43B34">
        <w:rPr>
          <w:rFonts w:ascii="Courier New" w:eastAsia="Courier New" w:hAnsi="Courier New" w:cs="Courier New"/>
          <w:b/>
          <w:color w:val="FFFF00"/>
          <w:sz w:val="36"/>
          <w:szCs w:val="36"/>
        </w:rPr>
        <w:t>double</w:t>
      </w:r>
      <w:r w:rsidR="00D43B34">
        <w:rPr>
          <w:rFonts w:ascii="Courier New" w:eastAsia="Courier New" w:hAnsi="Courier New" w:cs="Courier New"/>
          <w:b/>
          <w:color w:val="FFFFFF"/>
          <w:sz w:val="36"/>
          <w:szCs w:val="36"/>
        </w:rPr>
        <w:t>x=values[top];</w:t>
      </w:r>
    </w:p>
    <w:p w:rsidR="004C2ED4" w:rsidRDefault="00D43B34">
      <w:pPr>
        <w:spacing w:before="2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top--;</w:t>
      </w:r>
    </w:p>
    <w:p w:rsidR="004C2ED4" w:rsidRDefault="00D43B34">
      <w:pPr>
        <w:spacing w:before="33"/>
        <w:rPr>
          <w:rFonts w:ascii="Courier New" w:eastAsia="Courier New" w:hAnsi="Courier New" w:cs="Courier New"/>
          <w:sz w:val="36"/>
          <w:szCs w:val="36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30" w:space="151"/>
            <w:col w:w="10619"/>
          </w:cols>
        </w:sect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x;</w:t>
      </w:r>
    </w:p>
    <w:p w:rsidR="004C2ED4" w:rsidRDefault="004C2ED4">
      <w:pPr>
        <w:spacing w:before="10" w:line="140" w:lineRule="exact"/>
        <w:rPr>
          <w:sz w:val="14"/>
          <w:szCs w:val="14"/>
        </w:rPr>
      </w:pPr>
    </w:p>
    <w:p w:rsidR="004C2ED4" w:rsidRDefault="004C2ED4">
      <w:pPr>
        <w:spacing w:line="200" w:lineRule="exact"/>
        <w:sectPr w:rsidR="004C2ED4">
          <w:headerReference w:type="default" r:id="rId26"/>
          <w:pgSz w:w="14400" w:h="10800" w:orient="landscape"/>
          <w:pgMar w:top="920" w:right="0" w:bottom="0" w:left="0" w:header="0" w:footer="45" w:gutter="0"/>
          <w:pgNumType w:start="91"/>
          <w:cols w:space="720"/>
        </w:sectPr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17" w:line="220" w:lineRule="exact"/>
        <w:rPr>
          <w:sz w:val="22"/>
          <w:szCs w:val="22"/>
        </w:rPr>
      </w:pPr>
    </w:p>
    <w:p w:rsidR="004C2ED4" w:rsidRDefault="00D43B34">
      <w:pPr>
        <w:spacing w:line="620" w:lineRule="exact"/>
        <w:ind w:left="1277" w:right="-104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Courier New" w:eastAsia="Courier New" w:hAnsi="Courier New" w:cs="Courier New"/>
          <w:b/>
          <w:color w:val="C00000"/>
          <w:position w:val="-2"/>
          <w:sz w:val="40"/>
          <w:szCs w:val="40"/>
        </w:rPr>
        <w:t>double</w:t>
      </w:r>
      <w:r>
        <w:rPr>
          <w:rFonts w:ascii="Courier New" w:eastAsia="Courier New" w:hAnsi="Courier New" w:cs="Courier New"/>
          <w:b/>
          <w:color w:val="000000"/>
          <w:position w:val="-2"/>
          <w:sz w:val="40"/>
          <w:szCs w:val="40"/>
        </w:rPr>
        <w:t>Top()</w:t>
      </w:r>
    </w:p>
    <w:p w:rsidR="004C2ED4" w:rsidRDefault="00D43B34">
      <w:pPr>
        <w:spacing w:line="880" w:lineRule="exact"/>
        <w:rPr>
          <w:rFonts w:ascii="Trebuchet MS" w:eastAsia="Trebuchet MS" w:hAnsi="Trebuchet MS" w:cs="Trebuchet MS"/>
          <w:sz w:val="80"/>
          <w:szCs w:val="80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559" w:space="889"/>
            <w:col w:w="8952"/>
          </w:cols>
        </w:sectPr>
      </w:pPr>
      <w:r>
        <w:br w:type="column"/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Stack</w:t>
      </w:r>
      <w:r>
        <w:rPr>
          <w:rFonts w:ascii="Trebuchet MS" w:eastAsia="Trebuchet MS" w:hAnsi="Trebuchet MS" w:cs="Trebuchet MS"/>
          <w:color w:val="1F487C"/>
          <w:spacing w:val="-10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op</w:t>
      </w:r>
    </w:p>
    <w:p w:rsidR="004C2ED4" w:rsidRDefault="004C2ED4">
      <w:pPr>
        <w:spacing w:before="3" w:line="220" w:lineRule="exact"/>
        <w:rPr>
          <w:sz w:val="22"/>
          <w:szCs w:val="22"/>
        </w:rPr>
      </w:pPr>
    </w:p>
    <w:p w:rsidR="004C2ED4" w:rsidRDefault="00D43B34">
      <w:pPr>
        <w:spacing w:before="20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sz w:val="40"/>
          <w:szCs w:val="40"/>
        </w:rPr>
        <w:t>Retu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nthetopel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mentofthestac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4C2ED4" w:rsidRDefault="004C2ED4">
      <w:pPr>
        <w:spacing w:before="5" w:line="260" w:lineRule="exact"/>
        <w:rPr>
          <w:sz w:val="26"/>
          <w:szCs w:val="26"/>
        </w:rPr>
      </w:pPr>
    </w:p>
    <w:p w:rsidR="004C2ED4" w:rsidRDefault="00D43B34">
      <w:pPr>
        <w:spacing w:line="500" w:lineRule="exact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1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Unlike </w:t>
      </w:r>
      <w:r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>Po</w:t>
      </w:r>
      <w:r>
        <w:rPr>
          <w:rFonts w:ascii="Courier New" w:eastAsia="Courier New" w:hAnsi="Courier New" w:cs="Courier New"/>
          <w:b/>
          <w:color w:val="C00000"/>
          <w:spacing w:val="-1"/>
          <w:position w:val="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, this 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unc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ion do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s n</w:t>
      </w:r>
      <w:r>
        <w:rPr>
          <w:rFonts w:ascii="Georgia" w:eastAsia="Georgia" w:hAnsi="Georgia" w:cs="Georgia"/>
          <w:color w:val="000000"/>
          <w:spacing w:val="-3"/>
          <w:position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t rem</w:t>
      </w:r>
      <w:r>
        <w:rPr>
          <w:rFonts w:ascii="Georgia" w:eastAsia="Georgia" w:hAnsi="Georgia" w:cs="Georgia"/>
          <w:color w:val="000000"/>
          <w:spacing w:val="-3"/>
          <w:position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e t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e top e</w:t>
      </w:r>
      <w:r>
        <w:rPr>
          <w:rFonts w:ascii="Georgia" w:eastAsia="Georgia" w:hAnsi="Georgia" w:cs="Georgia"/>
          <w:color w:val="000000"/>
          <w:spacing w:val="-1"/>
          <w:position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-2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ment.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16" w:line="280" w:lineRule="exact"/>
        <w:rPr>
          <w:sz w:val="28"/>
          <w:szCs w:val="28"/>
        </w:rPr>
      </w:pPr>
    </w:p>
    <w:p w:rsidR="004C2ED4" w:rsidRDefault="00D43B34">
      <w:pPr>
        <w:spacing w:before="25"/>
        <w:ind w:left="90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double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Stack::Top(){</w:t>
      </w:r>
    </w:p>
    <w:p w:rsidR="004C2ED4" w:rsidRDefault="00D43B34">
      <w:pPr>
        <w:spacing w:before="24"/>
        <w:ind w:left="234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(IsEmpty()){</w:t>
      </w:r>
    </w:p>
    <w:p w:rsidR="004C2ED4" w:rsidRDefault="00D43B34">
      <w:pPr>
        <w:spacing w:before="24"/>
        <w:ind w:left="378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&lt;&lt;"Error:thestackisempty."&lt;&lt;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4C2ED4" w:rsidRDefault="00762133">
      <w:pPr>
        <w:spacing w:before="24" w:line="380" w:lineRule="exact"/>
        <w:ind w:left="3781"/>
        <w:rPr>
          <w:rFonts w:ascii="Courier New" w:eastAsia="Courier New" w:hAnsi="Courier New" w:cs="Courier New"/>
          <w:sz w:val="36"/>
          <w:szCs w:val="36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 w:rsidRPr="00762133">
        <w:pict>
          <v:group id="_x0000_s1048" style="position:absolute;left:0;text-align:left;margin-left:37.85pt;margin-top:302pt;width:648.4pt;height:181.75pt;z-index:-1173;mso-position-horizontal-relative:page;mso-position-vertical-relative:page" coordorigin="757,6040" coordsize="12968,3635">
            <v:shape id="_x0000_s1049" style="position:absolute;left:757;top:6040;width:12968;height:3635" coordorigin="757,6040" coordsize="12968,3635" path="m757,9675r12968,l13725,6040r-12968,l757,9675xe" fillcolor="#375f92" stroked="f">
              <v:path arrowok="t"/>
            </v:shape>
            <w10:wrap anchorx="page" anchory="page"/>
          </v:group>
        </w:pict>
      </w:r>
      <w:r w:rsidR="00D43B34"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return</w:t>
      </w:r>
      <w:r w:rsidR="00D43B34"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-1;</w:t>
      </w:r>
    </w:p>
    <w:p w:rsidR="004C2ED4" w:rsidRDefault="00D43B34">
      <w:pPr>
        <w:spacing w:before="37"/>
        <w:ind w:right="648"/>
        <w:jc w:val="right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lastRenderedPageBreak/>
        <w:t>}</w:t>
      </w:r>
    </w:p>
    <w:p w:rsidR="004C2ED4" w:rsidRDefault="00D43B34">
      <w:pPr>
        <w:spacing w:before="24"/>
        <w:jc w:val="right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</w:p>
    <w:p w:rsidR="004C2ED4" w:rsidRDefault="004C2ED4">
      <w:pPr>
        <w:spacing w:line="200" w:lineRule="exact"/>
      </w:pPr>
    </w:p>
    <w:p w:rsidR="004C2ED4" w:rsidRDefault="004C2ED4">
      <w:pPr>
        <w:spacing w:before="7" w:line="240" w:lineRule="exact"/>
        <w:rPr>
          <w:sz w:val="24"/>
          <w:szCs w:val="24"/>
        </w:rPr>
      </w:pPr>
    </w:p>
    <w:p w:rsidR="004C2ED4" w:rsidRDefault="00D43B34">
      <w:pPr>
        <w:ind w:left="90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4C2ED4" w:rsidRDefault="00D43B34">
      <w:pPr>
        <w:spacing w:before="1" w:line="100" w:lineRule="exact"/>
        <w:rPr>
          <w:sz w:val="10"/>
          <w:szCs w:val="10"/>
        </w:rPr>
      </w:pPr>
      <w:r>
        <w:br w:type="column"/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D43B34">
      <w:pPr>
        <w:rPr>
          <w:rFonts w:ascii="Courier New" w:eastAsia="Courier New" w:hAnsi="Courier New" w:cs="Courier New"/>
          <w:sz w:val="36"/>
          <w:szCs w:val="36"/>
        </w:rPr>
        <w:sectPr w:rsidR="004C2ED4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206" w:space="575"/>
            <w:col w:w="10619"/>
          </w:cols>
        </w:sect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values[top];</w:t>
      </w:r>
    </w:p>
    <w:p w:rsidR="004C2ED4" w:rsidRDefault="00D43B34">
      <w:pPr>
        <w:spacing w:before="95"/>
        <w:ind w:left="271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sz w:val="80"/>
          <w:szCs w:val="80"/>
        </w:rPr>
        <w:lastRenderedPageBreak/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rinting a</w:t>
      </w:r>
      <w:r>
        <w:rPr>
          <w:rFonts w:ascii="Trebuchet MS" w:eastAsia="Trebuchet MS" w:hAnsi="Trebuchet MS" w:cs="Trebuchet MS"/>
          <w:color w:val="1F487C"/>
          <w:spacing w:val="-3"/>
          <w:sz w:val="80"/>
          <w:szCs w:val="80"/>
        </w:rPr>
        <w:t>l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l the 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lements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20" w:line="200" w:lineRule="exact"/>
      </w:pPr>
    </w:p>
    <w:p w:rsidR="004C2ED4" w:rsidRDefault="00D43B34">
      <w:pPr>
        <w:ind w:left="1277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48"/>
          <w:szCs w:val="48"/>
        </w:rPr>
        <w:t>•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voi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d</w:t>
      </w:r>
      <w:r>
        <w:rPr>
          <w:rFonts w:ascii="Courier New" w:eastAsia="Courier New" w:hAnsi="Courier New" w:cs="Courier New"/>
          <w:b/>
          <w:color w:val="000000"/>
          <w:spacing w:val="-1"/>
          <w:sz w:val="40"/>
          <w:szCs w:val="40"/>
        </w:rPr>
        <w:t>DisplayStack()</w:t>
      </w:r>
    </w:p>
    <w:p w:rsidR="004C2ED4" w:rsidRDefault="004C2ED4">
      <w:pPr>
        <w:spacing w:before="10" w:line="100" w:lineRule="exact"/>
        <w:rPr>
          <w:sz w:val="10"/>
          <w:szCs w:val="10"/>
        </w:rPr>
      </w:pPr>
    </w:p>
    <w:p w:rsidR="004C2ED4" w:rsidRDefault="004C2ED4">
      <w:pPr>
        <w:spacing w:line="200" w:lineRule="exact"/>
      </w:pPr>
    </w:p>
    <w:p w:rsidR="004C2ED4" w:rsidRDefault="00D43B34">
      <w:pPr>
        <w:spacing w:line="460" w:lineRule="exact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Print all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hee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sin 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hestack.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4" w:line="220" w:lineRule="exact"/>
        <w:rPr>
          <w:sz w:val="22"/>
          <w:szCs w:val="22"/>
        </w:rPr>
      </w:pPr>
    </w:p>
    <w:p w:rsidR="004C2ED4" w:rsidRDefault="00D43B34">
      <w:pPr>
        <w:spacing w:before="25"/>
        <w:ind w:left="70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Stack::Dis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p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k(){</w:t>
      </w:r>
    </w:p>
    <w:p w:rsidR="004C2ED4" w:rsidRDefault="00D43B34">
      <w:pPr>
        <w:spacing w:before="24"/>
        <w:ind w:left="214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&lt;&lt;"top--&gt;";</w:t>
      </w:r>
    </w:p>
    <w:p w:rsidR="004C2ED4" w:rsidRDefault="00762133">
      <w:pPr>
        <w:spacing w:before="24"/>
        <w:ind w:left="2147"/>
        <w:rPr>
          <w:rFonts w:ascii="Courier New" w:eastAsia="Courier New" w:hAnsi="Courier New" w:cs="Courier New"/>
          <w:sz w:val="36"/>
          <w:szCs w:val="36"/>
        </w:rPr>
      </w:pPr>
      <w:r w:rsidRPr="00762133">
        <w:pict>
          <v:group id="_x0000_s1046" style="position:absolute;left:0;text-align:left;margin-left:28.1pt;margin-top:-47.65pt;width:659.3pt;height:138.15pt;z-index:-1172;mso-position-horizontal-relative:page" coordorigin="562,-953" coordsize="13186,2763">
            <v:shape id="_x0000_s1047" style="position:absolute;left:562;top:-953;width:13186;height:2763" coordorigin="562,-953" coordsize="13186,2763" path="m562,1810r13186,l13748,-953r-13186,l562,1810xe" fillcolor="#375f92" stroked="f">
              <v:path arrowok="t"/>
            </v:shape>
            <w10:wrap anchorx="page"/>
          </v:group>
        </w:pict>
      </w:r>
      <w:r w:rsidR="00D43B34">
        <w:rPr>
          <w:rFonts w:ascii="Courier New" w:eastAsia="Courier New" w:hAnsi="Courier New" w:cs="Courier New"/>
          <w:b/>
          <w:color w:val="FFFF00"/>
          <w:sz w:val="36"/>
          <w:szCs w:val="36"/>
        </w:rPr>
        <w:t>for</w:t>
      </w:r>
      <w:r w:rsidR="00D43B34"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 w:rsidR="00D43B34"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r w:rsidR="00D43B34">
        <w:rPr>
          <w:rFonts w:ascii="Courier New" w:eastAsia="Courier New" w:hAnsi="Courier New" w:cs="Courier New"/>
          <w:b/>
          <w:color w:val="FFFFFF"/>
          <w:sz w:val="36"/>
          <w:szCs w:val="36"/>
        </w:rPr>
        <w:t>i= top;i&gt;=0;i--)</w:t>
      </w:r>
    </w:p>
    <w:p w:rsidR="004C2ED4" w:rsidRDefault="00762133">
      <w:pPr>
        <w:spacing w:before="24"/>
        <w:ind w:left="3587"/>
        <w:rPr>
          <w:rFonts w:ascii="Courier New" w:eastAsia="Courier New" w:hAnsi="Courier New" w:cs="Courier New"/>
          <w:sz w:val="36"/>
          <w:szCs w:val="36"/>
        </w:rPr>
      </w:pPr>
      <w:r w:rsidRPr="00762133">
        <w:pict>
          <v:group id="_x0000_s1043" style="position:absolute;left:0;text-align:left;margin-left:395pt;margin-top:387.15pt;width:305pt;height:125.25pt;z-index:-1171;mso-position-horizontal-relative:page;mso-position-vertical-relative:page" coordorigin="7900,7743" coordsize="6100,2505">
            <v:shape id="_x0000_s1045" type="#_x0000_t75" style="position:absolute;left:7920;top:7763;width:6060;height:2465">
              <v:imagedata r:id="rId27" o:title=""/>
            </v:shape>
            <v:shape id="_x0000_s1044" style="position:absolute;left:7910;top:7753;width:6080;height:2485" coordorigin="7910,7753" coordsize="6080,2485" path="m7910,10238r6080,l13990,7753r-6080,l7910,10238xe" filled="f" strokecolor="blue" strokeweight="1pt">
              <v:path arrowok="t"/>
            </v:shape>
            <w10:wrap anchorx="page" anchory="page"/>
          </v:group>
        </w:pict>
      </w:r>
      <w:r w:rsidR="00D43B34"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r w:rsidR="00D43B34">
        <w:rPr>
          <w:rFonts w:ascii="Courier New" w:eastAsia="Courier New" w:hAnsi="Courier New" w:cs="Courier New"/>
          <w:b/>
          <w:color w:val="FFFFFF"/>
          <w:sz w:val="36"/>
          <w:szCs w:val="36"/>
        </w:rPr>
        <w:t>&lt;&lt;"</w:t>
      </w:r>
      <w:r w:rsidR="00D43B34"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\</w:t>
      </w:r>
      <w:r w:rsidR="00D43B34">
        <w:rPr>
          <w:rFonts w:ascii="Courier New" w:eastAsia="Courier New" w:hAnsi="Courier New" w:cs="Courier New"/>
          <w:b/>
          <w:color w:val="FFFFFF"/>
          <w:sz w:val="36"/>
          <w:szCs w:val="36"/>
        </w:rPr>
        <w:t>t|\t"&lt;&lt;values[i]&lt;&lt;"\t|"&lt;&lt;</w:t>
      </w:r>
      <w:r w:rsidR="00D43B34"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r w:rsidR="00D43B34"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4C2ED4" w:rsidRDefault="00D43B34">
      <w:pPr>
        <w:spacing w:before="24" w:line="380" w:lineRule="exact"/>
        <w:ind w:left="214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cout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&lt;&lt;"\t|------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--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|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"&lt;&lt;</w:t>
      </w:r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endl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4C2ED4" w:rsidRDefault="00D43B34">
      <w:pPr>
        <w:spacing w:before="27"/>
        <w:ind w:left="707"/>
        <w:rPr>
          <w:rFonts w:ascii="Courier New" w:eastAsia="Courier New" w:hAnsi="Courier New" w:cs="Courier New"/>
          <w:sz w:val="36"/>
          <w:szCs w:val="36"/>
        </w:rPr>
        <w:sectPr w:rsidR="004C2ED4">
          <w:headerReference w:type="default" r:id="rId28"/>
          <w:pgSz w:w="14400" w:h="10800" w:orient="landscape"/>
          <w:pgMar w:top="980" w:right="0" w:bottom="0" w:left="0" w:header="0" w:footer="45" w:gutter="0"/>
          <w:pgNumType w:start="92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4C2ED4" w:rsidRDefault="004C2ED4">
      <w:pPr>
        <w:spacing w:line="200" w:lineRule="exact"/>
      </w:pPr>
    </w:p>
    <w:p w:rsidR="004C2ED4" w:rsidRDefault="004C2ED4">
      <w:pPr>
        <w:spacing w:line="200" w:lineRule="exact"/>
      </w:pPr>
    </w:p>
    <w:p w:rsidR="004C2ED4" w:rsidRDefault="004C2ED4">
      <w:pPr>
        <w:spacing w:before="2" w:line="260" w:lineRule="exact"/>
        <w:rPr>
          <w:sz w:val="26"/>
          <w:szCs w:val="26"/>
        </w:rPr>
        <w:sectPr w:rsidR="004C2ED4">
          <w:headerReference w:type="default" r:id="rId29"/>
          <w:pgSz w:w="14400" w:h="10800" w:orient="landscape"/>
          <w:pgMar w:top="380" w:right="20" w:bottom="0" w:left="40" w:header="26" w:footer="45" w:gutter="0"/>
          <w:pgNumType w:start="93"/>
          <w:cols w:space="720"/>
        </w:sectPr>
      </w:pPr>
    </w:p>
    <w:p w:rsidR="004C2ED4" w:rsidRDefault="00762133">
      <w:pPr>
        <w:spacing w:line="940" w:lineRule="exact"/>
        <w:ind w:left="2459" w:right="-149"/>
        <w:rPr>
          <w:rFonts w:ascii="Courier New" w:eastAsia="Courier New" w:hAnsi="Courier New" w:cs="Courier New"/>
          <w:sz w:val="80"/>
          <w:szCs w:val="80"/>
        </w:rPr>
      </w:pPr>
      <w:r w:rsidRPr="00762133">
        <w:lastRenderedPageBreak/>
        <w:pict>
          <v:group id="_x0000_s1027" style="position:absolute;left:0;text-align:left;margin-left:0;margin-top:0;width:10in;height:232.1pt;z-index:-1170;mso-position-horizontal-relative:page;mso-position-vertical-relative:page" coordsize="14400,4642">
            <v:shape id="_x0000_s1042" style="position:absolute;top:576;width:14400;height:135" coordorigin=",576" coordsize="14400,135" path="m,711r14400,l14400,576,,576,,711xe" fillcolor="#c0504d" stroked="f">
              <v:path arrowok="t"/>
            </v:shape>
            <v:shape id="_x0000_s1041" style="position:absolute;width:14400;height:490" coordsize="14400,490" path="m,490r14400,l14400,,,,,490xe" fillcolor="#1f487c" stroked="f">
              <v:path arrowok="t"/>
            </v:shape>
            <v:shape id="_x0000_s1040" style="position:absolute;top:484;width:14400;height:147" coordorigin=",484" coordsize="14400,147" path="m,631r14400,l14400,484,,484,,631xe" fillcolor="#c0504d" stroked="f">
              <v:path arrowok="t"/>
            </v:shape>
            <v:shape id="_x0000_s1039" style="position:absolute;left:8520;top:566;width:5880;height:145" coordorigin="8520,566" coordsize="5880,145" path="m8520,711r5880,l14400,566r-5880,l8520,711xe" fillcolor="#c0504d" stroked="f">
              <v:path arrowok="t"/>
            </v:shape>
            <v:shape id="_x0000_s1038" style="position:absolute;left:8520;top:693;width:5880;height:285" coordorigin="8520,693" coordsize="5880,285" path="m8520,978r5880,l14400,693r-5880,l8520,978xe" fillcolor="#c0504d" stroked="f">
              <v:path arrowok="t"/>
            </v:shape>
            <v:shape id="_x0000_s1037" style="position:absolute;left:8515;top:783;width:4825;height:45" coordorigin="8515,783" coordsize="4825,45" path="m8515,790r,34l8518,828r4819,l13340,824r,-38l13337,783r-4819,l8515,786r,4xe" stroked="f">
              <v:path arrowok="t"/>
            </v:shape>
            <v:shape id="_x0000_s1036" style="position:absolute;left:11613;top:928;width:2520;height:57" coordorigin="11613,928" coordsize="2520,57" path="m11613,937r,44l11617,985r2511,l14133,981r,-49l14128,928r-2511,l11613,932r,5xe" stroked="f">
              <v:path arrowok="t"/>
            </v:shape>
            <v:shape id="_x0000_s1035" style="position:absolute;left:14353;top:-3;width:0;height:978" coordorigin="14353,-3" coordsize="0,978" path="m14353,r,975e" filled="f" strokecolor="white" strokeweight="4.6pt">
              <v:path arrowok="t"/>
            </v:shape>
            <v:shape id="_x0000_s1034" style="position:absolute;left:14265;top:-3;width:0;height:978" coordorigin="14265,-3" coordsize="0,978" path="m14265,r,975e" filled="f" strokecolor="white" strokeweight="2.35pt">
              <v:path arrowok="t"/>
            </v:shape>
            <v:shape id="_x0000_s1033" style="position:absolute;left:14220;top:-3;width:0;height:978" coordorigin="14220,-3" coordsize="0,978" path="m14220,r,975e" filled="f" strokecolor="white" strokeweight=".85pt">
              <v:path arrowok="t"/>
            </v:shape>
            <v:shape id="_x0000_s1032" style="position:absolute;left:14156;top:-3;width:0;height:978" coordorigin="14156,-3" coordsize="0,978" path="m14156,r,975e" filled="f" strokecolor="white" strokeweight=".78497mm">
              <v:path arrowok="t"/>
            </v:shape>
            <v:shape id="_x0000_s1031" style="position:absolute;left:14084;width:0;height:923" coordorigin="14084" coordsize="0,923" path="m14084,r,923e" filled="f" strokecolor="white" strokeweight="1.57872mm">
              <v:path arrowok="t"/>
            </v:shape>
            <v:shape id="_x0000_s1030" style="position:absolute;left:13981;width:0;height:923" coordorigin="13981" coordsize="0,923" path="m13981,r,923e" filled="f" strokecolor="white" strokeweight=".25578mm">
              <v:path arrowok="t"/>
            </v:shape>
            <v:shape id="_x0000_s1029" type="#_x0000_t75" style="position:absolute;left:9338;top:1640;width:4860;height:3002">
              <v:imagedata r:id="rId30" o:title=""/>
            </v:shape>
            <v:shape id="_x0000_s1028" type="#_x0000_t75" style="position:absolute;left:11239;top:1008;width:1476;height:612">
              <v:imagedata r:id="rId31" o:title=""/>
            </v:shape>
            <w10:wrap anchorx="page" anchory="page"/>
          </v:group>
        </w:pict>
      </w:r>
      <w:r w:rsidR="00D43B34">
        <w:rPr>
          <w:rFonts w:ascii="Trebuchet MS" w:eastAsia="Trebuchet MS" w:hAnsi="Trebuchet MS" w:cs="Trebuchet MS"/>
          <w:color w:val="1F487C"/>
          <w:position w:val="5"/>
          <w:sz w:val="80"/>
          <w:szCs w:val="80"/>
        </w:rPr>
        <w:t xml:space="preserve">Using </w:t>
      </w:r>
      <w:r w:rsidR="00D43B34">
        <w:rPr>
          <w:rFonts w:ascii="Courier New" w:eastAsia="Courier New" w:hAnsi="Courier New" w:cs="Courier New"/>
          <w:b/>
          <w:color w:val="C00000"/>
          <w:spacing w:val="1"/>
          <w:position w:val="5"/>
          <w:sz w:val="80"/>
          <w:szCs w:val="80"/>
        </w:rPr>
        <w:t>Stack</w:t>
      </w:r>
    </w:p>
    <w:p w:rsidR="004C2ED4" w:rsidRDefault="00762133">
      <w:pPr>
        <w:spacing w:before="53"/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 w:rsidRPr="00762133">
        <w:pict>
          <v:shape id="_x0000_s1026" type="#_x0000_t202" style="position:absolute;margin-left:95.1pt;margin-top:232.1pt;width:616.25pt;height:285.6pt;z-index:-116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415"/>
                    <w:gridCol w:w="3231"/>
                    <w:gridCol w:w="1649"/>
                  </w:tblGrid>
                  <w:tr w:rsidR="001140C9">
                    <w:trPr>
                      <w:trHeight w:hRule="exact" w:val="716"/>
                    </w:trPr>
                    <w:tc>
                      <w:tcPr>
                        <w:tcW w:w="741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FF"/>
                        </w:tcBorders>
                      </w:tcPr>
                      <w:p w:rsidR="001140C9" w:rsidRDefault="001140C9"/>
                    </w:tc>
                    <w:tc>
                      <w:tcPr>
                        <w:tcW w:w="4880" w:type="dxa"/>
                        <w:gridSpan w:val="2"/>
                        <w:tcBorders>
                          <w:top w:val="single" w:sz="8" w:space="0" w:color="0000FF"/>
                          <w:left w:val="single" w:sz="8" w:space="0" w:color="0000FF"/>
                          <w:bottom w:val="nil"/>
                          <w:right w:val="single" w:sz="8" w:space="0" w:color="0000FF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2306"/>
                    </w:trPr>
                    <w:tc>
                      <w:tcPr>
                        <w:tcW w:w="741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FF"/>
                        </w:tcBorders>
                        <w:shd w:val="clear" w:color="auto" w:fill="375F92"/>
                      </w:tcPr>
                      <w:p w:rsidR="001140C9" w:rsidRDefault="001140C9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1140C9" w:rsidRDefault="001140C9">
                        <w:pPr>
                          <w:ind w:left="14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int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main(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void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){</w:t>
                        </w:r>
                      </w:p>
                      <w:p w:rsidR="001140C9" w:rsidRDefault="001140C9">
                        <w:pPr>
                          <w:spacing w:before="24" w:line="254" w:lineRule="auto"/>
                          <w:ind w:left="1584" w:right="2099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Stackstack(5); stack.Pu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h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5.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); stack.Pu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h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6.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5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); stack.Pu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h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-3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sz w:val="36"/>
                            <w:szCs w:val="36"/>
                          </w:rPr>
                          <w:t>);</w:t>
                        </w:r>
                      </w:p>
                    </w:tc>
                    <w:tc>
                      <w:tcPr>
                        <w:tcW w:w="3231" w:type="dxa"/>
                        <w:tcBorders>
                          <w:top w:val="nil"/>
                          <w:left w:val="single" w:sz="8" w:space="0" w:color="0000FF"/>
                          <w:bottom w:val="single" w:sz="8" w:space="0" w:color="0000FF"/>
                          <w:right w:val="nil"/>
                        </w:tcBorders>
                        <w:shd w:val="clear" w:color="auto" w:fill="375F92"/>
                      </w:tcPr>
                      <w:p w:rsidR="001140C9" w:rsidRDefault="001140C9"/>
                    </w:tc>
                    <w:tc>
                      <w:tcPr>
                        <w:tcW w:w="1649" w:type="dxa"/>
                        <w:tcBorders>
                          <w:top w:val="nil"/>
                          <w:left w:val="nil"/>
                          <w:bottom w:val="single" w:sz="8" w:space="0" w:color="0000FF"/>
                          <w:right w:val="single" w:sz="8" w:space="0" w:color="0000FF"/>
                        </w:tcBorders>
                      </w:tcPr>
                      <w:p w:rsidR="001140C9" w:rsidRDefault="001140C9"/>
                    </w:tc>
                  </w:tr>
                  <w:tr w:rsidR="001140C9">
                    <w:trPr>
                      <w:trHeight w:hRule="exact" w:val="5691"/>
                    </w:trPr>
                    <w:tc>
                      <w:tcPr>
                        <w:tcW w:w="1064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1140C9" w:rsidRDefault="001140C9">
                        <w:pPr>
                          <w:spacing w:line="400" w:lineRule="exact"/>
                          <w:ind w:left="158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position w:val="3"/>
                            <w:sz w:val="36"/>
                            <w:szCs w:val="36"/>
                          </w:rPr>
                          <w:t>stack.Pu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position w:val="3"/>
                            <w:sz w:val="36"/>
                            <w:szCs w:val="36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position w:val="3"/>
                            <w:sz w:val="36"/>
                            <w:szCs w:val="36"/>
                          </w:rPr>
                          <w:t>h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position w:val="3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position w:val="3"/>
                            <w:sz w:val="36"/>
                            <w:szCs w:val="36"/>
                          </w:rPr>
                          <w:t>-8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position w:val="3"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position w:val="3"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position w:val="3"/>
                            <w:sz w:val="36"/>
                            <w:szCs w:val="36"/>
                          </w:rPr>
                          <w:t>);</w:t>
                        </w:r>
                      </w:p>
                      <w:p w:rsidR="001140C9" w:rsidRDefault="001140C9">
                        <w:pPr>
                          <w:spacing w:before="24"/>
                          <w:ind w:left="158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stack.Di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ay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c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1"/>
                            <w:sz w:val="36"/>
                            <w:szCs w:val="36"/>
                          </w:rPr>
                          <w:t>k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);</w:t>
                        </w: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before="1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140C9" w:rsidRDefault="001140C9">
                        <w:pPr>
                          <w:ind w:left="158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cout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&lt;&lt;"Top:"&lt;&lt;stack.Top()&lt;&lt;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endl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;</w:t>
                        </w: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140C9" w:rsidRDefault="001140C9">
                        <w:pPr>
                          <w:ind w:left="158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double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z;</w:t>
                        </w:r>
                      </w:p>
                      <w:p w:rsidR="001140C9" w:rsidRDefault="001140C9">
                        <w:pPr>
                          <w:spacing w:before="33"/>
                          <w:ind w:left="158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z= stack.Pop();</w:t>
                        </w:r>
                      </w:p>
                      <w:p w:rsidR="001140C9" w:rsidRDefault="001140C9">
                        <w:pPr>
                          <w:spacing w:before="24"/>
                          <w:ind w:left="158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cout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&lt;&lt;"Top:"&lt;&lt;stack.Top()&lt;&lt;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endl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;</w:t>
                        </w:r>
                      </w:p>
                      <w:p w:rsidR="001140C9" w:rsidRDefault="001140C9">
                        <w:pPr>
                          <w:spacing w:line="200" w:lineRule="exact"/>
                        </w:pPr>
                      </w:p>
                      <w:p w:rsidR="001140C9" w:rsidRDefault="001140C9">
                        <w:pPr>
                          <w:spacing w:before="1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140C9" w:rsidRDefault="001140C9">
                        <w:pPr>
                          <w:ind w:left="158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while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(!stack.IsEm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sz w:val="36"/>
                            <w:szCs w:val="36"/>
                          </w:rPr>
                          <w:t>y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)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)z=stack.Pop(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)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;</w:t>
                        </w:r>
                      </w:p>
                      <w:p w:rsidR="001140C9" w:rsidRDefault="001140C9">
                        <w:pPr>
                          <w:spacing w:before="24"/>
                          <w:ind w:left="158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stack.Di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ay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S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t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c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1"/>
                            <w:sz w:val="36"/>
                            <w:szCs w:val="36"/>
                          </w:rPr>
                          <w:t>k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);</w:t>
                        </w:r>
                      </w:p>
                      <w:p w:rsidR="001140C9" w:rsidRDefault="001140C9">
                        <w:pPr>
                          <w:spacing w:before="24"/>
                          <w:ind w:left="158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return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0;</w:t>
                        </w:r>
                      </w:p>
                      <w:p w:rsidR="001140C9" w:rsidRDefault="001140C9">
                        <w:pPr>
                          <w:spacing w:before="14"/>
                          <w:ind w:left="14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}</w:t>
                        </w:r>
                      </w:p>
                    </w:tc>
                    <w:tc>
                      <w:tcPr>
                        <w:tcW w:w="1649" w:type="dxa"/>
                        <w:tcBorders>
                          <w:top w:val="single" w:sz="8" w:space="0" w:color="0000FF"/>
                          <w:left w:val="nil"/>
                          <w:bottom w:val="nil"/>
                          <w:right w:val="nil"/>
                        </w:tcBorders>
                      </w:tcPr>
                      <w:p w:rsidR="001140C9" w:rsidRDefault="001140C9"/>
                    </w:tc>
                  </w:tr>
                </w:tbl>
                <w:p w:rsidR="001140C9" w:rsidRDefault="001140C9"/>
              </w:txbxContent>
            </v:textbox>
            <w10:wrap anchorx="page" anchory="page"/>
          </v:shape>
        </w:pict>
      </w:r>
      <w:r w:rsidR="00D43B34">
        <w:br w:type="column"/>
      </w:r>
      <w:r w:rsidR="00D43B34">
        <w:rPr>
          <w:rFonts w:ascii="Arial" w:eastAsia="Arial" w:hAnsi="Arial" w:cs="Arial"/>
          <w:sz w:val="36"/>
          <w:szCs w:val="36"/>
        </w:rPr>
        <w:lastRenderedPageBreak/>
        <w:t>R</w:t>
      </w:r>
      <w:r w:rsidR="00D43B34">
        <w:rPr>
          <w:rFonts w:ascii="Arial" w:eastAsia="Arial" w:hAnsi="Arial" w:cs="Arial"/>
          <w:spacing w:val="-2"/>
          <w:sz w:val="36"/>
          <w:szCs w:val="36"/>
        </w:rPr>
        <w:t>e</w:t>
      </w:r>
      <w:r w:rsidR="00D43B34">
        <w:rPr>
          <w:rFonts w:ascii="Arial" w:eastAsia="Arial" w:hAnsi="Arial" w:cs="Arial"/>
          <w:sz w:val="36"/>
          <w:szCs w:val="36"/>
        </w:rPr>
        <w:t>su</w:t>
      </w:r>
      <w:r w:rsidR="00D43B34">
        <w:rPr>
          <w:rFonts w:ascii="Arial" w:eastAsia="Arial" w:hAnsi="Arial" w:cs="Arial"/>
          <w:spacing w:val="-2"/>
          <w:sz w:val="36"/>
          <w:szCs w:val="36"/>
        </w:rPr>
        <w:t>l</w:t>
      </w:r>
      <w:r w:rsidR="00D43B34">
        <w:rPr>
          <w:rFonts w:ascii="Arial" w:eastAsia="Arial" w:hAnsi="Arial" w:cs="Arial"/>
          <w:sz w:val="36"/>
          <w:szCs w:val="36"/>
        </w:rPr>
        <w:t>t</w:t>
      </w:r>
    </w:p>
    <w:sectPr w:rsidR="004C2ED4" w:rsidSect="00762133">
      <w:type w:val="continuous"/>
      <w:pgSz w:w="14400" w:h="10800" w:orient="landscape"/>
      <w:pgMar w:top="0" w:right="20" w:bottom="0" w:left="40" w:header="720" w:footer="720" w:gutter="0"/>
      <w:cols w:num="2" w:space="720" w:equalWidth="0">
        <w:col w:w="7013" w:space="4416"/>
        <w:col w:w="291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272" w:rsidRDefault="00384272">
      <w:r>
        <w:separator/>
      </w:r>
    </w:p>
  </w:endnote>
  <w:endnote w:type="continuationSeparator" w:id="1">
    <w:p w:rsidR="00384272" w:rsidRDefault="00384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6.3pt;margin-top:527.5pt;width:472.9pt;height:11.2pt;z-index:-1188;mso-position-horizontal-relative:page;mso-position-vertical-relative:page" filled="f" stroked="f">
          <v:textbox inset="0,0,0,0">
            <w:txbxContent>
              <w:p w:rsidR="001140C9" w:rsidRDefault="001140C9" w:rsidP="00E97961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/>
                    <w:b/>
                    <w:color w:val="C00000"/>
                  </w:rPr>
                  <w:t>Gasmelseed Ibrahim, International University of Africa, Faculty of Computer Studies</w:t>
                </w:r>
              </w:p>
              <w:p w:rsidR="001140C9" w:rsidRDefault="001140C9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479.2pt;margin-top:527.5pt;width:234.85pt;height:11.95pt;z-index:-1187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taStruct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: 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4)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272" w:rsidRDefault="00384272">
      <w:r>
        <w:separator/>
      </w:r>
    </w:p>
  </w:footnote>
  <w:footnote w:type="continuationSeparator" w:id="1">
    <w:p w:rsidR="00384272" w:rsidRDefault="003842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group id="_x0000_s2181" style="position:absolute;margin-left:0;margin-top:0;width:10in;height:51.05pt;z-index:-1186;mso-position-horizontal-relative:page;mso-position-vertical-relative:page" coordsize="14400,1021">
          <v:shape id="_x0000_s2194" style="position:absolute;top:576;width:14400;height:135" coordorigin=",576" coordsize="14400,135" path="m,711r14400,l14400,576,,576,,711xe" fillcolor="#c0504d" stroked="f">
            <v:path arrowok="t"/>
          </v:shape>
          <v:shape id="_x0000_s2193" style="position:absolute;width:14400;height:490" coordsize="14400,490" path="m,490r14400,l14400,,,,,490xe" fillcolor="#1f487c" stroked="f">
            <v:path arrowok="t"/>
          </v:shape>
          <v:shape id="_x0000_s2192" style="position:absolute;top:484;width:14400;height:147" coordorigin=",484" coordsize="14400,147" path="m,631r14400,l14400,484,,484,,631xe" fillcolor="#c0504d" stroked="f">
            <v:path arrowok="t"/>
          </v:shape>
          <v:shape id="_x0000_s219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9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8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8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87" style="position:absolute;left:14353;top:-3;width:0;height:978" coordorigin="14353,-3" coordsize="0,978" path="m14353,r,975e" filled="f" strokecolor="white" strokeweight="4.6pt">
            <v:path arrowok="t"/>
          </v:shape>
          <v:shape id="_x0000_s2186" style="position:absolute;left:14265;top:-3;width:0;height:978" coordorigin="14265,-3" coordsize="0,978" path="m14265,r,975e" filled="f" strokecolor="white" strokeweight="2.35pt">
            <v:path arrowok="t"/>
          </v:shape>
          <v:shape id="_x0000_s2185" style="position:absolute;left:14220;top:-3;width:0;height:978" coordorigin="14220,-3" coordsize="0,978" path="m14220,r,975e" filled="f" strokecolor="white" strokeweight=".85pt">
            <v:path arrowok="t"/>
          </v:shape>
          <v:shape id="_x0000_s2184" style="position:absolute;left:14156;top:-3;width:0;height:978" coordorigin="14156,-3" coordsize="0,978" path="m14156,r,975e" filled="f" strokecolor="white" strokeweight=".78497mm">
            <v:path arrowok="t"/>
          </v:shape>
          <v:shape id="_x0000_s2183" style="position:absolute;left:14084;width:0;height:923" coordorigin="14084" coordsize="0,923" path="m14084,r,923e" filled="f" strokecolor="white" strokeweight="1.57872mm">
            <v:path arrowok="t"/>
          </v:shape>
          <v:shape id="_x0000_s218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654.6pt;margin-top:.3pt;width:25.75pt;height:23pt;z-index:-1185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before="41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8.6pt;margin-top:4.75pt;width:43.1pt;height:16.05pt;z-index:-1184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6.15pt;margin-top:.3pt;width:24.15pt;height:20pt;z-index:-1159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.6pt;margin-top:4.75pt;width:130.55pt;height:16.05pt;z-index:-1158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cks–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group id="_x0000_s2165" style="position:absolute;margin-left:0;margin-top:0;width:10in;height:51.05pt;z-index:-1183;mso-position-horizontal-relative:page;mso-position-vertical-relative:page" coordsize="14400,1021">
          <v:shape id="_x0000_s2178" style="position:absolute;top:576;width:14400;height:135" coordorigin=",576" coordsize="14400,135" path="m,711r14400,l14400,576,,576,,711xe" fillcolor="#c0504d" stroked="f">
            <v:path arrowok="t"/>
          </v:shape>
          <v:shape id="_x0000_s2177" style="position:absolute;width:14400;height:490" coordsize="14400,490" path="m,490r14400,l14400,,,,,490xe" fillcolor="#1f487c" stroked="f">
            <v:path arrowok="t"/>
          </v:shape>
          <v:shape id="_x0000_s2176" style="position:absolute;top:484;width:14400;height:147" coordorigin=",484" coordsize="14400,147" path="m,631r14400,l14400,484,,484,,631xe" fillcolor="#c0504d" stroked="f">
            <v:path arrowok="t"/>
          </v:shape>
          <v:shape id="_x0000_s217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7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7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7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71" style="position:absolute;left:14353;top:-3;width:0;height:978" coordorigin="14353,-3" coordsize="0,978" path="m14353,r,975e" filled="f" strokecolor="white" strokeweight="4.6pt">
            <v:path arrowok="t"/>
          </v:shape>
          <v:shape id="_x0000_s2170" style="position:absolute;left:14265;top:-3;width:0;height:978" coordorigin="14265,-3" coordsize="0,978" path="m14265,r,975e" filled="f" strokecolor="white" strokeweight="2.35pt">
            <v:path arrowok="t"/>
          </v:shape>
          <v:shape id="_x0000_s2169" style="position:absolute;left:14220;top:-3;width:0;height:978" coordorigin="14220,-3" coordsize="0,978" path="m14220,r,975e" filled="f" strokecolor="white" strokeweight=".85pt">
            <v:path arrowok="t"/>
          </v:shape>
          <v:shape id="_x0000_s2168" style="position:absolute;left:14156;top:-3;width:0;height:978" coordorigin="14156,-3" coordsize="0,978" path="m14156,r,975e" filled="f" strokecolor="white" strokeweight=".78497mm">
            <v:path arrowok="t"/>
          </v:shape>
          <v:shape id="_x0000_s2167" style="position:absolute;left:14084;width:0;height:923" coordorigin="14084" coordsize="0,923" path="m14084,r,923e" filled="f" strokecolor="white" strokeweight="1.57872mm">
            <v:path arrowok="t"/>
          </v:shape>
          <v:shape id="_x0000_s216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656.15pt;margin-top:2.55pt;width:24.15pt;height:20pt;z-index:-1182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63" type="#_x0000_t202" style="position:absolute;margin-left:8.6pt;margin-top:4.75pt;width:126.35pt;height:16.05pt;z-index:-1181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cks– 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group id="_x0000_s2149" style="position:absolute;margin-left:0;margin-top:0;width:10in;height:51.05pt;z-index:-1180;mso-position-horizontal-relative:page;mso-position-vertical-relative:page" coordsize="14400,1021">
          <v:shape id="_x0000_s2162" style="position:absolute;top:576;width:14400;height:135" coordorigin=",576" coordsize="14400,135" path="m,711r14400,l14400,576,,576,,711xe" fillcolor="#c0504d" stroked="f">
            <v:path arrowok="t"/>
          </v:shape>
          <v:shape id="_x0000_s2161" style="position:absolute;width:14400;height:490" coordsize="14400,490" path="m,490r14400,l14400,,,,,490xe" fillcolor="#1f487c" stroked="f">
            <v:path arrowok="t"/>
          </v:shape>
          <v:shape id="_x0000_s2160" style="position:absolute;top:484;width:14400;height:147" coordorigin=",484" coordsize="14400,147" path="m,631r14400,l14400,484,,484,,631xe" fillcolor="#c0504d" stroked="f">
            <v:path arrowok="t"/>
          </v:shape>
          <v:shape id="_x0000_s215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5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5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5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55" style="position:absolute;left:14353;top:-3;width:0;height:978" coordorigin="14353,-3" coordsize="0,978" path="m14353,r,975e" filled="f" strokecolor="white" strokeweight="4.6pt">
            <v:path arrowok="t"/>
          </v:shape>
          <v:shape id="_x0000_s2154" style="position:absolute;left:14265;top:-3;width:0;height:978" coordorigin="14265,-3" coordsize="0,978" path="m14265,r,975e" filled="f" strokecolor="white" strokeweight="2.35pt">
            <v:path arrowok="t"/>
          </v:shape>
          <v:shape id="_x0000_s2153" style="position:absolute;left:14220;top:-3;width:0;height:978" coordorigin="14220,-3" coordsize="0,978" path="m14220,r,975e" filled="f" strokecolor="white" strokeweight=".85pt">
            <v:path arrowok="t"/>
          </v:shape>
          <v:shape id="_x0000_s2152" style="position:absolute;left:14156;top:-3;width:0;height:978" coordorigin="14156,-3" coordsize="0,978" path="m14156,r,975e" filled="f" strokecolor="white" strokeweight=".78497mm">
            <v:path arrowok="t"/>
          </v:shape>
          <v:shape id="_x0000_s2151" style="position:absolute;left:14084;width:0;height:923" coordorigin="14084" coordsize="0,923" path="m14084,r,923e" filled="f" strokecolor="white" strokeweight="1.57872mm">
            <v:path arrowok="t"/>
          </v:shape>
          <v:shape id="_x0000_s215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655.45pt;margin-top:3.3pt;width:24.8pt;height:20pt;z-index:-1179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E63C9F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8.6pt;margin-top:4.75pt;width:178.05pt;height:16.05pt;z-index:-1178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cks–A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rib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sofS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group id="_x0000_s2133" style="position:absolute;margin-left:0;margin-top:0;width:10in;height:51.05pt;z-index:-1177;mso-position-horizontal-relative:page;mso-position-vertical-relative:page" coordsize="14400,1021">
          <v:shape id="_x0000_s2146" style="position:absolute;top:670;width:14400;height:0" coordorigin=",670" coordsize="14400,0" path="m,670r14400,e" filled="f" strokecolor="#c0504d" strokeweight="2.37244mm">
            <v:path arrowok="t"/>
          </v:shape>
          <v:shape id="_x0000_s2145" style="position:absolute;width:14400;height:490" coordsize="14400,490" path="m,490r14400,l14400,,,,,490xe" fillcolor="#1f487c" stroked="f">
            <v:path arrowok="t"/>
          </v:shape>
          <v:shape id="_x0000_s2144" style="position:absolute;top:485;width:14400;height:145" coordorigin=",485" coordsize="14400,145" path="m,630r14400,l14400,485,,485,,630xe" fillcolor="#c0504d" stroked="f">
            <v:path arrowok="t"/>
          </v:shape>
          <v:shape id="_x0000_s2143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14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4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4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39" style="position:absolute;left:14353;top:-3;width:0;height:978" coordorigin="14353,-3" coordsize="0,978" path="m14353,r,975e" filled="f" strokecolor="white" strokeweight="4.6pt">
            <v:path arrowok="t"/>
          </v:shape>
          <v:shape id="_x0000_s2138" style="position:absolute;left:14265;top:-3;width:0;height:978" coordorigin="14265,-3" coordsize="0,978" path="m14265,r,975e" filled="f" strokecolor="white" strokeweight="2.35pt">
            <v:path arrowok="t"/>
          </v:shape>
          <v:shape id="_x0000_s2137" style="position:absolute;left:14220;top:-3;width:0;height:978" coordorigin="14220,-3" coordsize="0,978" path="m14220,r,975e" filled="f" strokecolor="white" strokeweight=".85pt">
            <v:path arrowok="t"/>
          </v:shape>
          <v:shape id="_x0000_s2136" style="position:absolute;left:14156;top:-3;width:0;height:978" coordorigin="14156,-3" coordsize="0,978" path="m14156,r,975e" filled="f" strokecolor="white" strokeweight=".78497mm">
            <v:path arrowok="t"/>
          </v:shape>
          <v:shape id="_x0000_s2135" style="position:absolute;left:14084;width:0;height:923" coordorigin="14084" coordsize="0,923" path="m14084,r,923e" filled="f" strokecolor="white" strokeweight="1.57872mm">
            <v:path arrowok="t"/>
          </v:shape>
          <v:shape id="_x0000_s213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656.65pt;margin-top:2.55pt;width:23.65pt;height:20pt;z-index:-1176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E63C9F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8.6pt;margin-top:4.75pt;width:183.7pt;height:16.05pt;z-index:-1175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cks–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s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group id="_x0000_s2117" style="position:absolute;margin-left:0;margin-top:0;width:10in;height:51.05pt;z-index:-1174;mso-position-horizontal-relative:page;mso-position-vertical-relative:page" coordsize="14400,1021">
          <v:shape id="_x0000_s2130" style="position:absolute;top:576;width:14400;height:135" coordorigin=",576" coordsize="14400,135" path="m,711r14400,l14400,576,,576,,711xe" fillcolor="#c0504d" stroked="f">
            <v:path arrowok="t"/>
          </v:shape>
          <v:shape id="_x0000_s2129" style="position:absolute;width:14400;height:490" coordsize="14400,490" path="m,490r14400,l14400,,,,,490xe" fillcolor="#1f487c" stroked="f">
            <v:path arrowok="t"/>
          </v:shape>
          <v:shape id="_x0000_s2128" style="position:absolute;top:484;width:14400;height:147" coordorigin=",484" coordsize="14400,147" path="m,631r14400,l14400,484,,484,,631xe" fillcolor="#c0504d" stroked="f">
            <v:path arrowok="t"/>
          </v:shape>
          <v:shape id="_x0000_s212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3" style="position:absolute;left:14353;top:-3;width:0;height:978" coordorigin="14353,-3" coordsize="0,978" path="m14353,r,975e" filled="f" strokecolor="white" strokeweight="4.6pt">
            <v:path arrowok="t"/>
          </v:shape>
          <v:shape id="_x0000_s2122" style="position:absolute;left:14265;top:-3;width:0;height:978" coordorigin="14265,-3" coordsize="0,978" path="m14265,r,975e" filled="f" strokecolor="white" strokeweight="2.35pt">
            <v:path arrowok="t"/>
          </v:shape>
          <v:shape id="_x0000_s2121" style="position:absolute;left:14220;top:-3;width:0;height:978" coordorigin="14220,-3" coordsize="0,978" path="m14220,r,975e" filled="f" strokecolor="white" strokeweight=".85pt">
            <v:path arrowok="t"/>
          </v:shape>
          <v:shape id="_x0000_s2120" style="position:absolute;left:14156;top:-3;width:0;height:978" coordorigin="14156,-3" coordsize="0,978" path="m14156,r,975e" filled="f" strokecolor="white" strokeweight=".78497mm">
            <v:path arrowok="t"/>
          </v:shape>
          <v:shape id="_x0000_s2119" style="position:absolute;left:14084;width:0;height:923" coordorigin="14084" coordsize="0,923" path="m14084,r,923e" filled="f" strokecolor="white" strokeweight="1.57872mm">
            <v:path arrowok="t"/>
          </v:shape>
          <v:shape id="_x0000_s211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654.95pt;margin-top:4.05pt;width:25.35pt;height:20pt;z-index:-1173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46342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88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8.6pt;margin-top:4.75pt;width:139.3pt;height:16.05pt;z-index:-1172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cks– Cre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 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group id="_x0000_s2101" style="position:absolute;margin-left:0;margin-top:0;width:10in;height:51.05pt;z-index:-1171;mso-position-horizontal-relative:page;mso-position-vertical-relative:page" coordsize="14400,1021">
          <v:shape id="_x0000_s2114" style="position:absolute;top:576;width:14400;height:135" coordorigin=",576" coordsize="14400,135" path="m,711r14400,l14400,576,,576,,711xe" fillcolor="#c0504d" stroked="f">
            <v:path arrowok="t"/>
          </v:shape>
          <v:shape id="_x0000_s2113" style="position:absolute;width:14400;height:490" coordsize="14400,490" path="m,490r14400,l14400,,,,,490xe" fillcolor="#1f487c" stroked="f">
            <v:path arrowok="t"/>
          </v:shape>
          <v:shape id="_x0000_s2112" style="position:absolute;top:484;width:14400;height:147" coordorigin=",484" coordsize="14400,147" path="m,631r14400,l14400,484,,484,,631xe" fillcolor="#c0504d" stroked="f">
            <v:path arrowok="t"/>
          </v:shape>
          <v:shape id="_x0000_s211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1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7" style="position:absolute;left:14353;top:-3;width:0;height:978" coordorigin="14353,-3" coordsize="0,978" path="m14353,r,975e" filled="f" strokecolor="white" strokeweight="4.6pt">
            <v:path arrowok="t"/>
          </v:shape>
          <v:shape id="_x0000_s2106" style="position:absolute;left:14265;top:-3;width:0;height:978" coordorigin="14265,-3" coordsize="0,978" path="m14265,r,975e" filled="f" strokecolor="white" strokeweight="2.35pt">
            <v:path arrowok="t"/>
          </v:shape>
          <v:shape id="_x0000_s2105" style="position:absolute;left:14220;top:-3;width:0;height:978" coordorigin="14220,-3" coordsize="0,978" path="m14220,r,975e" filled="f" strokecolor="white" strokeweight=".85pt">
            <v:path arrowok="t"/>
          </v:shape>
          <v:shape id="_x0000_s2104" style="position:absolute;left:14156;top:-3;width:0;height:978" coordorigin="14156,-3" coordsize="0,978" path="m14156,r,975e" filled="f" strokecolor="white" strokeweight=".78497mm">
            <v:path arrowok="t"/>
          </v:shape>
          <v:shape id="_x0000_s2103" style="position:absolute;left:14084;width:0;height:923" coordorigin="14084" coordsize="0,923" path="m14084,r,923e" filled="f" strokecolor="white" strokeweight="1.57872mm">
            <v:path arrowok="t"/>
          </v:shape>
          <v:shape id="_x0000_s210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655.45pt;margin-top:2.55pt;width:24.8pt;height:20pt;z-index:-1170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0967D2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8.6pt;margin-top:4.75pt;width:126.45pt;height:16.05pt;z-index:-1169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cks– Pu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h 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group id="_x0000_s2085" style="position:absolute;margin-left:0;margin-top:0;width:10in;height:51.05pt;z-index:-1168;mso-position-horizontal-relative:page;mso-position-vertical-relative:page" coordsize="14400,1021">
          <v:shape id="_x0000_s2098" style="position:absolute;top:576;width:14400;height:135" coordorigin=",576" coordsize="14400,135" path="m,711r14400,l14400,576,,576,,711xe" fillcolor="#c0504d" stroked="f">
            <v:path arrowok="t"/>
          </v:shape>
          <v:shape id="_x0000_s2097" style="position:absolute;width:14400;height:490" coordsize="14400,490" path="m,490r14400,l14400,,,,,490xe" fillcolor="#1f487c" stroked="f">
            <v:path arrowok="t"/>
          </v:shape>
          <v:shape id="_x0000_s2096" style="position:absolute;top:484;width:14400;height:147" coordorigin=",484" coordsize="14400,147" path="m,631r14400,l14400,484,,484,,631xe" fillcolor="#c0504d" stroked="f">
            <v:path arrowok="t"/>
          </v:shape>
          <v:shape id="_x0000_s209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91" style="position:absolute;left:14353;top:-3;width:0;height:978" coordorigin="14353,-3" coordsize="0,978" path="m14353,r,975e" filled="f" strokecolor="white" strokeweight="4.6pt">
            <v:path arrowok="t"/>
          </v:shape>
          <v:shape id="_x0000_s2090" style="position:absolute;left:14265;top:-3;width:0;height:978" coordorigin="14265,-3" coordsize="0,978" path="m14265,r,975e" filled="f" strokecolor="white" strokeweight="2.35pt">
            <v:path arrowok="t"/>
          </v:shape>
          <v:shape id="_x0000_s2089" style="position:absolute;left:14220;top:-3;width:0;height:978" coordorigin="14220,-3" coordsize="0,978" path="m14220,r,975e" filled="f" strokecolor="white" strokeweight=".85pt">
            <v:path arrowok="t"/>
          </v:shape>
          <v:shape id="_x0000_s2088" style="position:absolute;left:14156;top:-3;width:0;height:978" coordorigin="14156,-3" coordsize="0,978" path="m14156,r,975e" filled="f" strokecolor="white" strokeweight=".78497mm">
            <v:path arrowok="t"/>
          </v:shape>
          <v:shape id="_x0000_s2087" style="position:absolute;left:14084;width:0;height:923" coordorigin="14084" coordsize="0,923" path="m14084,r,923e" filled="f" strokecolor="white" strokeweight="1.57872mm">
            <v:path arrowok="t"/>
          </v:shape>
          <v:shape id="_x0000_s208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55.05pt;margin-top:.3pt;width:25.25pt;height:20pt;z-index:-1167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E63C9F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90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8.6pt;margin-top:4.75pt;width:119.25pt;height:16.05pt;z-index:-1166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cks–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opSt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group id="_x0000_s2069" style="position:absolute;margin-left:0;margin-top:0;width:10in;height:51.05pt;z-index:-1165;mso-position-horizontal-relative:page;mso-position-vertical-relative:page" coordsize="14400,1021">
          <v:shape id="_x0000_s2082" style="position:absolute;top:576;width:14400;height:135" coordorigin=",576" coordsize="14400,135" path="m,711r14400,l14400,576,,576,,711xe" fillcolor="#c0504d" stroked="f">
            <v:path arrowok="t"/>
          </v:shape>
          <v:shape id="_x0000_s2081" style="position:absolute;width:14400;height:490" coordsize="14400,490" path="m,490r14400,l14400,,,,,490xe" fillcolor="#1f487c" stroked="f">
            <v:path arrowok="t"/>
          </v:shape>
          <v:shape id="_x0000_s2080" style="position:absolute;top:484;width:14400;height:147" coordorigin=",484" coordsize="14400,147" path="m,631r14400,l14400,484,,484,,631xe" fillcolor="#c0504d" stroked="f">
            <v:path arrowok="t"/>
          </v:shape>
          <v:shape id="_x0000_s207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5" style="position:absolute;left:14353;top:-3;width:0;height:978" coordorigin="14353,-3" coordsize="0,978" path="m14353,r,975e" filled="f" strokecolor="white" strokeweight="4.6pt">
            <v:path arrowok="t"/>
          </v:shape>
          <v:shape id="_x0000_s2074" style="position:absolute;left:14265;top:-3;width:0;height:978" coordorigin="14265,-3" coordsize="0,978" path="m14265,r,975e" filled="f" strokecolor="white" strokeweight="2.35pt">
            <v:path arrowok="t"/>
          </v:shape>
          <v:shape id="_x0000_s2073" style="position:absolute;left:14220;top:-3;width:0;height:978" coordorigin="14220,-3" coordsize="0,978" path="m14220,r,975e" filled="f" strokecolor="white" strokeweight=".85pt">
            <v:path arrowok="t"/>
          </v:shape>
          <v:shape id="_x0000_s2072" style="position:absolute;left:14156;top:-3;width:0;height:978" coordorigin="14156,-3" coordsize="0,978" path="m14156,r,975e" filled="f" strokecolor="white" strokeweight=".78497mm">
            <v:path arrowok="t"/>
          </v:shape>
          <v:shape id="_x0000_s2071" style="position:absolute;left:14084;width:0;height:923" coordorigin="14084" coordsize="0,923" path="m14084,r,923e" filled="f" strokecolor="white" strokeweight="1.57872mm">
            <v:path arrowok="t"/>
          </v:shape>
          <v:shape id="_x0000_s207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58.45pt;margin-top:.3pt;width:21.95pt;height:20pt;z-index:-1164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91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8.6pt;margin-top:4.75pt;width:118.2pt;height:16.05pt;z-index:-1163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cks– 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5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op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9" w:rsidRDefault="001140C9">
    <w:pPr>
      <w:spacing w:line="200" w:lineRule="exact"/>
    </w:pPr>
    <w:r>
      <w:pict>
        <v:group id="_x0000_s2053" style="position:absolute;margin-left:0;margin-top:0;width:10in;height:51.05pt;z-index:-1162;mso-position-horizontal-relative:page;mso-position-vertical-relative:page" coordsize="14400,1021">
          <v:shape id="_x0000_s2066" style="position:absolute;top:576;width:14400;height:135" coordorigin=",576" coordsize="14400,135" path="m,711r14400,l14400,576,,576,,711xe" fillcolor="#c0504d" stroked="f">
            <v:path arrowok="t"/>
          </v:shape>
          <v:shape id="_x0000_s2065" style="position:absolute;width:14400;height:490" coordsize="14400,490" path="m,490r14400,l14400,,,,,490xe" fillcolor="#1f487c" stroked="f">
            <v:path arrowok="t"/>
          </v:shape>
          <v:shape id="_x0000_s2064" style="position:absolute;top:484;width:14400;height:147" coordorigin=",484" coordsize="14400,147" path="m,631r14400,l14400,484,,484,,631xe" fillcolor="#c0504d" stroked="f">
            <v:path arrowok="t"/>
          </v:shape>
          <v:shape id="_x0000_s206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6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6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6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9" style="position:absolute;left:14353;top:-3;width:0;height:978" coordorigin="14353,-3" coordsize="0,978" path="m14353,r,975e" filled="f" strokecolor="white" strokeweight="4.6pt">
            <v:path arrowok="t"/>
          </v:shape>
          <v:shape id="_x0000_s2058" style="position:absolute;left:14265;top:-3;width:0;height:978" coordorigin="14265,-3" coordsize="0,978" path="m14265,r,975e" filled="f" strokecolor="white" strokeweight="2.35pt">
            <v:path arrowok="t"/>
          </v:shape>
          <v:shape id="_x0000_s2057" style="position:absolute;left:14220;top:-3;width:0;height:978" coordorigin="14220,-3" coordsize="0,978" path="m14220,r,975e" filled="f" strokecolor="white" strokeweight=".85pt">
            <v:path arrowok="t"/>
          </v:shape>
          <v:shape id="_x0000_s2056" style="position:absolute;left:14156;top:-3;width:0;height:978" coordorigin="14156,-3" coordsize="0,978" path="m14156,r,975e" filled="f" strokecolor="white" strokeweight=".78497mm">
            <v:path arrowok="t"/>
          </v:shape>
          <v:shape id="_x0000_s2055" style="position:absolute;left:14084;width:0;height:923" coordorigin="14084" coordsize="0,923" path="m14084,r,923e" filled="f" strokecolor="white" strokeweight="1.57872mm">
            <v:path arrowok="t"/>
          </v:shape>
          <v:shape id="_x0000_s205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56.05pt;margin-top:.3pt;width:24.25pt;height:20pt;z-index:-1161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92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8.6pt;margin-top:4.75pt;width:254.65pt;height:16.05pt;z-index:-1160;mso-position-horizontal-relative:page;mso-position-vertical-relative:page" filled="f" stroked="f">
          <v:textbox inset="0,0,0,0">
            <w:txbxContent>
              <w:p w:rsidR="001140C9" w:rsidRDefault="001140C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cks– Printi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men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 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A1CFA"/>
    <w:multiLevelType w:val="multilevel"/>
    <w:tmpl w:val="B7DA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2ED4"/>
    <w:rsid w:val="000967D2"/>
    <w:rsid w:val="00107067"/>
    <w:rsid w:val="001140C9"/>
    <w:rsid w:val="00384272"/>
    <w:rsid w:val="0046342C"/>
    <w:rsid w:val="004C2ED4"/>
    <w:rsid w:val="00522443"/>
    <w:rsid w:val="00762133"/>
    <w:rsid w:val="00D43B34"/>
    <w:rsid w:val="00E63C9F"/>
    <w:rsid w:val="00E97961"/>
    <w:rsid w:val="00FD6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97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961"/>
  </w:style>
  <w:style w:type="paragraph" w:styleId="Footer">
    <w:name w:val="footer"/>
    <w:basedOn w:val="Normal"/>
    <w:link w:val="FooterChar"/>
    <w:uiPriority w:val="99"/>
    <w:unhideWhenUsed/>
    <w:rsid w:val="00E97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9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97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961"/>
  </w:style>
  <w:style w:type="paragraph" w:styleId="Footer">
    <w:name w:val="footer"/>
    <w:basedOn w:val="Normal"/>
    <w:link w:val="FooterChar"/>
    <w:uiPriority w:val="99"/>
    <w:unhideWhenUsed/>
    <w:rsid w:val="00E97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header" Target="header9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image" Target="media/image12.jpeg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2015-10-03T09:51:00Z</dcterms:created>
  <dcterms:modified xsi:type="dcterms:W3CDTF">2015-10-15T08:23:00Z</dcterms:modified>
</cp:coreProperties>
</file>