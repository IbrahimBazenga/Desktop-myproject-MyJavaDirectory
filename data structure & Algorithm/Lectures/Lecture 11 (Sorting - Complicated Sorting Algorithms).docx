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8B" w:rsidRDefault="00552B8B">
      <w:pPr>
        <w:spacing w:before="10" w:line="140" w:lineRule="exact"/>
        <w:rPr>
          <w:sz w:val="15"/>
          <w:szCs w:val="15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F0412" w:rsidRDefault="005F041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F0412" w:rsidRDefault="005F041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F0412" w:rsidRDefault="005F041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52B8B" w:rsidRDefault="00DB3002">
      <w:pPr>
        <w:spacing w:before="61"/>
        <w:rPr>
          <w:rFonts w:ascii="Georgia" w:eastAsia="Georgia" w:hAnsi="Georgia" w:cs="Georgia"/>
          <w:sz w:val="36"/>
          <w:szCs w:val="36"/>
        </w:rPr>
        <w:sectPr w:rsidR="00552B8B">
          <w:footerReference w:type="default" r:id="rId8"/>
          <w:pgSz w:w="14400" w:h="10800" w:orient="landscape"/>
          <w:pgMar w:top="0" w:right="20" w:bottom="0" w:left="40" w:header="0" w:footer="45" w:gutter="0"/>
          <w:cols w:num="2" w:space="720" w:equalWidth="0">
            <w:col w:w="11677" w:space="1245"/>
            <w:col w:w="1418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z w:val="36"/>
          <w:szCs w:val="36"/>
        </w:rPr>
        <w:lastRenderedPageBreak/>
        <w:t>258</w:t>
      </w:r>
    </w:p>
    <w:p w:rsidR="00552B8B" w:rsidRDefault="00DB3002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270" style="position:absolute;margin-left:0;margin-top:0;width:10in;height:324.8pt;z-index:-3076;mso-position-horizontal-relative:page;mso-position-vertical-relative:page" coordsize="14400,6496">
            <v:shape id="_x0000_s1286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285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284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283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282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281" style="position:absolute;top:6010;width:14400;height:123" coordorigin=",6010" coordsize="14400,123" path="m,6133r14400,l14400,6010,,6010r,123xe" fillcolor="#c0504d" stroked="f">
              <v:path arrowok="t"/>
            </v:shape>
            <v:shape id="_x0000_s1280" style="position:absolute;top:5830;width:10100;height:180" coordorigin=",5830" coordsize="10100,180" path="m,6010r10100,l10100,5830,,5830r,180xe" fillcolor="#c0504d" stroked="f">
              <v:path arrowok="t"/>
            </v:shape>
            <v:shape id="_x0000_s1279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278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7" type="#_x0000_t75" style="position:absolute;left:8465;top:962;width:3386;height:1291">
              <v:imagedata r:id="rId9" o:title=""/>
            </v:shape>
            <v:shape id="_x0000_s1276" type="#_x0000_t75" style="position:absolute;left:6960;top:962;width:2556;height:1291">
              <v:imagedata r:id="rId10" o:title=""/>
            </v:shape>
            <v:shape id="_x0000_s1275" type="#_x0000_t75" style="position:absolute;left:3398;top:962;width:4613;height:1291">
              <v:imagedata r:id="rId11" o:title=""/>
            </v:shape>
            <v:shape id="_x0000_s1274" type="#_x0000_t75" style="position:absolute;left:3218;top:2119;width:8899;height:977">
              <v:imagedata r:id="rId12" o:title=""/>
            </v:shape>
            <v:shape id="_x0000_s1273" type="#_x0000_t75" style="position:absolute;left:3132;top:2254;width:833;height:842">
              <v:imagedata r:id="rId13" o:title=""/>
            </v:shape>
            <v:shape id="_x0000_s1272" type="#_x0000_t75" style="position:absolute;left:5957;top:386;width:3538;height:787">
              <v:imagedata r:id="rId14" o:title=""/>
            </v:shape>
            <v:shape id="_x0000_s1271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940" w:lineRule="exact"/>
        <w:ind w:left="4709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267" style="position:absolute;left:0;text-align:left;margin-left:425.2pt;margin-top:92.95pt;width:156.35pt;height:3.6pt;z-index:-3075;mso-position-horizontal-relative:page" coordorigin="8504,1859" coordsize="3127,72">
            <v:shape id="_x0000_s1269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268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6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11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8" w:line="260" w:lineRule="exact"/>
        <w:rPr>
          <w:sz w:val="26"/>
          <w:szCs w:val="26"/>
        </w:rPr>
      </w:pPr>
    </w:p>
    <w:p w:rsidR="00552B8B" w:rsidRDefault="00DB3002">
      <w:pPr>
        <w:spacing w:line="960" w:lineRule="exact"/>
        <w:ind w:left="5889" w:right="5513"/>
        <w:jc w:val="center"/>
        <w:rPr>
          <w:rFonts w:ascii="Trebuchet MS" w:eastAsia="Trebuchet MS" w:hAnsi="Trebuchet MS" w:cs="Trebuchet MS"/>
          <w:sz w:val="88"/>
          <w:szCs w:val="88"/>
        </w:rPr>
        <w:sectPr w:rsidR="00552B8B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Sor</w:t>
      </w:r>
      <w:r>
        <w:rPr>
          <w:rFonts w:ascii="Trebuchet MS" w:eastAsia="Trebuchet MS" w:hAnsi="Trebuchet MS" w:cs="Trebuchet MS"/>
          <w:color w:val="C00000"/>
          <w:spacing w:val="3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ing</w:t>
      </w:r>
    </w:p>
    <w:p w:rsidR="00552B8B" w:rsidRDefault="00552B8B">
      <w:pPr>
        <w:spacing w:line="200" w:lineRule="exact"/>
      </w:pPr>
    </w:p>
    <w:p w:rsidR="00552B8B" w:rsidRDefault="00552B8B">
      <w:pPr>
        <w:spacing w:before="7" w:line="220" w:lineRule="exact"/>
        <w:rPr>
          <w:sz w:val="22"/>
          <w:szCs w:val="22"/>
        </w:rPr>
      </w:pPr>
    </w:p>
    <w:p w:rsidR="00552B8B" w:rsidRDefault="00DB3002">
      <w:pPr>
        <w:spacing w:line="88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20" w:line="240" w:lineRule="exact"/>
        <w:rPr>
          <w:sz w:val="24"/>
          <w:szCs w:val="24"/>
        </w:rPr>
      </w:pPr>
    </w:p>
    <w:p w:rsidR="00552B8B" w:rsidRDefault="00DB3002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ed</w:t>
      </w:r>
      <w:r>
        <w:rPr>
          <w:rFonts w:ascii="Georgia" w:eastAsia="Georgia" w:hAnsi="Georgia" w:cs="Georgia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orting a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gorith</w:t>
      </w:r>
      <w:r>
        <w:rPr>
          <w:rFonts w:ascii="Georgia" w:eastAsia="Georgia" w:hAnsi="Georgia" w:cs="Georgia"/>
          <w:b/>
          <w:color w:val="C00000"/>
          <w:spacing w:val="3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</w:p>
    <w:p w:rsidR="00552B8B" w:rsidRDefault="00552B8B">
      <w:pPr>
        <w:spacing w:before="6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25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rge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ort.</w:t>
      </w:r>
      <w:proofErr w:type="gramEnd"/>
    </w:p>
    <w:p w:rsidR="00552B8B" w:rsidRDefault="00552B8B">
      <w:pPr>
        <w:spacing w:before="2" w:line="140" w:lineRule="exact"/>
        <w:rPr>
          <w:sz w:val="15"/>
          <w:szCs w:val="15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544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16"/>
          <w:pgSz w:w="14400" w:h="10800" w:orient="landscape"/>
          <w:pgMar w:top="1020" w:right="0" w:bottom="0" w:left="0" w:header="0" w:footer="45" w:gutter="0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Quick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Sort.</w:t>
      </w:r>
      <w:proofErr w:type="gramEnd"/>
    </w:p>
    <w:p w:rsidR="00552B8B" w:rsidRDefault="00552B8B">
      <w:pPr>
        <w:spacing w:line="200" w:lineRule="exact"/>
      </w:pPr>
    </w:p>
    <w:p w:rsidR="00552B8B" w:rsidRDefault="00552B8B">
      <w:pPr>
        <w:spacing w:before="1" w:line="220" w:lineRule="exact"/>
        <w:rPr>
          <w:sz w:val="22"/>
          <w:szCs w:val="22"/>
        </w:rPr>
      </w:pPr>
    </w:p>
    <w:p w:rsidR="00552B8B" w:rsidRDefault="00DB3002">
      <w:pPr>
        <w:spacing w:line="880" w:lineRule="exact"/>
        <w:ind w:left="70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4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</w:t>
      </w:r>
    </w:p>
    <w:p w:rsidR="00552B8B" w:rsidRDefault="00552B8B">
      <w:pPr>
        <w:spacing w:line="200" w:lineRule="exact"/>
      </w:pPr>
    </w:p>
    <w:p w:rsidR="00552B8B" w:rsidRDefault="00552B8B">
      <w:pPr>
        <w:spacing w:line="240" w:lineRule="exact"/>
        <w:rPr>
          <w:sz w:val="24"/>
          <w:szCs w:val="24"/>
        </w:rPr>
      </w:pPr>
    </w:p>
    <w:p w:rsidR="00552B8B" w:rsidRDefault="00DB3002">
      <w:pPr>
        <w:spacing w:line="236" w:lineRule="auto"/>
        <w:ind w:left="1395" w:right="922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Merge</w:t>
      </w:r>
      <w:r>
        <w:rPr>
          <w:rFonts w:ascii="Georgia" w:eastAsia="Georgia" w:hAnsi="Georgia" w:cs="Georgia"/>
          <w:b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Sort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orders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recur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ive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 dividing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half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each su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has 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recombi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ing.</w:t>
      </w:r>
    </w:p>
    <w:p w:rsidR="00552B8B" w:rsidRDefault="00552B8B">
      <w:pPr>
        <w:spacing w:line="200" w:lineRule="exact"/>
      </w:pPr>
    </w:p>
    <w:p w:rsidR="00552B8B" w:rsidRDefault="00552B8B">
      <w:pPr>
        <w:spacing w:line="280" w:lineRule="exact"/>
        <w:rPr>
          <w:sz w:val="28"/>
          <w:szCs w:val="28"/>
        </w:rPr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Mer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sort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orithm:</w:t>
      </w:r>
    </w:p>
    <w:p w:rsidR="00552B8B" w:rsidRDefault="00552B8B">
      <w:pPr>
        <w:spacing w:before="6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225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ghly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equal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ts.</w:t>
      </w:r>
    </w:p>
    <w:p w:rsidR="00552B8B" w:rsidRDefault="00552B8B">
      <w:pPr>
        <w:spacing w:before="7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245" w:lineRule="auto"/>
        <w:ind w:left="2624" w:right="1331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Recursively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half, 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uing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 con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ains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 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1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25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rge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ts 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 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7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25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nue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merge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recur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ion unfolds.</w:t>
      </w:r>
    </w:p>
    <w:p w:rsidR="00552B8B" w:rsidRDefault="00552B8B">
      <w:pPr>
        <w:spacing w:line="200" w:lineRule="exact"/>
      </w:pPr>
    </w:p>
    <w:p w:rsidR="00552B8B" w:rsidRDefault="00552B8B">
      <w:pPr>
        <w:spacing w:before="6" w:line="260" w:lineRule="exact"/>
        <w:rPr>
          <w:sz w:val="26"/>
          <w:szCs w:val="26"/>
        </w:rPr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17"/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"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divide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-a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d-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q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u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"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gy.</w:t>
      </w:r>
    </w:p>
    <w:p w:rsidR="00552B8B" w:rsidRDefault="00DB3002">
      <w:pPr>
        <w:spacing w:before="80"/>
        <w:ind w:left="152" w:right="-6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lastRenderedPageBreak/>
        <w:t>M</w:t>
      </w:r>
      <w:r>
        <w:rPr>
          <w:rFonts w:ascii="Trebuchet MS" w:eastAsia="Trebuchet MS" w:hAnsi="Trebuchet MS" w:cs="Trebuchet MS"/>
          <w:b/>
          <w:color w:val="C5D9F0"/>
          <w:spacing w:val="-2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rge</w:t>
      </w:r>
      <w:r>
        <w:rPr>
          <w:rFonts w:ascii="Trebuchet MS" w:eastAsia="Trebuchet MS" w:hAnsi="Trebuchet MS" w:cs="Trebuchet MS"/>
          <w:b/>
          <w:color w:val="C5D9F0"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Sort</w:t>
      </w:r>
      <w:r>
        <w:rPr>
          <w:rFonts w:ascii="Trebuchet MS" w:eastAsia="Trebuchet MS" w:hAnsi="Trebuchet MS" w:cs="Trebuchet MS"/>
          <w:b/>
          <w:color w:val="C5D9F0"/>
          <w:spacing w:val="-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 xml:space="preserve">– 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color w:val="C5D9F0"/>
          <w:spacing w:val="10"/>
          <w:sz w:val="28"/>
          <w:szCs w:val="28"/>
        </w:rPr>
        <w:t>v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ide-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-Con</w:t>
      </w:r>
      <w:r>
        <w:rPr>
          <w:rFonts w:ascii="Trebuchet MS" w:eastAsia="Trebuchet MS" w:hAnsi="Trebuchet MS" w:cs="Trebuchet MS"/>
          <w:b/>
          <w:color w:val="C5D9F0"/>
          <w:spacing w:val="-2"/>
          <w:sz w:val="28"/>
          <w:szCs w:val="28"/>
        </w:rPr>
        <w:t>q</w:t>
      </w:r>
      <w:r>
        <w:rPr>
          <w:rFonts w:ascii="Trebuchet MS" w:eastAsia="Trebuchet MS" w:hAnsi="Trebuchet MS" w:cs="Trebuchet MS"/>
          <w:b/>
          <w:color w:val="C5D9F0"/>
          <w:spacing w:val="-3"/>
          <w:sz w:val="28"/>
          <w:szCs w:val="28"/>
        </w:rPr>
        <w:t>u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color w:val="C5D9F0"/>
          <w:spacing w:val="-10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St</w:t>
      </w:r>
      <w:r>
        <w:rPr>
          <w:rFonts w:ascii="Trebuchet MS" w:eastAsia="Trebuchet MS" w:hAnsi="Trebuchet MS" w:cs="Trebuchet MS"/>
          <w:b/>
          <w:color w:val="C5D9F0"/>
          <w:spacing w:val="-11"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ate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gy</w:t>
      </w:r>
    </w:p>
    <w:p w:rsidR="00552B8B" w:rsidRDefault="00DB3002">
      <w:pPr>
        <w:spacing w:before="16" w:line="400" w:lineRule="exact"/>
        <w:rPr>
          <w:rFonts w:ascii="Georgia" w:eastAsia="Georgia" w:hAnsi="Georgia" w:cs="Georgia"/>
          <w:sz w:val="36"/>
          <w:szCs w:val="36"/>
        </w:rPr>
        <w:sectPr w:rsidR="00552B8B">
          <w:headerReference w:type="default" r:id="rId18"/>
          <w:pgSz w:w="14400" w:h="10800" w:orient="landscape"/>
          <w:pgMar w:top="0" w:right="20" w:bottom="0" w:left="40" w:header="0" w:footer="45" w:gutter="0"/>
          <w:cols w:num="2" w:space="720" w:equalWidth="0">
            <w:col w:w="5594" w:space="7374"/>
            <w:col w:w="1372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position w:val="-1"/>
          <w:sz w:val="36"/>
          <w:szCs w:val="36"/>
        </w:rPr>
        <w:lastRenderedPageBreak/>
        <w:t>261</w:t>
      </w:r>
    </w:p>
    <w:p w:rsidR="00552B8B" w:rsidRDefault="00DB3002">
      <w:pPr>
        <w:spacing w:line="200" w:lineRule="exact"/>
      </w:pPr>
      <w:r>
        <w:lastRenderedPageBreak/>
        <w:pict>
          <v:group id="_x0000_s1253" style="position:absolute;margin-left:0;margin-top:0;width:10in;height:51.05pt;z-index:-3074;mso-position-horizontal-relative:page;mso-position-vertical-relative:page" coordsize="14400,1021">
            <v:shape id="_x0000_s1266" style="position:absolute;top:576;width:14400;height:135" coordorigin=",576" coordsize="14400,135" path="m,711r14400,l14400,576,,576,,711xe" fillcolor="#c0504d" stroked="f">
              <v:path arrowok="t"/>
            </v:shape>
            <v:shape id="_x0000_s1265" style="position:absolute;width:14400;height:490" coordsize="14400,490" path="m,490r14400,l14400,,,,,490xe" fillcolor="#1f487c" stroked="f">
              <v:path arrowok="t"/>
            </v:shape>
            <v:shape id="_x0000_s1264" style="position:absolute;top:484;width:14400;height:147" coordorigin=",484" coordsize="14400,147" path="m,631r14400,l14400,484,,484,,631xe" fillcolor="#c0504d" stroked="f">
              <v:path arrowok="t"/>
            </v:shape>
            <v:shape id="_x0000_s1263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262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261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260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259" style="position:absolute;left:14353;top:-3;width:0;height:978" coordorigin="14353,-3" coordsize="0,978" path="m14353,r,975e" filled="f" strokecolor="white" strokeweight="4.6pt">
              <v:path arrowok="t"/>
            </v:shape>
            <v:shape id="_x0000_s1258" style="position:absolute;left:14265;top:-3;width:0;height:978" coordorigin="14265,-3" coordsize="0,978" path="m14265,r,975e" filled="f" strokecolor="white" strokeweight="2.35pt">
              <v:path arrowok="t"/>
            </v:shape>
            <v:shape id="_x0000_s1257" style="position:absolute;left:14220;top:-3;width:0;height:978" coordorigin="14220,-3" coordsize="0,978" path="m14220,r,975e" filled="f" strokecolor="white" strokeweight=".85pt">
              <v:path arrowok="t"/>
            </v:shape>
            <v:shape id="_x0000_s1256" style="position:absolute;left:14156;top:-3;width:0;height:978" coordorigin="14156,-3" coordsize="0,978" path="m14156,r,975e" filled="f" strokecolor="white" strokeweight=".78497mm">
              <v:path arrowok="t"/>
            </v:shape>
            <v:shape id="_x0000_s1255" style="position:absolute;left:14084;width:0;height:923" coordorigin="14084" coordsize="0,923" path="m14084,r,923e" filled="f" strokecolor="white" strokeweight="1.57872mm">
              <v:path arrowok="t"/>
            </v:shape>
            <v:shape id="_x0000_s1254" style="position:absolute;left:13981;width:0;height:923" coordorigin="13981" coordsize="0,923" path="m13981,r,923e" filled="f" strokecolor="white" strokeweight=".25578mm">
              <v:path arrowok="t"/>
            </v:shape>
            <w10:wrap anchorx="page" anchory="page"/>
          </v:group>
        </w:pic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8" w:line="220" w:lineRule="exact"/>
        <w:rPr>
          <w:sz w:val="22"/>
          <w:szCs w:val="22"/>
        </w:rPr>
      </w:pPr>
    </w:p>
    <w:p w:rsidR="00552B8B" w:rsidRDefault="00DB3002">
      <w:pPr>
        <w:spacing w:line="880" w:lineRule="exact"/>
        <w:ind w:left="1417" w:right="2520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Divid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-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an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-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Conqu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6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strategy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7" w:line="240" w:lineRule="exact"/>
        <w:rPr>
          <w:sz w:val="24"/>
          <w:szCs w:val="24"/>
        </w:rPr>
      </w:pPr>
    </w:p>
    <w:p w:rsidR="00552B8B" w:rsidRDefault="00DB3002">
      <w:pPr>
        <w:ind w:left="89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  <w:u w:val="thick" w:color="000000"/>
        </w:rPr>
        <w:t>An</w:t>
      </w:r>
      <w:r>
        <w:rPr>
          <w:rFonts w:ascii="Georgia" w:eastAsia="Georgia" w:hAnsi="Georgia" w:cs="Georgia"/>
          <w:spacing w:val="-2"/>
          <w:sz w:val="40"/>
          <w:szCs w:val="40"/>
          <w:u w:val="thick" w:color="000000"/>
        </w:rPr>
        <w:t xml:space="preserve"> 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algorithm</w:t>
      </w:r>
      <w:r>
        <w:rPr>
          <w:rFonts w:ascii="Georgia" w:eastAsia="Georgia" w:hAnsi="Georgia" w:cs="Georgia"/>
          <w:spacing w:val="-1"/>
          <w:sz w:val="40"/>
          <w:szCs w:val="40"/>
          <w:u w:val="thick" w:color="000000"/>
        </w:rPr>
        <w:t xml:space="preserve"> 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design</w:t>
      </w:r>
      <w:r>
        <w:rPr>
          <w:rFonts w:ascii="Georgia" w:eastAsia="Georgia" w:hAnsi="Georgia" w:cs="Georgia"/>
          <w:spacing w:val="-2"/>
          <w:sz w:val="40"/>
          <w:szCs w:val="40"/>
          <w:u w:val="thick" w:color="000000"/>
        </w:rPr>
        <w:t xml:space="preserve"> 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t</w:t>
      </w:r>
      <w:r>
        <w:rPr>
          <w:rFonts w:ascii="Georgia" w:eastAsia="Georgia" w:hAnsi="Georgia" w:cs="Georgia"/>
          <w:spacing w:val="1"/>
          <w:sz w:val="40"/>
          <w:szCs w:val="40"/>
          <w:u w:val="thick" w:color="000000"/>
        </w:rPr>
        <w:t>e</w:t>
      </w:r>
      <w:r>
        <w:rPr>
          <w:rFonts w:ascii="Georgia" w:eastAsia="Georgia" w:hAnsi="Georgia" w:cs="Georgia"/>
          <w:sz w:val="40"/>
          <w:szCs w:val="40"/>
          <w:u w:val="thick" w:color="000000"/>
        </w:rPr>
        <w:t>chnique:</w:t>
      </w:r>
    </w:p>
    <w:p w:rsidR="00552B8B" w:rsidRDefault="00552B8B">
      <w:pPr>
        <w:spacing w:line="200" w:lineRule="exact"/>
      </w:pP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ind w:left="162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size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ems.</w:t>
      </w:r>
    </w:p>
    <w:p w:rsidR="00552B8B" w:rsidRDefault="00552B8B">
      <w:pPr>
        <w:spacing w:before="8" w:line="140" w:lineRule="exact"/>
        <w:rPr>
          <w:sz w:val="15"/>
          <w:szCs w:val="15"/>
        </w:rPr>
      </w:pPr>
    </w:p>
    <w:p w:rsidR="00552B8B" w:rsidRDefault="00DB3002">
      <w:pPr>
        <w:ind w:left="162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ve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ems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by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plying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same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ch.</w:t>
      </w:r>
    </w:p>
    <w:p w:rsidR="00552B8B" w:rsidRDefault="00552B8B">
      <w:pPr>
        <w:spacing w:before="9" w:line="140" w:lineRule="exact"/>
        <w:rPr>
          <w:sz w:val="15"/>
          <w:szCs w:val="15"/>
        </w:rPr>
      </w:pPr>
    </w:p>
    <w:p w:rsidR="00552B8B" w:rsidRDefault="00DB3002">
      <w:pPr>
        <w:ind w:left="162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rge/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ombi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solut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ns.</w:t>
      </w:r>
    </w:p>
    <w:p w:rsidR="00552B8B" w:rsidRDefault="00552B8B">
      <w:pPr>
        <w:spacing w:before="2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2484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81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can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result in VERY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ubs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imp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ovem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552B8B" w:rsidRDefault="00DB3002">
      <w:pPr>
        <w:spacing w:before="80"/>
        <w:ind w:left="152" w:right="-6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lastRenderedPageBreak/>
        <w:t>M</w:t>
      </w:r>
      <w:r>
        <w:rPr>
          <w:rFonts w:ascii="Trebuchet MS" w:eastAsia="Trebuchet MS" w:hAnsi="Trebuchet MS" w:cs="Trebuchet MS"/>
          <w:b/>
          <w:color w:val="C5D9F0"/>
          <w:spacing w:val="-2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rge</w:t>
      </w:r>
      <w:r>
        <w:rPr>
          <w:rFonts w:ascii="Trebuchet MS" w:eastAsia="Trebuchet MS" w:hAnsi="Trebuchet MS" w:cs="Trebuchet MS"/>
          <w:b/>
          <w:color w:val="C5D9F0"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Sort</w:t>
      </w:r>
    </w:p>
    <w:p w:rsidR="00552B8B" w:rsidRDefault="00DB3002">
      <w:pPr>
        <w:spacing w:before="10" w:line="180" w:lineRule="exact"/>
        <w:rPr>
          <w:sz w:val="18"/>
          <w:szCs w:val="18"/>
        </w:rPr>
      </w:pPr>
      <w:r>
        <w:br w:type="column"/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800" w:lineRule="exact"/>
        <w:ind w:right="-128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Mer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72"/>
          <w:szCs w:val="72"/>
        </w:rPr>
        <w:t>g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552B8B" w:rsidRDefault="00DB3002">
      <w:pPr>
        <w:spacing w:before="16"/>
        <w:rPr>
          <w:rFonts w:ascii="Georgia" w:eastAsia="Georgia" w:hAnsi="Georgia" w:cs="Georgia"/>
          <w:sz w:val="36"/>
          <w:szCs w:val="36"/>
        </w:rPr>
        <w:sectPr w:rsidR="00552B8B">
          <w:headerReference w:type="default" r:id="rId19"/>
          <w:footerReference w:type="default" r:id="rId20"/>
          <w:pgSz w:w="14400" w:h="10800" w:orient="landscape"/>
          <w:pgMar w:top="0" w:right="20" w:bottom="0" w:left="40" w:header="0" w:footer="45" w:gutter="0"/>
          <w:cols w:num="3" w:space="720" w:equalWidth="0">
            <w:col w:w="1558" w:space="2540"/>
            <w:col w:w="6148" w:space="2673"/>
            <w:col w:w="1421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z w:val="36"/>
          <w:szCs w:val="36"/>
        </w:rPr>
        <w:lastRenderedPageBreak/>
        <w:t>262</w:t>
      </w:r>
    </w:p>
    <w:p w:rsidR="00552B8B" w:rsidRDefault="00DB3002">
      <w:pPr>
        <w:spacing w:before="33"/>
        <w:ind w:left="517"/>
        <w:rPr>
          <w:rFonts w:ascii="Georgia" w:eastAsia="Georgia" w:hAnsi="Georgia" w:cs="Georgia"/>
          <w:sz w:val="40"/>
          <w:szCs w:val="40"/>
        </w:rPr>
      </w:pPr>
      <w:r>
        <w:lastRenderedPageBreak/>
        <w:pict>
          <v:group id="_x0000_s1239" style="position:absolute;left:0;text-align:left;margin-left:0;margin-top:0;width:10in;height:51.05pt;z-index:-3073;mso-position-horizontal-relative:page;mso-position-vertical-relative:page" coordsize="14400,1021">
            <v:shape id="_x0000_s1252" style="position:absolute;top:576;width:14400;height:135" coordorigin=",576" coordsize="14400,135" path="m,711r14400,l14400,576,,576,,711xe" fillcolor="#c0504d" stroked="f">
              <v:path arrowok="t"/>
            </v:shape>
            <v:shape id="_x0000_s1251" style="position:absolute;width:14400;height:490" coordsize="14400,490" path="m,490r14400,l14400,,,,,490xe" fillcolor="#1f487c" stroked="f">
              <v:path arrowok="t"/>
            </v:shape>
            <v:shape id="_x0000_s1250" style="position:absolute;top:484;width:14400;height:147" coordorigin=",484" coordsize="14400,147" path="m,631r14400,l14400,484,,484,,631xe" fillcolor="#c0504d" stroked="f">
              <v:path arrowok="t"/>
            </v:shape>
            <v:shape id="_x0000_s1249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248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247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246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245" style="position:absolute;left:14353;top:-3;width:0;height:978" coordorigin="14353,-3" coordsize="0,978" path="m14353,r,975e" filled="f" strokecolor="white" strokeweight="4.6pt">
              <v:path arrowok="t"/>
            </v:shape>
            <v:shape id="_x0000_s1244" style="position:absolute;left:14265;top:-3;width:0;height:978" coordorigin="14265,-3" coordsize="0,978" path="m14265,r,975e" filled="f" strokecolor="white" strokeweight="2.35pt">
              <v:path arrowok="t"/>
            </v:shape>
            <v:shape id="_x0000_s1243" style="position:absolute;left:14220;top:-3;width:0;height:978" coordorigin="14220,-3" coordsize="0,978" path="m14220,r,975e" filled="f" strokecolor="white" strokeweight=".85pt">
              <v:path arrowok="t"/>
            </v:shape>
            <v:shape id="_x0000_s1242" style="position:absolute;left:14156;top:-3;width:0;height:978" coordorigin="14156,-3" coordsize="0,978" path="m14156,r,975e" filled="f" strokecolor="white" strokeweight=".78497mm">
              <v:path arrowok="t"/>
            </v:shape>
            <v:shape id="_x0000_s1241" style="position:absolute;left:14084;width:0;height:923" coordorigin="14084" coordsize="0,923" path="m14084,r,923e" filled="f" strokecolor="white" strokeweight="1.57872mm">
              <v:path arrowok="t"/>
            </v:shape>
            <v:shape id="_x0000_s1240" style="position:absolute;left:13981;width:0;height:923" coordorigin="13981" coordsize="0,923" path="m13981,r,923e" filled="f" strokecolor="white" strokeweight=".25578mm">
              <v:path arrowok="t"/>
            </v:shape>
            <w10:wrap anchorx="page" anchory="page"/>
          </v:group>
        </w:pict>
      </w: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rge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sort id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ind w:left="17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halves.</w:t>
      </w:r>
    </w:p>
    <w:p w:rsidR="00552B8B" w:rsidRDefault="00552B8B">
      <w:pPr>
        <w:spacing w:before="7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7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Recursively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halves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(usi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geS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552B8B" w:rsidRDefault="00552B8B">
      <w:pPr>
        <w:spacing w:before="8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520" w:lineRule="exact"/>
        <w:ind w:left="1712"/>
        <w:rPr>
          <w:rFonts w:ascii="Georgia" w:eastAsia="Georgia" w:hAnsi="Georgia" w:cs="Georgia"/>
          <w:sz w:val="40"/>
          <w:szCs w:val="40"/>
        </w:rPr>
      </w:pPr>
      <w:r>
        <w:pict>
          <v:group id="_x0000_s1234" style="position:absolute;left:0;text-align:left;margin-left:183.5pt;margin-top:58.45pt;width:321pt;height:37pt;z-index:-3072;mso-position-horizontal-relative:page" coordorigin="3670,1169" coordsize="6420,740">
            <v:shape id="_x0000_s1238" style="position:absolute;left:3680;top:1179;width:3200;height:720" coordorigin="3680,1179" coordsize="3200,720" path="m3680,1899r3200,l6880,1179r-3200,l3680,1899xe" fillcolor="#ffc000" stroked="f">
              <v:path arrowok="t"/>
            </v:shape>
            <v:shape id="_x0000_s1237" style="position:absolute;left:3680;top:1179;width:3200;height:720" coordorigin="3680,1179" coordsize="3200,720" path="m3680,1899r3200,l6880,1179r-3200,l3680,1899xe" filled="f" strokeweight="1pt">
              <v:path arrowok="t"/>
            </v:shape>
            <v:shape id="_x0000_s1236" style="position:absolute;left:6880;top:1179;width:3200;height:720" coordorigin="6880,1179" coordsize="3200,720" path="m6880,1899r3200,l10080,1179r-3200,l6880,1899xe" fillcolor="green" stroked="f">
              <v:path arrowok="t"/>
            </v:shape>
            <v:shape id="_x0000_s1235" style="position:absolute;left:6880;top:1179;width:3200;height:720" coordorigin="6880,1179" coordsize="3200,720" path="m6880,1899r3200,l10080,1179r-3200,l6880,1899xe" filled="f" strokeweight="1pt">
              <v:path arrowok="t"/>
            </v:shape>
            <w10:wrap anchorx="page"/>
          </v:group>
        </w:pict>
      </w:r>
      <w:r>
        <w:rPr>
          <w:rFonts w:ascii="Wingdings" w:eastAsia="Wingdings" w:hAnsi="Wingdings" w:cs="Wingdings"/>
          <w:color w:val="0000FF"/>
          <w:position w:val="-1"/>
          <w:sz w:val="48"/>
          <w:szCs w:val="48"/>
        </w:rPr>
        <w:t></w:t>
      </w:r>
      <w:r>
        <w:rPr>
          <w:color w:val="0000FF"/>
          <w:spacing w:val="46"/>
          <w:position w:val="-1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Use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ge</w:t>
      </w:r>
      <w:r>
        <w:rPr>
          <w:rFonts w:ascii="Georgia" w:eastAsia="Georgia" w:hAnsi="Georgia" w:cs="Georgia"/>
          <w:b/>
          <w:i/>
          <w:color w:val="C00000"/>
          <w:spacing w:val="-8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 com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ine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ys.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4" w:line="200" w:lineRule="exact"/>
      </w:pPr>
    </w:p>
    <w:p w:rsidR="00552B8B" w:rsidRDefault="00DB3002">
      <w:pPr>
        <w:spacing w:before="9" w:line="440" w:lineRule="exact"/>
        <w:ind w:left="2153"/>
        <w:rPr>
          <w:sz w:val="40"/>
          <w:szCs w:val="40"/>
        </w:rPr>
      </w:pPr>
      <w:r>
        <w:pict>
          <v:group id="_x0000_s1231" style="position:absolute;left:0;text-align:left;margin-left:103.5pt;margin-top:31.65pt;width:161pt;height:37pt;z-index:-3071;mso-position-horizontal-relative:page" coordorigin="2070,633" coordsize="3220,740">
            <v:shape id="_x0000_s1233" style="position:absolute;left:2080;top:643;width:3200;height:720" coordorigin="2080,643" coordsize="3200,720" path="m2080,1363r3200,l5280,643r-3200,l2080,1363xe" fillcolor="#ffc000" stroked="f">
              <v:path arrowok="t"/>
            </v:shape>
            <v:shape id="_x0000_s1232" style="position:absolute;left:2080;top:643;width:3200;height:720" coordorigin="2080,643" coordsize="3200,720" path="m2080,1363r3200,l5280,643r-3200,l2080,1363xe" filled="f" strokeweight="1pt">
              <v:path arrowok="t"/>
            </v:shape>
            <w10:wrap anchorx="page"/>
          </v:group>
        </w:pict>
      </w:r>
      <w:r>
        <w:pict>
          <v:group id="_x0000_s1228" style="position:absolute;left:0;text-align:left;margin-left:431.5pt;margin-top:31.65pt;width:161pt;height:37pt;z-index:-3070;mso-position-horizontal-relative:page" coordorigin="8630,633" coordsize="3220,740">
            <v:shape id="_x0000_s1230" style="position:absolute;left:8640;top:643;width:3200;height:720" coordorigin="8640,643" coordsize="3200,720" path="m8640,1363r3200,l11840,643r-3200,l8640,1363xe" fillcolor="green" stroked="f">
              <v:path arrowok="t"/>
            </v:shape>
            <v:shape id="_x0000_s1229" style="position:absolute;left:8640;top:643;width:3200;height:720" coordorigin="8640,643" coordsize="3200,720" path="m8640,1363r3200,l11840,643r-3200,l8640,1363xe" filled="f" strokeweight="1pt">
              <v:path arrowok="t"/>
            </v:shape>
            <w10:wrap anchorx="page"/>
          </v:group>
        </w:pict>
      </w:r>
      <w:proofErr w:type="spellStart"/>
      <w:proofErr w:type="gramStart"/>
      <w:r>
        <w:rPr>
          <w:spacing w:val="-5"/>
          <w:position w:val="-1"/>
          <w:sz w:val="40"/>
          <w:szCs w:val="40"/>
        </w:rPr>
        <w:t>m</w:t>
      </w:r>
      <w:r>
        <w:rPr>
          <w:position w:val="-1"/>
          <w:sz w:val="40"/>
          <w:szCs w:val="40"/>
        </w:rPr>
        <w:t>e</w:t>
      </w:r>
      <w:r>
        <w:rPr>
          <w:spacing w:val="-7"/>
          <w:position w:val="-1"/>
          <w:sz w:val="40"/>
          <w:szCs w:val="40"/>
        </w:rPr>
        <w:t>r</w:t>
      </w:r>
      <w:r>
        <w:rPr>
          <w:position w:val="-1"/>
          <w:sz w:val="40"/>
          <w:szCs w:val="40"/>
        </w:rPr>
        <w:t>geS</w:t>
      </w:r>
      <w:r>
        <w:rPr>
          <w:spacing w:val="2"/>
          <w:position w:val="-1"/>
          <w:sz w:val="40"/>
          <w:szCs w:val="40"/>
        </w:rPr>
        <w:t>o</w:t>
      </w:r>
      <w:r>
        <w:rPr>
          <w:position w:val="-1"/>
          <w:sz w:val="40"/>
          <w:szCs w:val="40"/>
        </w:rPr>
        <w:t>r</w:t>
      </w:r>
      <w:r>
        <w:rPr>
          <w:spacing w:val="1"/>
          <w:position w:val="-1"/>
          <w:sz w:val="40"/>
          <w:szCs w:val="40"/>
        </w:rPr>
        <w:t>t</w:t>
      </w:r>
      <w:proofErr w:type="spellEnd"/>
      <w:r>
        <w:rPr>
          <w:spacing w:val="1"/>
          <w:position w:val="-1"/>
          <w:sz w:val="40"/>
          <w:szCs w:val="40"/>
        </w:rPr>
        <w:t>(</w:t>
      </w:r>
      <w:proofErr w:type="gramEnd"/>
      <w:r>
        <w:rPr>
          <w:spacing w:val="-1"/>
          <w:position w:val="-1"/>
          <w:sz w:val="40"/>
          <w:szCs w:val="40"/>
        </w:rPr>
        <w:t>0</w:t>
      </w:r>
      <w:r>
        <w:rPr>
          <w:position w:val="-1"/>
          <w:sz w:val="40"/>
          <w:szCs w:val="40"/>
        </w:rPr>
        <w:t>,</w:t>
      </w:r>
      <w:r>
        <w:rPr>
          <w:spacing w:val="-8"/>
          <w:position w:val="-1"/>
          <w:sz w:val="40"/>
          <w:szCs w:val="40"/>
        </w:rPr>
        <w:t xml:space="preserve"> </w:t>
      </w:r>
      <w:r>
        <w:rPr>
          <w:spacing w:val="-5"/>
          <w:position w:val="-1"/>
          <w:sz w:val="40"/>
          <w:szCs w:val="40"/>
        </w:rPr>
        <w:t>m</w:t>
      </w:r>
      <w:r>
        <w:rPr>
          <w:position w:val="-1"/>
          <w:sz w:val="40"/>
          <w:szCs w:val="40"/>
        </w:rPr>
        <w:t xml:space="preserve">id)                               </w:t>
      </w:r>
      <w:r>
        <w:rPr>
          <w:spacing w:val="52"/>
          <w:position w:val="-1"/>
          <w:sz w:val="40"/>
          <w:szCs w:val="40"/>
        </w:rPr>
        <w:t xml:space="preserve"> </w:t>
      </w:r>
      <w:proofErr w:type="spellStart"/>
      <w:r>
        <w:rPr>
          <w:spacing w:val="-5"/>
          <w:position w:val="-1"/>
          <w:sz w:val="40"/>
          <w:szCs w:val="40"/>
        </w:rPr>
        <w:t>m</w:t>
      </w:r>
      <w:r>
        <w:rPr>
          <w:position w:val="-1"/>
          <w:sz w:val="40"/>
          <w:szCs w:val="40"/>
        </w:rPr>
        <w:t>e</w:t>
      </w:r>
      <w:r>
        <w:rPr>
          <w:spacing w:val="-7"/>
          <w:position w:val="-1"/>
          <w:sz w:val="40"/>
          <w:szCs w:val="40"/>
        </w:rPr>
        <w:t>r</w:t>
      </w:r>
      <w:r>
        <w:rPr>
          <w:position w:val="-1"/>
          <w:sz w:val="40"/>
          <w:szCs w:val="40"/>
        </w:rPr>
        <w:t>geS</w:t>
      </w:r>
      <w:r>
        <w:rPr>
          <w:spacing w:val="2"/>
          <w:position w:val="-1"/>
          <w:sz w:val="40"/>
          <w:szCs w:val="40"/>
        </w:rPr>
        <w:t>o</w:t>
      </w:r>
      <w:r>
        <w:rPr>
          <w:position w:val="-1"/>
          <w:sz w:val="40"/>
          <w:szCs w:val="40"/>
        </w:rPr>
        <w:t>r</w:t>
      </w:r>
      <w:r>
        <w:rPr>
          <w:spacing w:val="1"/>
          <w:position w:val="-1"/>
          <w:sz w:val="40"/>
          <w:szCs w:val="40"/>
        </w:rPr>
        <w:t>t</w:t>
      </w:r>
      <w:proofErr w:type="spellEnd"/>
      <w:r>
        <w:rPr>
          <w:position w:val="-1"/>
          <w:sz w:val="40"/>
          <w:szCs w:val="40"/>
        </w:rPr>
        <w:t>(</w:t>
      </w:r>
      <w:r>
        <w:rPr>
          <w:spacing w:val="-4"/>
          <w:position w:val="-1"/>
          <w:sz w:val="40"/>
          <w:szCs w:val="40"/>
        </w:rPr>
        <w:t>m</w:t>
      </w:r>
      <w:r>
        <w:rPr>
          <w:position w:val="-1"/>
          <w:sz w:val="40"/>
          <w:szCs w:val="40"/>
        </w:rPr>
        <w:t>id+</w:t>
      </w:r>
      <w:r>
        <w:rPr>
          <w:spacing w:val="-1"/>
          <w:position w:val="-1"/>
          <w:sz w:val="40"/>
          <w:szCs w:val="40"/>
        </w:rPr>
        <w:t>1</w:t>
      </w:r>
      <w:r>
        <w:rPr>
          <w:position w:val="-1"/>
          <w:sz w:val="40"/>
          <w:szCs w:val="40"/>
        </w:rPr>
        <w:t>,</w:t>
      </w:r>
      <w:r>
        <w:rPr>
          <w:spacing w:val="-8"/>
          <w:position w:val="-1"/>
          <w:sz w:val="40"/>
          <w:szCs w:val="40"/>
        </w:rPr>
        <w:t xml:space="preserve"> </w:t>
      </w:r>
      <w:r>
        <w:rPr>
          <w:spacing w:val="1"/>
          <w:position w:val="-1"/>
          <w:sz w:val="40"/>
          <w:szCs w:val="40"/>
        </w:rPr>
        <w:t>n-1</w:t>
      </w:r>
      <w:r>
        <w:rPr>
          <w:position w:val="-1"/>
          <w:sz w:val="40"/>
          <w:szCs w:val="40"/>
        </w:rPr>
        <w:t>)</w:t>
      </w:r>
    </w:p>
    <w:p w:rsidR="00552B8B" w:rsidRDefault="00552B8B">
      <w:pPr>
        <w:spacing w:before="4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9" w:line="258" w:lineRule="auto"/>
        <w:ind w:left="4853" w:right="3768" w:hanging="1513"/>
        <w:rPr>
          <w:sz w:val="40"/>
          <w:szCs w:val="40"/>
        </w:rPr>
        <w:sectPr w:rsidR="00552B8B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pict>
          <v:group id="_x0000_s1225" style="position:absolute;left:0;text-align:left;margin-left:191.5pt;margin-top:56.35pt;width:321pt;height:37pt;z-index:-3069;mso-position-horizontal-relative:page" coordorigin="3830,1127" coordsize="6420,740">
            <v:shape id="_x0000_s1227" style="position:absolute;left:3840;top:1137;width:6400;height:720" coordorigin="3840,1137" coordsize="6400,720" path="m3840,1857r6400,l10240,1137r-6400,l3840,1857xe" fillcolor="red" stroked="f">
              <v:path arrowok="t"/>
            </v:shape>
            <v:shape id="_x0000_s1226" style="position:absolute;left:3840;top:1137;width:6400;height:720" coordorigin="3840,1137" coordsize="6400,720" path="m3840,1857r6400,l10240,1137r-6400,l3840,1857xe" filled="f" strokeweight="1pt">
              <v:path arrowok="t"/>
            </v:shape>
            <w10:wrap anchorx="page"/>
          </v:group>
        </w:pict>
      </w:r>
      <w:proofErr w:type="gramStart"/>
      <w:r>
        <w:rPr>
          <w:sz w:val="40"/>
          <w:szCs w:val="40"/>
        </w:rPr>
        <w:t>s</w:t>
      </w:r>
      <w:r>
        <w:rPr>
          <w:spacing w:val="1"/>
          <w:sz w:val="40"/>
          <w:szCs w:val="40"/>
        </w:rPr>
        <w:t>o</w:t>
      </w:r>
      <w:r>
        <w:rPr>
          <w:sz w:val="40"/>
          <w:szCs w:val="40"/>
        </w:rPr>
        <w:t>rt</w:t>
      </w:r>
      <w:proofErr w:type="gramEnd"/>
      <w:r>
        <w:rPr>
          <w:sz w:val="40"/>
          <w:szCs w:val="40"/>
        </w:rPr>
        <w:t xml:space="preserve">                                                          </w:t>
      </w:r>
      <w:r>
        <w:rPr>
          <w:spacing w:val="59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</w:t>
      </w:r>
      <w:r>
        <w:rPr>
          <w:spacing w:val="1"/>
          <w:sz w:val="40"/>
          <w:szCs w:val="40"/>
        </w:rPr>
        <w:t>o</w:t>
      </w:r>
      <w:r>
        <w:rPr>
          <w:sz w:val="40"/>
          <w:szCs w:val="40"/>
        </w:rPr>
        <w:t>rt</w:t>
      </w:r>
      <w:proofErr w:type="spellEnd"/>
      <w:r>
        <w:rPr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m</w:t>
      </w:r>
      <w:r>
        <w:rPr>
          <w:sz w:val="40"/>
          <w:szCs w:val="40"/>
        </w:rPr>
        <w:t>e</w:t>
      </w:r>
      <w:r>
        <w:rPr>
          <w:spacing w:val="-7"/>
          <w:sz w:val="40"/>
          <w:szCs w:val="40"/>
        </w:rPr>
        <w:t>r</w:t>
      </w:r>
      <w:r>
        <w:rPr>
          <w:sz w:val="40"/>
          <w:szCs w:val="40"/>
        </w:rPr>
        <w:t>ge</w:t>
      </w:r>
      <w:r>
        <w:rPr>
          <w:spacing w:val="2"/>
          <w:sz w:val="40"/>
          <w:szCs w:val="40"/>
        </w:rPr>
        <w:t>(</w:t>
      </w:r>
      <w:r>
        <w:rPr>
          <w:spacing w:val="1"/>
          <w:sz w:val="40"/>
          <w:szCs w:val="40"/>
        </w:rPr>
        <w:t>0</w:t>
      </w:r>
      <w:r>
        <w:rPr>
          <w:sz w:val="40"/>
          <w:szCs w:val="40"/>
        </w:rPr>
        <w:t>,</w:t>
      </w:r>
      <w:r>
        <w:rPr>
          <w:spacing w:val="-8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m</w:t>
      </w:r>
      <w:r>
        <w:rPr>
          <w:sz w:val="40"/>
          <w:szCs w:val="40"/>
        </w:rPr>
        <w:t>id,</w:t>
      </w:r>
      <w:r>
        <w:rPr>
          <w:spacing w:val="1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m</w:t>
      </w:r>
      <w:r>
        <w:rPr>
          <w:sz w:val="40"/>
          <w:szCs w:val="40"/>
        </w:rPr>
        <w:t>id</w:t>
      </w:r>
      <w:r>
        <w:rPr>
          <w:spacing w:val="1"/>
          <w:sz w:val="40"/>
          <w:szCs w:val="40"/>
        </w:rPr>
        <w:t>+1</w:t>
      </w:r>
      <w:r>
        <w:rPr>
          <w:sz w:val="40"/>
          <w:szCs w:val="40"/>
        </w:rPr>
        <w:t>,</w:t>
      </w:r>
      <w:r>
        <w:rPr>
          <w:spacing w:val="-1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n-1</w:t>
      </w:r>
      <w:r>
        <w:rPr>
          <w:sz w:val="40"/>
          <w:szCs w:val="40"/>
        </w:rPr>
        <w:t>)</w:t>
      </w:r>
    </w:p>
    <w:p w:rsidR="00552B8B" w:rsidRDefault="00552B8B">
      <w:pPr>
        <w:spacing w:before="7" w:line="100" w:lineRule="exact"/>
        <w:rPr>
          <w:sz w:val="11"/>
          <w:szCs w:val="11"/>
        </w:rPr>
      </w:pPr>
    </w:p>
    <w:p w:rsidR="00552B8B" w:rsidRDefault="00DB3002">
      <w:pPr>
        <w:spacing w:line="720" w:lineRule="exact"/>
        <w:ind w:left="4040"/>
        <w:rPr>
          <w:rFonts w:ascii="Trebuchet MS" w:eastAsia="Trebuchet MS" w:hAnsi="Trebuchet MS" w:cs="Trebuchet MS"/>
          <w:sz w:val="64"/>
          <w:szCs w:val="64"/>
        </w:rPr>
      </w:pPr>
      <w:r>
        <w:pict>
          <v:group id="_x0000_s1223" style="position:absolute;left:0;text-align:left;margin-left:388pt;margin-top:179.15pt;width:0;height:31.65pt;z-index:-3067;mso-position-horizontal-relative:page" coordorigin="7760,3583" coordsize="0,633">
            <v:shape id="_x0000_s1224" style="position:absolute;left:7760;top:3583;width:0;height:633" coordorigin="7760,3583" coordsize="0,633" path="m7760,3583r,632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Merge sort exa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64"/>
          <w:szCs w:val="64"/>
        </w:rPr>
        <w:t>m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ple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1</w:t>
      </w:r>
    </w:p>
    <w:p w:rsidR="00552B8B" w:rsidRDefault="00552B8B">
      <w:pPr>
        <w:spacing w:line="200" w:lineRule="exact"/>
      </w:pPr>
    </w:p>
    <w:p w:rsidR="00552B8B" w:rsidRDefault="00552B8B">
      <w:pPr>
        <w:spacing w:before="19" w:line="200" w:lineRule="exact"/>
      </w:pPr>
    </w:p>
    <w:tbl>
      <w:tblPr>
        <w:tblW w:w="0" w:type="auto"/>
        <w:tblInd w:w="2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552B8B">
        <w:trPr>
          <w:trHeight w:hRule="exact" w:val="612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2" w:right="341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1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3" w:right="34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3" w:right="34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2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2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2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4" w:right="339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20</w:t>
            </w:r>
          </w:p>
        </w:tc>
      </w:tr>
    </w:tbl>
    <w:p w:rsidR="00552B8B" w:rsidRDefault="00DB3002">
      <w:pPr>
        <w:spacing w:before="49" w:line="280" w:lineRule="exact"/>
        <w:ind w:left="3134"/>
        <w:rPr>
          <w:rFonts w:ascii="Verdana" w:eastAsia="Verdana" w:hAnsi="Verdana" w:cs="Verdana"/>
          <w:sz w:val="24"/>
          <w:szCs w:val="24"/>
        </w:rPr>
      </w:pPr>
      <w:r>
        <w:pict>
          <v:group id="_x0000_s1221" style="position:absolute;left:0;text-align:left;margin-left:220pt;margin-top:89.35pt;width:0;height:31.65pt;z-index:-3068;mso-position-horizontal-relative:page;mso-position-vertical-relative:text" coordorigin="4400,1787" coordsize="0,633">
            <v:shape id="_x0000_s1222" style="position:absolute;left:4400;top:1787;width:0;height:633" coordorigin="4400,1787" coordsize="0,633" path="m4400,1787r,633e" filled="f" strokeweight="1pt">
              <v:path arrowok="t"/>
            </v:shape>
            <w10:wrap anchorx="page"/>
          </v:group>
        </w:pict>
      </w:r>
      <w:r>
        <w:pict>
          <v:group id="_x0000_s1219" style="position:absolute;left:0;text-align:left;margin-left:540pt;margin-top:89.35pt;width:0;height:31.65pt;z-index:-3066;mso-position-horizontal-relative:page;mso-position-vertical-relative:text" coordorigin="10800,1787" coordsize="0,633">
            <v:shape id="_x0000_s1220" style="position:absolute;left:10800;top:1787;width:0;height:633" coordorigin="10800,1787" coordsize="0,633" path="m10800,1787r,633e" filled="f" strokeweight="1pt">
              <v:path arrowok="t"/>
            </v:shape>
            <w10:wrap anchorx="page"/>
          </v:group>
        </w:pict>
      </w:r>
      <w:r>
        <w:pict>
          <v:group id="_x0000_s1217" style="position:absolute;left:0;text-align:left;margin-left:220pt;margin-top:210.9pt;width:0;height:31.6pt;z-index:-3065;mso-position-horizontal-relative:page;mso-position-vertical-relative:text" coordorigin="4400,4218" coordsize="0,632">
            <v:shape id="_x0000_s1218" style="position:absolute;left:4400;top:4218;width:0;height:632" coordorigin="4400,4218" coordsize="0,632" path="m4400,4218r,632e" filled="f" strokeweight="1pt">
              <v:path arrowok="t"/>
            </v:shape>
            <w10:wrap anchorx="page"/>
          </v:group>
        </w:pict>
      </w:r>
      <w:r>
        <w:pict>
          <v:group id="_x0000_s1215" style="position:absolute;left:0;text-align:left;margin-left:388pt;margin-top:210.9pt;width:0;height:31.6pt;z-index:-3064;mso-position-horizontal-relative:page;mso-position-vertical-relative:text" coordorigin="7760,4218" coordsize="0,632">
            <v:shape id="_x0000_s1216" style="position:absolute;left:7760;top:4218;width:0;height:632" coordorigin="7760,4218" coordsize="0,632" path="m7760,4218r,632e" filled="f" strokeweight="1pt">
              <v:path arrowok="t"/>
            </v:shape>
            <w10:wrap anchorx="page"/>
          </v:group>
        </w:pict>
      </w:r>
      <w:r>
        <w:pict>
          <v:group id="_x0000_s1213" style="position:absolute;left:0;text-align:left;margin-left:540pt;margin-top:210.9pt;width:0;height:31.6pt;z-index:-3063;mso-position-horizontal-relative:page;mso-position-vertical-relative:text" coordorigin="10800,4218" coordsize="0,632">
            <v:shape id="_x0000_s1214" style="position:absolute;left:10800;top:4218;width:0;height:632" coordorigin="10800,4218" coordsize="0,632" path="m10800,4218r,632e" filled="f" strokeweight="1pt">
              <v:path arrowok="t"/>
            </v:shape>
            <w10:wrap anchorx="page"/>
          </v:group>
        </w:pict>
      </w:r>
      <w:r>
        <w:pict>
          <v:group id="_x0000_s1209" style="position:absolute;left:0;text-align:left;margin-left:51pt;margin-top:151.9pt;width:66pt;height:32.6pt;z-index:-3062;mso-position-horizontal-relative:page;mso-position-vertical-relative:text" coordorigin="1020,3038" coordsize="1320,652">
            <v:shape id="_x0000_s1212" style="position:absolute;left:1030;top:3670;width:1300;height:0" coordorigin="1030,3670" coordsize="1300,0" path="m1030,3670r1300,e" filled="f" strokeweight="1pt">
              <v:path arrowok="t"/>
            </v:shape>
            <v:shape id="_x0000_s1211" style="position:absolute;left:1040;top:3048;width:0;height:632" coordorigin="1040,3048" coordsize="0,632" path="m1040,3048r,632e" filled="f" strokeweight="1pt">
              <v:path arrowok="t"/>
            </v:shape>
            <v:shape id="_x0000_s1210" style="position:absolute;left:1030;top:3058;width:1300;height:0" coordorigin="1030,3058" coordsize="1300,0" path="m1030,3058r1300,e" filled="f" strokeweight="1pt">
              <v:path arrowok="t"/>
            </v:shape>
            <w10:wrap anchorx="page"/>
          </v:group>
        </w:pict>
      </w:r>
      <w:r>
        <w:pict>
          <v:group id="_x0000_s1207" style="position:absolute;left:0;text-align:left;margin-left:132pt;margin-top:152.4pt;width:0;height:31.6pt;z-index:-3061;mso-position-horizontal-relative:page;mso-position-vertical-relative:text" coordorigin="2640,3048" coordsize="0,632">
            <v:shape id="_x0000_s1208" style="position:absolute;left:2640;top:3048;width:0;height:632" coordorigin="2640,3048" coordsize="0,632" path="m2640,3048r,632e" filled="f" strokeweight="1pt">
              <v:path arrowok="t"/>
            </v:shape>
            <w10:wrap anchorx="page"/>
          </v:group>
        </w:pict>
      </w:r>
      <w:r>
        <w:pict>
          <v:group id="_x0000_s1205" style="position:absolute;left:0;text-align:left;margin-left:212pt;margin-top:152.4pt;width:0;height:31.6pt;z-index:-3060;mso-position-horizontal-relative:page;mso-position-vertical-relative:text" coordorigin="4240,3048" coordsize="0,632">
            <v:shape id="_x0000_s1206" style="position:absolute;left:4240;top:3048;width:0;height:632" coordorigin="4240,3048" coordsize="0,632" path="m4240,3048r,632e" filled="f" strokeweight="1pt">
              <v:path arrowok="t"/>
            </v:shape>
            <w10:wrap anchorx="page"/>
          </v:group>
        </w:pict>
      </w:r>
      <w:r>
        <w:pict>
          <v:group id="_x0000_s1203" style="position:absolute;left:0;text-align:left;margin-left:292pt;margin-top:152.4pt;width:0;height:31.6pt;z-index:-3059;mso-position-horizontal-relative:page;mso-position-vertical-relative:text" coordorigin="5840,3048" coordsize="0,632">
            <v:shape id="_x0000_s1204" style="position:absolute;left:5840;top:3048;width:0;height:632" coordorigin="5840,3048" coordsize="0,632" path="m5840,3048r,632e" filled="f" strokeweight="1pt">
              <v:path arrowok="t"/>
            </v:shape>
            <w10:wrap anchorx="page"/>
          </v:group>
        </w:pict>
      </w:r>
      <w:r>
        <w:pict>
          <v:group id="_x0000_s1201" style="position:absolute;left:0;text-align:left;margin-left:372pt;margin-top:152.4pt;width:0;height:31.6pt;z-index:-3058;mso-position-horizontal-relative:page;mso-position-vertical-relative:text" coordorigin="7440,3048" coordsize="0,632">
            <v:shape id="_x0000_s1202" style="position:absolute;left:7440;top:3048;width:0;height:632" coordorigin="7440,3048" coordsize="0,632" path="m7440,3048r,632e" filled="f" strokeweight="1pt">
              <v:path arrowok="t"/>
            </v:shape>
            <w10:wrap anchorx="page"/>
          </v:group>
        </w:pict>
      </w:r>
      <w:r>
        <w:pict>
          <v:group id="_x0000_s1199" style="position:absolute;left:0;text-align:left;margin-left:452pt;margin-top:152.4pt;width:0;height:31.6pt;z-index:-3057;mso-position-horizontal-relative:page;mso-position-vertical-relative:text" coordorigin="9040,3048" coordsize="0,632">
            <v:shape id="_x0000_s1200" style="position:absolute;left:9040;top:3048;width:0;height:632" coordorigin="9040,3048" coordsize="0,632" path="m9040,3048r,632e" filled="f" strokeweight="1pt">
              <v:path arrowok="t"/>
            </v:shape>
            <w10:wrap anchorx="page"/>
          </v:group>
        </w:pict>
      </w:r>
      <w:r>
        <w:pict>
          <v:group id="_x0000_s1197" style="position:absolute;left:0;text-align:left;margin-left:532pt;margin-top:152.4pt;width:0;height:31.6pt;z-index:-3056;mso-position-horizontal-relative:page;mso-position-vertical-relative:text" coordorigin="10640,3048" coordsize="0,632">
            <v:shape id="_x0000_s1198" style="position:absolute;left:10640;top:3048;width:0;height:632" coordorigin="10640,3048" coordsize="0,632" path="m10640,3048r,632e" filled="f" strokeweight="1pt">
              <v:path arrowok="t"/>
            </v:shape>
            <w10:wrap anchorx="page"/>
          </v:group>
        </w:pict>
      </w:r>
      <w:r>
        <w:pict>
          <v:group id="_x0000_s1192" style="position:absolute;left:0;text-align:left;margin-left:611pt;margin-top:151.9pt;width:66pt;height:32.6pt;z-index:-3055;mso-position-horizontal-relative:page;mso-position-vertical-relative:text" coordorigin="12220,3038" coordsize="1320,652">
            <v:shape id="_x0000_s1196" style="position:absolute;left:12230;top:3670;width:1300;height:0" coordorigin="12230,3670" coordsize="1300,0" path="m12230,3670r1300,e" filled="f" strokeweight="1pt">
              <v:path arrowok="t"/>
            </v:shape>
            <v:shape id="_x0000_s1195" style="position:absolute;left:12240;top:3048;width:0;height:632" coordorigin="12240,3048" coordsize="0,632" path="m12240,3048r,632e" filled="f" strokeweight="1pt">
              <v:path arrowok="t"/>
            </v:shape>
            <v:shape id="_x0000_s1194" style="position:absolute;left:13520;top:3048;width:0;height:632" coordorigin="13520,3048" coordsize="0,632" path="m13520,3048r,632e" filled="f" strokeweight="1pt">
              <v:path arrowok="t"/>
            </v:shape>
            <v:shape id="_x0000_s1193" style="position:absolute;left:12230;top:3058;width:1300;height:0" coordorigin="12230,3058" coordsize="1300,0" path="m12230,3058r1300,e" filled="f" strokeweight="1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1" type="#_x0000_t202" style="position:absolute;left:0;text-align:left;margin-left:387pt;margin-top:25.85pt;width:234.5pt;height:33.5pt;z-index:-305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0"/>
                    <w:gridCol w:w="1160"/>
                    <w:gridCol w:w="1160"/>
                    <w:gridCol w:w="1160"/>
                  </w:tblGrid>
                  <w:tr w:rsidR="00552B8B">
                    <w:trPr>
                      <w:trHeight w:hRule="exact" w:val="630"/>
                    </w:trPr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8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9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8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7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354" w:right="349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28"/>
                            <w:szCs w:val="28"/>
                          </w:rPr>
                          <w:t>20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07pt;margin-top:403.9pt;width:234.5pt;height:33.5pt;z-index:-305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0"/>
                    <w:gridCol w:w="1160"/>
                    <w:gridCol w:w="1160"/>
                    <w:gridCol w:w="1160"/>
                  </w:tblGrid>
                  <w:tr w:rsidR="00552B8B">
                    <w:trPr>
                      <w:trHeight w:hRule="exact" w:val="630"/>
                    </w:trPr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1" w:right="439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352" w:right="350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28"/>
                            <w:szCs w:val="28"/>
                          </w:rPr>
                          <w:t>13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353" w:right="350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28"/>
                            <w:szCs w:val="28"/>
                          </w:rPr>
                          <w:t>18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353" w:right="350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28"/>
                            <w:szCs w:val="28"/>
                          </w:rPr>
                          <w:t>21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 anchory="page"/>
          </v:shape>
        </w:pict>
      </w:r>
      <w:r>
        <w:pict>
          <v:shape id="_x0000_s1189" type="#_x0000_t202" style="position:absolute;left:0;text-align:left;margin-left:387pt;margin-top:403.9pt;width:234.5pt;height:33.5pt;z-index:-30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0"/>
                    <w:gridCol w:w="1160"/>
                    <w:gridCol w:w="1160"/>
                    <w:gridCol w:w="1160"/>
                  </w:tblGrid>
                  <w:tr w:rsidR="00552B8B">
                    <w:trPr>
                      <w:trHeight w:hRule="exact" w:val="630"/>
                    </w:trPr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8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8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442" w:right="437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  <w:t>9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52B8B" w:rsidRDefault="00DB3002">
                        <w:pPr>
                          <w:ind w:left="354" w:right="349"/>
                          <w:jc w:val="center"/>
                          <w:rPr>
                            <w:rFonts w:ascii="Verdana" w:eastAsia="Verdana" w:hAnsi="Verdana" w:cs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28"/>
                            <w:szCs w:val="28"/>
                          </w:rPr>
                          <w:t>20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 anchory="page"/>
          </v:shape>
        </w:pict>
      </w:r>
      <w:r>
        <w:rPr>
          <w:rFonts w:ascii="Verdana" w:eastAsia="Verdana" w:hAnsi="Verdana" w:cs="Verdana"/>
          <w:position w:val="-2"/>
          <w:sz w:val="24"/>
          <w:szCs w:val="24"/>
        </w:rPr>
        <w:t xml:space="preserve">0                                                                                           </w:t>
      </w:r>
      <w:r>
        <w:rPr>
          <w:rFonts w:ascii="Verdana" w:eastAsia="Verdana" w:hAnsi="Verdana" w:cs="Verdana"/>
          <w:spacing w:val="79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</w:rPr>
        <w:t>7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2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160"/>
        <w:gridCol w:w="1160"/>
        <w:gridCol w:w="1160"/>
      </w:tblGrid>
      <w:tr w:rsidR="00552B8B">
        <w:trPr>
          <w:trHeight w:hRule="exact" w:val="63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5" w:line="120" w:lineRule="exact"/>
              <w:rPr>
                <w:sz w:val="13"/>
                <w:szCs w:val="13"/>
              </w:rPr>
            </w:pPr>
          </w:p>
          <w:p w:rsidR="00552B8B" w:rsidRDefault="00DB3002">
            <w:pPr>
              <w:ind w:left="352" w:right="351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5" w:line="120" w:lineRule="exact"/>
              <w:rPr>
                <w:sz w:val="13"/>
                <w:szCs w:val="13"/>
              </w:rPr>
            </w:pPr>
          </w:p>
          <w:p w:rsidR="00552B8B" w:rsidRDefault="00DB3002">
            <w:pPr>
              <w:ind w:left="441" w:right="43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5" w:line="120" w:lineRule="exact"/>
              <w:rPr>
                <w:sz w:val="13"/>
                <w:szCs w:val="13"/>
              </w:rPr>
            </w:pPr>
          </w:p>
          <w:p w:rsidR="00552B8B" w:rsidRDefault="00DB3002">
            <w:pPr>
              <w:ind w:left="353" w:right="35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5" w:line="120" w:lineRule="exact"/>
              <w:rPr>
                <w:sz w:val="13"/>
                <w:szCs w:val="13"/>
              </w:rPr>
            </w:pPr>
          </w:p>
          <w:p w:rsidR="00552B8B" w:rsidRDefault="00DB3002">
            <w:pPr>
              <w:ind w:left="353" w:right="35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18</w:t>
            </w:r>
          </w:p>
        </w:tc>
      </w:tr>
    </w:tbl>
    <w:p w:rsidR="00552B8B" w:rsidRDefault="00552B8B">
      <w:pPr>
        <w:spacing w:before="6" w:line="0" w:lineRule="atLeast"/>
        <w:rPr>
          <w:sz w:val="1"/>
          <w:szCs w:val="1"/>
        </w:rPr>
      </w:pPr>
    </w:p>
    <w:tbl>
      <w:tblPr>
        <w:tblW w:w="0" w:type="auto"/>
        <w:tblInd w:w="1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310"/>
        <w:gridCol w:w="260"/>
        <w:gridCol w:w="870"/>
        <w:gridCol w:w="160"/>
        <w:gridCol w:w="470"/>
        <w:gridCol w:w="1130"/>
        <w:gridCol w:w="310"/>
        <w:gridCol w:w="970"/>
        <w:gridCol w:w="320"/>
        <w:gridCol w:w="630"/>
        <w:gridCol w:w="458"/>
        <w:gridCol w:w="512"/>
        <w:gridCol w:w="310"/>
        <w:gridCol w:w="1130"/>
        <w:gridCol w:w="160"/>
        <w:gridCol w:w="470"/>
        <w:gridCol w:w="819"/>
        <w:gridCol w:w="320"/>
        <w:gridCol w:w="301"/>
        <w:gridCol w:w="960"/>
      </w:tblGrid>
      <w:tr w:rsidR="00552B8B">
        <w:trPr>
          <w:trHeight w:hRule="exact" w:val="604"/>
        </w:trPr>
        <w:tc>
          <w:tcPr>
            <w:tcW w:w="128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57"/>
              <w:ind w:left="2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57"/>
              <w:ind w:left="30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51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57"/>
              <w:ind w:left="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57"/>
              <w:ind w:left="12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</w:tr>
      <w:tr w:rsidR="00552B8B">
        <w:trPr>
          <w:trHeight w:hRule="exact" w:val="613"/>
        </w:trPr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41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13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72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41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21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7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9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382" w:right="46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0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8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/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75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20</w:t>
            </w:r>
          </w:p>
        </w:tc>
      </w:tr>
      <w:tr w:rsidR="00552B8B">
        <w:trPr>
          <w:trHeight w:hRule="exact" w:val="648"/>
        </w:trPr>
        <w:tc>
          <w:tcPr>
            <w:tcW w:w="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52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18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487" w:right="41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28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5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6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407" w:right="494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52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3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49"/>
              <w:ind w:left="28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</w:tr>
      <w:tr w:rsidR="00552B8B">
        <w:trPr>
          <w:trHeight w:hRule="exact" w:val="612"/>
        </w:trPr>
        <w:tc>
          <w:tcPr>
            <w:tcW w:w="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4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13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251" w:right="34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6</w:t>
            </w:r>
          </w:p>
        </w:tc>
        <w:tc>
          <w:tcPr>
            <w:tcW w:w="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29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21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45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18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22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9</w:t>
            </w:r>
          </w:p>
        </w:tc>
        <w:tc>
          <w:tcPr>
            <w:tcW w:w="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/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02" w:right="34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4</w:t>
            </w:r>
          </w:p>
        </w:tc>
        <w:tc>
          <w:tcPr>
            <w:tcW w:w="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38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8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/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455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20</w:t>
            </w:r>
          </w:p>
        </w:tc>
      </w:tr>
      <w:tr w:rsidR="00552B8B">
        <w:trPr>
          <w:trHeight w:hRule="exact" w:val="558"/>
        </w:trPr>
        <w:tc>
          <w:tcPr>
            <w:tcW w:w="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24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266" w:right="37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367" w:right="53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56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24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5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528" w:right="374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40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3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DB3002">
            <w:pPr>
              <w:spacing w:before="86"/>
              <w:ind w:left="56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</w:tr>
      <w:tr w:rsidR="00552B8B">
        <w:trPr>
          <w:trHeight w:hRule="exact" w:val="612"/>
        </w:trPr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02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6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8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41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18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7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4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4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382" w:right="46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503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8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/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6" w:line="100" w:lineRule="exact"/>
              <w:rPr>
                <w:sz w:val="11"/>
                <w:szCs w:val="11"/>
              </w:rPr>
            </w:pPr>
          </w:p>
          <w:p w:rsidR="00552B8B" w:rsidRDefault="00DB3002">
            <w:pPr>
              <w:ind w:left="175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pacing w:val="-1"/>
                <w:sz w:val="28"/>
                <w:szCs w:val="28"/>
              </w:rPr>
              <w:t>20</w:t>
            </w:r>
          </w:p>
        </w:tc>
      </w:tr>
      <w:tr w:rsidR="00552B8B">
        <w:trPr>
          <w:trHeight w:hRule="exact" w:val="443"/>
        </w:trPr>
        <w:tc>
          <w:tcPr>
            <w:tcW w:w="9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52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18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487" w:right="41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28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51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6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3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1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407" w:right="494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81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52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3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3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52B8B" w:rsidRDefault="00DB3002">
            <w:pPr>
              <w:spacing w:before="50"/>
              <w:ind w:left="28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</w:tr>
    </w:tbl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2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2800"/>
        <w:gridCol w:w="2800"/>
        <w:gridCol w:w="1857"/>
      </w:tblGrid>
      <w:tr w:rsidR="00552B8B">
        <w:trPr>
          <w:trHeight w:hRule="exact" w:val="34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57"/>
              <w:ind w:left="4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57"/>
              <w:ind w:left="1626" w:right="946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57"/>
              <w:ind w:left="946" w:right="1626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57"/>
              <w:ind w:right="40"/>
              <w:jc w:val="right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</w:tr>
    </w:tbl>
    <w:p w:rsidR="00552B8B" w:rsidRDefault="00552B8B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2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552B8B">
        <w:trPr>
          <w:trHeight w:hRule="exact" w:val="61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1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1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2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432" w:right="428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3" w:right="339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pacing w:val="-1"/>
                <w:sz w:val="28"/>
                <w:szCs w:val="28"/>
              </w:rPr>
              <w:t>13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3" w:right="34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pacing w:val="-1"/>
                <w:sz w:val="28"/>
                <w:szCs w:val="28"/>
              </w:rPr>
              <w:t>18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3" w:right="34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pacing w:val="-1"/>
                <w:sz w:val="28"/>
                <w:szCs w:val="28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>
            <w:pPr>
              <w:spacing w:before="7" w:line="120" w:lineRule="exact"/>
              <w:rPr>
                <w:sz w:val="12"/>
                <w:szCs w:val="12"/>
              </w:rPr>
            </w:pPr>
          </w:p>
          <w:p w:rsidR="00552B8B" w:rsidRDefault="00DB3002">
            <w:pPr>
              <w:ind w:left="344" w:right="339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FF0000"/>
                <w:spacing w:val="-1"/>
                <w:sz w:val="28"/>
                <w:szCs w:val="28"/>
              </w:rPr>
              <w:t>21</w:t>
            </w:r>
          </w:p>
        </w:tc>
      </w:tr>
    </w:tbl>
    <w:p w:rsidR="00552B8B" w:rsidRDefault="00DB3002">
      <w:pPr>
        <w:spacing w:before="50"/>
        <w:ind w:left="3455"/>
        <w:rPr>
          <w:rFonts w:ascii="Verdana" w:eastAsia="Verdana" w:hAnsi="Verdana" w:cs="Verdana"/>
          <w:sz w:val="24"/>
          <w:szCs w:val="24"/>
        </w:rPr>
        <w:sectPr w:rsidR="00552B8B">
          <w:headerReference w:type="default" r:id="rId21"/>
          <w:pgSz w:w="14400" w:h="10800" w:orient="landscape"/>
          <w:pgMar w:top="860" w:right="0" w:bottom="0" w:left="0" w:header="0" w:footer="45" w:gutter="0"/>
          <w:pgNumType w:start="263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0</w:t>
      </w: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7</w:t>
      </w:r>
    </w:p>
    <w:p w:rsidR="00552B8B" w:rsidRDefault="00552B8B">
      <w:pPr>
        <w:spacing w:before="7" w:line="100" w:lineRule="exact"/>
        <w:rPr>
          <w:sz w:val="11"/>
          <w:szCs w:val="11"/>
        </w:rPr>
      </w:pPr>
    </w:p>
    <w:p w:rsidR="00552B8B" w:rsidRDefault="00DB3002">
      <w:pPr>
        <w:ind w:left="4040"/>
        <w:rPr>
          <w:rFonts w:ascii="Trebuchet MS" w:eastAsia="Trebuchet MS" w:hAnsi="Trebuchet MS" w:cs="Trebuchet MS"/>
          <w:sz w:val="64"/>
          <w:szCs w:val="64"/>
        </w:rPr>
        <w:sectPr w:rsidR="00552B8B">
          <w:pgSz w:w="14400" w:h="10800" w:orient="landscape"/>
          <w:pgMar w:top="860" w:right="0" w:bottom="0" w:left="0" w:header="0" w:footer="45" w:gutter="0"/>
          <w:cols w:space="720"/>
        </w:sectPr>
      </w:pPr>
      <w:r>
        <w:pict>
          <v:group id="_x0000_s1185" style="position:absolute;left:0;text-align:left;margin-left:32.75pt;margin-top:113.15pt;width:656pt;height:355.6pt;z-index:-3051;mso-position-horizontal-relative:page;mso-position-vertical-relative:page" coordorigin="655,2263" coordsize="13120,7112">
            <v:shape id="_x0000_s1188" style="position:absolute;left:675;top:2283;width:13080;height:7072" coordorigin="675,2283" coordsize="13080,7072" path="m675,9355r13080,l13755,2283r-13080,l675,9355xe" fillcolor="#c0504d" stroked="f">
              <v:path arrowok="t"/>
            </v:shape>
            <v:shape id="_x0000_s1187" type="#_x0000_t75" style="position:absolute;left:675;top:2283;width:13080;height:7072">
              <v:imagedata r:id="rId22" o:title=""/>
            </v:shape>
            <v:shape id="_x0000_s1186" style="position:absolute;left:665;top:2273;width:13100;height:7092" coordorigin="665,2273" coordsize="13100,7092" path="m665,9365r13100,l13765,2273r-13100,l665,9365xe" filled="f" strokecolor="#c00000" strokeweight="1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Merge sort exa</w:t>
      </w:r>
      <w:r>
        <w:rPr>
          <w:rFonts w:ascii="Trebuchet MS" w:eastAsia="Trebuchet MS" w:hAnsi="Trebuchet MS" w:cs="Trebuchet MS"/>
          <w:color w:val="1F487C"/>
          <w:spacing w:val="1"/>
          <w:sz w:val="64"/>
          <w:szCs w:val="64"/>
        </w:rPr>
        <w:t>m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ple</w:t>
      </w:r>
      <w:r>
        <w:rPr>
          <w:rFonts w:ascii="Trebuchet MS" w:eastAsia="Trebuchet MS" w:hAnsi="Trebuchet MS" w:cs="Trebuchet MS"/>
          <w:color w:val="1F487C"/>
          <w:spacing w:val="4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2</w:t>
      </w:r>
    </w:p>
    <w:p w:rsidR="00552B8B" w:rsidRDefault="00552B8B">
      <w:pPr>
        <w:spacing w:before="2" w:line="180" w:lineRule="exact"/>
        <w:rPr>
          <w:sz w:val="19"/>
          <w:szCs w:val="19"/>
        </w:rPr>
      </w:pPr>
    </w:p>
    <w:p w:rsidR="00552B8B" w:rsidRDefault="00DB3002">
      <w:pPr>
        <w:spacing w:line="880" w:lineRule="exact"/>
        <w:ind w:left="248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Merging two</w:t>
      </w:r>
      <w:r>
        <w:rPr>
          <w:rFonts w:ascii="Trebuchet MS" w:eastAsia="Trebuchet MS" w:hAnsi="Trebuchet MS" w:cs="Trebuchet MS"/>
          <w:color w:val="1F487C"/>
          <w:spacing w:val="-1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rted</w:t>
      </w:r>
      <w:r>
        <w:rPr>
          <w:rFonts w:ascii="Trebuchet MS" w:eastAsia="Trebuchet MS" w:hAnsi="Trebuchet MS" w:cs="Trebuchet MS"/>
          <w:color w:val="1F487C"/>
          <w:spacing w:val="-1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arrays</w:t>
      </w:r>
    </w:p>
    <w:p w:rsidR="00552B8B" w:rsidRDefault="00552B8B">
      <w:pPr>
        <w:spacing w:before="3" w:line="100" w:lineRule="exact"/>
        <w:rPr>
          <w:sz w:val="11"/>
          <w:szCs w:val="11"/>
        </w:rPr>
      </w:pPr>
    </w:p>
    <w:p w:rsidR="00552B8B" w:rsidRDefault="00DB3002">
      <w:pPr>
        <w:ind w:left="6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ge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op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io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spacing w:line="245" w:lineRule="auto"/>
        <w:ind w:left="2259" w:right="1323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Given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ys,</w:t>
      </w:r>
      <w:r>
        <w:rPr>
          <w:rFonts w:ascii="Georgia" w:eastAsia="Georgia" w:hAnsi="Georgia" w:cs="Georgia"/>
          <w:color w:val="000000"/>
          <w:spacing w:val="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ge</w:t>
      </w:r>
      <w:r>
        <w:rPr>
          <w:rFonts w:ascii="Georgia" w:eastAsia="Georgia" w:hAnsi="Georgia" w:cs="Georgia"/>
          <w:b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oduc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 a 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ys.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6" w:line="280" w:lineRule="exact"/>
        <w:rPr>
          <w:sz w:val="28"/>
          <w:szCs w:val="28"/>
        </w:rPr>
      </w:pPr>
    </w:p>
    <w:p w:rsidR="00552B8B" w:rsidRDefault="00DB3002">
      <w:pPr>
        <w:spacing w:line="420" w:lineRule="exact"/>
        <w:ind w:left="1798"/>
        <w:rPr>
          <w:rFonts w:ascii="Verdana" w:eastAsia="Verdana" w:hAnsi="Verdana" w:cs="Verdana"/>
          <w:sz w:val="36"/>
          <w:szCs w:val="36"/>
        </w:rPr>
      </w:pPr>
      <w:r>
        <w:pict>
          <v:shape id="_x0000_s1184" type="#_x0000_t202" style="position:absolute;left:0;text-align:left;margin-left:123pt;margin-top:-7.1pt;width:226.5pt;height:35.75pt;z-index:-305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0"/>
                    <w:gridCol w:w="1120"/>
                    <w:gridCol w:w="1120"/>
                    <w:gridCol w:w="1120"/>
                  </w:tblGrid>
                  <w:tr w:rsidR="00552B8B">
                    <w:trPr>
                      <w:trHeight w:hRule="exact" w:val="675"/>
                    </w:trPr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89" w:right="389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6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1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13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1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18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1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21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435pt;margin-top:-7.1pt;width:226.5pt;height:35.75pt;z-index:-304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0"/>
                    <w:gridCol w:w="1120"/>
                    <w:gridCol w:w="1120"/>
                    <w:gridCol w:w="1120"/>
                  </w:tblGrid>
                  <w:tr w:rsidR="00552B8B">
                    <w:trPr>
                      <w:trHeight w:hRule="exact" w:val="675"/>
                    </w:trPr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90" w:right="388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4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90" w:right="387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8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90" w:right="387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9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2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20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position w:val="-2"/>
          <w:sz w:val="36"/>
          <w:szCs w:val="36"/>
        </w:rPr>
        <w:t xml:space="preserve">A                                              </w:t>
      </w:r>
      <w:r>
        <w:rPr>
          <w:rFonts w:ascii="Verdana" w:eastAsia="Verdana" w:hAnsi="Verdana" w:cs="Verdana"/>
          <w:spacing w:val="55"/>
          <w:position w:val="-2"/>
          <w:sz w:val="36"/>
          <w:szCs w:val="36"/>
        </w:rPr>
        <w:t xml:space="preserve"> </w:t>
      </w:r>
      <w:r>
        <w:rPr>
          <w:rFonts w:ascii="Verdana" w:eastAsia="Verdana" w:hAnsi="Verdana" w:cs="Verdana"/>
          <w:position w:val="-2"/>
          <w:sz w:val="36"/>
          <w:szCs w:val="36"/>
        </w:rPr>
        <w:t>B</w:t>
      </w:r>
    </w:p>
    <w:p w:rsidR="00552B8B" w:rsidRDefault="00552B8B">
      <w:pPr>
        <w:spacing w:before="5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420" w:lineRule="exact"/>
        <w:ind w:left="2594"/>
        <w:rPr>
          <w:rFonts w:ascii="Verdana" w:eastAsia="Verdana" w:hAnsi="Verdana" w:cs="Verdana"/>
          <w:sz w:val="36"/>
          <w:szCs w:val="36"/>
        </w:rPr>
      </w:pPr>
      <w:r>
        <w:pict>
          <v:shape id="_x0000_s1182" type="#_x0000_t202" style="position:absolute;left:0;text-align:left;margin-left:163pt;margin-top:-7.1pt;width:450.5pt;height:35.75pt;z-index:-3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0"/>
                    <w:gridCol w:w="1120"/>
                    <w:gridCol w:w="1120"/>
                    <w:gridCol w:w="1120"/>
                    <w:gridCol w:w="1120"/>
                    <w:gridCol w:w="1120"/>
                    <w:gridCol w:w="1120"/>
                    <w:gridCol w:w="1120"/>
                  </w:tblGrid>
                  <w:tr w:rsidR="00552B8B">
                    <w:trPr>
                      <w:trHeight w:hRule="exact" w:val="675"/>
                    </w:trPr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89" w:right="388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4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89" w:right="388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6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89" w:right="388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8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89" w:right="388"/>
                          <w:jc w:val="center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  <w:t>9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1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13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2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18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2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20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52B8B" w:rsidRDefault="00552B8B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52B8B" w:rsidRDefault="00DB3002">
                        <w:pPr>
                          <w:ind w:left="322"/>
                          <w:rPr>
                            <w:rFonts w:ascii="Verdana" w:eastAsia="Verdana" w:hAnsi="Verdana" w:cs="Verdana"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36"/>
                            <w:szCs w:val="36"/>
                          </w:rPr>
                          <w:t>21</w:t>
                        </w:r>
                      </w:p>
                    </w:tc>
                  </w:tr>
                </w:tbl>
                <w:p w:rsidR="00552B8B" w:rsidRDefault="00552B8B"/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position w:val="-2"/>
          <w:sz w:val="36"/>
          <w:szCs w:val="36"/>
        </w:rPr>
        <w:t>C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1" w:line="240" w:lineRule="exact"/>
        <w:rPr>
          <w:sz w:val="24"/>
          <w:szCs w:val="24"/>
        </w:rPr>
      </w:pPr>
    </w:p>
    <w:p w:rsidR="00552B8B" w:rsidRDefault="00DB3002">
      <w:pPr>
        <w:tabs>
          <w:tab w:val="left" w:pos="1960"/>
        </w:tabs>
        <w:spacing w:before="20" w:line="250" w:lineRule="auto"/>
        <w:ind w:left="1973" w:right="2235" w:hanging="62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</w:t>
      </w:r>
      <w:r>
        <w:rPr>
          <w:color w:val="0000FF"/>
          <w:spacing w:val="-437"/>
          <w:sz w:val="44"/>
          <w:szCs w:val="44"/>
        </w:rPr>
        <w:t xml:space="preserve"> </w:t>
      </w:r>
      <w:r>
        <w:rPr>
          <w:color w:val="0000FF"/>
          <w:sz w:val="44"/>
          <w:szCs w:val="44"/>
        </w:rPr>
        <w:tab/>
      </w:r>
      <w:r>
        <w:rPr>
          <w:rFonts w:ascii="Georgia" w:eastAsia="Georgia" w:hAnsi="Georgia" w:cs="Georgia"/>
          <w:color w:val="000000"/>
          <w:sz w:val="40"/>
          <w:szCs w:val="40"/>
        </w:rPr>
        <w:t>Runni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time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 of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000000"/>
          <w:sz w:val="40"/>
          <w:szCs w:val="40"/>
        </w:rPr>
        <w:t>merged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552B8B" w:rsidRDefault="00552B8B">
      <w:pPr>
        <w:spacing w:before="3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3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</w:t>
      </w:r>
      <w:r>
        <w:rPr>
          <w:color w:val="0000FF"/>
          <w:sz w:val="44"/>
          <w:szCs w:val="44"/>
        </w:rPr>
        <w:t xml:space="preserve"> </w:t>
      </w:r>
      <w:r>
        <w:rPr>
          <w:color w:val="0000FF"/>
          <w:spacing w:val="5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When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merging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so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same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ay,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we'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</w:p>
    <w:p w:rsidR="00552B8B" w:rsidRDefault="00DB3002">
      <w:pPr>
        <w:spacing w:line="420" w:lineRule="exact"/>
        <w:ind w:left="1973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23"/>
          <w:pgSz w:w="14400" w:h="10800" w:orient="landscape"/>
          <w:pgMar w:top="860" w:right="0" w:bottom="0" w:left="0" w:header="0" w:footer="45" w:gutter="0"/>
          <w:pgNumType w:start="265"/>
          <w:cols w:space="720"/>
        </w:sectPr>
      </w:pPr>
      <w:proofErr w:type="gramStart"/>
      <w:r>
        <w:rPr>
          <w:rFonts w:ascii="Georgia" w:eastAsia="Georgia" w:hAnsi="Georgia" w:cs="Georgia"/>
          <w:i/>
          <w:sz w:val="40"/>
          <w:szCs w:val="40"/>
        </w:rPr>
        <w:t>tem</w:t>
      </w:r>
      <w:r>
        <w:rPr>
          <w:rFonts w:ascii="Georgia" w:eastAsia="Georgia" w:hAnsi="Georgia" w:cs="Georgia"/>
          <w:i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i/>
          <w:sz w:val="40"/>
          <w:szCs w:val="40"/>
        </w:rPr>
        <w:t>or</w:t>
      </w:r>
      <w:r>
        <w:rPr>
          <w:rFonts w:ascii="Georgia" w:eastAsia="Georgia" w:hAnsi="Georgia" w:cs="Georgia"/>
          <w:i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i/>
          <w:sz w:val="40"/>
          <w:szCs w:val="40"/>
        </w:rPr>
        <w:t>ry</w:t>
      </w:r>
      <w:proofErr w:type="gramEnd"/>
      <w:r>
        <w:rPr>
          <w:rFonts w:ascii="Georgia" w:eastAsia="Georgia" w:hAnsi="Georgia" w:cs="Georgia"/>
          <w:i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sz w:val="40"/>
          <w:szCs w:val="40"/>
        </w:rPr>
        <w:t>arr</w:t>
      </w:r>
      <w:r>
        <w:rPr>
          <w:rFonts w:ascii="Georgia" w:eastAsia="Georgia" w:hAnsi="Georgia" w:cs="Georgia"/>
          <w:i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i/>
          <w:sz w:val="40"/>
          <w:szCs w:val="40"/>
        </w:rPr>
        <w:t>y</w:t>
      </w:r>
      <w:r>
        <w:rPr>
          <w:rFonts w:ascii="Georgia" w:eastAsia="Georgia" w:hAnsi="Georgia" w:cs="Georgia"/>
          <w:i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to store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merged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whole.</w:t>
      </w:r>
    </w:p>
    <w:p w:rsidR="00552B8B" w:rsidRDefault="00552B8B">
      <w:pPr>
        <w:spacing w:before="5" w:line="120" w:lineRule="exact"/>
        <w:rPr>
          <w:sz w:val="13"/>
          <w:szCs w:val="13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840" w:lineRule="exact"/>
        <w:ind w:left="2886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MergeSort</w:t>
      </w:r>
      <w:proofErr w:type="spellEnd"/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function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code</w:t>
      </w:r>
    </w:p>
    <w:p w:rsidR="00552B8B" w:rsidRDefault="00552B8B">
      <w:pPr>
        <w:spacing w:before="4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14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MergeSort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first,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last)</w:t>
      </w:r>
    </w:p>
    <w:p w:rsidR="00552B8B" w:rsidRDefault="00DB3002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1"/>
        <w:ind w:left="247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(fi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las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52B8B" w:rsidRDefault="00DB3002">
      <w:pPr>
        <w:spacing w:line="380" w:lineRule="exact"/>
        <w:ind w:left="24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 w:line="380" w:lineRule="exact"/>
        <w:ind w:left="3337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180" style="position:absolute;left:0;text-align:left;margin-left:54.35pt;margin-top:174.35pt;width:612pt;height:241.9pt;z-index:-3047;mso-position-horizontal-relative:page;mso-position-vertical-relative:page" coordorigin="1087,3487" coordsize="12240,4838">
            <v:shape id="_x0000_s1181" style="position:absolute;left:1087;top:3487;width:12240;height:4838" coordorigin="1087,3487" coordsize="12240,4838" path="m1087,8325r12240,l13327,3487r-12240,l1087,8325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mid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(first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last)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/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2;</w:t>
      </w:r>
    </w:p>
    <w:p w:rsidR="00552B8B" w:rsidRDefault="00552B8B">
      <w:pPr>
        <w:spacing w:before="1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400" w:lineRule="exact"/>
        <w:ind w:left="3337" w:right="540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MergeSort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first,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mid);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MergeSort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(a,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mid+1,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last);</w:t>
      </w:r>
    </w:p>
    <w:p w:rsidR="00552B8B" w:rsidRDefault="00DB3002">
      <w:pPr>
        <w:spacing w:before="25"/>
        <w:ind w:left="333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Merge(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first,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mid,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last);</w:t>
      </w:r>
    </w:p>
    <w:p w:rsidR="00552B8B" w:rsidRDefault="00DB3002">
      <w:pPr>
        <w:spacing w:line="400" w:lineRule="exact"/>
        <w:ind w:left="24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DB3002">
      <w:pPr>
        <w:spacing w:line="400" w:lineRule="exact"/>
        <w:ind w:left="1404"/>
        <w:rPr>
          <w:rFonts w:ascii="Courier New" w:eastAsia="Courier New" w:hAnsi="Courier New" w:cs="Courier New"/>
          <w:sz w:val="36"/>
          <w:szCs w:val="36"/>
        </w:rPr>
        <w:sectPr w:rsidR="00552B8B">
          <w:headerReference w:type="default" r:id="rId24"/>
          <w:pgSz w:w="14400" w:h="10800" w:orient="landscape"/>
          <w:pgMar w:top="920" w:right="0" w:bottom="0" w:left="0" w:header="0" w:footer="45" w:gutter="0"/>
          <w:pgNumType w:start="266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360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Merge fu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ction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code</w:t>
      </w:r>
    </w:p>
    <w:p w:rsidR="00552B8B" w:rsidRDefault="00552B8B">
      <w:pPr>
        <w:spacing w:before="7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7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Merge(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leftFirst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leftLast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,</w:t>
      </w:r>
    </w:p>
    <w:p w:rsidR="00552B8B" w:rsidRDefault="00DB3002">
      <w:pPr>
        <w:spacing w:line="380" w:lineRule="exact"/>
        <w:ind w:left="3129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3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rightFirst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,</w:t>
      </w:r>
      <w:r>
        <w:rPr>
          <w:rFonts w:ascii="Courier New" w:eastAsia="Courier New" w:hAnsi="Courier New" w:cs="Courier New"/>
          <w:b/>
          <w:color w:val="FFFFFF"/>
          <w:spacing w:val="-12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rightLast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)</w:t>
      </w:r>
    </w:p>
    <w:p w:rsidR="00552B8B" w:rsidRDefault="00DB3002">
      <w:pPr>
        <w:spacing w:before="10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552B8B" w:rsidRDefault="00DB3002">
      <w:pPr>
        <w:spacing w:line="400" w:lineRule="exact"/>
        <w:ind w:left="18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temp[size];</w:t>
      </w:r>
    </w:p>
    <w:p w:rsidR="00552B8B" w:rsidRDefault="00DB3002">
      <w:pPr>
        <w:spacing w:line="400" w:lineRule="exact"/>
        <w:ind w:left="18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i =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leftFirst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;</w:t>
      </w:r>
    </w:p>
    <w:p w:rsidR="00552B8B" w:rsidRDefault="00DB3002">
      <w:pPr>
        <w:spacing w:line="400" w:lineRule="exact"/>
        <w:ind w:left="18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saveFirst</w:t>
      </w:r>
      <w:proofErr w:type="spellEnd"/>
      <w:r>
        <w:rPr>
          <w:rFonts w:ascii="Courier New" w:eastAsia="Courier New" w:hAnsi="Courier New" w:cs="Courier New"/>
          <w:b/>
          <w:color w:val="FFFFFF"/>
          <w:spacing w:val="-9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leftFirst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;</w:t>
      </w:r>
    </w:p>
    <w:p w:rsidR="00552B8B" w:rsidRDefault="00DB3002">
      <w:pPr>
        <w:spacing w:line="400" w:lineRule="exact"/>
        <w:ind w:left="1919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while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leftFirst</w:t>
      </w:r>
      <w:proofErr w:type="spellEnd"/>
      <w:r>
        <w:rPr>
          <w:rFonts w:ascii="Courier New" w:eastAsia="Courier New" w:hAnsi="Courier New" w:cs="Courier New"/>
          <w:b/>
          <w:color w:val="FFFFFF"/>
          <w:spacing w:val="-18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&lt;=</w:t>
      </w:r>
      <w:r>
        <w:rPr>
          <w:rFonts w:ascii="Courier New" w:eastAsia="Courier New" w:hAnsi="Courier New" w:cs="Courier New"/>
          <w:b/>
          <w:color w:val="FFFFFF"/>
          <w:spacing w:val="-4"/>
          <w:position w:val="3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leftLast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2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 xml:space="preserve">&amp;&amp;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rightFirst</w:t>
      </w:r>
      <w:proofErr w:type="spellEnd"/>
      <w:r>
        <w:rPr>
          <w:rFonts w:ascii="Courier New" w:eastAsia="Courier New" w:hAnsi="Courier New" w:cs="Courier New"/>
          <w:b/>
          <w:color w:val="FFFFFF"/>
          <w:spacing w:val="-13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&lt;=</w:t>
      </w:r>
      <w:r>
        <w:rPr>
          <w:rFonts w:ascii="Courier New" w:eastAsia="Courier New" w:hAnsi="Courier New" w:cs="Courier New"/>
          <w:b/>
          <w:color w:val="FFFFFF"/>
          <w:spacing w:val="-4"/>
          <w:position w:val="3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rightLast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))</w:t>
      </w:r>
    </w:p>
    <w:p w:rsidR="00552B8B" w:rsidRDefault="00DB3002">
      <w:pPr>
        <w:spacing w:line="380" w:lineRule="exact"/>
        <w:ind w:left="19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/>
        <w:ind w:left="291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rightFirs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])</w:t>
      </w:r>
    </w:p>
    <w:p w:rsidR="00552B8B" w:rsidRDefault="00DB3002">
      <w:pPr>
        <w:spacing w:line="380" w:lineRule="exact"/>
        <w:ind w:left="291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/>
        <w:ind w:left="3991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178" style="position:absolute;left:0;text-align:left;margin-left:22.5pt;margin-top:122.5pt;width:669.4pt;height:390.5pt;z-index:-3046;mso-position-horizontal-relative:page;mso-position-vertical-relative:page" coordorigin="450,2450" coordsize="13388,7810">
            <v:shape id="_x0000_s1179" style="position:absolute;left:450;top:2450;width:13388;height:7810" coordorigin="450,2450" coordsize="13388,7810" path="m450,10260r13388,l13838,2450r-13388,l450,1026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i]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a[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leftFir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];</w:t>
      </w:r>
    </w:p>
    <w:p w:rsidR="00552B8B" w:rsidRDefault="00DB3002">
      <w:pPr>
        <w:spacing w:line="400" w:lineRule="exact"/>
        <w:ind w:left="399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;</w:t>
      </w:r>
    </w:p>
    <w:p w:rsidR="00552B8B" w:rsidRDefault="00DB3002">
      <w:pPr>
        <w:spacing w:line="380" w:lineRule="exact"/>
        <w:ind w:left="291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52B8B" w:rsidRDefault="00DB3002">
      <w:pPr>
        <w:spacing w:before="10"/>
        <w:ind w:left="291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552B8B" w:rsidRDefault="00DB3002">
      <w:pPr>
        <w:spacing w:line="400" w:lineRule="exact"/>
        <w:ind w:left="3775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temp[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i]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rightFir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];</w:t>
      </w:r>
    </w:p>
    <w:p w:rsidR="00552B8B" w:rsidRDefault="00DB3002">
      <w:pPr>
        <w:spacing w:line="380" w:lineRule="exact"/>
        <w:ind w:left="3775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rightFirst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552B8B" w:rsidRDefault="00DB3002">
      <w:pPr>
        <w:spacing w:before="10"/>
        <w:ind w:left="291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52B8B" w:rsidRDefault="00DB3002">
      <w:pPr>
        <w:spacing w:line="400" w:lineRule="exact"/>
        <w:ind w:left="291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++;</w:t>
      </w:r>
    </w:p>
    <w:p w:rsidR="00552B8B" w:rsidRDefault="00DB3002">
      <w:pPr>
        <w:spacing w:line="400" w:lineRule="exact"/>
        <w:ind w:left="2056"/>
        <w:rPr>
          <w:rFonts w:ascii="Courier New" w:eastAsia="Courier New" w:hAnsi="Courier New" w:cs="Courier New"/>
          <w:sz w:val="36"/>
          <w:szCs w:val="36"/>
        </w:rPr>
        <w:sectPr w:rsidR="00552B8B">
          <w:headerReference w:type="default" r:id="rId25"/>
          <w:pgSz w:w="14400" w:h="10800" w:orient="landscape"/>
          <w:pgMar w:top="1020" w:right="0" w:bottom="0" w:left="0" w:header="0" w:footer="45" w:gutter="0"/>
          <w:pgNumType w:start="267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187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ration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ode</w:t>
      </w:r>
      <w:r>
        <w:rPr>
          <w:rFonts w:ascii="Trebuchet MS" w:eastAsia="Trebuchet MS" w:hAnsi="Trebuchet MS" w:cs="Trebuchet MS"/>
          <w:color w:val="1F487C"/>
          <w:spacing w:val="-1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</w:p>
    <w:p w:rsidR="00552B8B" w:rsidRDefault="00552B8B">
      <w:pPr>
        <w:spacing w:before="4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19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Copy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rem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ini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00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ite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from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left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half</w:t>
      </w:r>
    </w:p>
    <w:p w:rsidR="00552B8B" w:rsidRDefault="00DB3002">
      <w:pPr>
        <w:spacing w:line="400" w:lineRule="exact"/>
        <w:ind w:left="19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while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ir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&lt;=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leftLast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)</w:t>
      </w:r>
    </w:p>
    <w:p w:rsidR="00552B8B" w:rsidRDefault="00DB3002">
      <w:pPr>
        <w:spacing w:line="380" w:lineRule="exact"/>
        <w:ind w:left="19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/>
        <w:ind w:left="299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i]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leftFirs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];</w:t>
      </w:r>
    </w:p>
    <w:p w:rsidR="00552B8B" w:rsidRDefault="00DB3002">
      <w:pPr>
        <w:spacing w:line="400" w:lineRule="exact"/>
        <w:ind w:left="2998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leftFirst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;</w:t>
      </w:r>
    </w:p>
    <w:p w:rsidR="00552B8B" w:rsidRDefault="00DB3002">
      <w:pPr>
        <w:spacing w:line="400" w:lineRule="exact"/>
        <w:ind w:left="299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++;</w:t>
      </w:r>
    </w:p>
    <w:p w:rsidR="00552B8B" w:rsidRDefault="00DB3002">
      <w:pPr>
        <w:spacing w:line="380" w:lineRule="exact"/>
        <w:ind w:left="19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52B8B" w:rsidRDefault="00552B8B">
      <w:pPr>
        <w:spacing w:before="1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400" w:lineRule="exact"/>
        <w:ind w:left="1922" w:right="402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Copy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remaining</w:t>
      </w:r>
      <w:r>
        <w:rPr>
          <w:rFonts w:ascii="Courier New" w:eastAsia="Courier New" w:hAnsi="Courier New" w:cs="Courier New"/>
          <w:b/>
          <w:color w:val="00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items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from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right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half </w: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while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&lt;=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rightLast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52B8B" w:rsidRDefault="00DB3002">
      <w:pPr>
        <w:spacing w:before="24" w:line="380" w:lineRule="exact"/>
        <w:ind w:left="19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/>
        <w:ind w:left="2998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176" style="position:absolute;left:0;text-align:left;margin-left:26.6pt;margin-top:121.4pt;width:669.4pt;height:390.5pt;z-index:-3045;mso-position-horizontal-relative:page;mso-position-vertical-relative:page" coordorigin="532,2428" coordsize="13388,7810">
            <v:shape id="_x0000_s1177" style="position:absolute;left:532;top:2428;width:13388;height:7810" coordorigin="532,2428" coordsize="13388,7810" path="m532,10238r13388,l13920,2428r-13388,l532,10238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i]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rightFir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];</w:t>
      </w:r>
    </w:p>
    <w:p w:rsidR="00552B8B" w:rsidRDefault="00DB3002">
      <w:pPr>
        <w:spacing w:line="400" w:lineRule="exact"/>
        <w:ind w:left="2998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rightFirst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+;</w:t>
      </w:r>
    </w:p>
    <w:p w:rsidR="00552B8B" w:rsidRDefault="00DB3002">
      <w:pPr>
        <w:spacing w:line="400" w:lineRule="exact"/>
        <w:ind w:left="299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++;</w:t>
      </w:r>
    </w:p>
    <w:p w:rsidR="00552B8B" w:rsidRDefault="00DB3002">
      <w:pPr>
        <w:spacing w:line="380" w:lineRule="exact"/>
        <w:ind w:left="19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52B8B" w:rsidRDefault="00552B8B">
      <w:pPr>
        <w:spacing w:before="1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19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saveFirst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rightLast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</w:t>
      </w:r>
    </w:p>
    <w:p w:rsidR="00552B8B" w:rsidRDefault="00DB3002">
      <w:pPr>
        <w:spacing w:line="400" w:lineRule="exact"/>
        <w:ind w:left="321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i]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temp[i];</w:t>
      </w:r>
    </w:p>
    <w:p w:rsidR="00552B8B" w:rsidRDefault="00DB3002">
      <w:pPr>
        <w:spacing w:line="400" w:lineRule="exact"/>
        <w:ind w:left="850"/>
        <w:rPr>
          <w:rFonts w:ascii="Courier New" w:eastAsia="Courier New" w:hAnsi="Courier New" w:cs="Courier New"/>
          <w:sz w:val="36"/>
          <w:szCs w:val="36"/>
        </w:rPr>
        <w:sectPr w:rsidR="00552B8B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4" w:line="260" w:lineRule="exact"/>
        <w:rPr>
          <w:sz w:val="26"/>
          <w:szCs w:val="26"/>
        </w:rPr>
      </w:pPr>
    </w:p>
    <w:p w:rsidR="00552B8B" w:rsidRPr="005F0412" w:rsidRDefault="00DB3002" w:rsidP="005F0412">
      <w:pPr>
        <w:spacing w:line="220" w:lineRule="exact"/>
        <w:ind w:left="20" w:right="-30"/>
        <w:rPr>
          <w:rFonts w:ascii="Georgia" w:eastAsia="Georgia" w:hAnsi="Georgia"/>
        </w:rPr>
        <w:sectPr w:rsidR="00552B8B" w:rsidRPr="005F0412">
          <w:headerReference w:type="default" r:id="rId26"/>
          <w:footerReference w:type="default" r:id="rId27"/>
          <w:pgSz w:w="14400" w:h="10800" w:orient="landscape"/>
          <w:pgMar w:top="1020" w:right="0" w:bottom="0" w:left="0" w:header="0" w:footer="0" w:gutter="0"/>
          <w:pgNumType w:start="269"/>
          <w:cols w:space="720"/>
        </w:sectPr>
      </w:pPr>
      <w:r>
        <w:pict>
          <v:group id="_x0000_s1173" style="position:absolute;left:0;text-align:left;margin-left:103.1pt;margin-top:169.1pt;width:513.85pt;height:201.8pt;z-index:-3044;mso-position-horizontal-relative:page;mso-position-vertical-relative:page" coordorigin="2062,3382" coordsize="10277,4036">
            <v:shape id="_x0000_s1175" type="#_x0000_t75" style="position:absolute;left:2082;top:3402;width:10237;height:3996">
              <v:imagedata r:id="rId28" o:title=""/>
            </v:shape>
            <v:shape id="_x0000_s1174" style="position:absolute;left:2072;top:3392;width:10257;height:4016" coordorigin="2072,3392" coordsize="10257,4016" path="m2072,7408r10256,l12328,3392r-10256,l2072,7408xe" filled="f" strokeweight="1pt">
              <v:path arrowok="t"/>
            </v:shape>
            <w10:wrap anchorx="page" anchory="page"/>
          </v:group>
        </w:pict>
      </w:r>
      <w:r w:rsidR="005F0412">
        <w:rPr>
          <w:rFonts w:ascii="Georgia" w:eastAsia="Georgia" w:hAnsi="Georgia" w:cs="Georgia"/>
          <w:b/>
          <w:color w:val="C00000"/>
          <w:spacing w:val="-1"/>
        </w:rPr>
        <w:t>Dr</w:t>
      </w:r>
      <w:r w:rsidR="005F0412">
        <w:rPr>
          <w:rFonts w:ascii="Georgia" w:eastAsia="Georgia" w:hAnsi="Georgia" w:cs="Georgia"/>
          <w:b/>
          <w:color w:val="C00000"/>
        </w:rPr>
        <w:t>.</w:t>
      </w:r>
      <w:r w:rsidR="005F0412">
        <w:rPr>
          <w:rFonts w:ascii="Georgia" w:eastAsia="Georgia" w:hAnsi="Georgia" w:cs="Georgia"/>
          <w:b/>
          <w:color w:val="C00000"/>
          <w:spacing w:val="-4"/>
        </w:rPr>
        <w:t xml:space="preserve"> </w:t>
      </w:r>
      <w:proofErr w:type="spellStart"/>
      <w:r w:rsidR="005F0412">
        <w:rPr>
          <w:rFonts w:ascii="Georgia" w:eastAsia="Georgia" w:hAnsi="Georgia"/>
          <w:b/>
          <w:color w:val="C00000"/>
        </w:rPr>
        <w:t>Gasmelseed</w:t>
      </w:r>
      <w:proofErr w:type="spellEnd"/>
      <w:r w:rsidR="005F0412">
        <w:rPr>
          <w:rFonts w:ascii="Georgia" w:eastAsia="Georgia" w:hAnsi="Georgia"/>
          <w:b/>
          <w:color w:val="C00000"/>
        </w:rPr>
        <w:t xml:space="preserve"> Ibrahim, International University of Africa, Faculty of Computer Studies</w:t>
      </w:r>
      <w:r w:rsidR="005F0412">
        <w:rPr>
          <w:rFonts w:ascii="Georgia" w:eastAsia="Georgia" w:hAnsi="Georgia"/>
        </w:rPr>
        <w:t xml:space="preserve">     </w:t>
      </w:r>
      <w:r>
        <w:rPr>
          <w:rFonts w:ascii="Georgia" w:eastAsia="Georgia" w:hAnsi="Georgia" w:cs="Georgia"/>
          <w:b/>
          <w:color w:val="C00000"/>
        </w:rPr>
        <w:t>Algor</w:t>
      </w:r>
      <w:r>
        <w:rPr>
          <w:rFonts w:ascii="Georgia" w:eastAsia="Georgia" w:hAnsi="Georgia" w:cs="Georgia"/>
          <w:b/>
          <w:color w:val="C00000"/>
          <w:spacing w:val="-1"/>
        </w:rPr>
        <w:t>i</w:t>
      </w:r>
      <w:r>
        <w:rPr>
          <w:rFonts w:ascii="Georgia" w:eastAsia="Georgia" w:hAnsi="Georgia" w:cs="Georgia"/>
          <w:b/>
          <w:color w:val="C00000"/>
        </w:rPr>
        <w:t>t</w:t>
      </w:r>
      <w:r>
        <w:rPr>
          <w:rFonts w:ascii="Georgia" w:eastAsia="Georgia" w:hAnsi="Georgia" w:cs="Georgia"/>
          <w:b/>
          <w:color w:val="C00000"/>
          <w:spacing w:val="-1"/>
        </w:rPr>
        <w:t>hm</w:t>
      </w:r>
      <w:r>
        <w:rPr>
          <w:rFonts w:ascii="Georgia" w:eastAsia="Georgia" w:hAnsi="Georgia" w:cs="Georgia"/>
          <w:b/>
          <w:color w:val="C00000"/>
        </w:rPr>
        <w:t>s</w:t>
      </w:r>
      <w:r>
        <w:rPr>
          <w:rFonts w:ascii="Georgia" w:eastAsia="Georgia" w:hAnsi="Georgia" w:cs="Georgia"/>
          <w:b/>
          <w:color w:val="C00000"/>
          <w:spacing w:val="-9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an</w:t>
      </w:r>
      <w:r>
        <w:rPr>
          <w:rFonts w:ascii="Georgia" w:eastAsia="Georgia" w:hAnsi="Georgia" w:cs="Georgia"/>
          <w:b/>
          <w:color w:val="C00000"/>
        </w:rPr>
        <w:t>d</w:t>
      </w:r>
      <w:r>
        <w:rPr>
          <w:rFonts w:ascii="Georgia" w:eastAsia="Georgia" w:hAnsi="Georgia" w:cs="Georgia"/>
          <w:b/>
          <w:color w:val="C00000"/>
          <w:spacing w:val="-3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Da</w:t>
      </w:r>
      <w:r>
        <w:rPr>
          <w:rFonts w:ascii="Georgia" w:eastAsia="Georgia" w:hAnsi="Georgia" w:cs="Georgia"/>
          <w:b/>
          <w:color w:val="C00000"/>
        </w:rPr>
        <w:t>ta St</w:t>
      </w:r>
      <w:r>
        <w:rPr>
          <w:rFonts w:ascii="Georgia" w:eastAsia="Georgia" w:hAnsi="Georgia" w:cs="Georgia"/>
          <w:b/>
          <w:color w:val="C00000"/>
          <w:spacing w:val="-1"/>
        </w:rPr>
        <w:t>ru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  <w:spacing w:val="1"/>
        </w:rPr>
        <w:t>s</w:t>
      </w:r>
      <w:r>
        <w:rPr>
          <w:rFonts w:ascii="Georgia" w:eastAsia="Georgia" w:hAnsi="Georgia" w:cs="Georgia"/>
          <w:b/>
          <w:color w:val="C00000"/>
        </w:rPr>
        <w:t xml:space="preserve">: </w:t>
      </w:r>
      <w:r>
        <w:rPr>
          <w:rFonts w:ascii="Georgia" w:eastAsia="Georgia" w:hAnsi="Georgia" w:cs="Georgia"/>
          <w:b/>
          <w:color w:val="C00000"/>
          <w:spacing w:val="44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L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</w:rPr>
        <w:t xml:space="preserve">e </w:t>
      </w:r>
      <w:r>
        <w:rPr>
          <w:rFonts w:ascii="Georgia" w:eastAsia="Georgia" w:hAnsi="Georgia" w:cs="Georgia"/>
          <w:b/>
          <w:color w:val="C00000"/>
          <w:spacing w:val="2"/>
        </w:rPr>
        <w:t>(</w:t>
      </w:r>
      <w:r>
        <w:rPr>
          <w:rFonts w:ascii="Georgia" w:eastAsia="Georgia" w:hAnsi="Georgia" w:cs="Georgia"/>
          <w:b/>
          <w:color w:val="C00000"/>
          <w:spacing w:val="1"/>
        </w:rPr>
        <w:t>11</w:t>
      </w:r>
      <w:r>
        <w:rPr>
          <w:rFonts w:ascii="Georgia" w:eastAsia="Georgia" w:hAnsi="Georgia" w:cs="Georgia"/>
          <w:b/>
          <w:color w:val="C00000"/>
        </w:rPr>
        <w:t>)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4" w:line="260" w:lineRule="exact"/>
        <w:rPr>
          <w:sz w:val="26"/>
          <w:szCs w:val="26"/>
        </w:rPr>
      </w:pPr>
    </w:p>
    <w:p w:rsidR="00552B8B" w:rsidRPr="005F0412" w:rsidRDefault="00DB3002" w:rsidP="005F0412">
      <w:pPr>
        <w:spacing w:line="220" w:lineRule="exact"/>
        <w:ind w:left="20" w:right="-30"/>
        <w:rPr>
          <w:rFonts w:ascii="Georgia" w:eastAsia="Georgia" w:hAnsi="Georgia"/>
        </w:rPr>
        <w:sectPr w:rsidR="00552B8B" w:rsidRPr="005F0412">
          <w:headerReference w:type="default" r:id="rId29"/>
          <w:footerReference w:type="default" r:id="rId30"/>
          <w:pgSz w:w="14400" w:h="10800" w:orient="landscape"/>
          <w:pgMar w:top="1020" w:right="0" w:bottom="0" w:left="0" w:header="0" w:footer="0" w:gutter="0"/>
          <w:pgNumType w:start="270"/>
          <w:cols w:space="720"/>
        </w:sectPr>
      </w:pPr>
      <w:r>
        <w:pict>
          <v:group id="_x0000_s1170" style="position:absolute;left:0;text-align:left;margin-left:104pt;margin-top:-432.3pt;width:512.05pt;height:386.65pt;z-index:-3043;mso-position-horizontal-relative:page" coordorigin="2080,-8646" coordsize="10241,7733">
            <v:shape id="_x0000_s1172" type="#_x0000_t75" style="position:absolute;left:2100;top:-8626;width:10201;height:7693">
              <v:imagedata r:id="rId31" o:title=""/>
            </v:shape>
            <v:shape id="_x0000_s1171" style="position:absolute;left:2090;top:-8636;width:10221;height:7713" coordorigin="2090,-8636" coordsize="10221,7713" path="m2090,-923r10220,l12310,-8636r-10220,l2090,-923xe" filled="f" strokeweight="1pt">
              <v:path arrowok="t"/>
            </v:shape>
            <w10:wrap anchorx="page"/>
          </v:group>
        </w:pict>
      </w:r>
      <w:r w:rsidR="005F0412">
        <w:rPr>
          <w:rFonts w:ascii="Georgia" w:eastAsia="Georgia" w:hAnsi="Georgia" w:cs="Georgia"/>
          <w:b/>
          <w:color w:val="C00000"/>
          <w:spacing w:val="-1"/>
        </w:rPr>
        <w:t>Dr</w:t>
      </w:r>
      <w:r w:rsidR="005F0412">
        <w:rPr>
          <w:rFonts w:ascii="Georgia" w:eastAsia="Georgia" w:hAnsi="Georgia" w:cs="Georgia"/>
          <w:b/>
          <w:color w:val="C00000"/>
        </w:rPr>
        <w:t>.</w:t>
      </w:r>
      <w:r w:rsidR="005F0412">
        <w:rPr>
          <w:rFonts w:ascii="Georgia" w:eastAsia="Georgia" w:hAnsi="Georgia" w:cs="Georgia"/>
          <w:b/>
          <w:color w:val="C00000"/>
          <w:spacing w:val="-4"/>
        </w:rPr>
        <w:t xml:space="preserve"> </w:t>
      </w:r>
      <w:proofErr w:type="spellStart"/>
      <w:r w:rsidR="005F0412">
        <w:rPr>
          <w:rFonts w:ascii="Georgia" w:eastAsia="Georgia" w:hAnsi="Georgia"/>
          <w:b/>
          <w:color w:val="C00000"/>
        </w:rPr>
        <w:t>Gasmelseed</w:t>
      </w:r>
      <w:proofErr w:type="spellEnd"/>
      <w:r w:rsidR="005F0412">
        <w:rPr>
          <w:rFonts w:ascii="Georgia" w:eastAsia="Georgia" w:hAnsi="Georgia"/>
          <w:b/>
          <w:color w:val="C00000"/>
        </w:rPr>
        <w:t xml:space="preserve"> Ibrahim, International University of Africa, Faculty of Computer Studies</w:t>
      </w:r>
      <w:r w:rsidR="005F0412">
        <w:rPr>
          <w:rFonts w:ascii="Georgia" w:eastAsia="Georgia" w:hAnsi="Georgia"/>
        </w:rPr>
        <w:t xml:space="preserve">        </w:t>
      </w:r>
      <w:r>
        <w:rPr>
          <w:rFonts w:ascii="Georgia" w:eastAsia="Georgia" w:hAnsi="Georgia" w:cs="Georgia"/>
          <w:b/>
          <w:color w:val="C00000"/>
        </w:rPr>
        <w:t>Algor</w:t>
      </w:r>
      <w:r>
        <w:rPr>
          <w:rFonts w:ascii="Georgia" w:eastAsia="Georgia" w:hAnsi="Georgia" w:cs="Georgia"/>
          <w:b/>
          <w:color w:val="C00000"/>
          <w:spacing w:val="-1"/>
        </w:rPr>
        <w:t>i</w:t>
      </w:r>
      <w:r>
        <w:rPr>
          <w:rFonts w:ascii="Georgia" w:eastAsia="Georgia" w:hAnsi="Georgia" w:cs="Georgia"/>
          <w:b/>
          <w:color w:val="C00000"/>
        </w:rPr>
        <w:t>t</w:t>
      </w:r>
      <w:r>
        <w:rPr>
          <w:rFonts w:ascii="Georgia" w:eastAsia="Georgia" w:hAnsi="Georgia" w:cs="Georgia"/>
          <w:b/>
          <w:color w:val="C00000"/>
          <w:spacing w:val="-1"/>
        </w:rPr>
        <w:t>hm</w:t>
      </w:r>
      <w:r>
        <w:rPr>
          <w:rFonts w:ascii="Georgia" w:eastAsia="Georgia" w:hAnsi="Georgia" w:cs="Georgia"/>
          <w:b/>
          <w:color w:val="C00000"/>
        </w:rPr>
        <w:t>s</w:t>
      </w:r>
      <w:r>
        <w:rPr>
          <w:rFonts w:ascii="Georgia" w:eastAsia="Georgia" w:hAnsi="Georgia" w:cs="Georgia"/>
          <w:b/>
          <w:color w:val="C00000"/>
          <w:spacing w:val="-9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an</w:t>
      </w:r>
      <w:r>
        <w:rPr>
          <w:rFonts w:ascii="Georgia" w:eastAsia="Georgia" w:hAnsi="Georgia" w:cs="Georgia"/>
          <w:b/>
          <w:color w:val="C00000"/>
        </w:rPr>
        <w:t>d</w:t>
      </w:r>
      <w:r>
        <w:rPr>
          <w:rFonts w:ascii="Georgia" w:eastAsia="Georgia" w:hAnsi="Georgia" w:cs="Georgia"/>
          <w:b/>
          <w:color w:val="C00000"/>
          <w:spacing w:val="-3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Da</w:t>
      </w:r>
      <w:r>
        <w:rPr>
          <w:rFonts w:ascii="Georgia" w:eastAsia="Georgia" w:hAnsi="Georgia" w:cs="Georgia"/>
          <w:b/>
          <w:color w:val="C00000"/>
        </w:rPr>
        <w:t>ta St</w:t>
      </w:r>
      <w:r>
        <w:rPr>
          <w:rFonts w:ascii="Georgia" w:eastAsia="Georgia" w:hAnsi="Georgia" w:cs="Georgia"/>
          <w:b/>
          <w:color w:val="C00000"/>
          <w:spacing w:val="-1"/>
        </w:rPr>
        <w:t>ru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  <w:spacing w:val="1"/>
        </w:rPr>
        <w:t>s</w:t>
      </w:r>
      <w:r>
        <w:rPr>
          <w:rFonts w:ascii="Georgia" w:eastAsia="Georgia" w:hAnsi="Georgia" w:cs="Georgia"/>
          <w:b/>
          <w:color w:val="C00000"/>
        </w:rPr>
        <w:t xml:space="preserve">: </w:t>
      </w:r>
      <w:r>
        <w:rPr>
          <w:rFonts w:ascii="Georgia" w:eastAsia="Georgia" w:hAnsi="Georgia" w:cs="Georgia"/>
          <w:b/>
          <w:color w:val="C00000"/>
          <w:spacing w:val="44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L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</w:rPr>
        <w:t xml:space="preserve">e </w:t>
      </w:r>
      <w:r>
        <w:rPr>
          <w:rFonts w:ascii="Georgia" w:eastAsia="Georgia" w:hAnsi="Georgia" w:cs="Georgia"/>
          <w:b/>
          <w:color w:val="C00000"/>
          <w:spacing w:val="2"/>
        </w:rPr>
        <w:t>(</w:t>
      </w:r>
      <w:r>
        <w:rPr>
          <w:rFonts w:ascii="Georgia" w:eastAsia="Georgia" w:hAnsi="Georgia" w:cs="Georgia"/>
          <w:b/>
          <w:color w:val="C00000"/>
          <w:spacing w:val="1"/>
        </w:rPr>
        <w:t>11</w:t>
      </w:r>
      <w:r>
        <w:rPr>
          <w:rFonts w:ascii="Georgia" w:eastAsia="Georgia" w:hAnsi="Georgia" w:cs="Georgia"/>
          <w:b/>
          <w:color w:val="C00000"/>
        </w:rPr>
        <w:t>)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80" w:lineRule="exact"/>
        <w:ind w:left="3750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Merge S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rt 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ind w:left="984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rging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 with a to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takes:</w:t>
      </w:r>
    </w:p>
    <w:p w:rsidR="00552B8B" w:rsidRDefault="00552B8B">
      <w:pPr>
        <w:spacing w:before="4" w:line="140" w:lineRule="exact"/>
        <w:rPr>
          <w:sz w:val="14"/>
          <w:szCs w:val="14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4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pacing w:val="8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most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n-</w:t>
      </w:r>
      <w:r>
        <w:rPr>
          <w:rFonts w:ascii="Tahoma" w:eastAsia="Tahoma" w:hAnsi="Tahoma" w:cs="Tahoma"/>
          <w:b/>
          <w:color w:val="C00000"/>
          <w:sz w:val="40"/>
          <w:szCs w:val="40"/>
        </w:rPr>
        <w:t>1</w:t>
      </w:r>
      <w:r>
        <w:rPr>
          <w:rFonts w:ascii="Tahoma" w:eastAsia="Tahoma" w:hAnsi="Tahoma" w:cs="Tahoma"/>
          <w:b/>
          <w:color w:val="C00000"/>
          <w:spacing w:val="-1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es,</w:t>
      </w:r>
    </w:p>
    <w:p w:rsidR="00552B8B" w:rsidRDefault="00552B8B">
      <w:pPr>
        <w:spacing w:before="5" w:line="180" w:lineRule="exact"/>
        <w:rPr>
          <w:sz w:val="18"/>
          <w:szCs w:val="18"/>
        </w:rPr>
      </w:pPr>
    </w:p>
    <w:p w:rsidR="00552B8B" w:rsidRDefault="00DB3002">
      <w:pPr>
        <w:ind w:left="24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pacing w:val="8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proofErr w:type="gramEnd"/>
      <w:r>
        <w:rPr>
          <w:rFonts w:ascii="Georgia" w:eastAsia="Georgia" w:hAnsi="Georgia" w:cs="Georgia"/>
          <w:b/>
          <w:i/>
          <w:color w:val="C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mp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</w:p>
    <w:p w:rsidR="00552B8B" w:rsidRDefault="00552B8B">
      <w:pPr>
        <w:spacing w:before="7" w:line="180" w:lineRule="exact"/>
        <w:rPr>
          <w:sz w:val="18"/>
          <w:szCs w:val="18"/>
        </w:rPr>
      </w:pPr>
    </w:p>
    <w:p w:rsidR="00552B8B" w:rsidRDefault="00DB3002">
      <w:pPr>
        <w:ind w:left="24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pacing w:val="8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back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original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552B8B" w:rsidRDefault="00552B8B">
      <w:pPr>
        <w:spacing w:before="9" w:line="160" w:lineRule="exact"/>
        <w:rPr>
          <w:sz w:val="17"/>
          <w:szCs w:val="17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984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95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-1"/>
          <w:sz w:val="40"/>
          <w:szCs w:val="40"/>
        </w:rPr>
        <w:t>3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*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-</w:t>
      </w:r>
      <w:r>
        <w:rPr>
          <w:rFonts w:ascii="Tahoma" w:eastAsia="Tahoma" w:hAnsi="Tahoma" w:cs="Tahoma"/>
          <w:b/>
          <w:color w:val="C00000"/>
          <w:sz w:val="40"/>
          <w:szCs w:val="40"/>
        </w:rPr>
        <w:t>1</w:t>
      </w:r>
      <w:r>
        <w:rPr>
          <w:rFonts w:ascii="Tahoma" w:eastAsia="Tahoma" w:hAnsi="Tahoma" w:cs="Tahoma"/>
          <w:b/>
          <w:color w:val="C00000"/>
          <w:spacing w:val="7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tions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each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me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le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v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80" w:lineRule="exact"/>
        <w:rPr>
          <w:sz w:val="28"/>
          <w:szCs w:val="28"/>
        </w:rPr>
      </w:pPr>
    </w:p>
    <w:p w:rsidR="00552B8B" w:rsidRDefault="00DB3002">
      <w:pPr>
        <w:ind w:left="984"/>
        <w:rPr>
          <w:rFonts w:ascii="Georgia" w:eastAsia="Georgia" w:hAnsi="Georgia" w:cs="Georgia"/>
          <w:sz w:val="48"/>
          <w:szCs w:val="48"/>
        </w:rPr>
        <w:sectPr w:rsidR="00552B8B">
          <w:headerReference w:type="default" r:id="rId32"/>
          <w:footerReference w:type="default" r:id="rId33"/>
          <w:pgSz w:w="14400" w:h="10800" w:orient="landscape"/>
          <w:pgMar w:top="1020" w:right="0" w:bottom="0" w:left="0" w:header="0" w:footer="0" w:gutter="0"/>
          <w:pgNumType w:start="271"/>
          <w:cols w:space="720"/>
        </w:sectPr>
      </w:pPr>
      <w:r>
        <w:rPr>
          <w:rFonts w:ascii="Arial" w:eastAsia="Arial" w:hAnsi="Arial" w:cs="Arial"/>
          <w:color w:val="C00000"/>
          <w:sz w:val="72"/>
          <w:szCs w:val="72"/>
        </w:rPr>
        <w:t>•</w:t>
      </w:r>
      <w:r>
        <w:rPr>
          <w:rFonts w:ascii="Arial" w:eastAsia="Arial" w:hAnsi="Arial" w:cs="Arial"/>
          <w:color w:val="C00000"/>
          <w:spacing w:val="89"/>
          <w:sz w:val="72"/>
          <w:szCs w:val="72"/>
        </w:rPr>
        <w:t xml:space="preserve"> 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How</w:t>
      </w:r>
      <w:r>
        <w:rPr>
          <w:rFonts w:ascii="Georgia" w:eastAsia="Georgia" w:hAnsi="Georgia" w:cs="Georgia"/>
          <w:b/>
          <w:color w:val="C00000"/>
          <w:spacing w:val="-3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many mer</w:t>
      </w:r>
      <w:r>
        <w:rPr>
          <w:rFonts w:ascii="Georgia" w:eastAsia="Georgia" w:hAnsi="Georgia" w:cs="Georgia"/>
          <w:b/>
          <w:color w:val="C00000"/>
          <w:spacing w:val="-2"/>
          <w:sz w:val="48"/>
          <w:szCs w:val="48"/>
        </w:rPr>
        <w:t>g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e</w:t>
      </w:r>
      <w:r>
        <w:rPr>
          <w:rFonts w:ascii="Georgia" w:eastAsia="Georgia" w:hAnsi="Georgia" w:cs="Georgia"/>
          <w:b/>
          <w:color w:val="C00000"/>
          <w:spacing w:val="4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le</w:t>
      </w:r>
      <w:r>
        <w:rPr>
          <w:rFonts w:ascii="Georgia" w:eastAsia="Georgia" w:hAnsi="Georgia" w:cs="Georgia"/>
          <w:b/>
          <w:color w:val="C00000"/>
          <w:spacing w:val="-1"/>
          <w:sz w:val="48"/>
          <w:szCs w:val="48"/>
        </w:rPr>
        <w:t>v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els</w:t>
      </w:r>
      <w:r>
        <w:rPr>
          <w:rFonts w:ascii="Georgia" w:eastAsia="Georgia" w:hAnsi="Georgia" w:cs="Georgia"/>
          <w:b/>
          <w:color w:val="C00000"/>
          <w:spacing w:val="3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 xml:space="preserve">are </w:t>
      </w:r>
      <w:r>
        <w:rPr>
          <w:rFonts w:ascii="Georgia" w:eastAsia="Georgia" w:hAnsi="Georgia" w:cs="Georgia"/>
          <w:b/>
          <w:color w:val="C00000"/>
          <w:spacing w:val="-2"/>
          <w:sz w:val="48"/>
          <w:szCs w:val="48"/>
        </w:rPr>
        <w:t>t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her</w:t>
      </w:r>
      <w:r>
        <w:rPr>
          <w:rFonts w:ascii="Georgia" w:eastAsia="Georgia" w:hAnsi="Georgia" w:cs="Georgia"/>
          <w:b/>
          <w:color w:val="C00000"/>
          <w:spacing w:val="-1"/>
          <w:sz w:val="48"/>
          <w:szCs w:val="48"/>
        </w:rPr>
        <w:t>e</w:t>
      </w:r>
      <w:r>
        <w:rPr>
          <w:rFonts w:ascii="Georgia" w:eastAsia="Georgia" w:hAnsi="Georgia" w:cs="Georgia"/>
          <w:b/>
          <w:color w:val="C00000"/>
          <w:sz w:val="48"/>
          <w:szCs w:val="48"/>
        </w:rPr>
        <w:t>?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80" w:lineRule="exact"/>
        <w:ind w:left="2252"/>
        <w:rPr>
          <w:rFonts w:ascii="Trebuchet MS" w:eastAsia="Trebuchet MS" w:hAnsi="Trebuchet MS" w:cs="Trebuchet MS"/>
          <w:sz w:val="80"/>
          <w:szCs w:val="80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67" style="position:absolute;left:0;text-align:left;margin-left:49.6pt;margin-top:75.9pt;width:615.9pt;height:334.4pt;z-index:-3042;mso-position-horizontal-relative:page" coordorigin="992,1518" coordsize="12318,6688">
            <v:shape id="_x0000_s1169" type="#_x0000_t75" style="position:absolute;left:1018;top:1538;width:12272;height:6648">
              <v:imagedata r:id="rId34" o:title=""/>
            </v:shape>
            <v:shape id="_x0000_s1168" style="position:absolute;left:1002;top:1528;width:12298;height:6668" coordorigin="1002,1528" coordsize="12298,6668" path="m1002,8196r12298,l13300,1528r-12298,l1002,8196x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225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</w:p>
    <w:p w:rsidR="00552B8B" w:rsidRDefault="00552B8B">
      <w:pPr>
        <w:spacing w:before="4" w:line="140" w:lineRule="exact"/>
        <w:rPr>
          <w:sz w:val="14"/>
          <w:szCs w:val="14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34" w:line="220" w:lineRule="exact"/>
        <w:ind w:left="8991" w:right="5189"/>
        <w:jc w:val="center"/>
        <w:rPr>
          <w:rFonts w:ascii="Arial" w:eastAsia="Arial" w:hAnsi="Arial" w:cs="Arial"/>
        </w:rPr>
      </w:pPr>
      <w:r>
        <w:pict>
          <v:group id="_x0000_s1129" style="position:absolute;left:0;text-align:left;margin-left:6.5pt;margin-top:134pt;width:705.15pt;height:362pt;z-index:-3041;mso-position-horizontal-relative:page;mso-position-vertical-relative:page" coordorigin="130,2680" coordsize="14103,7240">
            <v:shape id="_x0000_s1166" style="position:absolute;left:140;top:2690;width:14083;height:7220" coordorigin="140,2690" coordsize="14083,7220" path="m140,9910r14083,l14223,2690r-14083,l140,9910xe" filled="f" strokeweight="1pt">
              <v:path arrowok="t"/>
            </v:shape>
            <v:shape id="_x0000_s1165" type="#_x0000_t75" style="position:absolute;left:5226;top:4827;width:1212;height:917">
              <v:imagedata r:id="rId35" o:title=""/>
            </v:shape>
            <v:shape id="_x0000_s1164" type="#_x0000_t75" style="position:absolute;left:7063;top:3489;width:1235;height:2255">
              <v:imagedata r:id="rId36" o:title=""/>
            </v:shape>
            <v:shape id="_x0000_s1163" type="#_x0000_t75" style="position:absolute;left:9965;top:3512;width:1212;height:2232">
              <v:imagedata r:id="rId37" o:title=""/>
            </v:shape>
            <v:shape id="_x0000_s1162" type="#_x0000_t75" style="position:absolute;left:11802;top:4805;width:1167;height:940">
              <v:imagedata r:id="rId38" o:title=""/>
            </v:shape>
            <v:shape id="_x0000_s1161" type="#_x0000_t75" style="position:absolute;left:4115;top:6619;width:1348;height:1960">
              <v:imagedata r:id="rId39" o:title=""/>
            </v:shape>
            <v:shape id="_x0000_s1160" type="#_x0000_t75" style="position:absolute;left:5760;top:6619;width:622;height:645">
              <v:imagedata r:id="rId40" o:title=""/>
            </v:shape>
            <v:shape id="_x0000_s1159" type="#_x0000_t75" style="position:absolute;left:5611;top:7934;width:1030;height:645">
              <v:imagedata r:id="rId41" o:title=""/>
            </v:shape>
            <v:shape id="_x0000_s1158" type="#_x0000_t75" style="position:absolute;left:6813;top:6596;width:1030;height:1983">
              <v:imagedata r:id="rId42" o:title=""/>
            </v:shape>
            <v:shape id="_x0000_s1157" type="#_x0000_t75" style="position:absolute;left:8151;top:6596;width:622;height:668">
              <v:imagedata r:id="rId43" o:title=""/>
            </v:shape>
            <v:shape id="_x0000_s1156" type="#_x0000_t75" style="position:absolute;left:7992;top:7934;width:1030;height:645">
              <v:imagedata r:id="rId44" o:title=""/>
            </v:shape>
            <v:shape id="_x0000_s1155" type="#_x0000_t75" style="position:absolute;left:9194;top:6596;width:1030;height:2595">
              <v:imagedata r:id="rId45" o:title=""/>
            </v:shape>
            <v:shape id="_x0000_s1154" type="#_x0000_t75" style="position:absolute;left:10532;top:6596;width:622;height:668">
              <v:imagedata r:id="rId46" o:title=""/>
            </v:shape>
            <v:shape id="_x0000_s1153" type="#_x0000_t75" style="position:absolute;left:10373;top:7934;width:1030;height:645">
              <v:imagedata r:id="rId47" o:title=""/>
            </v:shape>
            <v:shape id="_x0000_s1152" type="#_x0000_t75" style="position:absolute;left:11575;top:6596;width:2210;height:1983">
              <v:imagedata r:id="rId48" o:title=""/>
            </v:shape>
            <v:shape id="_x0000_s1151" style="position:absolute;left:4080;top:3560;width:0;height:2080" coordorigin="4080,3560" coordsize="0,2080" path="m4080,5640r,-2080e" filled="f" strokecolor="#b1b1b1" strokeweight="1pt">
              <v:path arrowok="t"/>
            </v:shape>
            <v:shape id="_x0000_s1150" style="position:absolute;left:4080;top:5900;width:0;height:2440" coordorigin="4080,5900" coordsize="0,2440" path="m4080,8340r,-2440e" filled="f" strokecolor="#b1b1b1" strokeweight="1pt">
              <v:path arrowok="t"/>
            </v:shape>
            <v:shape id="_x0000_s1149" style="position:absolute;left:5240;top:5760;width:0;height:880" coordorigin="5240,5760" coordsize="0,880" path="m5240,6640r,-880e" filled="f" strokecolor="#2f2d2f" strokeweight="1pt">
              <v:path arrowok="t"/>
            </v:shape>
            <v:shape id="_x0000_s1148" style="position:absolute;left:5780;top:5760;width:0;height:880" coordorigin="5780,5760" coordsize="0,880" path="m5780,6640r,-880e" filled="f" strokecolor="#2f2d2f" strokeweight="1pt">
              <v:path arrowok="t"/>
            </v:shape>
            <v:shape id="_x0000_s1147" style="position:absolute;left:6340;top:4360;width:720;height:0" coordorigin="6340,4360" coordsize="720,0" path="m6340,4360r720,e" filled="f" strokecolor="#525252" strokeweight="1pt">
              <v:path arrowok="t"/>
            </v:shape>
            <v:shape id="_x0000_s1146" style="position:absolute;left:8200;top:3240;width:1820;height:0" coordorigin="8200,3240" coordsize="1820,0" path="m8200,3240r1820,e" filled="f" strokecolor="#2f2d2f" strokeweight="1pt">
              <v:path arrowok="t"/>
            </v:shape>
            <v:shape id="_x0000_s1145" style="position:absolute;left:8280;top:4360;width:1680;height:0" coordorigin="8280,4360" coordsize="1680,0" path="m8280,4360r1680,e" filled="f" strokecolor="#2f2d2f" strokeweight="1pt">
              <v:path arrowok="t"/>
            </v:shape>
            <v:shape id="_x0000_s1144" style="position:absolute;left:7640;top:5760;width:0;height:860" coordorigin="7640,5760" coordsize="0,860" path="m7640,6620r,-860e" filled="f" strokecolor="#2f2d2f" strokeweight="1pt">
              <v:path arrowok="t"/>
            </v:shape>
            <v:shape id="_x0000_s1143" style="position:absolute;left:8180;top:5760;width:0;height:860" coordorigin="8180,5760" coordsize="0,860" path="m8180,6620r,-860e" filled="f" strokecolor="#525252" strokeweight="1pt">
              <v:path arrowok="t"/>
            </v:shape>
            <v:shape id="_x0000_s1142" style="position:absolute;left:8700;top:7280;width:0;height:680" coordorigin="8700,7280" coordsize="0,680" path="m8700,7960r,-680e" filled="f" strokecolor="#525252" strokeweight="1pt">
              <v:path arrowok="t"/>
            </v:shape>
            <v:shape id="_x0000_s1141" style="position:absolute;left:5900;top:7280;width:0;height:680" coordorigin="5900,7280" coordsize="0,680" path="m5900,7960r,-680e" filled="f" strokecolor="#2f2d2f" strokeweight="1pt">
              <v:path arrowok="t"/>
            </v:shape>
            <v:shape id="_x0000_s1140" style="position:absolute;left:6420;top:5380;width:640;height:0" coordorigin="6420,5380" coordsize="640,0" path="m6420,5380r640,e" filled="f" strokecolor="#2f2d2f" strokeweight="1pt">
              <v:path arrowok="t"/>
            </v:shape>
            <v:shape id="_x0000_s1139" style="position:absolute;left:6320;top:7280;width:0;height:680" coordorigin="6320,7280" coordsize="0,680" path="m6320,7960r,-680e" filled="f" strokecolor="#2f2d2f" strokeweight="1pt">
              <v:path arrowok="t"/>
            </v:shape>
            <v:shape id="_x0000_s1138" style="position:absolute;left:8280;top:7280;width:0;height:680" coordorigin="8280,7280" coordsize="0,680" path="m8280,7960r,-680e" filled="f" strokecolor="#2f2d2f" strokeweight="1pt">
              <v:path arrowok="t"/>
            </v:shape>
            <v:shape id="_x0000_s1137" style="position:absolute;left:10020;top:5760;width:0;height:860" coordorigin="10020,5760" coordsize="0,860" path="m10020,6620r,-860e" filled="f" strokecolor="#525252" strokeweight="1pt">
              <v:path arrowok="t"/>
            </v:shape>
            <v:shape id="_x0000_s1136" style="position:absolute;left:10560;top:5760;width:0;height:860" coordorigin="10560,5760" coordsize="0,860" path="m10560,6620r,-860e" filled="f" strokecolor="#525252" strokeweight="1pt">
              <v:path arrowok="t"/>
            </v:shape>
            <v:shape id="_x0000_s1135" style="position:absolute;left:10660;top:7280;width:0;height:680" coordorigin="10660,7280" coordsize="0,680" path="m10660,7960r,-680e" filled="f" strokecolor="#2f2d2f" strokeweight="1pt">
              <v:path arrowok="t"/>
            </v:shape>
            <v:shape id="_x0000_s1134" style="position:absolute;left:11160;top:4360;width:700;height:0" coordorigin="11160,4360" coordsize="700,0" path="m11160,4360r700,e" filled="f" strokecolor="#525252" strokeweight="1pt">
              <v:path arrowok="t"/>
            </v:shape>
            <v:shape id="_x0000_s1133" style="position:absolute;left:11160;top:5380;width:640;height:0" coordorigin="11160,5380" coordsize="640,0" path="m11160,5380r640,e" filled="f" strokecolor="#2f2d2f" strokeweight="1pt">
              <v:path arrowok="t"/>
            </v:shape>
            <v:shape id="_x0000_s1132" style="position:absolute;left:12360;top:5760;width:0;height:860" coordorigin="12360,5760" coordsize="0,860" path="m12360,6620r,-860e" filled="f" strokecolor="#2f2d2f" strokeweight="1pt">
              <v:path arrowok="t"/>
            </v:shape>
            <v:shape id="_x0000_s1131" style="position:absolute;left:12900;top:5760;width:0;height:860" coordorigin="12900,5760" coordsize="0,860" path="m12900,6620r,-860e" filled="f" strokecolor="#2f2d2f" strokeweight="1pt">
              <v:path arrowok="t"/>
            </v:shape>
            <v:shape id="_x0000_s1130" style="position:absolute;left:11080;top:7280;width:0;height:680" coordorigin="11080,7280" coordsize="0,680" path="m11080,7960r,-680e" filled="f" strokecolor="#2f2d2f" strokeweight="1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color w:val="858585"/>
          <w:w w:val="52"/>
          <w:position w:val="-1"/>
        </w:rPr>
        <w:t>1</w:t>
      </w:r>
      <w:r>
        <w:rPr>
          <w:rFonts w:ascii="Arial" w:eastAsia="Arial" w:hAnsi="Arial" w:cs="Arial"/>
          <w:color w:val="757575"/>
          <w:w w:val="83"/>
          <w:position w:val="-1"/>
        </w:rPr>
        <w:t>6</w:t>
      </w:r>
    </w:p>
    <w:p w:rsidR="00552B8B" w:rsidRDefault="00552B8B">
      <w:pPr>
        <w:spacing w:before="6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34" w:line="220" w:lineRule="exact"/>
        <w:ind w:left="6690"/>
      </w:pPr>
      <w:r>
        <w:rPr>
          <w:color w:val="646464"/>
          <w:w w:val="79"/>
          <w:position w:val="-1"/>
        </w:rPr>
        <w:t xml:space="preserve">8                                                                                                                    </w:t>
      </w:r>
      <w:r>
        <w:rPr>
          <w:color w:val="646464"/>
          <w:spacing w:val="39"/>
          <w:w w:val="79"/>
          <w:position w:val="-1"/>
        </w:rPr>
        <w:t xml:space="preserve"> </w:t>
      </w:r>
      <w:r>
        <w:rPr>
          <w:color w:val="646464"/>
          <w:position w:val="-1"/>
        </w:rPr>
        <w:t>8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4" w:line="220" w:lineRule="exact"/>
        <w:rPr>
          <w:sz w:val="22"/>
          <w:szCs w:val="22"/>
        </w:rPr>
      </w:pPr>
    </w:p>
    <w:p w:rsidR="00552B8B" w:rsidRDefault="00DB3002">
      <w:pPr>
        <w:spacing w:before="38" w:line="240" w:lineRule="exact"/>
        <w:ind w:left="556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646464"/>
          <w:w w:val="58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757575"/>
          <w:w w:val="78"/>
          <w:position w:val="1"/>
          <w:sz w:val="22"/>
          <w:szCs w:val="22"/>
        </w:rPr>
        <w:t>og</w:t>
      </w:r>
      <w:r>
        <w:rPr>
          <w:rFonts w:ascii="Courier New" w:eastAsia="Courier New" w:hAnsi="Courier New" w:cs="Courier New"/>
          <w:color w:val="858585"/>
          <w:w w:val="65"/>
          <w:position w:val="1"/>
          <w:sz w:val="18"/>
          <w:szCs w:val="18"/>
        </w:rPr>
        <w:t>2</w:t>
      </w:r>
      <w:r>
        <w:rPr>
          <w:rFonts w:ascii="Courier New" w:eastAsia="Courier New" w:hAnsi="Courier New" w:cs="Courier New"/>
          <w:color w:val="525252"/>
          <w:w w:val="49"/>
          <w:position w:val="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757575"/>
          <w:w w:val="66"/>
          <w:position w:val="1"/>
          <w:sz w:val="22"/>
          <w:szCs w:val="22"/>
        </w:rPr>
        <w:t>6</w:t>
      </w:r>
      <w:r>
        <w:rPr>
          <w:rFonts w:ascii="Courier New" w:eastAsia="Courier New" w:hAnsi="Courier New" w:cs="Courier New"/>
          <w:color w:val="75757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757575"/>
          <w:spacing w:val="-9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525252"/>
          <w:position w:val="1"/>
          <w:sz w:val="16"/>
          <w:szCs w:val="16"/>
        </w:rPr>
        <w:t>=</w:t>
      </w:r>
      <w:proofErr w:type="gramEnd"/>
      <w:r>
        <w:rPr>
          <w:rFonts w:ascii="Arial" w:eastAsia="Arial" w:hAnsi="Arial" w:cs="Arial"/>
          <w:color w:val="525252"/>
          <w:position w:val="1"/>
          <w:sz w:val="16"/>
          <w:szCs w:val="16"/>
        </w:rPr>
        <w:t xml:space="preserve">  </w:t>
      </w:r>
      <w:r>
        <w:rPr>
          <w:rFonts w:ascii="Arial" w:eastAsia="Arial" w:hAnsi="Arial" w:cs="Arial"/>
          <w:color w:val="525252"/>
          <w:spacing w:val="11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46464"/>
          <w:w w:val="66"/>
          <w:position w:val="1"/>
          <w:sz w:val="22"/>
          <w:szCs w:val="22"/>
        </w:rPr>
        <w:t>4</w:t>
      </w:r>
      <w:r>
        <w:rPr>
          <w:rFonts w:ascii="Courier New" w:eastAsia="Courier New" w:hAnsi="Courier New" w:cs="Courier New"/>
          <w:color w:val="646464"/>
          <w:spacing w:val="53"/>
          <w:w w:val="6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646464"/>
          <w:w w:val="66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757575"/>
          <w:w w:val="77"/>
          <w:position w:val="1"/>
          <w:sz w:val="22"/>
          <w:szCs w:val="22"/>
        </w:rPr>
        <w:t>eve</w:t>
      </w:r>
      <w:r>
        <w:rPr>
          <w:rFonts w:ascii="Courier New" w:eastAsia="Courier New" w:hAnsi="Courier New" w:cs="Courier New"/>
          <w:color w:val="646464"/>
          <w:w w:val="66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757575"/>
          <w:w w:val="58"/>
          <w:position w:val="1"/>
          <w:sz w:val="22"/>
          <w:szCs w:val="22"/>
        </w:rPr>
        <w:t>s</w:t>
      </w:r>
      <w:r>
        <w:rPr>
          <w:rFonts w:ascii="Courier New" w:eastAsia="Courier New" w:hAnsi="Courier New" w:cs="Courier New"/>
          <w:color w:val="75757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757575"/>
          <w:spacing w:val="-1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858585"/>
          <w:w w:val="70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color w:val="757575"/>
          <w:w w:val="70"/>
          <w:position w:val="1"/>
          <w:sz w:val="22"/>
          <w:szCs w:val="22"/>
        </w:rPr>
        <w:t>f</w:t>
      </w:r>
      <w:r>
        <w:rPr>
          <w:rFonts w:ascii="Courier New" w:eastAsia="Courier New" w:hAnsi="Courier New" w:cs="Courier New"/>
          <w:color w:val="757575"/>
          <w:spacing w:val="52"/>
          <w:w w:val="70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757575"/>
          <w:w w:val="82"/>
          <w:position w:val="1"/>
          <w:sz w:val="22"/>
          <w:szCs w:val="22"/>
        </w:rPr>
        <w:t>m</w:t>
      </w:r>
      <w:r>
        <w:rPr>
          <w:rFonts w:ascii="Courier New" w:eastAsia="Courier New" w:hAnsi="Courier New" w:cs="Courier New"/>
          <w:color w:val="858585"/>
          <w:w w:val="66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646464"/>
          <w:w w:val="58"/>
          <w:position w:val="1"/>
          <w:sz w:val="22"/>
          <w:szCs w:val="22"/>
        </w:rPr>
        <w:t>r</w:t>
      </w:r>
      <w:r>
        <w:rPr>
          <w:rFonts w:ascii="Courier New" w:eastAsia="Courier New" w:hAnsi="Courier New" w:cs="Courier New"/>
          <w:color w:val="858585"/>
          <w:w w:val="66"/>
          <w:position w:val="1"/>
          <w:sz w:val="22"/>
          <w:szCs w:val="22"/>
        </w:rPr>
        <w:t>g</w:t>
      </w:r>
      <w:r>
        <w:rPr>
          <w:rFonts w:ascii="Courier New" w:eastAsia="Courier New" w:hAnsi="Courier New" w:cs="Courier New"/>
          <w:color w:val="757575"/>
          <w:w w:val="74"/>
          <w:position w:val="1"/>
          <w:sz w:val="22"/>
          <w:szCs w:val="22"/>
        </w:rPr>
        <w:t>in</w:t>
      </w:r>
      <w:r>
        <w:rPr>
          <w:rFonts w:ascii="Courier New" w:eastAsia="Courier New" w:hAnsi="Courier New" w:cs="Courier New"/>
          <w:color w:val="858585"/>
          <w:w w:val="74"/>
          <w:position w:val="1"/>
          <w:sz w:val="22"/>
          <w:szCs w:val="22"/>
        </w:rPr>
        <w:t>g</w:t>
      </w:r>
    </w:p>
    <w:p w:rsidR="00552B8B" w:rsidRDefault="00552B8B">
      <w:pPr>
        <w:spacing w:before="3" w:line="160" w:lineRule="exact"/>
        <w:rPr>
          <w:sz w:val="16"/>
          <w:szCs w:val="16"/>
        </w:rPr>
      </w:pPr>
    </w:p>
    <w:p w:rsidR="00552B8B" w:rsidRDefault="00DB3002">
      <w:pPr>
        <w:spacing w:before="34" w:line="220" w:lineRule="exact"/>
        <w:ind w:left="5477"/>
      </w:pPr>
      <w:r>
        <w:rPr>
          <w:color w:val="646464"/>
          <w:position w:val="-1"/>
        </w:rPr>
        <w:t xml:space="preserve">4                                            </w:t>
      </w:r>
      <w:r>
        <w:rPr>
          <w:color w:val="646464"/>
          <w:spacing w:val="42"/>
          <w:position w:val="-1"/>
        </w:rPr>
        <w:t xml:space="preserve"> </w:t>
      </w:r>
      <w:r>
        <w:rPr>
          <w:color w:val="646464"/>
          <w:position w:val="-1"/>
        </w:rPr>
        <w:t>4</w:t>
      </w:r>
      <w:r>
        <w:rPr>
          <w:color w:val="646464"/>
          <w:position w:val="-1"/>
        </w:rPr>
        <w:t xml:space="preserve">                                            </w:t>
      </w:r>
      <w:r>
        <w:rPr>
          <w:color w:val="646464"/>
          <w:spacing w:val="42"/>
          <w:position w:val="-1"/>
        </w:rPr>
        <w:t xml:space="preserve"> </w:t>
      </w:r>
      <w:r>
        <w:rPr>
          <w:color w:val="525252"/>
          <w:position w:val="-1"/>
        </w:rPr>
        <w:t xml:space="preserve">4                                           </w:t>
      </w:r>
      <w:r>
        <w:rPr>
          <w:color w:val="525252"/>
          <w:spacing w:val="24"/>
          <w:position w:val="-1"/>
        </w:rPr>
        <w:t xml:space="preserve"> </w:t>
      </w:r>
      <w:r>
        <w:rPr>
          <w:b/>
          <w:color w:val="646464"/>
          <w:position w:val="-1"/>
        </w:rPr>
        <w:t>4</w:t>
      </w:r>
    </w:p>
    <w:p w:rsidR="00552B8B" w:rsidRDefault="00552B8B">
      <w:pPr>
        <w:spacing w:before="4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31" w:line="240" w:lineRule="exact"/>
        <w:ind w:left="6077"/>
        <w:rPr>
          <w:sz w:val="22"/>
          <w:szCs w:val="22"/>
        </w:rPr>
      </w:pPr>
      <w:r>
        <w:rPr>
          <w:color w:val="646464"/>
          <w:w w:val="74"/>
          <w:position w:val="-1"/>
          <w:sz w:val="22"/>
          <w:szCs w:val="22"/>
        </w:rPr>
        <w:t xml:space="preserve">2                                                       </w:t>
      </w:r>
      <w:r>
        <w:rPr>
          <w:color w:val="646464"/>
          <w:spacing w:val="9"/>
          <w:w w:val="74"/>
          <w:position w:val="-1"/>
          <w:sz w:val="22"/>
          <w:szCs w:val="22"/>
        </w:rPr>
        <w:t xml:space="preserve"> </w:t>
      </w:r>
      <w:r>
        <w:rPr>
          <w:color w:val="757575"/>
          <w:position w:val="-1"/>
          <w:sz w:val="22"/>
          <w:szCs w:val="22"/>
        </w:rPr>
        <w:t xml:space="preserve">2                                        </w:t>
      </w:r>
      <w:r>
        <w:rPr>
          <w:color w:val="757575"/>
          <w:spacing w:val="17"/>
          <w:position w:val="-1"/>
          <w:sz w:val="22"/>
          <w:szCs w:val="22"/>
        </w:rPr>
        <w:t xml:space="preserve"> </w:t>
      </w:r>
      <w:r>
        <w:rPr>
          <w:color w:val="646464"/>
          <w:position w:val="-1"/>
          <w:sz w:val="22"/>
          <w:szCs w:val="22"/>
        </w:rPr>
        <w:t>2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13"/>
        <w:ind w:left="3935"/>
        <w:rPr>
          <w:rFonts w:ascii="Arial" w:eastAsia="Arial" w:hAnsi="Arial" w:cs="Arial"/>
          <w:sz w:val="26"/>
          <w:szCs w:val="26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Arial" w:eastAsia="Arial" w:hAnsi="Arial" w:cs="Arial"/>
          <w:b/>
          <w:color w:val="1AB1ED"/>
          <w:w w:val="68"/>
          <w:sz w:val="26"/>
          <w:szCs w:val="26"/>
        </w:rPr>
        <w:t>F</w:t>
      </w:r>
      <w:r>
        <w:rPr>
          <w:rFonts w:ascii="Arial" w:eastAsia="Arial" w:hAnsi="Arial" w:cs="Arial"/>
          <w:b/>
          <w:color w:val="1AB1ED"/>
          <w:spacing w:val="-7"/>
          <w:w w:val="68"/>
          <w:sz w:val="26"/>
          <w:szCs w:val="26"/>
        </w:rPr>
        <w:t>i</w:t>
      </w:r>
      <w:r>
        <w:rPr>
          <w:rFonts w:ascii="Arial" w:eastAsia="Arial" w:hAnsi="Arial" w:cs="Arial"/>
          <w:b/>
          <w:color w:val="3BBAEF"/>
          <w:spacing w:val="-7"/>
          <w:w w:val="68"/>
          <w:sz w:val="26"/>
          <w:szCs w:val="26"/>
        </w:rPr>
        <w:t>g</w:t>
      </w:r>
      <w:r>
        <w:rPr>
          <w:rFonts w:ascii="Arial" w:eastAsia="Arial" w:hAnsi="Arial" w:cs="Arial"/>
          <w:b/>
          <w:color w:val="1AB1ED"/>
          <w:spacing w:val="-7"/>
          <w:w w:val="68"/>
          <w:sz w:val="26"/>
          <w:szCs w:val="26"/>
        </w:rPr>
        <w:t>u</w:t>
      </w:r>
      <w:r>
        <w:rPr>
          <w:rFonts w:ascii="Arial" w:eastAsia="Arial" w:hAnsi="Arial" w:cs="Arial"/>
          <w:b/>
          <w:color w:val="3BBAEF"/>
          <w:w w:val="68"/>
          <w:sz w:val="26"/>
          <w:szCs w:val="26"/>
        </w:rPr>
        <w:t xml:space="preserve">re   </w:t>
      </w:r>
      <w:r>
        <w:rPr>
          <w:rFonts w:ascii="Arial" w:eastAsia="Arial" w:hAnsi="Arial" w:cs="Arial"/>
          <w:b/>
          <w:color w:val="3BBAEF"/>
          <w:spacing w:val="10"/>
          <w:w w:val="6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AB1ED"/>
          <w:w w:val="45"/>
          <w:sz w:val="26"/>
          <w:szCs w:val="26"/>
        </w:rPr>
        <w:t>1</w:t>
      </w:r>
      <w:r>
        <w:rPr>
          <w:rFonts w:ascii="Arial" w:eastAsia="Arial" w:hAnsi="Arial" w:cs="Arial"/>
          <w:b/>
          <w:color w:val="3BBAEF"/>
          <w:w w:val="83"/>
          <w:sz w:val="26"/>
          <w:szCs w:val="26"/>
        </w:rPr>
        <w:t>0</w:t>
      </w:r>
      <w:r>
        <w:rPr>
          <w:rFonts w:ascii="Arial" w:eastAsia="Arial" w:hAnsi="Arial" w:cs="Arial"/>
          <w:b/>
          <w:color w:val="00ACED"/>
          <w:w w:val="61"/>
          <w:sz w:val="26"/>
          <w:szCs w:val="26"/>
        </w:rPr>
        <w:t>.</w:t>
      </w:r>
      <w:r>
        <w:rPr>
          <w:rFonts w:ascii="Arial" w:eastAsia="Arial" w:hAnsi="Arial" w:cs="Arial"/>
          <w:b/>
          <w:color w:val="1AB1ED"/>
          <w:w w:val="68"/>
          <w:sz w:val="26"/>
          <w:szCs w:val="26"/>
        </w:rPr>
        <w:t>11</w:t>
      </w:r>
      <w:r>
        <w:rPr>
          <w:rFonts w:ascii="Arial" w:eastAsia="Arial" w:hAnsi="Arial" w:cs="Arial"/>
          <w:b/>
          <w:color w:val="1AB1ED"/>
          <w:sz w:val="26"/>
          <w:szCs w:val="26"/>
        </w:rPr>
        <w:t xml:space="preserve">     </w:t>
      </w:r>
      <w:r>
        <w:rPr>
          <w:rFonts w:ascii="Arial" w:eastAsia="Arial" w:hAnsi="Arial" w:cs="Arial"/>
          <w:b/>
          <w:color w:val="1AB1ED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646464"/>
          <w:w w:val="79"/>
          <w:sz w:val="26"/>
          <w:szCs w:val="26"/>
        </w:rPr>
        <w:t>Analys</w:t>
      </w:r>
      <w:r>
        <w:rPr>
          <w:rFonts w:ascii="Arial" w:eastAsia="Arial" w:hAnsi="Arial" w:cs="Arial"/>
          <w:i/>
          <w:color w:val="525252"/>
          <w:w w:val="79"/>
          <w:sz w:val="26"/>
          <w:szCs w:val="26"/>
        </w:rPr>
        <w:t>i</w:t>
      </w:r>
      <w:r>
        <w:rPr>
          <w:rFonts w:ascii="Arial" w:eastAsia="Arial" w:hAnsi="Arial" w:cs="Arial"/>
          <w:i/>
          <w:color w:val="646464"/>
          <w:w w:val="79"/>
          <w:sz w:val="26"/>
          <w:szCs w:val="26"/>
        </w:rPr>
        <w:t>s</w:t>
      </w:r>
      <w:r>
        <w:rPr>
          <w:rFonts w:ascii="Arial" w:eastAsia="Arial" w:hAnsi="Arial" w:cs="Arial"/>
          <w:i/>
          <w:color w:val="646464"/>
          <w:spacing w:val="52"/>
          <w:w w:val="79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646464"/>
          <w:w w:val="79"/>
          <w:sz w:val="26"/>
          <w:szCs w:val="26"/>
        </w:rPr>
        <w:t>of</w:t>
      </w:r>
      <w:r>
        <w:rPr>
          <w:rFonts w:ascii="Arial" w:eastAsia="Arial" w:hAnsi="Arial" w:cs="Arial"/>
          <w:i/>
          <w:color w:val="646464"/>
          <w:spacing w:val="43"/>
          <w:w w:val="79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646464"/>
          <w:w w:val="79"/>
          <w:sz w:val="26"/>
          <w:szCs w:val="26"/>
        </w:rPr>
        <w:t>t</w:t>
      </w:r>
      <w:r>
        <w:rPr>
          <w:rFonts w:ascii="Arial" w:eastAsia="Arial" w:hAnsi="Arial" w:cs="Arial"/>
          <w:i/>
          <w:color w:val="525252"/>
          <w:w w:val="79"/>
          <w:sz w:val="26"/>
          <w:szCs w:val="26"/>
        </w:rPr>
        <w:t>h</w:t>
      </w:r>
      <w:r>
        <w:rPr>
          <w:rFonts w:ascii="Arial" w:eastAsia="Arial" w:hAnsi="Arial" w:cs="Arial"/>
          <w:i/>
          <w:color w:val="646464"/>
          <w:w w:val="79"/>
          <w:sz w:val="26"/>
          <w:szCs w:val="26"/>
        </w:rPr>
        <w:t>e</w:t>
      </w:r>
      <w:r>
        <w:rPr>
          <w:rFonts w:ascii="Arial" w:eastAsia="Arial" w:hAnsi="Arial" w:cs="Arial"/>
          <w:i/>
          <w:color w:val="646464"/>
          <w:spacing w:val="21"/>
          <w:w w:val="79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646464"/>
          <w:w w:val="85"/>
          <w:sz w:val="26"/>
          <w:szCs w:val="26"/>
        </w:rPr>
        <w:t>fun</w:t>
      </w:r>
      <w:r>
        <w:rPr>
          <w:rFonts w:ascii="Arial" w:eastAsia="Arial" w:hAnsi="Arial" w:cs="Arial"/>
          <w:i/>
          <w:color w:val="757575"/>
          <w:w w:val="85"/>
          <w:sz w:val="26"/>
          <w:szCs w:val="26"/>
        </w:rPr>
        <w:t>c</w:t>
      </w:r>
      <w:r>
        <w:rPr>
          <w:rFonts w:ascii="Arial" w:eastAsia="Arial" w:hAnsi="Arial" w:cs="Arial"/>
          <w:i/>
          <w:color w:val="646464"/>
          <w:w w:val="85"/>
          <w:sz w:val="26"/>
          <w:szCs w:val="26"/>
        </w:rPr>
        <w:t>t</w:t>
      </w:r>
      <w:r>
        <w:rPr>
          <w:rFonts w:ascii="Arial" w:eastAsia="Arial" w:hAnsi="Arial" w:cs="Arial"/>
          <w:i/>
          <w:color w:val="757575"/>
          <w:w w:val="85"/>
          <w:sz w:val="26"/>
          <w:szCs w:val="26"/>
        </w:rPr>
        <w:t>io</w:t>
      </w:r>
      <w:r>
        <w:rPr>
          <w:rFonts w:ascii="Arial" w:eastAsia="Arial" w:hAnsi="Arial" w:cs="Arial"/>
          <w:i/>
          <w:color w:val="646464"/>
          <w:w w:val="85"/>
          <w:sz w:val="26"/>
          <w:szCs w:val="26"/>
        </w:rPr>
        <w:t>n</w:t>
      </w:r>
      <w:r>
        <w:rPr>
          <w:rFonts w:ascii="Arial" w:eastAsia="Arial" w:hAnsi="Arial" w:cs="Arial"/>
          <w:i/>
          <w:color w:val="646464"/>
          <w:spacing w:val="39"/>
          <w:w w:val="85"/>
          <w:sz w:val="26"/>
          <w:szCs w:val="26"/>
        </w:rPr>
        <w:t xml:space="preserve"> </w:t>
      </w:r>
      <w:proofErr w:type="spellStart"/>
      <w:r>
        <w:rPr>
          <w:i/>
          <w:color w:val="646464"/>
          <w:w w:val="109"/>
          <w:sz w:val="26"/>
          <w:szCs w:val="26"/>
        </w:rPr>
        <w:t>t</w:t>
      </w:r>
      <w:r>
        <w:rPr>
          <w:i/>
          <w:color w:val="757575"/>
          <w:w w:val="109"/>
          <w:sz w:val="26"/>
          <w:szCs w:val="26"/>
        </w:rPr>
        <w:t>i</w:t>
      </w:r>
      <w:r>
        <w:rPr>
          <w:i/>
          <w:color w:val="858585"/>
          <w:w w:val="109"/>
          <w:sz w:val="26"/>
          <w:szCs w:val="26"/>
        </w:rPr>
        <w:t>erge</w:t>
      </w:r>
      <w:r>
        <w:rPr>
          <w:i/>
          <w:color w:val="858585"/>
          <w:spacing w:val="-1"/>
          <w:w w:val="109"/>
          <w:sz w:val="26"/>
          <w:szCs w:val="26"/>
        </w:rPr>
        <w:t>s</w:t>
      </w:r>
      <w:r>
        <w:rPr>
          <w:i/>
          <w:color w:val="959595"/>
          <w:w w:val="109"/>
          <w:sz w:val="26"/>
          <w:szCs w:val="26"/>
        </w:rPr>
        <w:t>o</w:t>
      </w:r>
      <w:r>
        <w:rPr>
          <w:i/>
          <w:color w:val="858585"/>
          <w:w w:val="109"/>
          <w:sz w:val="26"/>
          <w:szCs w:val="26"/>
        </w:rPr>
        <w:t>rt</w:t>
      </w:r>
      <w:proofErr w:type="spellEnd"/>
      <w:r>
        <w:rPr>
          <w:i/>
          <w:color w:val="858585"/>
          <w:w w:val="109"/>
          <w:sz w:val="26"/>
          <w:szCs w:val="26"/>
        </w:rPr>
        <w:t>:</w:t>
      </w:r>
      <w:r>
        <w:rPr>
          <w:i/>
          <w:color w:val="858585"/>
          <w:spacing w:val="27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i/>
          <w:color w:val="646464"/>
          <w:spacing w:val="-13"/>
          <w:w w:val="82"/>
          <w:sz w:val="28"/>
          <w:szCs w:val="28"/>
        </w:rPr>
        <w:t>w</w:t>
      </w:r>
      <w:r>
        <w:rPr>
          <w:rFonts w:ascii="Arial" w:eastAsia="Arial" w:hAnsi="Arial" w:cs="Arial"/>
          <w:b/>
          <w:i/>
          <w:color w:val="858585"/>
          <w:spacing w:val="-17"/>
          <w:w w:val="107"/>
          <w:sz w:val="28"/>
          <w:szCs w:val="28"/>
        </w:rPr>
        <w:t>i</w:t>
      </w:r>
      <w:r>
        <w:rPr>
          <w:rFonts w:ascii="Arial" w:eastAsia="Arial" w:hAnsi="Arial" w:cs="Arial"/>
          <w:b/>
          <w:i/>
          <w:color w:val="757575"/>
          <w:w w:val="71"/>
          <w:sz w:val="28"/>
          <w:szCs w:val="28"/>
        </w:rPr>
        <w:t>th</w:t>
      </w:r>
      <w:r>
        <w:rPr>
          <w:rFonts w:ascii="Arial" w:eastAsia="Arial" w:hAnsi="Arial" w:cs="Arial"/>
          <w:b/>
          <w:i/>
          <w:color w:val="757575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646464"/>
          <w:w w:val="62"/>
          <w:sz w:val="28"/>
          <w:szCs w:val="28"/>
        </w:rPr>
        <w:t>N</w:t>
      </w:r>
      <w:r>
        <w:rPr>
          <w:rFonts w:ascii="Arial" w:eastAsia="Arial" w:hAnsi="Arial" w:cs="Arial"/>
          <w:b/>
          <w:i/>
          <w:color w:val="646464"/>
          <w:spacing w:val="42"/>
          <w:w w:val="62"/>
          <w:sz w:val="28"/>
          <w:szCs w:val="28"/>
        </w:rPr>
        <w:t xml:space="preserve"> </w:t>
      </w:r>
      <w:r>
        <w:rPr>
          <w:i/>
          <w:color w:val="646464"/>
          <w:w w:val="62"/>
          <w:sz w:val="36"/>
          <w:szCs w:val="36"/>
        </w:rPr>
        <w:t>=</w:t>
      </w:r>
      <w:r>
        <w:rPr>
          <w:i/>
          <w:color w:val="646464"/>
          <w:spacing w:val="20"/>
          <w:w w:val="62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color w:val="757575"/>
          <w:w w:val="72"/>
          <w:sz w:val="26"/>
          <w:szCs w:val="26"/>
        </w:rPr>
        <w:t>16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225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</w:p>
    <w:p w:rsidR="00552B8B" w:rsidRDefault="00552B8B">
      <w:pPr>
        <w:spacing w:before="7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</w:p>
    <w:p w:rsidR="00552B8B" w:rsidRDefault="00DB3002">
      <w:pPr>
        <w:spacing w:line="600" w:lineRule="exact"/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7"/>
          <w:sz w:val="60"/>
          <w:szCs w:val="60"/>
        </w:rPr>
        <w:lastRenderedPageBreak/>
        <w:t>•</w:t>
      </w:r>
      <w:r>
        <w:rPr>
          <w:rFonts w:ascii="Arial" w:eastAsia="Arial" w:hAnsi="Arial" w:cs="Arial"/>
          <w:color w:val="C00000"/>
          <w:spacing w:val="163"/>
          <w:position w:val="-7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7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recur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ion goes</w:t>
      </w:r>
      <w:r>
        <w:rPr>
          <w:rFonts w:ascii="Georgia" w:eastAsia="Georgia" w:hAnsi="Georgia" w:cs="Georgia"/>
          <w:color w:val="000000"/>
          <w:spacing w:val="96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7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7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7"/>
          <w:sz w:val="40"/>
          <w:szCs w:val="40"/>
        </w:rPr>
        <w:t>g</w:t>
      </w:r>
    </w:p>
    <w:p w:rsidR="00552B8B" w:rsidRDefault="00DB3002">
      <w:pPr>
        <w:spacing w:line="18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10" w:line="160" w:lineRule="exact"/>
        <w:rPr>
          <w:sz w:val="17"/>
          <w:szCs w:val="17"/>
        </w:rPr>
      </w:pPr>
      <w:r>
        <w:br w:type="column"/>
      </w:r>
    </w:p>
    <w:p w:rsidR="00552B8B" w:rsidRDefault="00DB3002">
      <w:pPr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32" w:space="104"/>
            <w:col w:w="8964"/>
          </w:cols>
        </w:sectPr>
      </w:pP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proofErr w:type="gramEnd"/>
      <w:r>
        <w:rPr>
          <w:rFonts w:ascii="Georgia" w:eastAsia="Georgia" w:hAnsi="Georgia" w:cs="Georgia"/>
          <w:b/>
          <w:i/>
          <w:color w:val="C00000"/>
          <w:spacing w:val="9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layers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p,</w:t>
      </w:r>
    </w:p>
    <w:p w:rsidR="00552B8B" w:rsidRDefault="00552B8B">
      <w:pPr>
        <w:spacing w:before="5" w:line="100" w:lineRule="exact"/>
        <w:rPr>
          <w:sz w:val="10"/>
          <w:szCs w:val="10"/>
        </w:rPr>
      </w:pPr>
    </w:p>
    <w:p w:rsidR="00552B8B" w:rsidRDefault="00DB3002">
      <w:pPr>
        <w:ind w:left="192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2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esulting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 number of merge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ls.</w:t>
      </w:r>
    </w:p>
    <w:p w:rsidR="00552B8B" w:rsidRDefault="00552B8B">
      <w:pPr>
        <w:spacing w:line="200" w:lineRule="exact"/>
      </w:pPr>
    </w:p>
    <w:p w:rsidR="00552B8B" w:rsidRDefault="00552B8B">
      <w:pPr>
        <w:spacing w:before="12" w:line="220" w:lineRule="exact"/>
        <w:rPr>
          <w:sz w:val="22"/>
          <w:szCs w:val="22"/>
        </w:rPr>
      </w:pPr>
    </w:p>
    <w:p w:rsidR="00552B8B" w:rsidRDefault="00DB3002">
      <w:pPr>
        <w:spacing w:line="660" w:lineRule="exact"/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2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Each la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per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s  </w:t>
      </w:r>
      <w:r>
        <w:rPr>
          <w:rFonts w:ascii="Georgia" w:eastAsia="Georgia" w:hAnsi="Georgia" w:cs="Georgia"/>
          <w:color w:val="000000"/>
          <w:spacing w:val="5"/>
          <w:position w:val="-2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-1"/>
          <w:position w:val="-2"/>
          <w:sz w:val="40"/>
          <w:szCs w:val="40"/>
        </w:rPr>
        <w:t>3</w:t>
      </w:r>
      <w:r>
        <w:rPr>
          <w:rFonts w:ascii="Georgia" w:eastAsia="Georgia" w:hAnsi="Georgia" w:cs="Georgia"/>
          <w:b/>
          <w:color w:val="C00000"/>
          <w:spacing w:val="-1"/>
          <w:position w:val="-2"/>
          <w:sz w:val="40"/>
          <w:szCs w:val="40"/>
        </w:rPr>
        <w:t>*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1"/>
          <w:position w:val="-2"/>
          <w:sz w:val="40"/>
          <w:szCs w:val="40"/>
        </w:rPr>
        <w:t>-</w:t>
      </w:r>
      <w:proofErr w:type="gramStart"/>
      <w:r>
        <w:rPr>
          <w:rFonts w:ascii="Tahoma" w:eastAsia="Tahoma" w:hAnsi="Tahoma" w:cs="Tahoma"/>
          <w:b/>
          <w:color w:val="C00000"/>
          <w:position w:val="-2"/>
          <w:sz w:val="40"/>
          <w:szCs w:val="40"/>
        </w:rPr>
        <w:t xml:space="preserve">1 </w:t>
      </w:r>
      <w:r>
        <w:rPr>
          <w:rFonts w:ascii="Tahoma" w:eastAsia="Tahoma" w:hAnsi="Tahoma" w:cs="Tahoma"/>
          <w:b/>
          <w:color w:val="C00000"/>
          <w:spacing w:val="107"/>
          <w:position w:val="-2"/>
          <w:sz w:val="40"/>
          <w:szCs w:val="40"/>
        </w:rPr>
        <w:t xml:space="preserve"> </w:t>
      </w:r>
      <w:r>
        <w:rPr>
          <w:rFonts w:ascii="Wingdings" w:eastAsia="Wingdings" w:hAnsi="Wingdings" w:cs="Wingdings"/>
          <w:color w:val="000000"/>
          <w:position w:val="-2"/>
          <w:sz w:val="32"/>
          <w:szCs w:val="32"/>
        </w:rPr>
        <w:t></w:t>
      </w:r>
      <w:proofErr w:type="gramEnd"/>
      <w:r>
        <w:rPr>
          <w:color w:val="000000"/>
          <w:position w:val="-2"/>
          <w:sz w:val="32"/>
          <w:szCs w:val="32"/>
        </w:rPr>
        <w:t xml:space="preserve">  </w:t>
      </w:r>
      <w:r>
        <w:rPr>
          <w:color w:val="000000"/>
          <w:spacing w:val="40"/>
          <w:position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2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 xml:space="preserve">)  </w:t>
      </w:r>
      <w:r>
        <w:rPr>
          <w:rFonts w:ascii="Georgia" w:eastAsia="Georgia" w:hAnsi="Georgia" w:cs="Georgia"/>
          <w:b/>
          <w:color w:val="C00000"/>
          <w:spacing w:val="79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s.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1" w:line="220" w:lineRule="exact"/>
        <w:rPr>
          <w:sz w:val="22"/>
          <w:szCs w:val="22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52B8B" w:rsidRDefault="00DB3002">
      <w:pPr>
        <w:spacing w:line="600" w:lineRule="exact"/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7"/>
          <w:sz w:val="60"/>
          <w:szCs w:val="60"/>
        </w:rPr>
        <w:lastRenderedPageBreak/>
        <w:t>•</w:t>
      </w:r>
      <w:r>
        <w:rPr>
          <w:rFonts w:ascii="Arial" w:eastAsia="Arial" w:hAnsi="Arial" w:cs="Arial"/>
          <w:color w:val="C00000"/>
          <w:spacing w:val="163"/>
          <w:position w:val="-7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"/>
          <w:position w:val="-7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ve</w:t>
      </w:r>
      <w:r>
        <w:rPr>
          <w:rFonts w:ascii="Georgia" w:eastAsia="Georgia" w:hAnsi="Georgia" w:cs="Georgia"/>
          <w:color w:val="000000"/>
          <w:spacing w:val="94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position w:val="-7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position w:val="-7"/>
          <w:sz w:val="40"/>
          <w:szCs w:val="40"/>
        </w:rPr>
        <w:t>og</w:t>
      </w:r>
    </w:p>
    <w:p w:rsidR="00552B8B" w:rsidRDefault="00DB3002">
      <w:pPr>
        <w:spacing w:line="18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10" w:line="160" w:lineRule="exact"/>
        <w:rPr>
          <w:sz w:val="17"/>
          <w:szCs w:val="17"/>
        </w:rPr>
      </w:pPr>
      <w:r>
        <w:br w:type="column"/>
      </w:r>
    </w:p>
    <w:p w:rsidR="00552B8B" w:rsidRDefault="00DB3002">
      <w:pPr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2922" w:space="101"/>
            <w:col w:w="11377"/>
          </w:cols>
        </w:sectPr>
      </w:pP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proofErr w:type="gramEnd"/>
      <w:r>
        <w:rPr>
          <w:rFonts w:ascii="Georgia" w:eastAsia="Georgia" w:hAnsi="Georgia" w:cs="Georgia"/>
          <w:b/>
          <w:i/>
          <w:color w:val="C00000"/>
          <w:spacing w:val="9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ls,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color w:val="C00000"/>
          <w:spacing w:val="9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steps;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esults in:</w:t>
      </w:r>
    </w:p>
    <w:p w:rsidR="00552B8B" w:rsidRDefault="00552B8B">
      <w:pPr>
        <w:spacing w:before="2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  <w:sectPr w:rsidR="00552B8B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52B8B" w:rsidRDefault="00DB3002">
      <w:pPr>
        <w:spacing w:before="17" w:line="460" w:lineRule="exact"/>
        <w:ind w:left="192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5"/>
          <w:sz w:val="48"/>
          <w:szCs w:val="48"/>
        </w:rPr>
        <w:lastRenderedPageBreak/>
        <w:t></w:t>
      </w:r>
      <w:r>
        <w:rPr>
          <w:color w:val="0000FF"/>
          <w:position w:val="-5"/>
          <w:sz w:val="48"/>
          <w:szCs w:val="48"/>
        </w:rPr>
        <w:t xml:space="preserve">   </w:t>
      </w:r>
      <w:r>
        <w:rPr>
          <w:color w:val="0000FF"/>
          <w:spacing w:val="32"/>
          <w:position w:val="-5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g</w:t>
      </w:r>
    </w:p>
    <w:p w:rsidR="00552B8B" w:rsidRDefault="00DB3002">
      <w:pPr>
        <w:spacing w:line="20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82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327" w:space="104"/>
            <w:col w:w="9969"/>
          </w:cols>
        </w:sectPr>
      </w:pPr>
      <w:r>
        <w:br w:type="column"/>
      </w:r>
      <w:proofErr w:type="gramStart"/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lastRenderedPageBreak/>
        <w:t>n</w:t>
      </w:r>
      <w:proofErr w:type="gramEnd"/>
      <w:r>
        <w:rPr>
          <w:rFonts w:ascii="Georgia" w:eastAsia="Georgia" w:hAnsi="Georgia" w:cs="Georgia"/>
          <w:b/>
          <w:color w:val="C00000"/>
          <w:sz w:val="40"/>
          <w:szCs w:val="40"/>
        </w:rPr>
        <w:t xml:space="preserve">) </w:t>
      </w:r>
      <w:r>
        <w:rPr>
          <w:rFonts w:ascii="Georgia" w:eastAsia="Georgia" w:hAnsi="Georgia" w:cs="Georgia"/>
          <w:b/>
          <w:color w:val="C00000"/>
          <w:spacing w:val="8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overall.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  <w:sectPr w:rsidR="00552B8B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52B8B" w:rsidRDefault="00DB3002">
      <w:pPr>
        <w:spacing w:line="600" w:lineRule="exact"/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7"/>
          <w:sz w:val="60"/>
          <w:szCs w:val="60"/>
        </w:rPr>
        <w:lastRenderedPageBreak/>
        <w:t>•</w:t>
      </w:r>
      <w:r>
        <w:rPr>
          <w:rFonts w:ascii="Arial" w:eastAsia="Arial" w:hAnsi="Arial" w:cs="Arial"/>
          <w:color w:val="C00000"/>
          <w:spacing w:val="163"/>
          <w:position w:val="-7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us,</w:t>
      </w:r>
      <w:r>
        <w:rPr>
          <w:rFonts w:ascii="Georgia" w:eastAsia="Georgia" w:hAnsi="Georgia" w:cs="Georgia"/>
          <w:color w:val="000000"/>
          <w:spacing w:val="-4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position w:val="-7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ole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7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 xml:space="preserve">untime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Merge</w:t>
      </w:r>
      <w:r>
        <w:rPr>
          <w:rFonts w:ascii="Georgia" w:eastAsia="Georgia" w:hAnsi="Georgia" w:cs="Georgia"/>
          <w:color w:val="000000"/>
          <w:spacing w:val="-6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 xml:space="preserve">Sort 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lgo</w:t>
      </w:r>
      <w:r>
        <w:rPr>
          <w:rFonts w:ascii="Georgia" w:eastAsia="Georgia" w:hAnsi="Georgia" w:cs="Georgia"/>
          <w:color w:val="000000"/>
          <w:spacing w:val="-2"/>
          <w:position w:val="-7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>ithm</w:t>
      </w:r>
      <w:r>
        <w:rPr>
          <w:rFonts w:ascii="Georgia" w:eastAsia="Georgia" w:hAnsi="Georgia" w:cs="Georgia"/>
          <w:color w:val="000000"/>
          <w:spacing w:val="-3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7"/>
          <w:sz w:val="40"/>
          <w:szCs w:val="40"/>
        </w:rPr>
        <w:t xml:space="preserve">is:  </w:t>
      </w:r>
      <w:r>
        <w:rPr>
          <w:rFonts w:ascii="Georgia" w:eastAsia="Georgia" w:hAnsi="Georgia" w:cs="Georgia"/>
          <w:color w:val="000000"/>
          <w:spacing w:val="4"/>
          <w:position w:val="-7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7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7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7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4"/>
          <w:position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position w:val="-7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position w:val="-7"/>
          <w:sz w:val="40"/>
          <w:szCs w:val="40"/>
        </w:rPr>
        <w:t>og</w:t>
      </w:r>
    </w:p>
    <w:p w:rsidR="00552B8B" w:rsidRDefault="00DB3002">
      <w:pPr>
        <w:spacing w:line="18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10" w:line="160" w:lineRule="exact"/>
        <w:rPr>
          <w:sz w:val="17"/>
          <w:szCs w:val="17"/>
        </w:rPr>
      </w:pPr>
      <w:r>
        <w:br w:type="column"/>
      </w:r>
    </w:p>
    <w:p w:rsidR="00552B8B" w:rsidRDefault="00DB3002">
      <w:pPr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12891" w:space="104"/>
            <w:col w:w="1405"/>
          </w:cols>
        </w:sectPr>
      </w:pP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1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660" w:lineRule="exact"/>
        <w:ind w:left="481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color w:val="C00000"/>
          <w:position w:val="-1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position w:val="-1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Dr</w:t>
      </w:r>
      <w:r>
        <w:rPr>
          <w:rFonts w:ascii="Georgia" w:eastAsia="Georgia" w:hAnsi="Georgia" w:cs="Georgia"/>
          <w:b/>
          <w:color w:val="0000FF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wb</w:t>
      </w:r>
      <w:r>
        <w:rPr>
          <w:rFonts w:ascii="Georgia" w:eastAsia="Georgia" w:hAnsi="Georgia" w:cs="Georgia"/>
          <w:b/>
          <w:color w:val="0000FF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0000FF"/>
          <w:spacing w:val="2"/>
          <w:position w:val="-1"/>
          <w:sz w:val="40"/>
          <w:szCs w:val="40"/>
        </w:rPr>
        <w:t>k</w:t>
      </w:r>
      <w:r>
        <w:rPr>
          <w:rFonts w:ascii="Georgia" w:eastAsia="Georgia" w:hAnsi="Georgia" w:cs="Georgia"/>
          <w:b/>
          <w:color w:val="0000FF"/>
          <w:position w:val="-1"/>
          <w:sz w:val="40"/>
          <w:szCs w:val="40"/>
        </w:rPr>
        <w:t>:</w:t>
      </w:r>
      <w:r>
        <w:rPr>
          <w:rFonts w:ascii="Georgia" w:eastAsia="Georgia" w:hAnsi="Georgia" w:cs="Georgia"/>
          <w:b/>
          <w:color w:val="0000FF"/>
          <w:spacing w:val="-1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Requi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es a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seco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mpo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y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ay.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80" w:lineRule="exact"/>
        <w:ind w:left="225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Merge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552B8B" w:rsidRDefault="00552B8B">
      <w:pPr>
        <w:spacing w:before="3" w:line="220" w:lineRule="exact"/>
        <w:rPr>
          <w:sz w:val="22"/>
          <w:szCs w:val="22"/>
        </w:rPr>
      </w:pPr>
    </w:p>
    <w:p w:rsidR="00552B8B" w:rsidRDefault="00DB3002">
      <w:pPr>
        <w:spacing w:line="660" w:lineRule="exact"/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2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1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.2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low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il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ustrates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that:</w:t>
      </w:r>
    </w:p>
    <w:p w:rsidR="00552B8B" w:rsidRDefault="00552B8B">
      <w:pPr>
        <w:spacing w:before="2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</w:p>
    <w:p w:rsidR="00552B8B" w:rsidRDefault="00DB3002">
      <w:pPr>
        <w:spacing w:before="78" w:line="420" w:lineRule="exact"/>
        <w:ind w:left="1201"/>
        <w:rPr>
          <w:rFonts w:ascii="Georgia" w:eastAsia="Georgia" w:hAnsi="Georgia" w:cs="Georgia"/>
          <w:sz w:val="40"/>
          <w:szCs w:val="40"/>
        </w:rPr>
      </w:pPr>
      <w:r>
        <w:lastRenderedPageBreak/>
        <w:pict>
          <v:group id="_x0000_s1126" style="position:absolute;left:0;text-align:left;margin-left:68.3pt;margin-top:55.95pt;width:583.45pt;height:296.65pt;z-index:-3040;mso-position-horizontal-relative:page" coordorigin="1366,1119" coordsize="11669,5933">
            <v:shape id="_x0000_s1128" type="#_x0000_t75" style="position:absolute;left:1386;top:1139;width:11629;height:5893">
              <v:imagedata r:id="rId49" o:title=""/>
            </v:shape>
            <v:shape id="_x0000_s1127" style="position:absolute;left:1376;top:1129;width:11649;height:5913" coordorigin="1376,1129" coordsize="11649,5913" path="m1376,7042r11649,l13025,1129r-11649,l1376,7042xe" filled="f" strokeweight="1pt">
              <v:path arrowok="t"/>
            </v:shape>
            <w10:wrap anchorx="page"/>
          </v:group>
        </w:pict>
      </w:r>
      <w:r>
        <w:rPr>
          <w:rFonts w:ascii="Wingdings" w:eastAsia="Wingdings" w:hAnsi="Wingdings" w:cs="Wingdings"/>
          <w:color w:val="0000FF"/>
          <w:position w:val="-5"/>
          <w:sz w:val="44"/>
          <w:szCs w:val="44"/>
        </w:rPr>
        <w:t></w:t>
      </w:r>
      <w:r>
        <w:rPr>
          <w:color w:val="0000FF"/>
          <w:spacing w:val="79"/>
          <w:position w:val="-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>for</w:t>
      </w:r>
      <w:proofErr w:type="gramEnd"/>
      <w:r>
        <w:rPr>
          <w:rFonts w:ascii="Georgia" w:eastAsia="Georgia" w:hAnsi="Georgia" w:cs="Georgia"/>
          <w:color w:val="000000"/>
          <w:spacing w:val="-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>la</w:t>
      </w:r>
      <w:r>
        <w:rPr>
          <w:rFonts w:ascii="Georgia" w:eastAsia="Georgia" w:hAnsi="Georgia" w:cs="Georgia"/>
          <w:color w:val="000000"/>
          <w:spacing w:val="-1"/>
          <w:position w:val="-5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 xml:space="preserve">ge values of </w:t>
      </w:r>
      <w:r>
        <w:rPr>
          <w:rFonts w:ascii="Georgia" w:eastAsia="Georgia" w:hAnsi="Georgia" w:cs="Georgia"/>
          <w:b/>
          <w:i/>
          <w:color w:val="C00000"/>
          <w:spacing w:val="-1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g</w:t>
      </w:r>
    </w:p>
    <w:p w:rsidR="00552B8B" w:rsidRDefault="00DB3002">
      <w:pPr>
        <w:spacing w:line="20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35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125" w:space="101"/>
            <w:col w:w="7174"/>
          </w:cols>
        </w:sectPr>
      </w:pPr>
      <w:r>
        <w:br w:type="column"/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lastRenderedPageBreak/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ig im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rovement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over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1"/>
          <w:w w:val="102"/>
          <w:position w:val="20"/>
          <w:sz w:val="26"/>
          <w:szCs w:val="26"/>
        </w:rPr>
        <w:t>2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before="19" w:line="260" w:lineRule="exact"/>
        <w:rPr>
          <w:sz w:val="26"/>
          <w:szCs w:val="26"/>
        </w:rPr>
      </w:pPr>
    </w:p>
    <w:p w:rsidR="00552B8B" w:rsidRDefault="00DB3002">
      <w:pPr>
        <w:spacing w:line="780" w:lineRule="exact"/>
        <w:ind w:left="3873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Me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72"/>
          <w:szCs w:val="72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ge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 summ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ry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0" w:line="200" w:lineRule="exact"/>
      </w:pPr>
    </w:p>
    <w:p w:rsidR="00552B8B" w:rsidRDefault="00552B8B">
      <w:pPr>
        <w:spacing w:before="7" w:line="160" w:lineRule="exact"/>
        <w:rPr>
          <w:sz w:val="17"/>
          <w:szCs w:val="17"/>
        </w:rPr>
      </w:pPr>
    </w:p>
    <w:p w:rsidR="00552B8B" w:rsidRDefault="00DB3002">
      <w:pPr>
        <w:spacing w:line="400" w:lineRule="exact"/>
        <w:ind w:left="1057"/>
        <w:rPr>
          <w:rFonts w:ascii="Georgia" w:eastAsia="Georgia" w:hAnsi="Georgia" w:cs="Georgia"/>
          <w:sz w:val="40"/>
          <w:szCs w:val="40"/>
        </w:rPr>
      </w:pPr>
      <w:r>
        <w:pict>
          <v:shape id="_x0000_s1125" type="#_x0000_t202" style="position:absolute;left:0;text-align:left;margin-left:32.7pt;margin-top:-5.85pt;width:11.8pt;height:30pt;z-index:-3039;mso-position-horizontal-relative:page" filled="f" stroked="f">
            <v:textbox inset="0,0,0,0">
              <w:txbxContent>
                <w:p w:rsidR="00552B8B" w:rsidRDefault="00DB3002">
                  <w:pPr>
                    <w:spacing w:line="600" w:lineRule="exact"/>
                    <w:ind w:right="-110"/>
                    <w:rPr>
                      <w:rFonts w:ascii="Georgia" w:eastAsia="Georgia" w:hAnsi="Georgia" w:cs="Georgia"/>
                      <w:sz w:val="60"/>
                      <w:szCs w:val="60"/>
                    </w:rPr>
                  </w:pPr>
                  <w:r>
                    <w:rPr>
                      <w:rFonts w:ascii="Georgia" w:eastAsia="Georgia" w:hAnsi="Georgia" w:cs="Georgia"/>
                      <w:color w:val="C00000"/>
                      <w:sz w:val="60"/>
                      <w:szCs w:val="6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position w:val="-5"/>
          <w:sz w:val="40"/>
          <w:szCs w:val="40"/>
        </w:rPr>
        <w:t>v</w:t>
      </w:r>
      <w:r>
        <w:rPr>
          <w:rFonts w:ascii="Georgia" w:eastAsia="Georgia" w:hAnsi="Georgia" w:cs="Georgia"/>
          <w:b/>
          <w:color w:val="0000FF"/>
          <w:spacing w:val="-1"/>
          <w:position w:val="-5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0000FF"/>
          <w:spacing w:val="-1"/>
          <w:position w:val="-5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9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 xml:space="preserve">case:  </w:t>
      </w:r>
      <w:r>
        <w:rPr>
          <w:rFonts w:ascii="Georgia" w:eastAsia="Georgia" w:hAnsi="Georgia" w:cs="Georgia"/>
          <w:b/>
          <w:color w:val="0000FF"/>
          <w:spacing w:val="85"/>
          <w:position w:val="-5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 xml:space="preserve">g </w:t>
      </w:r>
      <w:r>
        <w:rPr>
          <w:rFonts w:ascii="Georgia" w:eastAsia="Georgia" w:hAnsi="Georgia" w:cs="Georgia"/>
          <w:b/>
          <w:color w:val="C00000"/>
          <w:spacing w:val="68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)</w:t>
      </w:r>
    </w:p>
    <w:p w:rsidR="00552B8B" w:rsidRDefault="00DB3002">
      <w:pPr>
        <w:spacing w:line="200" w:lineRule="exact"/>
        <w:ind w:left="5703" w:right="8450"/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552B8B">
      <w:pPr>
        <w:spacing w:line="200" w:lineRule="exact"/>
      </w:pPr>
    </w:p>
    <w:p w:rsidR="00552B8B" w:rsidRDefault="00552B8B">
      <w:pPr>
        <w:spacing w:before="19" w:line="240" w:lineRule="exact"/>
        <w:rPr>
          <w:sz w:val="24"/>
          <w:szCs w:val="24"/>
        </w:rPr>
      </w:pPr>
    </w:p>
    <w:p w:rsidR="00552B8B" w:rsidRDefault="00DB3002">
      <w:pPr>
        <w:spacing w:line="400" w:lineRule="exact"/>
        <w:ind w:left="1057"/>
        <w:rPr>
          <w:rFonts w:ascii="Georgia" w:eastAsia="Georgia" w:hAnsi="Georgia" w:cs="Georgia"/>
          <w:sz w:val="40"/>
          <w:szCs w:val="40"/>
        </w:rPr>
      </w:pPr>
      <w:r>
        <w:pict>
          <v:shape id="_x0000_s1124" type="#_x0000_t202" style="position:absolute;left:0;text-align:left;margin-left:32.7pt;margin-top:-5.85pt;width:11.8pt;height:30pt;z-index:-3038;mso-position-horizontal-relative:page" filled="f" stroked="f">
            <v:textbox inset="0,0,0,0">
              <w:txbxContent>
                <w:p w:rsidR="00552B8B" w:rsidRDefault="00DB3002">
                  <w:pPr>
                    <w:spacing w:line="600" w:lineRule="exact"/>
                    <w:ind w:right="-110"/>
                    <w:rPr>
                      <w:rFonts w:ascii="Georgia" w:eastAsia="Georgia" w:hAnsi="Georgia" w:cs="Georgia"/>
                      <w:sz w:val="60"/>
                      <w:szCs w:val="60"/>
                    </w:rPr>
                  </w:pPr>
                  <w:r>
                    <w:rPr>
                      <w:rFonts w:ascii="Georgia" w:eastAsia="Georgia" w:hAnsi="Georgia" w:cs="Georgia"/>
                      <w:color w:val="C00000"/>
                      <w:sz w:val="60"/>
                      <w:szCs w:val="6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 xml:space="preserve">case:      </w:t>
      </w:r>
      <w:r>
        <w:rPr>
          <w:rFonts w:ascii="Georgia" w:eastAsia="Georgia" w:hAnsi="Georgia" w:cs="Georgia"/>
          <w:b/>
          <w:color w:val="0000FF"/>
          <w:spacing w:val="69"/>
          <w:position w:val="-5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 xml:space="preserve">g </w:t>
      </w:r>
      <w:r>
        <w:rPr>
          <w:rFonts w:ascii="Georgia" w:eastAsia="Georgia" w:hAnsi="Georgia" w:cs="Georgia"/>
          <w:b/>
          <w:color w:val="C00000"/>
          <w:spacing w:val="68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)</w:t>
      </w:r>
    </w:p>
    <w:p w:rsidR="00552B8B" w:rsidRDefault="00DB3002">
      <w:pPr>
        <w:spacing w:line="200" w:lineRule="exact"/>
        <w:ind w:left="5710" w:right="8443"/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spacing w:line="660" w:lineRule="exact"/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or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 xml:space="preserve"> Re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quir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s:</w:t>
      </w:r>
    </w:p>
    <w:p w:rsidR="00552B8B" w:rsidRDefault="00552B8B">
      <w:pPr>
        <w:spacing w:before="5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17"/>
        <w:ind w:left="2095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50"/>
          <w:pgSz w:w="14400" w:h="10800" w:orient="landscape"/>
          <w:pgMar w:top="1020" w:right="0" w:bottom="0" w:left="0" w:header="0" w:footer="0" w:gutter="0"/>
          <w:pgNumType w:start="276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6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uires 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ional ar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ay,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so that it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ed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proofErr w:type="gramEnd"/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color w:val="C00000"/>
          <w:spacing w:val="9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storage.</w:t>
      </w:r>
    </w:p>
    <w:p w:rsidR="00552B8B" w:rsidRDefault="00552B8B">
      <w:pPr>
        <w:spacing w:line="200" w:lineRule="exact"/>
      </w:pPr>
    </w:p>
    <w:p w:rsidR="00552B8B" w:rsidRDefault="00552B8B">
      <w:pPr>
        <w:spacing w:before="1" w:line="220" w:lineRule="exact"/>
        <w:rPr>
          <w:sz w:val="22"/>
          <w:szCs w:val="22"/>
        </w:rPr>
      </w:pPr>
    </w:p>
    <w:p w:rsidR="00552B8B" w:rsidRDefault="00DB3002">
      <w:pPr>
        <w:spacing w:line="880" w:lineRule="exact"/>
        <w:ind w:left="70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5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2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</w:p>
    <w:p w:rsidR="00552B8B" w:rsidRDefault="00552B8B">
      <w:pPr>
        <w:spacing w:line="200" w:lineRule="exact"/>
      </w:pPr>
    </w:p>
    <w:p w:rsidR="00552B8B" w:rsidRDefault="00552B8B">
      <w:pPr>
        <w:spacing w:line="240" w:lineRule="exact"/>
        <w:rPr>
          <w:sz w:val="24"/>
          <w:szCs w:val="24"/>
        </w:rPr>
      </w:pPr>
    </w:p>
    <w:p w:rsidR="00552B8B" w:rsidRDefault="00DB3002">
      <w:pPr>
        <w:spacing w:line="236" w:lineRule="auto"/>
        <w:ind w:left="1395" w:right="1464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Qui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k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Sort </w:t>
      </w:r>
      <w:r>
        <w:rPr>
          <w:rFonts w:ascii="Georgia" w:eastAsia="Georgia" w:hAnsi="Georgia" w:cs="Georgia"/>
          <w:color w:val="000000"/>
          <w:sz w:val="40"/>
          <w:szCs w:val="40"/>
        </w:rPr>
        <w:t>orders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ist of 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 by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ound one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a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 then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rtitio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line="280" w:lineRule="exact"/>
        <w:rPr>
          <w:sz w:val="28"/>
          <w:szCs w:val="28"/>
        </w:rPr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Quick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sort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orithm:</w:t>
      </w:r>
    </w:p>
    <w:p w:rsidR="00552B8B" w:rsidRDefault="00552B8B">
      <w:pPr>
        <w:spacing w:before="6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245" w:lineRule="auto"/>
        <w:ind w:left="2624" w:right="1444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Choo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in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to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(=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1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25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ganize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 that 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</w:p>
    <w:p w:rsidR="00552B8B" w:rsidRDefault="00DB3002">
      <w:pPr>
        <w:spacing w:before="12"/>
        <w:ind w:left="26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sz w:val="40"/>
          <w:szCs w:val="40"/>
        </w:rPr>
        <w:t xml:space="preserve"> to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its left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and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all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g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 xml:space="preserve">eater </w:t>
      </w:r>
      <w:r>
        <w:rPr>
          <w:rFonts w:ascii="Georgia" w:eastAsia="Georgia" w:hAnsi="Georgia" w:cs="Georgia"/>
          <w:spacing w:val="-1"/>
          <w:sz w:val="40"/>
          <w:szCs w:val="40"/>
        </w:rPr>
        <w:t>ar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to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its 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ight.</w:t>
      </w:r>
    </w:p>
    <w:p w:rsidR="00552B8B" w:rsidRDefault="00552B8B">
      <w:pPr>
        <w:spacing w:before="1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245" w:lineRule="auto"/>
        <w:ind w:left="2624" w:right="2633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uick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 algorithm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(recursively)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oth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rtitio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552B8B" w:rsidRDefault="00552B8B">
      <w:pPr>
        <w:spacing w:line="200" w:lineRule="exact"/>
      </w:pPr>
    </w:p>
    <w:p w:rsidR="00552B8B" w:rsidRDefault="00552B8B">
      <w:pPr>
        <w:spacing w:before="9" w:line="260" w:lineRule="exact"/>
        <w:rPr>
          <w:sz w:val="26"/>
          <w:szCs w:val="26"/>
        </w:rPr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51"/>
          <w:pgSz w:w="14400" w:h="10800" w:orient="landscape"/>
          <w:pgMar w:top="1020" w:right="0" w:bottom="0" w:left="0" w:header="0" w:footer="0" w:gutter="0"/>
          <w:pgNumType w:start="277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also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"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divid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e-a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d-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q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u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"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gy.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880" w:lineRule="exact"/>
        <w:ind w:left="396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before="8" w:line="140" w:lineRule="exact"/>
        <w:rPr>
          <w:sz w:val="15"/>
          <w:szCs w:val="15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co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rect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ess,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'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ay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choose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any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9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efficiency,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f</w:t>
      </w:r>
      <w:r>
        <w:rPr>
          <w:rFonts w:ascii="Georgia" w:eastAsia="Georgia" w:hAnsi="Georgia" w:cs="Georgia"/>
          <w:color w:val="000000"/>
          <w:sz w:val="40"/>
          <w:szCs w:val="40"/>
        </w:rPr>
        <w:t>ollowi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case,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case: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ind w:left="21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  <w:proofErr w:type="gramEnd"/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rtitio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list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oughly 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half.</w:t>
      </w:r>
    </w:p>
    <w:p w:rsidR="00552B8B" w:rsidRDefault="00552B8B">
      <w:pPr>
        <w:spacing w:before="8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1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eatest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least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list.</w:t>
      </w:r>
    </w:p>
    <w:p w:rsidR="00552B8B" w:rsidRDefault="00552B8B">
      <w:pPr>
        <w:spacing w:line="200" w:lineRule="exact"/>
      </w:pPr>
    </w:p>
    <w:p w:rsidR="00552B8B" w:rsidRDefault="00552B8B">
      <w:pPr>
        <w:spacing w:before="9" w:line="220" w:lineRule="exact"/>
        <w:rPr>
          <w:sz w:val="22"/>
          <w:szCs w:val="22"/>
        </w:rPr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case above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bes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?</w:t>
      </w:r>
    </w:p>
    <w:p w:rsidR="00552B8B" w:rsidRDefault="00552B8B">
      <w:pPr>
        <w:spacing w:before="9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two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552B8B" w:rsidRDefault="00552B8B">
      <w:pPr>
        <w:spacing w:before="13" w:line="240" w:lineRule="exact"/>
        <w:rPr>
          <w:sz w:val="24"/>
          <w:szCs w:val="24"/>
        </w:rPr>
      </w:pPr>
    </w:p>
    <w:p w:rsidR="00552B8B" w:rsidRDefault="00DB3002">
      <w:pPr>
        <w:ind w:left="21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QuickSort</w:t>
      </w:r>
      <w:proofErr w:type="spellEnd"/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–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s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recur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ive algorithm.</w:t>
      </w:r>
    </w:p>
    <w:p w:rsidR="00552B8B" w:rsidRDefault="00552B8B">
      <w:pPr>
        <w:spacing w:before="8" w:line="280" w:lineRule="exact"/>
        <w:rPr>
          <w:sz w:val="28"/>
          <w:szCs w:val="28"/>
        </w:rPr>
      </w:pPr>
    </w:p>
    <w:p w:rsidR="00552B8B" w:rsidRDefault="00DB3002">
      <w:pPr>
        <w:ind w:left="2187"/>
        <w:rPr>
          <w:rFonts w:ascii="Georgia" w:eastAsia="Georgia" w:hAnsi="Georgia" w:cs="Georgia"/>
          <w:sz w:val="40"/>
          <w:szCs w:val="40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Partition</w:t>
      </w:r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–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ions.</w:t>
      </w:r>
    </w:p>
    <w:p w:rsidR="00552B8B" w:rsidRDefault="00552B8B">
      <w:pPr>
        <w:spacing w:before="13" w:line="200" w:lineRule="exact"/>
      </w:pPr>
    </w:p>
    <w:p w:rsidR="00552B8B" w:rsidRDefault="00DB3002">
      <w:pPr>
        <w:spacing w:line="880" w:lineRule="exact"/>
        <w:ind w:left="3637"/>
        <w:rPr>
          <w:rFonts w:ascii="Trebuchet MS" w:eastAsia="Trebuchet MS" w:hAnsi="Trebuchet MS" w:cs="Trebuchet MS"/>
          <w:sz w:val="80"/>
          <w:szCs w:val="80"/>
        </w:rPr>
        <w:sectPr w:rsidR="00552B8B">
          <w:headerReference w:type="default" r:id="rId52"/>
          <w:pgSz w:w="14400" w:h="10800" w:orient="landscape"/>
          <w:pgMar w:top="1020" w:right="0" w:bottom="0" w:left="0" w:header="0" w:footer="0" w:gutter="0"/>
          <w:pgNumType w:start="279"/>
          <w:cols w:space="720"/>
        </w:sectPr>
      </w:pPr>
      <w:r>
        <w:pict>
          <v:group id="_x0000_s1121" style="position:absolute;left:0;text-align:left;margin-left:107pt;margin-top:69.3pt;width:488pt;height:372.9pt;z-index:-3037;mso-position-horizontal-relative:page" coordorigin="2140,1386" coordsize="9760,7458">
            <v:shape id="_x0000_s1123" type="#_x0000_t75" style="position:absolute;left:2160;top:1406;width:9720;height:7417">
              <v:imagedata r:id="rId53" o:title=""/>
            </v:shape>
            <v:shape id="_x0000_s1122" style="position:absolute;left:2150;top:1396;width:9740;height:7438" coordorigin="2150,1396" coordsize="9740,7438" path="m2150,8834r9740,l11890,1396r-9740,l2150,8834x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Exa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m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ple: 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QuickSort</w:t>
      </w:r>
      <w:proofErr w:type="spellEnd"/>
    </w:p>
    <w:p w:rsidR="00552B8B" w:rsidRDefault="00552B8B">
      <w:pPr>
        <w:spacing w:before="13" w:line="200" w:lineRule="exact"/>
      </w:pPr>
    </w:p>
    <w:p w:rsidR="00552B8B" w:rsidRDefault="00DB3002">
      <w:pPr>
        <w:spacing w:line="880" w:lineRule="exact"/>
        <w:ind w:left="3637"/>
        <w:rPr>
          <w:rFonts w:ascii="Trebuchet MS" w:eastAsia="Trebuchet MS" w:hAnsi="Trebuchet MS" w:cs="Trebuchet MS"/>
          <w:sz w:val="80"/>
          <w:szCs w:val="80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18" style="position:absolute;left:0;text-align:left;margin-left:113pt;margin-top:92.55pt;width:482pt;height:308.75pt;z-index:-3036;mso-position-horizontal-relative:page" coordorigin="2260,1851" coordsize="9640,6175">
            <v:shape id="_x0000_s1120" type="#_x0000_t75" style="position:absolute;left:2280;top:1871;width:9600;height:6135">
              <v:imagedata r:id="rId54" o:title=""/>
            </v:shape>
            <v:shape id="_x0000_s1119" style="position:absolute;left:2270;top:1861;width:9620;height:6155" coordorigin="2270,1861" coordsize="9620,6155" path="m2270,8016r9620,l11890,1861r-9620,l2270,8016x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Exa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m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ple: 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QuickSort</w:t>
      </w:r>
      <w:proofErr w:type="spellEnd"/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80" w:lineRule="exact"/>
        <w:ind w:left="307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How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to choose a pivot</w:t>
      </w:r>
    </w:p>
    <w:p w:rsidR="00552B8B" w:rsidRDefault="00552B8B">
      <w:pPr>
        <w:spacing w:line="200" w:lineRule="exact"/>
      </w:pPr>
    </w:p>
    <w:p w:rsidR="00552B8B" w:rsidRDefault="00552B8B">
      <w:pPr>
        <w:spacing w:before="5" w:line="240" w:lineRule="exact"/>
        <w:rPr>
          <w:sz w:val="24"/>
          <w:szCs w:val="24"/>
        </w:rPr>
      </w:pPr>
    </w:p>
    <w:p w:rsidR="00552B8B" w:rsidRDefault="00DB3002">
      <w:pPr>
        <w:ind w:left="133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First</w:t>
      </w:r>
      <w:r>
        <w:rPr>
          <w:rFonts w:ascii="Georgia" w:eastAsia="Georgia" w:hAnsi="Georgia" w:cs="Georgia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:</w:t>
      </w:r>
    </w:p>
    <w:p w:rsidR="00552B8B" w:rsidRDefault="00552B8B">
      <w:pPr>
        <w:spacing w:before="18" w:line="260" w:lineRule="exact"/>
        <w:rPr>
          <w:sz w:val="26"/>
          <w:szCs w:val="26"/>
        </w:rPr>
      </w:pPr>
    </w:p>
    <w:p w:rsidR="00552B8B" w:rsidRDefault="00DB3002">
      <w:pPr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bad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if input is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orted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order.</w:t>
      </w:r>
    </w:p>
    <w:p w:rsidR="00552B8B" w:rsidRDefault="00552B8B">
      <w:pPr>
        <w:spacing w:before="7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bad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if input is nearly sorte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8" w:line="100" w:lineRule="exact"/>
        <w:rPr>
          <w:sz w:val="10"/>
          <w:szCs w:val="10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iation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ticular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.g.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middle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before="9" w:line="220" w:lineRule="exact"/>
        <w:rPr>
          <w:sz w:val="22"/>
          <w:szCs w:val="22"/>
        </w:rPr>
      </w:pPr>
    </w:p>
    <w:p w:rsidR="00552B8B" w:rsidRDefault="00DB3002">
      <w:pPr>
        <w:ind w:left="133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ndom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proofErr w:type="gramEnd"/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malicious agent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ot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nge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bad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input.</w:t>
      </w:r>
    </w:p>
    <w:p w:rsidR="00552B8B" w:rsidRDefault="00552B8B">
      <w:pPr>
        <w:spacing w:line="200" w:lineRule="exact"/>
      </w:pPr>
    </w:p>
    <w:p w:rsidR="00552B8B" w:rsidRDefault="00552B8B">
      <w:pPr>
        <w:spacing w:before="9" w:line="220" w:lineRule="exact"/>
        <w:rPr>
          <w:sz w:val="22"/>
          <w:szCs w:val="22"/>
        </w:rPr>
      </w:pPr>
    </w:p>
    <w:p w:rsidR="00552B8B" w:rsidRDefault="00DB3002">
      <w:pPr>
        <w:ind w:left="133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Medi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 xml:space="preserve">e 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s: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ind w:left="2525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55"/>
          <w:pgSz w:w="14400" w:h="10800" w:orient="landscape"/>
          <w:pgMar w:top="1020" w:right="0" w:bottom="0" w:left="0" w:header="0" w:footer="0" w:gutter="0"/>
          <w:pgNumType w:start="281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choose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median 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ft,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rig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t, and 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 eleme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ts.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334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artitioning</w:t>
      </w:r>
      <w:r>
        <w:rPr>
          <w:rFonts w:ascii="Trebuchet MS" w:eastAsia="Trebuchet MS" w:hAnsi="Trebuchet MS" w:cs="Trebuchet MS"/>
          <w:color w:val="1F487C"/>
          <w:spacing w:val="-4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Al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orithm</w:t>
      </w:r>
    </w:p>
    <w:p w:rsidR="00552B8B" w:rsidRDefault="00552B8B">
      <w:pPr>
        <w:spacing w:before="9" w:line="140" w:lineRule="exact"/>
        <w:rPr>
          <w:sz w:val="14"/>
          <w:szCs w:val="14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16"/>
        <w:ind w:left="54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T</w:t>
      </w:r>
      <w:r>
        <w:rPr>
          <w:rFonts w:ascii="Georgia" w:eastAsia="Georgia" w:hAnsi="Georgia" w:cs="Georgia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basic id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a: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 xml:space="preserve">1. </w:t>
      </w:r>
      <w:r>
        <w:rPr>
          <w:rFonts w:ascii="Georgia" w:eastAsia="Georgia" w:hAnsi="Georgia" w:cs="Georgia"/>
          <w:color w:val="0000FF"/>
          <w:spacing w:val="7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>ftmost/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z w:val="40"/>
          <w:szCs w:val="40"/>
        </w:rPr>
        <w:t>ightmost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ion.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2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. </w:t>
      </w:r>
      <w:r>
        <w:rPr>
          <w:rFonts w:ascii="Georgia" w:eastAsia="Georgia" w:hAnsi="Georgia" w:cs="Georgia"/>
          <w:color w:val="0000FF"/>
          <w:spacing w:val="2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om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left,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&gt;</w:t>
      </w:r>
      <w:r>
        <w:rPr>
          <w:rFonts w:ascii="Georgia" w:eastAsia="Georgia" w:hAnsi="Georgia" w:cs="Georgia"/>
          <w:b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r>
        <w:rPr>
          <w:rFonts w:ascii="Georgia" w:eastAsia="Georgia" w:hAnsi="Georgia" w:cs="Georgia"/>
          <w:color w:val="000000"/>
          <w:spacing w:val="9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sition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3" w:line="140" w:lineRule="exact"/>
        <w:rPr>
          <w:sz w:val="15"/>
          <w:szCs w:val="15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 xml:space="preserve">3. </w:t>
      </w:r>
      <w:r>
        <w:rPr>
          <w:rFonts w:ascii="Georgia" w:eastAsia="Georgia" w:hAnsi="Georgia" w:cs="Georgia"/>
          <w:color w:val="0000FF"/>
          <w:spacing w:val="2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rig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t, find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Symbol" w:eastAsia="Symbol" w:hAnsi="Symbol" w:cs="Symbol"/>
          <w:color w:val="C00000"/>
          <w:sz w:val="40"/>
          <w:szCs w:val="40"/>
        </w:rPr>
        <w:t></w:t>
      </w:r>
      <w:r>
        <w:rPr>
          <w:color w:val="C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.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on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3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4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. </w:t>
      </w:r>
      <w:r>
        <w:rPr>
          <w:rFonts w:ascii="Georgia" w:eastAsia="Georgia" w:hAnsi="Georgia" w:cs="Georgia"/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Swap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[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]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[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]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 xml:space="preserve">5. </w:t>
      </w:r>
      <w:r>
        <w:rPr>
          <w:rFonts w:ascii="Georgia" w:eastAsia="Georgia" w:hAnsi="Georgia" w:cs="Georgia"/>
          <w:color w:val="0000FF"/>
          <w:spacing w:val="3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2</w:t>
      </w:r>
      <w:r>
        <w:rPr>
          <w:rFonts w:ascii="Georgia" w:eastAsia="Georgia" w:hAnsi="Georgia" w:cs="Georgia"/>
          <w:color w:val="000000"/>
          <w:sz w:val="40"/>
          <w:szCs w:val="40"/>
        </w:rPr>
        <w:t>, 3, 4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il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&gt;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552B8B" w:rsidRDefault="00552B8B">
      <w:pPr>
        <w:spacing w:before="6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1269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56"/>
          <w:pgSz w:w="14400" w:h="10800" w:orient="landscape"/>
          <w:pgMar w:top="1020" w:right="0" w:bottom="0" w:left="0" w:header="0" w:footer="0" w:gutter="0"/>
          <w:pgNumType w:start="282"/>
          <w:cols w:space="720"/>
        </w:sectPr>
      </w:pP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6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. </w:t>
      </w:r>
      <w:r>
        <w:rPr>
          <w:rFonts w:ascii="Georgia" w:eastAsia="Georgia" w:hAnsi="Georgia" w:cs="Georgia"/>
          <w:color w:val="0000FF"/>
          <w:spacing w:val="1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Swap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[</w:t>
      </w:r>
      <w:proofErr w:type="gramEnd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]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[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]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80" w:lineRule="exact"/>
        <w:ind w:left="349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Example 1</w:t>
      </w:r>
    </w:p>
    <w:p w:rsidR="00552B8B" w:rsidRDefault="00552B8B">
      <w:pPr>
        <w:spacing w:line="200" w:lineRule="exact"/>
      </w:pPr>
    </w:p>
    <w:p w:rsidR="00552B8B" w:rsidRDefault="00552B8B">
      <w:pPr>
        <w:spacing w:before="3" w:line="260" w:lineRule="exact"/>
        <w:rPr>
          <w:sz w:val="26"/>
          <w:szCs w:val="26"/>
        </w:rPr>
      </w:pPr>
    </w:p>
    <w:p w:rsidR="00552B8B" w:rsidRDefault="00DB3002">
      <w:pPr>
        <w:ind w:left="481"/>
        <w:rPr>
          <w:rFonts w:ascii="Georgia" w:eastAsia="Georgia" w:hAnsi="Georgia" w:cs="Georgia"/>
          <w:sz w:val="40"/>
          <w:szCs w:val="40"/>
        </w:rPr>
      </w:pPr>
      <w:r>
        <w:pict>
          <v:group id="_x0000_s1115" style="position:absolute;left:0;text-align:left;margin-left:77pt;margin-top:87.3pt;width:533pt;height:96pt;z-index:-3035;mso-position-horizontal-relative:page" coordorigin="1540,1746" coordsize="10660,1920">
            <v:shape id="_x0000_s1117" type="#_x0000_t75" style="position:absolute;left:1560;top:1766;width:10618;height:1880">
              <v:imagedata r:id="rId57" o:title=""/>
            </v:shape>
            <v:shape id="_x0000_s1116" style="position:absolute;left:1550;top:1756;width:10640;height:1900" coordorigin="1550,1756" coordsize="10640,1900" path="m1550,3656r10640,l12190,1756r-10640,l1550,3656xe" filled="f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Divide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p: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scans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sequence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ft,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rig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ind w:left="481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swap is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med when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at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larger than the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  <w:r>
        <w:rPr>
          <w:rFonts w:ascii="Georgia" w:eastAsia="Georgia" w:hAnsi="Georgia" w:cs="Georgia"/>
          <w:b/>
          <w:i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</w:p>
    <w:p w:rsidR="00552B8B" w:rsidRDefault="00DB3002">
      <w:pPr>
        <w:spacing w:line="440" w:lineRule="exact"/>
        <w:ind w:left="102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is</w:t>
      </w:r>
      <w:proofErr w:type="gramEnd"/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at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one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smaller</w:t>
      </w:r>
      <w:r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than the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481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58"/>
          <w:pgSz w:w="14400" w:h="10800" w:orient="landscape"/>
          <w:pgMar w:top="1020" w:right="0" w:bottom="0" w:left="0" w:header="0" w:footer="0" w:gutter="0"/>
          <w:pgNumType w:start="283"/>
          <w:cols w:space="720"/>
        </w:sectPr>
      </w:pP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this exam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pivot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=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5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80" w:lineRule="exact"/>
        <w:ind w:left="1995"/>
        <w:rPr>
          <w:rFonts w:ascii="Trebuchet MS" w:eastAsia="Trebuchet MS" w:hAnsi="Trebuchet MS" w:cs="Trebuchet MS"/>
          <w:sz w:val="80"/>
          <w:szCs w:val="80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12" style="position:absolute;left:0;text-align:left;margin-left:108.5pt;margin-top:91.8pt;width:500pt;height:249.65pt;z-index:-3034;mso-position-horizontal-relative:page" coordorigin="2170,1836" coordsize="10000,4993">
            <v:shape id="_x0000_s1114" type="#_x0000_t75" style="position:absolute;left:2190;top:1855;width:9954;height:4953">
              <v:imagedata r:id="rId59" o:title=""/>
            </v:shape>
            <v:shape id="_x0000_s1113" style="position:absolute;left:2180;top:1846;width:9980;height:4973" coordorigin="2180,1846" coordsize="9980,4973" path="m2180,6818r9980,l12160,1846r-9980,l2180,6818x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Example 1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80" w:lineRule="exact"/>
        <w:ind w:left="1995"/>
        <w:rPr>
          <w:rFonts w:ascii="Trebuchet MS" w:eastAsia="Trebuchet MS" w:hAnsi="Trebuchet MS" w:cs="Trebuchet MS"/>
          <w:sz w:val="80"/>
          <w:szCs w:val="80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09" style="position:absolute;left:0;text-align:left;margin-left:66.5pt;margin-top:69.3pt;width:587pt;height:345.15pt;z-index:-3033;mso-position-horizontal-relative:page" coordorigin="1330,1386" coordsize="11740,6903">
            <v:shape id="_x0000_s1111" type="#_x0000_t75" style="position:absolute;left:1350;top:1407;width:11698;height:6861">
              <v:imagedata r:id="rId60" o:title=""/>
            </v:shape>
            <v:shape id="_x0000_s1110" style="position:absolute;left:1340;top:1396;width:11720;height:6883" coordorigin="1340,1396" coordsize="11720,6883" path="m1340,8278r11720,l13060,1396r-11720,l1340,8278xe" filled="f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Example 1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8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Example 1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before="8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1344"/>
        <w:rPr>
          <w:rFonts w:ascii="Georgia" w:eastAsia="Georgia" w:hAnsi="Georgia" w:cs="Georgia"/>
          <w:sz w:val="36"/>
          <w:szCs w:val="36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06" style="position:absolute;left:0;text-align:left;margin-left:88pt;margin-top:104.55pt;width:543pt;height:84pt;z-index:-3032;mso-position-horizontal-relative:page" coordorigin="1760,2091" coordsize="10860,1680">
            <v:shape id="_x0000_s1108" type="#_x0000_t75" style="position:absolute;left:1780;top:2111;width:10818;height:1640">
              <v:imagedata r:id="rId61" o:title=""/>
            </v:shape>
            <v:shape id="_x0000_s1107" style="position:absolute;left:1770;top:2101;width:10840;height:1660" coordorigin="1770,2101" coordsize="10840,1660" path="m1770,3761r10840,l12610,2101r-10840,l1770,3761xe" filled="f" strokeweight="1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A</w:t>
      </w:r>
      <w:proofErr w:type="gramEnd"/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fi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z w:val="36"/>
          <w:szCs w:val="36"/>
        </w:rPr>
        <w:t>al s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sz w:val="36"/>
          <w:szCs w:val="36"/>
        </w:rPr>
        <w:t>ap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sz w:val="36"/>
          <w:szCs w:val="36"/>
        </w:rPr>
        <w:t>ith the</w:t>
      </w:r>
      <w:r>
        <w:rPr>
          <w:rFonts w:ascii="Georgia" w:eastAsia="Georgia" w:hAnsi="Georgia" w:cs="Georgia"/>
          <w:color w:val="000000"/>
          <w:spacing w:val="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t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compl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s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4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di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sz w:val="36"/>
          <w:szCs w:val="36"/>
        </w:rPr>
        <w:t>ide</w:t>
      </w:r>
      <w:r>
        <w:rPr>
          <w:rFonts w:ascii="Georgia" w:eastAsia="Georgia" w:hAnsi="Georgia" w:cs="Georgia"/>
          <w:color w:val="000000"/>
          <w:spacing w:val="6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st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p.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349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</w:t>
      </w:r>
    </w:p>
    <w:p w:rsidR="00552B8B" w:rsidRDefault="00552B8B">
      <w:pPr>
        <w:spacing w:before="3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" w:line="360" w:lineRule="exact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103" style="position:absolute;left:0;text-align:left;margin-left:600pt;margin-top:64.2pt;width:34.2pt;height:39.05pt;z-index:-3030;mso-position-horizontal-relative:page" coordorigin="12000,1284" coordsize="684,781">
            <v:shape id="_x0000_s1105" style="position:absolute;left:12000;top:1284;width:684;height:781" coordorigin="12000,1284" coordsize="684,781" path="m12109,1427r-109,-143l12056,1500r66,-58l12109,1427xe" fillcolor="black" stroked="f">
              <v:path arrowok="t"/>
            </v:shape>
            <v:shape id="_x0000_s1104" style="position:absolute;left:12000;top:1284;width:684;height:781" coordorigin="12000,1284" coordsize="684,781" path="m12128,1411r-6,31l12666,2064r18,-16l12141,1426r66,-58l12000,1284r109,143l12122,1442r6,-31xe" fillcolor="black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>7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>8</w:t>
      </w:r>
    </w:p>
    <w:p w:rsidR="00552B8B" w:rsidRDefault="00552B8B">
      <w:pPr>
        <w:spacing w:before="5" w:line="100" w:lineRule="exact"/>
        <w:rPr>
          <w:sz w:val="10"/>
          <w:szCs w:val="10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</w:tr>
    </w:tbl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9" w:line="220" w:lineRule="exact"/>
        <w:rPr>
          <w:sz w:val="22"/>
          <w:szCs w:val="22"/>
        </w:rPr>
      </w:pPr>
    </w:p>
    <w:p w:rsidR="00552B8B" w:rsidRDefault="00DB3002">
      <w:pPr>
        <w:spacing w:before="20"/>
        <w:ind w:left="1372"/>
        <w:rPr>
          <w:rFonts w:ascii="Georgia" w:eastAsia="Georgia" w:hAnsi="Georgia" w:cs="Georgia"/>
          <w:sz w:val="36"/>
          <w:szCs w:val="36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099" style="position:absolute;left:0;text-align:left;margin-left:97.45pt;margin-top:-38.8pt;width:39.8pt;height:39.8pt;z-index:-3031;mso-position-horizontal-relative:page" coordorigin="1949,-776" coordsize="796,796">
            <v:shape id="_x0000_s1102" style="position:absolute;left:1949;top:-776;width:796;height:796" coordorigin="1949,-776" coordsize="796,796" path="m1949,2r17,18l2612,-626r15,-14l2674,-564r71,-212l2609,-658r-14,14l1949,2xe" fillcolor="black" stroked="f">
              <v:path arrowok="t"/>
            </v:shape>
            <v:shape id="_x0000_s1101" style="position:absolute;left:1949;top:-776;width:796;height:796" coordorigin="1949,-776" coordsize="796,796" path="m2609,-658r136,-118l2533,-706r62,62l2609,-658xe" fillcolor="black" stroked="f">
              <v:path arrowok="t"/>
            </v:shape>
            <v:shape id="_x0000_s1100" style="position:absolute;left:1949;top:-776;width:796;height:796" coordorigin="1949,-776" coordsize="796,796" path="m2674,-564r-47,-76l2612,-626r62,62xe" fillcolor="black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position w:val="-5"/>
          <w:sz w:val="36"/>
          <w:szCs w:val="36"/>
        </w:rPr>
        <w:t>L</w:t>
      </w:r>
      <w:r>
        <w:rPr>
          <w:rFonts w:ascii="Georgia" w:eastAsia="Georgia" w:hAnsi="Georgia" w:cs="Georgia"/>
          <w:spacing w:val="2"/>
          <w:position w:val="-5"/>
          <w:sz w:val="36"/>
          <w:szCs w:val="36"/>
        </w:rPr>
        <w:t>e</w:t>
      </w:r>
      <w:r>
        <w:rPr>
          <w:rFonts w:ascii="Georgia" w:eastAsia="Georgia" w:hAnsi="Georgia" w:cs="Georgia"/>
          <w:position w:val="-5"/>
          <w:sz w:val="36"/>
          <w:szCs w:val="36"/>
        </w:rPr>
        <w:t xml:space="preserve">ft                                                                                                                          </w:t>
      </w:r>
      <w:r>
        <w:rPr>
          <w:rFonts w:ascii="Georgia" w:eastAsia="Georgia" w:hAnsi="Georgia" w:cs="Georgia"/>
          <w:spacing w:val="54"/>
          <w:position w:val="-5"/>
          <w:sz w:val="36"/>
          <w:szCs w:val="36"/>
        </w:rPr>
        <w:t xml:space="preserve"> </w:t>
      </w:r>
      <w:r>
        <w:rPr>
          <w:rFonts w:ascii="Georgia" w:eastAsia="Georgia" w:hAnsi="Georgia" w:cs="Georgia"/>
          <w:sz w:val="36"/>
          <w:szCs w:val="36"/>
        </w:rPr>
        <w:t>Ri</w:t>
      </w:r>
      <w:r>
        <w:rPr>
          <w:rFonts w:ascii="Georgia" w:eastAsia="Georgia" w:hAnsi="Georgia" w:cs="Georgia"/>
          <w:spacing w:val="-1"/>
          <w:sz w:val="36"/>
          <w:szCs w:val="36"/>
        </w:rPr>
        <w:t>g</w:t>
      </w:r>
      <w:r>
        <w:rPr>
          <w:rFonts w:ascii="Georgia" w:eastAsia="Georgia" w:hAnsi="Georgia" w:cs="Georgia"/>
          <w:sz w:val="36"/>
          <w:szCs w:val="36"/>
        </w:rPr>
        <w:t>ht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Define</w:t>
      </w:r>
      <w:proofErr w:type="gramEnd"/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4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-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p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si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ion</w:t>
      </w:r>
      <w:r>
        <w:rPr>
          <w:rFonts w:ascii="Georgia" w:eastAsia="Georgia" w:hAnsi="Georgia" w:cs="Georgia"/>
          <w:color w:val="000000"/>
          <w:spacing w:val="-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ft to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be</w:t>
      </w:r>
      <w:r>
        <w:rPr>
          <w:rFonts w:ascii="Georgia" w:eastAsia="Georgia" w:hAnsi="Georgia" w:cs="Georgia"/>
          <w:color w:val="000000"/>
          <w:spacing w:val="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10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2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.</w:t>
      </w:r>
    </w:p>
    <w:p w:rsidR="00552B8B" w:rsidRDefault="00DB3002">
      <w:pPr>
        <w:spacing w:before="51"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Define</w:t>
      </w:r>
      <w:proofErr w:type="gramEnd"/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s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from</w:t>
      </w:r>
      <w:r>
        <w:rPr>
          <w:rFonts w:ascii="Georgia" w:eastAsia="Georgia" w:hAnsi="Georgia" w:cs="Georgia"/>
          <w:color w:val="0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ft 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st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 from</w:t>
      </w:r>
      <w:r>
        <w:rPr>
          <w:rFonts w:ascii="Georgia" w:eastAsia="Georgia" w:hAnsi="Georgia" w:cs="Georgia"/>
          <w:color w:val="0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Ri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g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ht.</w:t>
      </w:r>
    </w:p>
    <w:p w:rsidR="00552B8B" w:rsidRDefault="00552B8B">
      <w:pPr>
        <w:spacing w:before="9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 w:line="360" w:lineRule="exact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96" style="position:absolute;left:0;text-align:left;margin-left:600pt;margin-top:64.2pt;width:34.2pt;height:39.05pt;z-index:-3028;mso-position-horizontal-relative:page" coordorigin="12000,1284" coordsize="684,781">
            <v:shape id="_x0000_s1098" style="position:absolute;left:12000;top:1284;width:684;height:781" coordorigin="12000,1284" coordsize="684,781" path="m12109,1427r-109,-143l12056,1500r66,-58l12109,1427xe" fillcolor="black" stroked="f">
              <v:path arrowok="t"/>
            </v:shape>
            <v:shape id="_x0000_s1097" style="position:absolute;left:12000;top:1284;width:684;height:781" coordorigin="12000,1284" coordsize="684,781" path="m12128,1411r-6,31l12666,2064r18,-16l12141,1426r66,-58l12000,1284r109,143l12122,1442r6,-31xe" fillcolor="black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>8</w:t>
      </w:r>
    </w:p>
    <w:p w:rsidR="00552B8B" w:rsidRDefault="00552B8B">
      <w:pPr>
        <w:spacing w:before="5" w:line="100" w:lineRule="exact"/>
        <w:rPr>
          <w:sz w:val="10"/>
          <w:szCs w:val="10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</w:tr>
    </w:tbl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9" w:line="220" w:lineRule="exact"/>
        <w:rPr>
          <w:sz w:val="22"/>
          <w:szCs w:val="22"/>
        </w:rPr>
      </w:pPr>
    </w:p>
    <w:p w:rsidR="00552B8B" w:rsidRDefault="00DB3002">
      <w:pPr>
        <w:spacing w:before="20" w:line="400" w:lineRule="exact"/>
        <w:ind w:left="1317" w:right="739"/>
        <w:jc w:val="center"/>
        <w:rPr>
          <w:rFonts w:ascii="Georgia" w:eastAsia="Georgia" w:hAnsi="Georgia" w:cs="Georgia"/>
          <w:sz w:val="36"/>
          <w:szCs w:val="36"/>
        </w:rPr>
      </w:pPr>
      <w:r>
        <w:pict>
          <v:group id="_x0000_s1092" style="position:absolute;left:0;text-align:left;margin-left:97.45pt;margin-top:-38.8pt;width:39.8pt;height:39.8pt;z-index:-3029;mso-position-horizontal-relative:page" coordorigin="1949,-776" coordsize="796,796">
            <v:shape id="_x0000_s1095" style="position:absolute;left:1949;top:-776;width:796;height:796" coordorigin="1949,-776" coordsize="796,796" path="m1949,2r17,18l2612,-626r15,-14l2674,-564r71,-212l2609,-658r-14,14l1949,2xe" fillcolor="black" stroked="f">
              <v:path arrowok="t"/>
            </v:shape>
            <v:shape id="_x0000_s1094" style="position:absolute;left:1949;top:-776;width:796;height:796" coordorigin="1949,-776" coordsize="796,796" path="m2609,-658r136,-118l2533,-706r62,62l2609,-658xe" fillcolor="black" stroked="f">
              <v:path arrowok="t"/>
            </v:shape>
            <v:shape id="_x0000_s1093" style="position:absolute;left:1949;top:-776;width:796;height:796" coordorigin="1949,-776" coordsize="796,796" path="m2674,-564r-47,-76l2612,-626r62,62xe" fillcolor="black" stroked="f">
              <v:path arrowok="t"/>
            </v:shape>
            <w10:wrap anchorx="page"/>
          </v:group>
        </w:pict>
      </w:r>
      <w:r>
        <w:pict>
          <v:group id="_x0000_s1088" style="position:absolute;left:0;text-align:left;margin-left:145.7pt;margin-top:-34.1pt;width:23.2pt;height:46.95pt;z-index:-3027;mso-position-horizontal-relative:page" coordorigin="2914,-682" coordsize="464,939">
            <v:shape id="_x0000_s1091" style="position:absolute;left:2914;top:-682;width:464;height:939" coordorigin="2914,-682" coordsize="464,939" path="m2914,246r22,11l3299,-497r9,-18l3378,-459r-3,-223l3286,-526r-9,18l2914,246xe" fillcolor="black" stroked="f">
              <v:path arrowok="t"/>
            </v:shape>
            <v:shape id="_x0000_s1090" style="position:absolute;left:2914;top:-682;width:464;height:939" coordorigin="2914,-682" coordsize="464,939" path="m3286,-526r89,-156l3198,-546r79,38l3286,-526xe" fillcolor="black" stroked="f">
              <v:path arrowok="t"/>
            </v:shape>
            <v:shape id="_x0000_s1089" style="position:absolute;left:2914;top:-682;width:464;height:939" coordorigin="2914,-682" coordsize="464,939" path="m3378,-459r-70,-56l3299,-497r79,38xe" fillcolor="black" stroked="f">
              <v:path arrowok="t"/>
            </v:shape>
            <w10:wrap anchorx="page"/>
          </v:group>
        </w:pict>
      </w:r>
      <w:r>
        <w:pict>
          <v:group id="_x0000_s1085" style="position:absolute;left:0;text-align:left;margin-left:567.9pt;margin-top:-35.9pt;width:23.1pt;height:47.05pt;z-index:-3026;mso-position-horizontal-relative:page" coordorigin="11358,-718" coordsize="462,941">
            <v:shape id="_x0000_s1087" style="position:absolute;left:11358;top:-718;width:462;height:941" coordorigin="11358,-718" coordsize="462,941" path="m11437,-533r361,756l11820,212r-360,-755l11451,-561r-22,11l11437,-533xe" fillcolor="black" stroked="f">
              <v:path arrowok="t"/>
            </v:shape>
            <v:shape id="_x0000_s1086" style="position:absolute;left:11358;top:-718;width:462;height:941" coordorigin="11358,-718" coordsize="462,941" path="m11460,-543r79,-38l11363,-718r-5,223l11437,-533r-8,-17l11451,-561r9,18xe" fillcolor="black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position w:val="-5"/>
          <w:sz w:val="36"/>
          <w:szCs w:val="36"/>
        </w:rPr>
        <w:t>L</w:t>
      </w:r>
      <w:r>
        <w:rPr>
          <w:rFonts w:ascii="Georgia" w:eastAsia="Georgia" w:hAnsi="Georgia" w:cs="Georgia"/>
          <w:spacing w:val="2"/>
          <w:position w:val="-5"/>
          <w:sz w:val="36"/>
          <w:szCs w:val="36"/>
        </w:rPr>
        <w:t>e</w:t>
      </w:r>
      <w:r>
        <w:rPr>
          <w:rFonts w:ascii="Georgia" w:eastAsia="Georgia" w:hAnsi="Georgia" w:cs="Georgia"/>
          <w:position w:val="-5"/>
          <w:sz w:val="36"/>
          <w:szCs w:val="36"/>
        </w:rPr>
        <w:t>ft</w:t>
      </w:r>
      <w:r>
        <w:rPr>
          <w:rFonts w:ascii="Georgia" w:eastAsia="Georgia" w:hAnsi="Georgia" w:cs="Georgia"/>
          <w:position w:val="-5"/>
          <w:sz w:val="36"/>
          <w:szCs w:val="36"/>
        </w:rPr>
        <w:t xml:space="preserve">                                                                                                                          </w:t>
      </w:r>
      <w:r>
        <w:rPr>
          <w:rFonts w:ascii="Georgia" w:eastAsia="Georgia" w:hAnsi="Georgia" w:cs="Georgia"/>
          <w:spacing w:val="54"/>
          <w:position w:val="-5"/>
          <w:sz w:val="36"/>
          <w:szCs w:val="36"/>
        </w:rPr>
        <w:t xml:space="preserve"> </w:t>
      </w:r>
      <w:r>
        <w:rPr>
          <w:rFonts w:ascii="Georgia" w:eastAsia="Georgia" w:hAnsi="Georgia" w:cs="Georgia"/>
          <w:sz w:val="36"/>
          <w:szCs w:val="36"/>
        </w:rPr>
        <w:t>Ri</w:t>
      </w:r>
      <w:r>
        <w:rPr>
          <w:rFonts w:ascii="Georgia" w:eastAsia="Georgia" w:hAnsi="Georgia" w:cs="Georgia"/>
          <w:spacing w:val="-1"/>
          <w:sz w:val="36"/>
          <w:szCs w:val="36"/>
        </w:rPr>
        <w:t>g</w:t>
      </w:r>
      <w:r>
        <w:rPr>
          <w:rFonts w:ascii="Georgia" w:eastAsia="Georgia" w:hAnsi="Georgia" w:cs="Georgia"/>
          <w:sz w:val="36"/>
          <w:szCs w:val="36"/>
        </w:rPr>
        <w:t>ht</w:t>
      </w:r>
    </w:p>
    <w:p w:rsidR="00552B8B" w:rsidRDefault="00DB3002">
      <w:pPr>
        <w:spacing w:line="380" w:lineRule="exact"/>
        <w:ind w:left="2700" w:right="2322"/>
        <w:jc w:val="center"/>
        <w:rPr>
          <w:rFonts w:ascii="Georgia" w:eastAsia="Georgia" w:hAnsi="Georgia" w:cs="Georgia"/>
          <w:sz w:val="36"/>
          <w:szCs w:val="36"/>
        </w:rPr>
        <w:sectPr w:rsidR="00552B8B">
          <w:pgSz w:w="14400" w:h="10800" w:orient="landscape"/>
          <w:pgMar w:top="1020" w:right="0" w:bottom="0" w:left="0" w:header="0" w:footer="0" w:gutter="0"/>
          <w:cols w:space="720"/>
        </w:sectPr>
      </w:pPr>
      <w:proofErr w:type="gramStart"/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l</w:t>
      </w:r>
      <w:proofErr w:type="gramEnd"/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 xml:space="preserve">                                                                                                 </w:t>
      </w:r>
      <w:r>
        <w:rPr>
          <w:rFonts w:ascii="Georgia" w:eastAsia="Georgia" w:hAnsi="Georgia" w:cs="Georgia"/>
          <w:b/>
          <w:i/>
          <w:color w:val="C00000"/>
          <w:spacing w:val="30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6"/>
          <w:sz w:val="36"/>
          <w:szCs w:val="36"/>
        </w:rPr>
        <w:t>r</w:t>
      </w: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&gt;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2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.</w:t>
      </w:r>
    </w:p>
    <w:p w:rsidR="00552B8B" w:rsidRDefault="00DB3002">
      <w:pPr>
        <w:spacing w:before="51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7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&lt;=</w:t>
      </w:r>
      <w:r>
        <w:rPr>
          <w:rFonts w:ascii="Georgia" w:eastAsia="Georgia" w:hAnsi="Georgia" w:cs="Georgia"/>
          <w:b/>
          <w:i/>
          <w:color w:val="C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>p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ivo</w:t>
      </w:r>
      <w:r>
        <w:rPr>
          <w:rFonts w:ascii="Georgia" w:eastAsia="Georgia" w:hAnsi="Georgia" w:cs="Georgia"/>
          <w:b/>
          <w:i/>
          <w:color w:val="C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>.</w:t>
      </w:r>
    </w:p>
    <w:p w:rsidR="00552B8B" w:rsidRDefault="00552B8B">
      <w:pPr>
        <w:spacing w:before="7" w:line="160" w:lineRule="exact"/>
        <w:rPr>
          <w:sz w:val="17"/>
          <w:szCs w:val="17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83" style="position:absolute;left:0;text-align:left;margin-left:196.85pt;margin-top:26.5pt;width:39.4pt;height:33.75pt;z-index:-3025;mso-position-horizontal-relative:page" coordorigin="3937,530" coordsize="788,675">
            <v:shape id="_x0000_s1084" style="position:absolute;left:3937;top:530;width:788;height:675" coordorigin="3937,530" coordsize="788,675" path="m3937,868r2,-28l3943,813r6,-26l3957,761r11,-25l3981,713r15,-23l4013,668r19,-20l4053,629r22,-17l4099,595r25,-14l4150,568r28,-11l4207,548r30,-8l4267,535r32,-4l4331,530r32,1l4395,535r31,5l4456,548r28,9l4512,568r27,13l4564,595r23,17l4610,629r20,19l4649,668r17,22l4681,713r13,23l4705,761r9,26l4720,813r4,27l4725,868r-1,27l4720,922r-6,27l4705,974r-11,25l4681,1023r-15,23l4649,1067r-19,20l4610,1106r-23,18l4564,1140r-25,15l4512,1168r-28,11l4456,1188r-30,8l4395,1201r-32,3l4331,1205r-32,-1l4267,1201r-30,-5l4207,1188r-29,-9l4150,1168r-26,-13l4099,1140r-24,-16l4053,1106r-21,-19l4013,1067r-17,-21l3981,1023r-13,-24l3957,974r-8,-25l3943,922r-4,-27l3937,868xe" filled="f" strokecolor="blue" strokeweight="1.5pt">
              <v:path arrowok="t"/>
            </v:shape>
            <w10:wrap anchorx="page"/>
          </v:group>
        </w:pict>
      </w:r>
      <w:r>
        <w:pict>
          <v:group id="_x0000_s1081" style="position:absolute;left:0;text-align:left;margin-left:551.25pt;margin-top:26.5pt;width:39.4pt;height:33.75pt;z-index:-3024;mso-position-horizontal-relative:page" coordorigin="11025,530" coordsize="788,675">
            <v:shape id="_x0000_s1082" style="position:absolute;left:11025;top:530;width:788;height:675" coordorigin="11025,530" coordsize="788,675" path="m11025,868r1,-28l11030,813r6,-26l11045,761r11,-25l11069,713r15,-23l11101,668r19,-20l11140,629r23,-17l11186,595r25,-14l11238,568r28,-11l11294,548r30,-8l11355,535r32,-4l11419,530r32,1l11483,535r30,5l11543,548r29,9l11600,568r26,13l11651,595r24,17l11697,629r21,19l11737,668r17,22l11769,713r13,23l11793,761r8,26l11807,813r4,27l11813,868r-2,27l11807,922r-6,27l11793,974r-11,25l11769,1023r-15,23l11737,1067r-19,20l11697,1106r-22,18l11651,1140r-25,15l11600,1168r-28,11l11543,1188r-30,8l11483,1201r-32,3l11419,1205r-32,-1l11355,1201r-31,-5l11294,1188r-28,-9l11238,1168r-27,-13l11186,1140r-23,-16l11140,1106r-20,-19l11101,1067r-17,-21l11069,1023r-13,-24l11045,974r-9,-25l11030,922r-4,-27l11025,868xe" filled="f" strokecolor="blue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33</w:t>
            </w:r>
          </w:p>
        </w:tc>
      </w:tr>
    </w:tbl>
    <w:p w:rsidR="00552B8B" w:rsidRDefault="00552B8B">
      <w:pPr>
        <w:sectPr w:rsidR="00552B8B">
          <w:footerReference w:type="default" r:id="rId62"/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Excha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ge</w:t>
      </w:r>
      <w:proofErr w:type="gramEnd"/>
      <w:r>
        <w:rPr>
          <w:rFonts w:ascii="Georgia" w:eastAsia="Georgia" w:hAnsi="Georgia" w:cs="Georgia"/>
          <w:color w:val="0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these</w:t>
      </w:r>
      <w:r>
        <w:rPr>
          <w:rFonts w:ascii="Georgia" w:eastAsia="Georgia" w:hAnsi="Georgia" w:cs="Georgia"/>
          <w:color w:val="000000"/>
          <w:spacing w:val="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ues.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" w:line="240" w:lineRule="exact"/>
        <w:rPr>
          <w:sz w:val="24"/>
          <w:szCs w:val="24"/>
        </w:rPr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79" style="position:absolute;left:0;text-align:left;margin-left:196.85pt;margin-top:26.5pt;width:39.4pt;height:33.75pt;z-index:-3023;mso-position-horizontal-relative:page" coordorigin="3937,530" coordsize="788,675">
            <v:shape id="_x0000_s1080" style="position:absolute;left:3937;top:530;width:788;height:675" coordorigin="3937,530" coordsize="788,675" path="m3937,868r2,-28l3943,813r6,-26l3957,761r11,-25l3981,713r15,-23l4013,668r19,-20l4053,629r22,-17l4099,595r25,-14l4150,568r28,-11l4207,548r30,-8l4267,535r32,-4l4331,530r32,1l4395,535r31,5l4456,548r28,9l4512,568r27,13l4564,595r23,17l4610,629r20,19l4649,668r17,22l4681,713r13,23l4705,761r9,26l4720,813r4,27l4725,868r-1,27l4720,922r-6,27l4705,974r-11,25l4681,1023r-15,23l4649,1067r-19,20l4610,1106r-23,18l4564,1140r-25,15l4512,1168r-28,11l4456,1188r-30,8l4395,1201r-32,3l4331,1205r-32,-1l4267,1201r-30,-5l4207,1188r-29,-9l4150,1168r-26,-13l4099,1140r-24,-16l4053,1106r-21,-19l4013,1067r-17,-21l3981,1023r-13,-24l3957,974r-8,-25l3943,922r-4,-27l3937,868xe" filled="f" strokecolor="blue" strokeweight="1.5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551.25pt;margin-top:26.5pt;width:39.4pt;height:33.75pt;z-index:-3022;mso-position-horizontal-relative:page" coordorigin="11025,530" coordsize="788,675">
            <v:shape id="_x0000_s1078" style="position:absolute;left:11025;top:530;width:788;height:675" coordorigin="11025,530" coordsize="788,675" path="m11025,868r1,-28l11030,813r6,-26l11045,761r11,-25l11069,713r15,-23l11101,668r19,-20l11140,629r23,-17l11186,595r25,-14l11238,568r28,-11l11294,548r30,-8l11355,535r32,-4l11419,530r32,1l11483,535r30,5l11543,548r29,9l11600,568r26,13l11651,595r24,17l11697,629r21,19l11737,668r17,22l11769,713r13,23l11793,761r8,26l11807,813r4,27l11813,868r-2,27l11807,922r-6,27l11793,974r-11,25l11769,1023r-15,23l11737,1067r-19,20l11697,1106r-22,18l11651,1140r-25,15l11600,1168r-28,11l11543,1188r-30,8l11483,1201r-32,3l11419,1205r-32,-1l11355,1201r-31,-5l11294,1188r-28,-9l11238,1168r-27,-13l11186,1140r-23,-16l11140,1106r-20,-19l11101,1067r-17,-21l11069,1023r-13,-24l11045,974r-9,-25l11030,922r-4,-27l11025,868xe" filled="f" strokecolor="blue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2</w:t>
      </w:r>
      <w:r>
        <w:rPr>
          <w:rFonts w:ascii="Verdana" w:eastAsia="Verdana" w:hAnsi="Verdana" w:cs="Verdana"/>
          <w:sz w:val="32"/>
          <w:szCs w:val="32"/>
        </w:rPr>
        <w:t xml:space="preserve">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&gt;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2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.</w:t>
      </w:r>
    </w:p>
    <w:p w:rsidR="00552B8B" w:rsidRDefault="00DB3002">
      <w:pPr>
        <w:spacing w:before="51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75" style="position:absolute;left:0;text-align:left;margin-left:348.75pt;margin-top:149.1pt;width:39.4pt;height:33.75pt;z-index:-3021;mso-position-horizontal-relative:page" coordorigin="6975,2982" coordsize="788,675">
            <v:shape id="_x0000_s1076" style="position:absolute;left:6975;top:2982;width:788;height:675" coordorigin="6975,2982" coordsize="788,675" path="m6975,3320r1,-28l6980,3265r6,-26l6995,3213r11,-25l7019,3165r15,-23l7051,3120r19,-20l7090,3081r22,-17l7136,3047r25,-14l7188,3020r27,-11l7244,3000r30,-8l7305,2987r31,-4l7369,2982r32,1l7433,2987r30,5l7493,3000r29,9l7550,3020r26,13l7601,3047r24,17l7647,3081r21,19l7687,3120r17,22l7719,3165r13,23l7743,3213r8,26l7757,3265r4,27l7763,3320r-2,27l7757,3374r-6,27l7743,3426r-11,25l7719,3475r-15,23l7687,3519r-19,20l7647,3558r-22,18l7601,3592r-25,15l7550,3620r-28,11l7493,3640r-30,7l7433,3653r-32,3l7369,3657r-33,-1l7305,3653r-31,-6l7244,3640r-29,-9l7188,3620r-27,-13l7136,3592r-24,-16l7090,3558r-20,-19l7051,3519r-17,-21l7019,3475r-13,-24l6995,3426r-9,-25l6980,3374r-4,-27l6975,3320xe" filled="f" strokecolor="blue" strokeweight="1.5pt">
              <v:path arrowok="t"/>
            </v:shape>
            <w10:wrap anchorx="page"/>
          </v:group>
        </w:pict>
      </w:r>
      <w:r>
        <w:pict>
          <v:group id="_x0000_s1073" style="position:absolute;left:0;text-align:left;margin-left:399.4pt;margin-top:149.1pt;width:39.35pt;height:33.75pt;z-index:-3020;mso-position-horizontal-relative:page" coordorigin="7988,2982" coordsize="787,675">
            <v:shape id="_x0000_s1074" style="position:absolute;left:7988;top:2982;width:787;height:675" coordorigin="7988,2982" coordsize="787,675" path="m7988,3320r1,-28l7993,3265r6,-26l8008,3213r11,-25l8032,3165r15,-23l8064,3120r18,-20l8103,3081r22,-17l8149,3047r25,-14l8200,3020r28,-11l8257,3000r30,-8l8317,2987r32,-4l8381,2982r33,1l8445,2987r31,5l8506,3000r29,9l8562,3020r27,13l8614,3047r24,17l8660,3081r20,19l8699,3120r17,22l8731,3165r13,23l8755,3213r9,26l8770,3265r4,27l8775,3320r-1,27l8770,3374r-6,27l8755,3426r-11,25l8731,3475r-15,23l8699,3519r-19,20l8660,3558r-22,18l8614,3592r-25,15l8562,3620r-27,11l8506,3640r-30,7l8445,3653r-31,3l8381,3657r-32,-1l8317,3653r-30,-6l8257,3640r-29,-9l8200,3620r-26,-13l8149,3592r-24,-16l8103,3558r-21,-19l8064,3519r-17,-21l8032,3475r-13,-24l8008,3426r-9,-25l7993,3374r-4,-27l7988,3320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7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&lt;=</w:t>
      </w:r>
      <w:r>
        <w:rPr>
          <w:rFonts w:ascii="Georgia" w:eastAsia="Georgia" w:hAnsi="Georgia" w:cs="Georgia"/>
          <w:b/>
          <w:i/>
          <w:color w:val="C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>p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ivo</w:t>
      </w:r>
      <w:r>
        <w:rPr>
          <w:rFonts w:ascii="Georgia" w:eastAsia="Georgia" w:hAnsi="Georgia" w:cs="Georgia"/>
          <w:b/>
          <w:i/>
          <w:color w:val="C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>.</w:t>
      </w:r>
    </w:p>
    <w:p w:rsidR="00552B8B" w:rsidRDefault="00552B8B">
      <w:pPr>
        <w:spacing w:before="7" w:line="160" w:lineRule="exact"/>
        <w:rPr>
          <w:sz w:val="17"/>
          <w:szCs w:val="17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footerReference w:type="default" r:id="rId63"/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71" style="position:absolute;left:0;text-align:left;margin-left:348.75pt;margin-top:179.7pt;width:39.4pt;height:33.75pt;z-index:-3019;mso-position-horizontal-relative:page" coordorigin="6975,3594" coordsize="788,675">
            <v:shape id="_x0000_s1072" style="position:absolute;left:6975;top:3594;width:788;height:675" coordorigin="6975,3594" coordsize="788,675" path="m6975,3932r1,-28l6980,3877r6,-26l6995,3825r11,-25l7019,3777r15,-23l7051,3732r19,-20l7090,3693r22,-17l7136,3659r25,-14l7188,3632r27,-11l7244,3612r30,-8l7305,3599r31,-4l7369,3594r32,1l7433,3599r30,5l7493,3612r29,9l7550,3632r26,13l7601,3659r24,17l7647,3693r21,19l7687,3732r17,22l7719,3777r13,23l7743,3825r8,26l7757,3877r4,27l7763,3932r-2,27l7757,3987r-6,26l7743,4038r-11,25l7719,4087r-15,23l7687,4131r-19,20l7647,4170r-22,18l7601,4204r-25,15l7550,4232r-28,11l7493,4252r-30,8l7433,4265r-32,3l7369,4269r-33,-1l7305,4265r-31,-5l7244,4252r-29,-9l7188,4232r-27,-13l7136,4204r-24,-16l7090,4170r-20,-19l7051,4131r-17,-21l7019,4087r-13,-24l6995,4038r-9,-25l6980,3987r-4,-28l6975,3932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Excha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ge</w:t>
      </w:r>
      <w:proofErr w:type="gramEnd"/>
      <w:r>
        <w:rPr>
          <w:rFonts w:ascii="Georgia" w:eastAsia="Georgia" w:hAnsi="Georgia" w:cs="Georgia"/>
          <w:color w:val="0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these</w:t>
      </w:r>
      <w:r>
        <w:rPr>
          <w:rFonts w:ascii="Georgia" w:eastAsia="Georgia" w:hAnsi="Georgia" w:cs="Georgia"/>
          <w:color w:val="000000"/>
          <w:spacing w:val="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ues.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" w:line="240" w:lineRule="exact"/>
        <w:rPr>
          <w:sz w:val="24"/>
          <w:szCs w:val="24"/>
        </w:rPr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69" style="position:absolute;left:0;text-align:left;margin-left:399.4pt;margin-top:26.5pt;width:39.35pt;height:33.75pt;z-index:-3018;mso-position-horizontal-relative:page" coordorigin="7988,530" coordsize="787,675">
            <v:shape id="_x0000_s1070" style="position:absolute;left:7988;top:530;width:787;height:675" coordorigin="7988,530" coordsize="787,675" path="m7988,868r1,-28l7993,813r6,-26l8008,761r11,-25l8032,713r15,-23l8064,668r18,-20l8103,629r22,-17l8149,595r25,-14l8200,568r28,-11l8257,548r30,-8l8317,535r32,-4l8381,530r33,1l8445,535r31,5l8506,548r29,9l8562,568r27,13l8614,595r24,17l8660,629r20,19l8699,668r17,22l8731,713r13,23l8755,761r9,26l8770,813r4,27l8775,868r-1,27l8770,922r-6,27l8755,974r-11,25l8731,1023r-15,23l8699,1067r-19,20l8660,1106r-22,18l8614,1140r-25,15l8562,1168r-27,11l8506,1188r-30,8l8445,1201r-31,3l8381,1205r-32,-1l8317,1201r-30,-5l8257,1188r-29,-9l8200,1168r-26,-13l8149,1140r-24,-16l8103,1106r-21,-19l8064,1067r-17,-21l8032,1023r-13,-24l8008,974r-9,-25l7993,922r-4,-27l7988,868xe" filled="f" strokecolor="blue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b/>
          <w:i/>
          <w:color w:val="C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&gt;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2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.</w:t>
      </w:r>
    </w:p>
    <w:p w:rsidR="00552B8B" w:rsidRDefault="00DB3002">
      <w:pPr>
        <w:spacing w:before="51"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Move</w:t>
      </w:r>
      <w:proofErr w:type="gramEnd"/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to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7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&lt;=</w:t>
      </w:r>
      <w:r>
        <w:rPr>
          <w:rFonts w:ascii="Georgia" w:eastAsia="Georgia" w:hAnsi="Georgia" w:cs="Georgia"/>
          <w:b/>
          <w:i/>
          <w:color w:val="C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p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ivo</w:t>
      </w:r>
      <w:r>
        <w:rPr>
          <w:rFonts w:ascii="Georgia" w:eastAsia="Georgia" w:hAnsi="Georgia" w:cs="Georgia"/>
          <w:b/>
          <w:i/>
          <w:color w:val="C00000"/>
          <w:spacing w:val="1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.</w:t>
      </w:r>
    </w:p>
    <w:p w:rsidR="00552B8B" w:rsidRDefault="00552B8B">
      <w:pPr>
        <w:spacing w:before="9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footerReference w:type="default" r:id="rId64"/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</w:t>
      </w:r>
      <w:proofErr w:type="gramEnd"/>
      <w:r>
        <w:rPr>
          <w:rFonts w:ascii="Georgia" w:eastAsia="Georgia" w:hAnsi="Georgia" w:cs="Georgia"/>
          <w:b/>
          <w:i/>
          <w:color w:val="C00000"/>
          <w:spacing w:val="-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d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ha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p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ss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ach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oth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r (that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is</w:t>
      </w:r>
      <w:r>
        <w:rPr>
          <w:rFonts w:ascii="Georgia" w:eastAsia="Georgia" w:hAnsi="Georgia" w:cs="Georgia"/>
          <w:color w:val="000000"/>
          <w:spacing w:val="4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 &gt; r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),</w:t>
      </w:r>
    </w:p>
    <w:p w:rsidR="00552B8B" w:rsidRDefault="00DB3002">
      <w:pPr>
        <w:spacing w:before="51" w:line="600" w:lineRule="exact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67" style="position:absolute;left:0;text-align:left;margin-left:348.75pt;margin-top:149.1pt;width:39.4pt;height:33.75pt;z-index:-3017;mso-position-horizontal-relative:page" coordorigin="6975,2982" coordsize="788,675">
            <v:shape id="_x0000_s1068" style="position:absolute;left:6975;top:2982;width:788;height:675" coordorigin="6975,2982" coordsize="788,675" path="m6975,3320r1,-28l6980,3265r6,-26l6995,3213r11,-25l7019,3165r15,-23l7051,3120r19,-20l7090,3081r22,-17l7136,3047r25,-14l7188,3020r27,-11l7244,3000r30,-8l7305,2987r31,-4l7369,2982r32,1l7433,2987r30,5l7493,3000r29,9l7550,3020r26,13l7601,3047r24,17l7647,3081r21,19l7687,3120r17,22l7719,3165r13,23l7743,3213r8,26l7757,3265r4,27l7763,3320r-2,27l7757,3374r-6,27l7743,3426r-11,25l7719,3475r-15,23l7687,3519r-19,20l7647,3558r-22,18l7601,3592r-25,15l7550,3620r-28,11l7493,3640r-30,7l7433,3653r-32,3l7369,3657r-33,-1l7305,3653r-31,-6l7244,3640r-29,-9l7188,3620r-27,-13l7136,3592r-24,-16l7090,3558r-20,-19l7051,3519r-17,-21l7019,3475r-13,-24l6995,3426r-9,-25l6980,3374r-4,-27l6975,3320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So</w:t>
      </w:r>
      <w:proofErr w:type="gramEnd"/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, 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xcha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ge the</w:t>
      </w:r>
      <w:r>
        <w:rPr>
          <w:rFonts w:ascii="Georgia" w:eastAsia="Georgia" w:hAnsi="Georgia" w:cs="Georgia"/>
          <w:color w:val="000000"/>
          <w:spacing w:val="9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b/>
          <w:i/>
          <w:color w:val="C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5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.</w:t>
      </w:r>
    </w:p>
    <w:p w:rsidR="00552B8B" w:rsidRDefault="00552B8B">
      <w:pPr>
        <w:spacing w:before="9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65" style="position:absolute;left:0;text-align:left;margin-left:146.25pt;margin-top:26.5pt;width:39.35pt;height:33.75pt;z-index:-3016;mso-position-horizontal-relative:page" coordorigin="2925,530" coordsize="787,675">
            <v:shape id="_x0000_s1066" style="position:absolute;left:2925;top:530;width:787;height:675" coordorigin="2925,530" coordsize="787,675" path="m2925,868r1,-28l2930,813r6,-26l2945,761r11,-25l2969,713r15,-23l3001,668r19,-20l3040,629r22,-17l3086,595r25,-14l3138,568r27,-11l3194,548r30,-8l3255,535r31,-4l3319,530r32,1l3383,535r30,5l3443,548r29,9l3500,568r26,13l3551,595r24,17l3597,629r21,19l3636,668r17,22l3668,713r13,23l3692,761r9,26l3707,813r4,27l3712,868r-1,27l3707,922r-6,27l3692,974r-11,25l3668,1023r-15,23l3636,1067r-18,20l3597,1106r-22,18l3551,1140r-25,15l3500,1168r-28,11l3443,1188r-30,8l3383,1201r-32,3l3319,1205r-33,-1l3255,1201r-31,-5l3194,1188r-29,-9l3138,1168r-27,-13l3086,1140r-24,-16l3040,1106r-20,-19l3001,1067r-17,-21l2969,1023r-13,-24l2945,974r-9,-25l2930,922r-4,-27l2925,868xe" filled="f" strokecolor="blue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</w:t>
      </w:r>
      <w:proofErr w:type="gramEnd"/>
      <w:r>
        <w:rPr>
          <w:rFonts w:ascii="Georgia" w:eastAsia="Georgia" w:hAnsi="Georgia" w:cs="Georgia"/>
          <w:b/>
          <w:i/>
          <w:color w:val="C00000"/>
          <w:spacing w:val="-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d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ha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p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ss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ach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oth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r (that</w:t>
      </w:r>
      <w:r>
        <w:rPr>
          <w:rFonts w:ascii="Georgia" w:eastAsia="Georgia" w:hAnsi="Georgia" w:cs="Georgia"/>
          <w:color w:val="000000"/>
          <w:spacing w:val="5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is</w:t>
      </w:r>
      <w:r>
        <w:rPr>
          <w:rFonts w:ascii="Georgia" w:eastAsia="Georgia" w:hAnsi="Georgia" w:cs="Georgia"/>
          <w:color w:val="000000"/>
          <w:spacing w:val="4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l &gt; r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),</w:t>
      </w:r>
    </w:p>
    <w:p w:rsidR="00552B8B" w:rsidRDefault="00DB3002">
      <w:pPr>
        <w:spacing w:before="51" w:line="600" w:lineRule="exact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63" style="position:absolute;left:0;text-align:left;margin-left:348.75pt;margin-top:149.1pt;width:39.4pt;height:33.75pt;z-index:-3015;mso-position-horizontal-relative:page" coordorigin="6975,2982" coordsize="788,675">
            <v:shape id="_x0000_s1064" style="position:absolute;left:6975;top:2982;width:788;height:675" coordorigin="6975,2982" coordsize="788,675" path="m6975,3320r1,-28l6980,3265r6,-26l6995,3213r11,-25l7019,3165r15,-23l7051,3120r19,-20l7090,3081r22,-17l7136,3047r25,-14l7188,3020r27,-11l7244,3000r30,-8l7305,2987r31,-4l7369,2982r32,1l7433,2987r30,5l7493,3000r29,9l7550,3020r26,13l7601,3047r24,17l7647,3081r21,19l7687,3120r17,22l7719,3165r13,23l7743,3213r8,26l7757,3265r4,27l7763,3320r-2,27l7757,3374r-6,27l7743,3426r-11,25l7719,3475r-15,23l7687,3519r-19,20l7647,3558r-22,18l7601,3592r-25,15l7550,3620r-28,11l7493,3640r-30,7l7433,3653r-32,3l7369,3657r-33,-1l7305,3653r-31,-6l7244,3640r-29,-9l7188,3620r-27,-13l7136,3592r-24,-16l7090,3558r-20,-19l7051,3519r-17,-21l7019,3475r-13,-24l6995,3426r-9,-25l6980,3374r-4,-27l6975,3320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So</w:t>
      </w:r>
      <w:proofErr w:type="gramEnd"/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, 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xcha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ge the</w:t>
      </w:r>
      <w:r>
        <w:rPr>
          <w:rFonts w:ascii="Georgia" w:eastAsia="Georgia" w:hAnsi="Georgia" w:cs="Georgia"/>
          <w:color w:val="000000"/>
          <w:spacing w:val="9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b/>
          <w:i/>
          <w:color w:val="C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5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b/>
          <w:i/>
          <w:color w:val="C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.</w:t>
      </w:r>
    </w:p>
    <w:p w:rsidR="00552B8B" w:rsidRDefault="00552B8B">
      <w:pPr>
        <w:spacing w:before="9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61" style="position:absolute;left:0;text-align:left;margin-left:146.25pt;margin-top:26.5pt;width:39.35pt;height:33.75pt;z-index:-3014;mso-position-horizontal-relative:page" coordorigin="2925,530" coordsize="787,675">
            <v:shape id="_x0000_s1062" style="position:absolute;left:2925;top:530;width:787;height:675" coordorigin="2925,530" coordsize="787,675" path="m2925,868r1,-28l2930,813r6,-26l2945,761r11,-25l2969,713r15,-23l3001,668r19,-20l3040,629r22,-17l3086,595r25,-14l3138,568r27,-11l3194,548r30,-8l3255,535r31,-4l3319,530r32,1l3383,535r30,5l3443,548r29,9l3500,568r26,13l3551,595r24,17l3597,629r21,19l3636,668r17,22l3668,713r13,23l3692,761r9,26l3707,813r4,27l3712,868r-1,27l3707,922r-6,27l3692,974r-11,25l3668,1023r-15,23l3636,1067r-18,20l3597,1106r-22,18l3551,1140r-25,15l3500,1168r-28,11l3443,1188r-30,8l3383,1201r-32,3l3319,1205r-33,-1l3255,1201r-31,-5l3194,1188r-29,-9l3138,1168r-27,-13l3086,1140r-24,-16l3040,1106r-20,-19l3001,1067r-17,-21l2969,1023r-13,-24l2945,974r-9,-25l2930,922r-4,-27l2925,868xe" filled="f" strokecolor="blue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footerReference w:type="default" r:id="rId65"/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Arial" w:eastAsia="Arial" w:hAnsi="Arial" w:cs="Arial"/>
          <w:color w:val="C00000"/>
          <w:position w:val="-1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1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No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w</w:t>
      </w:r>
      <w:proofErr w:type="gramEnd"/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,</w:t>
      </w:r>
      <w:r>
        <w:rPr>
          <w:rFonts w:ascii="Georgia" w:eastAsia="Georgia" w:hAnsi="Georgia" w:cs="Georgia"/>
          <w:color w:val="000000"/>
          <w:spacing w:val="-4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 xml:space="preserve">l </w:t>
      </w:r>
      <w:r>
        <w:rPr>
          <w:rFonts w:ascii="Georgia" w:eastAsia="Georgia" w:hAnsi="Georgia" w:cs="Georgia"/>
          <w:color w:val="000000"/>
          <w:spacing w:val="-1"/>
          <w:position w:val="-1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ues</w:t>
      </w:r>
      <w:r>
        <w:rPr>
          <w:rFonts w:ascii="Georgia" w:eastAsia="Georgia" w:hAnsi="Georgia" w:cs="Georgia"/>
          <w:color w:val="000000"/>
          <w:spacing w:val="2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b</w:t>
      </w:r>
      <w:r>
        <w:rPr>
          <w:rFonts w:ascii="Georgia" w:eastAsia="Georgia" w:hAnsi="Georgia" w:cs="Georgia"/>
          <w:color w:val="000000"/>
          <w:spacing w:val="1"/>
          <w:position w:val="-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fore</w:t>
      </w:r>
      <w:r>
        <w:rPr>
          <w:rFonts w:ascii="Georgia" w:eastAsia="Georgia" w:hAnsi="Georgia" w:cs="Georgia"/>
          <w:color w:val="000000"/>
          <w:spacing w:val="8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 xml:space="preserve">t 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n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dex</w:t>
      </w:r>
      <w:r>
        <w:rPr>
          <w:rFonts w:ascii="Georgia" w:eastAsia="Georgia" w:hAnsi="Georgia" w:cs="Georgia"/>
          <w:b/>
          <w:i/>
          <w:color w:val="C00000"/>
          <w:spacing w:val="-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are</w:t>
      </w:r>
      <w:r>
        <w:rPr>
          <w:rFonts w:ascii="Georgia" w:eastAsia="Georgia" w:hAnsi="Georgia" w:cs="Georgia"/>
          <w:color w:val="000000"/>
          <w:spacing w:val="3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&lt;= 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2"/>
          <w:position w:val="-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1"/>
          <w:sz w:val="36"/>
          <w:szCs w:val="36"/>
        </w:rPr>
        <w:t>.</w:t>
      </w:r>
    </w:p>
    <w:p w:rsidR="00552B8B" w:rsidRDefault="00DB3002">
      <w:pPr>
        <w:spacing w:before="51" w:line="600" w:lineRule="exact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59" style="position:absolute;left:0;text-align:left;margin-left:348.75pt;margin-top:149.1pt;width:39.4pt;height:33.75pt;z-index:-3013;mso-position-horizontal-relative:page" coordorigin="6975,2982" coordsize="788,675">
            <v:shape id="_x0000_s1060" style="position:absolute;left:6975;top:2982;width:788;height:675" coordorigin="6975,2982" coordsize="788,675" path="m6975,3320r1,-28l6980,3265r6,-26l6995,3213r11,-25l7019,3165r15,-23l7051,3120r19,-20l7090,3081r22,-17l7136,3047r25,-14l7188,3020r27,-11l7244,3000r30,-8l7305,2987r31,-4l7369,2982r32,1l7433,2987r30,5l7493,3000r29,9l7550,3020r26,13l7601,3047r24,17l7647,3081r21,19l7687,3120r17,22l7719,3165r13,23l7743,3213r8,26l7757,3265r4,27l7763,3320r-2,27l7757,3374r-6,27l7743,3426r-11,25l7719,3475r-15,23l7687,3519r-19,20l7647,3558r-22,18l7601,3592r-25,15l7550,3620r-28,11l7493,3640r-30,7l7433,3653r-32,3l7369,3657r-33,-1l7305,3653r-31,-6l7244,3640r-29,-9l7188,3620r-27,-13l7136,3592r-24,-16l7090,3558r-20,-19l7051,3519r-17,-21l7019,3475r-13,-24l6995,3426r-9,-25l6980,3374r-4,-27l6975,3320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d</w:t>
      </w:r>
      <w:proofErr w:type="gramEnd"/>
      <w:r>
        <w:rPr>
          <w:rFonts w:ascii="Georgia" w:eastAsia="Georgia" w:hAnsi="Georgia" w:cs="Georgia"/>
          <w:color w:val="000000"/>
          <w:spacing w:val="-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l 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ues</w:t>
      </w:r>
      <w:r>
        <w:rPr>
          <w:rFonts w:ascii="Georgia" w:eastAsia="Georgia" w:hAnsi="Georgia" w:cs="Georgia"/>
          <w:color w:val="0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f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pacing w:val="4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 xml:space="preserve">t </w:t>
      </w:r>
      <w:r>
        <w:rPr>
          <w:rFonts w:ascii="Georgia" w:eastAsia="Georgia" w:hAnsi="Georgia" w:cs="Georgia"/>
          <w:b/>
          <w:i/>
          <w:color w:val="C00000"/>
          <w:spacing w:val="1"/>
          <w:position w:val="-2"/>
          <w:sz w:val="36"/>
          <w:szCs w:val="36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dex</w:t>
      </w:r>
      <w:r>
        <w:rPr>
          <w:rFonts w:ascii="Georgia" w:eastAsia="Georgia" w:hAnsi="Georgia" w:cs="Georgia"/>
          <w:b/>
          <w:i/>
          <w:color w:val="C00000"/>
          <w:spacing w:val="-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are</w:t>
      </w:r>
      <w:r>
        <w:rPr>
          <w:rFonts w:ascii="Georgia" w:eastAsia="Georgia" w:hAnsi="Georgia" w:cs="Georgia"/>
          <w:color w:val="000000"/>
          <w:spacing w:val="3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&gt;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position w:val="-2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pacing w:val="1"/>
          <w:position w:val="-2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.</w:t>
      </w:r>
    </w:p>
    <w:p w:rsidR="00552B8B" w:rsidRDefault="00552B8B">
      <w:pPr>
        <w:spacing w:before="9" w:line="160" w:lineRule="exact"/>
        <w:rPr>
          <w:sz w:val="16"/>
          <w:szCs w:val="16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/>
        <w:ind w:left="3218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6</w:t>
      </w:r>
      <w:r>
        <w:rPr>
          <w:rFonts w:ascii="Verdana" w:eastAsia="Verdana" w:hAnsi="Verdana" w:cs="Verdana"/>
          <w:sz w:val="32"/>
          <w:szCs w:val="32"/>
        </w:rPr>
        <w:t xml:space="preserve">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8</w:t>
      </w:r>
    </w:p>
    <w:p w:rsidR="00552B8B" w:rsidRDefault="00552B8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ectPr w:rsidR="00552B8B">
          <w:pgSz w:w="14400" w:h="10800" w:orient="landscape"/>
          <w:pgMar w:top="1020" w:right="0" w:bottom="280" w:left="0" w:header="0" w:footer="2840" w:gutter="0"/>
          <w:cols w:space="720"/>
        </w:sectPr>
      </w:pPr>
    </w:p>
    <w:p w:rsidR="00552B8B" w:rsidRDefault="00552B8B">
      <w:pPr>
        <w:spacing w:line="200" w:lineRule="exact"/>
      </w:pPr>
    </w:p>
    <w:p w:rsidR="00552B8B" w:rsidRDefault="00552B8B">
      <w:pPr>
        <w:spacing w:before="18" w:line="280" w:lineRule="exact"/>
        <w:rPr>
          <w:sz w:val="28"/>
          <w:szCs w:val="28"/>
        </w:rPr>
      </w:pPr>
    </w:p>
    <w:p w:rsidR="00552B8B" w:rsidRDefault="00DB3002">
      <w:pPr>
        <w:spacing w:line="860" w:lineRule="exact"/>
        <w:ind w:left="19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52B8B" w:rsidRDefault="00552B8B">
      <w:pPr>
        <w:spacing w:before="9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line="600" w:lineRule="exact"/>
        <w:ind w:left="1344"/>
        <w:rPr>
          <w:rFonts w:ascii="Georgia" w:eastAsia="Georgia" w:hAnsi="Georgia" w:cs="Georgia"/>
          <w:sz w:val="36"/>
          <w:szCs w:val="36"/>
        </w:rPr>
      </w:pPr>
      <w:r>
        <w:pict>
          <v:group id="_x0000_s1057" style="position:absolute;left:0;text-align:left;margin-left:348.75pt;margin-top:179.7pt;width:39.4pt;height:33.75pt;z-index:-3009;mso-position-horizontal-relative:page" coordorigin="6975,3594" coordsize="788,675">
            <v:shape id="_x0000_s1058" style="position:absolute;left:6975;top:3594;width:788;height:675" coordorigin="6975,3594" coordsize="788,675" path="m6975,3932r1,-28l6980,3877r6,-26l6995,3825r11,-25l7019,3777r15,-23l7051,3732r19,-20l7090,3693r22,-17l7136,3659r25,-14l7188,3632r27,-11l7244,3612r30,-8l7305,3599r31,-4l7369,3594r32,1l7433,3599r30,5l7493,3612r29,9l7550,3632r26,13l7601,3659r24,17l7647,3693r21,19l7687,3732r17,22l7719,3777r13,23l7743,3825r8,26l7757,3877r4,27l7763,3932r-2,27l7757,3987r-6,26l7743,4038r-11,25l7719,4087r-15,23l7687,4131r-19,20l7647,4170r-22,18l7601,4204r-25,15l7550,4232r-28,11l7493,4252r-30,8l7433,4265r-32,3l7369,4269r-33,-1l7305,4265r-31,-5l7244,4252r-29,-9l7188,4232r-27,-13l7136,4204r-24,-16l7090,4170r-20,-19l7051,4131r-17,-21l7019,4087r-13,-24l6995,4038r-9,-25l6980,3987r-4,-28l6975,3932xe" filled="f" strokecolor="blue" strokeweight="1.5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C00000"/>
          <w:position w:val="-2"/>
          <w:sz w:val="54"/>
          <w:szCs w:val="54"/>
        </w:rPr>
        <w:t xml:space="preserve">• </w:t>
      </w:r>
      <w:r>
        <w:rPr>
          <w:rFonts w:ascii="Arial" w:eastAsia="Arial" w:hAnsi="Arial" w:cs="Arial"/>
          <w:color w:val="C00000"/>
          <w:spacing w:val="52"/>
          <w:position w:val="-2"/>
          <w:sz w:val="54"/>
          <w:szCs w:val="54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This</w:t>
      </w:r>
      <w:proofErr w:type="gramEnd"/>
      <w:r>
        <w:rPr>
          <w:rFonts w:ascii="Georgia" w:eastAsia="Georgia" w:hAnsi="Georgia" w:cs="Georgia"/>
          <w:color w:val="000000"/>
          <w:spacing w:val="-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gi</w:t>
      </w:r>
      <w:r>
        <w:rPr>
          <w:rFonts w:ascii="Georgia" w:eastAsia="Georgia" w:hAnsi="Georgia" w:cs="Georgia"/>
          <w:color w:val="000000"/>
          <w:spacing w:val="-2"/>
          <w:position w:val="-2"/>
          <w:sz w:val="36"/>
          <w:szCs w:val="36"/>
        </w:rPr>
        <w:t>v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s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us t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o n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w sub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ar</w:t>
      </w:r>
      <w:r>
        <w:rPr>
          <w:rFonts w:ascii="Georgia" w:eastAsia="Georgia" w:hAnsi="Georgia" w:cs="Georgia"/>
          <w:color w:val="000000"/>
          <w:spacing w:val="-1"/>
          <w:position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y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s</w:t>
      </w:r>
      <w:r>
        <w:rPr>
          <w:rFonts w:ascii="Georgia" w:eastAsia="Georgia" w:hAnsi="Georgia" w:cs="Georgia"/>
          <w:color w:val="000000"/>
          <w:spacing w:val="2"/>
          <w:position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p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artit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i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pacing w:val="1"/>
          <w:position w:val="-2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position w:val="-2"/>
          <w:sz w:val="36"/>
          <w:szCs w:val="36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" w:line="240" w:lineRule="exact"/>
        <w:rPr>
          <w:sz w:val="24"/>
          <w:szCs w:val="24"/>
        </w:rPr>
      </w:pPr>
    </w:p>
    <w:p w:rsidR="00552B8B" w:rsidRDefault="00DB3002">
      <w:pPr>
        <w:spacing w:before="20" w:line="400" w:lineRule="exact"/>
        <w:ind w:left="1036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position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position w:val="-1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-1"/>
          <w:sz w:val="36"/>
          <w:szCs w:val="36"/>
        </w:rPr>
        <w:t xml:space="preserve">= </w:t>
      </w:r>
      <w:r>
        <w:rPr>
          <w:rFonts w:ascii="Georgia" w:eastAsia="Georgia" w:hAnsi="Georgia" w:cs="Georgia"/>
          <w:b/>
          <w:color w:val="000000"/>
          <w:spacing w:val="-1"/>
          <w:position w:val="-1"/>
          <w:sz w:val="36"/>
          <w:szCs w:val="36"/>
        </w:rPr>
        <w:t>44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3" w:line="200" w:lineRule="exact"/>
      </w:pPr>
    </w:p>
    <w:p w:rsidR="00552B8B" w:rsidRDefault="00DB3002">
      <w:pPr>
        <w:spacing w:before="2" w:line="360" w:lineRule="exact"/>
        <w:ind w:left="3218"/>
        <w:rPr>
          <w:rFonts w:ascii="Verdana" w:eastAsia="Verdana" w:hAnsi="Verdana" w:cs="Verdana"/>
          <w:sz w:val="32"/>
          <w:szCs w:val="32"/>
        </w:rPr>
      </w:pPr>
      <w:r>
        <w:pict>
          <v:group id="_x0000_s1053" style="position:absolute;left:0;text-align:left;margin-left:269.55pt;margin-top:65.15pt;width:39.8pt;height:39.8pt;z-index:-3008;mso-position-horizontal-relative:page" coordorigin="5391,1303" coordsize="796,796">
            <v:shape id="_x0000_s1056" style="position:absolute;left:5391;top:1303;width:796;height:796" coordorigin="5391,1303" coordsize="796,796" path="m5391,2081r18,18l6055,1453r14,-14l6117,1515r70,-212l6051,1421r-14,14l5391,2081xe" fillcolor="black" stroked="f">
              <v:path arrowok="t"/>
            </v:shape>
            <v:shape id="_x0000_s1055" style="position:absolute;left:5391;top:1303;width:796;height:796" coordorigin="5391,1303" coordsize="796,796" path="m6051,1421r136,-118l5975,1374r62,61l6051,1421xe" fillcolor="black" stroked="f">
              <v:path arrowok="t"/>
            </v:shape>
            <v:shape id="_x0000_s1054" style="position:absolute;left:5391;top:1303;width:796;height:796" coordorigin="5391,1303" coordsize="796,796" path="m6117,1515r-48,-76l6055,1453r62,62xe" fillcolor="black" stroked="f">
              <v:path arrowok="t"/>
            </v:shape>
            <w10:wrap anchorx="page"/>
          </v:group>
        </w:pict>
      </w:r>
      <w:r>
        <w:pict>
          <v:group id="_x0000_s1050" style="position:absolute;left:0;text-align:left;margin-left:425.65pt;margin-top:64.4pt;width:34.2pt;height:39.05pt;z-index:-3007;mso-position-horizontal-relative:page" coordorigin="8513,1288" coordsize="684,781">
            <v:shape id="_x0000_s1052" style="position:absolute;left:8513;top:1288;width:684;height:781" coordorigin="8513,1288" coordsize="684,781" path="m8622,1432l8513,1288r56,216l8635,1447r-13,-15xe" fillcolor="black" stroked="f">
              <v:path arrowok="t"/>
            </v:shape>
            <v:shape id="_x0000_s1051" style="position:absolute;left:8513;top:1288;width:684;height:781" coordorigin="8513,1288" coordsize="684,781" path="m8640,1415r-5,32l9178,2069r19,-17l8653,1430r66,-57l8513,1288r109,144l8635,1447r5,-32xe" fillcolor="black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0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1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2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3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4      </w:t>
      </w:r>
      <w:r>
        <w:rPr>
          <w:rFonts w:ascii="Verdana" w:eastAsia="Verdana" w:hAnsi="Verdana" w:cs="Verdana"/>
          <w:spacing w:val="23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5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6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 xml:space="preserve">7      </w:t>
      </w:r>
      <w:r>
        <w:rPr>
          <w:rFonts w:ascii="Verdana" w:eastAsia="Verdana" w:hAnsi="Verdana" w:cs="Verdana"/>
          <w:spacing w:val="22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position w:val="-2"/>
          <w:sz w:val="32"/>
          <w:szCs w:val="32"/>
        </w:rPr>
        <w:t>8</w:t>
      </w:r>
    </w:p>
    <w:p w:rsidR="00552B8B" w:rsidRDefault="00552B8B">
      <w:pPr>
        <w:spacing w:before="5" w:line="100" w:lineRule="exact"/>
        <w:rPr>
          <w:sz w:val="10"/>
          <w:szCs w:val="10"/>
        </w:rPr>
      </w:pPr>
    </w:p>
    <w:tbl>
      <w:tblPr>
        <w:tblW w:w="0" w:type="auto"/>
        <w:tblInd w:w="2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552B8B">
        <w:trPr>
          <w:trHeight w:hRule="exact"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12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2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33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43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color w:val="FF0000"/>
                <w:sz w:val="48"/>
                <w:szCs w:val="48"/>
              </w:rPr>
              <w:t>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55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3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>
            <w:pPr>
              <w:spacing w:before="58"/>
              <w:ind w:left="194"/>
              <w:rPr>
                <w:rFonts w:ascii="Verdana" w:eastAsia="Verdana" w:hAnsi="Verdana" w:cs="Verdana"/>
                <w:sz w:val="48"/>
                <w:szCs w:val="48"/>
              </w:rPr>
            </w:pPr>
            <w:r>
              <w:rPr>
                <w:rFonts w:ascii="Verdana" w:eastAsia="Verdana" w:hAnsi="Verdana" w:cs="Verdana"/>
                <w:sz w:val="48"/>
                <w:szCs w:val="48"/>
              </w:rPr>
              <w:t>75</w:t>
            </w:r>
          </w:p>
        </w:tc>
      </w:tr>
    </w:tbl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9" w:line="220" w:lineRule="exact"/>
        <w:rPr>
          <w:sz w:val="22"/>
          <w:szCs w:val="22"/>
        </w:rPr>
        <w:sectPr w:rsidR="00552B8B">
          <w:footerReference w:type="default" r:id="rId66"/>
          <w:pgSz w:w="14400" w:h="10800" w:orient="landscape"/>
          <w:pgMar w:top="1020" w:right="0" w:bottom="0" w:left="0" w:header="0" w:footer="45" w:gutter="0"/>
          <w:cols w:space="720"/>
        </w:sectPr>
      </w:pPr>
    </w:p>
    <w:p w:rsidR="00552B8B" w:rsidRDefault="00DB3002">
      <w:pPr>
        <w:spacing w:before="65" w:line="253" w:lineRule="auto"/>
        <w:ind w:left="1263" w:firstLine="7"/>
        <w:jc w:val="right"/>
        <w:rPr>
          <w:rFonts w:ascii="Georgia" w:eastAsia="Georgia" w:hAnsi="Georgia" w:cs="Georgia"/>
          <w:sz w:val="36"/>
          <w:szCs w:val="36"/>
        </w:rPr>
      </w:pPr>
      <w:r>
        <w:lastRenderedPageBreak/>
        <w:pict>
          <v:group id="_x0000_s1046" style="position:absolute;left:0;text-align:left;margin-left:97.45pt;margin-top:-38.85pt;width:39.8pt;height:39.8pt;z-index:-3012;mso-position-horizontal-relative:page" coordorigin="1949,-777" coordsize="796,796">
            <v:shape id="_x0000_s1049" style="position:absolute;left:1949;top:-777;width:796;height:796" coordorigin="1949,-777" coordsize="796,796" path="m1949,2r17,18l2612,-626r15,-14l2674,-564r71,-213l2609,-658r-14,14l1949,2xe" fillcolor="black" stroked="f">
              <v:path arrowok="t"/>
            </v:shape>
            <v:shape id="_x0000_s1048" style="position:absolute;left:1949;top:-777;width:796;height:796" coordorigin="1949,-777" coordsize="796,796" path="m2609,-658r136,-119l2533,-706r62,62l2609,-658xe" fillcolor="black" stroked="f">
              <v:path arrowok="t"/>
            </v:shape>
            <v:shape id="_x0000_s1047" style="position:absolute;left:1949;top:-777;width:796;height:796" coordorigin="1949,-777" coordsize="796,796" path="m2674,-564r-47,-76l2612,-626r62,62xe" fillcolor="black" stroked="f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64.4pt;margin-top:-39.7pt;width:10pt;height:56.25pt;z-index:-3010;mso-position-horizontal-relative:page" coordorigin="7288,-794" coordsize="200,1125">
            <v:shape id="_x0000_s1045" style="position:absolute;left:7288;top:-794;width:200;height:1125" coordorigin="7288,-794" coordsize="200,1125" path="m7374,331r25,l7401,-594r,-20l7488,-594r-99,-200l7376,-614r,20l7374,331xe" fillcolor="black" stroked="f">
              <v:path arrowok="t"/>
            </v:shape>
            <v:shape id="_x0000_s1044" style="position:absolute;left:7288;top:-794;width:200;height:1125" coordorigin="7288,-794" coordsize="200,1125" path="m7376,-614r13,-180l7288,-594r88,l7376,-614xe" fillcolor="black" stroked="f">
              <v:path arrowok="t"/>
            </v:shape>
            <v:shape id="_x0000_s1043" style="position:absolute;left:7288;top:-794;width:200;height:1125" coordorigin="7288,-794" coordsize="200,1125" path="m7488,-594r-87,-20l7401,-594r87,xe" fillcolor="black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sz w:val="36"/>
          <w:szCs w:val="36"/>
        </w:rPr>
        <w:t>L</w:t>
      </w:r>
      <w:r>
        <w:rPr>
          <w:rFonts w:ascii="Georgia" w:eastAsia="Georgia" w:hAnsi="Georgia" w:cs="Georgia"/>
          <w:spacing w:val="2"/>
          <w:sz w:val="36"/>
          <w:szCs w:val="36"/>
        </w:rPr>
        <w:t>e</w:t>
      </w:r>
      <w:r>
        <w:rPr>
          <w:rFonts w:ascii="Georgia" w:eastAsia="Georgia" w:hAnsi="Georgia" w:cs="Georgia"/>
          <w:sz w:val="36"/>
          <w:szCs w:val="36"/>
        </w:rPr>
        <w:t>ft first</w:t>
      </w:r>
    </w:p>
    <w:p w:rsidR="00552B8B" w:rsidRDefault="00DB3002">
      <w:pPr>
        <w:spacing w:before="62" w:line="253" w:lineRule="auto"/>
        <w:ind w:left="36" w:right="-61" w:hanging="36"/>
        <w:rPr>
          <w:rFonts w:ascii="Georgia" w:eastAsia="Georgia" w:hAnsi="Georgia" w:cs="Georgia"/>
          <w:sz w:val="36"/>
          <w:szCs w:val="36"/>
        </w:rPr>
      </w:pPr>
      <w:r>
        <w:br w:type="column"/>
      </w:r>
      <w:r>
        <w:rPr>
          <w:rFonts w:ascii="Georgia" w:eastAsia="Georgia" w:hAnsi="Georgia" w:cs="Georgia"/>
          <w:sz w:val="36"/>
          <w:szCs w:val="36"/>
        </w:rPr>
        <w:lastRenderedPageBreak/>
        <w:t>L</w:t>
      </w:r>
      <w:r>
        <w:rPr>
          <w:rFonts w:ascii="Georgia" w:eastAsia="Georgia" w:hAnsi="Georgia" w:cs="Georgia"/>
          <w:spacing w:val="2"/>
          <w:sz w:val="36"/>
          <w:szCs w:val="36"/>
        </w:rPr>
        <w:t>e</w:t>
      </w:r>
      <w:r>
        <w:rPr>
          <w:rFonts w:ascii="Georgia" w:eastAsia="Georgia" w:hAnsi="Georgia" w:cs="Georgia"/>
          <w:sz w:val="36"/>
          <w:szCs w:val="36"/>
        </w:rPr>
        <w:t>ft l</w:t>
      </w:r>
      <w:r>
        <w:rPr>
          <w:rFonts w:ascii="Georgia" w:eastAsia="Georgia" w:hAnsi="Georgia" w:cs="Georgia"/>
          <w:spacing w:val="1"/>
          <w:sz w:val="36"/>
          <w:szCs w:val="36"/>
        </w:rPr>
        <w:t>a</w:t>
      </w:r>
      <w:r>
        <w:rPr>
          <w:rFonts w:ascii="Georgia" w:eastAsia="Georgia" w:hAnsi="Georgia" w:cs="Georgia"/>
          <w:sz w:val="36"/>
          <w:szCs w:val="36"/>
        </w:rPr>
        <w:t>st</w:t>
      </w:r>
    </w:p>
    <w:p w:rsidR="00552B8B" w:rsidRDefault="00DB3002">
      <w:pPr>
        <w:spacing w:line="200" w:lineRule="exact"/>
      </w:pPr>
      <w:r>
        <w:br w:type="column"/>
      </w:r>
    </w:p>
    <w:p w:rsidR="00552B8B" w:rsidRDefault="00552B8B">
      <w:pPr>
        <w:spacing w:before="2" w:line="220" w:lineRule="exact"/>
        <w:rPr>
          <w:sz w:val="22"/>
          <w:szCs w:val="22"/>
        </w:rPr>
      </w:pPr>
    </w:p>
    <w:p w:rsidR="00552B8B" w:rsidRDefault="00DB3002">
      <w:pPr>
        <w:ind w:right="-74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piv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>o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t</w:t>
      </w:r>
      <w:proofErr w:type="gramEnd"/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1"/>
          <w:sz w:val="36"/>
          <w:szCs w:val="36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sz w:val="36"/>
          <w:szCs w:val="36"/>
        </w:rPr>
        <w:t>n</w:t>
      </w:r>
      <w:r>
        <w:rPr>
          <w:rFonts w:ascii="Georgia" w:eastAsia="Georgia" w:hAnsi="Georgia" w:cs="Georgia"/>
          <w:b/>
          <w:i/>
          <w:color w:val="C00000"/>
          <w:sz w:val="36"/>
          <w:szCs w:val="36"/>
        </w:rPr>
        <w:t>dex</w:t>
      </w:r>
    </w:p>
    <w:p w:rsidR="00552B8B" w:rsidRDefault="00DB3002">
      <w:pPr>
        <w:spacing w:before="25" w:line="253" w:lineRule="auto"/>
        <w:ind w:left="110" w:right="-61" w:hanging="110"/>
        <w:rPr>
          <w:rFonts w:ascii="Georgia" w:eastAsia="Georgia" w:hAnsi="Georgia" w:cs="Georgia"/>
          <w:sz w:val="36"/>
          <w:szCs w:val="36"/>
        </w:rPr>
      </w:pPr>
      <w:r>
        <w:br w:type="column"/>
      </w:r>
      <w:r>
        <w:rPr>
          <w:rFonts w:ascii="Georgia" w:eastAsia="Georgia" w:hAnsi="Georgia" w:cs="Georgia"/>
          <w:sz w:val="36"/>
          <w:szCs w:val="36"/>
        </w:rPr>
        <w:lastRenderedPageBreak/>
        <w:t>Ri</w:t>
      </w:r>
      <w:r>
        <w:rPr>
          <w:rFonts w:ascii="Georgia" w:eastAsia="Georgia" w:hAnsi="Georgia" w:cs="Georgia"/>
          <w:spacing w:val="-1"/>
          <w:sz w:val="36"/>
          <w:szCs w:val="36"/>
        </w:rPr>
        <w:t>g</w:t>
      </w:r>
      <w:r>
        <w:rPr>
          <w:rFonts w:ascii="Georgia" w:eastAsia="Georgia" w:hAnsi="Georgia" w:cs="Georgia"/>
          <w:sz w:val="36"/>
          <w:szCs w:val="36"/>
        </w:rPr>
        <w:t>ht first</w:t>
      </w:r>
    </w:p>
    <w:p w:rsidR="00552B8B" w:rsidRDefault="00DB3002">
      <w:pPr>
        <w:spacing w:before="20"/>
        <w:ind w:left="-51" w:right="788"/>
        <w:jc w:val="center"/>
        <w:rPr>
          <w:rFonts w:ascii="Georgia" w:eastAsia="Georgia" w:hAnsi="Georgia" w:cs="Georgia"/>
          <w:sz w:val="36"/>
          <w:szCs w:val="36"/>
        </w:rPr>
      </w:pPr>
      <w:r>
        <w:br w:type="column"/>
      </w:r>
      <w:r>
        <w:rPr>
          <w:rFonts w:ascii="Georgia" w:eastAsia="Georgia" w:hAnsi="Georgia" w:cs="Georgia"/>
          <w:sz w:val="36"/>
          <w:szCs w:val="36"/>
        </w:rPr>
        <w:lastRenderedPageBreak/>
        <w:t>Ri</w:t>
      </w:r>
      <w:r>
        <w:rPr>
          <w:rFonts w:ascii="Georgia" w:eastAsia="Georgia" w:hAnsi="Georgia" w:cs="Georgia"/>
          <w:spacing w:val="-1"/>
          <w:sz w:val="36"/>
          <w:szCs w:val="36"/>
        </w:rPr>
        <w:t>g</w:t>
      </w:r>
      <w:r>
        <w:rPr>
          <w:rFonts w:ascii="Georgia" w:eastAsia="Georgia" w:hAnsi="Georgia" w:cs="Georgia"/>
          <w:sz w:val="36"/>
          <w:szCs w:val="36"/>
        </w:rPr>
        <w:t>ht</w:t>
      </w:r>
    </w:p>
    <w:p w:rsidR="00552B8B" w:rsidRDefault="00DB3002">
      <w:pPr>
        <w:spacing w:before="23"/>
        <w:ind w:left="107" w:right="946"/>
        <w:jc w:val="center"/>
        <w:rPr>
          <w:rFonts w:ascii="Georgia" w:eastAsia="Georgia" w:hAnsi="Georgia" w:cs="Georgia"/>
          <w:sz w:val="36"/>
          <w:szCs w:val="36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5" w:space="720" w:equalWidth="0">
            <w:col w:w="1975" w:space="2796"/>
            <w:col w:w="635" w:space="929"/>
            <w:col w:w="2089" w:space="775"/>
            <w:col w:w="874" w:space="2614"/>
            <w:col w:w="1713"/>
          </w:cols>
        </w:sectPr>
      </w:pPr>
      <w:r>
        <w:pict>
          <v:group id="_x0000_s1039" style="position:absolute;left:0;text-align:left;margin-left:600pt;margin-top:-61.45pt;width:34.2pt;height:39.05pt;z-index:-3011;mso-position-horizontal-relative:page" coordorigin="12000,-1229" coordsize="684,781">
            <v:shape id="_x0000_s1041" style="position:absolute;left:12000;top:-1229;width:684;height:781" coordorigin="12000,-1229" coordsize="684,781" path="m12109,-1085r-109,-144l12056,-1012r66,-58l12109,-1085xe" fillcolor="black" stroked="f">
              <v:path arrowok="t"/>
            </v:shape>
            <v:shape id="_x0000_s1040" style="position:absolute;left:12000;top:-1229;width:684;height:781" coordorigin="12000,-1229" coordsize="684,781" path="m12128,-1101r-6,31l12666,-448r18,-16l12141,-1086r66,-58l12000,-1229r109,144l12122,-1070r6,-31xe" fillcolor="black" stroked="f">
              <v:path arrowok="t"/>
            </v:shape>
            <w10:wrap anchorx="page"/>
          </v:group>
        </w:pict>
      </w:r>
      <w:proofErr w:type="gramStart"/>
      <w:r>
        <w:rPr>
          <w:rFonts w:ascii="Georgia" w:eastAsia="Georgia" w:hAnsi="Georgia" w:cs="Georgia"/>
          <w:sz w:val="36"/>
          <w:szCs w:val="36"/>
        </w:rPr>
        <w:t>la</w:t>
      </w:r>
      <w:r>
        <w:rPr>
          <w:rFonts w:ascii="Georgia" w:eastAsia="Georgia" w:hAnsi="Georgia" w:cs="Georgia"/>
          <w:spacing w:val="1"/>
          <w:sz w:val="36"/>
          <w:szCs w:val="36"/>
        </w:rPr>
        <w:t>s</w:t>
      </w:r>
      <w:r>
        <w:rPr>
          <w:rFonts w:ascii="Georgia" w:eastAsia="Georgia" w:hAnsi="Georgia" w:cs="Georgia"/>
          <w:sz w:val="36"/>
          <w:szCs w:val="36"/>
        </w:rPr>
        <w:t>t</w:t>
      </w:r>
      <w:proofErr w:type="gramEnd"/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2963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QuickSort</w:t>
      </w:r>
      <w:proofErr w:type="spellEnd"/>
      <w:r>
        <w:rPr>
          <w:rFonts w:ascii="Trebuchet MS" w:eastAsia="Trebuchet MS" w:hAnsi="Trebuchet MS" w:cs="Trebuchet MS"/>
          <w:color w:val="1F487C"/>
          <w:spacing w:val="-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function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code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2" w:line="280" w:lineRule="exact"/>
        <w:rPr>
          <w:sz w:val="28"/>
          <w:szCs w:val="28"/>
        </w:rPr>
      </w:pPr>
    </w:p>
    <w:p w:rsidR="00552B8B" w:rsidRDefault="00DB3002">
      <w:pPr>
        <w:spacing w:before="25"/>
        <w:ind w:left="178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QuickSor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a[],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right)</w:t>
      </w:r>
    </w:p>
    <w:p w:rsidR="00552B8B" w:rsidRDefault="00DB3002">
      <w:pPr>
        <w:spacing w:line="380" w:lineRule="exact"/>
        <w:ind w:left="178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1"/>
        <w:ind w:left="263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(left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 right)</w:t>
      </w:r>
    </w:p>
    <w:p w:rsidR="00552B8B" w:rsidRDefault="00DB3002">
      <w:pPr>
        <w:spacing w:line="380" w:lineRule="exact"/>
        <w:ind w:left="263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2"/>
        <w:ind w:left="3282" w:right="3727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37" style="position:absolute;left:0;text-align:left;margin-left:73.1pt;margin-top:-81.85pt;width:562.5pt;height:215pt;z-index:-3006;mso-position-horizontal-relative:page" coordorigin="1462,-1637" coordsize="11250,4300">
            <v:shape id="_x0000_s1038" style="position:absolute;left:1462;top:-1637;width:11250;height:4300" coordorigin="1462,-1637" coordsize="11250,4300" path="m1462,2663r11250,l12712,-1637r-11250,l1462,2663xe" fillcolor="#375f92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 = Pa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ti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io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,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t,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QuickSor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(a,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t,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-1);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QuickSor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(a,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1,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52B8B" w:rsidRDefault="00DB3002">
      <w:pPr>
        <w:spacing w:line="400" w:lineRule="exact"/>
        <w:ind w:left="263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DB3002">
      <w:pPr>
        <w:spacing w:line="400" w:lineRule="exact"/>
        <w:ind w:left="1780"/>
        <w:rPr>
          <w:rFonts w:ascii="Courier New" w:eastAsia="Courier New" w:hAnsi="Courier New" w:cs="Courier New"/>
          <w:sz w:val="36"/>
          <w:szCs w:val="36"/>
        </w:rPr>
        <w:sectPr w:rsidR="00552B8B">
          <w:headerReference w:type="default" r:id="rId67"/>
          <w:pgSz w:w="14400" w:h="10800" w:orient="landscape"/>
          <w:pgMar w:top="1020" w:right="0" w:bottom="0" w:left="0" w:header="0" w:footer="45" w:gutter="0"/>
          <w:pgNumType w:start="298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552B8B">
      <w:pPr>
        <w:spacing w:before="3" w:line="240" w:lineRule="exact"/>
        <w:rPr>
          <w:sz w:val="24"/>
          <w:szCs w:val="24"/>
        </w:rPr>
      </w:pPr>
    </w:p>
    <w:p w:rsidR="00552B8B" w:rsidRDefault="00DB3002">
      <w:pPr>
        <w:spacing w:line="840" w:lineRule="exact"/>
        <w:ind w:left="313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artition</w:t>
      </w:r>
      <w:r>
        <w:rPr>
          <w:rFonts w:ascii="Trebuchet MS" w:eastAsia="Trebuchet MS" w:hAnsi="Trebuchet MS" w:cs="Trebuchet MS"/>
          <w:color w:val="1F487C"/>
          <w:spacing w:val="-2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function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code</w:t>
      </w:r>
    </w:p>
    <w:p w:rsidR="00552B8B" w:rsidRDefault="00552B8B">
      <w:pPr>
        <w:spacing w:before="7" w:line="120" w:lineRule="exact"/>
        <w:rPr>
          <w:sz w:val="12"/>
          <w:szCs w:val="12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76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Partition(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left,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right)</w:t>
      </w:r>
    </w:p>
    <w:p w:rsidR="00552B8B" w:rsidRDefault="00DB3002">
      <w:pPr>
        <w:spacing w:line="380" w:lineRule="exact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52B8B" w:rsidRDefault="00DB3002">
      <w:pPr>
        <w:spacing w:before="10"/>
        <w:ind w:left="1626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r;</w:t>
      </w:r>
    </w:p>
    <w:p w:rsidR="00552B8B" w:rsidRDefault="00DB3002">
      <w:pPr>
        <w:spacing w:line="400" w:lineRule="exact"/>
        <w:ind w:left="16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left;</w:t>
      </w:r>
    </w:p>
    <w:p w:rsidR="00552B8B" w:rsidRDefault="00DB3002">
      <w:pPr>
        <w:spacing w:line="400" w:lineRule="exact"/>
        <w:ind w:left="16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right;</w:t>
      </w:r>
    </w:p>
    <w:p w:rsidR="00552B8B" w:rsidRDefault="00DB3002">
      <w:pPr>
        <w:spacing w:line="380" w:lineRule="exact"/>
        <w:ind w:left="162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a[left]</w:t>
      </w:r>
      <w:r>
        <w:rPr>
          <w:rFonts w:ascii="Courier New" w:eastAsia="Courier New" w:hAnsi="Courier New" w:cs="Courier New"/>
          <w:b/>
          <w:color w:val="FFFFFF"/>
          <w:spacing w:val="-1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a[right])</w:t>
      </w:r>
      <w:r>
        <w:rPr>
          <w:rFonts w:ascii="Courier New" w:eastAsia="Courier New" w:hAnsi="Courier New" w:cs="Courier New"/>
          <w:b/>
          <w:color w:val="FFFFFF"/>
          <w:spacing w:val="206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swap(a[le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]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,a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[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t]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552B8B" w:rsidRDefault="00552B8B">
      <w:pPr>
        <w:spacing w:before="2" w:line="140" w:lineRule="exact"/>
        <w:rPr>
          <w:sz w:val="15"/>
          <w:szCs w:val="15"/>
        </w:rPr>
      </w:pPr>
    </w:p>
    <w:p w:rsidR="00552B8B" w:rsidRDefault="00552B8B">
      <w:pPr>
        <w:spacing w:line="200" w:lineRule="exact"/>
      </w:pPr>
    </w:p>
    <w:tbl>
      <w:tblPr>
        <w:tblW w:w="0" w:type="auto"/>
        <w:tblInd w:w="15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6664"/>
        <w:gridCol w:w="1291"/>
        <w:gridCol w:w="1658"/>
      </w:tblGrid>
      <w:tr w:rsidR="00552B8B">
        <w:trPr>
          <w:trHeight w:hRule="exact" w:val="483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65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//in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this</w:t>
            </w:r>
          </w:p>
        </w:tc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65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program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the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5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pivot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5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is</w:t>
            </w:r>
            <w:r>
              <w:rPr>
                <w:rFonts w:ascii="Courier New" w:eastAsia="Courier New" w:hAnsi="Courier New" w:cs="Courier New"/>
                <w:b/>
                <w:color w:val="00FF00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the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65"/>
              <w:ind w:left="10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first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before="65"/>
              <w:ind w:left="106" w:right="-3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element</w:t>
            </w:r>
          </w:p>
        </w:tc>
      </w:tr>
      <w:tr w:rsidR="00552B8B">
        <w:trPr>
          <w:trHeight w:hRule="exact" w:val="406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pivot</w:t>
            </w:r>
          </w:p>
        </w:tc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a[left];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</w:tr>
      <w:tr w:rsidR="00552B8B">
        <w:trPr>
          <w:trHeight w:hRule="exact" w:val="406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do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{</w:t>
            </w:r>
          </w:p>
        </w:tc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</w:tr>
      <w:tr w:rsidR="00552B8B">
        <w:trPr>
          <w:trHeight w:hRule="exact" w:val="406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89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do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4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{</w:t>
            </w:r>
          </w:p>
        </w:tc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105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l++;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211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(a[l]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pivot);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</w:tr>
      <w:tr w:rsidR="00552B8B">
        <w:trPr>
          <w:trHeight w:hRule="exact" w:val="483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89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do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4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{</w:t>
            </w:r>
          </w:p>
        </w:tc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DB3002">
            <w:pPr>
              <w:spacing w:line="380" w:lineRule="exact"/>
              <w:ind w:left="105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r--;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211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(a[r]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pivot);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552B8B" w:rsidRDefault="00552B8B"/>
        </w:tc>
      </w:tr>
    </w:tbl>
    <w:p w:rsidR="00552B8B" w:rsidRDefault="00552B8B">
      <w:pPr>
        <w:spacing w:before="12" w:line="280" w:lineRule="exact"/>
        <w:rPr>
          <w:sz w:val="28"/>
          <w:szCs w:val="28"/>
        </w:rPr>
      </w:pPr>
    </w:p>
    <w:p w:rsidR="00552B8B" w:rsidRDefault="00DB3002">
      <w:pPr>
        <w:spacing w:before="25"/>
        <w:ind w:left="2464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35" style="position:absolute;left:0;text-align:left;margin-left:22.5pt;margin-top:122.5pt;width:669.4pt;height:390.5pt;z-index:-3005;mso-position-horizontal-relative:page;mso-position-vertical-relative:page" coordorigin="450,2450" coordsize="13388,7810">
            <v:shape id="_x0000_s1036" style="position:absolute;left:450;top:2450;width:13388;height:7810" coordorigin="450,2450" coordsize="13388,7810" path="m450,10260r13388,l13838,2450r-13388,l450,1026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1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r)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swap(a[l],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]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52B8B" w:rsidRDefault="00DB3002">
      <w:pPr>
        <w:spacing w:line="380" w:lineRule="exact"/>
        <w:ind w:left="16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while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r);</w:t>
      </w:r>
    </w:p>
    <w:p w:rsidR="00552B8B" w:rsidRDefault="00552B8B">
      <w:pPr>
        <w:spacing w:before="1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before="25"/>
        <w:ind w:left="162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pivo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,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a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]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52B8B" w:rsidRDefault="00DB3002">
      <w:pPr>
        <w:spacing w:line="400" w:lineRule="exact"/>
        <w:ind w:left="162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r;</w:t>
      </w:r>
    </w:p>
    <w:p w:rsidR="00552B8B" w:rsidRDefault="00DB3002">
      <w:pPr>
        <w:spacing w:line="400" w:lineRule="exact"/>
        <w:ind w:left="767"/>
        <w:rPr>
          <w:rFonts w:ascii="Courier New" w:eastAsia="Courier New" w:hAnsi="Courier New" w:cs="Courier New"/>
          <w:sz w:val="36"/>
          <w:szCs w:val="36"/>
        </w:rPr>
        <w:sectPr w:rsidR="00552B8B">
          <w:headerReference w:type="default" r:id="rId68"/>
          <w:pgSz w:w="14400" w:h="10800" w:orient="landscape"/>
          <w:pgMar w:top="1020" w:right="0" w:bottom="0" w:left="0" w:header="0" w:footer="45" w:gutter="0"/>
          <w:pgNumType w:start="299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552B8B" w:rsidRDefault="00552B8B">
      <w:pPr>
        <w:spacing w:before="13" w:line="260" w:lineRule="exact"/>
        <w:rPr>
          <w:sz w:val="26"/>
          <w:szCs w:val="26"/>
        </w:rPr>
      </w:pPr>
    </w:p>
    <w:p w:rsidR="00552B8B" w:rsidRDefault="00DB3002">
      <w:pPr>
        <w:spacing w:line="880" w:lineRule="exact"/>
        <w:ind w:left="382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5" w:line="280" w:lineRule="exact"/>
        <w:rPr>
          <w:sz w:val="28"/>
          <w:szCs w:val="28"/>
        </w:rPr>
      </w:pPr>
    </w:p>
    <w:p w:rsidR="00552B8B" w:rsidRDefault="00DB3002">
      <w:pPr>
        <w:spacing w:line="660" w:lineRule="exact"/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pivot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 the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media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before="4" w:line="280" w:lineRule="exact"/>
        <w:rPr>
          <w:sz w:val="28"/>
          <w:szCs w:val="28"/>
        </w:rPr>
        <w:sectPr w:rsidR="00552B8B">
          <w:headerReference w:type="default" r:id="rId69"/>
          <w:pgSz w:w="14400" w:h="10800" w:orient="landscape"/>
          <w:pgMar w:top="1020" w:right="0" w:bottom="0" w:left="0" w:header="0" w:footer="45" w:gutter="0"/>
          <w:pgNumType w:start="300"/>
          <w:cols w:space="720"/>
        </w:sectPr>
      </w:pPr>
    </w:p>
    <w:p w:rsidR="00552B8B" w:rsidRDefault="00DB3002">
      <w:pPr>
        <w:spacing w:before="18" w:line="400" w:lineRule="exact"/>
        <w:ind w:left="220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5"/>
          <w:sz w:val="40"/>
          <w:szCs w:val="40"/>
        </w:rPr>
        <w:lastRenderedPageBreak/>
        <w:t></w:t>
      </w:r>
      <w:r>
        <w:rPr>
          <w:color w:val="0000FF"/>
          <w:spacing w:val="8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5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5"/>
          <w:sz w:val="40"/>
          <w:szCs w:val="40"/>
        </w:rPr>
        <w:t xml:space="preserve">runtime is </w:t>
      </w:r>
      <w:proofErr w:type="gramStart"/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g</w:t>
      </w:r>
    </w:p>
    <w:p w:rsidR="00552B8B" w:rsidRDefault="00DB3002">
      <w:pPr>
        <w:spacing w:line="20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18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065" w:space="104"/>
            <w:col w:w="7231"/>
          </w:cols>
        </w:sectPr>
      </w:pPr>
      <w:r>
        <w:br w:type="column"/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lastRenderedPageBreak/>
        <w:t>n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7" w:line="220" w:lineRule="exact"/>
        <w:rPr>
          <w:sz w:val="22"/>
          <w:szCs w:val="22"/>
        </w:rPr>
      </w:pPr>
    </w:p>
    <w:p w:rsidR="00552B8B" w:rsidRDefault="00DB3002">
      <w:pPr>
        <w:spacing w:line="660" w:lineRule="exact"/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pivot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smallest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(or la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gest)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tim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5" w:line="160" w:lineRule="exact"/>
        <w:rPr>
          <w:sz w:val="17"/>
          <w:szCs w:val="17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2207"/>
        <w:rPr>
          <w:rFonts w:ascii="Georgia" w:eastAsia="Georgia" w:hAnsi="Georgia" w:cs="Georgia"/>
          <w:sz w:val="40"/>
          <w:szCs w:val="40"/>
        </w:rPr>
        <w:sectPr w:rsidR="00552B8B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8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runtime is </w:t>
      </w:r>
      <w:proofErr w:type="gramStart"/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24"/>
          <w:sz w:val="26"/>
          <w:szCs w:val="26"/>
        </w:rPr>
        <w:t>2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13" w:line="260" w:lineRule="exact"/>
        <w:rPr>
          <w:sz w:val="26"/>
          <w:szCs w:val="26"/>
        </w:rPr>
      </w:pPr>
    </w:p>
    <w:p w:rsidR="00552B8B" w:rsidRDefault="00DB3002">
      <w:pPr>
        <w:spacing w:line="880" w:lineRule="exact"/>
        <w:ind w:left="232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2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767"/>
        <w:rPr>
          <w:rFonts w:ascii="Georgia" w:eastAsia="Georgia" w:hAnsi="Georgia" w:cs="Georgia"/>
          <w:sz w:val="40"/>
          <w:szCs w:val="40"/>
        </w:rPr>
        <w:sectPr w:rsidR="00552B8B">
          <w:pgSz w:w="14400" w:h="10800" w:orient="landscape"/>
          <w:pgMar w:top="1020" w:right="0" w:bottom="0" w:left="0" w:header="0" w:footer="45" w:gutter="0"/>
          <w:cols w:space="720"/>
        </w:sectPr>
      </w:pPr>
      <w:r>
        <w:pict>
          <v:group id="_x0000_s1031" style="position:absolute;left:0;text-align:left;margin-left:57pt;margin-top:60.45pt;width:586.5pt;height:316.5pt;z-index:-3004;mso-position-horizontal-relative:page" coordorigin="1140,1209" coordsize="11730,6330">
            <v:shape id="_x0000_s1034" type="#_x0000_t75" style="position:absolute;left:1687;top:1324;width:10697;height:5975">
              <v:imagedata r:id="rId70" o:title=""/>
            </v:shape>
            <v:shape id="_x0000_s1033" style="position:absolute;left:1155;top:1224;width:11700;height:6300" coordorigin="1155,1224" coordsize="11700,6300" path="m1155,7524r11700,l12855,1224r-11700,l1155,7524xe" filled="f" strokecolor="#385d89" strokeweight="1.5pt">
              <v:path arrowok="t"/>
            </v:shape>
            <v:shape id="_x0000_s1032" style="position:absolute;left:10928;top:6970;width:115;height:0" coordorigin="10928,6970" coordsize="115,0" path="m10928,6970r115,e" filled="f" strokecolor="white" strokeweight="4.42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st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 splits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552B8B" w:rsidRDefault="00552B8B">
      <w:pPr>
        <w:spacing w:before="13" w:line="260" w:lineRule="exact"/>
        <w:rPr>
          <w:sz w:val="26"/>
          <w:szCs w:val="26"/>
        </w:rPr>
      </w:pPr>
    </w:p>
    <w:p w:rsidR="00552B8B" w:rsidRDefault="00DB3002">
      <w:pPr>
        <w:spacing w:line="880" w:lineRule="exact"/>
        <w:ind w:left="232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Quick</w:t>
      </w:r>
      <w:r>
        <w:rPr>
          <w:rFonts w:ascii="Trebuchet MS" w:eastAsia="Trebuchet MS" w:hAnsi="Trebuchet MS" w:cs="Trebuchet MS"/>
          <w:color w:val="1F487C"/>
          <w:spacing w:val="-2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untime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52B8B" w:rsidRDefault="00552B8B">
      <w:pPr>
        <w:spacing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767"/>
        <w:rPr>
          <w:rFonts w:ascii="Georgia" w:eastAsia="Georgia" w:hAnsi="Georgia" w:cs="Georgia"/>
          <w:sz w:val="40"/>
          <w:szCs w:val="40"/>
        </w:rPr>
        <w:sectPr w:rsidR="00552B8B">
          <w:pgSz w:w="14400" w:h="10800" w:orient="landscape"/>
          <w:pgMar w:top="1020" w:right="0" w:bottom="0" w:left="0" w:header="0" w:footer="45" w:gutter="0"/>
          <w:cols w:space="720"/>
        </w:sectPr>
      </w:pPr>
      <w:r>
        <w:pict>
          <v:group id="_x0000_s1027" style="position:absolute;left:0;text-align:left;margin-left:111.75pt;margin-top:49.2pt;width:496.5pt;height:339pt;z-index:-3003;mso-position-horizontal-relative:page" coordorigin="2235,984" coordsize="9930,6780">
            <v:shape id="_x0000_s1030" type="#_x0000_t75" style="position:absolute;left:2563;top:984;width:9240;height:6765">
              <v:imagedata r:id="rId71" o:title=""/>
            </v:shape>
            <v:shape id="_x0000_s1029" style="position:absolute;left:2250;top:999;width:9900;height:6750" coordorigin="2250,999" coordsize="9900,6750" path="m2250,7749r9900,l12150,999r-9900,l2250,7749xe" filled="f" strokecolor="#385d89" strokeweight="1.5pt">
              <v:path arrowok="t"/>
            </v:shape>
            <v:shape id="_x0000_s1028" style="position:absolute;left:10568;top:7256;width:130;height:0" coordorigin="10568,7256" coordsize="130,0" path="m10568,7256r129,e" filled="f" strokecolor="white" strokeweight="4.42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One side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rition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has 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ly 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6" w:line="100" w:lineRule="exact"/>
        <w:rPr>
          <w:sz w:val="10"/>
          <w:szCs w:val="10"/>
        </w:rPr>
      </w:pPr>
    </w:p>
    <w:p w:rsidR="00552B8B" w:rsidRDefault="00DB3002">
      <w:pPr>
        <w:spacing w:line="800" w:lineRule="exact"/>
        <w:ind w:left="3940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Qu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ck</w:t>
      </w:r>
      <w:r>
        <w:rPr>
          <w:rFonts w:ascii="Trebuchet MS" w:eastAsia="Trebuchet MS" w:hAnsi="Trebuchet MS" w:cs="Trebuchet MS"/>
          <w:color w:val="1F487C"/>
          <w:spacing w:val="-3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Sort summ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ry</w:t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552B8B">
      <w:pPr>
        <w:spacing w:before="10" w:line="200" w:lineRule="exact"/>
      </w:pPr>
    </w:p>
    <w:p w:rsidR="00552B8B" w:rsidRDefault="00552B8B">
      <w:pPr>
        <w:spacing w:before="7" w:line="160" w:lineRule="exact"/>
        <w:rPr>
          <w:sz w:val="17"/>
          <w:szCs w:val="17"/>
        </w:rPr>
      </w:pPr>
    </w:p>
    <w:p w:rsidR="00552B8B" w:rsidRDefault="00DB3002">
      <w:pPr>
        <w:spacing w:line="400" w:lineRule="exact"/>
        <w:ind w:left="1057"/>
        <w:rPr>
          <w:rFonts w:ascii="Georgia" w:eastAsia="Georgia" w:hAnsi="Georgia" w:cs="Georgia"/>
          <w:sz w:val="40"/>
          <w:szCs w:val="40"/>
        </w:rPr>
      </w:pPr>
      <w:r>
        <w:pict>
          <v:shape id="_x0000_s1026" type="#_x0000_t202" style="position:absolute;left:0;text-align:left;margin-left:32.7pt;margin-top:-5.85pt;width:11.8pt;height:30pt;z-index:-3002;mso-position-horizontal-relative:page" filled="f" stroked="f">
            <v:textbox inset="0,0,0,0">
              <w:txbxContent>
                <w:p w:rsidR="00552B8B" w:rsidRDefault="00DB3002">
                  <w:pPr>
                    <w:spacing w:line="600" w:lineRule="exact"/>
                    <w:ind w:right="-110"/>
                    <w:rPr>
                      <w:rFonts w:ascii="Georgia" w:eastAsia="Georgia" w:hAnsi="Georgia" w:cs="Georgia"/>
                      <w:sz w:val="60"/>
                      <w:szCs w:val="60"/>
                    </w:rPr>
                  </w:pPr>
                  <w:r>
                    <w:rPr>
                      <w:rFonts w:ascii="Georgia" w:eastAsia="Georgia" w:hAnsi="Georgia" w:cs="Georgia"/>
                      <w:color w:val="C00000"/>
                      <w:sz w:val="60"/>
                      <w:szCs w:val="6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position w:val="-5"/>
          <w:sz w:val="40"/>
          <w:szCs w:val="40"/>
        </w:rPr>
        <w:t>v</w:t>
      </w:r>
      <w:r>
        <w:rPr>
          <w:rFonts w:ascii="Georgia" w:eastAsia="Georgia" w:hAnsi="Georgia" w:cs="Georgia"/>
          <w:b/>
          <w:color w:val="0000FF"/>
          <w:spacing w:val="-1"/>
          <w:position w:val="-5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0000FF"/>
          <w:spacing w:val="-1"/>
          <w:position w:val="-5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9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5"/>
          <w:sz w:val="40"/>
          <w:szCs w:val="40"/>
        </w:rPr>
        <w:t xml:space="preserve">case:  </w:t>
      </w:r>
      <w:r>
        <w:rPr>
          <w:rFonts w:ascii="Georgia" w:eastAsia="Georgia" w:hAnsi="Georgia" w:cs="Georgia"/>
          <w:b/>
          <w:color w:val="0000FF"/>
          <w:spacing w:val="85"/>
          <w:position w:val="-5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position w:val="-5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5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 xml:space="preserve">g </w:t>
      </w:r>
      <w:r>
        <w:rPr>
          <w:rFonts w:ascii="Georgia" w:eastAsia="Georgia" w:hAnsi="Georgia" w:cs="Georgia"/>
          <w:b/>
          <w:color w:val="C00000"/>
          <w:spacing w:val="68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5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)</w:t>
      </w:r>
    </w:p>
    <w:p w:rsidR="00552B8B" w:rsidRDefault="00DB3002">
      <w:pPr>
        <w:spacing w:line="200" w:lineRule="exact"/>
        <w:ind w:left="5703" w:right="8450"/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552B8B">
      <w:pPr>
        <w:spacing w:before="8" w:line="280" w:lineRule="exact"/>
        <w:rPr>
          <w:sz w:val="28"/>
          <w:szCs w:val="28"/>
        </w:rPr>
      </w:pPr>
    </w:p>
    <w:p w:rsidR="00552B8B" w:rsidRDefault="00DB3002">
      <w:pPr>
        <w:spacing w:line="660" w:lineRule="exact"/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:       </w:t>
      </w:r>
      <w:r>
        <w:rPr>
          <w:rFonts w:ascii="Georgia" w:eastAsia="Georgia" w:hAnsi="Georgia" w:cs="Georgia"/>
          <w:b/>
          <w:color w:val="0000FF"/>
          <w:spacing w:val="66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24"/>
          <w:sz w:val="26"/>
          <w:szCs w:val="26"/>
        </w:rPr>
        <w:t>2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</w:p>
    <w:p w:rsidR="00552B8B" w:rsidRDefault="00552B8B">
      <w:pPr>
        <w:spacing w:before="8" w:line="180" w:lineRule="exact"/>
        <w:rPr>
          <w:sz w:val="19"/>
          <w:szCs w:val="19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Re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quir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s:</w:t>
      </w:r>
    </w:p>
    <w:p w:rsidR="00552B8B" w:rsidRDefault="00552B8B">
      <w:pPr>
        <w:spacing w:before="8" w:line="100" w:lineRule="exact"/>
        <w:rPr>
          <w:sz w:val="11"/>
          <w:szCs w:val="11"/>
        </w:rPr>
      </w:pP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ind w:left="209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6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Sorts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pl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ce, i.e.,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does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eq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additional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52B8B" w:rsidRDefault="00552B8B">
      <w:pPr>
        <w:spacing w:before="2" w:line="160" w:lineRule="exact"/>
        <w:rPr>
          <w:sz w:val="17"/>
          <w:szCs w:val="17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3535"/>
        <w:rPr>
          <w:rFonts w:ascii="Georgia" w:eastAsia="Georgia" w:hAnsi="Georgia" w:cs="Georgia"/>
          <w:sz w:val="40"/>
          <w:szCs w:val="40"/>
        </w:rPr>
        <w:sectPr w:rsidR="00552B8B">
          <w:headerReference w:type="default" r:id="rId72"/>
          <w:pgSz w:w="14400" w:h="10800" w:orient="landscape"/>
          <w:pgMar w:top="900" w:right="0" w:bottom="0" w:left="0" w:header="0" w:footer="45" w:gutter="0"/>
          <w:pgNumType w:start="303"/>
          <w:cols w:space="720"/>
        </w:sect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pacing w:val="81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like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insertion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t, 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ike 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552B8B" w:rsidRDefault="00552B8B">
      <w:pPr>
        <w:spacing w:before="7" w:line="140" w:lineRule="exact"/>
        <w:rPr>
          <w:sz w:val="14"/>
          <w:szCs w:val="14"/>
        </w:rPr>
      </w:pPr>
    </w:p>
    <w:p w:rsidR="00552B8B" w:rsidRDefault="00552B8B">
      <w:pPr>
        <w:spacing w:line="200" w:lineRule="exact"/>
      </w:pPr>
    </w:p>
    <w:p w:rsidR="00552B8B" w:rsidRDefault="00DB3002">
      <w:pPr>
        <w:spacing w:line="880" w:lineRule="exact"/>
        <w:ind w:left="196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Comparing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Complicated So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ts</w:t>
      </w:r>
    </w:p>
    <w:p w:rsidR="00552B8B" w:rsidRDefault="00552B8B">
      <w:pPr>
        <w:spacing w:before="5" w:line="180" w:lineRule="exact"/>
        <w:rPr>
          <w:sz w:val="18"/>
          <w:szCs w:val="18"/>
        </w:rPr>
      </w:pPr>
    </w:p>
    <w:p w:rsidR="00552B8B" w:rsidRDefault="00552B8B">
      <w:pPr>
        <w:spacing w:line="200" w:lineRule="exact"/>
      </w:pPr>
    </w:p>
    <w:p w:rsidR="00552B8B" w:rsidRDefault="00DB3002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We've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“com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lica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ed"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algo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such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</w:p>
    <w:p w:rsidR="00552B8B" w:rsidRDefault="00552B8B">
      <w:pPr>
        <w:spacing w:before="17" w:line="260" w:lineRule="exact"/>
        <w:rPr>
          <w:sz w:val="26"/>
          <w:szCs w:val="26"/>
        </w:rPr>
      </w:pPr>
    </w:p>
    <w:p w:rsidR="00552B8B" w:rsidRDefault="00DB3002">
      <w:pPr>
        <w:spacing w:line="520" w:lineRule="exact"/>
        <w:ind w:left="19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-1"/>
          <w:sz w:val="48"/>
          <w:szCs w:val="48"/>
        </w:rPr>
        <w:t></w:t>
      </w:r>
      <w:r>
        <w:rPr>
          <w:color w:val="0000FF"/>
          <w:position w:val="-1"/>
          <w:sz w:val="48"/>
          <w:szCs w:val="48"/>
        </w:rPr>
        <w:t xml:space="preserve"> </w:t>
      </w:r>
      <w:r>
        <w:rPr>
          <w:color w:val="0000FF"/>
          <w:spacing w:val="80"/>
          <w:position w:val="-1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rge</w:t>
      </w:r>
      <w:proofErr w:type="gramEnd"/>
      <w:r>
        <w:rPr>
          <w:rFonts w:ascii="Georgia" w:eastAsia="Georgia" w:hAnsi="Georgia" w:cs="Georgia"/>
          <w:color w:val="000000"/>
          <w:spacing w:val="-8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t, and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Quick so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t.</w:t>
      </w:r>
    </w:p>
    <w:p w:rsidR="00552B8B" w:rsidRDefault="00552B8B">
      <w:pPr>
        <w:spacing w:line="200" w:lineRule="exact"/>
      </w:pPr>
    </w:p>
    <w:p w:rsidR="00552B8B" w:rsidRDefault="00552B8B">
      <w:pPr>
        <w:spacing w:before="2" w:line="240" w:lineRule="exact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Ind w:w="2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8"/>
        <w:gridCol w:w="1894"/>
        <w:gridCol w:w="3938"/>
      </w:tblGrid>
      <w:tr w:rsidR="00552B8B" w:rsidTr="005F0412">
        <w:trPr>
          <w:trHeight w:hRule="exact" w:val="787"/>
        </w:trPr>
        <w:tc>
          <w:tcPr>
            <w:tcW w:w="49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52B8B" w:rsidRDefault="00552B8B" w:rsidP="005F0412"/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 w:rsidR="00552B8B" w:rsidRDefault="00552B8B" w:rsidP="005F0412">
            <w:pPr>
              <w:spacing w:before="7" w:line="180" w:lineRule="exact"/>
              <w:rPr>
                <w:sz w:val="18"/>
                <w:szCs w:val="18"/>
              </w:rPr>
            </w:pPr>
          </w:p>
          <w:p w:rsidR="00552B8B" w:rsidRDefault="00DB3002" w:rsidP="005F0412">
            <w:pPr>
              <w:ind w:left="734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C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o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mp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a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ris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on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s</w:t>
            </w:r>
          </w:p>
        </w:tc>
      </w:tr>
      <w:tr w:rsidR="00552B8B" w:rsidTr="005F0412">
        <w:trPr>
          <w:trHeight w:hRule="exact" w:val="788"/>
        </w:trPr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5"/>
          </w:tcPr>
          <w:p w:rsidR="00552B8B" w:rsidRDefault="00552B8B" w:rsidP="005F0412">
            <w:pPr>
              <w:spacing w:before="7" w:line="180" w:lineRule="exact"/>
              <w:rPr>
                <w:sz w:val="18"/>
                <w:szCs w:val="18"/>
              </w:rPr>
            </w:pPr>
          </w:p>
          <w:p w:rsidR="00552B8B" w:rsidRDefault="00DB3002" w:rsidP="005F0412">
            <w:pPr>
              <w:ind w:left="912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pacing w:val="1"/>
                <w:sz w:val="36"/>
                <w:szCs w:val="36"/>
              </w:rPr>
              <w:t>M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erge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5"/>
          </w:tcPr>
          <w:p w:rsidR="00552B8B" w:rsidRDefault="00552B8B" w:rsidP="005F0412"/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 w:rsidP="005F0412">
            <w:pPr>
              <w:spacing w:before="7" w:line="140" w:lineRule="exact"/>
              <w:rPr>
                <w:sz w:val="15"/>
                <w:szCs w:val="15"/>
              </w:rPr>
            </w:pPr>
          </w:p>
          <w:p w:rsidR="00552B8B" w:rsidRDefault="00DB3002" w:rsidP="005F0412">
            <w:pPr>
              <w:spacing w:line="380" w:lineRule="exact"/>
              <w:ind w:left="1020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O(n</w:t>
            </w:r>
            <w:r>
              <w:rPr>
                <w:rFonts w:ascii="Verdana" w:eastAsia="Verdana" w:hAnsi="Verdana" w:cs="Verdana"/>
                <w:spacing w:val="-4"/>
                <w:position w:val="-5"/>
                <w:sz w:val="36"/>
                <w:szCs w:val="3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5"/>
                <w:sz w:val="36"/>
                <w:szCs w:val="36"/>
              </w:rPr>
              <w:t>l</w:t>
            </w: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og</w:t>
            </w:r>
            <w:r>
              <w:rPr>
                <w:rFonts w:ascii="Verdana" w:eastAsia="Verdana" w:hAnsi="Verdana" w:cs="Verdana"/>
                <w:spacing w:val="27"/>
                <w:position w:val="-5"/>
                <w:sz w:val="36"/>
                <w:szCs w:val="36"/>
              </w:rPr>
              <w:t xml:space="preserve"> </w:t>
            </w: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n)</w:t>
            </w:r>
          </w:p>
          <w:p w:rsidR="00552B8B" w:rsidRDefault="00DB3002" w:rsidP="005F0412">
            <w:pPr>
              <w:spacing w:line="200" w:lineRule="exact"/>
              <w:ind w:left="2322" w:right="1367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1"/>
                <w:sz w:val="24"/>
                <w:szCs w:val="24"/>
              </w:rPr>
              <w:t>2</w:t>
            </w:r>
          </w:p>
        </w:tc>
      </w:tr>
      <w:tr w:rsidR="00552B8B" w:rsidTr="005F0412">
        <w:trPr>
          <w:trHeight w:hRule="exact" w:val="788"/>
        </w:trPr>
        <w:tc>
          <w:tcPr>
            <w:tcW w:w="30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</w:tcPr>
          <w:p w:rsidR="00552B8B" w:rsidRDefault="00552B8B" w:rsidP="005F0412">
            <w:pPr>
              <w:spacing w:before="1" w:line="180" w:lineRule="exact"/>
              <w:rPr>
                <w:sz w:val="18"/>
                <w:szCs w:val="18"/>
              </w:rPr>
            </w:pPr>
          </w:p>
          <w:p w:rsidR="00552B8B" w:rsidRDefault="00552B8B" w:rsidP="005F0412">
            <w:pPr>
              <w:spacing w:line="200" w:lineRule="exact"/>
            </w:pPr>
          </w:p>
          <w:p w:rsidR="00552B8B" w:rsidRDefault="00552B8B" w:rsidP="005F0412">
            <w:pPr>
              <w:spacing w:line="200" w:lineRule="exact"/>
            </w:pPr>
          </w:p>
          <w:p w:rsidR="00552B8B" w:rsidRDefault="00DB3002" w:rsidP="005F0412">
            <w:pPr>
              <w:ind w:left="956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Q</w:t>
            </w:r>
            <w:r>
              <w:rPr>
                <w:rFonts w:ascii="Georgia" w:eastAsia="Georgia" w:hAnsi="Georgia" w:cs="Georgia"/>
                <w:b/>
                <w:spacing w:val="1"/>
                <w:sz w:val="36"/>
                <w:szCs w:val="36"/>
              </w:rPr>
              <w:t>u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ick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552B8B" w:rsidRDefault="00552B8B" w:rsidP="005F0412">
            <w:pPr>
              <w:spacing w:before="7" w:line="180" w:lineRule="exact"/>
              <w:rPr>
                <w:sz w:val="18"/>
                <w:szCs w:val="18"/>
              </w:rPr>
            </w:pPr>
          </w:p>
          <w:p w:rsidR="00552B8B" w:rsidRDefault="00DB3002" w:rsidP="005F0412">
            <w:pPr>
              <w:ind w:left="138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Wo</w:t>
            </w:r>
            <w:r>
              <w:rPr>
                <w:rFonts w:ascii="Georgia" w:eastAsia="Georgia" w:hAnsi="Georgia" w:cs="Georgia"/>
                <w:spacing w:val="-2"/>
                <w:sz w:val="36"/>
                <w:szCs w:val="36"/>
              </w:rPr>
              <w:t>r</w:t>
            </w:r>
            <w:r>
              <w:rPr>
                <w:rFonts w:ascii="Georgia" w:eastAsia="Georgia" w:hAnsi="Georgia" w:cs="Georgia"/>
                <w:sz w:val="36"/>
                <w:szCs w:val="36"/>
              </w:rPr>
              <w:t>st</w:t>
            </w: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DB3002" w:rsidP="005F0412">
            <w:pPr>
              <w:spacing w:before="98"/>
              <w:ind w:left="1416" w:right="1404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O(n</w:t>
            </w:r>
            <w:r>
              <w:rPr>
                <w:rFonts w:ascii="Verdana" w:eastAsia="Verdana" w:hAnsi="Verdana" w:cs="Verdana"/>
                <w:spacing w:val="1"/>
                <w:position w:val="18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sz w:val="36"/>
                <w:szCs w:val="36"/>
              </w:rPr>
              <w:t>)</w:t>
            </w:r>
          </w:p>
        </w:tc>
      </w:tr>
      <w:tr w:rsidR="00552B8B" w:rsidTr="005F0412">
        <w:trPr>
          <w:trHeight w:hRule="exact" w:val="787"/>
        </w:trPr>
        <w:tc>
          <w:tcPr>
            <w:tcW w:w="30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552B8B" w:rsidRDefault="00552B8B" w:rsidP="005F0412"/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552B8B" w:rsidRDefault="00552B8B" w:rsidP="005F0412">
            <w:pPr>
              <w:spacing w:before="7" w:line="180" w:lineRule="exact"/>
              <w:rPr>
                <w:sz w:val="18"/>
                <w:szCs w:val="18"/>
              </w:rPr>
            </w:pPr>
          </w:p>
          <w:p w:rsidR="00552B8B" w:rsidRDefault="00DB3002" w:rsidP="005F0412">
            <w:pPr>
              <w:ind w:left="138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Average</w:t>
            </w: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B8B" w:rsidRDefault="00552B8B" w:rsidP="005F0412">
            <w:pPr>
              <w:spacing w:before="8" w:line="140" w:lineRule="exact"/>
              <w:rPr>
                <w:sz w:val="15"/>
                <w:szCs w:val="15"/>
              </w:rPr>
            </w:pPr>
          </w:p>
          <w:p w:rsidR="00552B8B" w:rsidRDefault="00DB3002" w:rsidP="005F0412">
            <w:pPr>
              <w:spacing w:line="380" w:lineRule="exact"/>
              <w:ind w:left="1020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O(n</w:t>
            </w:r>
            <w:r>
              <w:rPr>
                <w:rFonts w:ascii="Verdana" w:eastAsia="Verdana" w:hAnsi="Verdana" w:cs="Verdana"/>
                <w:spacing w:val="-4"/>
                <w:position w:val="-5"/>
                <w:sz w:val="36"/>
                <w:szCs w:val="3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5"/>
                <w:sz w:val="36"/>
                <w:szCs w:val="36"/>
              </w:rPr>
              <w:t>l</w:t>
            </w: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og</w:t>
            </w:r>
            <w:r>
              <w:rPr>
                <w:rFonts w:ascii="Verdana" w:eastAsia="Verdana" w:hAnsi="Verdana" w:cs="Verdana"/>
                <w:spacing w:val="27"/>
                <w:position w:val="-5"/>
                <w:sz w:val="36"/>
                <w:szCs w:val="36"/>
              </w:rPr>
              <w:t xml:space="preserve"> </w:t>
            </w:r>
            <w:r>
              <w:rPr>
                <w:rFonts w:ascii="Verdana" w:eastAsia="Verdana" w:hAnsi="Verdana" w:cs="Verdana"/>
                <w:position w:val="-5"/>
                <w:sz w:val="36"/>
                <w:szCs w:val="36"/>
              </w:rPr>
              <w:t>n)</w:t>
            </w:r>
          </w:p>
          <w:p w:rsidR="00552B8B" w:rsidRDefault="00DB3002" w:rsidP="005F0412">
            <w:pPr>
              <w:spacing w:line="200" w:lineRule="exact"/>
              <w:ind w:left="2322" w:right="1367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1"/>
                <w:sz w:val="24"/>
                <w:szCs w:val="24"/>
              </w:rPr>
              <w:t>2</w:t>
            </w:r>
          </w:p>
        </w:tc>
      </w:tr>
    </w:tbl>
    <w:p w:rsidR="00552B8B" w:rsidRDefault="005F0412">
      <w:pPr>
        <w:spacing w:before="1" w:line="180" w:lineRule="exact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br w:type="textWrapping" w:clear="all"/>
      </w:r>
    </w:p>
    <w:p w:rsidR="00552B8B" w:rsidRDefault="00552B8B">
      <w:pPr>
        <w:spacing w:line="200" w:lineRule="exact"/>
      </w:pPr>
    </w:p>
    <w:p w:rsidR="00552B8B" w:rsidRDefault="00552B8B">
      <w:pPr>
        <w:spacing w:line="200" w:lineRule="exact"/>
      </w:pPr>
    </w:p>
    <w:p w:rsidR="00552B8B" w:rsidRDefault="00DB3002">
      <w:pPr>
        <w:spacing w:before="17"/>
        <w:ind w:left="538" w:right="781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pacing w:val="8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fact, Quick 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cur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nown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algorithm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</w:p>
    <w:p w:rsidR="00552B8B" w:rsidRDefault="00552B8B">
      <w:pPr>
        <w:spacing w:before="10" w:line="220" w:lineRule="exact"/>
        <w:rPr>
          <w:sz w:val="22"/>
          <w:szCs w:val="22"/>
        </w:rPr>
      </w:pPr>
    </w:p>
    <w:p w:rsidR="00552B8B" w:rsidRDefault="00DB3002">
      <w:pPr>
        <w:spacing w:line="440" w:lineRule="exact"/>
        <w:ind w:left="1084" w:right="1414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-1"/>
          <w:sz w:val="40"/>
          <w:szCs w:val="40"/>
        </w:rPr>
        <w:t>is</w:t>
      </w:r>
      <w:proofErr w:type="gramEnd"/>
      <w:r>
        <w:rPr>
          <w:rFonts w:ascii="Georgia" w:eastAsia="Georgia" w:hAnsi="Georgia" w:cs="Georgia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often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position w:val="-1"/>
          <w:sz w:val="40"/>
          <w:szCs w:val="40"/>
        </w:rPr>
        <w:t>st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position w:val="-1"/>
          <w:sz w:val="40"/>
          <w:szCs w:val="40"/>
        </w:rPr>
        <w:t>acti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position w:val="-1"/>
          <w:sz w:val="40"/>
          <w:szCs w:val="40"/>
        </w:rPr>
        <w:t>al</w:t>
      </w:r>
      <w:r>
        <w:rPr>
          <w:rFonts w:ascii="Georgia" w:eastAsia="Georgia" w:hAnsi="Georgia" w:cs="Georgia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 xml:space="preserve">choice </w:t>
      </w:r>
      <w:r>
        <w:rPr>
          <w:rFonts w:ascii="Georgia" w:eastAsia="Georgia" w:hAnsi="Georgia" w:cs="Georgia"/>
          <w:spacing w:val="-1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position w:val="-1"/>
          <w:sz w:val="40"/>
          <w:szCs w:val="40"/>
        </w:rPr>
        <w:t>or sorting,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 xml:space="preserve">as 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position w:val="-1"/>
          <w:sz w:val="40"/>
          <w:szCs w:val="40"/>
        </w:rPr>
        <w:t>ts average</w:t>
      </w:r>
      <w:r>
        <w:rPr>
          <w:rFonts w:ascii="Georgia" w:eastAsia="Georgia" w:hAnsi="Georgia" w:cs="Georgia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expected</w:t>
      </w:r>
    </w:p>
    <w:p w:rsidR="00552B8B" w:rsidRDefault="00552B8B">
      <w:pPr>
        <w:spacing w:line="240" w:lineRule="exact"/>
        <w:rPr>
          <w:sz w:val="24"/>
          <w:szCs w:val="24"/>
        </w:rPr>
        <w:sectPr w:rsidR="00552B8B">
          <w:headerReference w:type="default" r:id="rId73"/>
          <w:pgSz w:w="14400" w:h="10800" w:orient="landscape"/>
          <w:pgMar w:top="900" w:right="0" w:bottom="0" w:left="0" w:header="0" w:footer="45" w:gutter="0"/>
          <w:pgNumType w:start="304"/>
          <w:cols w:space="720"/>
        </w:sectPr>
      </w:pPr>
    </w:p>
    <w:p w:rsidR="00552B8B" w:rsidRDefault="00DB3002">
      <w:pPr>
        <w:spacing w:before="17" w:line="400" w:lineRule="exact"/>
        <w:ind w:left="113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pacing w:val="-1"/>
          <w:position w:val="-5"/>
          <w:sz w:val="40"/>
          <w:szCs w:val="40"/>
        </w:rPr>
        <w:lastRenderedPageBreak/>
        <w:t>r</w:t>
      </w:r>
      <w:r>
        <w:rPr>
          <w:rFonts w:ascii="Georgia" w:eastAsia="Georgia" w:hAnsi="Georgia" w:cs="Georgia"/>
          <w:position w:val="-5"/>
          <w:sz w:val="40"/>
          <w:szCs w:val="40"/>
        </w:rPr>
        <w:t>unning</w:t>
      </w:r>
      <w:proofErr w:type="gramEnd"/>
      <w:r>
        <w:rPr>
          <w:rFonts w:ascii="Georgia" w:eastAsia="Georgia" w:hAnsi="Georgia" w:cs="Georgia"/>
          <w:spacing w:val="-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5"/>
          <w:sz w:val="40"/>
          <w:szCs w:val="40"/>
        </w:rPr>
        <w:t>time</w:t>
      </w:r>
      <w:r>
        <w:rPr>
          <w:rFonts w:ascii="Georgia" w:eastAsia="Georgia" w:hAnsi="Georgia" w:cs="Georgia"/>
          <w:spacing w:val="-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5"/>
          <w:sz w:val="40"/>
          <w:szCs w:val="40"/>
        </w:rPr>
        <w:t>is</w:t>
      </w:r>
      <w:r>
        <w:rPr>
          <w:rFonts w:ascii="Georgia" w:eastAsia="Georgia" w:hAnsi="Georgia" w:cs="Georgia"/>
          <w:spacing w:val="2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O(n</w:t>
      </w:r>
      <w:r>
        <w:rPr>
          <w:rFonts w:ascii="Georgia" w:eastAsia="Georgia" w:hAnsi="Georgia" w:cs="Georgia"/>
          <w:b/>
          <w:color w:val="C00000"/>
          <w:spacing w:val="-3"/>
          <w:position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position w:val="-5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position w:val="-5"/>
          <w:sz w:val="40"/>
          <w:szCs w:val="40"/>
        </w:rPr>
        <w:t>og</w:t>
      </w:r>
    </w:p>
    <w:p w:rsidR="00552B8B" w:rsidRDefault="00DB3002">
      <w:pPr>
        <w:spacing w:line="200" w:lineRule="exact"/>
        <w:jc w:val="right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w w:val="102"/>
          <w:position w:val="1"/>
          <w:sz w:val="26"/>
          <w:szCs w:val="26"/>
        </w:rPr>
        <w:t>2</w:t>
      </w:r>
    </w:p>
    <w:p w:rsidR="00552B8B" w:rsidRDefault="00DB3002">
      <w:pPr>
        <w:spacing w:before="17"/>
        <w:rPr>
          <w:rFonts w:ascii="Georgia" w:eastAsia="Georgia" w:hAnsi="Georgia" w:cs="Georgia"/>
          <w:sz w:val="40"/>
          <w:szCs w:val="40"/>
        </w:rPr>
      </w:pPr>
      <w:r>
        <w:br w:type="column"/>
      </w:r>
      <w:r>
        <w:rPr>
          <w:rFonts w:ascii="Georgia" w:eastAsia="Georgia" w:hAnsi="Georgia" w:cs="Georgia"/>
          <w:b/>
          <w:color w:val="C00000"/>
          <w:sz w:val="40"/>
          <w:szCs w:val="40"/>
        </w:rPr>
        <w:lastRenderedPageBreak/>
        <w:t>(n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sectPr w:rsidR="00552B8B">
      <w:type w:val="continuous"/>
      <w:pgSz w:w="14400" w:h="10800" w:orient="landscape"/>
      <w:pgMar w:top="0" w:right="0" w:bottom="0" w:left="0" w:header="720" w:footer="720" w:gutter="0"/>
      <w:cols w:num="2" w:space="720" w:equalWidth="0">
        <w:col w:w="5615" w:space="1"/>
        <w:col w:w="878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002" w:rsidRDefault="00DB3002">
      <w:r>
        <w:separator/>
      </w:r>
    </w:p>
  </w:endnote>
  <w:endnote w:type="continuationSeparator" w:id="0">
    <w:p w:rsidR="00DB3002" w:rsidRDefault="00DB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1" type="#_x0000_t202" style="position:absolute;margin-left:6.3pt;margin-top:526.75pt;width:482.7pt;height:11.95pt;z-index:-3076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50" type="#_x0000_t202" style="position:absolute;margin-left:475.85pt;margin-top:527.5pt;width:238.2pt;height:12pt;z-index:-307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.3pt;margin-top:526.75pt;width:482.7pt;height:11.95pt;z-index:-2988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475.85pt;margin-top:527.5pt;width:238.2pt;height:12pt;z-index:-2987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7" type="#_x0000_t202" style="position:absolute;margin-left:6.3pt;margin-top:527.5pt;width:476.7pt;height:11.2pt;z-index:-3068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16" type="#_x0000_t202" style="position:absolute;margin-left:475.85pt;margin-top:527.5pt;width:238.2pt;height:12pt;z-index:-3067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52B8B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52B8B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140" w:lineRule="exact"/>
      <w:rPr>
        <w:sz w:val="15"/>
        <w:szCs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3" type="#_x0000_t202" style="position:absolute;margin-left:6.3pt;margin-top:526.75pt;width:476.7pt;height:11.95pt;z-index:-3045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02" type="#_x0000_t202" style="position:absolute;margin-left:475.85pt;margin-top:527.5pt;width:238.2pt;height:12pt;z-index:-3044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F041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6.3pt;margin-top:526.75pt;width:483.7pt;height:11.95pt;z-index:-3017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 w:rsidR="00DB3002">
      <w:pict>
        <v:group id="_x0000_s2202" style="position:absolute;margin-left:190.7pt;margin-top:388.15pt;width:23.2pt;height:46.95pt;z-index:-3025;mso-position-horizontal-relative:page;mso-position-vertical-relative:page" coordorigin="3814,7763" coordsize="464,939">
          <v:shape id="_x0000_s2205" style="position:absolute;left:3814;top:7763;width:464;height:939" coordorigin="3814,7763" coordsize="464,939" path="m3814,8690r22,11l4199,7948r9,-18l4278,7986r-3,-223l4186,7919r-9,18l3814,8690xe" fillcolor="black" stroked="f">
            <v:path arrowok="t"/>
          </v:shape>
          <v:shape id="_x0000_s2204" style="position:absolute;left:3814;top:7763;width:464;height:939" coordorigin="3814,7763" coordsize="464,939" path="m4186,7919r89,-156l4098,7899r79,38l4186,7919xe" fillcolor="black" stroked="f">
            <v:path arrowok="t"/>
          </v:shape>
          <v:shape id="_x0000_s2203" style="position:absolute;left:3814;top:7763;width:464;height:939" coordorigin="3814,7763" coordsize="464,939" path="m4278,7986r-70,-56l4199,7948r79,38xe" fillcolor="black" stroked="f">
            <v:path arrowok="t"/>
          </v:shape>
          <w10:wrap anchorx="page" anchory="page"/>
        </v:group>
      </w:pict>
    </w:r>
    <w:r w:rsidR="00DB3002">
      <w:pict>
        <v:group id="_x0000_s2199" style="position:absolute;margin-left:567.9pt;margin-top:386.35pt;width:23.1pt;height:47.05pt;z-index:-3024;mso-position-horizontal-relative:page;mso-position-vertical-relative:page" coordorigin="11358,7727" coordsize="462,941">
          <v:shape id="_x0000_s2201" style="position:absolute;left:11358;top:7727;width:462;height:941" coordorigin="11358,7727" coordsize="462,941" path="m11437,7912r361,756l11820,8657r-360,-755l11451,7884r-22,10l11437,7912xe" fillcolor="black" stroked="f">
            <v:path arrowok="t"/>
          </v:shape>
          <v:shape id="_x0000_s2200" style="position:absolute;left:11358;top:7727;width:462;height:941" coordorigin="11358,7727" coordsize="462,941" path="m11460,7902r79,-38l11363,7727r-5,223l11437,7912r-8,-18l11451,7884r9,18xe" fillcolor="black" stroked="f">
            <v:path arrowok="t"/>
          </v:shape>
          <w10:wrap anchorx="page" anchory="page"/>
        </v:group>
      </w:pict>
    </w:r>
    <w:r w:rsidR="00DB3002">
      <w:pict>
        <v:group id="_x0000_s2195" style="position:absolute;margin-left:97.45pt;margin-top:383.4pt;width:39.8pt;height:39.8pt;z-index:-3023;mso-position-horizontal-relative:page;mso-position-vertical-relative:page" coordorigin="1949,7668" coordsize="796,796">
          <v:shape id="_x0000_s2198" style="position:absolute;left:1949;top:7668;width:796;height:796" coordorigin="1949,7668" coordsize="796,796" path="m1949,8447r17,18l2612,7819r15,-14l2674,7881r71,-213l2609,7787r-14,14l1949,8447xe" fillcolor="black" stroked="f">
            <v:path arrowok="t"/>
          </v:shape>
          <v:shape id="_x0000_s2197" style="position:absolute;left:1949;top:7668;width:796;height:796" coordorigin="1949,7668" coordsize="796,796" path="m2609,7787r136,-119l2533,7739r62,62l2609,7787xe" fillcolor="black" stroked="f">
            <v:path arrowok="t"/>
          </v:shape>
          <v:shape id="_x0000_s2196" style="position:absolute;left:1949;top:7668;width:796;height:796" coordorigin="1949,7668" coordsize="796,796" path="m2674,7881r-47,-76l2612,7819r62,62xe" fillcolor="black" stroked="f">
            <v:path arrowok="t"/>
          </v:shape>
          <w10:wrap anchorx="page" anchory="page"/>
        </v:group>
      </w:pict>
    </w:r>
    <w:r w:rsidR="00DB3002">
      <w:pict>
        <v:group id="_x0000_s2192" style="position:absolute;margin-left:600pt;margin-top:382.3pt;width:34.2pt;height:39.05pt;z-index:-3022;mso-position-horizontal-relative:page;mso-position-vertical-relative:page" coordorigin="12000,7646" coordsize="684,781">
          <v:shape id="_x0000_s2194" style="position:absolute;left:12000;top:7646;width:684;height:781" coordorigin="12000,7646" coordsize="684,781" path="m12109,7790r-109,-144l12056,7862r66,-57l12109,7790xe" fillcolor="black" stroked="f">
            <v:path arrowok="t"/>
          </v:shape>
          <v:shape id="_x0000_s2193" style="position:absolute;left:12000;top:7646;width:684;height:781" coordorigin="12000,7646" coordsize="684,781" path="m12128,7773r-6,32l12666,8427r18,-17l12141,7788r66,-57l12000,7646r109,144l12122,7805r6,-32xe" fillcolor="black" stroked="f">
            <v:path arrowok="t"/>
          </v:shape>
          <w10:wrap anchorx="page" anchory="page"/>
        </v:group>
      </w:pict>
    </w:r>
    <w:r w:rsidR="00DB3002">
      <w:pict>
        <v:shape id="_x0000_s2191" type="#_x0000_t202" style="position:absolute;margin-left:635.6pt;margin-top:424.2pt;width:45.7pt;height:20pt;z-index:-302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Ri</w:t>
                </w:r>
                <w:r>
                  <w:rPr>
                    <w:rFonts w:ascii="Georgia" w:eastAsia="Georgia" w:hAnsi="Georgia" w:cs="Georgia"/>
                    <w:spacing w:val="-1"/>
                    <w:sz w:val="36"/>
                    <w:szCs w:val="36"/>
                  </w:rPr>
                  <w:t>g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ht</w:t>
                </w:r>
              </w:p>
            </w:txbxContent>
          </v:textbox>
          <w10:wrap anchorx="page" anchory="page"/>
        </v:shape>
      </w:pict>
    </w:r>
    <w:r w:rsidR="00DB3002">
      <w:pict>
        <v:shape id="_x0000_s2190" type="#_x0000_t202" style="position:absolute;margin-left:67.6pt;margin-top:426.5pt;width:33.7pt;height:20pt;z-index:-302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L</w:t>
                </w:r>
                <w:r>
                  <w:rPr>
                    <w:rFonts w:ascii="Georgia" w:eastAsia="Georgia" w:hAnsi="Georgia" w:cs="Georgia"/>
                    <w:spacing w:val="2"/>
                    <w:sz w:val="36"/>
                    <w:szCs w:val="36"/>
                  </w:rPr>
                  <w:t>e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ft</w:t>
                </w:r>
              </w:p>
            </w:txbxContent>
          </v:textbox>
          <w10:wrap anchorx="page" anchory="page"/>
        </v:shape>
      </w:pict>
    </w:r>
    <w:r w:rsidR="00DB3002">
      <w:pict>
        <v:shape id="_x0000_s2189" type="#_x0000_t202" style="position:absolute;margin-left:590.7pt;margin-top:440.35pt;width:11.6pt;height:20pt;z-index:-301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r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88" type="#_x0000_t202" style="position:absolute;margin-left:181.55pt;margin-top:443.35pt;width:8.4pt;height:20pt;z-index:-3018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l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86" type="#_x0000_t202" style="position:absolute;margin-left:475.85pt;margin-top:527.5pt;width:238.2pt;height:12pt;z-index:-301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F041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6.3pt;margin-top:526.75pt;width:481.95pt;height:11.95pt;z-index:-3007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 w:rsidR="00DB3002">
      <w:pict>
        <v:group id="_x0000_s2183" style="position:absolute;margin-left:428.8pt;margin-top:390.85pt;width:23.1pt;height:47.05pt;z-index:-3015;mso-position-horizontal-relative:page;mso-position-vertical-relative:page" coordorigin="8576,7817" coordsize="462,941">
          <v:shape id="_x0000_s2185" style="position:absolute;left:8576;top:7817;width:462;height:941" coordorigin="8576,7817" coordsize="462,941" path="m8655,8002r360,756l9038,8747,8677,7992r-8,-18l8646,7984r9,18xe" fillcolor="black" stroked="f">
            <v:path arrowok="t"/>
          </v:shape>
          <v:shape id="_x0000_s2184" style="position:absolute;left:8576;top:7817;width:462;height:941" coordorigin="8576,7817" coordsize="462,941" path="m8677,7992r79,-38l8580,7817r-4,223l8655,8002r-9,-18l8669,7974r8,18xe" fillcolor="black" stroked="f">
            <v:path arrowok="t"/>
          </v:shape>
          <w10:wrap anchorx="page" anchory="page"/>
        </v:group>
      </w:pict>
    </w:r>
    <w:r w:rsidR="00DB3002">
      <w:pict>
        <v:group id="_x0000_s2179" style="position:absolute;margin-left:342.55pt;margin-top:388.15pt;width:23.25pt;height:46.95pt;z-index:-3014;mso-position-horizontal-relative:page;mso-position-vertical-relative:page" coordorigin="6851,7763" coordsize="465,939">
          <v:shape id="_x0000_s2182" style="position:absolute;left:6851;top:7763;width:465;height:939" coordorigin="6851,7763" coordsize="465,939" path="m6851,8690r23,11l7237,7948r9,-18l7316,7986r-4,-223l7223,7919r-9,18l6851,8690xe" fillcolor="black" stroked="f">
            <v:path arrowok="t"/>
          </v:shape>
          <v:shape id="_x0000_s2181" style="position:absolute;left:6851;top:7763;width:465;height:939" coordorigin="6851,7763" coordsize="465,939" path="m7223,7919r89,-156l7136,7899r78,38l7223,7919xe" fillcolor="black" stroked="f">
            <v:path arrowok="t"/>
          </v:shape>
          <v:shape id="_x0000_s2180" style="position:absolute;left:6851;top:7763;width:465;height:939" coordorigin="6851,7763" coordsize="465,939" path="m7316,7986r-70,-56l7237,7948r79,38xe" fillcolor="black" stroked="f">
            <v:path arrowok="t"/>
          </v:shape>
          <w10:wrap anchorx="page" anchory="page"/>
        </v:group>
      </w:pict>
    </w:r>
    <w:r w:rsidR="00DB3002">
      <w:pict>
        <v:group id="_x0000_s2175" style="position:absolute;margin-left:97.45pt;margin-top:383.4pt;width:39.8pt;height:39.8pt;z-index:-3013;mso-position-horizontal-relative:page;mso-position-vertical-relative:page" coordorigin="1949,7668" coordsize="796,796">
          <v:shape id="_x0000_s2178" style="position:absolute;left:1949;top:7668;width:796;height:796" coordorigin="1949,7668" coordsize="796,796" path="m1949,8447r17,18l2612,7819r15,-14l2674,7881r71,-213l2609,7787r-14,14l1949,8447xe" fillcolor="black" stroked="f">
            <v:path arrowok="t"/>
          </v:shape>
          <v:shape id="_x0000_s2177" style="position:absolute;left:1949;top:7668;width:796;height:796" coordorigin="1949,7668" coordsize="796,796" path="m2609,7787r136,-119l2533,7739r62,62l2609,7787xe" fillcolor="black" stroked="f">
            <v:path arrowok="t"/>
          </v:shape>
          <v:shape id="_x0000_s2176" style="position:absolute;left:1949;top:7668;width:796;height:796" coordorigin="1949,7668" coordsize="796,796" path="m2674,7881r-47,-76l2612,7819r62,62xe" fillcolor="black" stroked="f">
            <v:path arrowok="t"/>
          </v:shape>
          <w10:wrap anchorx="page" anchory="page"/>
        </v:group>
      </w:pict>
    </w:r>
    <w:r w:rsidR="00DB3002">
      <w:pict>
        <v:group id="_x0000_s2172" style="position:absolute;margin-left:600pt;margin-top:382.3pt;width:34.2pt;height:39.05pt;z-index:-3012;mso-position-horizontal-relative:page;mso-position-vertical-relative:page" coordorigin="12000,7646" coordsize="684,781">
          <v:shape id="_x0000_s2174" style="position:absolute;left:12000;top:7646;width:684;height:781" coordorigin="12000,7646" coordsize="684,781" path="m12109,7790r-109,-144l12056,7862r66,-57l12109,7790xe" fillcolor="black" stroked="f">
            <v:path arrowok="t"/>
          </v:shape>
          <v:shape id="_x0000_s2173" style="position:absolute;left:12000;top:7646;width:684;height:781" coordorigin="12000,7646" coordsize="684,781" path="m12128,7773r-6,32l12666,8427r18,-17l12141,7788r66,-57l12000,7646r109,144l12122,7805r6,-32xe" fillcolor="black" stroked="f">
            <v:path arrowok="t"/>
          </v:shape>
          <w10:wrap anchorx="page" anchory="page"/>
        </v:group>
      </w:pict>
    </w:r>
    <w:r w:rsidR="00DB3002">
      <w:pict>
        <v:shape id="_x0000_s2171" type="#_x0000_t202" style="position:absolute;margin-left:635.6pt;margin-top:424.2pt;width:45.7pt;height:20pt;z-index:-301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Ri</w:t>
                </w:r>
                <w:r>
                  <w:rPr>
                    <w:rFonts w:ascii="Georgia" w:eastAsia="Georgia" w:hAnsi="Georgia" w:cs="Georgia"/>
                    <w:spacing w:val="-1"/>
                    <w:sz w:val="36"/>
                    <w:szCs w:val="36"/>
                  </w:rPr>
                  <w:t>g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ht</w:t>
                </w:r>
              </w:p>
            </w:txbxContent>
          </v:textbox>
          <w10:wrap anchorx="page" anchory="page"/>
        </v:shape>
      </w:pict>
    </w:r>
    <w:r w:rsidR="00DB3002">
      <w:pict>
        <v:shape id="_x0000_s2170" type="#_x0000_t202" style="position:absolute;margin-left:67.6pt;margin-top:426.5pt;width:33.7pt;height:20pt;z-index:-301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L</w:t>
                </w:r>
                <w:r>
                  <w:rPr>
                    <w:rFonts w:ascii="Georgia" w:eastAsia="Georgia" w:hAnsi="Georgia" w:cs="Georgia"/>
                    <w:spacing w:val="2"/>
                    <w:sz w:val="36"/>
                    <w:szCs w:val="36"/>
                  </w:rPr>
                  <w:t>e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ft</w:t>
                </w:r>
              </w:p>
            </w:txbxContent>
          </v:textbox>
          <w10:wrap anchorx="page" anchory="page"/>
        </v:shape>
      </w:pict>
    </w:r>
    <w:r w:rsidR="00DB3002">
      <w:pict>
        <v:shape id="_x0000_s2169" type="#_x0000_t202" style="position:absolute;margin-left:450.1pt;margin-top:440.35pt;width:11.6pt;height:20pt;z-index:-300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r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68" type="#_x0000_t202" style="position:absolute;margin-left:333.5pt;margin-top:443.35pt;width:8.4pt;height:20pt;z-index:-3008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l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66" type="#_x0000_t202" style="position:absolute;margin-left:475.85pt;margin-top:527.5pt;width:238.2pt;height:12pt;z-index:-300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F041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6.3pt;margin-top:526.75pt;width:478.15pt;height:11.95pt;z-index:-2998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 w:rsidR="00DB3002">
      <w:pict>
        <v:group id="_x0000_s2160" style="position:absolute;margin-left:342.25pt;margin-top:382pt;width:109.9pt;height:56.65pt;z-index:-3005;mso-position-horizontal-relative:page;mso-position-vertical-relative:page" coordorigin="6845,7640" coordsize="2198,1133">
          <v:shape id="_x0000_s2165" style="position:absolute;left:6855;top:7650;width:1470;height:1056" coordorigin="6855,7650" coordsize="1470,1056" path="m6855,8686r15,20l8170,7776r16,-11l8220,7848r105,-198l8171,7745r-16,11l6855,8686xe" fillcolor="black" stroked="f">
            <v:path arrowok="t"/>
          </v:shape>
          <v:shape id="_x0000_s2164" style="position:absolute;left:6855;top:7650;width:1470;height:1056" coordorigin="6855,7650" coordsize="1470,1056" path="m8171,7745r154,-95l8104,7685r51,71l8171,7745xe" fillcolor="black" stroked="f">
            <v:path arrowok="t"/>
          </v:shape>
          <v:shape id="_x0000_s2163" style="position:absolute;left:6855;top:7650;width:1470;height:1056" coordorigin="6855,7650" coordsize="1470,1056" path="m8220,7848r-34,-83l8170,7776r50,72xe" fillcolor="black" stroked="f">
            <v:path arrowok="t"/>
          </v:shape>
          <v:shape id="_x0000_s2162" style="position:absolute;left:7312;top:7650;width:1721;height:1113" coordorigin="7312,7650" coordsize="1721,1113" path="m7457,7758l7312,7650r115,192l7474,7769r-17,-11xe" fillcolor="black" stroked="f">
            <v:path arrowok="t"/>
          </v:shape>
          <v:shape id="_x0000_s2161" style="position:absolute;left:7312;top:7650;width:1721;height:1113" coordorigin="7312,7650" coordsize="1721,1113" path="m7471,7737r3,32l9020,8763r13,-21l7488,7748r47,-74l7312,7650r145,108l7474,7769r-3,-32xe" fillcolor="black" stroked="f">
            <v:path arrowok="t"/>
          </v:shape>
          <w10:wrap anchorx="page" anchory="page"/>
        </v:group>
      </w:pict>
    </w:r>
    <w:r w:rsidR="00DB3002">
      <w:pict>
        <v:group id="_x0000_s2156" style="position:absolute;margin-left:97.45pt;margin-top:383.4pt;width:39.8pt;height:39.8pt;z-index:-3004;mso-position-horizontal-relative:page;mso-position-vertical-relative:page" coordorigin="1949,7668" coordsize="796,796">
          <v:shape id="_x0000_s2159" style="position:absolute;left:1949;top:7668;width:796;height:796" coordorigin="1949,7668" coordsize="796,796" path="m1949,8447r17,18l2612,7819r15,-14l2674,7881r71,-213l2609,7787r-14,14l1949,8447xe" fillcolor="black" stroked="f">
            <v:path arrowok="t"/>
          </v:shape>
          <v:shape id="_x0000_s2158" style="position:absolute;left:1949;top:7668;width:796;height:796" coordorigin="1949,7668" coordsize="796,796" path="m2609,7787r136,-119l2533,7739r62,62l2609,7787xe" fillcolor="black" stroked="f">
            <v:path arrowok="t"/>
          </v:shape>
          <v:shape id="_x0000_s2157" style="position:absolute;left:1949;top:7668;width:796;height:796" coordorigin="1949,7668" coordsize="796,796" path="m2674,7881r-47,-76l2612,7819r62,62xe" fillcolor="black" stroked="f">
            <v:path arrowok="t"/>
          </v:shape>
          <w10:wrap anchorx="page" anchory="page"/>
        </v:group>
      </w:pict>
    </w:r>
    <w:r w:rsidR="00DB3002">
      <w:pict>
        <v:group id="_x0000_s2153" style="position:absolute;margin-left:600pt;margin-top:382.3pt;width:34.2pt;height:39.05pt;z-index:-3003;mso-position-horizontal-relative:page;mso-position-vertical-relative:page" coordorigin="12000,7646" coordsize="684,781">
          <v:shape id="_x0000_s2155" style="position:absolute;left:12000;top:7646;width:684;height:781" coordorigin="12000,7646" coordsize="684,781" path="m12109,7790r-109,-144l12056,7862r66,-57l12109,7790xe" fillcolor="black" stroked="f">
            <v:path arrowok="t"/>
          </v:shape>
          <v:shape id="_x0000_s2154" style="position:absolute;left:12000;top:7646;width:684;height:781" coordorigin="12000,7646" coordsize="684,781" path="m12128,7773r-6,32l12666,8427r18,-17l12141,7788r66,-57l12000,7646r109,144l12122,7805r6,-32xe" fillcolor="black" stroked="f">
            <v:path arrowok="t"/>
          </v:shape>
          <w10:wrap anchorx="page" anchory="page"/>
        </v:group>
      </w:pict>
    </w:r>
    <w:r w:rsidR="00DB3002">
      <w:pict>
        <v:shape id="_x0000_s2152" type="#_x0000_t202" style="position:absolute;margin-left:635.6pt;margin-top:424.2pt;width:45.7pt;height:20pt;z-index:-300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Ri</w:t>
                </w:r>
                <w:r>
                  <w:rPr>
                    <w:rFonts w:ascii="Georgia" w:eastAsia="Georgia" w:hAnsi="Georgia" w:cs="Georgia"/>
                    <w:spacing w:val="-1"/>
                    <w:sz w:val="36"/>
                    <w:szCs w:val="36"/>
                  </w:rPr>
                  <w:t>g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ht</w:t>
                </w:r>
              </w:p>
            </w:txbxContent>
          </v:textbox>
          <w10:wrap anchorx="page" anchory="page"/>
        </v:shape>
      </w:pict>
    </w:r>
    <w:r w:rsidR="00DB3002">
      <w:pict>
        <v:shape id="_x0000_s2151" type="#_x0000_t202" style="position:absolute;margin-left:67.6pt;margin-top:426.5pt;width:33.7pt;height:20pt;z-index:-300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L</w:t>
                </w:r>
                <w:r>
                  <w:rPr>
                    <w:rFonts w:ascii="Georgia" w:eastAsia="Georgia" w:hAnsi="Georgia" w:cs="Georgia"/>
                    <w:spacing w:val="2"/>
                    <w:sz w:val="36"/>
                    <w:szCs w:val="36"/>
                  </w:rPr>
                  <w:t>e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ft</w:t>
                </w:r>
              </w:p>
            </w:txbxContent>
          </v:textbox>
          <w10:wrap anchorx="page" anchory="page"/>
        </v:shape>
      </w:pict>
    </w:r>
    <w:r w:rsidR="00DB3002">
      <w:pict>
        <v:shape id="_x0000_s2150" type="#_x0000_t202" style="position:absolute;margin-left:450.1pt;margin-top:440.35pt;width:11.6pt;height:20pt;z-index:-300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r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49" type="#_x0000_t202" style="position:absolute;margin-left:333.5pt;margin-top:443.35pt;width:8.4pt;height:20pt;z-index:-299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l</w:t>
                </w:r>
                <w:proofErr w:type="gramEnd"/>
              </w:p>
            </w:txbxContent>
          </v:textbox>
          <w10:wrap anchorx="page" anchory="page"/>
        </v:shape>
      </w:pict>
    </w:r>
    <w:r w:rsidR="00DB3002">
      <w:pict>
        <v:shape id="_x0000_s2147" type="#_x0000_t202" style="position:absolute;margin-left:475.85pt;margin-top:527.5pt;width:238.2pt;height:12pt;z-index:-2997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F041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6.3pt;margin-top:526.75pt;width:479.35pt;height:11.95pt;z-index:-2990;mso-position-horizontal-relative:page;mso-position-vertical-relative:page" filled="f" stroked="f">
          <v:textbox inset="0,0,0,0">
            <w:txbxContent>
              <w:p w:rsidR="005F0412" w:rsidRDefault="005F0412" w:rsidP="005F041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52B8B" w:rsidRDefault="00552B8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 w:rsidR="00DB3002">
      <w:pict>
        <v:group id="_x0000_s2143" style="position:absolute;margin-left:364.4pt;margin-top:382.55pt;width:10pt;height:56.25pt;z-index:-2996;mso-position-horizontal-relative:page;mso-position-vertical-relative:page" coordorigin="7288,7651" coordsize="200,1125">
          <v:shape id="_x0000_s2146" style="position:absolute;left:7288;top:7651;width:200;height:1125" coordorigin="7288,7651" coordsize="200,1125" path="m7374,8776r25,l7401,7851r,-20l7488,7851r-99,-200l7376,7831r,20l7374,8776xe" fillcolor="black" stroked="f">
            <v:path arrowok="t"/>
          </v:shape>
          <v:shape id="_x0000_s2145" style="position:absolute;left:7288;top:7651;width:200;height:1125" coordorigin="7288,7651" coordsize="200,1125" path="m7376,7831r13,-180l7288,7851r88,l7376,7831xe" fillcolor="black" stroked="f">
            <v:path arrowok="t"/>
          </v:shape>
          <v:shape id="_x0000_s2144" style="position:absolute;left:7288;top:7651;width:200;height:1125" coordorigin="7288,7651" coordsize="200,1125" path="m7488,7851r-87,-20l7401,7851r87,xe" fillcolor="black" stroked="f">
            <v:path arrowok="t"/>
          </v:shape>
          <w10:wrap anchorx="page" anchory="page"/>
        </v:group>
      </w:pict>
    </w:r>
    <w:r w:rsidR="00DB3002">
      <w:pict>
        <v:group id="_x0000_s2139" style="position:absolute;margin-left:97.45pt;margin-top:383.4pt;width:39.8pt;height:39.8pt;z-index:-2995;mso-position-horizontal-relative:page;mso-position-vertical-relative:page" coordorigin="1949,7668" coordsize="796,796">
          <v:shape id="_x0000_s2142" style="position:absolute;left:1949;top:7668;width:796;height:796" coordorigin="1949,7668" coordsize="796,796" path="m1949,8447r17,18l2612,7819r15,-14l2674,7881r71,-213l2609,7787r-14,14l1949,8447xe" fillcolor="black" stroked="f">
            <v:path arrowok="t"/>
          </v:shape>
          <v:shape id="_x0000_s2141" style="position:absolute;left:1949;top:7668;width:796;height:796" coordorigin="1949,7668" coordsize="796,796" path="m2609,7787r136,-119l2533,7739r62,62l2609,7787xe" fillcolor="black" stroked="f">
            <v:path arrowok="t"/>
          </v:shape>
          <v:shape id="_x0000_s2140" style="position:absolute;left:1949;top:7668;width:796;height:796" coordorigin="1949,7668" coordsize="796,796" path="m2674,7881r-47,-76l2612,7819r62,62xe" fillcolor="black" stroked="f">
            <v:path arrowok="t"/>
          </v:shape>
          <w10:wrap anchorx="page" anchory="page"/>
        </v:group>
      </w:pict>
    </w:r>
    <w:r w:rsidR="00DB3002">
      <w:pict>
        <v:group id="_x0000_s2136" style="position:absolute;margin-left:600pt;margin-top:382.3pt;width:34.2pt;height:39.05pt;z-index:-2994;mso-position-horizontal-relative:page;mso-position-vertical-relative:page" coordorigin="12000,7646" coordsize="684,781">
          <v:shape id="_x0000_s2138" style="position:absolute;left:12000;top:7646;width:684;height:781" coordorigin="12000,7646" coordsize="684,781" path="m12109,7790r-109,-144l12056,7862r66,-57l12109,7790xe" fillcolor="black" stroked="f">
            <v:path arrowok="t"/>
          </v:shape>
          <v:shape id="_x0000_s2137" style="position:absolute;left:12000;top:7646;width:684;height:781" coordorigin="12000,7646" coordsize="684,781" path="m12128,7773r-6,32l12666,8427r18,-17l12141,7788r66,-57l12000,7646r109,144l12122,7805r6,-32xe" fillcolor="black" stroked="f">
            <v:path arrowok="t"/>
          </v:shape>
          <w10:wrap anchorx="page" anchory="page"/>
        </v:group>
      </w:pict>
    </w:r>
    <w:r w:rsidR="00DB3002">
      <w:pict>
        <v:shape id="_x0000_s2135" type="#_x0000_t202" style="position:absolute;margin-left:635.6pt;margin-top:424.2pt;width:45.7pt;height:20pt;z-index:-2993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Ri</w:t>
                </w:r>
                <w:r>
                  <w:rPr>
                    <w:rFonts w:ascii="Georgia" w:eastAsia="Georgia" w:hAnsi="Georgia" w:cs="Georgia"/>
                    <w:spacing w:val="-1"/>
                    <w:sz w:val="36"/>
                    <w:szCs w:val="36"/>
                  </w:rPr>
                  <w:t>g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ht</w:t>
                </w:r>
              </w:p>
            </w:txbxContent>
          </v:textbox>
          <w10:wrap anchorx="page" anchory="page"/>
        </v:shape>
      </w:pict>
    </w:r>
    <w:r w:rsidR="00DB3002">
      <w:pict>
        <v:shape id="_x0000_s2134" type="#_x0000_t202" style="position:absolute;margin-left:67.6pt;margin-top:426.5pt;width:33.7pt;height:20pt;z-index:-299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L</w:t>
                </w:r>
                <w:r>
                  <w:rPr>
                    <w:rFonts w:ascii="Georgia" w:eastAsia="Georgia" w:hAnsi="Georgia" w:cs="Georgia"/>
                    <w:spacing w:val="2"/>
                    <w:sz w:val="36"/>
                    <w:szCs w:val="36"/>
                  </w:rPr>
                  <w:t>e</w:t>
                </w:r>
                <w:r>
                  <w:rPr>
                    <w:rFonts w:ascii="Georgia" w:eastAsia="Georgia" w:hAnsi="Georgia" w:cs="Georgia"/>
                    <w:sz w:val="36"/>
                    <w:szCs w:val="36"/>
                  </w:rPr>
                  <w:t>ft</w:t>
                </w:r>
              </w:p>
            </w:txbxContent>
          </v:textbox>
          <w10:wrap anchorx="page" anchory="page"/>
        </v:shape>
      </w:pict>
    </w:r>
    <w:r w:rsidR="00DB3002">
      <w:pict>
        <v:shape id="_x0000_s2133" type="#_x0000_t202" style="position:absolute;margin-left:315.8pt;margin-top:444.3pt;width:106.45pt;height:20pt;z-index:-299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proofErr w:type="gramStart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piv</w:t>
                </w:r>
                <w:r>
                  <w:rPr>
                    <w:rFonts w:ascii="Georgia" w:eastAsia="Georgia" w:hAnsi="Georgia" w:cs="Georgia"/>
                    <w:b/>
                    <w:i/>
                    <w:color w:val="C00000"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t</w:t>
                </w:r>
                <w:proofErr w:type="gramEnd"/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i/>
                    <w:color w:val="C00000"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i/>
                    <w:color w:val="C00000"/>
                    <w:spacing w:val="-1"/>
                    <w:sz w:val="36"/>
                    <w:szCs w:val="36"/>
                  </w:rPr>
                  <w:t>n</w:t>
                </w:r>
                <w:r>
                  <w:rPr>
                    <w:rFonts w:ascii="Georgia" w:eastAsia="Georgia" w:hAnsi="Georgia" w:cs="Georgia"/>
                    <w:b/>
                    <w:i/>
                    <w:color w:val="C00000"/>
                    <w:sz w:val="36"/>
                    <w:szCs w:val="36"/>
                  </w:rPr>
                  <w:t>dex</w:t>
                </w:r>
              </w:p>
            </w:txbxContent>
          </v:textbox>
          <w10:wrap anchorx="page" anchory="page"/>
        </v:shape>
      </w:pict>
    </w:r>
    <w:r w:rsidR="00DB3002">
      <w:pict>
        <v:shape id="_x0000_s2131" type="#_x0000_t202" style="position:absolute;margin-left:475.85pt;margin-top:527.5pt;width:238.2pt;height:12pt;z-index:-298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11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002" w:rsidRDefault="00DB3002">
      <w:r>
        <w:separator/>
      </w:r>
    </w:p>
  </w:footnote>
  <w:footnote w:type="continuationSeparator" w:id="0">
    <w:p w:rsidR="00DB3002" w:rsidRDefault="00DB3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436" style="position:absolute;margin-left:0;margin-top:0;width:10in;height:51.05pt;z-index:-3074;mso-position-horizontal-relative:page;mso-position-vertical-relative:page" coordsize="14400,1021">
          <v:shape id="_x0000_s2449" style="position:absolute;top:576;width:14400;height:135" coordorigin=",576" coordsize="14400,135" path="m,711r14400,l14400,576,,576,,711xe" fillcolor="#c0504d" stroked="f">
            <v:path arrowok="t"/>
          </v:shape>
          <v:shape id="_x0000_s2448" style="position:absolute;width:14400;height:490" coordsize="14400,490" path="m,490r14400,l14400,,,,,490xe" fillcolor="#1f487c" stroked="f">
            <v:path arrowok="t"/>
          </v:shape>
          <v:shape id="_x0000_s2447" style="position:absolute;top:484;width:14400;height:147" coordorigin=",484" coordsize="14400,147" path="m,631r14400,l14400,484,,484,,631xe" fillcolor="#c0504d" stroked="f">
            <v:path arrowok="t"/>
          </v:shape>
          <v:shape id="_x0000_s2446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445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444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443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442" style="position:absolute;left:14353;top:-3;width:0;height:978" coordorigin="14353,-3" coordsize="0,978" path="m14353,r,975e" filled="f" strokecolor="white" strokeweight="4.6pt">
            <v:path arrowok="t"/>
          </v:shape>
          <v:shape id="_x0000_s2441" style="position:absolute;left:14265;top:-3;width:0;height:978" coordorigin="14265,-3" coordsize="0,978" path="m14265,r,975e" filled="f" strokecolor="white" strokeweight="2.35pt">
            <v:path arrowok="t"/>
          </v:shape>
          <v:shape id="_x0000_s2440" style="position:absolute;left:14220;top:-3;width:0;height:978" coordorigin="14220,-3" coordsize="0,978" path="m14220,r,975e" filled="f" strokecolor="white" strokeweight=".85pt">
            <v:path arrowok="t"/>
          </v:shape>
          <v:shape id="_x0000_s2439" style="position:absolute;left:14156;top:-3;width:0;height:978" coordorigin="14156,-3" coordsize="0,978" path="m14156,r,975e" filled="f" strokecolor="white" strokeweight=".78497mm">
            <v:path arrowok="t"/>
          </v:shape>
          <v:shape id="_x0000_s2438" style="position:absolute;left:14084;width:0;height:923" coordorigin="14084" coordsize="0,923" path="m14084,r,923e" filled="f" strokecolor="white" strokeweight="1.57872mm">
            <v:path arrowok="t"/>
          </v:shape>
          <v:shape id="_x0000_s2437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5" type="#_x0000_t202" style="position:absolute;margin-left:647.6pt;margin-top:.3pt;width:31.8pt;height:20pt;z-index:-3073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t>259</w:t>
                </w:r>
              </w:p>
            </w:txbxContent>
          </v:textbox>
          <w10:wrap anchorx="page" anchory="page"/>
        </v:shape>
      </w:pict>
    </w:r>
    <w:r>
      <w:pict>
        <v:shape id="_x0000_s2434" type="#_x0000_t202" style="position:absolute;margin-left:8.6pt;margin-top:4.75pt;width:48.2pt;height:16.05pt;z-index:-307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22" style="position:absolute;margin-left:0;margin-top:0;width:10in;height:51.05pt;z-index:-3051;mso-position-horizontal-relative:page;mso-position-vertical-relative:page" coordsize="14400,1021">
          <v:shape id="_x0000_s2335" style="position:absolute;top:630;width:8520;height:80" coordorigin=",630" coordsize="8520,80" path="m,710r8520,l8520,630,,630r,80xe" fillcolor="#c0504d" stroked="f">
            <v:path arrowok="t"/>
          </v:shape>
          <v:shape id="_x0000_s2334" style="position:absolute;width:14400;height:490" coordsize="14400,490" path="m,490r14400,l14400,,,,,490xe" fillcolor="#1f487c" stroked="f">
            <v:path arrowok="t"/>
          </v:shape>
          <v:shape id="_x0000_s2333" style="position:absolute;top:485;width:14400;height:145" coordorigin=",485" coordsize="14400,145" path="m,630r14400,l14400,485,,485,,630xe" fillcolor="#c0504d" stroked="f">
            <v:path arrowok="t"/>
          </v:shape>
          <v:shape id="_x0000_s2332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331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30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29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28" style="position:absolute;left:14353;top:-3;width:0;height:978" coordorigin="14353,-3" coordsize="0,978" path="m14353,r,975e" filled="f" strokecolor="white" strokeweight="4.6pt">
            <v:path arrowok="t"/>
          </v:shape>
          <v:shape id="_x0000_s2327" style="position:absolute;left:14265;top:-3;width:0;height:978" coordorigin="14265,-3" coordsize="0,978" path="m14265,r,975e" filled="f" strokecolor="white" strokeweight="2.35pt">
            <v:path arrowok="t"/>
          </v:shape>
          <v:shape id="_x0000_s2326" style="position:absolute;left:14220;top:-3;width:0;height:978" coordorigin="14220,-3" coordsize="0,978" path="m14220,r,975e" filled="f" strokecolor="white" strokeweight=".85pt">
            <v:path arrowok="t"/>
          </v:shape>
          <v:shape id="_x0000_s2325" style="position:absolute;left:14156;top:-3;width:0;height:978" coordorigin="14156,-3" coordsize="0,978" path="m14156,r,975e" filled="f" strokecolor="white" strokeweight=".78497mm">
            <v:path arrowok="t"/>
          </v:shape>
          <v:shape id="_x0000_s2324" style="position:absolute;left:14084;width:0;height:923" coordorigin="14084" coordsize="0,923" path="m14084,r,923e" filled="f" strokecolor="white" strokeweight="1.57872mm">
            <v:path arrowok="t"/>
          </v:shape>
          <v:shape id="_x0000_s2323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1" type="#_x0000_t202" style="position:absolute;margin-left:646.2pt;margin-top:1.8pt;width:34.15pt;height:20pt;z-index:-305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20" type="#_x0000_t202" style="position:absolute;margin-left:8.6pt;margin-top:4.75pt;width:219.35pt;height:16.05pt;z-index:-304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06" style="position:absolute;margin-left:0;margin-top:0;width:10in;height:51.05pt;z-index:-3048;mso-position-horizontal-relative:page;mso-position-vertical-relative:page" coordsize="14400,1021">
          <v:shape id="_x0000_s2319" style="position:absolute;top:630;width:8520;height:80" coordorigin=",630" coordsize="8520,80" path="m,710r8520,l8520,630,,630r,80xe" fillcolor="#c0504d" stroked="f">
            <v:path arrowok="t"/>
          </v:shape>
          <v:shape id="_x0000_s2318" style="position:absolute;width:14400;height:490" coordsize="14400,490" path="m,490r14400,l14400,,,,,490xe" fillcolor="#1f487c" stroked="f">
            <v:path arrowok="t"/>
          </v:shape>
          <v:shape id="_x0000_s2317" style="position:absolute;top:485;width:14400;height:145" coordorigin=",485" coordsize="14400,145" path="m,630r14400,l14400,485,,485,,630xe" fillcolor="#c0504d" stroked="f">
            <v:path arrowok="t"/>
          </v:shape>
          <v:shape id="_x0000_s2316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315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14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13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12" style="position:absolute;left:14353;top:-3;width:0;height:978" coordorigin="14353,-3" coordsize="0,978" path="m14353,r,975e" filled="f" strokecolor="white" strokeweight="4.6pt">
            <v:path arrowok="t"/>
          </v:shape>
          <v:shape id="_x0000_s2311" style="position:absolute;left:14265;top:-3;width:0;height:978" coordorigin="14265,-3" coordsize="0,978" path="m14265,r,975e" filled="f" strokecolor="white" strokeweight="2.35pt">
            <v:path arrowok="t"/>
          </v:shape>
          <v:shape id="_x0000_s2310" style="position:absolute;left:14220;top:-3;width:0;height:978" coordorigin="14220,-3" coordsize="0,978" path="m14220,r,975e" filled="f" strokecolor="white" strokeweight=".85pt">
            <v:path arrowok="t"/>
          </v:shape>
          <v:shape id="_x0000_s2309" style="position:absolute;left:14156;top:-3;width:0;height:978" coordorigin="14156,-3" coordsize="0,978" path="m14156,r,975e" filled="f" strokecolor="white" strokeweight=".78497mm">
            <v:path arrowok="t"/>
          </v:shape>
          <v:shape id="_x0000_s2308" style="position:absolute;left:14084;width:0;height:923" coordorigin="14084" coordsize="0,923" path="m14084,r,923e" filled="f" strokecolor="white" strokeweight="1.57872mm">
            <v:path arrowok="t"/>
          </v:shape>
          <v:shape id="_x0000_s2307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margin-left:647.05pt;margin-top:1.8pt;width:33.35pt;height:20pt;z-index:-3047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04" type="#_x0000_t202" style="position:absolute;margin-left:8.6pt;margin-top:4.75pt;width:131.25pt;height:16.05pt;z-index:-304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88" style="position:absolute;margin-left:0;margin-top:0;width:10in;height:51.05pt;z-index:-3043;mso-position-horizontal-relative:page;mso-position-vertical-relative:page" coordsize="14400,1021">
          <v:shape id="_x0000_s2301" style="position:absolute;top:576;width:14400;height:135" coordorigin=",576" coordsize="14400,135" path="m,711r14400,l14400,576,,576,,711xe" fillcolor="#c0504d" stroked="f">
            <v:path arrowok="t"/>
          </v:shape>
          <v:shape id="_x0000_s2300" style="position:absolute;width:14400;height:490" coordsize="14400,490" path="m,490r14400,l14400,,,,,490xe" fillcolor="#1f487c" stroked="f">
            <v:path arrowok="t"/>
          </v:shape>
          <v:shape id="_x0000_s2299" style="position:absolute;top:484;width:14400;height:147" coordorigin=",484" coordsize="14400,147" path="m,631r14400,l14400,484,,484,,631xe" fillcolor="#c0504d" stroked="f">
            <v:path arrowok="t"/>
          </v:shape>
          <v:shape id="_x0000_s2298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97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96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95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94" style="position:absolute;left:14353;top:-3;width:0;height:978" coordorigin="14353,-3" coordsize="0,978" path="m14353,r,975e" filled="f" strokecolor="white" strokeweight="4.6pt">
            <v:path arrowok="t"/>
          </v:shape>
          <v:shape id="_x0000_s2293" style="position:absolute;left:14265;top:-3;width:0;height:978" coordorigin="14265,-3" coordsize="0,978" path="m14265,r,975e" filled="f" strokecolor="white" strokeweight="2.35pt">
            <v:path arrowok="t"/>
          </v:shape>
          <v:shape id="_x0000_s2292" style="position:absolute;left:14220;top:-3;width:0;height:978" coordorigin="14220,-3" coordsize="0,978" path="m14220,r,975e" filled="f" strokecolor="white" strokeweight=".85pt">
            <v:path arrowok="t"/>
          </v:shape>
          <v:shape id="_x0000_s2291" style="position:absolute;left:14156;top:-3;width:0;height:978" coordorigin="14156,-3" coordsize="0,978" path="m14156,r,975e" filled="f" strokecolor="white" strokeweight=".78497mm">
            <v:path arrowok="t"/>
          </v:shape>
          <v:shape id="_x0000_s2290" style="position:absolute;left:14084;width:0;height:923" coordorigin="14084" coordsize="0,923" path="m14084,r,923e" filled="f" strokecolor="white" strokeweight="1.57872mm">
            <v:path arrowok="t"/>
          </v:shape>
          <v:shape id="_x0000_s2289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7" type="#_x0000_t202" style="position:absolute;margin-left:647.05pt;margin-top:1.8pt;width:33.3pt;height:20pt;z-index:-304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86" type="#_x0000_t202" style="position:absolute;margin-left:12.65pt;margin-top:4.75pt;width:137.05pt;height:16.05pt;z-index:-304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Sum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72" style="position:absolute;margin-left:0;margin-top:0;width:10in;height:51.05pt;z-index:-3040;mso-position-horizontal-relative:page;mso-position-vertical-relative:page" coordsize="14400,1021">
          <v:shape id="_x0000_s2285" style="position:absolute;top:576;width:14400;height:135" coordorigin=",576" coordsize="14400,135" path="m,711r14400,l14400,576,,576,,711xe" fillcolor="#c0504d" stroked="f">
            <v:path arrowok="t"/>
          </v:shape>
          <v:shape id="_x0000_s2284" style="position:absolute;width:14400;height:490" coordsize="14400,490" path="m,490r14400,l14400,,,,,490xe" fillcolor="#1f487c" stroked="f">
            <v:path arrowok="t"/>
          </v:shape>
          <v:shape id="_x0000_s2283" style="position:absolute;top:484;width:14400;height:147" coordorigin=",484" coordsize="14400,147" path="m,631r14400,l14400,484,,484,,631xe" fillcolor="#c0504d" stroked="f">
            <v:path arrowok="t"/>
          </v:shape>
          <v:shape id="_x0000_s2282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81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80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79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78" style="position:absolute;left:14353;top:-3;width:0;height:978" coordorigin="14353,-3" coordsize="0,978" path="m14353,r,975e" filled="f" strokecolor="white" strokeweight="4.6pt">
            <v:path arrowok="t"/>
          </v:shape>
          <v:shape id="_x0000_s2277" style="position:absolute;left:14265;top:-3;width:0;height:978" coordorigin="14265,-3" coordsize="0,978" path="m14265,r,975e" filled="f" strokecolor="white" strokeweight="2.35pt">
            <v:path arrowok="t"/>
          </v:shape>
          <v:shape id="_x0000_s2276" style="position:absolute;left:14220;top:-3;width:0;height:978" coordorigin="14220,-3" coordsize="0,978" path="m14220,r,975e" filled="f" strokecolor="white" strokeweight=".85pt">
            <v:path arrowok="t"/>
          </v:shape>
          <v:shape id="_x0000_s2275" style="position:absolute;left:14156;top:-3;width:0;height:978" coordorigin="14156,-3" coordsize="0,978" path="m14156,r,975e" filled="f" strokecolor="white" strokeweight=".78497mm">
            <v:path arrowok="t"/>
          </v:shape>
          <v:shape id="_x0000_s2274" style="position:absolute;left:14084;width:0;height:923" coordorigin="14084" coordsize="0,923" path="m14084,r,923e" filled="f" strokecolor="white" strokeweight="1.57872mm">
            <v:path arrowok="t"/>
          </v:shape>
          <v:shape id="_x0000_s2273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646.6pt;margin-top:1.8pt;width:33.85pt;height:20pt;z-index:-303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8.6pt;margin-top:4.75pt;width:69.9pt;height:16.05pt;z-index:-3038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56" style="position:absolute;margin-left:0;margin-top:0;width:10in;height:51.05pt;z-index:-3037;mso-position-horizontal-relative:page;mso-position-vertical-relative:page" coordsize="14400,1021">
          <v:shape id="_x0000_s2269" style="position:absolute;top:576;width:14400;height:135" coordorigin=",576" coordsize="14400,135" path="m,711r14400,l14400,576,,576,,711xe" fillcolor="#c0504d" stroked="f">
            <v:path arrowok="t"/>
          </v:shape>
          <v:shape id="_x0000_s2268" style="position:absolute;width:14400;height:490" coordsize="14400,490" path="m,490r14400,l14400,,,,,490xe" fillcolor="#1f487c" stroked="f">
            <v:path arrowok="t"/>
          </v:shape>
          <v:shape id="_x0000_s2267" style="position:absolute;top:484;width:14400;height:147" coordorigin=",484" coordsize="14400,147" path="m,631r14400,l14400,484,,484,,631xe" fillcolor="#c0504d" stroked="f">
            <v:path arrowok="t"/>
          </v:shape>
          <v:shape id="_x0000_s2266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65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64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63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62" style="position:absolute;left:14353;top:-3;width:0;height:978" coordorigin="14353,-3" coordsize="0,978" path="m14353,r,975e" filled="f" strokecolor="white" strokeweight="4.6pt">
            <v:path arrowok="t"/>
          </v:shape>
          <v:shape id="_x0000_s2261" style="position:absolute;left:14265;top:-3;width:0;height:978" coordorigin="14265,-3" coordsize="0,978" path="m14265,r,975e" filled="f" strokecolor="white" strokeweight="2.35pt">
            <v:path arrowok="t"/>
          </v:shape>
          <v:shape id="_x0000_s2260" style="position:absolute;left:14220;top:-3;width:0;height:978" coordorigin="14220,-3" coordsize="0,978" path="m14220,r,975e" filled="f" strokecolor="white" strokeweight=".85pt">
            <v:path arrowok="t"/>
          </v:shape>
          <v:shape id="_x0000_s2259" style="position:absolute;left:14156;top:-3;width:0;height:978" coordorigin="14156,-3" coordsize="0,978" path="m14156,r,975e" filled="f" strokecolor="white" strokeweight=".78497mm">
            <v:path arrowok="t"/>
          </v:shape>
          <v:shape id="_x0000_s2258" style="position:absolute;left:14084;width:0;height:923" coordorigin="14084" coordsize="0,923" path="m14084,r,923e" filled="f" strokecolor="white" strokeweight="1.57872mm">
            <v:path arrowok="t"/>
          </v:shape>
          <v:shape id="_x0000_s2257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644.55pt;margin-top:1.8pt;width:35.85pt;height:20pt;z-index:-303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54" type="#_x0000_t202" style="position:absolute;margin-left:8.6pt;margin-top:4.75pt;width:129.7pt;height:16.05pt;z-index:-303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40" style="position:absolute;margin-left:0;margin-top:0;width:10in;height:51.05pt;z-index:-3034;mso-position-horizontal-relative:page;mso-position-vertical-relative:page" coordsize="14400,1021">
          <v:shape id="_x0000_s2253" style="position:absolute;top:630;width:8520;height:80" coordorigin=",630" coordsize="8520,80" path="m,710r8520,l8520,630,,630r,80xe" fillcolor="#c0504d" stroked="f">
            <v:path arrowok="t"/>
          </v:shape>
          <v:shape id="_x0000_s2252" style="position:absolute;width:14400;height:490" coordsize="14400,490" path="m,490r14400,l14400,,,,,490xe" fillcolor="#1f487c" stroked="f">
            <v:path arrowok="t"/>
          </v:shape>
          <v:shape id="_x0000_s2251" style="position:absolute;top:485;width:14400;height:145" coordorigin=",485" coordsize="14400,145" path="m,630r14400,l14400,485,,485,,630xe" fillcolor="#c0504d" stroked="f">
            <v:path arrowok="t"/>
          </v:shape>
          <v:shape id="_x0000_s2250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249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48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47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46" style="position:absolute;left:14353;top:-3;width:0;height:978" coordorigin="14353,-3" coordsize="0,978" path="m14353,r,975e" filled="f" strokecolor="white" strokeweight="4.6pt">
            <v:path arrowok="t"/>
          </v:shape>
          <v:shape id="_x0000_s2245" style="position:absolute;left:14265;top:-3;width:0;height:978" coordorigin="14265,-3" coordsize="0,978" path="m14265,r,975e" filled="f" strokecolor="white" strokeweight="2.35pt">
            <v:path arrowok="t"/>
          </v:shape>
          <v:shape id="_x0000_s2244" style="position:absolute;left:14220;top:-3;width:0;height:978" coordorigin="14220,-3" coordsize="0,978" path="m14220,r,975e" filled="f" strokecolor="white" strokeweight=".85pt">
            <v:path arrowok="t"/>
          </v:shape>
          <v:shape id="_x0000_s2243" style="position:absolute;left:14156;top:-3;width:0;height:978" coordorigin="14156,-3" coordsize="0,978" path="m14156,r,975e" filled="f" strokecolor="white" strokeweight=".78497mm">
            <v:path arrowok="t"/>
          </v:shape>
          <v:shape id="_x0000_s2242" style="position:absolute;left:14084;width:0;height:923" coordorigin="14084" coordsize="0,923" path="m14084,r,923e" filled="f" strokecolor="white" strokeweight="1.57872mm">
            <v:path arrowok="t"/>
          </v:shape>
          <v:shape id="_x0000_s2241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9" type="#_x0000_t202" style="position:absolute;margin-left:647.9pt;margin-top:1.8pt;width:32.55pt;height:20pt;z-index:-3033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38" type="#_x0000_t202" style="position:absolute;margin-left:8.6pt;margin-top:4.75pt;width:228pt;height:16.05pt;z-index:-303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w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 piv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24" style="position:absolute;margin-left:0;margin-top:0;width:10in;height:51.05pt;z-index:-3031;mso-position-horizontal-relative:page;mso-position-vertical-relative:page" coordsize="14400,1021">
          <v:shape id="_x0000_s2237" style="position:absolute;top:576;width:14400;height:135" coordorigin=",576" coordsize="14400,135" path="m,711r14400,l14400,576,,576,,711xe" fillcolor="#c0504d" stroked="f">
            <v:path arrowok="t"/>
          </v:shape>
          <v:shape id="_x0000_s2236" style="position:absolute;width:14400;height:490" coordsize="14400,490" path="m,490r14400,l14400,,,,,490xe" fillcolor="#1f487c" stroked="f">
            <v:path arrowok="t"/>
          </v:shape>
          <v:shape id="_x0000_s2235" style="position:absolute;top:484;width:14400;height:147" coordorigin=",484" coordsize="14400,147" path="m,631r14400,l14400,484,,484,,631xe" fillcolor="#c0504d" stroked="f">
            <v:path arrowok="t"/>
          </v:shape>
          <v:shape id="_x0000_s2234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33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32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31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30" style="position:absolute;left:14353;top:-3;width:0;height:978" coordorigin="14353,-3" coordsize="0,978" path="m14353,r,975e" filled="f" strokecolor="white" strokeweight="4.6pt">
            <v:path arrowok="t"/>
          </v:shape>
          <v:shape id="_x0000_s2229" style="position:absolute;left:14265;top:-3;width:0;height:978" coordorigin="14265,-3" coordsize="0,978" path="m14265,r,975e" filled="f" strokecolor="white" strokeweight="2.35pt">
            <v:path arrowok="t"/>
          </v:shape>
          <v:shape id="_x0000_s2228" style="position:absolute;left:14220;top:-3;width:0;height:978" coordorigin="14220,-3" coordsize="0,978" path="m14220,r,975e" filled="f" strokecolor="white" strokeweight=".85pt">
            <v:path arrowok="t"/>
          </v:shape>
          <v:shape id="_x0000_s2227" style="position:absolute;left:14156;top:-3;width:0;height:978" coordorigin="14156,-3" coordsize="0,978" path="m14156,r,975e" filled="f" strokecolor="white" strokeweight=".78497mm">
            <v:path arrowok="t"/>
          </v:shape>
          <v:shape id="_x0000_s2226" style="position:absolute;left:14084;width:0;height:923" coordorigin="14084" coordsize="0,923" path="m14084,r,923e" filled="f" strokecolor="white" strokeweight="1.57872mm">
            <v:path arrowok="t"/>
          </v:shape>
          <v:shape id="_x0000_s2225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645.5pt;margin-top:1.8pt;width:34.85pt;height:20pt;z-index:-303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22" type="#_x0000_t202" style="position:absolute;margin-left:8.6pt;margin-top:4.75pt;width:226.7pt;height:16.05pt;z-index:-302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208" style="position:absolute;margin-left:0;margin-top:0;width:10in;height:51.05pt;z-index:-3028;mso-position-horizontal-relative:page;mso-position-vertical-relative:page" coordsize="14400,1021">
          <v:shape id="_x0000_s2221" style="position:absolute;top:576;width:14400;height:135" coordorigin=",576" coordsize="14400,135" path="m,711r14400,l14400,576,,576,,711xe" fillcolor="#c0504d" stroked="f">
            <v:path arrowok="t"/>
          </v:shape>
          <v:shape id="_x0000_s2220" style="position:absolute;width:14400;height:490" coordsize="14400,490" path="m,490r14400,l14400,,,,,490xe" fillcolor="#1f487c" stroked="f">
            <v:path arrowok="t"/>
          </v:shape>
          <v:shape id="_x0000_s2219" style="position:absolute;top:484;width:14400;height:147" coordorigin=",484" coordsize="14400,147" path="m,631r14400,l14400,484,,484,,631xe" fillcolor="#c0504d" stroked="f">
            <v:path arrowok="t"/>
          </v:shape>
          <v:shape id="_x0000_s2218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17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16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15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4" style="position:absolute;left:14353;top:-3;width:0;height:978" coordorigin="14353,-3" coordsize="0,978" path="m14353,r,975e" filled="f" strokecolor="white" strokeweight="4.6pt">
            <v:path arrowok="t"/>
          </v:shape>
          <v:shape id="_x0000_s2213" style="position:absolute;left:14265;top:-3;width:0;height:978" coordorigin="14265,-3" coordsize="0,978" path="m14265,r,975e" filled="f" strokecolor="white" strokeweight="2.35pt">
            <v:path arrowok="t"/>
          </v:shape>
          <v:shape id="_x0000_s2212" style="position:absolute;left:14220;top:-3;width:0;height:978" coordorigin="14220,-3" coordsize="0,978" path="m14220,r,975e" filled="f" strokecolor="white" strokeweight=".85pt">
            <v:path arrowok="t"/>
          </v:shape>
          <v:shape id="_x0000_s2211" style="position:absolute;left:14156;top:-3;width:0;height:978" coordorigin="14156,-3" coordsize="0,978" path="m14156,r,975e" filled="f" strokecolor="white" strokeweight=".78497mm">
            <v:path arrowok="t"/>
          </v:shape>
          <v:shape id="_x0000_s2210" style="position:absolute;left:14084;width:0;height:923" coordorigin="14084" coordsize="0,923" path="m14084,r,923e" filled="f" strokecolor="white" strokeweight="1.57872mm">
            <v:path arrowok="t"/>
          </v:shape>
          <v:shape id="_x0000_s2209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644.9pt;margin-top:1.8pt;width:35.5pt;height:20pt;z-index:-3027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8.6pt;margin-top:4.75pt;width:129.7pt;height:16.05pt;z-index:-302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115" style="position:absolute;margin-left:0;margin-top:0;width:10in;height:51.05pt;z-index:-2986;mso-position-horizontal-relative:page;mso-position-vertical-relative:page" coordsize="14400,1021">
          <v:shape id="_x0000_s2128" style="position:absolute;top:576;width:14400;height:135" coordorigin=",576" coordsize="14400,135" path="m,711r14400,l14400,576,,576,,711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4;width:14400;height:147" coordorigin=",484" coordsize="14400,147" path="m,631r14400,l14400,484,,484,,631xe" fillcolor="#c0504d" stroked="f">
            <v:path arrowok="t"/>
          </v:shape>
          <v:shape id="_x0000_s212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45.4pt;margin-top:1.8pt;width:35.05pt;height:20pt;z-index:-298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8.6pt;margin-top:4.75pt;width:159.7pt;height:16.05pt;z-index:-2984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rt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099" style="position:absolute;margin-left:0;margin-top:0;width:10in;height:51.05pt;z-index:-2983;mso-position-horizontal-relative:page;mso-position-vertical-relative:page" coordsize="14400,1021">
          <v:shape id="_x0000_s2112" style="position:absolute;top:576;width:14400;height:135" coordorigin=",576" coordsize="14400,135" path="m,711r14400,l14400,576,,576,,711xe" fillcolor="#c0504d" stroked="f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4;width:14400;height:147" coordorigin=",484" coordsize="14400,147" path="m,631r14400,l14400,484,,484,,631xe" fillcolor="#c0504d" stroked="f">
            <v:path arrowok="t"/>
          </v:shape>
          <v:shape id="_x0000_s210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45.85pt;margin-top:1.8pt;width:34.5pt;height:20pt;z-index:-298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8.6pt;margin-top:4.75pt;width:152.75pt;height:16.05pt;z-index:-298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420" style="position:absolute;margin-left:0;margin-top:0;width:10in;height:51.05pt;z-index:-3071;mso-position-horizontal-relative:page;mso-position-vertical-relative:page" coordsize="14400,1021">
          <v:shape id="_x0000_s2433" style="position:absolute;top:630;width:8520;height:80" coordorigin=",630" coordsize="8520,80" path="m,710r8520,l8520,630,,630r,80xe" fillcolor="#c0504d" stroked="f">
            <v:path arrowok="t"/>
          </v:shape>
          <v:shape id="_x0000_s2432" style="position:absolute;width:14400;height:490" coordsize="14400,490" path="m,490r14400,l14400,,,,,490xe" fillcolor="#1f487c" stroked="f">
            <v:path arrowok="t"/>
          </v:shape>
          <v:shape id="_x0000_s2431" style="position:absolute;top:485;width:14400;height:145" coordorigin=",485" coordsize="14400,145" path="m,630r14400,l14400,485,,485,,630xe" fillcolor="#c0504d" stroked="f">
            <v:path arrowok="t"/>
          </v:shape>
          <v:shape id="_x0000_s2430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429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428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427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426" style="position:absolute;left:14353;top:-3;width:0;height:978" coordorigin="14353,-3" coordsize="0,978" path="m14353,r,975e" filled="f" strokecolor="white" strokeweight="4.6pt">
            <v:path arrowok="t"/>
          </v:shape>
          <v:shape id="_x0000_s2425" style="position:absolute;left:14265;top:-3;width:0;height:978" coordorigin="14265,-3" coordsize="0,978" path="m14265,r,975e" filled="f" strokecolor="white" strokeweight="2.35pt">
            <v:path arrowok="t"/>
          </v:shape>
          <v:shape id="_x0000_s2424" style="position:absolute;left:14220;top:-3;width:0;height:978" coordorigin="14220,-3" coordsize="0,978" path="m14220,r,975e" filled="f" strokecolor="white" strokeweight=".85pt">
            <v:path arrowok="t"/>
          </v:shape>
          <v:shape id="_x0000_s2423" style="position:absolute;left:14156;top:-3;width:0;height:978" coordorigin="14156,-3" coordsize="0,978" path="m14156,r,975e" filled="f" strokecolor="white" strokeweight=".78497mm">
            <v:path arrowok="t"/>
          </v:shape>
          <v:shape id="_x0000_s2422" style="position:absolute;left:14084;width:0;height:923" coordorigin="14084" coordsize="0,923" path="m14084,r,923e" filled="f" strokecolor="white" strokeweight="1.57872mm">
            <v:path arrowok="t"/>
          </v:shape>
          <v:shape id="_x0000_s2421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9" type="#_x0000_t202" style="position:absolute;margin-left:646pt;margin-top:1.8pt;width:33.35pt;height:20pt;z-index:-3070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t>260</w:t>
                </w:r>
              </w:p>
            </w:txbxContent>
          </v:textbox>
          <w10:wrap anchorx="page" anchory="page"/>
        </v:shape>
      </w:pict>
    </w:r>
    <w:r>
      <w:pict>
        <v:shape id="_x0000_s2418" type="#_x0000_t202" style="position:absolute;margin-left:8.6pt;margin-top:4.75pt;width:72.3pt;height:16.05pt;z-index:-306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083" style="position:absolute;margin-left:0;margin-top:0;width:10in;height:51.05pt;z-index:-2980;mso-position-horizontal-relative:page;mso-position-vertical-relative:page" coordsize="14400,1021">
          <v:shape id="_x0000_s2096" style="position:absolute;top:576;width:14400;height:135" coordorigin=",576" coordsize="14400,135" path="m,711r14400,l14400,576,,576,,711xe" fillcolor="#c0504d" stroked="f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4;width:14400;height:147" coordorigin=",484" coordsize="14400,147" path="m,631r14400,l14400,484,,484,,631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44.3pt;margin-top:1.8pt;width:36.1pt;height:20pt;z-index:-297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302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.6pt;margin-top:4.75pt;width:128.85pt;height:16.05pt;z-index:-2978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067" style="position:absolute;margin-left:0;margin-top:0;width:10in;height:51.05pt;z-index:-2977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5.4pt;margin-top:1.8pt;width:34.9pt;height:20pt;z-index:-297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303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6pt;margin-top:4.75pt;width:133.35pt;height:16.05pt;z-index:-297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umm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051" style="position:absolute;margin-left:0;margin-top:0;width:10in;height:51.05pt;z-index:-2974;mso-position-horizontal-relative:page;mso-position-vertical-relative:page" coordsize="14400,1021">
          <v:shape id="_x0000_s2064" style="position:absolute;top:576;width:14400;height:135" coordorigin=",576" coordsize="14400,135" path="m,711r14400,l14400,576,,576,,711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4;width:14400;height:147" coordorigin=",484" coordsize="14400,147" path="m,631r14400,l14400,484,,484,,631xe" fillcolor="#c0504d" stroked="f">
            <v:path arrowok="t"/>
          </v:shape>
          <v:shape id="_x0000_s206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5.15pt;margin-top:1.8pt;width:35.15pt;height:20pt;z-index:-2973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304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93.65pt;height:16.05pt;z-index:-297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52B8B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552B8B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402" style="position:absolute;margin-left:0;margin-top:0;width:10in;height:51.05pt;z-index:-3066;mso-position-horizontal-relative:page;mso-position-vertical-relative:page" coordsize="14400,1021">
          <v:shape id="_x0000_s2415" style="position:absolute;top:576;width:14400;height:135" coordorigin=",576" coordsize="14400,135" path="m,711r14400,l14400,576,,576,,711xe" fillcolor="#c0504d" stroked="f">
            <v:path arrowok="t"/>
          </v:shape>
          <v:shape id="_x0000_s2414" style="position:absolute;width:14400;height:490" coordsize="14400,490" path="m,490r14400,l14400,,,,,490xe" fillcolor="#1f487c" stroked="f">
            <v:path arrowok="t"/>
          </v:shape>
          <v:shape id="_x0000_s2413" style="position:absolute;top:484;width:14400;height:147" coordorigin=",484" coordsize="14400,147" path="m,631r14400,l14400,484,,484,,631xe" fillcolor="#c0504d" stroked="f">
            <v:path arrowok="t"/>
          </v:shape>
          <v:shape id="_x0000_s2412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411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410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409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408" style="position:absolute;left:14353;top:-3;width:0;height:978" coordorigin="14353,-3" coordsize="0,978" path="m14353,r,975e" filled="f" strokecolor="white" strokeweight="4.6pt">
            <v:path arrowok="t"/>
          </v:shape>
          <v:shape id="_x0000_s2407" style="position:absolute;left:14265;top:-3;width:0;height:978" coordorigin="14265,-3" coordsize="0,978" path="m14265,r,975e" filled="f" strokecolor="white" strokeweight="2.35pt">
            <v:path arrowok="t"/>
          </v:shape>
          <v:shape id="_x0000_s2406" style="position:absolute;left:14220;top:-3;width:0;height:978" coordorigin="14220,-3" coordsize="0,978" path="m14220,r,975e" filled="f" strokecolor="white" strokeweight=".85pt">
            <v:path arrowok="t"/>
          </v:shape>
          <v:shape id="_x0000_s2405" style="position:absolute;left:14156;top:-3;width:0;height:978" coordorigin="14156,-3" coordsize="0,978" path="m14156,r,975e" filled="f" strokecolor="white" strokeweight=".78497mm">
            <v:path arrowok="t"/>
          </v:shape>
          <v:shape id="_x0000_s2404" style="position:absolute;left:14084;width:0;height:923" coordorigin="14084" coordsize="0,923" path="m14084,r,923e" filled="f" strokecolor="white" strokeweight="1.57872mm">
            <v:path arrowok="t"/>
          </v:shape>
          <v:shape id="_x0000_s2403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1" type="#_x0000_t202" style="position:absolute;margin-left:645.85pt;margin-top:1.8pt;width:34.5pt;height:20pt;z-index:-306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00" type="#_x0000_t202" style="position:absolute;margin-left:8.6pt;margin-top:4.75pt;width:132.1pt;height:16.05pt;z-index:-3064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86" style="position:absolute;margin-left:0;margin-top:0;width:10in;height:51.05pt;z-index:-3063;mso-position-horizontal-relative:page;mso-position-vertical-relative:page" coordsize="14400,1021">
          <v:shape id="_x0000_s2399" style="position:absolute;top:630;width:8520;height:80" coordorigin=",630" coordsize="8520,80" path="m,710r8520,l8520,630,,630r,80xe" fillcolor="#c0504d" stroked="f">
            <v:path arrowok="t"/>
          </v:shape>
          <v:shape id="_x0000_s2398" style="position:absolute;width:14400;height:490" coordsize="14400,490" path="m,490r14400,l14400,,,,,490xe" fillcolor="#1f487c" stroked="f">
            <v:path arrowok="t"/>
          </v:shape>
          <v:shape id="_x0000_s2397" style="position:absolute;top:485;width:14400;height:145" coordorigin=",485" coordsize="14400,145" path="m,630r14400,l14400,485,,485,,630xe" fillcolor="#c0504d" stroked="f">
            <v:path arrowok="t"/>
          </v:shape>
          <v:shape id="_x0000_s2396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395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94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93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92" style="position:absolute;left:14353;top:-3;width:0;height:978" coordorigin="14353,-3" coordsize="0,978" path="m14353,r,975e" filled="f" strokecolor="white" strokeweight="4.6pt">
            <v:path arrowok="t"/>
          </v:shape>
          <v:shape id="_x0000_s2391" style="position:absolute;left:14265;top:-3;width:0;height:978" coordorigin="14265,-3" coordsize="0,978" path="m14265,r,975e" filled="f" strokecolor="white" strokeweight="2.35pt">
            <v:path arrowok="t"/>
          </v:shape>
          <v:shape id="_x0000_s2390" style="position:absolute;left:14220;top:-3;width:0;height:978" coordorigin="14220,-3" coordsize="0,978" path="m14220,r,975e" filled="f" strokecolor="white" strokeweight=".85pt">
            <v:path arrowok="t"/>
          </v:shape>
          <v:shape id="_x0000_s2389" style="position:absolute;left:14156;top:-3;width:0;height:978" coordorigin="14156,-3" coordsize="0,978" path="m14156,r,975e" filled="f" strokecolor="white" strokeweight=".78497mm">
            <v:path arrowok="t"/>
          </v:shape>
          <v:shape id="_x0000_s2388" style="position:absolute;left:14084;width:0;height:923" coordorigin="14084" coordsize="0,923" path="m14084,r,923e" filled="f" strokecolor="white" strokeweight="1.57872mm">
            <v:path arrowok="t"/>
          </v:shape>
          <v:shape id="_x0000_s2387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5" type="#_x0000_t202" style="position:absolute;margin-left:646.6pt;margin-top:1.8pt;width:33.8pt;height:20pt;z-index:-306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84" type="#_x0000_t202" style="position:absolute;margin-left:8.6pt;margin-top:4.75pt;width:254.9pt;height:16.05pt;z-index:-3061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wo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rte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70" style="position:absolute;margin-left:0;margin-top:0;width:10in;height:51.05pt;z-index:-3060;mso-position-horizontal-relative:page;mso-position-vertical-relative:page" coordsize="14400,1021">
          <v:shape id="_x0000_s2383" style="position:absolute;top:576;width:14400;height:135" coordorigin=",576" coordsize="14400,135" path="m,711r14400,l14400,576,,576,,711xe" fillcolor="#c0504d" stroked="f">
            <v:path arrowok="t"/>
          </v:shape>
          <v:shape id="_x0000_s2382" style="position:absolute;width:14400;height:490" coordsize="14400,490" path="m,490r14400,l14400,,,,,490xe" fillcolor="#1f487c" stroked="f">
            <v:path arrowok="t"/>
          </v:shape>
          <v:shape id="_x0000_s2381" style="position:absolute;top:484;width:14400;height:147" coordorigin=",484" coordsize="14400,147" path="m,631r14400,l14400,484,,484,,631xe" fillcolor="#c0504d" stroked="f">
            <v:path arrowok="t"/>
          </v:shape>
          <v:shape id="_x0000_s2380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379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78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77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76" style="position:absolute;left:14353;top:-3;width:0;height:978" coordorigin="14353,-3" coordsize="0,978" path="m14353,r,975e" filled="f" strokecolor="white" strokeweight="4.6pt">
            <v:path arrowok="t"/>
          </v:shape>
          <v:shape id="_x0000_s2375" style="position:absolute;left:14265;top:-3;width:0;height:978" coordorigin="14265,-3" coordsize="0,978" path="m14265,r,975e" filled="f" strokecolor="white" strokeweight="2.35pt">
            <v:path arrowok="t"/>
          </v:shape>
          <v:shape id="_x0000_s2374" style="position:absolute;left:14220;top:-3;width:0;height:978" coordorigin="14220,-3" coordsize="0,978" path="m14220,r,975e" filled="f" strokecolor="white" strokeweight=".85pt">
            <v:path arrowok="t"/>
          </v:shape>
          <v:shape id="_x0000_s2373" style="position:absolute;left:14156;top:-3;width:0;height:978" coordorigin="14156,-3" coordsize="0,978" path="m14156,r,975e" filled="f" strokecolor="white" strokeweight=".78497mm">
            <v:path arrowok="t"/>
          </v:shape>
          <v:shape id="_x0000_s2372" style="position:absolute;left:14084;width:0;height:923" coordorigin="14084" coordsize="0,923" path="m14084,r,923e" filled="f" strokecolor="white" strokeweight="1.57872mm">
            <v:path arrowok="t"/>
          </v:shape>
          <v:shape id="_x0000_s2371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9" type="#_x0000_t202" style="position:absolute;margin-left:645.85pt;margin-top:1.8pt;width:34.5pt;height:20pt;z-index:-3059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68" type="#_x0000_t202" style="position:absolute;margin-left:8.6pt;margin-top:4.75pt;width:245.9pt;height:16.05pt;z-index:-3058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rt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54" style="position:absolute;margin-left:0;margin-top:0;width:10in;height:51.05pt;z-index:-3057;mso-position-horizontal-relative:page;mso-position-vertical-relative:page" coordsize="14400,1021">
          <v:shape id="_x0000_s2367" style="position:absolute;top:576;width:14400;height:135" coordorigin=",576" coordsize="14400,135" path="m,711r14400,l14400,576,,576,,711xe" fillcolor="#c0504d" stroked="f">
            <v:path arrowok="t"/>
          </v:shape>
          <v:shape id="_x0000_s2366" style="position:absolute;width:14400;height:490" coordsize="14400,490" path="m,490r14400,l14400,,,,,490xe" fillcolor="#1f487c" stroked="f">
            <v:path arrowok="t"/>
          </v:shape>
          <v:shape id="_x0000_s2365" style="position:absolute;top:484;width:14400;height:147" coordorigin=",484" coordsize="14400,147" path="m,631r14400,l14400,484,,484,,631xe" fillcolor="#c0504d" stroked="f">
            <v:path arrowok="t"/>
          </v:shape>
          <v:shape id="_x0000_s2364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363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62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61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60" style="position:absolute;left:14353;top:-3;width:0;height:978" coordorigin="14353,-3" coordsize="0,978" path="m14353,r,975e" filled="f" strokecolor="white" strokeweight="4.6pt">
            <v:path arrowok="t"/>
          </v:shape>
          <v:shape id="_x0000_s2359" style="position:absolute;left:14265;top:-3;width:0;height:978" coordorigin="14265,-3" coordsize="0,978" path="m14265,r,975e" filled="f" strokecolor="white" strokeweight="2.35pt">
            <v:path arrowok="t"/>
          </v:shape>
          <v:shape id="_x0000_s2358" style="position:absolute;left:14220;top:-3;width:0;height:978" coordorigin="14220,-3" coordsize="0,978" path="m14220,r,975e" filled="f" strokecolor="white" strokeweight=".85pt">
            <v:path arrowok="t"/>
          </v:shape>
          <v:shape id="_x0000_s2357" style="position:absolute;left:14156;top:-3;width:0;height:978" coordorigin="14156,-3" coordsize="0,978" path="m14156,r,975e" filled="f" strokecolor="white" strokeweight=".78497mm">
            <v:path arrowok="t"/>
          </v:shape>
          <v:shape id="_x0000_s2356" style="position:absolute;left:14084;width:0;height:923" coordorigin="14084" coordsize="0,923" path="m14084,r,923e" filled="f" strokecolor="white" strokeweight="1.57872mm">
            <v:path arrowok="t"/>
          </v:shape>
          <v:shape id="_x0000_s2355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3" type="#_x0000_t202" style="position:absolute;margin-left:645.4pt;margin-top:1.8pt;width:35.05pt;height:20pt;z-index:-3056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52" type="#_x0000_t202" style="position:absolute;margin-left:8.6pt;margin-top:4.75pt;width:219.35pt;height:16.05pt;z-index:-3055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8B" w:rsidRDefault="00DB3002">
    <w:pPr>
      <w:spacing w:line="200" w:lineRule="exact"/>
    </w:pPr>
    <w:r>
      <w:pict>
        <v:group id="_x0000_s2338" style="position:absolute;margin-left:0;margin-top:0;width:10in;height:51.05pt;z-index:-3054;mso-position-horizontal-relative:page;mso-position-vertical-relative:page" coordsize="14400,1021">
          <v:shape id="_x0000_s2351" style="position:absolute;top:576;width:14400;height:135" coordorigin=",576" coordsize="14400,135" path="m,711r14400,l14400,576,,576,,711xe" fillcolor="#c0504d" stroked="f">
            <v:path arrowok="t"/>
          </v:shape>
          <v:shape id="_x0000_s2350" style="position:absolute;width:14400;height:490" coordsize="14400,490" path="m,490r14400,l14400,,,,,490xe" fillcolor="#1f487c" stroked="f">
            <v:path arrowok="t"/>
          </v:shape>
          <v:shape id="_x0000_s2349" style="position:absolute;top:484;width:14400;height:147" coordorigin=",484" coordsize="14400,147" path="m,631r14400,l14400,484,,484,,631xe" fillcolor="#c0504d" stroked="f">
            <v:path arrowok="t"/>
          </v:shape>
          <v:shape id="_x0000_s2348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347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46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45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44" style="position:absolute;left:14353;top:-3;width:0;height:978" coordorigin="14353,-3" coordsize="0,978" path="m14353,r,975e" filled="f" strokecolor="white" strokeweight="4.6pt">
            <v:path arrowok="t"/>
          </v:shape>
          <v:shape id="_x0000_s2343" style="position:absolute;left:14265;top:-3;width:0;height:978" coordorigin="14265,-3" coordsize="0,978" path="m14265,r,975e" filled="f" strokecolor="white" strokeweight="2.35pt">
            <v:path arrowok="t"/>
          </v:shape>
          <v:shape id="_x0000_s2342" style="position:absolute;left:14220;top:-3;width:0;height:978" coordorigin="14220,-3" coordsize="0,978" path="m14220,r,975e" filled="f" strokecolor="white" strokeweight=".85pt">
            <v:path arrowok="t"/>
          </v:shape>
          <v:shape id="_x0000_s2341" style="position:absolute;left:14156;top:-3;width:0;height:978" coordorigin="14156,-3" coordsize="0,978" path="m14156,r,975e" filled="f" strokecolor="white" strokeweight=".78497mm">
            <v:path arrowok="t"/>
          </v:shape>
          <v:shape id="_x0000_s2340" style="position:absolute;left:14084;width:0;height:923" coordorigin="14084" coordsize="0,923" path="m14084,r,923e" filled="f" strokecolor="white" strokeweight="1.57872mm">
            <v:path arrowok="t"/>
          </v:shape>
          <v:shape id="_x0000_s2339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7" type="#_x0000_t202" style="position:absolute;margin-left:645.85pt;margin-top:1.8pt;width:34.5pt;height:20pt;z-index:-3053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F041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36" type="#_x0000_t202" style="position:absolute;margin-left:8.6pt;margin-top:4.75pt;width:219.35pt;height:16.05pt;z-index:-3052;mso-position-horizontal-relative:page;mso-position-vertical-relative:page" filled="f" stroked="f">
          <v:textbox inset="0,0,0,0">
            <w:txbxContent>
              <w:p w:rsidR="00552B8B" w:rsidRDefault="00DB300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rge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59F3"/>
    <w:multiLevelType w:val="multilevel"/>
    <w:tmpl w:val="1E8C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4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B8B"/>
    <w:rsid w:val="00552B8B"/>
    <w:rsid w:val="005F0412"/>
    <w:rsid w:val="00D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F0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412"/>
  </w:style>
  <w:style w:type="paragraph" w:styleId="Footer">
    <w:name w:val="footer"/>
    <w:basedOn w:val="Normal"/>
    <w:link w:val="FooterChar"/>
    <w:uiPriority w:val="99"/>
    <w:unhideWhenUsed/>
    <w:rsid w:val="005F0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F0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412"/>
  </w:style>
  <w:style w:type="paragraph" w:styleId="Footer">
    <w:name w:val="footer"/>
    <w:basedOn w:val="Normal"/>
    <w:link w:val="FooterChar"/>
    <w:uiPriority w:val="99"/>
    <w:unhideWhenUsed/>
    <w:rsid w:val="005F0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9.xml"/><Relationship Id="rId39" Type="http://schemas.openxmlformats.org/officeDocument/2006/relationships/image" Target="media/image16.jpeg"/><Relationship Id="rId21" Type="http://schemas.openxmlformats.org/officeDocument/2006/relationships/header" Target="header5.xml"/><Relationship Id="rId34" Type="http://schemas.openxmlformats.org/officeDocument/2006/relationships/image" Target="media/image11.png"/><Relationship Id="rId42" Type="http://schemas.openxmlformats.org/officeDocument/2006/relationships/image" Target="media/image19.jpeg"/><Relationship Id="rId47" Type="http://schemas.openxmlformats.org/officeDocument/2006/relationships/image" Target="media/image24.jpeg"/><Relationship Id="rId50" Type="http://schemas.openxmlformats.org/officeDocument/2006/relationships/header" Target="header12.xml"/><Relationship Id="rId55" Type="http://schemas.openxmlformats.org/officeDocument/2006/relationships/header" Target="header15.xml"/><Relationship Id="rId63" Type="http://schemas.openxmlformats.org/officeDocument/2006/relationships/footer" Target="footer7.xml"/><Relationship Id="rId68" Type="http://schemas.openxmlformats.org/officeDocument/2006/relationships/header" Target="header19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eader" Target="header10.xml"/><Relationship Id="rId11" Type="http://schemas.openxmlformats.org/officeDocument/2006/relationships/image" Target="media/image3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image" Target="media/image14.jpeg"/><Relationship Id="rId40" Type="http://schemas.openxmlformats.org/officeDocument/2006/relationships/image" Target="media/image17.jpeg"/><Relationship Id="rId45" Type="http://schemas.openxmlformats.org/officeDocument/2006/relationships/image" Target="media/image22.jpeg"/><Relationship Id="rId53" Type="http://schemas.openxmlformats.org/officeDocument/2006/relationships/image" Target="media/image27.jpeg"/><Relationship Id="rId58" Type="http://schemas.openxmlformats.org/officeDocument/2006/relationships/header" Target="header17.xml"/><Relationship Id="rId66" Type="http://schemas.openxmlformats.org/officeDocument/2006/relationships/footer" Target="footer10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6.xml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49" Type="http://schemas.openxmlformats.org/officeDocument/2006/relationships/image" Target="media/image26.jpeg"/><Relationship Id="rId57" Type="http://schemas.openxmlformats.org/officeDocument/2006/relationships/image" Target="media/image29.jpeg"/><Relationship Id="rId61" Type="http://schemas.openxmlformats.org/officeDocument/2006/relationships/image" Target="media/image32.jpeg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image" Target="media/image10.jpeg"/><Relationship Id="rId44" Type="http://schemas.openxmlformats.org/officeDocument/2006/relationships/image" Target="media/image21.jpeg"/><Relationship Id="rId52" Type="http://schemas.openxmlformats.org/officeDocument/2006/relationships/header" Target="header14.xml"/><Relationship Id="rId60" Type="http://schemas.openxmlformats.org/officeDocument/2006/relationships/image" Target="media/image31.jpeg"/><Relationship Id="rId65" Type="http://schemas.openxmlformats.org/officeDocument/2006/relationships/footer" Target="footer9.xml"/><Relationship Id="rId73" Type="http://schemas.openxmlformats.org/officeDocument/2006/relationships/header" Target="header2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image" Target="media/image12.jpeg"/><Relationship Id="rId43" Type="http://schemas.openxmlformats.org/officeDocument/2006/relationships/image" Target="media/image20.jpeg"/><Relationship Id="rId48" Type="http://schemas.openxmlformats.org/officeDocument/2006/relationships/image" Target="media/image25.jpeg"/><Relationship Id="rId56" Type="http://schemas.openxmlformats.org/officeDocument/2006/relationships/header" Target="header16.xml"/><Relationship Id="rId64" Type="http://schemas.openxmlformats.org/officeDocument/2006/relationships/footer" Target="footer8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header" Target="header13.xml"/><Relationship Id="rId72" Type="http://schemas.openxmlformats.org/officeDocument/2006/relationships/header" Target="header21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header" Target="header8.xml"/><Relationship Id="rId33" Type="http://schemas.openxmlformats.org/officeDocument/2006/relationships/footer" Target="footer5.xml"/><Relationship Id="rId38" Type="http://schemas.openxmlformats.org/officeDocument/2006/relationships/image" Target="media/image15.jpeg"/><Relationship Id="rId46" Type="http://schemas.openxmlformats.org/officeDocument/2006/relationships/image" Target="media/image23.jpeg"/><Relationship Id="rId59" Type="http://schemas.openxmlformats.org/officeDocument/2006/relationships/image" Target="media/image30.jpeg"/><Relationship Id="rId67" Type="http://schemas.openxmlformats.org/officeDocument/2006/relationships/header" Target="header18.xml"/><Relationship Id="rId20" Type="http://schemas.openxmlformats.org/officeDocument/2006/relationships/footer" Target="footer2.xml"/><Relationship Id="rId41" Type="http://schemas.openxmlformats.org/officeDocument/2006/relationships/image" Target="media/image18.jpeg"/><Relationship Id="rId54" Type="http://schemas.openxmlformats.org/officeDocument/2006/relationships/image" Target="media/image28.jpeg"/><Relationship Id="rId62" Type="http://schemas.openxmlformats.org/officeDocument/2006/relationships/footer" Target="footer6.xml"/><Relationship Id="rId70" Type="http://schemas.openxmlformats.org/officeDocument/2006/relationships/image" Target="media/image33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1740</Words>
  <Characters>9919</Characters>
  <Application>Microsoft Office Word</Application>
  <DocSecurity>0</DocSecurity>
  <Lines>82</Lines>
  <Paragraphs>23</Paragraphs>
  <ScaleCrop>false</ScaleCrop>
  <Company/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3</cp:revision>
  <dcterms:created xsi:type="dcterms:W3CDTF">2015-10-03T09:59:00Z</dcterms:created>
  <dcterms:modified xsi:type="dcterms:W3CDTF">2015-10-03T10:03:00Z</dcterms:modified>
</cp:coreProperties>
</file>