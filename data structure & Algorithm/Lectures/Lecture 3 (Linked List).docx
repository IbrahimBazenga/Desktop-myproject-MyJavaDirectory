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7E" w:rsidRDefault="002A54D8">
      <w:pPr>
        <w:spacing w:before="31"/>
        <w:ind w:right="815"/>
        <w:jc w:val="right"/>
        <w:rPr>
          <w:rFonts w:ascii="Georgia" w:eastAsia="Georgia" w:hAnsi="Georgia" w:cs="Georgia"/>
          <w:sz w:val="36"/>
          <w:szCs w:val="36"/>
        </w:rPr>
      </w:pPr>
      <w:r>
        <w:pict>
          <v:group id="_x0000_s1439" style="position:absolute;left:0;text-align:left;margin-left:0;margin-top:0;width:10in;height:324.8pt;z-index:-1414;mso-position-horizontal-relative:page;mso-position-vertical-relative:page" coordsize="14400,6496">
            <v:shape id="_x0000_s1455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454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453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452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451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450" style="position:absolute;top:6010;width:14400;height:123" coordorigin=",6010" coordsize="14400,123" path="m,6133r14400,l14400,6010,,6010r,123xe" fillcolor="#c0504d" stroked="f">
              <v:path arrowok="t"/>
            </v:shape>
            <v:shape id="_x0000_s1449" style="position:absolute;top:5830;width:10100;height:180" coordorigin=",5830" coordsize="10100,180" path="m,6010r10100,l10100,5830,,5830r,180xe" fillcolor="#c0504d" stroked="f">
              <v:path arrowok="t"/>
            </v:shape>
            <v:shape id="_x0000_s1448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447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6" type="#_x0000_t75" style="position:absolute;left:8465;top:962;width:3386;height:1291">
              <v:imagedata r:id="rId8" o:title=""/>
            </v:shape>
            <v:shape id="_x0000_s1445" type="#_x0000_t75" style="position:absolute;left:6960;top:962;width:2556;height:1291">
              <v:imagedata r:id="rId9" o:title=""/>
            </v:shape>
            <v:shape id="_x0000_s1444" type="#_x0000_t75" style="position:absolute;left:3398;top:962;width:4613;height:1291">
              <v:imagedata r:id="rId10" o:title=""/>
            </v:shape>
            <v:shape id="_x0000_s1443" type="#_x0000_t75" style="position:absolute;left:3218;top:2119;width:8899;height:977">
              <v:imagedata r:id="rId11" o:title=""/>
            </v:shape>
            <v:shape id="_x0000_s1442" type="#_x0000_t75" style="position:absolute;left:3132;top:2254;width:833;height:842">
              <v:imagedata r:id="rId12" o:title=""/>
            </v:shape>
            <v:shape id="_x0000_s1441" type="#_x0000_t75" style="position:absolute;left:5957;top:386;width:3538;height:787">
              <v:imagedata r:id="rId13" o:title=""/>
            </v:shape>
            <v:shape id="_x0000_s1440" type="#_x0000_t75" style="position:absolute;left:5798;top:386;width:802;height:787">
              <v:imagedata r:id="rId14" o:title=""/>
            </v:shape>
            <w10:wrap anchorx="page" anchory="page"/>
          </v:group>
        </w:pict>
      </w:r>
      <w:r>
        <w:rPr>
          <w:rFonts w:ascii="Georgia" w:eastAsia="Georgia" w:hAnsi="Georgia" w:cs="Georgia"/>
          <w:color w:val="FFFFFF"/>
          <w:sz w:val="36"/>
          <w:szCs w:val="36"/>
        </w:rPr>
        <w:t>54</w:t>
      </w:r>
    </w:p>
    <w:p w:rsidR="006F1E7E" w:rsidRDefault="006F1E7E">
      <w:pPr>
        <w:spacing w:before="9" w:line="100" w:lineRule="exact"/>
        <w:rPr>
          <w:sz w:val="11"/>
          <w:szCs w:val="11"/>
        </w:rPr>
      </w:pPr>
    </w:p>
    <w:p w:rsidR="006F1E7E" w:rsidRDefault="006F1E7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60FAE" w:rsidRDefault="00560FAE">
      <w:pPr>
        <w:spacing w:before="6" w:line="140" w:lineRule="exact"/>
        <w:rPr>
          <w:sz w:val="14"/>
          <w:szCs w:val="14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940" w:lineRule="exact"/>
        <w:ind w:left="4968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1436" style="position:absolute;left:0;text-align:left;margin-left:425.2pt;margin-top:92.95pt;width:156.35pt;height:3.6pt;z-index:-1413;mso-position-horizontal-relative:page" coordorigin="8504,1859" coordsize="3127,72">
            <v:shape id="_x0000_s1438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437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</w:t>
      </w:r>
      <w:r>
        <w:rPr>
          <w:rFonts w:ascii="Trebuchet MS" w:eastAsia="Trebuchet MS" w:hAnsi="Trebuchet MS" w:cs="Trebuchet MS"/>
          <w:b/>
          <w:color w:val="FFFFFF"/>
          <w:spacing w:val="2"/>
          <w:position w:val="-2"/>
          <w:sz w:val="88"/>
          <w:szCs w:val="88"/>
        </w:rPr>
        <w:t>r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e</w:t>
      </w:r>
      <w:r>
        <w:rPr>
          <w:rFonts w:ascii="Trebuchet MS" w:eastAsia="Trebuchet MS" w:hAnsi="Trebuchet MS" w:cs="Trebuchet MS"/>
          <w:b/>
          <w:color w:val="FFFFFF"/>
          <w:spacing w:val="-8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 3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8" w:line="260" w:lineRule="exact"/>
        <w:rPr>
          <w:sz w:val="26"/>
          <w:szCs w:val="26"/>
        </w:rPr>
      </w:pPr>
    </w:p>
    <w:p w:rsidR="006F1E7E" w:rsidRDefault="002A54D8">
      <w:pPr>
        <w:spacing w:line="960" w:lineRule="exact"/>
        <w:ind w:left="4793" w:right="4760"/>
        <w:jc w:val="center"/>
        <w:rPr>
          <w:rFonts w:ascii="Trebuchet MS" w:eastAsia="Trebuchet MS" w:hAnsi="Trebuchet MS" w:cs="Trebuchet MS"/>
          <w:sz w:val="88"/>
          <w:szCs w:val="88"/>
        </w:rPr>
        <w:sectPr w:rsidR="006F1E7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4400" w:h="10800" w:orient="landscape"/>
          <w:pgMar w:top="0" w:right="20" w:bottom="0" w:left="40" w:header="0" w:footer="45" w:gutter="0"/>
          <w:cols w:space="720"/>
        </w:sect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Li</w:t>
      </w:r>
      <w:r>
        <w:rPr>
          <w:rFonts w:ascii="Trebuchet MS" w:eastAsia="Trebuchet MS" w:hAnsi="Trebuchet MS" w:cs="Trebuchet MS"/>
          <w:color w:val="C00000"/>
          <w:spacing w:val="2"/>
          <w:sz w:val="88"/>
          <w:szCs w:val="88"/>
        </w:rPr>
        <w:t>n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ked</w:t>
      </w:r>
      <w:r>
        <w:rPr>
          <w:rFonts w:ascii="Trebuchet MS" w:eastAsia="Trebuchet MS" w:hAnsi="Trebuchet MS" w:cs="Trebuchet MS"/>
          <w:color w:val="C00000"/>
          <w:spacing w:val="-8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Lis</w:t>
      </w:r>
      <w:r>
        <w:rPr>
          <w:rFonts w:ascii="Trebuchet MS" w:eastAsia="Trebuchet MS" w:hAnsi="Trebuchet MS" w:cs="Trebuchet MS"/>
          <w:color w:val="C00000"/>
          <w:spacing w:val="3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s</w:t>
      </w:r>
    </w:p>
    <w:p w:rsidR="006F1E7E" w:rsidRDefault="006F1E7E">
      <w:pPr>
        <w:spacing w:before="1" w:line="240" w:lineRule="exact"/>
        <w:rPr>
          <w:sz w:val="24"/>
          <w:szCs w:val="24"/>
        </w:rPr>
      </w:pPr>
    </w:p>
    <w:p w:rsidR="006F1E7E" w:rsidRDefault="002A54D8">
      <w:pPr>
        <w:spacing w:line="880" w:lineRule="exact"/>
        <w:ind w:left="4720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List Ove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view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4" w:line="280" w:lineRule="exact"/>
        <w:rPr>
          <w:sz w:val="28"/>
          <w:szCs w:val="28"/>
        </w:rPr>
      </w:pPr>
    </w:p>
    <w:p w:rsidR="006F1E7E" w:rsidRDefault="002A54D8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</w:p>
    <w:p w:rsidR="006F1E7E" w:rsidRDefault="002A54D8">
      <w:pPr>
        <w:spacing w:before="13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Abstr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ct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type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(AD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).</w:t>
      </w:r>
    </w:p>
    <w:p w:rsidR="006F1E7E" w:rsidRDefault="006F1E7E">
      <w:pPr>
        <w:spacing w:line="200" w:lineRule="exact"/>
      </w:pPr>
    </w:p>
    <w:p w:rsidR="006F1E7E" w:rsidRDefault="006F1E7E">
      <w:pPr>
        <w:spacing w:before="17" w:line="220" w:lineRule="exact"/>
        <w:rPr>
          <w:sz w:val="22"/>
          <w:szCs w:val="22"/>
        </w:rPr>
      </w:pPr>
    </w:p>
    <w:p w:rsidR="006F1E7E" w:rsidRDefault="002A54D8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ic oper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inked 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</w:p>
    <w:p w:rsidR="006F1E7E" w:rsidRDefault="002A54D8">
      <w:pPr>
        <w:spacing w:before="13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Insert,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find, 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e,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, et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before="17" w:line="220" w:lineRule="exact"/>
        <w:rPr>
          <w:sz w:val="22"/>
          <w:szCs w:val="22"/>
        </w:rPr>
      </w:pPr>
    </w:p>
    <w:p w:rsidR="006F1E7E" w:rsidRDefault="002A54D8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 of 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ed 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sts</w:t>
      </w:r>
    </w:p>
    <w:p w:rsidR="006F1E7E" w:rsidRDefault="002A54D8">
      <w:pPr>
        <w:spacing w:before="13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cular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ed 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sts.</w:t>
      </w:r>
    </w:p>
    <w:p w:rsidR="006F1E7E" w:rsidRDefault="002A54D8">
      <w:pPr>
        <w:spacing w:before="51"/>
        <w:ind w:left="2472"/>
        <w:rPr>
          <w:rFonts w:ascii="Georgia" w:eastAsia="Georgia" w:hAnsi="Georgia" w:cs="Georgia"/>
          <w:sz w:val="40"/>
          <w:szCs w:val="40"/>
        </w:rPr>
        <w:sectPr w:rsidR="006F1E7E">
          <w:headerReference w:type="default" r:id="rId21"/>
          <w:pgSz w:w="14400" w:h="10800" w:orient="landscape"/>
          <w:pgMar w:top="980" w:right="0" w:bottom="0" w:left="0" w:header="0" w:footer="45" w:gutter="0"/>
          <w:pgNumType w:start="55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Doub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ed 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sts.</w:t>
      </w:r>
    </w:p>
    <w:p w:rsidR="006F1E7E" w:rsidRDefault="002A54D8">
      <w:pPr>
        <w:spacing w:before="95" w:line="900" w:lineRule="exact"/>
        <w:ind w:left="4964" w:right="5084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lastRenderedPageBreak/>
        <w:t>Li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k</w:t>
      </w:r>
      <w:r>
        <w:rPr>
          <w:rFonts w:ascii="Trebuchet MS" w:eastAsia="Trebuchet MS" w:hAnsi="Trebuchet MS" w:cs="Trebuchet MS"/>
          <w:color w:val="1F487C"/>
          <w:spacing w:val="1"/>
          <w:position w:val="-3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d</w:t>
      </w:r>
      <w:r>
        <w:rPr>
          <w:rFonts w:ascii="Trebuchet MS" w:eastAsia="Trebuchet MS" w:hAnsi="Trebuchet MS" w:cs="Trebuchet MS"/>
          <w:color w:val="1F487C"/>
          <w:spacing w:val="-28"/>
          <w:position w:val="-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Li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ts</w:t>
      </w:r>
    </w:p>
    <w:p w:rsidR="006F1E7E" w:rsidRDefault="006F1E7E">
      <w:pPr>
        <w:spacing w:before="1" w:line="140" w:lineRule="exact"/>
        <w:rPr>
          <w:sz w:val="15"/>
          <w:szCs w:val="15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460" w:lineRule="exact"/>
        <w:ind w:left="4568"/>
        <w:rPr>
          <w:rFonts w:ascii="Symbol" w:eastAsia="Symbol" w:hAnsi="Symbol" w:cs="Symbol"/>
          <w:sz w:val="36"/>
          <w:szCs w:val="36"/>
        </w:rPr>
      </w:pPr>
      <w:r>
        <w:pict>
          <v:group id="_x0000_s1406" style="position:absolute;left:0;text-align:left;margin-left:112.1pt;margin-top:-13.75pt;width:482.25pt;height:50.75pt;z-index:-1412;mso-position-horizontal-relative:page" coordorigin="2243,-275" coordsize="9645,1015">
            <v:shape id="_x0000_s1435" style="position:absolute;left:5145;top:-242;width:960;height:960" coordorigin="5145,-242" coordsize="960,960" path="m5145,718r960,l6105,-242r-960,l5145,718xe" fillcolor="#4f81bc" stroked="f">
              <v:path arrowok="t"/>
            </v:shape>
            <v:shape id="_x0000_s1434" style="position:absolute;left:5145;top:-242;width:960;height:960" coordorigin="5145,-242" coordsize="960,960" path="m5145,718r960,l6105,-242r-960,l5145,718xe" filled="f" strokeweight="2.25pt">
              <v:path arrowok="t"/>
            </v:shape>
            <v:shape id="_x0000_s1433" style="position:absolute;left:5557;top:125;width:1508;height:225" coordorigin="5557,125" coordsize="1508,225" path="m6952,215r-22,-90l6930,215r22,xe" fillcolor="black" stroked="f">
              <v:path arrowok="t"/>
            </v:shape>
            <v:shape id="_x0000_s1432" style="position:absolute;left:5557;top:125;width:1508;height:225" coordorigin="5557,125" coordsize="1508,225" path="m5689,260r1241,l5689,260r1,-40l5692,238,6930,215r-1242,l5681,200r-15,-15l5647,174r-22,-4l5625,260r17,43l5662,294r16,-15l5689,260xe" fillcolor="black" stroked="f">
              <v:path arrowok="t"/>
            </v:shape>
            <v:shape id="_x0000_s1431" style="position:absolute;left:5557;top:125;width:1508;height:225" coordorigin="5557,125" coordsize="1508,225" path="m5625,305r17,-2l5625,260r,-90l5607,173r-20,9l5572,196r-11,20l5557,238r3,17l5569,275r15,16l5603,301r22,4xe" fillcolor="black" stroked="f">
              <v:path arrowok="t"/>
            </v:shape>
            <v:shape id="_x0000_s1430" style="position:absolute;left:5557;top:125;width:1508;height:225" coordorigin="5557,125" coordsize="1508,225" path="m5690,220r-1,40l6952,260r113,-22l6930,125r22,90l6930,215,5692,238r-2,-18xe" fillcolor="black" stroked="f">
              <v:path arrowok="t"/>
            </v:shape>
            <v:shape id="_x0000_s1429" style="position:absolute;left:5557;top:125;width:1508;height:225" coordorigin="5557,125" coordsize="1508,225" path="m6952,260r-22,l6930,350,7065,238r-113,22xe" fillcolor="black" stroked="f">
              <v:path arrowok="t"/>
            </v:shape>
            <v:shape id="_x0000_s1428" style="position:absolute;left:4185;top:-242;width:960;height:960" coordorigin="4185,-242" coordsize="960,960" path="m4185,718r960,l5145,-242r-960,l4185,718xe" fillcolor="purple" stroked="f">
              <v:path arrowok="t"/>
            </v:shape>
            <v:shape id="_x0000_s1427" style="position:absolute;left:4185;top:-242;width:960;height:960" coordorigin="4185,-242" coordsize="960,960" path="m4185,718r960,l5145,-242r-960,l4185,718xe" filled="f" strokeweight="2.25pt">
              <v:path arrowok="t"/>
            </v:shape>
            <v:shape id="_x0000_s1426" style="position:absolute;left:2265;top:-252;width:960;height:960" coordorigin="2265,-252" coordsize="960,960" path="m2265,708r960,l3225,-252r-960,l2265,708xe" fillcolor="#4f81bc" stroked="f">
              <v:path arrowok="t"/>
            </v:shape>
            <v:shape id="_x0000_s1425" style="position:absolute;left:2265;top:-252;width:960;height:960" coordorigin="2265,-252" coordsize="960,960" path="m2265,708r960,l3225,-252r-960,l2265,708xe" filled="f" strokeweight="2.25pt">
              <v:path arrowok="t"/>
            </v:shape>
            <v:shape id="_x0000_s1424" style="position:absolute;left:2677;top:125;width:1508;height:225" coordorigin="2677,125" coordsize="1508,225" path="m4072,215r-22,-90l4050,215r22,xe" fillcolor="black" stroked="f">
              <v:path arrowok="t"/>
            </v:shape>
            <v:shape id="_x0000_s1423" style="position:absolute;left:2677;top:125;width:1508;height:225" coordorigin="2677,125" coordsize="1508,225" path="m2809,260r1241,l2809,260r1,-40l2812,238,4050,215r-1242,l2801,200r-15,-15l2767,174r-22,-4l2745,260r17,43l2782,294r16,-15l2809,260xe" fillcolor="black" stroked="f">
              <v:path arrowok="t"/>
            </v:shape>
            <v:shape id="_x0000_s1422" style="position:absolute;left:2677;top:125;width:1508;height:225" coordorigin="2677,125" coordsize="1508,225" path="m2745,305r17,-2l2745,260r,-90l2727,173r-20,9l2692,196r-11,20l2677,238r3,17l2689,275r15,16l2723,301r22,4xe" fillcolor="black" stroked="f">
              <v:path arrowok="t"/>
            </v:shape>
            <v:shape id="_x0000_s1421" style="position:absolute;left:2677;top:125;width:1508;height:225" coordorigin="2677,125" coordsize="1508,225" path="m2810,220r-1,40l4072,260r113,-22l4050,125r22,90l4050,215,2812,238r-2,-18xe" fillcolor="black" stroked="f">
              <v:path arrowok="t"/>
            </v:shape>
            <v:shape id="_x0000_s1420" style="position:absolute;left:2677;top:125;width:1508;height:225" coordorigin="2677,125" coordsize="1508,225" path="m4072,260r-22,l4050,350,4185,238r-113,22xe" fillcolor="black" stroked="f">
              <v:path arrowok="t"/>
            </v:shape>
            <v:shape id="_x0000_s1419" style="position:absolute;left:8025;top:-242;width:960;height:960" coordorigin="8025,-242" coordsize="960,960" path="m8025,718r960,l8985,-242r-960,l8025,718xe" fillcolor="#4f81bc" stroked="f">
              <v:path arrowok="t"/>
            </v:shape>
            <v:shape id="_x0000_s1418" style="position:absolute;left:8025;top:-242;width:960;height:960" coordorigin="8025,-242" coordsize="960,960" path="m8025,718r960,l8985,-242r-960,l8025,718xe" filled="f" strokeweight="2.25pt">
              <v:path arrowok="t"/>
            </v:shape>
            <v:shape id="_x0000_s1417" style="position:absolute;left:8437;top:125;width:1508;height:225" coordorigin="8437,125" coordsize="1508,225" path="m9832,215r-22,-90l9810,215r22,xe" fillcolor="black" stroked="f">
              <v:path arrowok="t"/>
            </v:shape>
            <v:shape id="_x0000_s1416" style="position:absolute;left:8437;top:125;width:1508;height:225" coordorigin="8437,125" coordsize="1508,225" path="m8569,260r1241,l8569,260r1,-40l8572,238,9810,215r-1242,l8561,200r-15,-15l8527,174r-22,-4l8505,260r17,43l8542,294r16,-15l8569,260xe" fillcolor="black" stroked="f">
              <v:path arrowok="t"/>
            </v:shape>
            <v:shape id="_x0000_s1415" style="position:absolute;left:8437;top:125;width:1508;height:225" coordorigin="8437,125" coordsize="1508,225" path="m8505,305r17,-2l8505,260r,-90l8487,173r-20,9l8452,196r-11,20l8437,238r3,17l8449,275r15,16l8483,301r22,4xe" fillcolor="black" stroked="f">
              <v:path arrowok="t"/>
            </v:shape>
            <v:shape id="_x0000_s1414" style="position:absolute;left:8437;top:125;width:1508;height:225" coordorigin="8437,125" coordsize="1508,225" path="m8570,220r-1,40l9832,260r113,-22l9810,125r22,90l9810,215,8572,238r-2,-18xe" fillcolor="black" stroked="f">
              <v:path arrowok="t"/>
            </v:shape>
            <v:shape id="_x0000_s1413" style="position:absolute;left:8437;top:125;width:1508;height:225" coordorigin="8437,125" coordsize="1508,225" path="m9832,260r-22,l9810,350,9945,238r-113,22xe" fillcolor="black" stroked="f">
              <v:path arrowok="t"/>
            </v:shape>
            <v:shape id="_x0000_s1412" style="position:absolute;left:7065;top:-242;width:960;height:960" coordorigin="7065,-242" coordsize="960,960" path="m7065,718r960,l8025,-242r-960,l7065,718xe" fillcolor="purple" stroked="f">
              <v:path arrowok="t"/>
            </v:shape>
            <v:shape id="_x0000_s1411" style="position:absolute;left:7065;top:-242;width:960;height:960" coordorigin="7065,-242" coordsize="960,960" path="m7065,718r960,l8025,-242r-960,l7065,718xe" filled="f" strokeweight="2.25pt">
              <v:path arrowok="t"/>
            </v:shape>
            <v:shape id="_x0000_s1410" style="position:absolute;left:10905;top:-242;width:960;height:960" coordorigin="10905,-242" coordsize="960,960" path="m10905,718r960,l11865,-242r-960,l10905,718xe" fillcolor="#4f81bc" stroked="f">
              <v:path arrowok="t"/>
            </v:shape>
            <v:shape id="_x0000_s1409" style="position:absolute;left:10905;top:-242;width:960;height:960" coordorigin="10905,-242" coordsize="960,960" path="m10905,718r960,l11865,-242r-960,l10905,718xe" filled="f" strokeweight="2.25pt">
              <v:path arrowok="t"/>
            </v:shape>
            <v:shape id="_x0000_s1408" style="position:absolute;left:9945;top:-242;width:960;height:960" coordorigin="9945,-242" coordsize="960,960" path="m9945,718r960,l10905,-242r-960,l9945,718xe" fillcolor="purple" stroked="f">
              <v:path arrowok="t"/>
            </v:shape>
            <v:shape id="_x0000_s1407" style="position:absolute;left:9945;top:-242;width:960;height:960" coordorigin="9945,-242" coordsize="960,960" path="m9945,718r960,l10905,-242r-960,l9945,718xe" filled="f" strokeweight="2.25pt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color w:val="FFFFFF"/>
          <w:position w:val="-3"/>
          <w:sz w:val="36"/>
          <w:szCs w:val="36"/>
        </w:rPr>
        <w:t xml:space="preserve">A                      </w:t>
      </w:r>
      <w:r>
        <w:rPr>
          <w:rFonts w:ascii="Tahoma" w:eastAsia="Tahoma" w:hAnsi="Tahoma" w:cs="Tahoma"/>
          <w:color w:val="FFFFFF"/>
          <w:spacing w:val="86"/>
          <w:position w:val="-3"/>
          <w:sz w:val="36"/>
          <w:szCs w:val="36"/>
        </w:rPr>
        <w:t xml:space="preserve"> </w:t>
      </w:r>
      <w:r>
        <w:rPr>
          <w:rFonts w:ascii="Tahoma" w:eastAsia="Tahoma" w:hAnsi="Tahoma" w:cs="Tahoma"/>
          <w:color w:val="FFFFFF"/>
          <w:position w:val="-3"/>
          <w:sz w:val="36"/>
          <w:szCs w:val="36"/>
        </w:rPr>
        <w:t xml:space="preserve">B                      </w:t>
      </w:r>
      <w:r>
        <w:rPr>
          <w:rFonts w:ascii="Tahoma" w:eastAsia="Tahoma" w:hAnsi="Tahoma" w:cs="Tahoma"/>
          <w:color w:val="FFFFFF"/>
          <w:spacing w:val="79"/>
          <w:position w:val="-3"/>
          <w:sz w:val="36"/>
          <w:szCs w:val="36"/>
        </w:rPr>
        <w:t xml:space="preserve"> </w:t>
      </w:r>
      <w:r>
        <w:rPr>
          <w:rFonts w:ascii="Tahoma" w:eastAsia="Tahoma" w:hAnsi="Tahoma" w:cs="Tahoma"/>
          <w:color w:val="FFFFFF"/>
          <w:position w:val="-3"/>
          <w:sz w:val="36"/>
          <w:szCs w:val="36"/>
        </w:rPr>
        <w:t xml:space="preserve">C     </w:t>
      </w:r>
      <w:r>
        <w:rPr>
          <w:rFonts w:ascii="Tahoma" w:eastAsia="Tahoma" w:hAnsi="Tahoma" w:cs="Tahoma"/>
          <w:color w:val="FFFFFF"/>
          <w:spacing w:val="46"/>
          <w:position w:val="-3"/>
          <w:sz w:val="36"/>
          <w:szCs w:val="36"/>
        </w:rPr>
        <w:t xml:space="preserve"> </w:t>
      </w:r>
      <w:r>
        <w:rPr>
          <w:rFonts w:ascii="Symbol" w:eastAsia="Symbol" w:hAnsi="Symbol" w:cs="Symbol"/>
          <w:color w:val="000000"/>
          <w:position w:val="2"/>
          <w:sz w:val="36"/>
          <w:szCs w:val="36"/>
        </w:rPr>
        <w:t></w:t>
      </w:r>
    </w:p>
    <w:p w:rsidR="006F1E7E" w:rsidRDefault="006F1E7E">
      <w:pPr>
        <w:spacing w:line="200" w:lineRule="exact"/>
      </w:pPr>
    </w:p>
    <w:p w:rsidR="006F1E7E" w:rsidRDefault="006F1E7E">
      <w:pPr>
        <w:spacing w:before="5" w:line="240" w:lineRule="exact"/>
        <w:rPr>
          <w:sz w:val="24"/>
          <w:szCs w:val="24"/>
        </w:rPr>
      </w:pPr>
    </w:p>
    <w:p w:rsidR="006F1E7E" w:rsidRDefault="002A54D8">
      <w:pPr>
        <w:spacing w:line="420" w:lineRule="exact"/>
        <w:ind w:left="2349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color w:val="0000FF"/>
          <w:position w:val="-1"/>
          <w:sz w:val="36"/>
          <w:szCs w:val="36"/>
        </w:rPr>
        <w:t>Head</w:t>
      </w:r>
    </w:p>
    <w:p w:rsidR="006F1E7E" w:rsidRDefault="006F1E7E">
      <w:pPr>
        <w:spacing w:before="1" w:line="140" w:lineRule="exact"/>
        <w:rPr>
          <w:sz w:val="15"/>
          <w:szCs w:val="15"/>
        </w:rPr>
      </w:pPr>
    </w:p>
    <w:p w:rsidR="006F1E7E" w:rsidRDefault="002A54D8">
      <w:pPr>
        <w:spacing w:line="600" w:lineRule="exact"/>
        <w:ind w:left="6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FF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FF"/>
          <w:spacing w:val="1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FF"/>
          <w:position w:val="-2"/>
          <w:sz w:val="40"/>
          <w:szCs w:val="40"/>
        </w:rPr>
        <w:t>nked</w:t>
      </w:r>
      <w:r>
        <w:rPr>
          <w:rFonts w:ascii="Georgia" w:eastAsia="Georgia" w:hAnsi="Georgia" w:cs="Georgia"/>
          <w:i/>
          <w:color w:val="0000FF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FF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FF"/>
          <w:spacing w:val="1"/>
          <w:position w:val="-2"/>
          <w:sz w:val="40"/>
          <w:szCs w:val="40"/>
        </w:rPr>
        <w:t>i</w:t>
      </w:r>
      <w:r>
        <w:rPr>
          <w:rFonts w:ascii="Georgia" w:eastAsia="Georgia" w:hAnsi="Georgia" w:cs="Georgia"/>
          <w:i/>
          <w:color w:val="0000FF"/>
          <w:position w:val="-2"/>
          <w:sz w:val="40"/>
          <w:szCs w:val="40"/>
        </w:rPr>
        <w:t>st</w:t>
      </w:r>
      <w:r>
        <w:rPr>
          <w:rFonts w:ascii="Georgia" w:eastAsia="Georgia" w:hAnsi="Georgia" w:cs="Georgia"/>
          <w:i/>
          <w:color w:val="0000FF"/>
          <w:spacing w:val="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is a series of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con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FF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FF"/>
          <w:spacing w:val="2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FF"/>
          <w:position w:val="-2"/>
          <w:sz w:val="40"/>
          <w:szCs w:val="40"/>
        </w:rPr>
        <w:t>de</w:t>
      </w:r>
      <w:r>
        <w:rPr>
          <w:rFonts w:ascii="Georgia" w:eastAsia="Georgia" w:hAnsi="Georgia" w:cs="Georgia"/>
          <w:i/>
          <w:color w:val="0000FF"/>
          <w:spacing w:val="1"/>
          <w:position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.</w:t>
      </w:r>
    </w:p>
    <w:p w:rsidR="006F1E7E" w:rsidRDefault="002A54D8">
      <w:pPr>
        <w:spacing w:line="540" w:lineRule="exact"/>
        <w:ind w:left="6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1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1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Each node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con</w:t>
      </w:r>
      <w:r>
        <w:rPr>
          <w:rFonts w:ascii="Georgia" w:eastAsia="Georgia" w:hAnsi="Georgia" w:cs="Georgia"/>
          <w:color w:val="000000"/>
          <w:spacing w:val="2"/>
          <w:position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ains at least</w:t>
      </w:r>
    </w:p>
    <w:p w:rsidR="006F1E7E" w:rsidRDefault="002A54D8">
      <w:pPr>
        <w:spacing w:before="22"/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piece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(any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type).</w:t>
      </w:r>
    </w:p>
    <w:p w:rsidR="006F1E7E" w:rsidRDefault="002A54D8">
      <w:pPr>
        <w:spacing w:before="51" w:line="460" w:lineRule="exact"/>
        <w:ind w:left="187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color w:val="0000FF"/>
          <w:spacing w:val="75"/>
          <w:position w:val="-1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Poin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5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xt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in 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</w:t>
      </w:r>
      <w:proofErr w:type="gramEnd"/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2" w:line="220" w:lineRule="exact"/>
        <w:rPr>
          <w:sz w:val="22"/>
          <w:szCs w:val="22"/>
        </w:rPr>
        <w:sectPr w:rsidR="006F1E7E">
          <w:pgSz w:w="14400" w:h="10800" w:orient="landscape"/>
          <w:pgMar w:top="980" w:right="0" w:bottom="0" w:left="0" w:header="0" w:footer="45" w:gutter="0"/>
          <w:cols w:space="720"/>
        </w:sectPr>
      </w:pPr>
    </w:p>
    <w:p w:rsidR="006F1E7E" w:rsidRDefault="006F1E7E">
      <w:pPr>
        <w:spacing w:before="2" w:line="180" w:lineRule="exact"/>
        <w:rPr>
          <w:sz w:val="18"/>
          <w:szCs w:val="18"/>
        </w:rPr>
      </w:pPr>
    </w:p>
    <w:p w:rsidR="006F1E7E" w:rsidRDefault="002A54D8">
      <w:pPr>
        <w:spacing w:line="600" w:lineRule="exact"/>
        <w:ind w:left="684" w:right="-10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3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3"/>
          <w:sz w:val="56"/>
          <w:szCs w:val="56"/>
        </w:rPr>
        <w:t xml:space="preserve"> </w:t>
      </w:r>
      <w:r>
        <w:rPr>
          <w:rFonts w:ascii="Georgia" w:eastAsia="Georgia" w:hAnsi="Georgia" w:cs="Georgia"/>
          <w:i/>
          <w:color w:val="0000FF"/>
          <w:position w:val="-3"/>
          <w:sz w:val="40"/>
          <w:szCs w:val="40"/>
        </w:rPr>
        <w:t>Head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:</w:t>
      </w:r>
      <w:r>
        <w:rPr>
          <w:rFonts w:ascii="Georgia" w:eastAsia="Georgia" w:hAnsi="Georgia" w:cs="Georgia"/>
          <w:color w:val="000000"/>
          <w:spacing w:val="-6"/>
          <w:position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position w:val="-3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position w:val="-3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4"/>
          <w:position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to the</w:t>
      </w:r>
      <w:r>
        <w:rPr>
          <w:rFonts w:ascii="Georgia" w:eastAsia="Georgia" w:hAnsi="Georgia" w:cs="Georgia"/>
          <w:color w:val="000000"/>
          <w:spacing w:val="-3"/>
          <w:position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position w:val="-3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st node.</w:t>
      </w:r>
    </w:p>
    <w:p w:rsidR="006F1E7E" w:rsidRDefault="002A54D8">
      <w:pPr>
        <w:spacing w:line="540" w:lineRule="exact"/>
        <w:ind w:left="68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1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1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last node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points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to </w:t>
      </w:r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NUL</w:t>
      </w:r>
      <w:r>
        <w:rPr>
          <w:rFonts w:ascii="Courier New" w:eastAsia="Courier New" w:hAnsi="Courier New" w:cs="Courier New"/>
          <w:b/>
          <w:color w:val="C00000"/>
          <w:spacing w:val="-1"/>
          <w:position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.</w:t>
      </w:r>
    </w:p>
    <w:p w:rsidR="006F1E7E" w:rsidRDefault="002A54D8">
      <w:pPr>
        <w:spacing w:before="14"/>
        <w:ind w:right="-74"/>
        <w:rPr>
          <w:rFonts w:ascii="Arial" w:eastAsia="Arial" w:hAnsi="Arial" w:cs="Arial"/>
          <w:sz w:val="36"/>
          <w:szCs w:val="36"/>
        </w:rPr>
      </w:pPr>
      <w:r>
        <w:br w:type="column"/>
      </w:r>
      <w:proofErr w:type="gramStart"/>
      <w:r>
        <w:rPr>
          <w:rFonts w:ascii="Arial" w:eastAsia="Arial" w:hAnsi="Arial" w:cs="Arial"/>
          <w:spacing w:val="-1"/>
          <w:sz w:val="36"/>
          <w:szCs w:val="36"/>
        </w:rPr>
        <w:lastRenderedPageBreak/>
        <w:t>node</w:t>
      </w:r>
      <w:proofErr w:type="gramEnd"/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before="11" w:line="280" w:lineRule="exact"/>
        <w:rPr>
          <w:sz w:val="28"/>
          <w:szCs w:val="28"/>
        </w:rPr>
      </w:pPr>
    </w:p>
    <w:p w:rsidR="006F1E7E" w:rsidRDefault="002A54D8">
      <w:pPr>
        <w:ind w:left="284"/>
        <w:rPr>
          <w:rFonts w:ascii="Tahoma" w:eastAsia="Tahoma" w:hAnsi="Tahoma" w:cs="Tahoma"/>
          <w:sz w:val="36"/>
          <w:szCs w:val="36"/>
        </w:rPr>
      </w:pPr>
      <w:r>
        <w:pict>
          <v:group id="_x0000_s1395" style="position:absolute;left:0;text-align:left;margin-left:437.5pt;margin-top:381.25pt;width:278.5pt;height:128.5pt;z-index:-1411;mso-position-horizontal-relative:page;mso-position-vertical-relative:page" coordorigin="8750,7625" coordsize="5570,2570">
            <v:shape id="_x0000_s1405" style="position:absolute;left:12055;top:8270;width:1440;height:960" coordorigin="12055,8270" coordsize="1440,960" path="m12055,9230r1440,l13495,8270r-1440,l12055,9230xe" fillcolor="#4f81bc" stroked="f">
              <v:path arrowok="t"/>
            </v:shape>
            <v:shape id="_x0000_s1404" style="position:absolute;left:12055;top:8270;width:1440;height:960" coordorigin="12055,8270" coordsize="1440,960" path="m12055,9230r1440,l13495,8270r-1440,l12055,9230xe" filled="f" strokeweight="2.25pt">
              <v:path arrowok="t"/>
            </v:shape>
            <v:shape id="_x0000_s1403" style="position:absolute;left:10375;top:8270;width:1680;height:960" coordorigin="10375,8270" coordsize="1680,960" path="m10375,9230r1680,l12055,8270r-1680,l10375,9230xe" fillcolor="purple" stroked="f">
              <v:path arrowok="t"/>
            </v:shape>
            <v:shape id="_x0000_s1402" style="position:absolute;left:10375;top:8270;width:1680;height:960" coordorigin="10375,8270" coordsize="1680,960" path="m10375,9230r1680,l12055,8270r-1680,l10375,9230xe" filled="f" strokeweight="2.25pt">
              <v:path arrowok="t"/>
            </v:shape>
            <v:shape id="_x0000_s1401" style="position:absolute;left:8775;top:7650;width:5280;height:2520" coordorigin="8775,7650" coordsize="5280,2520" path="m8775,10170r5280,l14055,7650r-5280,l8775,10170xe" filled="f" strokecolor="purple" strokeweight="2.5pt">
              <v:path arrowok="t"/>
            </v:shape>
            <v:shape id="_x0000_s1400" style="position:absolute;left:12788;top:8618;width:1507;height:225" coordorigin="12788,8618" coordsize="1507,225" path="m14183,8708r-23,-90l14160,8708r23,xe" fillcolor="black" stroked="f">
              <v:path arrowok="t"/>
            </v:shape>
            <v:shape id="_x0000_s1399" style="position:absolute;left:12788;top:8618;width:1507;height:225" coordorigin="12788,8618" coordsize="1507,225" path="m12919,8753r1241,l12919,8752r1,-39l12923,8730r1237,-22l12918,8708r-7,-15l12896,8677r-19,-11l12855,8663r,90l12873,8795r20,-9l12908,8771r11,-18xe" fillcolor="black" stroked="f">
              <v:path arrowok="t"/>
            </v:shape>
            <v:shape id="_x0000_s1398" style="position:absolute;left:12788;top:8618;width:1507;height:225" coordorigin="12788,8618" coordsize="1507,225" path="m12855,8798r18,-3l12855,8753r,-90l12838,8665r-20,9l12802,8689r-11,19l12788,8730r2,17l12799,8767r15,16l12833,8794r22,4xe" fillcolor="black" stroked="f">
              <v:path arrowok="t"/>
            </v:shape>
            <v:shape id="_x0000_s1397" style="position:absolute;left:12788;top:8618;width:1507;height:225" coordorigin="12788,8618" coordsize="1507,225" path="m12920,8713r-1,39l14160,8753r23,l14295,8730r-135,-112l14183,8708r-23,l12923,8730r-3,-17xe" fillcolor="black" stroked="f">
              <v:path arrowok="t"/>
            </v:shape>
            <v:shape id="_x0000_s1396" style="position:absolute;left:12788;top:8618;width:1507;height:225" coordorigin="12788,8618" coordsize="1507,225" path="m14183,8753r-23,l14160,8843r135,-113l14183,8753xe" fillcolor="black" stroked="f">
              <v:path arrowok="t"/>
            </v:shape>
            <w10:wrap anchorx="page" anchory="page"/>
          </v:group>
        </w:pict>
      </w:r>
      <w:r>
        <w:rPr>
          <w:rFonts w:ascii="Tahoma" w:eastAsia="Tahoma" w:hAnsi="Tahoma" w:cs="Tahoma"/>
          <w:color w:val="FFFFFF"/>
          <w:sz w:val="36"/>
          <w:szCs w:val="36"/>
        </w:rPr>
        <w:t>A</w:t>
      </w:r>
    </w:p>
    <w:p w:rsidR="006F1E7E" w:rsidRDefault="006F1E7E">
      <w:pPr>
        <w:spacing w:line="200" w:lineRule="exact"/>
      </w:pPr>
    </w:p>
    <w:p w:rsidR="006F1E7E" w:rsidRDefault="006F1E7E">
      <w:pPr>
        <w:spacing w:before="8" w:line="240" w:lineRule="exact"/>
        <w:rPr>
          <w:sz w:val="24"/>
          <w:szCs w:val="24"/>
        </w:rPr>
      </w:pPr>
    </w:p>
    <w:p w:rsidR="006F1E7E" w:rsidRDefault="002A54D8">
      <w:pPr>
        <w:rPr>
          <w:rFonts w:ascii="Arial" w:eastAsia="Arial" w:hAnsi="Arial" w:cs="Arial"/>
          <w:sz w:val="36"/>
          <w:szCs w:val="36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6586" w:space="2455"/>
            <w:col w:w="797" w:space="1003"/>
            <w:col w:w="3559"/>
          </w:cols>
        </w:sectPr>
      </w:pPr>
      <w:proofErr w:type="gramStart"/>
      <w:r>
        <w:rPr>
          <w:rFonts w:ascii="Arial" w:eastAsia="Arial" w:hAnsi="Arial" w:cs="Arial"/>
          <w:sz w:val="36"/>
          <w:szCs w:val="36"/>
        </w:rPr>
        <w:t>d</w:t>
      </w:r>
      <w:r>
        <w:rPr>
          <w:rFonts w:ascii="Arial" w:eastAsia="Arial" w:hAnsi="Arial" w:cs="Arial"/>
          <w:spacing w:val="-2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ta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    </w:t>
      </w:r>
      <w:r>
        <w:rPr>
          <w:rFonts w:ascii="Arial" w:eastAsia="Arial" w:hAnsi="Arial" w:cs="Arial"/>
          <w:spacing w:val="23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p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i</w:t>
      </w:r>
      <w:r>
        <w:rPr>
          <w:rFonts w:ascii="Arial" w:eastAsia="Arial" w:hAnsi="Arial" w:cs="Arial"/>
          <w:spacing w:val="-2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ter</w:t>
      </w:r>
    </w:p>
    <w:p w:rsidR="006F1E7E" w:rsidRDefault="006F1E7E">
      <w:pPr>
        <w:spacing w:before="9" w:line="240" w:lineRule="exact"/>
        <w:rPr>
          <w:sz w:val="24"/>
          <w:szCs w:val="24"/>
        </w:rPr>
      </w:pPr>
    </w:p>
    <w:p w:rsidR="006F1E7E" w:rsidRDefault="002A54D8">
      <w:pPr>
        <w:spacing w:line="880" w:lineRule="exact"/>
        <w:ind w:left="254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4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Simple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Link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d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 Class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9" w:line="280" w:lineRule="exact"/>
        <w:rPr>
          <w:sz w:val="28"/>
          <w:szCs w:val="28"/>
        </w:rPr>
      </w:pPr>
    </w:p>
    <w:p w:rsidR="006F1E7E" w:rsidRDefault="002A54D8">
      <w:pPr>
        <w:ind w:left="1397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use two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classes: </w:t>
      </w:r>
      <w:r>
        <w:rPr>
          <w:rFonts w:ascii="Courier New" w:eastAsia="Courier New" w:hAnsi="Courier New" w:cs="Courier New"/>
          <w:b/>
          <w:color w:val="FF0000"/>
          <w:sz w:val="40"/>
          <w:szCs w:val="40"/>
        </w:rPr>
        <w:t>Node</w:t>
      </w:r>
      <w:r>
        <w:rPr>
          <w:rFonts w:ascii="Courier New" w:eastAsia="Courier New" w:hAnsi="Courier New" w:cs="Courier New"/>
          <w:b/>
          <w:color w:val="FF0000"/>
          <w:spacing w:val="-14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40"/>
          <w:szCs w:val="40"/>
        </w:rPr>
        <w:t>List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before="4" w:line="240" w:lineRule="exact"/>
        <w:rPr>
          <w:sz w:val="24"/>
          <w:szCs w:val="24"/>
        </w:rPr>
      </w:pPr>
    </w:p>
    <w:p w:rsidR="006F1E7E" w:rsidRDefault="002A54D8">
      <w:pPr>
        <w:ind w:left="139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40"/>
          <w:szCs w:val="40"/>
        </w:rPr>
        <w:t xml:space="preserve">Node </w:t>
      </w:r>
      <w:r>
        <w:rPr>
          <w:rFonts w:ascii="Georgia" w:eastAsia="Georgia" w:hAnsi="Georgia" w:cs="Georgia"/>
          <w:color w:val="000000"/>
          <w:sz w:val="40"/>
          <w:szCs w:val="40"/>
        </w:rPr>
        <w:t>class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which contai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s:</w:t>
      </w:r>
    </w:p>
    <w:p w:rsidR="006F1E7E" w:rsidRDefault="002A54D8">
      <w:pPr>
        <w:spacing w:before="21"/>
        <w:ind w:left="25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dat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a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: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double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type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in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his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exam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24" w:line="500" w:lineRule="exact"/>
        <w:ind w:left="25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1"/>
          <w:sz w:val="44"/>
          <w:szCs w:val="44"/>
        </w:rPr>
        <w:t></w:t>
      </w:r>
      <w:r>
        <w:rPr>
          <w:color w:val="0000FF"/>
          <w:spacing w:val="75"/>
          <w:position w:val="1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nex</w:t>
      </w:r>
      <w:r>
        <w:rPr>
          <w:rFonts w:ascii="Courier New" w:eastAsia="Courier New" w:hAnsi="Courier New" w:cs="Courier New"/>
          <w:b/>
          <w:color w:val="C00000"/>
          <w:spacing w:val="-1"/>
          <w:position w:val="1"/>
          <w:sz w:val="40"/>
          <w:szCs w:val="40"/>
        </w:rPr>
        <w:t>t</w:t>
      </w:r>
      <w:proofErr w:type="gramEnd"/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: a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xt node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7" w:line="260" w:lineRule="exact"/>
        <w:rPr>
          <w:sz w:val="26"/>
          <w:szCs w:val="26"/>
        </w:rPr>
      </w:pPr>
    </w:p>
    <w:p w:rsidR="006F1E7E" w:rsidRDefault="002A54D8">
      <w:pPr>
        <w:spacing w:before="25"/>
        <w:ind w:left="228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class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Node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6F1E7E" w:rsidRDefault="002A54D8">
      <w:pPr>
        <w:spacing w:before="24"/>
        <w:ind w:left="228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public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</w:p>
    <w:p w:rsidR="006F1E7E" w:rsidRDefault="002A54D8">
      <w:pPr>
        <w:spacing w:before="24"/>
        <w:ind w:left="3722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393" style="position:absolute;left:0;text-align:left;margin-left:106.85pt;margin-top:-47.6pt;width:500.75pt;height:116.35pt;z-index:-1410;mso-position-horizontal-relative:page" coordorigin="2137,-952" coordsize="10015,2327">
            <v:shape id="_x0000_s1394" style="position:absolute;left:2137;top:-952;width:10015;height:2327" coordorigin="2137,-952" coordsize="10015,2327" path="m2137,1375r10015,l12152,-952r-10015,l2137,1375xe" fillcolor="#375f92" stroked="f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proofErr w:type="gramEnd"/>
      <w:r>
        <w:rPr>
          <w:rFonts w:ascii="Courier New" w:eastAsia="Courier New" w:hAnsi="Courier New" w:cs="Courier New"/>
          <w:b/>
          <w:color w:val="FFFF00"/>
          <w:spacing w:val="-7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data;       </w:t>
      </w:r>
      <w:r>
        <w:rPr>
          <w:rFonts w:ascii="Courier New" w:eastAsia="Courier New" w:hAnsi="Courier New" w:cs="Courier New"/>
          <w:b/>
          <w:color w:val="FFFFFF"/>
          <w:spacing w:val="7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data</w:t>
      </w:r>
    </w:p>
    <w:p w:rsidR="006F1E7E" w:rsidRDefault="002A54D8">
      <w:pPr>
        <w:spacing w:before="24" w:line="380" w:lineRule="exact"/>
        <w:ind w:left="37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Node*</w:t>
      </w:r>
      <w:r>
        <w:rPr>
          <w:rFonts w:ascii="Courier New" w:eastAsia="Courier New" w:hAnsi="Courier New" w:cs="Courier New"/>
          <w:b/>
          <w:color w:val="FFFFFF"/>
          <w:spacing w:val="144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 xml:space="preserve">next;       </w:t>
      </w:r>
      <w:r>
        <w:rPr>
          <w:rFonts w:ascii="Courier New" w:eastAsia="Courier New" w:hAnsi="Courier New" w:cs="Courier New"/>
          <w:b/>
          <w:color w:val="FFFFFF"/>
          <w:spacing w:val="72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position w:val="2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position w:val="2"/>
          <w:sz w:val="36"/>
          <w:szCs w:val="36"/>
        </w:rPr>
        <w:t>pointer</w:t>
      </w:r>
      <w:r>
        <w:rPr>
          <w:rFonts w:ascii="Courier New" w:eastAsia="Courier New" w:hAnsi="Courier New" w:cs="Courier New"/>
          <w:b/>
          <w:color w:val="00FF00"/>
          <w:spacing w:val="-10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position w:val="2"/>
          <w:sz w:val="36"/>
          <w:szCs w:val="36"/>
        </w:rPr>
        <w:t>to</w:t>
      </w:r>
      <w:r>
        <w:rPr>
          <w:rFonts w:ascii="Courier New" w:eastAsia="Courier New" w:hAnsi="Courier New" w:cs="Courier New"/>
          <w:b/>
          <w:color w:val="00FF00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position w:val="2"/>
          <w:sz w:val="36"/>
          <w:szCs w:val="36"/>
        </w:rPr>
        <w:t>next</w:t>
      </w:r>
    </w:p>
    <w:p w:rsidR="006F1E7E" w:rsidRDefault="002A54D8">
      <w:pPr>
        <w:spacing w:before="27"/>
        <w:ind w:left="2282"/>
        <w:rPr>
          <w:rFonts w:ascii="Courier New" w:eastAsia="Courier New" w:hAnsi="Courier New" w:cs="Courier New"/>
          <w:sz w:val="36"/>
          <w:szCs w:val="36"/>
        </w:rPr>
        <w:sectPr w:rsidR="006F1E7E">
          <w:pgSz w:w="14400" w:h="10800" w:orient="landscape"/>
          <w:pgMar w:top="980" w:right="0" w:bottom="0" w:left="0" w:header="0" w:footer="45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};</w:t>
      </w:r>
    </w:p>
    <w:p w:rsidR="006F1E7E" w:rsidRDefault="006F1E7E">
      <w:pPr>
        <w:spacing w:before="4" w:line="120" w:lineRule="exact"/>
        <w:rPr>
          <w:sz w:val="13"/>
          <w:szCs w:val="13"/>
        </w:rPr>
      </w:pPr>
    </w:p>
    <w:p w:rsidR="006F1E7E" w:rsidRDefault="002A54D8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40"/>
          <w:szCs w:val="40"/>
        </w:rPr>
        <w:t>List</w:t>
      </w:r>
      <w:r>
        <w:rPr>
          <w:rFonts w:ascii="Courier New" w:eastAsia="Courier New" w:hAnsi="Courier New" w:cs="Courier New"/>
          <w:b/>
          <w:color w:val="FF0000"/>
          <w:spacing w:val="-14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class, w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ich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ains:</w:t>
      </w:r>
    </w:p>
    <w:p w:rsidR="006F1E7E" w:rsidRDefault="002A54D8">
      <w:pPr>
        <w:spacing w:line="480" w:lineRule="exact"/>
        <w:ind w:left="124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2"/>
          <w:sz w:val="44"/>
          <w:szCs w:val="44"/>
        </w:rPr>
        <w:t></w:t>
      </w:r>
      <w:r>
        <w:rPr>
          <w:color w:val="0000FF"/>
          <w:spacing w:val="75"/>
          <w:position w:val="2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position w:val="2"/>
          <w:sz w:val="40"/>
          <w:szCs w:val="40"/>
        </w:rPr>
        <w:t>hea</w:t>
      </w:r>
      <w:r>
        <w:rPr>
          <w:rFonts w:ascii="Courier New" w:eastAsia="Courier New" w:hAnsi="Courier New" w:cs="Courier New"/>
          <w:b/>
          <w:color w:val="C00000"/>
          <w:spacing w:val="-1"/>
          <w:position w:val="2"/>
          <w:sz w:val="40"/>
          <w:szCs w:val="40"/>
        </w:rPr>
        <w:t>d</w:t>
      </w:r>
      <w:proofErr w:type="gramEnd"/>
      <w:r>
        <w:rPr>
          <w:rFonts w:ascii="Georgia" w:eastAsia="Georgia" w:hAnsi="Georgia" w:cs="Georgia"/>
          <w:color w:val="C0504D"/>
          <w:position w:val="2"/>
          <w:sz w:val="40"/>
          <w:szCs w:val="40"/>
        </w:rPr>
        <w:t xml:space="preserve">: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.</w:t>
      </w:r>
    </w:p>
    <w:p w:rsidR="006F1E7E" w:rsidRDefault="002A54D8">
      <w:pPr>
        <w:spacing w:before="5"/>
        <w:ind w:left="1962"/>
        <w:rPr>
          <w:rFonts w:ascii="Courier New" w:eastAsia="Courier New" w:hAnsi="Courier New" w:cs="Courier New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6"/>
          <w:szCs w:val="36"/>
        </w:rPr>
        <w:t></w:t>
      </w:r>
      <w:r>
        <w:rPr>
          <w:color w:val="0000FF"/>
          <w:spacing w:val="11"/>
          <w:sz w:val="36"/>
          <w:szCs w:val="36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Si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ce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empty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ially,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head</w:t>
      </w:r>
      <w:r>
        <w:rPr>
          <w:rFonts w:ascii="Courier New" w:eastAsia="Courier New" w:hAnsi="Courier New" w:cs="Courier New"/>
          <w:b/>
          <w:color w:val="C00000"/>
          <w:spacing w:val="-14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NUL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L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before="9" w:line="260" w:lineRule="exact"/>
        <w:rPr>
          <w:sz w:val="26"/>
          <w:szCs w:val="26"/>
        </w:rPr>
      </w:pPr>
    </w:p>
    <w:p w:rsidR="006F1E7E" w:rsidRDefault="002A54D8">
      <w:pPr>
        <w:spacing w:line="500" w:lineRule="exact"/>
        <w:ind w:left="1242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position w:val="1"/>
          <w:sz w:val="44"/>
          <w:szCs w:val="44"/>
        </w:rPr>
        <w:t></w:t>
      </w:r>
      <w:r>
        <w:rPr>
          <w:color w:val="0000FF"/>
          <w:spacing w:val="75"/>
          <w:position w:val="1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C00000"/>
          <w:position w:val="1"/>
          <w:sz w:val="40"/>
          <w:szCs w:val="40"/>
        </w:rPr>
        <w:t>O</w:t>
      </w:r>
      <w:r>
        <w:rPr>
          <w:rFonts w:ascii="Georgia" w:eastAsia="Georgia" w:hAnsi="Georgia" w:cs="Georgia"/>
          <w:color w:val="C00000"/>
          <w:spacing w:val="-2"/>
          <w:position w:val="1"/>
          <w:sz w:val="40"/>
          <w:szCs w:val="40"/>
        </w:rPr>
        <w:t>p</w:t>
      </w:r>
      <w:r>
        <w:rPr>
          <w:rFonts w:ascii="Georgia" w:eastAsia="Georgia" w:hAnsi="Georgia" w:cs="Georgia"/>
          <w:color w:val="C00000"/>
          <w:position w:val="1"/>
          <w:sz w:val="40"/>
          <w:szCs w:val="40"/>
        </w:rPr>
        <w:t>er</w:t>
      </w:r>
      <w:r>
        <w:rPr>
          <w:rFonts w:ascii="Georgia" w:eastAsia="Georgia" w:hAnsi="Georgia" w:cs="Georgia"/>
          <w:color w:val="C00000"/>
          <w:spacing w:val="-1"/>
          <w:position w:val="1"/>
          <w:sz w:val="40"/>
          <w:szCs w:val="40"/>
        </w:rPr>
        <w:t>a</w:t>
      </w:r>
      <w:r>
        <w:rPr>
          <w:rFonts w:ascii="Georgia" w:eastAsia="Georgia" w:hAnsi="Georgia" w:cs="Georgia"/>
          <w:color w:val="C00000"/>
          <w:position w:val="1"/>
          <w:sz w:val="40"/>
          <w:szCs w:val="40"/>
        </w:rPr>
        <w:t>tions</w:t>
      </w:r>
      <w:r>
        <w:rPr>
          <w:rFonts w:ascii="Georgia" w:eastAsia="Georgia" w:hAnsi="Georgia" w:cs="Georgia"/>
          <w:color w:val="C00000"/>
          <w:spacing w:val="-5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C00000"/>
          <w:position w:val="1"/>
          <w:sz w:val="40"/>
          <w:szCs w:val="40"/>
        </w:rPr>
        <w:t>on</w:t>
      </w:r>
      <w:r>
        <w:rPr>
          <w:rFonts w:ascii="Georgia" w:eastAsia="Georgia" w:hAnsi="Georgia" w:cs="Georgia"/>
          <w:color w:val="C00000"/>
          <w:spacing w:val="2"/>
          <w:position w:val="1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pacing w:val="-1"/>
          <w:position w:val="1"/>
          <w:sz w:val="40"/>
          <w:szCs w:val="40"/>
        </w:rPr>
        <w:t>List</w:t>
      </w:r>
      <w:r>
        <w:rPr>
          <w:rFonts w:ascii="Courier New" w:eastAsia="Courier New" w:hAnsi="Courier New" w:cs="Courier New"/>
          <w:color w:val="000000"/>
          <w:position w:val="1"/>
          <w:sz w:val="40"/>
          <w:szCs w:val="40"/>
        </w:rPr>
        <w:t>.</w:t>
      </w:r>
      <w:proofErr w:type="gramEnd"/>
    </w:p>
    <w:p w:rsidR="006F1E7E" w:rsidRDefault="006F1E7E">
      <w:pPr>
        <w:spacing w:before="7" w:line="140" w:lineRule="exact"/>
        <w:rPr>
          <w:sz w:val="14"/>
          <w:szCs w:val="14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before="25"/>
        <w:ind w:left="1381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class</w:t>
      </w:r>
      <w:proofErr w:type="gramEnd"/>
      <w:r>
        <w:rPr>
          <w:rFonts w:ascii="Courier New" w:eastAsia="Courier New" w:hAnsi="Courier New" w:cs="Courier New"/>
          <w:b/>
          <w:color w:val="FFFF00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6F1E7E" w:rsidRDefault="002A54D8">
      <w:pPr>
        <w:spacing w:before="24"/>
        <w:ind w:left="1381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publi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c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</w:p>
    <w:p w:rsidR="006F1E7E" w:rsidRDefault="002A54D8">
      <w:pPr>
        <w:spacing w:before="24"/>
        <w:ind w:left="282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</w:t>
      </w:r>
      <w:r>
        <w:rPr>
          <w:rFonts w:ascii="Courier New" w:eastAsia="Courier New" w:hAnsi="Courier New" w:cs="Courier New"/>
          <w:b/>
          <w:color w:val="FFFF00"/>
          <w:spacing w:val="-4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{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ead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}     </w:t>
      </w:r>
      <w:r>
        <w:rPr>
          <w:rFonts w:ascii="Courier New" w:eastAsia="Courier New" w:hAnsi="Courier New" w:cs="Courier New"/>
          <w:b/>
          <w:color w:val="FFFFFF"/>
          <w:spacing w:val="1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co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st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uc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or</w:t>
      </w:r>
    </w:p>
    <w:p w:rsidR="006F1E7E" w:rsidRDefault="002A54D8">
      <w:pPr>
        <w:spacing w:before="24"/>
        <w:ind w:left="28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~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                   </w:t>
      </w:r>
      <w:r>
        <w:rPr>
          <w:rFonts w:ascii="Courier New" w:eastAsia="Courier New" w:hAnsi="Courier New" w:cs="Courier New"/>
          <w:b/>
          <w:color w:val="FFFFFF"/>
          <w:spacing w:val="7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de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tr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ct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</w:t>
      </w:r>
    </w:p>
    <w:p w:rsidR="006F1E7E" w:rsidRDefault="006F1E7E">
      <w:pPr>
        <w:spacing w:line="200" w:lineRule="exact"/>
      </w:pPr>
    </w:p>
    <w:p w:rsidR="006F1E7E" w:rsidRDefault="006F1E7E">
      <w:pPr>
        <w:spacing w:before="16" w:line="240" w:lineRule="exact"/>
        <w:rPr>
          <w:sz w:val="24"/>
          <w:szCs w:val="24"/>
        </w:rPr>
      </w:pPr>
    </w:p>
    <w:p w:rsidR="006F1E7E" w:rsidRDefault="002A54D8">
      <w:pPr>
        <w:spacing w:line="254" w:lineRule="auto"/>
        <w:ind w:left="2822" w:right="2703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391" style="position:absolute;left:0;text-align:left;margin-left:61.85pt;margin-top:219.4pt;width:597pt;height:288.35pt;z-index:-1409;mso-position-horizontal-relative:page;mso-position-vertical-relative:page" coordorigin="1237,4388" coordsize="11940,5767">
            <v:shape id="_x0000_s1392" style="position:absolute;left:1237;top:4388;width:11940;height:5767" coordorigin="1237,4388" coordsize="11940,5767" path="m1237,10155r11940,l13177,4388r-11940,l1237,10155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(head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 Node*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InsertNod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index,</w:t>
      </w:r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x);</w:t>
      </w:r>
    </w:p>
    <w:p w:rsidR="006F1E7E" w:rsidRDefault="002A54D8">
      <w:pPr>
        <w:spacing w:line="254" w:lineRule="auto"/>
        <w:ind w:left="2822" w:right="6139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FindNod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r>
        <w:rPr>
          <w:rFonts w:ascii="Courier New" w:eastAsia="Courier New" w:hAnsi="Courier New" w:cs="Courier New"/>
          <w:b/>
          <w:color w:val="FFFF00"/>
          <w:spacing w:val="-1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x);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DeleteNod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ouble</w:t>
      </w:r>
      <w:r>
        <w:rPr>
          <w:rFonts w:ascii="Courier New" w:eastAsia="Courier New" w:hAnsi="Courier New" w:cs="Courier New"/>
          <w:b/>
          <w:color w:val="FFFF00"/>
          <w:spacing w:val="-1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x);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DisplayLis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6F1E7E" w:rsidRDefault="002A54D8">
      <w:pPr>
        <w:ind w:left="1381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privat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e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</w:p>
    <w:p w:rsidR="006F1E7E" w:rsidRDefault="002A54D8">
      <w:pPr>
        <w:spacing w:before="24" w:line="380" w:lineRule="exact"/>
        <w:ind w:left="28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e*</w:t>
      </w:r>
      <w:r>
        <w:rPr>
          <w:rFonts w:ascii="Courier New" w:eastAsia="Courier New" w:hAnsi="Courier New" w:cs="Courier New"/>
          <w:b/>
          <w:color w:val="FFFFFF"/>
          <w:spacing w:val="-8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he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d;</w:t>
      </w:r>
    </w:p>
    <w:p w:rsidR="006F1E7E" w:rsidRDefault="002A54D8">
      <w:pPr>
        <w:spacing w:before="37"/>
        <w:ind w:left="1381"/>
        <w:rPr>
          <w:rFonts w:ascii="Courier New" w:eastAsia="Courier New" w:hAnsi="Courier New" w:cs="Courier New"/>
          <w:sz w:val="36"/>
          <w:szCs w:val="36"/>
        </w:rPr>
        <w:sectPr w:rsidR="006F1E7E">
          <w:headerReference w:type="default" r:id="rId22"/>
          <w:pgSz w:w="14400" w:h="10800" w:orient="landscape"/>
          <w:pgMar w:top="940" w:right="0" w:bottom="0" w:left="0" w:header="0" w:footer="45" w:gutter="0"/>
          <w:pgNumType w:start="58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};</w:t>
      </w:r>
    </w:p>
    <w:p w:rsidR="006F1E7E" w:rsidRDefault="006F1E7E">
      <w:pPr>
        <w:spacing w:before="1" w:line="140" w:lineRule="exact"/>
        <w:rPr>
          <w:sz w:val="14"/>
          <w:szCs w:val="14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660" w:lineRule="exact"/>
        <w:ind w:left="1104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erations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40"/>
          <w:szCs w:val="40"/>
        </w:rPr>
        <w:t>Lis</w:t>
      </w:r>
      <w:r>
        <w:rPr>
          <w:rFonts w:ascii="Courier New" w:eastAsia="Courier New" w:hAnsi="Courier New" w:cs="Courier New"/>
          <w:b/>
          <w:color w:val="FF0000"/>
          <w:spacing w:val="-1"/>
          <w:sz w:val="40"/>
          <w:szCs w:val="40"/>
        </w:rPr>
        <w:t>t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:</w:t>
      </w:r>
    </w:p>
    <w:p w:rsidR="006F1E7E" w:rsidRDefault="006F1E7E">
      <w:pPr>
        <w:spacing w:before="3" w:line="140" w:lineRule="exact"/>
        <w:rPr>
          <w:sz w:val="15"/>
          <w:szCs w:val="15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230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IsEmpty</w:t>
      </w:r>
      <w:proofErr w:type="spellEnd"/>
      <w:r>
        <w:rPr>
          <w:rFonts w:ascii="Georgia" w:eastAsia="Georgia" w:hAnsi="Georgia" w:cs="Georgia"/>
          <w:color w:val="C0504D"/>
          <w:sz w:val="40"/>
          <w:szCs w:val="40"/>
        </w:rPr>
        <w:t xml:space="preserve">: 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ermine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wheth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or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ot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empty.</w:t>
      </w:r>
    </w:p>
    <w:p w:rsidR="006F1E7E" w:rsidRDefault="006F1E7E">
      <w:pPr>
        <w:spacing w:before="5" w:line="160" w:lineRule="exact"/>
        <w:rPr>
          <w:sz w:val="16"/>
          <w:szCs w:val="16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230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InsertNode</w:t>
      </w:r>
      <w:proofErr w:type="spellEnd"/>
      <w:r>
        <w:rPr>
          <w:rFonts w:ascii="Georgia" w:eastAsia="Georgia" w:hAnsi="Georgia" w:cs="Georgia"/>
          <w:color w:val="C0504D"/>
          <w:sz w:val="40"/>
          <w:szCs w:val="40"/>
        </w:rPr>
        <w:t xml:space="preserve">: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w node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rticular posit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on.</w:t>
      </w:r>
    </w:p>
    <w:p w:rsidR="006F1E7E" w:rsidRDefault="006F1E7E">
      <w:pPr>
        <w:spacing w:before="4" w:line="160" w:lineRule="exact"/>
        <w:rPr>
          <w:sz w:val="16"/>
          <w:szCs w:val="16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230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FindNode</w:t>
      </w:r>
      <w:proofErr w:type="spellEnd"/>
      <w:r>
        <w:rPr>
          <w:rFonts w:ascii="Georgia" w:eastAsia="Georgia" w:hAnsi="Georgia" w:cs="Georgia"/>
          <w:color w:val="C0504D"/>
          <w:sz w:val="40"/>
          <w:szCs w:val="40"/>
        </w:rPr>
        <w:t xml:space="preserve">: </w:t>
      </w:r>
      <w:r>
        <w:rPr>
          <w:rFonts w:ascii="Georgia" w:eastAsia="Georgia" w:hAnsi="Georgia" w:cs="Georgia"/>
          <w:color w:val="000000"/>
          <w:sz w:val="40"/>
          <w:szCs w:val="40"/>
        </w:rPr>
        <w:t>find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given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value.</w:t>
      </w:r>
    </w:p>
    <w:p w:rsidR="006F1E7E" w:rsidRDefault="006F1E7E">
      <w:pPr>
        <w:spacing w:before="5" w:line="160" w:lineRule="exact"/>
        <w:rPr>
          <w:sz w:val="16"/>
          <w:szCs w:val="16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230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DeleteNode</w:t>
      </w:r>
      <w:proofErr w:type="spellEnd"/>
      <w:r>
        <w:rPr>
          <w:rFonts w:ascii="Georgia" w:eastAsia="Georgia" w:hAnsi="Georgia" w:cs="Georgia"/>
          <w:color w:val="C0504D"/>
          <w:sz w:val="40"/>
          <w:szCs w:val="40"/>
        </w:rPr>
        <w:t>:</w:t>
      </w:r>
      <w:r>
        <w:rPr>
          <w:rFonts w:ascii="Georgia" w:eastAsia="Georgia" w:hAnsi="Georgia" w:cs="Georgia"/>
          <w:color w:val="C0504D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ode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 given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value.</w:t>
      </w:r>
    </w:p>
    <w:p w:rsidR="006F1E7E" w:rsidRDefault="006F1E7E">
      <w:pPr>
        <w:spacing w:before="4" w:line="160" w:lineRule="exact"/>
        <w:rPr>
          <w:sz w:val="16"/>
          <w:szCs w:val="16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2300"/>
        <w:rPr>
          <w:rFonts w:ascii="Georgia" w:eastAsia="Georgia" w:hAnsi="Georgia" w:cs="Georgia"/>
          <w:sz w:val="40"/>
          <w:szCs w:val="40"/>
        </w:rPr>
        <w:sectPr w:rsidR="006F1E7E">
          <w:pgSz w:w="14400" w:h="10800" w:orient="landscape"/>
          <w:pgMar w:top="940" w:right="0" w:bottom="0" w:left="0" w:header="0" w:footer="45" w:gutter="0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DisplayList</w:t>
      </w:r>
      <w:proofErr w:type="spellEnd"/>
      <w:r>
        <w:rPr>
          <w:rFonts w:ascii="Georgia" w:eastAsia="Georgia" w:hAnsi="Georgia" w:cs="Georgia"/>
          <w:color w:val="C0504D"/>
          <w:sz w:val="40"/>
          <w:szCs w:val="40"/>
        </w:rPr>
        <w:t xml:space="preserve">: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95"/>
        <w:ind w:left="3150" w:right="3619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Inserting a n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w</w:t>
      </w:r>
      <w:r>
        <w:rPr>
          <w:rFonts w:ascii="Trebuchet MS" w:eastAsia="Trebuchet MS" w:hAnsi="Trebuchet MS" w:cs="Trebuchet MS"/>
          <w:color w:val="1F487C"/>
          <w:spacing w:val="-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node</w:t>
      </w:r>
    </w:p>
    <w:p w:rsidR="006F1E7E" w:rsidRDefault="002A54D8">
      <w:pPr>
        <w:spacing w:before="99"/>
        <w:ind w:left="272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sz w:val="56"/>
          <w:szCs w:val="56"/>
        </w:rPr>
        <w:t xml:space="preserve">• </w:t>
      </w:r>
      <w:r>
        <w:rPr>
          <w:rFonts w:ascii="Georgia" w:eastAsia="Georgia" w:hAnsi="Georgia" w:cs="Georgia"/>
          <w:color w:val="C00000"/>
          <w:spacing w:val="50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Node</w:t>
      </w:r>
      <w:proofErr w:type="gram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*</w:t>
      </w:r>
      <w:r>
        <w:rPr>
          <w:rFonts w:ascii="Courier New" w:eastAsia="Courier New" w:hAnsi="Courier New" w:cs="Courier New"/>
          <w:b/>
          <w:color w:val="C00000"/>
          <w:spacing w:val="-3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InsertNode</w:t>
      </w:r>
      <w:proofErr w:type="spellEnd"/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(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int</w:t>
      </w:r>
      <w:proofErr w:type="spell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index,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double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x)</w:t>
      </w:r>
    </w:p>
    <w:p w:rsidR="006F1E7E" w:rsidRDefault="002A54D8">
      <w:pPr>
        <w:spacing w:before="31"/>
        <w:ind w:left="937" w:right="1262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z w:val="44"/>
          <w:szCs w:val="44"/>
        </w:rPr>
        <w:t xml:space="preserve">   </w:t>
      </w:r>
      <w:r>
        <w:rPr>
          <w:color w:val="0000FF"/>
          <w:spacing w:val="79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data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equal to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x</w:t>
      </w:r>
      <w:r>
        <w:rPr>
          <w:rFonts w:ascii="Courier New" w:eastAsia="Courier New" w:hAnsi="Courier New" w:cs="Courier New"/>
          <w:b/>
          <w:color w:val="C00000"/>
          <w:spacing w:val="-14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after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index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’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4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97"/>
        <w:ind w:left="2147" w:right="2655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color w:val="0000FF"/>
          <w:sz w:val="36"/>
          <w:szCs w:val="36"/>
        </w:rPr>
        <w:t>(i</w:t>
      </w:r>
      <w:r>
        <w:rPr>
          <w:rFonts w:ascii="Georgia" w:eastAsia="Georgia" w:hAnsi="Georgia" w:cs="Georgia"/>
          <w:color w:val="0000FF"/>
          <w:spacing w:val="-2"/>
          <w:sz w:val="36"/>
          <w:szCs w:val="36"/>
        </w:rPr>
        <w:t>.</w:t>
      </w:r>
      <w:r>
        <w:rPr>
          <w:rFonts w:ascii="Georgia" w:eastAsia="Georgia" w:hAnsi="Georgia" w:cs="Georgia"/>
          <w:color w:val="0000FF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FF"/>
          <w:spacing w:val="-1"/>
          <w:sz w:val="36"/>
          <w:szCs w:val="36"/>
        </w:rPr>
        <w:t>.</w:t>
      </w:r>
      <w:r>
        <w:rPr>
          <w:rFonts w:ascii="Georgia" w:eastAsia="Georgia" w:hAnsi="Georgia" w:cs="Georgia"/>
          <w:color w:val="0000FF"/>
          <w:sz w:val="36"/>
          <w:szCs w:val="36"/>
        </w:rPr>
        <w:t>,</w:t>
      </w:r>
      <w:r>
        <w:rPr>
          <w:rFonts w:ascii="Georgia" w:eastAsia="Georgia" w:hAnsi="Georgia" w:cs="Georgia"/>
          <w:color w:val="0000FF"/>
          <w:spacing w:val="4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w</w:t>
      </w:r>
      <w:r>
        <w:rPr>
          <w:rFonts w:ascii="Georgia" w:eastAsia="Georgia" w:hAnsi="Georgia" w:cs="Georgia"/>
          <w:color w:val="000000"/>
          <w:sz w:val="36"/>
          <w:szCs w:val="36"/>
        </w:rPr>
        <w:t>hen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index</w:t>
      </w:r>
      <w:r>
        <w:rPr>
          <w:rFonts w:ascii="Courier New" w:eastAsia="Courier New" w:hAnsi="Courier New" w:cs="Courier New"/>
          <w:b/>
          <w:color w:val="0000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0000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0</w:t>
      </w:r>
      <w:r>
        <w:rPr>
          <w:rFonts w:ascii="Georgia" w:eastAsia="Georgia" w:hAnsi="Georgia" w:cs="Georgia"/>
          <w:color w:val="000000"/>
          <w:sz w:val="36"/>
          <w:szCs w:val="36"/>
        </w:rPr>
        <w:t>,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in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se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o</w:t>
      </w:r>
      <w:r>
        <w:rPr>
          <w:rFonts w:ascii="Georgia" w:eastAsia="Georgia" w:hAnsi="Georgia" w:cs="Georgia"/>
          <w:color w:val="000000"/>
          <w:sz w:val="36"/>
          <w:szCs w:val="36"/>
        </w:rPr>
        <w:t>de</w:t>
      </w:r>
      <w:r>
        <w:rPr>
          <w:rFonts w:ascii="Georgia" w:eastAsia="Georgia" w:hAnsi="Georgia" w:cs="Georgia"/>
          <w:color w:val="000000"/>
          <w:spacing w:val="3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as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first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me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sz w:val="36"/>
          <w:szCs w:val="36"/>
        </w:rPr>
        <w:t>t;</w:t>
      </w:r>
    </w:p>
    <w:p w:rsidR="006F1E7E" w:rsidRDefault="002A54D8">
      <w:pPr>
        <w:spacing w:before="58"/>
        <w:ind w:left="3022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spacing w:val="1"/>
          <w:sz w:val="36"/>
          <w:szCs w:val="36"/>
        </w:rPr>
        <w:t>w</w:t>
      </w:r>
      <w:r>
        <w:rPr>
          <w:rFonts w:ascii="Georgia" w:eastAsia="Georgia" w:hAnsi="Georgia" w:cs="Georgia"/>
          <w:sz w:val="36"/>
          <w:szCs w:val="36"/>
        </w:rPr>
        <w:t>hen</w:t>
      </w:r>
      <w:proofErr w:type="gramEnd"/>
      <w:r>
        <w:rPr>
          <w:rFonts w:ascii="Georgia" w:eastAsia="Georgia" w:hAnsi="Georgia" w:cs="Georgia"/>
          <w:spacing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index</w:t>
      </w:r>
      <w:r>
        <w:rPr>
          <w:rFonts w:ascii="Courier New" w:eastAsia="Courier New" w:hAnsi="Courier New" w:cs="Courier New"/>
          <w:b/>
          <w:color w:val="0000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0000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1</w:t>
      </w:r>
      <w:r>
        <w:rPr>
          <w:rFonts w:ascii="Georgia" w:eastAsia="Georgia" w:hAnsi="Georgia" w:cs="Georgia"/>
          <w:color w:val="000000"/>
          <w:sz w:val="36"/>
          <w:szCs w:val="36"/>
        </w:rPr>
        <w:t>,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in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se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z w:val="36"/>
          <w:szCs w:val="36"/>
        </w:rPr>
        <w:t>t the</w:t>
      </w:r>
      <w:r>
        <w:rPr>
          <w:rFonts w:ascii="Georgia" w:eastAsia="Georgia" w:hAnsi="Georgia" w:cs="Georgia"/>
          <w:color w:val="000000"/>
          <w:spacing w:val="3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o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de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z w:val="36"/>
          <w:szCs w:val="36"/>
        </w:rPr>
        <w:t>f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te</w:t>
      </w:r>
      <w:r>
        <w:rPr>
          <w:rFonts w:ascii="Georgia" w:eastAsia="Georgia" w:hAnsi="Georgia" w:cs="Georgia"/>
          <w:color w:val="000000"/>
          <w:sz w:val="36"/>
          <w:szCs w:val="36"/>
        </w:rPr>
        <w:t>r the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first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me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sz w:val="36"/>
          <w:szCs w:val="36"/>
        </w:rPr>
        <w:t>t, and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so o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n</w:t>
      </w:r>
      <w:r>
        <w:rPr>
          <w:rFonts w:ascii="Georgia" w:eastAsia="Georgia" w:hAnsi="Georgia" w:cs="Georgia"/>
          <w:color w:val="000000"/>
          <w:sz w:val="36"/>
          <w:szCs w:val="36"/>
        </w:rPr>
        <w:t>)</w:t>
      </w:r>
    </w:p>
    <w:p w:rsidR="006F1E7E" w:rsidRDefault="006F1E7E">
      <w:pPr>
        <w:spacing w:line="200" w:lineRule="exact"/>
      </w:pPr>
    </w:p>
    <w:p w:rsidR="006F1E7E" w:rsidRDefault="006F1E7E">
      <w:pPr>
        <w:spacing w:before="13" w:line="280" w:lineRule="exact"/>
        <w:rPr>
          <w:sz w:val="28"/>
          <w:szCs w:val="28"/>
        </w:rPr>
      </w:pPr>
    </w:p>
    <w:p w:rsidR="006F1E7E" w:rsidRDefault="002A54D8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z w:val="44"/>
          <w:szCs w:val="44"/>
        </w:rPr>
        <w:t xml:space="preserve">   </w:t>
      </w:r>
      <w:r>
        <w:rPr>
          <w:color w:val="0000FF"/>
          <w:spacing w:val="79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rtion is successful,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return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rted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56"/>
        <w:ind w:left="1671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Otherwise,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 xml:space="preserve">return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NUL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47" w:line="420" w:lineRule="exact"/>
        <w:ind w:left="2164" w:right="2480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position w:val="1"/>
          <w:sz w:val="36"/>
          <w:szCs w:val="36"/>
        </w:rPr>
        <w:t>(</w:t>
      </w:r>
      <w:r>
        <w:rPr>
          <w:rFonts w:ascii="Georgia" w:eastAsia="Georgia" w:hAnsi="Georgia" w:cs="Georgia"/>
          <w:spacing w:val="-2"/>
          <w:position w:val="1"/>
          <w:sz w:val="36"/>
          <w:szCs w:val="36"/>
        </w:rPr>
        <w:t>I</w:t>
      </w:r>
      <w:r>
        <w:rPr>
          <w:rFonts w:ascii="Georgia" w:eastAsia="Georgia" w:hAnsi="Georgia" w:cs="Georgia"/>
          <w:position w:val="1"/>
          <w:sz w:val="36"/>
          <w:szCs w:val="36"/>
        </w:rPr>
        <w:t>f</w:t>
      </w:r>
      <w:r>
        <w:rPr>
          <w:rFonts w:ascii="Georgia" w:eastAsia="Georgia" w:hAnsi="Georgia" w:cs="Georgia"/>
          <w:spacing w:val="3"/>
          <w:position w:val="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position w:val="1"/>
          <w:sz w:val="36"/>
          <w:szCs w:val="36"/>
        </w:rPr>
        <w:t>index</w:t>
      </w:r>
      <w:r>
        <w:rPr>
          <w:rFonts w:ascii="Courier New" w:eastAsia="Courier New" w:hAnsi="Courier New" w:cs="Courier New"/>
          <w:b/>
          <w:color w:val="0000FF"/>
          <w:spacing w:val="-132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 xml:space="preserve">is </w:t>
      </w:r>
      <w:r>
        <w:rPr>
          <w:rFonts w:ascii="Georgia" w:eastAsia="Georgia" w:hAnsi="Georgia" w:cs="Georgia"/>
          <w:b/>
          <w:color w:val="0000FF"/>
          <w:position w:val="1"/>
          <w:sz w:val="36"/>
          <w:szCs w:val="36"/>
        </w:rPr>
        <w:t>&lt;</w:t>
      </w:r>
      <w:r>
        <w:rPr>
          <w:rFonts w:ascii="Georgia" w:eastAsia="Georgia" w:hAnsi="Georgia" w:cs="Georgia"/>
          <w:b/>
          <w:color w:val="0000FF"/>
          <w:spacing w:val="-1"/>
          <w:position w:val="1"/>
          <w:sz w:val="36"/>
          <w:szCs w:val="36"/>
        </w:rPr>
        <w:t xml:space="preserve"> </w:t>
      </w:r>
      <w:r>
        <w:rPr>
          <w:b/>
          <w:color w:val="0000FF"/>
          <w:position w:val="1"/>
          <w:sz w:val="36"/>
          <w:szCs w:val="36"/>
        </w:rPr>
        <w:t>0</w:t>
      </w:r>
      <w:r>
        <w:rPr>
          <w:b/>
          <w:color w:val="0000FF"/>
          <w:spacing w:val="-1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>or</w:t>
      </w:r>
      <w:r>
        <w:rPr>
          <w:rFonts w:ascii="Georgia" w:eastAsia="Georgia" w:hAnsi="Georgia" w:cs="Georgia"/>
          <w:color w:val="000000"/>
          <w:spacing w:val="1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1"/>
          <w:sz w:val="36"/>
          <w:szCs w:val="36"/>
        </w:rPr>
        <w:t>&gt;</w:t>
      </w:r>
      <w:r>
        <w:rPr>
          <w:rFonts w:ascii="Georgia" w:eastAsia="Georgia" w:hAnsi="Georgia" w:cs="Georgia"/>
          <w:b/>
          <w:color w:val="0000FF"/>
          <w:spacing w:val="-3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FF"/>
          <w:position w:val="1"/>
          <w:sz w:val="36"/>
          <w:szCs w:val="36"/>
        </w:rPr>
        <w:t>l</w:t>
      </w:r>
      <w:r>
        <w:rPr>
          <w:rFonts w:ascii="Georgia" w:eastAsia="Georgia" w:hAnsi="Georgia" w:cs="Georgia"/>
          <w:color w:val="0000FF"/>
          <w:spacing w:val="1"/>
          <w:position w:val="1"/>
          <w:sz w:val="36"/>
          <w:szCs w:val="36"/>
        </w:rPr>
        <w:t>e</w:t>
      </w:r>
      <w:r>
        <w:rPr>
          <w:rFonts w:ascii="Georgia" w:eastAsia="Georgia" w:hAnsi="Georgia" w:cs="Georgia"/>
          <w:color w:val="0000FF"/>
          <w:position w:val="1"/>
          <w:sz w:val="36"/>
          <w:szCs w:val="36"/>
        </w:rPr>
        <w:t>ngth of</w:t>
      </w:r>
      <w:r>
        <w:rPr>
          <w:rFonts w:ascii="Georgia" w:eastAsia="Georgia" w:hAnsi="Georgia" w:cs="Georgia"/>
          <w:color w:val="0000FF"/>
          <w:spacing w:val="2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FF"/>
          <w:position w:val="1"/>
          <w:sz w:val="36"/>
          <w:szCs w:val="36"/>
        </w:rPr>
        <w:t>the</w:t>
      </w:r>
      <w:r>
        <w:rPr>
          <w:rFonts w:ascii="Georgia" w:eastAsia="Georgia" w:hAnsi="Georgia" w:cs="Georgia"/>
          <w:color w:val="0000FF"/>
          <w:spacing w:val="2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FF"/>
          <w:position w:val="1"/>
          <w:sz w:val="36"/>
          <w:szCs w:val="36"/>
        </w:rPr>
        <w:t>lis</w:t>
      </w:r>
      <w:r>
        <w:rPr>
          <w:rFonts w:ascii="Georgia" w:eastAsia="Georgia" w:hAnsi="Georgia" w:cs="Georgia"/>
          <w:color w:val="0000FF"/>
          <w:spacing w:val="3"/>
          <w:position w:val="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>,</w:t>
      </w:r>
      <w:r>
        <w:rPr>
          <w:rFonts w:ascii="Georgia" w:eastAsia="Georgia" w:hAnsi="Georgia" w:cs="Georgia"/>
          <w:color w:val="000000"/>
          <w:spacing w:val="-1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>the</w:t>
      </w:r>
      <w:r>
        <w:rPr>
          <w:rFonts w:ascii="Georgia" w:eastAsia="Georgia" w:hAnsi="Georgia" w:cs="Georgia"/>
          <w:color w:val="000000"/>
          <w:spacing w:val="2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>in</w:t>
      </w:r>
      <w:r>
        <w:rPr>
          <w:rFonts w:ascii="Georgia" w:eastAsia="Georgia" w:hAnsi="Georgia" w:cs="Georgia"/>
          <w:color w:val="000000"/>
          <w:spacing w:val="1"/>
          <w:position w:val="1"/>
          <w:sz w:val="36"/>
          <w:szCs w:val="36"/>
        </w:rPr>
        <w:t>se</w:t>
      </w:r>
      <w:r>
        <w:rPr>
          <w:rFonts w:ascii="Georgia" w:eastAsia="Georgia" w:hAnsi="Georgia" w:cs="Georgia"/>
          <w:color w:val="000000"/>
          <w:spacing w:val="-1"/>
          <w:position w:val="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>tion</w:t>
      </w:r>
      <w:r>
        <w:rPr>
          <w:rFonts w:ascii="Georgia" w:eastAsia="Georgia" w:hAnsi="Georgia" w:cs="Georgia"/>
          <w:color w:val="000000"/>
          <w:spacing w:val="-1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position w:val="1"/>
          <w:sz w:val="36"/>
          <w:szCs w:val="36"/>
        </w:rPr>
        <w:t>w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>ill</w:t>
      </w:r>
      <w:r>
        <w:rPr>
          <w:rFonts w:ascii="Georgia" w:eastAsia="Georgia" w:hAnsi="Georgia" w:cs="Georgia"/>
          <w:color w:val="000000"/>
          <w:spacing w:val="-2"/>
          <w:position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>f</w:t>
      </w:r>
      <w:r>
        <w:rPr>
          <w:rFonts w:ascii="Georgia" w:eastAsia="Georgia" w:hAnsi="Georgia" w:cs="Georgia"/>
          <w:color w:val="000000"/>
          <w:spacing w:val="1"/>
          <w:position w:val="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position w:val="1"/>
          <w:sz w:val="36"/>
          <w:szCs w:val="36"/>
        </w:rPr>
        <w:t>il.)</w:t>
      </w:r>
    </w:p>
    <w:p w:rsidR="006F1E7E" w:rsidRDefault="006F1E7E">
      <w:pPr>
        <w:spacing w:line="200" w:lineRule="exact"/>
      </w:pPr>
    </w:p>
    <w:p w:rsidR="006F1E7E" w:rsidRDefault="006F1E7E">
      <w:pPr>
        <w:spacing w:before="1" w:line="200" w:lineRule="exact"/>
        <w:sectPr w:rsidR="006F1E7E">
          <w:headerReference w:type="default" r:id="rId23"/>
          <w:pgSz w:w="14400" w:h="10800" w:orient="landscape"/>
          <w:pgMar w:top="860" w:right="0" w:bottom="0" w:left="0" w:header="0" w:footer="45" w:gutter="0"/>
          <w:pgNumType w:start="60"/>
          <w:cols w:space="720"/>
        </w:sectPr>
      </w:pPr>
    </w:p>
    <w:p w:rsidR="006F1E7E" w:rsidRDefault="006F1E7E">
      <w:pPr>
        <w:spacing w:before="5" w:line="180" w:lineRule="exact"/>
        <w:rPr>
          <w:sz w:val="18"/>
          <w:szCs w:val="18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256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C00000"/>
          <w:sz w:val="56"/>
          <w:szCs w:val="56"/>
        </w:rPr>
        <w:t xml:space="preserve">• </w:t>
      </w:r>
      <w:r>
        <w:rPr>
          <w:rFonts w:ascii="Georgia" w:eastAsia="Georgia" w:hAnsi="Georgia" w:cs="Georgia"/>
          <w:color w:val="C00000"/>
          <w:spacing w:val="51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eps</w:t>
      </w:r>
      <w:proofErr w:type="gramEnd"/>
    </w:p>
    <w:p w:rsidR="006F1E7E" w:rsidRDefault="002A54D8">
      <w:pPr>
        <w:spacing w:before="26"/>
        <w:ind w:left="169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40"/>
          <w:szCs w:val="40"/>
        </w:rPr>
        <w:t xml:space="preserve">1.   </w:t>
      </w:r>
      <w:r>
        <w:rPr>
          <w:rFonts w:ascii="Georgia" w:eastAsia="Georgia" w:hAnsi="Georgia" w:cs="Georgia"/>
          <w:color w:val="C00000"/>
          <w:spacing w:val="5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Loca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index</w:t>
      </w:r>
      <w:r>
        <w:rPr>
          <w:rFonts w:ascii="Georgia" w:eastAsia="Georgia" w:hAnsi="Georgia" w:cs="Georgia"/>
          <w:color w:val="000000"/>
          <w:sz w:val="40"/>
          <w:szCs w:val="40"/>
        </w:rPr>
        <w:t>’th</w:t>
      </w:r>
      <w:proofErr w:type="spell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77"/>
        <w:ind w:left="169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2</w:t>
      </w:r>
      <w:r>
        <w:rPr>
          <w:rFonts w:ascii="Georgia" w:eastAsia="Georgia" w:hAnsi="Georgia" w:cs="Georgia"/>
          <w:color w:val="C00000"/>
          <w:sz w:val="40"/>
          <w:szCs w:val="40"/>
        </w:rPr>
        <w:t xml:space="preserve">.   </w:t>
      </w:r>
      <w:r>
        <w:rPr>
          <w:rFonts w:ascii="Georgia" w:eastAsia="Georgia" w:hAnsi="Georgia" w:cs="Georgia"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ate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memory for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85" w:line="440" w:lineRule="exact"/>
        <w:ind w:left="1697" w:right="-8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1"/>
          <w:sz w:val="40"/>
          <w:szCs w:val="40"/>
        </w:rPr>
        <w:t xml:space="preserve">3.   </w:t>
      </w:r>
      <w:r>
        <w:rPr>
          <w:rFonts w:ascii="Georgia" w:eastAsia="Georgia" w:hAnsi="Georgia" w:cs="Georgia"/>
          <w:color w:val="C00000"/>
          <w:spacing w:val="6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w node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to i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s 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ucc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sso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</w:t>
      </w:r>
    </w:p>
    <w:p w:rsidR="006F1E7E" w:rsidRDefault="002A54D8">
      <w:pPr>
        <w:spacing w:before="33"/>
        <w:rPr>
          <w:rFonts w:ascii="Courier New" w:eastAsia="Courier New" w:hAnsi="Courier New" w:cs="Courier New"/>
          <w:sz w:val="28"/>
          <w:szCs w:val="28"/>
        </w:rPr>
      </w:pPr>
      <w:r>
        <w:br w:type="column"/>
      </w:r>
      <w:proofErr w:type="spell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lastRenderedPageBreak/>
        <w:t>index’th</w:t>
      </w:r>
      <w:proofErr w:type="spellEnd"/>
    </w:p>
    <w:p w:rsidR="006F1E7E" w:rsidRDefault="002A54D8">
      <w:pPr>
        <w:spacing w:before="19"/>
        <w:ind w:left="84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t>element</w:t>
      </w:r>
      <w:proofErr w:type="gramEnd"/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7" w:line="260" w:lineRule="exact"/>
        <w:rPr>
          <w:sz w:val="26"/>
          <w:szCs w:val="26"/>
        </w:rPr>
      </w:pPr>
    </w:p>
    <w:p w:rsidR="006F1E7E" w:rsidRDefault="002A54D8">
      <w:pPr>
        <w:ind w:left="1057"/>
        <w:rPr>
          <w:rFonts w:ascii="Courier New" w:eastAsia="Courier New" w:hAnsi="Courier New" w:cs="Courier New"/>
          <w:sz w:val="28"/>
          <w:szCs w:val="28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8689" w:space="1262"/>
            <w:col w:w="4449"/>
          </w:cols>
        </w:sectPr>
      </w:pPr>
      <w:r>
        <w:pict>
          <v:group id="_x0000_s1345" style="position:absolute;left:0;text-align:left;margin-left:471.95pt;margin-top:324.35pt;width:222.5pt;height:154.8pt;z-index:-1408;mso-position-horizontal-relative:page;mso-position-vertical-relative:page" coordorigin="9439,6487" coordsize="4450,3096">
            <v:shape id="_x0000_s1390" type="#_x0000_t75" style="position:absolute;left:9439;top:6487;width:4450;height:3096">
              <v:imagedata r:id="rId24" o:title=""/>
            </v:shape>
            <v:shape id="_x0000_s1389" style="position:absolute;left:12698;top:7410;width:605;height:605" coordorigin="12698,7410" coordsize="605,605" path="m12698,8015r605,l13303,7410r-605,l12698,8015xe" fillcolor="#4f81bc" stroked="f">
              <v:path arrowok="t"/>
            </v:shape>
            <v:shape id="_x0000_s1388" style="position:absolute;left:12698;top:7410;width:605;height:605" coordorigin="12698,7410" coordsize="605,605" path="m12698,8015r605,l13303,7410r-605,l12698,8015xe" filled="f" strokeweight="2.25pt">
              <v:path arrowok="t"/>
            </v:shape>
            <v:shape id="_x0000_s1387" style="position:absolute;left:12098;top:7413;width:600;height:600" coordorigin="12098,7413" coordsize="600,600" path="m12098,8013r600,l12698,7413r-600,l12098,8013xe" fillcolor="purple" stroked="f">
              <v:path arrowok="t"/>
            </v:shape>
            <v:shape id="_x0000_s1386" style="position:absolute;left:12098;top:7413;width:600;height:600" coordorigin="12098,7413" coordsize="600,600" path="m12098,8013r600,l12698,7413r-600,l12098,8013xe" filled="f" strokeweight="2.25pt">
              <v:path arrowok="t"/>
            </v:shape>
            <v:shape id="_x0000_s1385" style="position:absolute;left:11615;top:8428;width:605;height:605" coordorigin="11615,8428" coordsize="605,605" path="m11615,9033r605,l12220,8428r-605,l11615,9033xe" fillcolor="#4f81bc" stroked="f">
              <v:path arrowok="t"/>
            </v:shape>
            <v:shape id="_x0000_s1384" style="position:absolute;left:11615;top:8428;width:605;height:605" coordorigin="11615,8428" coordsize="605,605" path="m11615,9033r605,l12220,8428r-605,l11615,9033xe" filled="f" strokeweight="2.25pt">
              <v:path arrowok="t"/>
            </v:shape>
            <v:shape id="_x0000_s1383" style="position:absolute;left:11015;top:8438;width:600;height:600" coordorigin="11015,8438" coordsize="600,600" path="m11015,9038r600,l11615,8438r-600,l11015,9038xe" fillcolor="purple" stroked="f">
              <v:path arrowok="t"/>
            </v:shape>
            <v:shape id="_x0000_s1382" style="position:absolute;left:11015;top:8438;width:600;height:600" coordorigin="11015,8438" coordsize="600,600" path="m11015,9038r600,l11615,8438r-600,l11015,9038xe" filled="f" strokeweight="2.25pt">
              <v:path arrowok="t"/>
            </v:shape>
            <v:shape id="_x0000_s1381" style="position:absolute;left:12975;top:7579;width:653;height:225" coordorigin="12975,7579" coordsize="653,225" path="m13495,7803r21,-90l13493,7714r2,89xe" fillcolor="black" stroked="f">
              <v:path arrowok="t"/>
            </v:shape>
            <v:shape id="_x0000_s1380" style="position:absolute;left:12975;top:7579;width:653;height:225" coordorigin="12975,7579" coordsize="653,225" path="m13022,7767r22,3l13043,7725r-1,-45l13105,7678r-8,-15l13082,7648r-19,-10l13041,7635r-19,3l13003,7648r-15,15l12978,7682r-3,22l12978,7723r10,19l13003,7757r19,10xe" fillcolor="black" stroked="f">
              <v:path arrowok="t"/>
            </v:shape>
            <v:shape id="_x0000_s1379" style="position:absolute;left:12975;top:7579;width:653;height:225" coordorigin="12975,7579" coordsize="653,225" path="m13107,7723r386,-9l13110,7701r-3,22l13107,7682r385,-13l13105,7678r-63,2l13043,7725r1,45l13063,7767r19,-10l13097,7742r10,-19xe" fillcolor="black" stroked="f">
              <v:path arrowok="t"/>
            </v:shape>
            <v:shape id="_x0000_s1378" style="position:absolute;left:12975;top:7579;width:653;height:225" coordorigin="12975,7579" coordsize="653,225" path="m13495,7803r133,-115l13514,7668r-22,1l13107,7682r,41l13110,7701r383,13l13516,7713r-21,90xe" fillcolor="black" stroked="f">
              <v:path arrowok="t"/>
            </v:shape>
            <v:shape id="_x0000_s1377" style="position:absolute;left:12975;top:7579;width:653;height:225" coordorigin="12975,7579" coordsize="653,225" path="m13514,7668r114,20l13490,7579r2,90l13514,7668xe" fillcolor="black" stroked="f">
              <v:path arrowok="t"/>
            </v:shape>
            <v:shape id="_x0000_s1376" style="position:absolute;left:11880;top:8003;width:468;height:787" coordorigin="11880,8003" coordsize="468,787" path="m12237,8093r71,-90l12147,8073r80,40l12237,8093xe" fillcolor="#ffc000" stroked="f">
              <v:path arrowok="t"/>
            </v:shape>
            <v:shape id="_x0000_s1375" style="position:absolute;left:11880;top:8003;width:468;height:787" coordorigin="11880,8003" coordsize="468,787" path="m12348,8174r-71,-61l12267,8133r81,41xe" fillcolor="#ffc000" stroked="f">
              <v:path arrowok="t"/>
            </v:shape>
            <v:shape id="_x0000_s1374" style="position:absolute;left:11880;top:8003;width:468;height:787" coordorigin="11880,8003" coordsize="468,787" path="m11917,8783r10,4l11946,8790r19,-2l11982,8781r-14,-48l11927,8712r-10,71xe" fillcolor="#ffc000" stroked="f">
              <v:path arrowok="t"/>
            </v:shape>
            <v:shape id="_x0000_s1373" style="position:absolute;left:11880;top:8003;width:468;height:787" coordorigin="11880,8003" coordsize="468,787" path="m11883,8702r-3,19l11882,8740r7,17l11901,8772r16,11l11927,8712r41,21l11982,8781r15,-12l12008,8753r4,-10l12015,8724r-2,-19l12006,8688r-10,-12l11978,8662r-10,-4l12227,8113r-271,543l11949,8655r-19,2l11913,8664r-15,12l11887,8692r-4,10xe" fillcolor="#ffc000" stroked="f">
              <v:path arrowok="t"/>
            </v:shape>
            <v:shape id="_x0000_s1372" style="position:absolute;left:11880;top:8003;width:468;height:787" coordorigin="11880,8003" coordsize="468,787" path="m12348,8174r-40,-171l12237,8093r-10,20l11994,8673r233,-560l11968,8658r10,4l11996,8676r271,-543l12277,8113r71,61xe" fillcolor="#ffc000" stroked="f">
              <v:path arrowok="t"/>
            </v:shape>
            <v:shape id="_x0000_s1371" style="position:absolute;left:10575;top:7410;width:605;height:605" coordorigin="10575,7410" coordsize="605,605" path="m10575,8015r605,l11180,7410r-605,l10575,8015xe" fillcolor="#4f81bc" stroked="f">
              <v:path arrowok="t"/>
            </v:shape>
            <v:shape id="_x0000_s1370" style="position:absolute;left:10575;top:7410;width:605;height:605" coordorigin="10575,7410" coordsize="605,605" path="m10575,8015r605,l11180,7410r-605,l10575,8015xe" filled="f" strokeweight="2.25pt">
              <v:path arrowok="t"/>
            </v:shape>
            <v:shape id="_x0000_s1369" style="position:absolute;left:9975;top:7413;width:600;height:600" coordorigin="9975,7413" coordsize="600,600" path="m9975,8013r600,l10575,7413r-600,l9975,8013xe" fillcolor="purple" stroked="f">
              <v:path arrowok="t"/>
            </v:shape>
            <v:shape id="_x0000_s1368" style="position:absolute;left:9975;top:7413;width:600;height:600" coordorigin="9975,7413" coordsize="600,600" path="m9975,8013r600,l10575,7413r-600,l9975,8013xe" filled="f" strokeweight="2.25pt">
              <v:path arrowok="t"/>
            </v:shape>
            <v:shape id="_x0000_s1367" style="position:absolute;left:10853;top:7635;width:1142;height:180" coordorigin="10853,7635" coordsize="1142,180" path="m11753,7703r,-13l11743,7680r-25,l11708,7690r,25l11718,7725r25,l11753,7715r,-12xe" fillcolor="black" stroked="f">
              <v:path arrowok="t"/>
            </v:shape>
            <v:shape id="_x0000_s1366" style="position:absolute;left:10853;top:7635;width:1142;height:180" coordorigin="10853,7635" coordsize="1142,180" path="m11843,7703r,-13l11833,7680r-25,l11798,7690r,25l11808,7725r25,l11843,7715r,-12xe" fillcolor="black" stroked="f">
              <v:path arrowok="t"/>
            </v:shape>
            <v:shape id="_x0000_s1365" style="position:absolute;left:10853;top:7635;width:1142;height:180" coordorigin="10853,7635" coordsize="1142,180" path="m11995,7703r-135,-113l11860,7815r135,-112xe" fillcolor="black" stroked="f">
              <v:path arrowok="t"/>
            </v:shape>
            <v:shape id="_x0000_s1364" style="position:absolute;left:10853;top:7635;width:1142;height:180" coordorigin="10853,7635" coordsize="1142,180" path="m10920,7635r12,45l10942,7639r-22,-4xe" fillcolor="black" stroked="f">
              <v:path arrowok="t"/>
            </v:shape>
            <v:shape id="_x0000_s1363" style="position:absolute;left:10853;top:7635;width:1142;height:180" coordorigin="10853,7635" coordsize="1142,180" path="m10937,7768r20,-9l10943,7703r14,56l10973,7744r11,-19l10988,7703r-3,-18l10976,7665r-15,-16l10943,7690r,25l10937,7768xe" fillcolor="black" stroked="f">
              <v:path arrowok="t"/>
            </v:shape>
            <v:shape id="_x0000_s1362" style="position:absolute;left:10853;top:7635;width:1142;height:180" coordorigin="10853,7635" coordsize="1142,180" path="m10932,7725r,-45l10920,7635r-17,2l10883,7646r-16,15l10856,7680r-3,23l10855,7720r9,20l10879,7756r19,10l10920,7770r17,-2l10943,7715r,-25l10961,7649r-19,-10l10932,7680r,45l10908,7725r-10,-10l10898,7690r10,-10l10920,7680r12,45xe" fillcolor="black" stroked="f">
              <v:path arrowok="t"/>
            </v:shape>
            <v:shape id="_x0000_s1361" style="position:absolute;left:10853;top:7635;width:1142;height:180" coordorigin="10853,7635" coordsize="1142,180" path="m10932,7725r-12,-45l10908,7680r-10,10l10898,7715r10,10l10898,7703r10,22l10932,7725xe" fillcolor="black" stroked="f">
              <v:path arrowok="t"/>
            </v:shape>
            <v:shape id="_x0000_s1360" style="position:absolute;left:10853;top:7635;width:1142;height:180" coordorigin="10853,7635" coordsize="1142,180" path="m11033,7703r,-13l11023,7680r-25,l10988,7690r,25l10998,7725r25,l11033,7715r,-12xe" fillcolor="black" stroked="f">
              <v:path arrowok="t"/>
            </v:shape>
            <v:shape id="_x0000_s1359" style="position:absolute;left:10853;top:7635;width:1142;height:180" coordorigin="10853,7635" coordsize="1142,180" path="m11123,7703r,-13l11113,7680r-25,l11078,7690r,25l11088,7725r25,l11123,7715r,-12xe" fillcolor="black" stroked="f">
              <v:path arrowok="t"/>
            </v:shape>
            <v:shape id="_x0000_s1358" style="position:absolute;left:10853;top:7635;width:1142;height:180" coordorigin="10853,7635" coordsize="1142,180" path="m11213,7703r,-13l11203,7680r-25,l11168,7690r,25l11178,7725r25,l11213,7715r,-12xe" fillcolor="black" stroked="f">
              <v:path arrowok="t"/>
            </v:shape>
            <v:shape id="_x0000_s1357" style="position:absolute;left:10853;top:7635;width:1142;height:180" coordorigin="10853,7635" coordsize="1142,180" path="m11303,7703r,-13l11293,7680r-25,l11258,7690r,25l11268,7725r25,l11303,7715r,-12xe" fillcolor="black" stroked="f">
              <v:path arrowok="t"/>
            </v:shape>
            <v:shape id="_x0000_s1356" style="position:absolute;left:10853;top:7635;width:1142;height:180" coordorigin="10853,7635" coordsize="1142,180" path="m11393,7703r,-13l11383,7680r-25,l11348,7690r,25l11358,7725r25,l11393,7715r,-12xe" fillcolor="black" stroked="f">
              <v:path arrowok="t"/>
            </v:shape>
            <v:shape id="_x0000_s1355" style="position:absolute;left:10853;top:7635;width:1142;height:180" coordorigin="10853,7635" coordsize="1142,180" path="m11483,7703r,-13l11473,7680r-25,l11438,7690r,25l11448,7725r25,l11483,7715r,-12xe" fillcolor="black" stroked="f">
              <v:path arrowok="t"/>
            </v:shape>
            <v:shape id="_x0000_s1354" style="position:absolute;left:10853;top:7635;width:1142;height:180" coordorigin="10853,7635" coordsize="1142,180" path="m11573,7703r,-13l11563,7680r-25,l11528,7690r,25l11538,7725r25,l11573,7715r,-12xe" fillcolor="black" stroked="f">
              <v:path arrowok="t"/>
            </v:shape>
            <v:shape id="_x0000_s1353" style="position:absolute;left:10853;top:7635;width:1142;height:180" coordorigin="10853,7635" coordsize="1142,180" path="m11663,7703r,-13l11653,7680r-25,l11618,7690r,25l11628,7725r25,l11663,7715r,-12xe" fillcolor="black" stroked="f">
              <v:path arrowok="t"/>
            </v:shape>
            <v:shape id="_x0000_s1352" style="position:absolute;left:10863;top:7815;width:180;height:578" coordorigin="10863,7815" coordsize="180,578" path="m10998,7883r-45,63l10998,8258r,-313l11012,7939r16,-15l11039,7905r4,-22l11040,7865r-9,-20l11016,7829r-18,54l10992,7948r-17,2l10998,7883xe" fillcolor="#ffc000" stroked="f">
              <v:path arrowok="t"/>
            </v:shape>
            <v:shape id="_x0000_s1351" style="position:absolute;left:10863;top:7815;width:180;height:578" coordorigin="10863,7815" coordsize="180,578" path="m10938,7826r-16,15l10911,7860r-3,23l10910,7900r9,20l10934,7936r19,10l10953,7883r5,-66l10938,7826xe" fillcolor="#ffc000" stroked="f">
              <v:path arrowok="t"/>
            </v:shape>
            <v:shape id="_x0000_s1350" style="position:absolute;left:10863;top:7815;width:180;height:578" coordorigin="10863,7815" coordsize="180,578" path="m10998,7883r-23,67l10992,7948r6,-65xe" fillcolor="#ffc000" stroked="f">
              <v:path arrowok="t"/>
            </v:shape>
            <v:shape id="_x0000_s1349" style="position:absolute;left:10863;top:7815;width:180;height:578" coordorigin="10863,7815" coordsize="180,578" path="m10953,8258r-90,l10975,8393r113,-135l10998,8258r,22l10953,8280r,-22xe" fillcolor="#ffc000" stroked="f">
              <v:path arrowok="t"/>
            </v:shape>
            <v:shape id="_x0000_s1348" style="position:absolute;left:10863;top:7815;width:180;height:578" coordorigin="10863,7815" coordsize="180,578" path="m10953,8280r45,l10998,8258r-45,-312l10998,7883r18,-54l10997,7819r-22,-4l10958,7817r-5,66l10953,8280xe" fillcolor="#ffc000" stroked="f">
              <v:path arrowok="t"/>
            </v:shape>
            <v:shape id="_x0000_s1347" style="position:absolute;left:11588;top:7523;width:120;height:360" coordorigin="11588,7523" coordsize="120,360" path="m11588,7523r120,360e" filled="f" strokecolor="#ffc000" strokeweight="2.25pt">
              <v:path arrowok="t"/>
            </v:shape>
            <v:shape id="_x0000_s1346" style="position:absolute;left:11468;top:7523;width:360;height:360" coordorigin="11468,7523" coordsize="360,360" path="m11828,7523r-360,360e" filled="f" strokecolor="#ffc000" strokeweight="2.25pt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t>newNode</w:t>
      </w:r>
      <w:proofErr w:type="spellEnd"/>
      <w:proofErr w:type="gramEnd"/>
    </w:p>
    <w:p w:rsidR="006F1E7E" w:rsidRDefault="002A54D8">
      <w:pPr>
        <w:spacing w:before="72"/>
        <w:ind w:left="1697"/>
        <w:rPr>
          <w:rFonts w:ascii="Georgia" w:eastAsia="Georgia" w:hAnsi="Georgia" w:cs="Georgia"/>
          <w:sz w:val="40"/>
          <w:szCs w:val="40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lastRenderedPageBreak/>
        <w:t>4</w:t>
      </w:r>
      <w:r>
        <w:rPr>
          <w:rFonts w:ascii="Georgia" w:eastAsia="Georgia" w:hAnsi="Georgia" w:cs="Georgia"/>
          <w:color w:val="C00000"/>
          <w:sz w:val="40"/>
          <w:szCs w:val="40"/>
        </w:rPr>
        <w:t>.</w:t>
      </w:r>
      <w:r>
        <w:rPr>
          <w:rFonts w:ascii="Georgia" w:eastAsia="Georgia" w:hAnsi="Georgia" w:cs="Georgia"/>
          <w:color w:val="C00000"/>
          <w:sz w:val="40"/>
          <w:szCs w:val="40"/>
        </w:rPr>
        <w:t xml:space="preserve">  </w:t>
      </w:r>
      <w:r>
        <w:rPr>
          <w:rFonts w:ascii="Georgia" w:eastAsia="Georgia" w:hAnsi="Georgia" w:cs="Georgia"/>
          <w:color w:val="C00000"/>
          <w:spacing w:val="9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inde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’th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 xml:space="preserve"> 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6F1E7E">
      <w:pPr>
        <w:spacing w:before="3" w:line="100" w:lineRule="exact"/>
        <w:rPr>
          <w:sz w:val="11"/>
          <w:szCs w:val="11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620" w:lineRule="exact"/>
        <w:ind w:left="594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0000FF"/>
          <w:sz w:val="56"/>
          <w:szCs w:val="56"/>
        </w:rPr>
        <w:t xml:space="preserve">• </w:t>
      </w:r>
      <w:r>
        <w:rPr>
          <w:rFonts w:ascii="Georgia" w:eastAsia="Georgia" w:hAnsi="Georgia" w:cs="Georgia"/>
          <w:color w:val="0000FF"/>
          <w:spacing w:val="50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cases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proofErr w:type="spellStart"/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InsertNode</w:t>
      </w:r>
      <w:proofErr w:type="spellEnd"/>
      <w:r>
        <w:rPr>
          <w:rFonts w:ascii="Courier New" w:eastAsia="Courier New" w:hAnsi="Courier New" w:cs="Courier New"/>
          <w:color w:val="000000"/>
          <w:sz w:val="40"/>
          <w:szCs w:val="40"/>
        </w:rPr>
        <w:t>:</w:t>
      </w:r>
    </w:p>
    <w:p w:rsidR="006F1E7E" w:rsidRDefault="002A54D8">
      <w:pPr>
        <w:spacing w:before="74"/>
        <w:ind w:left="203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40"/>
          <w:szCs w:val="40"/>
        </w:rPr>
        <w:t>1.</w:t>
      </w:r>
      <w:r>
        <w:rPr>
          <w:rFonts w:ascii="Georgia" w:eastAsia="Georgia" w:hAnsi="Georgia" w:cs="Georgia"/>
          <w:color w:val="C00000"/>
          <w:spacing w:val="7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 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empty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85"/>
        <w:ind w:left="203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2</w:t>
      </w:r>
      <w:r>
        <w:rPr>
          <w:rFonts w:ascii="Georgia" w:eastAsia="Georgia" w:hAnsi="Georgia" w:cs="Georgia"/>
          <w:color w:val="C00000"/>
          <w:sz w:val="40"/>
          <w:szCs w:val="40"/>
        </w:rPr>
        <w:t>.</w:t>
      </w:r>
      <w:r>
        <w:rPr>
          <w:rFonts w:ascii="Georgia" w:eastAsia="Georgia" w:hAnsi="Georgia" w:cs="Georgia"/>
          <w:color w:val="C00000"/>
          <w:spacing w:val="2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85"/>
        <w:ind w:left="203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40"/>
          <w:szCs w:val="40"/>
        </w:rPr>
        <w:t>3.</w:t>
      </w:r>
      <w:r>
        <w:rPr>
          <w:rFonts w:ascii="Georgia" w:eastAsia="Georgia" w:hAnsi="Georgia" w:cs="Georgia"/>
          <w:color w:val="C00000"/>
          <w:spacing w:val="2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back.</w:t>
      </w:r>
    </w:p>
    <w:p w:rsidR="006F1E7E" w:rsidRDefault="002A54D8">
      <w:pPr>
        <w:spacing w:before="85"/>
        <w:ind w:left="203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4</w:t>
      </w:r>
      <w:r>
        <w:rPr>
          <w:rFonts w:ascii="Georgia" w:eastAsia="Georgia" w:hAnsi="Georgia" w:cs="Georgia"/>
          <w:color w:val="C00000"/>
          <w:sz w:val="40"/>
          <w:szCs w:val="40"/>
        </w:rPr>
        <w:t>.</w:t>
      </w:r>
      <w:r>
        <w:rPr>
          <w:rFonts w:ascii="Georgia" w:eastAsia="Georgia" w:hAnsi="Georgia" w:cs="Georgia"/>
          <w:color w:val="C00000"/>
          <w:spacing w:val="2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middl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before="19" w:line="260" w:lineRule="exact"/>
        <w:rPr>
          <w:sz w:val="26"/>
          <w:szCs w:val="26"/>
        </w:rPr>
      </w:pPr>
    </w:p>
    <w:p w:rsidR="006F1E7E" w:rsidRDefault="002A54D8">
      <w:pPr>
        <w:ind w:left="59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color w:val="0000FF"/>
          <w:sz w:val="56"/>
          <w:szCs w:val="56"/>
        </w:rPr>
        <w:t xml:space="preserve">• </w:t>
      </w:r>
      <w:r>
        <w:rPr>
          <w:rFonts w:ascii="Georgia" w:eastAsia="Georgia" w:hAnsi="Georgia" w:cs="Georgia"/>
          <w:color w:val="0000FF"/>
          <w:spacing w:val="50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But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fact,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 ne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handle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 cases:</w:t>
      </w:r>
    </w:p>
    <w:p w:rsidR="006F1E7E" w:rsidRDefault="002A54D8">
      <w:pPr>
        <w:spacing w:before="21"/>
        <w:ind w:left="203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z w:val="44"/>
          <w:szCs w:val="44"/>
        </w:rPr>
        <w:t xml:space="preserve"> </w:t>
      </w:r>
      <w:r>
        <w:rPr>
          <w:color w:val="C00000"/>
          <w:spacing w:val="30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proofErr w:type="gramEnd"/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as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(Case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1 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2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).</w:t>
      </w:r>
    </w:p>
    <w:p w:rsidR="006F1E7E" w:rsidRDefault="002A54D8">
      <w:pPr>
        <w:spacing w:before="51"/>
        <w:ind w:left="2034"/>
        <w:rPr>
          <w:rFonts w:ascii="Georgia" w:eastAsia="Georgia" w:hAnsi="Georgia" w:cs="Georgia"/>
          <w:sz w:val="40"/>
          <w:szCs w:val="40"/>
        </w:rPr>
        <w:sectPr w:rsidR="006F1E7E">
          <w:pgSz w:w="14400" w:h="10800" w:orient="landscape"/>
          <w:pgMar w:top="860" w:right="0" w:bottom="0" w:left="0" w:header="0" w:footer="45" w:gutter="0"/>
          <w:cols w:space="720"/>
        </w:sectPr>
      </w:pPr>
      <w:proofErr w:type="gramStart"/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z w:val="44"/>
          <w:szCs w:val="44"/>
        </w:rPr>
        <w:t xml:space="preserve"> </w:t>
      </w:r>
      <w:r>
        <w:rPr>
          <w:color w:val="C00000"/>
          <w:spacing w:val="30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proofErr w:type="gramEnd"/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middle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or at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 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 (Case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3 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e 4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).</w:t>
      </w:r>
    </w:p>
    <w:p w:rsidR="006F1E7E" w:rsidRDefault="006F1E7E">
      <w:pPr>
        <w:spacing w:before="20" w:line="260" w:lineRule="exact"/>
        <w:rPr>
          <w:sz w:val="26"/>
          <w:szCs w:val="26"/>
        </w:rPr>
        <w:sectPr w:rsidR="006F1E7E">
          <w:headerReference w:type="default" r:id="rId25"/>
          <w:pgSz w:w="14400" w:h="10800" w:orient="landscape"/>
          <w:pgMar w:top="1020" w:right="0" w:bottom="0" w:left="0" w:header="0" w:footer="45" w:gutter="0"/>
          <w:pgNumType w:start="62"/>
          <w:cols w:space="720"/>
        </w:sectPr>
      </w:pPr>
    </w:p>
    <w:p w:rsidR="006F1E7E" w:rsidRDefault="006F1E7E">
      <w:pPr>
        <w:spacing w:before="7" w:line="140" w:lineRule="exact"/>
        <w:rPr>
          <w:sz w:val="15"/>
          <w:szCs w:val="15"/>
        </w:rPr>
      </w:pPr>
    </w:p>
    <w:p w:rsidR="006F1E7E" w:rsidRDefault="002A54D8">
      <w:pPr>
        <w:ind w:left="839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List: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: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InsertNode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2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index,</w:t>
      </w:r>
      <w:r>
        <w:rPr>
          <w:rFonts w:ascii="Courier New" w:eastAsia="Courier New" w:hAnsi="Courier New" w:cs="Courier New"/>
          <w:b/>
          <w:color w:val="FFFFFF"/>
          <w:spacing w:val="-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double</w:t>
      </w:r>
      <w:r>
        <w:rPr>
          <w:rFonts w:ascii="Courier New" w:eastAsia="Courier New" w:hAnsi="Courier New" w:cs="Courier New"/>
          <w:b/>
          <w:color w:val="FFFF00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ex</w:t>
      </w:r>
      <w:r>
        <w:rPr>
          <w:rFonts w:ascii="Courier New" w:eastAsia="Courier New" w:hAnsi="Courier New" w:cs="Courier New"/>
          <w:b/>
          <w:color w:val="FFFFFF"/>
          <w:spacing w:val="-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&lt;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0)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6F1E7E">
      <w:pPr>
        <w:spacing w:line="200" w:lineRule="exact"/>
      </w:pPr>
    </w:p>
    <w:p w:rsidR="006F1E7E" w:rsidRDefault="006F1E7E">
      <w:pPr>
        <w:spacing w:before="6" w:line="200" w:lineRule="exact"/>
      </w:pPr>
    </w:p>
    <w:p w:rsidR="006F1E7E" w:rsidRDefault="002A54D8">
      <w:pPr>
        <w:spacing w:line="254" w:lineRule="auto"/>
        <w:ind w:left="2280" w:right="3229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currIndex</w:t>
      </w:r>
      <w:proofErr w:type="spellEnd"/>
      <w:r>
        <w:rPr>
          <w:rFonts w:ascii="Courier New" w:eastAsia="Courier New" w:hAnsi="Courier New" w:cs="Courier New"/>
          <w:b/>
          <w:color w:val="FFFFFF"/>
          <w:spacing w:val="17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1; 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ind w:left="2280" w:right="-74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</w:t>
      </w:r>
      <w:r>
        <w:rPr>
          <w:rFonts w:ascii="Courier New" w:eastAsia="Courier New" w:hAnsi="Courier New" w:cs="Courier New"/>
          <w:b/>
          <w:color w:val="FFFFFF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x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372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 w:line="340" w:lineRule="exact"/>
        <w:ind w:left="3676" w:right="3716"/>
        <w:jc w:val="center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currInde</w:t>
      </w:r>
      <w:r>
        <w:rPr>
          <w:rFonts w:ascii="Courier New" w:eastAsia="Courier New" w:hAnsi="Courier New" w:cs="Courier New"/>
          <w:b/>
          <w:color w:val="FFFFFF"/>
          <w:spacing w:val="1"/>
          <w:w w:val="99"/>
          <w:position w:val="1"/>
          <w:sz w:val="32"/>
          <w:szCs w:val="32"/>
        </w:rPr>
        <w:t>x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++;</w:t>
      </w:r>
    </w:p>
    <w:p w:rsidR="006F1E7E" w:rsidRDefault="002A54D8">
      <w:pPr>
        <w:spacing w:before="14"/>
        <w:ind w:right="609"/>
        <w:rPr>
          <w:rFonts w:ascii="Arial" w:eastAsia="Arial" w:hAnsi="Arial" w:cs="Arial"/>
          <w:sz w:val="36"/>
          <w:szCs w:val="36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9785" w:space="800"/>
            <w:col w:w="3815"/>
          </w:cols>
        </w:sectPr>
      </w:pPr>
      <w:r>
        <w:br w:type="column"/>
      </w:r>
      <w:r>
        <w:rPr>
          <w:rFonts w:ascii="Arial" w:eastAsia="Arial" w:hAnsi="Arial" w:cs="Arial"/>
          <w:color w:val="EDEBE0"/>
          <w:spacing w:val="-11"/>
          <w:sz w:val="36"/>
          <w:szCs w:val="36"/>
        </w:rPr>
        <w:lastRenderedPageBreak/>
        <w:t>T</w:t>
      </w:r>
      <w:r>
        <w:rPr>
          <w:rFonts w:ascii="Arial" w:eastAsia="Arial" w:hAnsi="Arial" w:cs="Arial"/>
          <w:color w:val="EDEBE0"/>
          <w:sz w:val="36"/>
          <w:szCs w:val="36"/>
        </w:rPr>
        <w:t>ry</w:t>
      </w:r>
      <w:r>
        <w:rPr>
          <w:rFonts w:ascii="Arial" w:eastAsia="Arial" w:hAnsi="Arial" w:cs="Arial"/>
          <w:color w:val="EDEBE0"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pacing w:val="1"/>
          <w:sz w:val="36"/>
          <w:szCs w:val="36"/>
        </w:rPr>
        <w:t>t</w:t>
      </w:r>
      <w:r>
        <w:rPr>
          <w:rFonts w:ascii="Arial" w:eastAsia="Arial" w:hAnsi="Arial" w:cs="Arial"/>
          <w:color w:val="EDEBE0"/>
          <w:sz w:val="36"/>
          <w:szCs w:val="36"/>
        </w:rPr>
        <w:t>o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l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o</w:t>
      </w:r>
      <w:r>
        <w:rPr>
          <w:rFonts w:ascii="Arial" w:eastAsia="Arial" w:hAnsi="Arial" w:cs="Arial"/>
          <w:color w:val="EDEBE0"/>
          <w:sz w:val="36"/>
          <w:szCs w:val="36"/>
        </w:rPr>
        <w:t xml:space="preserve">cate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index</w:t>
      </w:r>
      <w:r>
        <w:rPr>
          <w:rFonts w:ascii="Arial" w:eastAsia="Arial" w:hAnsi="Arial" w:cs="Arial"/>
          <w:color w:val="EDEBE0"/>
          <w:sz w:val="36"/>
          <w:szCs w:val="36"/>
        </w:rPr>
        <w:t>’th</w:t>
      </w:r>
      <w:proofErr w:type="spellEnd"/>
      <w:r>
        <w:rPr>
          <w:rFonts w:ascii="Arial" w:eastAsia="Arial" w:hAnsi="Arial" w:cs="Arial"/>
          <w:color w:val="EDEBE0"/>
          <w:spacing w:val="-7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n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o</w:t>
      </w:r>
      <w:r>
        <w:rPr>
          <w:rFonts w:ascii="Arial" w:eastAsia="Arial" w:hAnsi="Arial" w:cs="Arial"/>
          <w:color w:val="EDEBE0"/>
          <w:sz w:val="36"/>
          <w:szCs w:val="36"/>
        </w:rPr>
        <w:t>d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EDEBE0"/>
          <w:sz w:val="36"/>
          <w:szCs w:val="36"/>
        </w:rPr>
        <w:t>.</w:t>
      </w:r>
      <w:r>
        <w:rPr>
          <w:rFonts w:ascii="Arial" w:eastAsia="Arial" w:hAnsi="Arial" w:cs="Arial"/>
          <w:color w:val="EDEBE0"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 xml:space="preserve">If it 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>doe</w:t>
      </w:r>
      <w:r>
        <w:rPr>
          <w:rFonts w:ascii="Arial" w:eastAsia="Arial" w:hAnsi="Arial" w:cs="Arial"/>
          <w:color w:val="EDEBE0"/>
          <w:sz w:val="36"/>
          <w:szCs w:val="36"/>
        </w:rPr>
        <w:t>s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>n</w:t>
      </w:r>
      <w:r>
        <w:rPr>
          <w:rFonts w:ascii="Arial" w:eastAsia="Arial" w:hAnsi="Arial" w:cs="Arial"/>
          <w:color w:val="EDEBE0"/>
          <w:sz w:val="36"/>
          <w:szCs w:val="36"/>
        </w:rPr>
        <w:t>’t e</w:t>
      </w:r>
      <w:r>
        <w:rPr>
          <w:rFonts w:ascii="Arial" w:eastAsia="Arial" w:hAnsi="Arial" w:cs="Arial"/>
          <w:color w:val="EDEBE0"/>
          <w:spacing w:val="-4"/>
          <w:sz w:val="36"/>
          <w:szCs w:val="36"/>
        </w:rPr>
        <w:t>x</w:t>
      </w:r>
      <w:r>
        <w:rPr>
          <w:rFonts w:ascii="Arial" w:eastAsia="Arial" w:hAnsi="Arial" w:cs="Arial"/>
          <w:color w:val="EDEBE0"/>
          <w:sz w:val="36"/>
          <w:szCs w:val="36"/>
        </w:rPr>
        <w:t>ist,</w:t>
      </w:r>
      <w:r>
        <w:rPr>
          <w:rFonts w:ascii="Arial" w:eastAsia="Arial" w:hAnsi="Arial" w:cs="Arial"/>
          <w:color w:val="EDEBE0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r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EDEBE0"/>
          <w:sz w:val="36"/>
          <w:szCs w:val="36"/>
        </w:rPr>
        <w:t xml:space="preserve">turn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Arial" w:eastAsia="Arial" w:hAnsi="Arial" w:cs="Arial"/>
          <w:color w:val="EDEBE0"/>
          <w:sz w:val="36"/>
          <w:szCs w:val="36"/>
        </w:rPr>
        <w:t>.</w:t>
      </w:r>
    </w:p>
    <w:p w:rsidR="006F1E7E" w:rsidRDefault="002A54D8">
      <w:pPr>
        <w:spacing w:before="33"/>
        <w:ind w:left="228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lastRenderedPageBreak/>
        <w:t>}</w:t>
      </w:r>
    </w:p>
    <w:p w:rsidR="006F1E7E" w:rsidRDefault="002A54D8">
      <w:pPr>
        <w:spacing w:before="21" w:line="340" w:lineRule="exact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ex</w:t>
      </w:r>
      <w:r>
        <w:rPr>
          <w:rFonts w:ascii="Courier New" w:eastAsia="Courier New" w:hAnsi="Courier New" w:cs="Courier New"/>
          <w:b/>
          <w:color w:val="FFFFFF"/>
          <w:spacing w:val="-9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-2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0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1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==</w:t>
      </w:r>
      <w:r>
        <w:rPr>
          <w:rFonts w:ascii="Courier New" w:eastAsia="Courier New" w:hAnsi="Courier New" w:cs="Courier New"/>
          <w:b/>
          <w:color w:val="FFFFFF"/>
          <w:spacing w:val="-1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NUL</w:t>
      </w:r>
      <w:r>
        <w:rPr>
          <w:rFonts w:ascii="Courier New" w:eastAsia="Courier New" w:hAnsi="Courier New" w:cs="Courier New"/>
          <w:b/>
          <w:color w:val="FFFF00"/>
          <w:spacing w:val="1"/>
          <w:position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7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;</w:t>
      </w:r>
    </w:p>
    <w:p w:rsidR="006F1E7E" w:rsidRDefault="006F1E7E">
      <w:pPr>
        <w:spacing w:before="9" w:line="60" w:lineRule="exact"/>
        <w:rPr>
          <w:sz w:val="6"/>
          <w:szCs w:val="6"/>
        </w:rPr>
      </w:pPr>
    </w:p>
    <w:tbl>
      <w:tblPr>
        <w:tblW w:w="0" w:type="auto"/>
        <w:tblInd w:w="6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9"/>
        <w:gridCol w:w="386"/>
        <w:gridCol w:w="8300"/>
      </w:tblGrid>
      <w:tr w:rsidR="006F1E7E">
        <w:trPr>
          <w:trHeight w:hRule="exact" w:val="732"/>
        </w:trPr>
        <w:tc>
          <w:tcPr>
            <w:tcW w:w="4179" w:type="dxa"/>
            <w:tcBorders>
              <w:top w:val="single" w:sz="20" w:space="0" w:color="FFCC00"/>
              <w:left w:val="nil"/>
              <w:bottom w:val="nil"/>
              <w:right w:val="nil"/>
            </w:tcBorders>
            <w:shd w:val="clear" w:color="auto" w:fill="375F92"/>
          </w:tcPr>
          <w:p w:rsidR="006F1E7E" w:rsidRDefault="006F1E7E">
            <w:pPr>
              <w:spacing w:before="8" w:line="140" w:lineRule="exact"/>
              <w:rPr>
                <w:sz w:val="14"/>
                <w:szCs w:val="14"/>
              </w:rPr>
            </w:pPr>
          </w:p>
          <w:p w:rsidR="006F1E7E" w:rsidRDefault="006F1E7E">
            <w:pPr>
              <w:spacing w:line="200" w:lineRule="exact"/>
            </w:pPr>
          </w:p>
          <w:p w:rsidR="006F1E7E" w:rsidRDefault="002A54D8">
            <w:pPr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Node*</w:t>
            </w:r>
            <w:r>
              <w:rPr>
                <w:rFonts w:ascii="Courier New" w:eastAsia="Courier New" w:hAnsi="Courier New" w:cs="Courier New"/>
                <w:b/>
                <w:spacing w:val="-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newNode</w:t>
            </w:r>
            <w:proofErr w:type="spellEnd"/>
          </w:p>
        </w:tc>
        <w:tc>
          <w:tcPr>
            <w:tcW w:w="386" w:type="dxa"/>
            <w:tcBorders>
              <w:top w:val="single" w:sz="20" w:space="0" w:color="FFCC00"/>
              <w:left w:val="nil"/>
              <w:bottom w:val="nil"/>
              <w:right w:val="nil"/>
            </w:tcBorders>
            <w:shd w:val="clear" w:color="auto" w:fill="375F92"/>
          </w:tcPr>
          <w:p w:rsidR="006F1E7E" w:rsidRDefault="006F1E7E">
            <w:pPr>
              <w:spacing w:before="8" w:line="140" w:lineRule="exact"/>
              <w:rPr>
                <w:sz w:val="14"/>
                <w:szCs w:val="14"/>
              </w:rPr>
            </w:pPr>
          </w:p>
          <w:p w:rsidR="006F1E7E" w:rsidRDefault="006F1E7E">
            <w:pPr>
              <w:spacing w:line="200" w:lineRule="exact"/>
            </w:pPr>
          </w:p>
          <w:p w:rsidR="006F1E7E" w:rsidRDefault="002A54D8">
            <w:pPr>
              <w:ind w:left="99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=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6F1E7E" w:rsidRDefault="006F1E7E">
            <w:pPr>
              <w:spacing w:before="3" w:line="160" w:lineRule="exact"/>
              <w:rPr>
                <w:sz w:val="17"/>
                <w:szCs w:val="17"/>
              </w:rPr>
            </w:pPr>
          </w:p>
          <w:p w:rsidR="006F1E7E" w:rsidRDefault="006F1E7E">
            <w:pPr>
              <w:spacing w:line="200" w:lineRule="exact"/>
            </w:pPr>
          </w:p>
          <w:p w:rsidR="006F1E7E" w:rsidRDefault="002A54D8">
            <w:pPr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</w:t>
            </w:r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w</w:t>
            </w:r>
            <w:r>
              <w:rPr>
                <w:rFonts w:ascii="Courier New" w:eastAsia="Courier New" w:hAnsi="Courier New" w:cs="Courier New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</w:t>
            </w:r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d</w:t>
            </w:r>
            <w:r>
              <w:rPr>
                <w:rFonts w:ascii="Courier New" w:eastAsia="Courier New" w:hAnsi="Courier New" w:cs="Courier New"/>
                <w:b/>
                <w:spacing w:val="2"/>
                <w:sz w:val="32"/>
                <w:szCs w:val="32"/>
              </w:rPr>
              <w:t>e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;</w:t>
            </w:r>
          </w:p>
        </w:tc>
      </w:tr>
      <w:tr w:rsidR="006F1E7E">
        <w:trPr>
          <w:trHeight w:hRule="exact" w:val="416"/>
        </w:trPr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6F1E7E" w:rsidRDefault="002A54D8">
            <w:pPr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-&gt;d</w:t>
            </w:r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a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ta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6F1E7E" w:rsidRDefault="002A54D8">
            <w:pPr>
              <w:ind w:left="98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=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6F1E7E" w:rsidRDefault="002A54D8">
            <w:pPr>
              <w:ind w:left="96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pacing w:val="2"/>
                <w:sz w:val="32"/>
                <w:szCs w:val="32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;</w:t>
            </w:r>
          </w:p>
        </w:tc>
      </w:tr>
    </w:tbl>
    <w:p w:rsidR="006F1E7E" w:rsidRDefault="002A54D8">
      <w:pPr>
        <w:spacing w:line="320" w:lineRule="exact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position w:val="3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spacing w:val="-4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32"/>
          <w:szCs w:val="32"/>
        </w:rPr>
        <w:t>(index</w:t>
      </w:r>
      <w:r>
        <w:rPr>
          <w:rFonts w:ascii="Courier New" w:eastAsia="Courier New" w:hAnsi="Courier New" w:cs="Courier New"/>
          <w:b/>
          <w:spacing w:val="-9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32"/>
          <w:szCs w:val="32"/>
        </w:rPr>
        <w:t>==</w:t>
      </w:r>
      <w:r>
        <w:rPr>
          <w:rFonts w:ascii="Courier New" w:eastAsia="Courier New" w:hAnsi="Courier New" w:cs="Courier New"/>
          <w:b/>
          <w:spacing w:val="-1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32"/>
          <w:szCs w:val="32"/>
        </w:rPr>
        <w:t>0)</w:t>
      </w:r>
      <w:r>
        <w:rPr>
          <w:rFonts w:ascii="Courier New" w:eastAsia="Courier New" w:hAnsi="Courier New" w:cs="Courier New"/>
          <w:b/>
          <w:spacing w:val="-4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32"/>
          <w:szCs w:val="32"/>
        </w:rPr>
        <w:t>{</w:t>
      </w:r>
    </w:p>
    <w:p w:rsidR="006F1E7E" w:rsidRDefault="002A54D8">
      <w:pPr>
        <w:spacing w:before="21"/>
        <w:ind w:left="3720"/>
        <w:rPr>
          <w:rFonts w:ascii="Courier New" w:eastAsia="Courier New" w:hAnsi="Courier New" w:cs="Courier New"/>
          <w:sz w:val="32"/>
          <w:szCs w:val="32"/>
        </w:rPr>
      </w:pPr>
      <w:r>
        <w:pict>
          <v:group id="_x0000_s1337" style="position:absolute;left:0;text-align:left;margin-left:34.25pt;margin-top:60.25pt;width:675.75pt;height:457.75pt;z-index:-1407;mso-position-horizontal-relative:page;mso-position-vertical-relative:page" coordorigin="685,1205" coordsize="13515,9155">
            <v:shape id="_x0000_s1344" style="position:absolute;left:695;top:1350;width:12865;height:9000" coordorigin="695,1350" coordsize="12865,9000" path="m695,10350r12865,l13560,1350r-12865,l695,10350xe" fillcolor="#375f92" stroked="f">
              <v:path arrowok="t"/>
            </v:shape>
            <v:shape id="_x0000_s1343" style="position:absolute;left:1680;top:1830;width:9720;height:3480" coordorigin="1680,1830" coordsize="9720,3480" path="m1680,5310r9720,l11400,1830r-9720,l1680,5310xe" filled="f" strokecolor="#fc0" strokeweight="2.5pt">
              <v:path arrowok="t"/>
            </v:shape>
            <v:shape id="_x0000_s1342" style="position:absolute;left:10440;top:1230;width:3735;height:2400" coordorigin="10440,1230" coordsize="3735,2400" path="m10440,3630r3735,l14175,1230r-3735,l10440,3630xe" fillcolor="purple" stroked="f">
              <v:path arrowok="t"/>
            </v:shape>
            <v:shape id="_x0000_s1341" style="position:absolute;left:10440;top:1230;width:3735;height:2400" coordorigin="10440,1230" coordsize="3735,2400" path="m10440,3630r3735,l14175,1230r-3735,l10440,3630xe" filled="f" strokecolor="#92d050" strokeweight="2.5pt">
              <v:path arrowok="t"/>
            </v:shape>
            <v:shape id="_x0000_s1340" style="position:absolute;left:9049;top:1410;width:1278;height:1394" coordorigin="9049,1410" coordsize="1278,1394" path="m9049,2771r37,33l10244,1538r17,-19l10318,1605r9,-195l10224,1485r-17,19l9049,2771xe" fillcolor="#92d050" stroked="f">
              <v:path arrowok="t"/>
            </v:shape>
            <v:shape id="_x0000_s1339" style="position:absolute;left:9049;top:1410;width:1278;height:1394" coordorigin="9049,1410" coordsize="1278,1394" path="m10224,1485r103,-75l10133,1436r74,68l10224,1485xe" fillcolor="#92d050" stroked="f">
              <v:path arrowok="t"/>
            </v:shape>
            <v:shape id="_x0000_s1338" style="position:absolute;left:9049;top:1410;width:1278;height:1394" coordorigin="9049,1410" coordsize="1278,1394" path="m10318,1605r-57,-86l10244,1538r74,67xe" fillcolor="#92d050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sz w:val="32"/>
          <w:szCs w:val="32"/>
        </w:rPr>
        <w:t>&gt;next</w:t>
      </w:r>
      <w:r>
        <w:rPr>
          <w:rFonts w:ascii="Courier New" w:eastAsia="Courier New" w:hAnsi="Courier New" w:cs="Courier New"/>
          <w:b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he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ad</w:t>
      </w:r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22" w:line="340" w:lineRule="exact"/>
        <w:ind w:left="3720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  <w:position w:val="1"/>
          <w:sz w:val="32"/>
          <w:szCs w:val="32"/>
        </w:rPr>
        <w:t>head</w:t>
      </w:r>
      <w:proofErr w:type="gramEnd"/>
      <w:r>
        <w:rPr>
          <w:rFonts w:ascii="Courier New" w:eastAsia="Courier New" w:hAnsi="Courier New" w:cs="Courier New"/>
          <w:b/>
          <w:spacing w:val="-8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position w:val="1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-2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position w:val="1"/>
          <w:sz w:val="32"/>
          <w:szCs w:val="32"/>
        </w:rPr>
        <w:t>newNod</w:t>
      </w:r>
      <w:r>
        <w:rPr>
          <w:rFonts w:ascii="Courier New" w:eastAsia="Courier New" w:hAnsi="Courier New" w:cs="Courier New"/>
          <w:b/>
          <w:spacing w:val="1"/>
          <w:position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position w:val="1"/>
          <w:sz w:val="32"/>
          <w:szCs w:val="32"/>
        </w:rPr>
        <w:t>;</w:t>
      </w:r>
    </w:p>
    <w:p w:rsidR="006F1E7E" w:rsidRDefault="002A54D8">
      <w:pPr>
        <w:spacing w:before="33"/>
        <w:ind w:left="228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}</w:t>
      </w:r>
    </w:p>
    <w:p w:rsidR="006F1E7E" w:rsidRDefault="002A54D8">
      <w:pPr>
        <w:spacing w:before="21"/>
        <w:ind w:left="2280" w:right="-68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else</w:t>
      </w:r>
      <w:proofErr w:type="gramEnd"/>
      <w:r>
        <w:rPr>
          <w:rFonts w:ascii="Courier New" w:eastAsia="Courier New" w:hAnsi="Courier New" w:cs="Courier New"/>
          <w:b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{</w:t>
      </w:r>
    </w:p>
    <w:p w:rsidR="006F1E7E" w:rsidRDefault="006F1E7E">
      <w:pPr>
        <w:spacing w:before="10" w:line="180" w:lineRule="exact"/>
        <w:rPr>
          <w:sz w:val="18"/>
          <w:szCs w:val="18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340" w:lineRule="exact"/>
        <w:ind w:left="228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position w:val="1"/>
          <w:sz w:val="32"/>
          <w:szCs w:val="32"/>
        </w:rPr>
        <w:t>}</w:t>
      </w:r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" w:line="200" w:lineRule="exact"/>
      </w:pPr>
    </w:p>
    <w:p w:rsidR="006F1E7E" w:rsidRDefault="002A54D8">
      <w:pPr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sz w:val="32"/>
          <w:szCs w:val="32"/>
        </w:rPr>
        <w:t>&gt;n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sz w:val="32"/>
          <w:szCs w:val="32"/>
        </w:rPr>
        <w:t>xt</w:t>
      </w:r>
      <w:r>
        <w:rPr>
          <w:rFonts w:ascii="Courier New" w:eastAsia="Courier New" w:hAnsi="Courier New" w:cs="Courier New"/>
          <w:b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-&gt;next;</w:t>
      </w:r>
    </w:p>
    <w:p w:rsidR="006F1E7E" w:rsidRDefault="002A54D8">
      <w:pPr>
        <w:spacing w:before="21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432" w:space="288"/>
            <w:col w:w="10680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-&gt;n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sz w:val="32"/>
          <w:szCs w:val="32"/>
        </w:rPr>
        <w:t>xt</w:t>
      </w:r>
      <w:r>
        <w:rPr>
          <w:rFonts w:ascii="Courier New" w:eastAsia="Courier New" w:hAnsi="Courier New" w:cs="Courier New"/>
          <w:b/>
          <w:spacing w:val="-2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newNod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33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14"/>
        <w:ind w:left="839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6F1E7E">
      <w:pPr>
        <w:spacing w:before="16" w:line="200" w:lineRule="exact"/>
      </w:pPr>
    </w:p>
    <w:tbl>
      <w:tblPr>
        <w:tblW w:w="0" w:type="auto"/>
        <w:tblInd w:w="6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  <w:gridCol w:w="3120"/>
        <w:gridCol w:w="615"/>
      </w:tblGrid>
      <w:tr w:rsidR="006F1E7E">
        <w:trPr>
          <w:trHeight w:hRule="exact" w:val="5400"/>
        </w:trPr>
        <w:tc>
          <w:tcPr>
            <w:tcW w:w="1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6F1E7E" w:rsidRDefault="006F1E7E">
            <w:pPr>
              <w:spacing w:before="9" w:line="100" w:lineRule="exact"/>
              <w:rPr>
                <w:sz w:val="10"/>
                <w:szCs w:val="10"/>
              </w:rPr>
            </w:pPr>
          </w:p>
          <w:p w:rsidR="006F1E7E" w:rsidRDefault="002A54D8">
            <w:pPr>
              <w:ind w:left="144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Node*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List: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: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InsertNode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00"/>
                <w:spacing w:val="-26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index,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double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x)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{</w:t>
            </w:r>
          </w:p>
          <w:p w:rsidR="006F1E7E" w:rsidRDefault="002A54D8">
            <w:pPr>
              <w:spacing w:before="21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ex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0)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;</w:t>
            </w:r>
          </w:p>
          <w:p w:rsidR="006F1E7E" w:rsidRDefault="006F1E7E">
            <w:pPr>
              <w:spacing w:line="200" w:lineRule="exact"/>
            </w:pPr>
          </w:p>
          <w:p w:rsidR="006F1E7E" w:rsidRDefault="006F1E7E">
            <w:pPr>
              <w:spacing w:before="6" w:line="200" w:lineRule="exact"/>
            </w:pPr>
          </w:p>
          <w:p w:rsidR="006F1E7E" w:rsidRDefault="002A54D8">
            <w:pPr>
              <w:spacing w:line="254" w:lineRule="auto"/>
              <w:ind w:left="1585" w:right="6995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00"/>
                <w:spacing w:val="-6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currIndex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1; Node*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h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e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;</w:t>
            </w:r>
          </w:p>
          <w:p w:rsidR="006F1E7E" w:rsidRDefault="002A54D8">
            <w:pPr>
              <w:spacing w:line="254" w:lineRule="auto"/>
              <w:ind w:left="3025" w:right="3721" w:hanging="1440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&amp;&amp;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currIndex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4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 xml:space="preserve">-&gt;next;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currInde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++;</w:t>
            </w:r>
          </w:p>
          <w:p w:rsidR="006F1E7E" w:rsidRDefault="002A54D8">
            <w:pPr>
              <w:spacing w:line="360" w:lineRule="exact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2"/>
                <w:sz w:val="32"/>
                <w:szCs w:val="32"/>
              </w:rPr>
              <w:t>}</w:t>
            </w:r>
          </w:p>
          <w:p w:rsidR="006F1E7E" w:rsidRDefault="002A54D8">
            <w:pPr>
              <w:spacing w:before="21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ex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&amp;&amp;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NUL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1"/>
                <w:sz w:val="32"/>
                <w:szCs w:val="32"/>
              </w:rPr>
              <w:t>L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;</w:t>
            </w:r>
          </w:p>
          <w:p w:rsidR="006F1E7E" w:rsidRDefault="006F1E7E">
            <w:pPr>
              <w:spacing w:line="200" w:lineRule="exact"/>
            </w:pPr>
          </w:p>
          <w:p w:rsidR="006F1E7E" w:rsidRDefault="006F1E7E">
            <w:pPr>
              <w:spacing w:before="6" w:line="200" w:lineRule="exact"/>
            </w:pPr>
          </w:p>
          <w:p w:rsidR="006F1E7E" w:rsidRDefault="002A54D8">
            <w:pPr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Node*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00"/>
                <w:sz w:val="32"/>
                <w:szCs w:val="32"/>
              </w:rPr>
              <w:t>new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Node;</w:t>
            </w:r>
          </w:p>
          <w:p w:rsidR="006F1E7E" w:rsidRDefault="002A54D8">
            <w:pPr>
              <w:spacing w:before="22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-&gt;d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1"/>
                <w:sz w:val="32"/>
                <w:szCs w:val="32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ta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2"/>
                <w:sz w:val="32"/>
                <w:szCs w:val="32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;</w:t>
            </w:r>
          </w:p>
          <w:p w:rsidR="006F1E7E" w:rsidRDefault="002A54D8">
            <w:pPr>
              <w:spacing w:before="21" w:line="280" w:lineRule="exact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position w:val="-3"/>
                <w:sz w:val="32"/>
                <w:szCs w:val="32"/>
              </w:rPr>
              <w:t>if</w:t>
            </w:r>
            <w:r>
              <w:rPr>
                <w:rFonts w:ascii="Courier New" w:eastAsia="Courier New" w:hAnsi="Courier New" w:cs="Courier New"/>
                <w:b/>
                <w:spacing w:val="-4"/>
                <w:position w:val="-3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-3"/>
                <w:sz w:val="32"/>
                <w:szCs w:val="32"/>
              </w:rPr>
              <w:t>(index</w:t>
            </w:r>
            <w:r>
              <w:rPr>
                <w:rFonts w:ascii="Courier New" w:eastAsia="Courier New" w:hAnsi="Courier New" w:cs="Courier New"/>
                <w:b/>
                <w:spacing w:val="-9"/>
                <w:position w:val="-3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-3"/>
                <w:sz w:val="32"/>
                <w:szCs w:val="32"/>
              </w:rPr>
              <w:t>==</w:t>
            </w:r>
            <w:r>
              <w:rPr>
                <w:rFonts w:ascii="Courier New" w:eastAsia="Courier New" w:hAnsi="Courier New" w:cs="Courier New"/>
                <w:b/>
                <w:spacing w:val="-1"/>
                <w:position w:val="-3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-3"/>
                <w:sz w:val="32"/>
                <w:szCs w:val="32"/>
              </w:rPr>
              <w:t>0)</w:t>
            </w:r>
            <w:r>
              <w:rPr>
                <w:rFonts w:ascii="Courier New" w:eastAsia="Courier New" w:hAnsi="Courier New" w:cs="Courier New"/>
                <w:b/>
                <w:spacing w:val="-4"/>
                <w:position w:val="-3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-3"/>
                <w:sz w:val="32"/>
                <w:szCs w:val="32"/>
              </w:rPr>
              <w:t>{</w:t>
            </w:r>
          </w:p>
        </w:tc>
        <w:tc>
          <w:tcPr>
            <w:tcW w:w="615" w:type="dxa"/>
            <w:tcBorders>
              <w:top w:val="nil"/>
              <w:left w:val="nil"/>
              <w:bottom w:val="single" w:sz="20" w:space="0" w:color="92D050"/>
              <w:right w:val="nil"/>
            </w:tcBorders>
          </w:tcPr>
          <w:p w:rsidR="006F1E7E" w:rsidRDefault="006F1E7E"/>
        </w:tc>
      </w:tr>
      <w:tr w:rsidR="006F1E7E">
        <w:trPr>
          <w:trHeight w:hRule="exact" w:val="600"/>
        </w:trPr>
        <w:tc>
          <w:tcPr>
            <w:tcW w:w="9745" w:type="dxa"/>
            <w:tcBorders>
              <w:top w:val="nil"/>
              <w:left w:val="nil"/>
              <w:bottom w:val="nil"/>
              <w:right w:val="single" w:sz="20" w:space="0" w:color="92D050"/>
            </w:tcBorders>
            <w:shd w:val="clear" w:color="auto" w:fill="375F92"/>
          </w:tcPr>
          <w:p w:rsidR="006F1E7E" w:rsidRDefault="002A54D8">
            <w:pPr>
              <w:spacing w:before="85"/>
              <w:ind w:left="3025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-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&gt;n</w:t>
            </w:r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xt</w:t>
            </w:r>
            <w:r>
              <w:rPr>
                <w:rFonts w:ascii="Courier New" w:eastAsia="Courier New" w:hAnsi="Courier New" w:cs="Courier New"/>
                <w:b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h</w:t>
            </w:r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a</w:t>
            </w:r>
            <w:r>
              <w:rPr>
                <w:rFonts w:ascii="Courier New" w:eastAsia="Courier New" w:hAnsi="Courier New" w:cs="Courier New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;</w:t>
            </w:r>
          </w:p>
        </w:tc>
        <w:tc>
          <w:tcPr>
            <w:tcW w:w="3120" w:type="dxa"/>
            <w:tcBorders>
              <w:top w:val="single" w:sz="20" w:space="0" w:color="92D050"/>
              <w:left w:val="single" w:sz="20" w:space="0" w:color="92D050"/>
              <w:bottom w:val="single" w:sz="20" w:space="0" w:color="92D050"/>
              <w:right w:val="nil"/>
            </w:tcBorders>
            <w:shd w:val="clear" w:color="auto" w:fill="800080"/>
          </w:tcPr>
          <w:p w:rsidR="006F1E7E" w:rsidRDefault="002A54D8">
            <w:pPr>
              <w:spacing w:before="61"/>
              <w:ind w:left="120" w:right="-1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EDEBE0"/>
                <w:sz w:val="36"/>
                <w:szCs w:val="36"/>
              </w:rPr>
              <w:t>Cr</w:t>
            </w:r>
            <w:r>
              <w:rPr>
                <w:rFonts w:ascii="Arial" w:eastAsia="Arial" w:hAnsi="Arial" w:cs="Arial"/>
                <w:color w:val="EDEBE0"/>
                <w:spacing w:val="-1"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color w:val="EDEBE0"/>
                <w:sz w:val="36"/>
                <w:szCs w:val="36"/>
              </w:rPr>
              <w:t>ate a n</w:t>
            </w:r>
            <w:r>
              <w:rPr>
                <w:rFonts w:ascii="Arial" w:eastAsia="Arial" w:hAnsi="Arial" w:cs="Arial"/>
                <w:color w:val="EDEBE0"/>
                <w:spacing w:val="-1"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color w:val="EDEBE0"/>
                <w:sz w:val="36"/>
                <w:szCs w:val="36"/>
              </w:rPr>
              <w:t>w n</w:t>
            </w:r>
            <w:r>
              <w:rPr>
                <w:rFonts w:ascii="Arial" w:eastAsia="Arial" w:hAnsi="Arial" w:cs="Arial"/>
                <w:color w:val="EDEBE0"/>
                <w:spacing w:val="-2"/>
                <w:sz w:val="36"/>
                <w:szCs w:val="36"/>
              </w:rPr>
              <w:t>o</w:t>
            </w:r>
            <w:r>
              <w:rPr>
                <w:rFonts w:ascii="Arial" w:eastAsia="Arial" w:hAnsi="Arial" w:cs="Arial"/>
                <w:color w:val="EDEBE0"/>
                <w:sz w:val="36"/>
                <w:szCs w:val="36"/>
              </w:rPr>
              <w:t>d</w:t>
            </w:r>
          </w:p>
        </w:tc>
        <w:tc>
          <w:tcPr>
            <w:tcW w:w="615" w:type="dxa"/>
            <w:tcBorders>
              <w:top w:val="single" w:sz="20" w:space="0" w:color="92D050"/>
              <w:left w:val="nil"/>
              <w:bottom w:val="single" w:sz="20" w:space="0" w:color="92D050"/>
              <w:right w:val="single" w:sz="20" w:space="0" w:color="92D050"/>
            </w:tcBorders>
            <w:shd w:val="clear" w:color="auto" w:fill="800080"/>
          </w:tcPr>
          <w:p w:rsidR="006F1E7E" w:rsidRDefault="002A54D8">
            <w:pPr>
              <w:spacing w:before="61"/>
              <w:ind w:left="-139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EDEBE0"/>
                <w:sz w:val="36"/>
                <w:szCs w:val="36"/>
              </w:rPr>
              <w:t>e</w:t>
            </w:r>
          </w:p>
        </w:tc>
      </w:tr>
      <w:tr w:rsidR="006F1E7E">
        <w:trPr>
          <w:trHeight w:hRule="exact" w:val="3000"/>
        </w:trPr>
        <w:tc>
          <w:tcPr>
            <w:tcW w:w="1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75F92"/>
          </w:tcPr>
          <w:p w:rsidR="006F1E7E" w:rsidRDefault="002A54D8">
            <w:pPr>
              <w:spacing w:line="220" w:lineRule="exact"/>
              <w:ind w:left="302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position w:val="5"/>
                <w:sz w:val="32"/>
                <w:szCs w:val="32"/>
              </w:rPr>
              <w:t>head</w:t>
            </w:r>
            <w:r>
              <w:rPr>
                <w:rFonts w:ascii="Courier New" w:eastAsia="Courier New" w:hAnsi="Courier New" w:cs="Courier New"/>
                <w:b/>
                <w:spacing w:val="-8"/>
                <w:position w:val="5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5"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spacing w:val="-2"/>
                <w:position w:val="5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position w:val="5"/>
                <w:sz w:val="32"/>
                <w:szCs w:val="32"/>
              </w:rPr>
              <w:t>newNod</w:t>
            </w:r>
            <w:r>
              <w:rPr>
                <w:rFonts w:ascii="Courier New" w:eastAsia="Courier New" w:hAnsi="Courier New" w:cs="Courier New"/>
                <w:b/>
                <w:spacing w:val="1"/>
                <w:position w:val="5"/>
                <w:sz w:val="32"/>
                <w:szCs w:val="32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  <w:b/>
                <w:position w:val="5"/>
                <w:sz w:val="32"/>
                <w:szCs w:val="32"/>
              </w:rPr>
              <w:t>;</w:t>
            </w:r>
          </w:p>
          <w:p w:rsidR="006F1E7E" w:rsidRDefault="002A54D8">
            <w:pPr>
              <w:spacing w:before="21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}</w:t>
            </w:r>
          </w:p>
          <w:p w:rsidR="006F1E7E" w:rsidRDefault="002A54D8">
            <w:pPr>
              <w:spacing w:before="21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else</w:t>
            </w:r>
            <w:r>
              <w:rPr>
                <w:rFonts w:ascii="Courier New" w:eastAsia="Courier New" w:hAnsi="Courier New" w:cs="Courier New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{</w:t>
            </w:r>
          </w:p>
          <w:p w:rsidR="006F1E7E" w:rsidRDefault="002A54D8">
            <w:pPr>
              <w:spacing w:before="22"/>
              <w:ind w:left="3025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-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&gt;next</w:t>
            </w:r>
            <w:r>
              <w:rPr>
                <w:rFonts w:ascii="Courier New" w:eastAsia="Courier New" w:hAnsi="Courier New" w:cs="Courier New"/>
                <w:b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spacing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-&gt;next;</w:t>
            </w:r>
          </w:p>
          <w:p w:rsidR="006F1E7E" w:rsidRDefault="002A54D8">
            <w:pPr>
              <w:spacing w:before="21"/>
              <w:ind w:left="3025"/>
              <w:rPr>
                <w:rFonts w:ascii="Courier New" w:eastAsia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currNod</w:t>
            </w:r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-&gt;n</w:t>
            </w:r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xt</w:t>
            </w:r>
            <w:r>
              <w:rPr>
                <w:rFonts w:ascii="Courier New" w:eastAsia="Courier New" w:hAnsi="Courier New" w:cs="Courier New"/>
                <w:b/>
                <w:spacing w:val="-22"/>
                <w:sz w:val="32"/>
                <w:szCs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=</w:t>
            </w:r>
            <w:r>
              <w:rPr>
                <w:rFonts w:ascii="Courier New" w:eastAsia="Courier New" w:hAnsi="Courier New" w:cs="Courier New"/>
                <w:b/>
                <w:spacing w:val="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newNod</w:t>
            </w:r>
            <w:r>
              <w:rPr>
                <w:rFonts w:ascii="Courier New" w:eastAsia="Courier New" w:hAnsi="Courier New" w:cs="Courier New"/>
                <w:b/>
                <w:spacing w:val="1"/>
                <w:sz w:val="32"/>
                <w:szCs w:val="32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;</w:t>
            </w:r>
          </w:p>
          <w:p w:rsidR="006F1E7E" w:rsidRDefault="002A54D8">
            <w:pPr>
              <w:spacing w:before="21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}</w:t>
            </w:r>
          </w:p>
          <w:p w:rsidR="006F1E7E" w:rsidRDefault="002A54D8">
            <w:pPr>
              <w:spacing w:before="21"/>
              <w:ind w:left="1585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return</w:t>
            </w:r>
            <w:r>
              <w:rPr>
                <w:rFonts w:ascii="Courier New" w:eastAsia="Courier New" w:hAnsi="Courier New" w:cs="Courier New"/>
                <w:b/>
                <w:spacing w:val="-1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;</w:t>
            </w:r>
          </w:p>
          <w:p w:rsidR="006F1E7E" w:rsidRDefault="002A54D8">
            <w:pPr>
              <w:spacing w:before="14"/>
              <w:ind w:left="144"/>
              <w:rPr>
                <w:rFonts w:ascii="Courier New" w:eastAsia="Courier New" w:hAnsi="Courier New" w:cs="Courier New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2"/>
                <w:szCs w:val="32"/>
              </w:rPr>
              <w:t>}</w:t>
            </w:r>
          </w:p>
        </w:tc>
        <w:tc>
          <w:tcPr>
            <w:tcW w:w="615" w:type="dxa"/>
            <w:tcBorders>
              <w:top w:val="single" w:sz="20" w:space="0" w:color="92D050"/>
              <w:left w:val="nil"/>
              <w:bottom w:val="nil"/>
              <w:right w:val="nil"/>
            </w:tcBorders>
          </w:tcPr>
          <w:p w:rsidR="006F1E7E" w:rsidRDefault="006F1E7E"/>
        </w:tc>
      </w:tr>
    </w:tbl>
    <w:p w:rsidR="006F1E7E" w:rsidRDefault="006F1E7E">
      <w:pPr>
        <w:spacing w:before="13" w:line="220" w:lineRule="exact"/>
        <w:rPr>
          <w:sz w:val="22"/>
          <w:szCs w:val="22"/>
        </w:rPr>
      </w:pPr>
    </w:p>
    <w:p w:rsidR="006F1E7E" w:rsidRPr="00560FAE" w:rsidRDefault="002A54D8" w:rsidP="00560FAE">
      <w:pPr>
        <w:spacing w:line="220" w:lineRule="exact"/>
        <w:ind w:left="20" w:right="-30"/>
        <w:rPr>
          <w:rFonts w:ascii="Georgia" w:eastAsia="Georgia" w:hAnsi="Georgia"/>
        </w:rPr>
        <w:sectPr w:rsidR="006F1E7E" w:rsidRPr="00560FAE">
          <w:headerReference w:type="default" r:id="rId26"/>
          <w:footerReference w:type="default" r:id="rId27"/>
          <w:pgSz w:w="14400" w:h="10800" w:orient="landscape"/>
          <w:pgMar w:top="1020" w:right="0" w:bottom="0" w:left="0" w:header="0" w:footer="0" w:gutter="0"/>
          <w:pgNumType w:start="63"/>
          <w:cols w:space="720"/>
        </w:sectPr>
      </w:pPr>
      <w:r>
        <w:pict>
          <v:group id="_x0000_s1332" style="position:absolute;left:0;text-align:left;margin-left:88.75pt;margin-top:-256.4pt;width:488.5pt;height:73.8pt;z-index:-1406;mso-position-horizontal-relative:page" coordorigin="1775,-5128" coordsize="9770,1476">
            <v:shape id="_x0000_s1336" style="position:absolute;left:1800;top:-5103;width:9720;height:960" coordorigin="1800,-5103" coordsize="9720,960" path="m1800,-4143r9720,l11520,-5103r-9720,l1800,-4143xe" filled="f" strokecolor="#fc0" strokeweight="2.5pt">
              <v:path arrowok="t"/>
            </v:shape>
            <v:shape id="_x0000_s1335" style="position:absolute;left:9259;top:-4562;width:1067;height:886" coordorigin="9259,-4562" coordsize="1067,886" path="m10214,-3738r-19,-16l10131,-3677r196,-1l10214,-3738xe" fillcolor="#92d050" stroked="f">
              <v:path arrowok="t"/>
            </v:shape>
            <v:shape id="_x0000_s1334" style="position:absolute;left:9259;top:-4562;width:1067;height:886" coordorigin="9259,-4562" coordsize="1067,886" path="m10290,-3870r-63,77l10246,-3777r44,-93xe" fillcolor="#92d050" stroked="f">
              <v:path arrowok="t"/>
            </v:shape>
            <v:shape id="_x0000_s1333" style="position:absolute;left:9259;top:-4562;width:1067;height:886" coordorigin="9259,-4562" coordsize="1067,886" path="m9291,-4562r-32,38l10195,-3754r19,16l10327,-3678r-37,-192l10246,-3777r-19,-16l9291,-4562xe" fillcolor="#92d050" stroked="f">
              <v:path arrowok="t"/>
            </v:shape>
            <w10:wrap anchorx="page"/>
          </v:group>
        </w:pict>
      </w:r>
      <w:r w:rsidR="00560FAE">
        <w:rPr>
          <w:rFonts w:ascii="Georgia" w:eastAsia="Georgia" w:hAnsi="Georgia" w:cs="Georgia"/>
          <w:b/>
          <w:color w:val="C00000"/>
          <w:spacing w:val="-1"/>
        </w:rPr>
        <w:t>Dr</w:t>
      </w:r>
      <w:r w:rsidR="00560FAE">
        <w:rPr>
          <w:rFonts w:ascii="Georgia" w:eastAsia="Georgia" w:hAnsi="Georgia" w:cs="Georgia"/>
          <w:b/>
          <w:color w:val="C00000"/>
        </w:rPr>
        <w:t>.</w:t>
      </w:r>
      <w:r w:rsidR="00560FAE">
        <w:rPr>
          <w:rFonts w:ascii="Georgia" w:eastAsia="Georgia" w:hAnsi="Georgia" w:cs="Georgia"/>
          <w:b/>
          <w:color w:val="C00000"/>
          <w:spacing w:val="-4"/>
        </w:rPr>
        <w:t xml:space="preserve"> </w:t>
      </w:r>
      <w:proofErr w:type="spellStart"/>
      <w:r w:rsidR="00560FAE">
        <w:rPr>
          <w:rFonts w:ascii="Georgia" w:eastAsia="Georgia" w:hAnsi="Georgia"/>
          <w:b/>
          <w:color w:val="C00000"/>
        </w:rPr>
        <w:t>Gasmelseed</w:t>
      </w:r>
      <w:proofErr w:type="spellEnd"/>
      <w:r w:rsidR="00560FAE">
        <w:rPr>
          <w:rFonts w:ascii="Georgia" w:eastAsia="Georgia" w:hAnsi="Georgia"/>
          <w:b/>
          <w:color w:val="C00000"/>
        </w:rPr>
        <w:t xml:space="preserve"> Ibrahim, International University of Africa, Faculty of Computer Studies</w:t>
      </w:r>
      <w:r w:rsidR="00560FAE">
        <w:rPr>
          <w:rFonts w:ascii="Georgia" w:eastAsia="Georgia" w:hAnsi="Georgia"/>
        </w:rPr>
        <w:t xml:space="preserve">      </w:t>
      </w:r>
      <w:r>
        <w:rPr>
          <w:rFonts w:ascii="Georgia" w:eastAsia="Georgia" w:hAnsi="Georgia" w:cs="Georgia"/>
          <w:b/>
          <w:color w:val="C00000"/>
        </w:rPr>
        <w:t>A</w:t>
      </w:r>
      <w:r>
        <w:rPr>
          <w:rFonts w:ascii="Georgia" w:eastAsia="Georgia" w:hAnsi="Georgia" w:cs="Georgia"/>
          <w:b/>
          <w:color w:val="C00000"/>
          <w:spacing w:val="1"/>
        </w:rPr>
        <w:t>l</w:t>
      </w:r>
      <w:r>
        <w:rPr>
          <w:rFonts w:ascii="Georgia" w:eastAsia="Georgia" w:hAnsi="Georgia" w:cs="Georgia"/>
          <w:b/>
          <w:color w:val="C00000"/>
        </w:rPr>
        <w:t>g</w:t>
      </w:r>
      <w:r>
        <w:rPr>
          <w:rFonts w:ascii="Georgia" w:eastAsia="Georgia" w:hAnsi="Georgia" w:cs="Georgia"/>
          <w:b/>
          <w:color w:val="C00000"/>
          <w:spacing w:val="1"/>
        </w:rPr>
        <w:t>o</w:t>
      </w:r>
      <w:r>
        <w:rPr>
          <w:rFonts w:ascii="Georgia" w:eastAsia="Georgia" w:hAnsi="Georgia" w:cs="Georgia"/>
          <w:b/>
          <w:color w:val="C00000"/>
        </w:rPr>
        <w:t>r</w:t>
      </w:r>
      <w:r>
        <w:rPr>
          <w:rFonts w:ascii="Georgia" w:eastAsia="Georgia" w:hAnsi="Georgia" w:cs="Georgia"/>
          <w:b/>
          <w:color w:val="C00000"/>
          <w:spacing w:val="-1"/>
        </w:rPr>
        <w:t>i</w:t>
      </w:r>
      <w:r>
        <w:rPr>
          <w:rFonts w:ascii="Georgia" w:eastAsia="Georgia" w:hAnsi="Georgia" w:cs="Georgia"/>
          <w:b/>
          <w:color w:val="C00000"/>
        </w:rPr>
        <w:t>t</w:t>
      </w:r>
      <w:r>
        <w:rPr>
          <w:rFonts w:ascii="Georgia" w:eastAsia="Georgia" w:hAnsi="Georgia" w:cs="Georgia"/>
          <w:b/>
          <w:color w:val="C00000"/>
          <w:spacing w:val="-1"/>
        </w:rPr>
        <w:t>hm</w:t>
      </w:r>
      <w:r>
        <w:rPr>
          <w:rFonts w:ascii="Georgia" w:eastAsia="Georgia" w:hAnsi="Georgia" w:cs="Georgia"/>
          <w:b/>
          <w:color w:val="C00000"/>
        </w:rPr>
        <w:t>s</w:t>
      </w:r>
      <w:r>
        <w:rPr>
          <w:rFonts w:ascii="Georgia" w:eastAsia="Georgia" w:hAnsi="Georgia" w:cs="Georgia"/>
          <w:b/>
          <w:color w:val="C00000"/>
          <w:spacing w:val="-9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</w:rPr>
        <w:t>an</w:t>
      </w:r>
      <w:r>
        <w:rPr>
          <w:rFonts w:ascii="Georgia" w:eastAsia="Georgia" w:hAnsi="Georgia" w:cs="Georgia"/>
          <w:b/>
          <w:color w:val="C00000"/>
        </w:rPr>
        <w:t>d</w:t>
      </w:r>
      <w:r>
        <w:rPr>
          <w:rFonts w:ascii="Georgia" w:eastAsia="Georgia" w:hAnsi="Georgia" w:cs="Georgia"/>
          <w:b/>
          <w:color w:val="C00000"/>
          <w:spacing w:val="-2"/>
        </w:rPr>
        <w:t xml:space="preserve"> </w:t>
      </w:r>
      <w:r>
        <w:rPr>
          <w:rFonts w:ascii="Georgia" w:eastAsia="Georgia" w:hAnsi="Georgia" w:cs="Georgia"/>
          <w:b/>
          <w:color w:val="C00000"/>
        </w:rPr>
        <w:t>D</w:t>
      </w:r>
      <w:r>
        <w:rPr>
          <w:rFonts w:ascii="Georgia" w:eastAsia="Georgia" w:hAnsi="Georgia" w:cs="Georgia"/>
          <w:b/>
          <w:color w:val="C00000"/>
          <w:spacing w:val="-2"/>
        </w:rPr>
        <w:t>a</w:t>
      </w:r>
      <w:r>
        <w:rPr>
          <w:rFonts w:ascii="Georgia" w:eastAsia="Georgia" w:hAnsi="Georgia" w:cs="Georgia"/>
          <w:b/>
          <w:color w:val="C00000"/>
        </w:rPr>
        <w:t>ta</w:t>
      </w:r>
      <w:r>
        <w:rPr>
          <w:rFonts w:ascii="Georgia" w:eastAsia="Georgia" w:hAnsi="Georgia" w:cs="Georgia"/>
          <w:b/>
          <w:color w:val="C00000"/>
          <w:spacing w:val="1"/>
        </w:rPr>
        <w:t xml:space="preserve"> </w:t>
      </w:r>
      <w:r>
        <w:rPr>
          <w:rFonts w:ascii="Georgia" w:eastAsia="Georgia" w:hAnsi="Georgia" w:cs="Georgia"/>
          <w:b/>
          <w:color w:val="C00000"/>
        </w:rPr>
        <w:t>Struct</w:t>
      </w:r>
      <w:r>
        <w:rPr>
          <w:rFonts w:ascii="Georgia" w:eastAsia="Georgia" w:hAnsi="Georgia" w:cs="Georgia"/>
          <w:b/>
          <w:color w:val="C00000"/>
          <w:spacing w:val="-1"/>
        </w:rPr>
        <w:t>u</w:t>
      </w:r>
      <w:r>
        <w:rPr>
          <w:rFonts w:ascii="Georgia" w:eastAsia="Georgia" w:hAnsi="Georgia" w:cs="Georgia"/>
          <w:b/>
          <w:color w:val="C00000"/>
          <w:spacing w:val="2"/>
        </w:rPr>
        <w:t>r</w:t>
      </w:r>
      <w:r>
        <w:rPr>
          <w:rFonts w:ascii="Georgia" w:eastAsia="Georgia" w:hAnsi="Georgia" w:cs="Georgia"/>
          <w:b/>
          <w:color w:val="C00000"/>
          <w:spacing w:val="-1"/>
        </w:rPr>
        <w:t>e</w:t>
      </w:r>
      <w:r>
        <w:rPr>
          <w:rFonts w:ascii="Georgia" w:eastAsia="Georgia" w:hAnsi="Georgia" w:cs="Georgia"/>
          <w:b/>
          <w:color w:val="C00000"/>
          <w:spacing w:val="1"/>
        </w:rPr>
        <w:t>s</w:t>
      </w:r>
      <w:r>
        <w:rPr>
          <w:rFonts w:ascii="Georgia" w:eastAsia="Georgia" w:hAnsi="Georgia" w:cs="Georgia"/>
          <w:b/>
          <w:color w:val="C00000"/>
        </w:rPr>
        <w:t xml:space="preserve">: </w:t>
      </w:r>
      <w:r>
        <w:rPr>
          <w:rFonts w:ascii="Georgia" w:eastAsia="Georgia" w:hAnsi="Georgia" w:cs="Georgia"/>
          <w:b/>
          <w:color w:val="C00000"/>
          <w:spacing w:val="44"/>
        </w:rPr>
        <w:t xml:space="preserve"> </w:t>
      </w:r>
      <w:r>
        <w:rPr>
          <w:rFonts w:ascii="Georgia" w:eastAsia="Georgia" w:hAnsi="Georgia" w:cs="Georgia"/>
          <w:b/>
          <w:color w:val="C00000"/>
        </w:rPr>
        <w:t>L</w:t>
      </w:r>
      <w:r>
        <w:rPr>
          <w:rFonts w:ascii="Georgia" w:eastAsia="Georgia" w:hAnsi="Georgia" w:cs="Georgia"/>
          <w:b/>
          <w:color w:val="C00000"/>
          <w:spacing w:val="-1"/>
        </w:rPr>
        <w:t>e</w:t>
      </w:r>
      <w:r>
        <w:rPr>
          <w:rFonts w:ascii="Georgia" w:eastAsia="Georgia" w:hAnsi="Georgia" w:cs="Georgia"/>
          <w:b/>
          <w:color w:val="C00000"/>
        </w:rPr>
        <w:t>ctu</w:t>
      </w:r>
      <w:r>
        <w:rPr>
          <w:rFonts w:ascii="Georgia" w:eastAsia="Georgia" w:hAnsi="Georgia" w:cs="Georgia"/>
          <w:b/>
          <w:color w:val="C00000"/>
          <w:spacing w:val="1"/>
        </w:rPr>
        <w:t>r</w:t>
      </w:r>
      <w:r>
        <w:rPr>
          <w:rFonts w:ascii="Georgia" w:eastAsia="Georgia" w:hAnsi="Georgia" w:cs="Georgia"/>
          <w:b/>
          <w:color w:val="C00000"/>
        </w:rPr>
        <w:t xml:space="preserve">e </w:t>
      </w:r>
      <w:r>
        <w:rPr>
          <w:rFonts w:ascii="Georgia" w:eastAsia="Georgia" w:hAnsi="Georgia" w:cs="Georgia"/>
          <w:b/>
          <w:color w:val="C00000"/>
          <w:spacing w:val="3"/>
        </w:rPr>
        <w:t>(</w:t>
      </w:r>
      <w:r>
        <w:rPr>
          <w:rFonts w:ascii="Georgia" w:eastAsia="Georgia" w:hAnsi="Georgia" w:cs="Georgia"/>
          <w:b/>
          <w:color w:val="C00000"/>
        </w:rPr>
        <w:t>3)</w:t>
      </w:r>
    </w:p>
    <w:p w:rsidR="006F1E7E" w:rsidRDefault="006F1E7E">
      <w:pPr>
        <w:spacing w:before="17" w:line="280" w:lineRule="exact"/>
        <w:rPr>
          <w:sz w:val="28"/>
          <w:szCs w:val="28"/>
        </w:rPr>
      </w:pPr>
    </w:p>
    <w:p w:rsidR="006F1E7E" w:rsidRDefault="002A54D8">
      <w:pPr>
        <w:spacing w:before="28"/>
        <w:ind w:left="839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List: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: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InsertNode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2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index,</w:t>
      </w:r>
      <w:r>
        <w:rPr>
          <w:rFonts w:ascii="Courier New" w:eastAsia="Courier New" w:hAnsi="Courier New" w:cs="Courier New"/>
          <w:b/>
          <w:color w:val="FFFFFF"/>
          <w:spacing w:val="-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double</w:t>
      </w:r>
      <w:r>
        <w:rPr>
          <w:rFonts w:ascii="Courier New" w:eastAsia="Courier New" w:hAnsi="Courier New" w:cs="Courier New"/>
          <w:b/>
          <w:color w:val="FFFF00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ex</w:t>
      </w:r>
      <w:r>
        <w:rPr>
          <w:rFonts w:ascii="Courier New" w:eastAsia="Courier New" w:hAnsi="Courier New" w:cs="Courier New"/>
          <w:b/>
          <w:color w:val="FFFFFF"/>
          <w:spacing w:val="-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&lt;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0)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6F1E7E">
      <w:pPr>
        <w:spacing w:line="200" w:lineRule="exact"/>
      </w:pPr>
    </w:p>
    <w:p w:rsidR="006F1E7E" w:rsidRDefault="006F1E7E">
      <w:pPr>
        <w:spacing w:before="6" w:line="200" w:lineRule="exact"/>
      </w:pPr>
    </w:p>
    <w:p w:rsidR="006F1E7E" w:rsidRDefault="002A54D8">
      <w:pPr>
        <w:spacing w:line="254" w:lineRule="auto"/>
        <w:ind w:left="2280" w:right="7835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currIndex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1; 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index</w:t>
      </w:r>
      <w:r>
        <w:rPr>
          <w:rFonts w:ascii="Courier New" w:eastAsia="Courier New" w:hAnsi="Courier New" w:cs="Courier New"/>
          <w:b/>
          <w:color w:val="FFFFFF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currIndex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2"/>
        <w:ind w:left="372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 w:line="340" w:lineRule="exact"/>
        <w:ind w:left="372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currInde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x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++;</w:t>
      </w:r>
    </w:p>
    <w:p w:rsidR="006F1E7E" w:rsidRDefault="002A54D8">
      <w:pPr>
        <w:spacing w:before="33"/>
        <w:ind w:left="228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2A54D8">
      <w:pPr>
        <w:spacing w:before="21" w:line="340" w:lineRule="exact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ex</w:t>
      </w:r>
      <w:r>
        <w:rPr>
          <w:rFonts w:ascii="Courier New" w:eastAsia="Courier New" w:hAnsi="Courier New" w:cs="Courier New"/>
          <w:b/>
          <w:color w:val="FFFFFF"/>
          <w:spacing w:val="-9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-2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0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1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==</w:t>
      </w:r>
      <w:r>
        <w:rPr>
          <w:rFonts w:ascii="Courier New" w:eastAsia="Courier New" w:hAnsi="Courier New" w:cs="Courier New"/>
          <w:b/>
          <w:color w:val="FFFFFF"/>
          <w:spacing w:val="-1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NUL</w:t>
      </w:r>
      <w:r>
        <w:rPr>
          <w:rFonts w:ascii="Courier New" w:eastAsia="Courier New" w:hAnsi="Courier New" w:cs="Courier New"/>
          <w:b/>
          <w:color w:val="FFFF00"/>
          <w:spacing w:val="1"/>
          <w:position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7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;</w:t>
      </w:r>
    </w:p>
    <w:p w:rsidR="006F1E7E" w:rsidRDefault="006F1E7E">
      <w:pPr>
        <w:spacing w:before="8" w:line="100" w:lineRule="exact"/>
        <w:rPr>
          <w:sz w:val="11"/>
          <w:szCs w:val="11"/>
        </w:rPr>
      </w:pPr>
    </w:p>
    <w:p w:rsidR="006F1E7E" w:rsidRDefault="006F1E7E">
      <w:pPr>
        <w:spacing w:line="200" w:lineRule="exact"/>
        <w:sectPr w:rsidR="006F1E7E">
          <w:footerReference w:type="default" r:id="rId28"/>
          <w:pgSz w:w="14400" w:h="10800" w:orient="landscape"/>
          <w:pgMar w:top="1020" w:right="0" w:bottom="0" w:left="0" w:header="0" w:footer="40" w:gutter="0"/>
          <w:cols w:space="720"/>
        </w:sectPr>
      </w:pPr>
    </w:p>
    <w:p w:rsidR="006F1E7E" w:rsidRDefault="002A54D8">
      <w:pPr>
        <w:spacing w:before="98"/>
        <w:ind w:left="2280"/>
        <w:rPr>
          <w:rFonts w:ascii="Courier New" w:eastAsia="Courier New" w:hAnsi="Courier New" w:cs="Courier New"/>
          <w:sz w:val="32"/>
          <w:szCs w:val="32"/>
        </w:rPr>
      </w:pPr>
      <w:r>
        <w:lastRenderedPageBreak/>
        <w:pict>
          <v:group id="_x0000_s1288" style="position:absolute;left:0;text-align:left;margin-left:34.25pt;margin-top:61.35pt;width:685.4pt;height:451pt;z-index:-1405;mso-position-horizontal-relative:page;mso-position-vertical-relative:page" coordorigin="685,1227" coordsize="13708,9020">
            <v:shape id="_x0000_s1331" style="position:absolute;left:695;top:1237;width:12865;height:9000" coordorigin="695,1237" coordsize="12865,9000" path="m695,10237r12865,l13560,1237r-12865,l695,10237xe" fillcolor="#375f92" stroked="f">
              <v:path arrowok="t"/>
            </v:shape>
            <v:shape id="_x0000_s1330" style="position:absolute;left:1800;top:6347;width:9720;height:1560" coordorigin="1800,6347" coordsize="9720,1560" path="m1800,7907r9720,l11520,6347r-9720,l1800,7907xe" filled="f" strokecolor="#fc0" strokeweight="2.5pt">
              <v:path arrowok="t"/>
            </v:shape>
            <v:shape id="_x0000_s1329" style="position:absolute;left:9720;top:5400;width:4455;height:600" coordorigin="9720,5400" coordsize="4455,600" path="m9720,6000r4455,l14175,5400r-4455,l9720,6000xe" fillcolor="purple" stroked="f">
              <v:path arrowok="t"/>
            </v:shape>
            <v:shape id="_x0000_s1328" style="position:absolute;left:9720;top:5400;width:4455;height:600" coordorigin="9720,5400" coordsize="4455,600" path="m9720,6000r4455,l14175,5400r-4455,l9720,6000xe" filled="f" strokecolor="#92d050" strokeweight="2.5pt">
              <v:path arrowok="t"/>
            </v:shape>
            <v:shape id="_x0000_s1327" style="position:absolute;left:8792;top:5730;width:874;height:910" coordorigin="8792,5730" coordsize="874,910" path="m8792,6605r36,35l9580,5856r17,-18l9652,5925r14,-195l9561,5803r-17,18l8792,6605xe" fillcolor="#92d050" stroked="f">
              <v:path arrowok="t"/>
            </v:shape>
            <v:shape id="_x0000_s1326" style="position:absolute;left:8792;top:5730;width:874;height:910" coordorigin="8792,5730" coordsize="874,910" path="m9561,5803r105,-73l9472,5752r72,69l9561,5803xe" fillcolor="#92d050" stroked="f">
              <v:path arrowok="t"/>
            </v:shape>
            <v:shape id="_x0000_s1325" style="position:absolute;left:8792;top:5730;width:874;height:910" coordorigin="8792,5730" coordsize="874,910" path="m9652,5925r-55,-87l9580,5856r72,69xe" fillcolor="#92d050" stroked="f">
              <v:path arrowok="t"/>
            </v:shape>
            <v:shape id="_x0000_s1324" style="position:absolute;left:13440;top:6637;width:605;height:605" coordorigin="13440,6637" coordsize="605,605" path="m13440,7242r605,l14045,6637r-605,l13440,7242xe" fillcolor="#4f81bc" stroked="f">
              <v:path arrowok="t"/>
            </v:shape>
            <v:shape id="_x0000_s1323" style="position:absolute;left:13440;top:6637;width:605;height:605" coordorigin="13440,6637" coordsize="605,605" path="m13440,7242r605,l14045,6637r-605,l13440,7242xe" filled="f" strokeweight="2.25pt">
              <v:path arrowok="t"/>
            </v:shape>
            <v:shape id="_x0000_s1322" style="position:absolute;left:12840;top:6647;width:600;height:600" coordorigin="12840,6647" coordsize="600,600" path="m12840,7247r600,l13440,6647r-600,l12840,7247xe" fillcolor="purple" stroked="f">
              <v:path arrowok="t"/>
            </v:shape>
            <v:shape id="_x0000_s1321" style="position:absolute;left:12840;top:6647;width:600;height:600" coordorigin="12840,6647" coordsize="600,600" path="m12840,7247r600,l13440,6647r-600,l12840,7247xe" filled="f" strokeweight="2.25pt">
              <v:path arrowok="t"/>
            </v:shape>
            <v:shape id="_x0000_s1320" style="position:absolute;left:11880;top:6647;width:605;height:605" coordorigin="11880,6647" coordsize="605,605" path="m11880,7252r605,l12485,6647r-605,l11880,7252xe" fillcolor="#4f81bc" stroked="f">
              <v:path arrowok="t"/>
            </v:shape>
            <v:shape id="_x0000_s1319" style="position:absolute;left:11880;top:6647;width:605;height:605" coordorigin="11880,6647" coordsize="605,605" path="m11880,7252r605,l12485,6647r-605,l11880,7252xe" filled="f" strokeweight="2.25pt">
              <v:path arrowok="t"/>
            </v:shape>
            <v:shape id="_x0000_s1318" style="position:absolute;left:12143;top:6828;width:652;height:225" coordorigin="12143,6828" coordsize="652,225" path="m12638,6942r,12l12648,6964r13,-1l12663,7053r132,-116l12683,6940r112,-3l12657,6828r15,90l12682,6928r1,25l12673,6963r-12,l12672,6918r-12,l12659,6918r-12,1l12637,6929r1,13xe" fillcolor="black" stroked="f">
              <v:path arrowok="t"/>
            </v:shape>
            <v:shape id="_x0000_s1317" style="position:absolute;left:12143;top:6828;width:652;height:225" coordorigin="12143,6828" coordsize="652,225" path="m12548,6944r,12l12558,6966r13,l12583,6965r10,-10l12593,6942r-1,-12l12582,6920r-13,1l12557,6921r-10,11l12548,6944xe" fillcolor="black" stroked="f">
              <v:path arrowok="t"/>
            </v:shape>
            <v:shape id="_x0000_s1316" style="position:absolute;left:12143;top:6828;width:652;height:225" coordorigin="12143,6828" coordsize="652,225" path="m12277,6951r-3,-19l12265,6913r-15,-15l12233,6964r-10,11l12211,6975r-2,-45l12230,6888r-22,-3l12190,6888r-20,10l12187,6941r1,12l12187,6941r-17,-43l12155,6913r-9,19l12143,6954r3,19l12155,6992r15,15l12190,7017r-2,-51l12197,6930r1,45l12212,7020r18,-3l12250,7007r15,-15l12274,6973r3,-22xe" fillcolor="black" stroked="f">
              <v:path arrowok="t"/>
            </v:shape>
            <v:shape id="_x0000_s1315" style="position:absolute;left:12143;top:6828;width:652;height:225" coordorigin="12143,6828" coordsize="652,225" path="m12209,6930r2,45l12223,6975r10,-11l12250,6898r-20,-10l12209,6930r13,l12232,6939r1,13l12232,6939r-10,-9l12209,6930xe" fillcolor="black" stroked="f">
              <v:path arrowok="t"/>
            </v:shape>
            <v:shape id="_x0000_s1314" style="position:absolute;left:12143;top:6828;width:652;height:225" coordorigin="12143,6828" coordsize="652,225" path="m12198,6975r-1,-45l12188,6966r2,51l12212,7020r-14,-45xe" fillcolor="black" stroked="f">
              <v:path arrowok="t"/>
            </v:shape>
            <v:shape id="_x0000_s1313" style="position:absolute;left:12143;top:6828;width:652;height:225" coordorigin="12143,6828" coordsize="652,225" path="m12278,6951r,12l12288,6973r13,l12313,6972r10,-10l12323,6949r-1,-12l12312,6927r-13,1l12287,6928r-10,11l12278,6951xe" fillcolor="black" stroked="f">
              <v:path arrowok="t"/>
            </v:shape>
            <v:shape id="_x0000_s1312" style="position:absolute;left:12143;top:6828;width:652;height:225" coordorigin="12143,6828" coordsize="652,225" path="m12368,6949r,12l12378,6971r13,-1l12403,6970r10,-11l12413,6947r-1,-12l12402,6925r-13,l12377,6926r-10,10l12368,6949xe" fillcolor="black" stroked="f">
              <v:path arrowok="t"/>
            </v:shape>
            <v:shape id="_x0000_s1311" style="position:absolute;left:12143;top:6828;width:652;height:225" coordorigin="12143,6828" coordsize="652,225" path="m12458,6946r,13l12468,6968r13,l12493,6968r10,-11l12503,6945r-1,-13l12492,6923r-13,l12467,6923r-10,11l12458,6946xe" fillcolor="black" stroked="f">
              <v:path arrowok="t"/>
            </v:shape>
            <v:shape id="_x0000_s1310" style="position:absolute;left:12143;top:6828;width:652;height:225" coordorigin="12143,6828" coordsize="652,225" path="m12673,6963r10,-10l12682,6928r-10,-10l12661,6963r12,xe" fillcolor="black" stroked="f">
              <v:path arrowok="t"/>
            </v:shape>
            <v:shape id="_x0000_s1309" style="position:absolute;left:12143;top:6828;width:652;height:225" coordorigin="12143,6828" coordsize="652,225" path="m12672,6918r-15,-90l12660,6918r12,xe" fillcolor="black" stroked="f">
              <v:path arrowok="t"/>
            </v:shape>
            <v:shape id="_x0000_s1308" style="position:absolute;left:12735;top:7662;width:605;height:605" coordorigin="12735,7662" coordsize="605,605" path="m12735,8267r605,l13340,7662r-605,l12735,8267xe" fillcolor="#4f81bc" stroked="f">
              <v:path arrowok="t"/>
            </v:shape>
            <v:shape id="_x0000_s1307" style="position:absolute;left:12735;top:7662;width:605;height:605" coordorigin="12735,7662" coordsize="605,605" path="m12735,8267r605,l13340,7662r-605,l12735,8267xe" filled="f" strokeweight="2.25pt">
              <v:path arrowok="t"/>
            </v:shape>
            <v:shape id="_x0000_s1306" style="position:absolute;left:12135;top:7672;width:600;height:600" coordorigin="12135,7672" coordsize="600,600" path="m12135,8272r600,l12735,7672r-600,l12135,8272xe" fillcolor="purple" stroked="f">
              <v:path arrowok="t"/>
            </v:shape>
            <v:shape id="_x0000_s1305" style="position:absolute;left:12135;top:7672;width:600;height:600" coordorigin="12135,7672" coordsize="600,600" path="m12135,8272r600,l12735,7672r-600,l12135,8272xe" filled="f" strokeweight="2.25pt">
              <v:path arrowok="t"/>
            </v:shape>
            <v:shape id="_x0000_s1304" style="position:absolute;left:13718;top:6813;width:652;height:225" coordorigin="13718,6813" coordsize="652,225" path="m14238,7038r20,-90l14236,6948r2,90xe" fillcolor="black" stroked="f">
              <v:path arrowok="t"/>
            </v:shape>
            <v:shape id="_x0000_s1303" style="position:absolute;left:13718;top:6813;width:652;height:225" coordorigin="13718,6813" coordsize="652,225" path="m13849,6958r387,-10l13852,6936r-3,22l13849,6917r386,-14l13847,6913r-63,2l13786,6960r1,45l13805,7002r20,-10l13840,6977r9,-19xe" fillcolor="black" stroked="f">
              <v:path arrowok="t"/>
            </v:shape>
            <v:shape id="_x0000_s1302" style="position:absolute;left:13718;top:6813;width:652;height:225" coordorigin="13718,6813" coordsize="652,225" path="m13765,7002r22,3l13786,6960r-2,-45l13847,6913r-7,-15l13825,6883r-20,-10l13783,6870r-18,3l13745,6883r-15,15l13721,6917r-3,22l13721,6958r9,19l13745,6992r20,10xe" fillcolor="black" stroked="f">
              <v:path arrowok="t"/>
            </v:shape>
            <v:shape id="_x0000_s1301" style="position:absolute;left:13718;top:6813;width:652;height:225" coordorigin="13718,6813" coordsize="652,225" path="m14238,7038r132,-116l14257,6903r-22,l13849,6917r,41l13852,6936r384,12l14258,6948r-20,90xe" fillcolor="black" stroked="f">
              <v:path arrowok="t"/>
            </v:shape>
            <v:shape id="_x0000_s1300" style="position:absolute;left:13718;top:6813;width:652;height:225" coordorigin="13718,6813" coordsize="652,225" path="m14257,6903r113,19l14232,6813r3,90l14257,6903xe" fillcolor="black" stroked="f">
              <v:path arrowok="t"/>
            </v:shape>
            <v:shape id="_x0000_s1299" style="position:absolute;left:12127;top:7050;width:180;height:577" coordorigin="12127,7050" coordsize="180,577" path="m12262,7117r-44,64l12262,7492r,-312l12277,7174r16,-15l12304,7140r3,-23l12305,7100r-9,-20l12281,7064r-19,53l12257,7183r-17,2l12262,7117xe" fillcolor="#ffc000" stroked="f">
              <v:path arrowok="t"/>
            </v:shape>
            <v:shape id="_x0000_s1298" style="position:absolute;left:12127;top:7050;width:180;height:577" coordorigin="12127,7050" coordsize="180,577" path="m12203,7061r-16,15l12176,7095r-4,22l12175,7135r9,20l12199,7171r18,10l12217,7117r6,-65l12203,7061xe" fillcolor="#ffc000" stroked="f">
              <v:path arrowok="t"/>
            </v:shape>
            <v:shape id="_x0000_s1297" style="position:absolute;left:12127;top:7050;width:180;height:577" coordorigin="12127,7050" coordsize="180,577" path="m12262,7117r-22,68l12257,7183r5,-66xe" fillcolor="#ffc000" stroked="f">
              <v:path arrowok="t"/>
            </v:shape>
            <v:shape id="_x0000_s1296" style="position:absolute;left:12127;top:7050;width:180;height:577" coordorigin="12127,7050" coordsize="180,577" path="m12217,7492r-90,l12240,7627r112,-135l12262,7492r,23l12217,7515r,-23xe" fillcolor="#ffc000" stroked="f">
              <v:path arrowok="t"/>
            </v:shape>
            <v:shape id="_x0000_s1295" style="position:absolute;left:12127;top:7050;width:180;height:577" coordorigin="12127,7050" coordsize="180,577" path="m12217,7515r45,l12262,7492r-44,-311l12262,7117r19,-53l12262,7054r-22,-4l12223,7052r-6,65l12217,7515xe" fillcolor="#ffc000" stroked="f">
              <v:path arrowok="t"/>
            </v:shape>
            <v:shape id="_x0000_s1294" style="position:absolute;left:12967;top:7237;width:225;height:788" coordorigin="12967,7237" coordsize="225,788" path="m13057,7350r23,-113l12967,7372r90,l13057,7350xe" fillcolor="#ffc000" stroked="f">
              <v:path arrowok="t"/>
            </v:shape>
            <v:shape id="_x0000_s1293" style="position:absolute;left:12967;top:7237;width:225;height:788" coordorigin="12967,7237" coordsize="225,788" path="m13102,7957r-45,l13058,8021r22,4l13097,8023r5,-66xe" fillcolor="#ffc000" stroked="f">
              <v:path arrowok="t"/>
            </v:shape>
            <v:shape id="_x0000_s1292" style="position:absolute;left:12967;top:7237;width:225;height:788" coordorigin="12967,7237" coordsize="225,788" path="m13080,7890r22,67l13102,7894r-22,-4xe" fillcolor="#ffc000" stroked="f">
              <v:path arrowok="t"/>
            </v:shape>
            <v:shape id="_x0000_s1291" style="position:absolute;left:12967;top:7237;width:225;height:788" coordorigin="12967,7237" coordsize="225,788" path="m13192,7372r-90,-22l13102,7372r90,xe" fillcolor="#ffc000" stroked="f">
              <v:path arrowok="t"/>
            </v:shape>
            <v:shape id="_x0000_s1290" style="position:absolute;left:12967;top:7237;width:225;height:788" coordorigin="12967,7237" coordsize="225,788" path="m13097,8023r20,-9l13133,7999r11,-19l13147,7957r-2,-17l13136,7920r-15,-16l13102,7894r,-522l13063,7892r-6,3l13043,7901r-16,15l13016,7935r-4,22l13015,7975r9,20l13039,8011r19,10l13057,7957r45,l13080,7890r22,4l13102,7957r-5,66xe" fillcolor="#ffc000" stroked="f">
              <v:path arrowok="t"/>
            </v:shape>
            <v:shape id="_x0000_s1289" style="position:absolute;left:12967;top:7237;width:225;height:788" coordorigin="12967,7237" coordsize="225,788" path="m13057,7895r6,-3l13102,7372r,-22l13192,7372r-112,-135l13057,7350r,545xe" fillcolor="#ffc000" strok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17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new</w:t>
      </w:r>
      <w:r>
        <w:rPr>
          <w:rFonts w:ascii="Courier New" w:eastAsia="Courier New" w:hAnsi="Courier New" w:cs="Courier New"/>
          <w:b/>
          <w:color w:val="FFFF00"/>
          <w:spacing w:val="-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Node;</w:t>
      </w:r>
    </w:p>
    <w:p w:rsidR="006F1E7E" w:rsidRDefault="002A54D8">
      <w:pPr>
        <w:spacing w:before="22"/>
        <w:ind w:left="228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ta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>x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1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ex</w:t>
      </w:r>
      <w:r>
        <w:rPr>
          <w:rFonts w:ascii="Courier New" w:eastAsia="Courier New" w:hAnsi="Courier New" w:cs="Courier New"/>
          <w:b/>
          <w:color w:val="FFFFFF"/>
          <w:spacing w:val="-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==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0)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3720" w:right="-74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&gt;n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xt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1" w:line="340" w:lineRule="exact"/>
        <w:ind w:left="372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head</w:t>
      </w:r>
      <w:proofErr w:type="gramEnd"/>
      <w:r>
        <w:rPr>
          <w:rFonts w:ascii="Courier New" w:eastAsia="Courier New" w:hAnsi="Courier New" w:cs="Courier New"/>
          <w:b/>
          <w:color w:val="FFFFFF"/>
          <w:spacing w:val="-8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newNod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;</w:t>
      </w:r>
    </w:p>
    <w:p w:rsidR="006F1E7E" w:rsidRDefault="002A54D8">
      <w:pPr>
        <w:spacing w:before="1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color w:val="EDEBE0"/>
          <w:sz w:val="36"/>
          <w:szCs w:val="36"/>
        </w:rPr>
        <w:lastRenderedPageBreak/>
        <w:t>Ins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EDEBE0"/>
          <w:sz w:val="36"/>
          <w:szCs w:val="36"/>
        </w:rPr>
        <w:t xml:space="preserve">rt 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a</w:t>
      </w:r>
      <w:r>
        <w:rPr>
          <w:rFonts w:ascii="Arial" w:eastAsia="Arial" w:hAnsi="Arial" w:cs="Arial"/>
          <w:color w:val="EDEBE0"/>
          <w:sz w:val="36"/>
          <w:szCs w:val="36"/>
        </w:rPr>
        <w:t xml:space="preserve">s </w:t>
      </w:r>
      <w:r>
        <w:rPr>
          <w:rFonts w:ascii="Arial" w:eastAsia="Arial" w:hAnsi="Arial" w:cs="Arial"/>
          <w:color w:val="EDEBE0"/>
          <w:spacing w:val="1"/>
          <w:sz w:val="36"/>
          <w:szCs w:val="36"/>
        </w:rPr>
        <w:t>f</w:t>
      </w:r>
      <w:r>
        <w:rPr>
          <w:rFonts w:ascii="Arial" w:eastAsia="Arial" w:hAnsi="Arial" w:cs="Arial"/>
          <w:color w:val="EDEBE0"/>
          <w:sz w:val="36"/>
          <w:szCs w:val="36"/>
        </w:rPr>
        <w:t>irst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e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EDEBE0"/>
          <w:sz w:val="36"/>
          <w:szCs w:val="36"/>
        </w:rPr>
        <w:t>em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EDEBE0"/>
          <w:sz w:val="36"/>
          <w:szCs w:val="36"/>
        </w:rPr>
        <w:t>nt</w:t>
      </w:r>
    </w:p>
    <w:p w:rsidR="006F1E7E" w:rsidRDefault="006F1E7E">
      <w:pPr>
        <w:spacing w:line="200" w:lineRule="exact"/>
      </w:pPr>
    </w:p>
    <w:p w:rsidR="006F1E7E" w:rsidRDefault="006F1E7E">
      <w:pPr>
        <w:spacing w:before="15" w:line="220" w:lineRule="exact"/>
        <w:rPr>
          <w:sz w:val="22"/>
          <w:szCs w:val="22"/>
        </w:rPr>
      </w:pPr>
    </w:p>
    <w:p w:rsidR="006F1E7E" w:rsidRDefault="002A54D8">
      <w:pPr>
        <w:ind w:left="1936" w:right="1844"/>
        <w:jc w:val="center"/>
        <w:rPr>
          <w:rFonts w:ascii="Courier New" w:eastAsia="Courier New" w:hAnsi="Courier New" w:cs="Courier New"/>
          <w:sz w:val="28"/>
          <w:szCs w:val="28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757" w:space="2109"/>
            <w:col w:w="4534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t>head</w:t>
      </w:r>
      <w:proofErr w:type="gramEnd"/>
    </w:p>
    <w:p w:rsidR="006F1E7E" w:rsidRDefault="002A54D8">
      <w:pPr>
        <w:spacing w:before="33"/>
        <w:ind w:left="228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lastRenderedPageBreak/>
        <w:t>}</w:t>
      </w:r>
    </w:p>
    <w:p w:rsidR="006F1E7E" w:rsidRDefault="002A54D8">
      <w:pPr>
        <w:spacing w:before="21"/>
        <w:ind w:left="2280" w:right="-68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else</w:t>
      </w:r>
      <w:proofErr w:type="gramEnd"/>
      <w:r>
        <w:rPr>
          <w:rFonts w:ascii="Courier New" w:eastAsia="Courier New" w:hAnsi="Courier New" w:cs="Courier New"/>
          <w:b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{</w:t>
      </w:r>
    </w:p>
    <w:p w:rsidR="006F1E7E" w:rsidRDefault="006F1E7E">
      <w:pPr>
        <w:spacing w:line="180" w:lineRule="exact"/>
        <w:rPr>
          <w:sz w:val="19"/>
          <w:szCs w:val="19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340" w:lineRule="exact"/>
        <w:ind w:left="228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position w:val="1"/>
          <w:sz w:val="32"/>
          <w:szCs w:val="32"/>
        </w:rPr>
        <w:t>}</w:t>
      </w:r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2" w:line="200" w:lineRule="exact"/>
      </w:pPr>
    </w:p>
    <w:p w:rsidR="006F1E7E" w:rsidRDefault="002A54D8">
      <w:pPr>
        <w:ind w:right="-74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sz w:val="32"/>
          <w:szCs w:val="32"/>
        </w:rPr>
        <w:t>&gt;next</w:t>
      </w:r>
      <w:r>
        <w:rPr>
          <w:rFonts w:ascii="Courier New" w:eastAsia="Courier New" w:hAnsi="Courier New" w:cs="Courier New"/>
          <w:b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-&gt;next;</w:t>
      </w:r>
    </w:p>
    <w:p w:rsidR="006F1E7E" w:rsidRDefault="002A54D8">
      <w:pPr>
        <w:spacing w:before="21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-&gt;n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sz w:val="32"/>
          <w:szCs w:val="32"/>
        </w:rPr>
        <w:t>xt</w:t>
      </w:r>
      <w:r>
        <w:rPr>
          <w:rFonts w:ascii="Courier New" w:eastAsia="Courier New" w:hAnsi="Courier New" w:cs="Courier New"/>
          <w:b/>
          <w:spacing w:val="-2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newNod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7" w:line="240" w:lineRule="exact"/>
        <w:rPr>
          <w:sz w:val="24"/>
          <w:szCs w:val="24"/>
        </w:rPr>
      </w:pPr>
    </w:p>
    <w:p w:rsidR="006F1E7E" w:rsidRDefault="002A54D8">
      <w:pPr>
        <w:rPr>
          <w:rFonts w:ascii="Courier New" w:eastAsia="Courier New" w:hAnsi="Courier New" w:cs="Courier New"/>
          <w:sz w:val="28"/>
          <w:szCs w:val="28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3432" w:space="288"/>
            <w:col w:w="5958" w:space="2480"/>
            <w:col w:w="2242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t>newNode</w:t>
      </w:r>
      <w:proofErr w:type="spellEnd"/>
      <w:proofErr w:type="gramEnd"/>
    </w:p>
    <w:p w:rsidR="006F1E7E" w:rsidRDefault="002A54D8">
      <w:pPr>
        <w:spacing w:before="33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14"/>
        <w:ind w:left="839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6F1E7E">
      <w:pPr>
        <w:spacing w:line="200" w:lineRule="exact"/>
      </w:pPr>
    </w:p>
    <w:p w:rsidR="006F1E7E" w:rsidRDefault="006F1E7E">
      <w:pPr>
        <w:spacing w:before="9" w:line="200" w:lineRule="exact"/>
      </w:pPr>
    </w:p>
    <w:p w:rsidR="006F1E7E" w:rsidRDefault="002A54D8">
      <w:pPr>
        <w:spacing w:before="28"/>
        <w:ind w:left="839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List: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: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InsertNode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2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index,</w:t>
      </w:r>
      <w:r>
        <w:rPr>
          <w:rFonts w:ascii="Courier New" w:eastAsia="Courier New" w:hAnsi="Courier New" w:cs="Courier New"/>
          <w:b/>
          <w:color w:val="FFFFFF"/>
          <w:spacing w:val="-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double</w:t>
      </w:r>
      <w:r>
        <w:rPr>
          <w:rFonts w:ascii="Courier New" w:eastAsia="Courier New" w:hAnsi="Courier New" w:cs="Courier New"/>
          <w:b/>
          <w:color w:val="FFFF00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ex</w:t>
      </w:r>
      <w:r>
        <w:rPr>
          <w:rFonts w:ascii="Courier New" w:eastAsia="Courier New" w:hAnsi="Courier New" w:cs="Courier New"/>
          <w:b/>
          <w:color w:val="FFFFFF"/>
          <w:spacing w:val="-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&lt;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0)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6F1E7E">
      <w:pPr>
        <w:spacing w:line="200" w:lineRule="exact"/>
      </w:pPr>
    </w:p>
    <w:p w:rsidR="006F1E7E" w:rsidRDefault="006F1E7E">
      <w:pPr>
        <w:spacing w:before="6" w:line="200" w:lineRule="exact"/>
      </w:pPr>
    </w:p>
    <w:p w:rsidR="006F1E7E" w:rsidRDefault="002A54D8">
      <w:pPr>
        <w:spacing w:line="254" w:lineRule="auto"/>
        <w:ind w:left="2280" w:right="7835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currIndex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1; 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</w:t>
      </w:r>
      <w:r>
        <w:rPr>
          <w:rFonts w:ascii="Courier New" w:eastAsia="Courier New" w:hAnsi="Courier New" w:cs="Courier New"/>
          <w:b/>
          <w:color w:val="FFFFFF"/>
          <w:spacing w:val="-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x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372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 w:line="340" w:lineRule="exact"/>
        <w:ind w:left="372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currInde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x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++;</w:t>
      </w:r>
    </w:p>
    <w:p w:rsidR="006F1E7E" w:rsidRDefault="002A54D8">
      <w:pPr>
        <w:spacing w:before="33"/>
        <w:ind w:left="228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2A54D8">
      <w:pPr>
        <w:spacing w:before="21" w:line="340" w:lineRule="exact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ex</w:t>
      </w:r>
      <w:r>
        <w:rPr>
          <w:rFonts w:ascii="Courier New" w:eastAsia="Courier New" w:hAnsi="Courier New" w:cs="Courier New"/>
          <w:b/>
          <w:color w:val="FFFFFF"/>
          <w:spacing w:val="-9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color w:val="FFFFFF"/>
          <w:spacing w:val="-2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0</w:t>
      </w:r>
      <w:r>
        <w:rPr>
          <w:rFonts w:ascii="Courier New" w:eastAsia="Courier New" w:hAnsi="Courier New" w:cs="Courier New"/>
          <w:b/>
          <w:color w:val="FFFFFF"/>
          <w:spacing w:val="1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1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==</w:t>
      </w:r>
      <w:r>
        <w:rPr>
          <w:rFonts w:ascii="Courier New" w:eastAsia="Courier New" w:hAnsi="Courier New" w:cs="Courier New"/>
          <w:b/>
          <w:color w:val="FFFFFF"/>
          <w:spacing w:val="-1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NUL</w:t>
      </w:r>
      <w:r>
        <w:rPr>
          <w:rFonts w:ascii="Courier New" w:eastAsia="Courier New" w:hAnsi="Courier New" w:cs="Courier New"/>
          <w:b/>
          <w:color w:val="FFFF00"/>
          <w:spacing w:val="1"/>
          <w:position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7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NULL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;</w:t>
      </w:r>
    </w:p>
    <w:p w:rsidR="006F1E7E" w:rsidRDefault="006F1E7E">
      <w:pPr>
        <w:spacing w:before="9" w:line="180" w:lineRule="exact"/>
        <w:rPr>
          <w:sz w:val="18"/>
          <w:szCs w:val="18"/>
        </w:rPr>
      </w:pPr>
    </w:p>
    <w:p w:rsidR="006F1E7E" w:rsidRDefault="006F1E7E">
      <w:pPr>
        <w:spacing w:line="200" w:lineRule="exact"/>
        <w:sectPr w:rsidR="006F1E7E">
          <w:pgSz w:w="14400" w:h="10800" w:orient="landscape"/>
          <w:pgMar w:top="1020" w:right="0" w:bottom="0" w:left="0" w:header="0" w:footer="40" w:gutter="0"/>
          <w:cols w:space="720"/>
        </w:sectPr>
      </w:pPr>
    </w:p>
    <w:p w:rsidR="006F1E7E" w:rsidRDefault="002A54D8">
      <w:pPr>
        <w:spacing w:before="28"/>
        <w:ind w:left="2280"/>
        <w:rPr>
          <w:rFonts w:ascii="Courier New" w:eastAsia="Courier New" w:hAnsi="Courier New" w:cs="Courier New"/>
          <w:sz w:val="32"/>
          <w:szCs w:val="32"/>
        </w:rPr>
      </w:pPr>
      <w:r>
        <w:lastRenderedPageBreak/>
        <w:pict>
          <v:group id="_x0000_s1241" style="position:absolute;left:0;text-align:left;margin-left:34.25pt;margin-top:67pt;width:685.4pt;height:451pt;z-index:-1404;mso-position-horizontal-relative:page;mso-position-vertical-relative:page" coordorigin="685,1340" coordsize="13708,9020">
            <v:shape id="_x0000_s1287" style="position:absolute;left:695;top:1350;width:12865;height:9000" coordorigin="695,1350" coordsize="12865,9000" path="m695,10350r12865,l13560,1350r-12865,l695,10350xe" fillcolor="#375f92" stroked="f">
              <v:path arrowok="t"/>
            </v:shape>
            <v:shape id="_x0000_s1286" style="position:absolute;left:1800;top:7990;width:9240;height:1560" coordorigin="1800,7990" coordsize="9240,1560" path="m1800,9550r9240,l11040,7990r-9240,l1800,9550xe" filled="f" strokecolor="#fc0" strokeweight="2.5pt">
              <v:path arrowok="t"/>
            </v:shape>
            <v:shape id="_x0000_s1285" style="position:absolute;left:9720;top:6638;width:4455;height:600" coordorigin="9720,6638" coordsize="4455,600" path="m9720,7238r4455,l14175,6638r-4455,l9720,7238xe" fillcolor="purple" stroked="f">
              <v:path arrowok="t"/>
            </v:shape>
            <v:shape id="_x0000_s1284" style="position:absolute;left:9720;top:6638;width:4455;height:600" coordorigin="9720,6638" coordsize="4455,600" path="m9720,7238r4455,l14175,6638r-4455,l9720,7238xe" filled="f" strokecolor="#92d050" strokeweight="2.5pt">
              <v:path arrowok="t"/>
            </v:shape>
            <v:shape id="_x0000_s1283" style="position:absolute;left:8745;top:6968;width:909;height:1282" coordorigin="8745,6968" coordsize="909,1282" path="m8745,8221r41,28l9571,7105r15,-20l9654,7162r-18,-194l9544,7056r-14,21l8745,8221xe" fillcolor="#92d050" stroked="f">
              <v:path arrowok="t"/>
            </v:shape>
            <v:shape id="_x0000_s1282" style="position:absolute;left:8745;top:6968;width:909;height:1282" coordorigin="8745,6968" coordsize="909,1282" path="m9544,7056r92,-88l9448,7020r82,57l9544,7056xe" fillcolor="#92d050" stroked="f">
              <v:path arrowok="t"/>
            </v:shape>
            <v:shape id="_x0000_s1281" style="position:absolute;left:8745;top:6968;width:909;height:1282" coordorigin="8745,6968" coordsize="909,1282" path="m9654,7162r-68,-77l9571,7105r83,57xe" fillcolor="#92d050" stroked="f">
              <v:path arrowok="t"/>
            </v:shape>
            <v:shape id="_x0000_s1280" style="position:absolute;left:13440;top:8198;width:605;height:605" coordorigin="13440,8198" coordsize="605,605" path="m13440,8803r605,l14045,8198r-605,l13440,8803xe" fillcolor="#4f81bc" stroked="f">
              <v:path arrowok="t"/>
            </v:shape>
            <v:shape id="_x0000_s1279" style="position:absolute;left:13440;top:8198;width:605;height:605" coordorigin="13440,8198" coordsize="605,605" path="m13440,8803r605,l14045,8198r-605,l13440,8803xe" filled="f" strokeweight="2.25pt">
              <v:path arrowok="t"/>
            </v:shape>
            <v:shape id="_x0000_s1278" style="position:absolute;left:12840;top:8200;width:600;height:600" coordorigin="12840,8200" coordsize="600,600" path="m12840,8800r600,l13440,8200r-600,l12840,8800xe" fillcolor="purple" stroked="f">
              <v:path arrowok="t"/>
            </v:shape>
            <v:shape id="_x0000_s1277" style="position:absolute;left:12840;top:8200;width:600;height:600" coordorigin="12840,8200" coordsize="600,600" path="m12840,8800r600,l13440,8200r-600,l12840,8800xe" filled="f" strokeweight="2.25pt">
              <v:path arrowok="t"/>
            </v:shape>
            <v:shape id="_x0000_s1276" style="position:absolute;left:12735;top:9215;width:605;height:605" coordorigin="12735,9215" coordsize="605,605" path="m12735,9820r605,l13340,9215r-605,l12735,9820xe" fillcolor="#4f81bc" stroked="f">
              <v:path arrowok="t"/>
            </v:shape>
            <v:shape id="_x0000_s1275" style="position:absolute;left:12735;top:9215;width:605;height:605" coordorigin="12735,9215" coordsize="605,605" path="m12735,9820r605,l13340,9215r-605,l12735,9820xe" filled="f" strokeweight="2.25pt">
              <v:path arrowok="t"/>
            </v:shape>
            <v:shape id="_x0000_s1274" style="position:absolute;left:12135;top:9225;width:600;height:600" coordorigin="12135,9225" coordsize="600,600" path="m12135,9825r600,l12735,9225r-600,l12135,9825xe" fillcolor="purple" stroked="f">
              <v:path arrowok="t"/>
            </v:shape>
            <v:shape id="_x0000_s1273" style="position:absolute;left:12135;top:9225;width:600;height:600" coordorigin="12135,9225" coordsize="600,600" path="m12135,9825r600,l12735,9225r-600,l12135,9825xe" filled="f" strokeweight="2.25pt">
              <v:path arrowok="t"/>
            </v:shape>
            <v:shape id="_x0000_s1272" style="position:absolute;left:13718;top:8366;width:652;height:225" coordorigin="13718,8366" coordsize="652,225" path="m14238,8591r20,-91l14236,8501r2,90xe" fillcolor="black" stroked="f">
              <v:path arrowok="t"/>
            </v:shape>
            <v:shape id="_x0000_s1271" style="position:absolute;left:13718;top:8366;width:652;height:225" coordorigin="13718,8366" coordsize="652,225" path="m13849,8511r387,-10l13852,8488r-3,22l13849,8470r386,-14l13847,8466r-63,2l13786,8513r1,45l13805,8555r20,-10l13840,8530r9,-19xe" fillcolor="black" stroked="f">
              <v:path arrowok="t"/>
            </v:shape>
            <v:shape id="_x0000_s1270" style="position:absolute;left:13718;top:8366;width:652;height:225" coordorigin="13718,8366" coordsize="652,225" path="m13765,8554r22,4l13786,8513r-2,-45l13847,8466r-7,-16l13825,8435r-20,-9l13783,8423r-18,3l13745,8435r-15,15l13721,8470r-3,22l13721,8510r9,20l13745,8545r20,9xe" fillcolor="black" stroked="f">
              <v:path arrowok="t"/>
            </v:shape>
            <v:shape id="_x0000_s1269" style="position:absolute;left:13718;top:8366;width:652;height:225" coordorigin="13718,8366" coordsize="652,225" path="m14238,8591r132,-116l14257,8455r-22,1l13849,8470r,40l13852,8488r384,13l14258,8500r-20,91xe" fillcolor="black" stroked="f">
              <v:path arrowok="t"/>
            </v:shape>
            <v:shape id="_x0000_s1268" style="position:absolute;left:13718;top:8366;width:652;height:225" coordorigin="13718,8366" coordsize="652,225" path="m14257,8455r113,20l14232,8366r3,90l14257,8455xe" fillcolor="black" stroked="f">
              <v:path arrowok="t"/>
            </v:shape>
            <v:shape id="_x0000_s1267" style="position:absolute;left:12967;top:8790;width:225;height:788" coordorigin="12967,8790" coordsize="225,788" path="m13057,8903r23,-113l12967,8925r90,l13057,8903xe" fillcolor="#ffc000" stroked="f">
              <v:path arrowok="t"/>
            </v:shape>
            <v:shape id="_x0000_s1266" style="position:absolute;left:12967;top:8790;width:225;height:788" coordorigin="12967,8790" coordsize="225,788" path="m13102,9510r-45,l13058,9574r22,4l13097,9575r5,-65xe" fillcolor="#ffc000" stroked="f">
              <v:path arrowok="t"/>
            </v:shape>
            <v:shape id="_x0000_s1265" style="position:absolute;left:12967;top:8790;width:225;height:788" coordorigin="12967,8790" coordsize="225,788" path="m13080,9443r22,67l13102,9446r-22,-3xe" fillcolor="#ffc000" stroked="f">
              <v:path arrowok="t"/>
            </v:shape>
            <v:shape id="_x0000_s1264" style="position:absolute;left:12967;top:8790;width:225;height:788" coordorigin="12967,8790" coordsize="225,788" path="m13192,8925r-90,-22l13102,8925r90,xe" fillcolor="#ffc000" stroked="f">
              <v:path arrowok="t"/>
            </v:shape>
            <v:shape id="_x0000_s1263" style="position:absolute;left:12967;top:8790;width:225;height:788" coordorigin="12967,8790" coordsize="225,788" path="m13097,9575r20,-9l13133,9552r11,-20l13147,9510r-2,-17l13136,9473r-15,-16l13102,9446r,-521l13062,9445r-5,2l13043,9454r-16,15l13016,9488r-4,22l13015,9528r9,20l13039,9563r19,11l13057,9510r45,l13080,9443r22,3l13102,9510r-5,65xe" fillcolor="#ffc000" stroked="f">
              <v:path arrowok="t"/>
            </v:shape>
            <v:shape id="_x0000_s1262" style="position:absolute;left:12967;top:8790;width:225;height:788" coordorigin="12967,8790" coordsize="225,788" path="m13057,9447r5,-2l13102,8925r,-22l13192,8925r-112,-135l13057,8903r,544xe" fillcolor="#ffc000" stroked="f">
              <v:path arrowok="t"/>
            </v:shape>
            <v:shape id="_x0000_s1261" style="position:absolute;left:11840;top:8198;width:605;height:605" coordorigin="11840,8198" coordsize="605,605" path="m11840,8803r605,l12445,8198r-605,l11840,8803xe" fillcolor="#4f81bc" stroked="f">
              <v:path arrowok="t"/>
            </v:shape>
            <v:shape id="_x0000_s1260" style="position:absolute;left:11840;top:8198;width:605;height:605" coordorigin="11840,8198" coordsize="605,605" path="m11840,8803r605,l12445,8198r-605,l11840,8803xe" filled="f" strokeweight="2.25pt">
              <v:path arrowok="t"/>
            </v:shape>
            <v:shape id="_x0000_s1259" style="position:absolute;left:11240;top:8200;width:600;height:600" coordorigin="11240,8200" coordsize="600,600" path="m11240,8800r600,l11840,8200r-600,l11240,8800xe" fillcolor="purple" stroked="f">
              <v:path arrowok="t"/>
            </v:shape>
            <v:shape id="_x0000_s1258" style="position:absolute;left:11240;top:8200;width:600;height:600" coordorigin="11240,8200" coordsize="600,600" path="m11240,8800r600,l11840,8200r-600,l11240,8800xe" filled="f" strokeweight="2.25pt">
              <v:path arrowok="t"/>
            </v:shape>
            <v:shape id="_x0000_s1257" style="position:absolute;left:12118;top:8366;width:652;height:225" coordorigin="12118,8366" coordsize="652,225" path="m12523,8482r,12l12533,8504r13,-1l12558,8503r10,-11l12568,8480r-1,-12l12557,8458r-13,l12532,8459r-10,10l12523,8482xe" fillcolor="black" stroked="f">
              <v:path arrowok="t"/>
            </v:shape>
            <v:shape id="_x0000_s1256" style="position:absolute;left:12118;top:8366;width:652;height:225" coordorigin="12118,8366" coordsize="652,225" path="m12433,8484r,12l12443,8506r13,l12468,8505r10,-10l12478,8482r-1,-12l12467,8460r-13,1l12442,8461r-10,10l12433,8484xe" fillcolor="black" stroked="f">
              <v:path arrowok="t"/>
            </v:shape>
            <v:shape id="_x0000_s1255" style="position:absolute;left:12118;top:8366;width:652;height:225" coordorigin="12118,8366" coordsize="652,225" path="m12343,8486r,13l12353,8508r13,l12378,8507r10,-10l12388,8485r-1,-13l12377,8462r-13,1l12352,8463r-10,11l12343,8486xe" fillcolor="black" stroked="f">
              <v:path arrowok="t"/>
            </v:shape>
            <v:shape id="_x0000_s1254" style="position:absolute;left:12118;top:8366;width:652;height:225" coordorigin="12118,8366" coordsize="652,225" path="m12252,8488r-3,-18l12240,8450r-15,-15l12208,8502r-10,10l12186,8513r-2,-45l12205,8426r-22,-3l12165,8426r7,42l12163,8503r10,10l12187,8558r18,-3l12225,8545r15,-15l12249,8510r3,-22xe" fillcolor="black" stroked="f">
              <v:path arrowok="t"/>
            </v:shape>
            <v:shape id="_x0000_s1253" style="position:absolute;left:12118;top:8366;width:652;height:225" coordorigin="12118,8366" coordsize="652,225" path="m12184,8468r2,45l12198,8512r10,-10l12225,8435r-20,-9l12184,8468r13,-1l12207,8477r1,12l12207,8477r-10,-10l12184,8468xe" fillcolor="black" stroked="f">
              <v:path arrowok="t"/>
            </v:shape>
            <v:shape id="_x0000_s1252" style="position:absolute;left:12118;top:8366;width:652;height:225" coordorigin="12118,8366" coordsize="652,225" path="m12187,8558r-14,-45l12163,8503r9,-35l12165,8426r-20,9l12162,8478r1,13l12165,8554r22,4xe" fillcolor="black" stroked="f">
              <v:path arrowok="t"/>
            </v:shape>
            <v:shape id="_x0000_s1251" style="position:absolute;left:12118;top:8366;width:652;height:225" coordorigin="12118,8366" coordsize="652,225" path="m12118,8492r3,18l12130,8530r15,15l12165,8554r-2,-63l12162,8478r-17,-43l12130,8450r-9,20l12118,8492xe" fillcolor="black" stroked="f">
              <v:path arrowok="t"/>
            </v:shape>
            <v:shape id="_x0000_s1250" style="position:absolute;left:12118;top:8366;width:652;height:225" coordorigin="12118,8366" coordsize="652,225" path="m12253,8489r,12l12263,8511r13,-1l12288,8510r10,-11l12298,8487r-1,-12l12287,8465r-13,l12262,8466r-10,10l12253,8489xe" fillcolor="black" stroked="f">
              <v:path arrowok="t"/>
            </v:shape>
            <v:shape id="_x0000_s1249" style="position:absolute;left:12118;top:8366;width:652;height:225" coordorigin="12118,8366" coordsize="652,225" path="m12648,8501r10,-11l12657,8465r-10,-9l12636,8501r12,xe" fillcolor="black" stroked="f">
              <v:path arrowok="t"/>
            </v:shape>
            <v:shape id="_x0000_s1248" style="position:absolute;left:12118;top:8366;width:652;height:225" coordorigin="12118,8366" coordsize="652,225" path="m12647,8456r-15,-90l12635,8456r12,xe" fillcolor="black" stroked="f">
              <v:path arrowok="t"/>
            </v:shape>
            <v:shape id="_x0000_s1247" style="position:absolute;left:12118;top:8366;width:652;height:225" coordorigin="12118,8366" coordsize="652,225" path="m12613,8479r,13l12623,8501r13,l12638,8591r132,-116l12658,8478r112,-3l12632,8366r15,90l12657,8465r1,25l12648,8501r-12,l12647,8456r-12,l12634,8456r-12,l12612,8467r1,12xe" fillcolor="black" stroked="f">
              <v:path arrowok="t"/>
            </v:shape>
            <v:shape id="_x0000_s1246" style="position:absolute;left:12127;top:8603;width:180;height:577" coordorigin="12127,8603" coordsize="180,577" path="m12262,8670r-44,64l12262,9045r,-312l12277,8726r16,-14l12304,8692r3,-22l12305,8653r-9,-20l12281,8617r-19,53l12257,8735r-17,3l12262,8670xe" fillcolor="#ffc000" stroked="f">
              <v:path arrowok="t"/>
            </v:shape>
            <v:shape id="_x0000_s1245" style="position:absolute;left:12127;top:8603;width:180;height:577" coordorigin="12127,8603" coordsize="180,577" path="m12203,8614r-16,15l12176,8648r-4,22l12175,8688r9,20l12199,8723r18,11l12217,8670r6,-65l12203,8614xe" fillcolor="#ffc000" stroked="f">
              <v:path arrowok="t"/>
            </v:shape>
            <v:shape id="_x0000_s1244" style="position:absolute;left:12127;top:8603;width:180;height:577" coordorigin="12127,8603" coordsize="180,577" path="m12262,8670r-22,68l12257,8735r5,-65xe" fillcolor="#ffc000" stroked="f">
              <v:path arrowok="t"/>
            </v:shape>
            <v:shape id="_x0000_s1243" style="position:absolute;left:12127;top:8603;width:180;height:577" coordorigin="12127,8603" coordsize="180,577" path="m12217,9045r-90,l12240,9180r112,-135l12262,9045r,23l12217,9068r,-23xe" fillcolor="#ffc000" stroked="f">
              <v:path arrowok="t"/>
            </v:shape>
            <v:shape id="_x0000_s1242" style="position:absolute;left:12127;top:8603;width:180;height:577" coordorigin="12127,8603" coordsize="180,577" path="m12217,9068r45,l12262,9045r-44,-311l12262,8670r19,-53l12262,8606r-22,-3l12223,8605r-6,65l12217,9068xe" fillcolor="#ffc000" strok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17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new</w:t>
      </w:r>
      <w:r>
        <w:rPr>
          <w:rFonts w:ascii="Courier New" w:eastAsia="Courier New" w:hAnsi="Courier New" w:cs="Courier New"/>
          <w:b/>
          <w:color w:val="FFFF00"/>
          <w:spacing w:val="-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Node;</w:t>
      </w:r>
    </w:p>
    <w:p w:rsidR="006F1E7E" w:rsidRDefault="002A54D8">
      <w:pPr>
        <w:spacing w:before="21"/>
        <w:ind w:left="228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ta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>x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1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ex</w:t>
      </w:r>
      <w:r>
        <w:rPr>
          <w:rFonts w:ascii="Courier New" w:eastAsia="Courier New" w:hAnsi="Courier New" w:cs="Courier New"/>
          <w:b/>
          <w:color w:val="FFFFFF"/>
          <w:spacing w:val="-9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==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0)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3720" w:right="-74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&gt;next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he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ad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2"/>
        <w:ind w:left="372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head</w:t>
      </w:r>
      <w:proofErr w:type="gramEnd"/>
      <w:r>
        <w:rPr>
          <w:rFonts w:ascii="Courier New" w:eastAsia="Courier New" w:hAnsi="Courier New" w:cs="Courier New"/>
          <w:b/>
          <w:color w:val="FFFFFF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1"/>
        <w:ind w:left="228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2A54D8">
      <w:pPr>
        <w:spacing w:before="21" w:line="340" w:lineRule="exact"/>
        <w:ind w:left="2280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{</w:t>
      </w:r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5" w:line="240" w:lineRule="exact"/>
        <w:rPr>
          <w:sz w:val="24"/>
          <w:szCs w:val="24"/>
        </w:rPr>
      </w:pPr>
    </w:p>
    <w:p w:rsidR="006F1E7E" w:rsidRDefault="002A54D8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Arial" w:eastAsia="Arial" w:hAnsi="Arial" w:cs="Arial"/>
          <w:color w:val="EDEBE0"/>
          <w:sz w:val="36"/>
          <w:szCs w:val="36"/>
        </w:rPr>
        <w:t>Ins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EDEBE0"/>
          <w:sz w:val="36"/>
          <w:szCs w:val="36"/>
        </w:rPr>
        <w:t xml:space="preserve">rt 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a</w:t>
      </w:r>
      <w:r>
        <w:rPr>
          <w:rFonts w:ascii="Arial" w:eastAsia="Arial" w:hAnsi="Arial" w:cs="Arial"/>
          <w:color w:val="EDEBE0"/>
          <w:sz w:val="36"/>
          <w:szCs w:val="36"/>
        </w:rPr>
        <w:t>f</w:t>
      </w:r>
      <w:r>
        <w:rPr>
          <w:rFonts w:ascii="Arial" w:eastAsia="Arial" w:hAnsi="Arial" w:cs="Arial"/>
          <w:color w:val="EDEBE0"/>
          <w:spacing w:val="1"/>
          <w:sz w:val="36"/>
          <w:szCs w:val="36"/>
        </w:rPr>
        <w:t>t</w:t>
      </w:r>
      <w:r>
        <w:rPr>
          <w:rFonts w:ascii="Arial" w:eastAsia="Arial" w:hAnsi="Arial" w:cs="Arial"/>
          <w:color w:val="EDEBE0"/>
          <w:sz w:val="36"/>
          <w:szCs w:val="36"/>
        </w:rPr>
        <w:t>er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currNode</w:t>
      </w:r>
      <w:proofErr w:type="spellEnd"/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2" w:line="240" w:lineRule="exact"/>
        <w:rPr>
          <w:sz w:val="24"/>
          <w:szCs w:val="24"/>
        </w:rPr>
      </w:pPr>
    </w:p>
    <w:p w:rsidR="006F1E7E" w:rsidRDefault="002A54D8">
      <w:pPr>
        <w:ind w:left="1350"/>
        <w:rPr>
          <w:rFonts w:ascii="Courier New" w:eastAsia="Courier New" w:hAnsi="Courier New" w:cs="Courier New"/>
          <w:sz w:val="28"/>
          <w:szCs w:val="28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757" w:space="2108"/>
            <w:col w:w="4535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t>currNode</w:t>
      </w:r>
      <w:proofErr w:type="spellEnd"/>
      <w:proofErr w:type="gramEnd"/>
    </w:p>
    <w:p w:rsidR="006F1E7E" w:rsidRDefault="002A54D8">
      <w:pPr>
        <w:spacing w:before="33"/>
        <w:ind w:left="372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lastRenderedPageBreak/>
        <w:t>newNode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&gt;n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xt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/>
        <w:ind w:left="372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xt</w:t>
      </w:r>
      <w:r>
        <w:rPr>
          <w:rFonts w:ascii="Courier New" w:eastAsia="Courier New" w:hAnsi="Courier New" w:cs="Courier New"/>
          <w:b/>
          <w:color w:val="FFFFFF"/>
          <w:spacing w:val="-2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1" w:line="340" w:lineRule="exact"/>
        <w:ind w:left="2280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}</w:t>
      </w:r>
    </w:p>
    <w:p w:rsidR="006F1E7E" w:rsidRDefault="002A54D8">
      <w:pPr>
        <w:spacing w:before="33"/>
        <w:ind w:left="2280" w:right="-68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newNode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14"/>
        <w:ind w:left="839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before="8" w:line="200" w:lineRule="exact"/>
      </w:pPr>
    </w:p>
    <w:p w:rsidR="006F1E7E" w:rsidRDefault="002A54D8">
      <w:pPr>
        <w:rPr>
          <w:rFonts w:ascii="Courier New" w:eastAsia="Courier New" w:hAnsi="Courier New" w:cs="Courier New"/>
          <w:sz w:val="28"/>
          <w:szCs w:val="28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160" w:space="6967"/>
            <w:col w:w="2273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t>newNode</w:t>
      </w:r>
      <w:proofErr w:type="spellEnd"/>
      <w:proofErr w:type="gramEnd"/>
    </w:p>
    <w:p w:rsidR="006F1E7E" w:rsidRDefault="002A54D8">
      <w:pPr>
        <w:spacing w:before="95"/>
        <w:ind w:left="4439" w:right="4561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Find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ng</w:t>
      </w:r>
      <w:r>
        <w:rPr>
          <w:rFonts w:ascii="Trebuchet MS" w:eastAsia="Trebuchet MS" w:hAnsi="Trebuchet MS" w:cs="Trebuchet MS"/>
          <w:color w:val="1F487C"/>
          <w:spacing w:val="-2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node</w:t>
      </w:r>
    </w:p>
    <w:p w:rsidR="006F1E7E" w:rsidRDefault="006F1E7E">
      <w:pPr>
        <w:spacing w:before="12" w:line="280" w:lineRule="exact"/>
        <w:rPr>
          <w:sz w:val="28"/>
          <w:szCs w:val="28"/>
        </w:rPr>
      </w:pPr>
    </w:p>
    <w:p w:rsidR="006F1E7E" w:rsidRDefault="002A54D8">
      <w:pPr>
        <w:ind w:left="992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00000"/>
          <w:spacing w:val="-4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FindNod</w:t>
      </w:r>
      <w:r>
        <w:rPr>
          <w:rFonts w:ascii="Courier New" w:eastAsia="Courier New" w:hAnsi="Courier New" w:cs="Courier New"/>
          <w:b/>
          <w:color w:val="000000"/>
          <w:spacing w:val="-4"/>
          <w:sz w:val="40"/>
          <w:szCs w:val="40"/>
        </w:rPr>
        <w:t>e</w:t>
      </w:r>
      <w:proofErr w:type="spellEnd"/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(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double</w:t>
      </w:r>
      <w:r>
        <w:rPr>
          <w:rFonts w:ascii="Courier New" w:eastAsia="Courier New" w:hAnsi="Courier New" w:cs="Courier New"/>
          <w:b/>
          <w:color w:val="C00000"/>
          <w:spacing w:val="-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x)</w:t>
      </w:r>
    </w:p>
    <w:p w:rsidR="006F1E7E" w:rsidRDefault="002A54D8">
      <w:pPr>
        <w:spacing w:before="22"/>
        <w:ind w:left="2187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earch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or 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equal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504D"/>
          <w:sz w:val="40"/>
          <w:szCs w:val="40"/>
        </w:rPr>
        <w:t>x</w:t>
      </w:r>
      <w:r>
        <w:rPr>
          <w:rFonts w:ascii="Courier New" w:eastAsia="Courier New" w:hAnsi="Courier New" w:cs="Courier New"/>
          <w:b/>
          <w:color w:val="C0504D"/>
          <w:spacing w:val="-14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6F1E7E" w:rsidRDefault="002A54D8">
      <w:pPr>
        <w:spacing w:before="49" w:line="460" w:lineRule="exact"/>
        <w:ind w:left="218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color w:val="0000FF"/>
          <w:spacing w:val="75"/>
          <w:position w:val="-1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If</w:t>
      </w:r>
      <w:proofErr w:type="gramEnd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uch a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is 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ou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d, 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etu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 its po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on. Ot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erwi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e, 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urn</w:t>
      </w:r>
      <w:r>
        <w:rPr>
          <w:rFonts w:ascii="Georgia" w:eastAsia="Georgia" w:hAnsi="Georgia" w:cs="Georgia"/>
          <w:color w:val="000000"/>
          <w:spacing w:val="-8"/>
          <w:position w:val="-1"/>
          <w:sz w:val="40"/>
          <w:szCs w:val="40"/>
        </w:rPr>
        <w:t xml:space="preserve"> </w:t>
      </w:r>
      <w:r>
        <w:rPr>
          <w:b/>
          <w:color w:val="C0504D"/>
          <w:spacing w:val="1"/>
          <w:position w:val="-1"/>
          <w:sz w:val="40"/>
          <w:szCs w:val="40"/>
        </w:rPr>
        <w:t>0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9" w:line="240" w:lineRule="exact"/>
        <w:rPr>
          <w:sz w:val="24"/>
          <w:szCs w:val="24"/>
        </w:rPr>
      </w:pPr>
    </w:p>
    <w:p w:rsidR="006F1E7E" w:rsidRDefault="002A54D8">
      <w:pPr>
        <w:spacing w:before="25" w:line="254" w:lineRule="auto"/>
        <w:ind w:left="3254" w:right="6075" w:hanging="144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List::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FindN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le</w:t>
      </w:r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 Node*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head;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currIndex</w:t>
      </w:r>
      <w:proofErr w:type="spellEnd"/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1;</w:t>
      </w:r>
    </w:p>
    <w:p w:rsidR="006F1E7E" w:rsidRDefault="002A54D8">
      <w:pPr>
        <w:ind w:left="325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-&gt;d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ta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!=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6F1E7E" w:rsidRDefault="002A54D8">
      <w:pPr>
        <w:spacing w:before="24"/>
        <w:ind w:left="469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-&gt;n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xt;</w:t>
      </w:r>
    </w:p>
    <w:p w:rsidR="006F1E7E" w:rsidRDefault="002A54D8">
      <w:pPr>
        <w:spacing w:before="24" w:line="380" w:lineRule="exact"/>
        <w:ind w:left="4694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239" style="position:absolute;left:0;text-align:left;margin-left:83.5pt;margin-top:258.75pt;width:540.9pt;height:225.4pt;z-index:-1403;mso-position-horizontal-relative:page;mso-position-vertical-relative:page" coordorigin="1670,5175" coordsize="10818,4508">
            <v:shape id="_x0000_s1240" style="position:absolute;left:1670;top:5175;width:10818;height:4508" coordorigin="1670,5175" coordsize="10818,4508" path="m1670,9683r10818,l12488,5175r-10818,l1670,9683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currInde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>x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6F1E7E" w:rsidRDefault="002A54D8">
      <w:pPr>
        <w:spacing w:before="37"/>
        <w:ind w:left="325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6F1E7E" w:rsidRDefault="002A54D8">
      <w:pPr>
        <w:spacing w:before="24"/>
        <w:ind w:left="325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currIndex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6F1E7E" w:rsidRDefault="002A54D8">
      <w:pPr>
        <w:spacing w:before="24"/>
        <w:ind w:left="325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0;</w:t>
      </w:r>
    </w:p>
    <w:p w:rsidR="006F1E7E" w:rsidRDefault="002A54D8">
      <w:pPr>
        <w:spacing w:before="15"/>
        <w:ind w:left="1814"/>
        <w:rPr>
          <w:rFonts w:ascii="Courier New" w:eastAsia="Courier New" w:hAnsi="Courier New" w:cs="Courier New"/>
          <w:sz w:val="36"/>
          <w:szCs w:val="36"/>
        </w:rPr>
        <w:sectPr w:rsidR="006F1E7E">
          <w:headerReference w:type="default" r:id="rId29"/>
          <w:pgSz w:w="14400" w:h="10800" w:orient="landscape"/>
          <w:pgMar w:top="940" w:right="0" w:bottom="0" w:left="0" w:header="0" w:footer="40" w:gutter="0"/>
          <w:pgNumType w:start="66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6F1E7E" w:rsidRDefault="002A54D8">
      <w:pPr>
        <w:spacing w:before="95"/>
        <w:ind w:left="432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Del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g</w:t>
      </w:r>
      <w:r>
        <w:rPr>
          <w:rFonts w:ascii="Trebuchet MS" w:eastAsia="Trebuchet MS" w:hAnsi="Trebuchet MS" w:cs="Trebuchet MS"/>
          <w:color w:val="1F487C"/>
          <w:spacing w:val="-1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de</w:t>
      </w:r>
    </w:p>
    <w:p w:rsidR="006F1E7E" w:rsidRDefault="006F1E7E">
      <w:pPr>
        <w:spacing w:before="6" w:line="120" w:lineRule="exact"/>
        <w:rPr>
          <w:sz w:val="12"/>
          <w:szCs w:val="12"/>
        </w:rPr>
      </w:pPr>
    </w:p>
    <w:p w:rsidR="006F1E7E" w:rsidRDefault="006F1E7E">
      <w:pPr>
        <w:spacing w:line="200" w:lineRule="exact"/>
      </w:pPr>
    </w:p>
    <w:p w:rsidR="006F1E7E" w:rsidRDefault="002A54D8">
      <w:pPr>
        <w:ind w:left="879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00000"/>
          <w:spacing w:val="-3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DeleteNode</w:t>
      </w:r>
      <w:proofErr w:type="spellEnd"/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(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double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x)</w:t>
      </w:r>
    </w:p>
    <w:p w:rsidR="006F1E7E" w:rsidRDefault="002A54D8">
      <w:pPr>
        <w:spacing w:before="22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 equal to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504D"/>
          <w:sz w:val="40"/>
          <w:szCs w:val="40"/>
        </w:rPr>
        <w:t>x</w:t>
      </w:r>
      <w:r>
        <w:rPr>
          <w:rFonts w:ascii="Courier New" w:eastAsia="Courier New" w:hAnsi="Courier New" w:cs="Courier New"/>
          <w:b/>
          <w:color w:val="C0504D"/>
          <w:spacing w:val="-14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49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such a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ode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fo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nd,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sition.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wise,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7"/>
          <w:sz w:val="40"/>
          <w:szCs w:val="40"/>
        </w:rPr>
        <w:t xml:space="preserve"> </w:t>
      </w:r>
      <w:r>
        <w:rPr>
          <w:b/>
          <w:color w:val="C0504D"/>
          <w:spacing w:val="1"/>
          <w:sz w:val="40"/>
          <w:szCs w:val="40"/>
        </w:rPr>
        <w:t>0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before="17" w:line="220" w:lineRule="exact"/>
        <w:rPr>
          <w:sz w:val="22"/>
          <w:szCs w:val="22"/>
        </w:rPr>
      </w:pPr>
    </w:p>
    <w:p w:rsidR="006F1E7E" w:rsidRDefault="002A54D8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eps</w:t>
      </w:r>
    </w:p>
    <w:p w:rsidR="006F1E7E" w:rsidRDefault="002A54D8">
      <w:pPr>
        <w:spacing w:line="500" w:lineRule="exact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2"/>
          <w:sz w:val="44"/>
          <w:szCs w:val="44"/>
        </w:rPr>
        <w:t></w:t>
      </w:r>
      <w:r>
        <w:rPr>
          <w:color w:val="0000FF"/>
          <w:spacing w:val="76"/>
          <w:position w:val="2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Find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desirable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(similar</w:t>
      </w:r>
      <w:r>
        <w:rPr>
          <w:rFonts w:ascii="Georgia" w:eastAsia="Georgia" w:hAnsi="Georgia" w:cs="Georgia"/>
          <w:color w:val="000000"/>
          <w:spacing w:val="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 xml:space="preserve">to </w:t>
      </w:r>
      <w:proofErr w:type="spellStart"/>
      <w:r>
        <w:rPr>
          <w:rFonts w:ascii="Courier New" w:eastAsia="Courier New" w:hAnsi="Courier New" w:cs="Courier New"/>
          <w:b/>
          <w:color w:val="C00000"/>
          <w:position w:val="2"/>
          <w:sz w:val="40"/>
          <w:szCs w:val="40"/>
        </w:rPr>
        <w:t>FindNode</w:t>
      </w:r>
      <w:proofErr w:type="spellEnd"/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>).</w:t>
      </w:r>
    </w:p>
    <w:p w:rsidR="006F1E7E" w:rsidRDefault="002A54D8">
      <w:pPr>
        <w:spacing w:before="48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ase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memory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occupied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found 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52" w:line="250" w:lineRule="auto"/>
        <w:ind w:left="2461" w:right="1636" w:hanging="38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ssor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found node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the </w:t>
      </w:r>
      <w:r>
        <w:rPr>
          <w:rFonts w:ascii="Georgia" w:eastAsia="Georgia" w:hAnsi="Georgia" w:cs="Georgia"/>
          <w:color w:val="000000"/>
          <w:sz w:val="40"/>
          <w:szCs w:val="40"/>
        </w:rPr>
        <w:t>successor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found 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6F1E7E">
      <w:pPr>
        <w:spacing w:before="9" w:line="180" w:lineRule="exact"/>
        <w:rPr>
          <w:sz w:val="19"/>
          <w:szCs w:val="19"/>
        </w:rPr>
      </w:pPr>
    </w:p>
    <w:p w:rsidR="006F1E7E" w:rsidRDefault="006F1E7E">
      <w:pPr>
        <w:spacing w:line="200" w:lineRule="exact"/>
      </w:pPr>
    </w:p>
    <w:p w:rsidR="006F1E7E" w:rsidRDefault="002A54D8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Like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InsertNode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ial cases:</w:t>
      </w:r>
    </w:p>
    <w:p w:rsidR="006F1E7E" w:rsidRDefault="002A54D8">
      <w:pPr>
        <w:spacing w:before="37"/>
        <w:ind w:left="207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Dele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node.</w:t>
      </w:r>
    </w:p>
    <w:p w:rsidR="006F1E7E" w:rsidRDefault="002A54D8">
      <w:pPr>
        <w:spacing w:before="51"/>
        <w:ind w:left="2075"/>
        <w:rPr>
          <w:rFonts w:ascii="Georgia" w:eastAsia="Georgia" w:hAnsi="Georgia" w:cs="Georgia"/>
          <w:sz w:val="40"/>
          <w:szCs w:val="40"/>
        </w:rPr>
        <w:sectPr w:rsidR="006F1E7E">
          <w:headerReference w:type="default" r:id="rId30"/>
          <w:pgSz w:w="14400" w:h="10800" w:orient="landscape"/>
          <w:pgMar w:top="920" w:right="0" w:bottom="0" w:left="0" w:header="0" w:footer="40" w:gutter="0"/>
          <w:pgNumType w:start="67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middle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 at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6F1E7E">
      <w:pPr>
        <w:spacing w:before="1" w:line="100" w:lineRule="exact"/>
        <w:rPr>
          <w:sz w:val="10"/>
          <w:szCs w:val="10"/>
        </w:rPr>
      </w:pPr>
    </w:p>
    <w:p w:rsidR="006F1E7E" w:rsidRDefault="006F1E7E">
      <w:pPr>
        <w:spacing w:line="200" w:lineRule="exact"/>
        <w:sectPr w:rsidR="006F1E7E">
          <w:pgSz w:w="14400" w:h="10800" w:orient="landscape"/>
          <w:pgMar w:top="920" w:right="0" w:bottom="0" w:left="0" w:header="0" w:footer="40" w:gutter="0"/>
          <w:cols w:space="720"/>
        </w:sectPr>
      </w:pPr>
    </w:p>
    <w:p w:rsidR="006F1E7E" w:rsidRDefault="006F1E7E">
      <w:pPr>
        <w:spacing w:before="5" w:line="160" w:lineRule="exact"/>
        <w:rPr>
          <w:sz w:val="17"/>
          <w:szCs w:val="17"/>
        </w:rPr>
      </w:pPr>
    </w:p>
    <w:p w:rsidR="006F1E7E" w:rsidRDefault="006F1E7E">
      <w:pPr>
        <w:spacing w:line="200" w:lineRule="exact"/>
      </w:pPr>
    </w:p>
    <w:p w:rsidR="006F1E7E" w:rsidRDefault="002A54D8">
      <w:pPr>
        <w:ind w:left="1287" w:right="-68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List::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DeleteNod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o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u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b</w:t>
      </w:r>
      <w:r>
        <w:rPr>
          <w:rFonts w:ascii="Courier New" w:eastAsia="Courier New" w:hAnsi="Courier New" w:cs="Courier New"/>
          <w:b/>
          <w:color w:val="FFFF00"/>
          <w:spacing w:val="3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00"/>
          <w:spacing w:val="-3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5" w:line="400" w:lineRule="exact"/>
        <w:ind w:right="792"/>
        <w:rPr>
          <w:rFonts w:ascii="Courier New" w:eastAsia="Courier New" w:hAnsi="Courier New" w:cs="Courier New"/>
          <w:sz w:val="36"/>
          <w:szCs w:val="36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443" w:space="1814"/>
            <w:col w:w="5143"/>
          </w:cols>
        </w:sectPr>
      </w:pPr>
      <w:r>
        <w:br w:type="column"/>
      </w:r>
      <w:r>
        <w:rPr>
          <w:rFonts w:ascii="Arial" w:eastAsia="Arial" w:hAnsi="Arial" w:cs="Arial"/>
          <w:color w:val="EDEBE0"/>
          <w:spacing w:val="-11"/>
          <w:sz w:val="36"/>
          <w:szCs w:val="36"/>
        </w:rPr>
        <w:lastRenderedPageBreak/>
        <w:t>T</w:t>
      </w:r>
      <w:r>
        <w:rPr>
          <w:rFonts w:ascii="Arial" w:eastAsia="Arial" w:hAnsi="Arial" w:cs="Arial"/>
          <w:color w:val="EDEBE0"/>
          <w:sz w:val="36"/>
          <w:szCs w:val="36"/>
        </w:rPr>
        <w:t>ry</w:t>
      </w:r>
      <w:r>
        <w:rPr>
          <w:rFonts w:ascii="Arial" w:eastAsia="Arial" w:hAnsi="Arial" w:cs="Arial"/>
          <w:color w:val="EDEBE0"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pacing w:val="1"/>
          <w:sz w:val="36"/>
          <w:szCs w:val="36"/>
        </w:rPr>
        <w:t>t</w:t>
      </w:r>
      <w:r>
        <w:rPr>
          <w:rFonts w:ascii="Arial" w:eastAsia="Arial" w:hAnsi="Arial" w:cs="Arial"/>
          <w:color w:val="EDEBE0"/>
          <w:sz w:val="36"/>
          <w:szCs w:val="36"/>
        </w:rPr>
        <w:t>o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find</w:t>
      </w:r>
      <w:r>
        <w:rPr>
          <w:rFonts w:ascii="Arial" w:eastAsia="Arial" w:hAnsi="Arial" w:cs="Arial"/>
          <w:color w:val="EDEBE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the n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>o</w:t>
      </w:r>
      <w:r>
        <w:rPr>
          <w:rFonts w:ascii="Arial" w:eastAsia="Arial" w:hAnsi="Arial" w:cs="Arial"/>
          <w:color w:val="EDEBE0"/>
          <w:sz w:val="36"/>
          <w:szCs w:val="36"/>
        </w:rPr>
        <w:t>de</w:t>
      </w:r>
      <w:r>
        <w:rPr>
          <w:rFonts w:ascii="Arial" w:eastAsia="Arial" w:hAnsi="Arial" w:cs="Arial"/>
          <w:color w:val="EDEBE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pacing w:val="-8"/>
          <w:sz w:val="36"/>
          <w:szCs w:val="36"/>
        </w:rPr>
        <w:t>w</w:t>
      </w:r>
      <w:r>
        <w:rPr>
          <w:rFonts w:ascii="Arial" w:eastAsia="Arial" w:hAnsi="Arial" w:cs="Arial"/>
          <w:color w:val="EDEBE0"/>
          <w:sz w:val="36"/>
          <w:szCs w:val="36"/>
        </w:rPr>
        <w:t>ith</w:t>
      </w:r>
      <w:r>
        <w:rPr>
          <w:rFonts w:ascii="Arial" w:eastAsia="Arial" w:hAnsi="Arial" w:cs="Arial"/>
          <w:color w:val="EDEBE0"/>
          <w:spacing w:val="7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its va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EDEBE0"/>
          <w:sz w:val="36"/>
          <w:szCs w:val="36"/>
        </w:rPr>
        <w:t>ue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e</w:t>
      </w:r>
      <w:r>
        <w:rPr>
          <w:rFonts w:ascii="Arial" w:eastAsia="Arial" w:hAnsi="Arial" w:cs="Arial"/>
          <w:color w:val="EDEBE0"/>
          <w:spacing w:val="-1"/>
          <w:sz w:val="36"/>
          <w:szCs w:val="36"/>
        </w:rPr>
        <w:t>q</w:t>
      </w:r>
      <w:r>
        <w:rPr>
          <w:rFonts w:ascii="Arial" w:eastAsia="Arial" w:hAnsi="Arial" w:cs="Arial"/>
          <w:color w:val="EDEBE0"/>
          <w:sz w:val="36"/>
          <w:szCs w:val="36"/>
        </w:rPr>
        <w:t>u</w:t>
      </w:r>
      <w:r>
        <w:rPr>
          <w:rFonts w:ascii="Arial" w:eastAsia="Arial" w:hAnsi="Arial" w:cs="Arial"/>
          <w:color w:val="EDEBE0"/>
          <w:spacing w:val="-2"/>
          <w:sz w:val="36"/>
          <w:szCs w:val="36"/>
        </w:rPr>
        <w:t>a</w:t>
      </w:r>
      <w:r>
        <w:rPr>
          <w:rFonts w:ascii="Arial" w:eastAsia="Arial" w:hAnsi="Arial" w:cs="Arial"/>
          <w:color w:val="EDEBE0"/>
          <w:sz w:val="36"/>
          <w:szCs w:val="36"/>
        </w:rPr>
        <w:t>l</w:t>
      </w:r>
      <w:r>
        <w:rPr>
          <w:rFonts w:ascii="Arial" w:eastAsia="Arial" w:hAnsi="Arial" w:cs="Arial"/>
          <w:color w:val="EDEBE0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color w:val="EDEBE0"/>
          <w:sz w:val="36"/>
          <w:szCs w:val="36"/>
        </w:rPr>
        <w:t>to</w:t>
      </w:r>
      <w:r>
        <w:rPr>
          <w:rFonts w:ascii="Arial" w:eastAsia="Arial" w:hAnsi="Arial" w:cs="Arial"/>
          <w:color w:val="EDEBE0"/>
          <w:spacing w:val="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x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2" w:line="240" w:lineRule="exact"/>
        <w:rPr>
          <w:sz w:val="24"/>
          <w:szCs w:val="24"/>
        </w:rPr>
      </w:pPr>
    </w:p>
    <w:p w:rsidR="006F1E7E" w:rsidRDefault="002A54D8">
      <w:pPr>
        <w:spacing w:before="28"/>
        <w:ind w:left="2680" w:right="3739"/>
        <w:jc w:val="center"/>
        <w:rPr>
          <w:rFonts w:ascii="Courier New" w:eastAsia="Courier New" w:hAnsi="Courier New" w:cs="Courier New"/>
          <w:sz w:val="32"/>
          <w:szCs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8" type="#_x0000_t202" style="position:absolute;left:0;text-align:left;margin-left:134.35pt;margin-top:-55.55pt;width:215.1pt;height:58.55pt;z-index:-140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24"/>
                    <w:gridCol w:w="383"/>
                    <w:gridCol w:w="1095"/>
                  </w:tblGrid>
                  <w:tr w:rsidR="006F1E7E">
                    <w:trPr>
                      <w:trHeight w:hRule="exact" w:val="370"/>
                    </w:trPr>
                    <w:tc>
                      <w:tcPr>
                        <w:tcW w:w="2824" w:type="dxa"/>
                        <w:tcBorders>
                          <w:top w:val="single" w:sz="20" w:space="0" w:color="FFCC00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spacing w:line="340" w:lineRule="exact"/>
                          <w:ind w:left="40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position w:val="3"/>
                            <w:sz w:val="32"/>
                            <w:szCs w:val="32"/>
                          </w:rPr>
                          <w:t>Node*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10"/>
                            <w:position w:val="3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position w:val="3"/>
                            <w:sz w:val="32"/>
                            <w:szCs w:val="32"/>
                          </w:rPr>
                          <w:t>prevNode</w:t>
                        </w:r>
                        <w:proofErr w:type="spellEnd"/>
                      </w:p>
                    </w:tc>
                    <w:tc>
                      <w:tcPr>
                        <w:tcW w:w="383" w:type="dxa"/>
                        <w:tcBorders>
                          <w:top w:val="single" w:sz="20" w:space="0" w:color="FFCC00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spacing w:line="340" w:lineRule="exact"/>
                          <w:ind w:left="96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position w:val="3"/>
                            <w:sz w:val="32"/>
                            <w:szCs w:val="32"/>
                          </w:rPr>
                          <w:t>=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single" w:sz="20" w:space="0" w:color="FFCC00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spacing w:line="340" w:lineRule="exact"/>
                          <w:ind w:left="95" w:right="-28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position w:val="3"/>
                            <w:sz w:val="32"/>
                            <w:szCs w:val="32"/>
                          </w:rPr>
                          <w:t>NULL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position w:val="3"/>
                            <w:sz w:val="32"/>
                            <w:szCs w:val="32"/>
                          </w:rPr>
                          <w:t>;</w:t>
                        </w:r>
                      </w:p>
                    </w:tc>
                  </w:tr>
                  <w:tr w:rsidR="006F1E7E">
                    <w:trPr>
                      <w:trHeight w:hRule="exact" w:val="384"/>
                    </w:trPr>
                    <w:tc>
                      <w:tcPr>
                        <w:tcW w:w="28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ind w:left="40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Node*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10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currNode</w:t>
                        </w:r>
                        <w:proofErr w:type="spellEnd"/>
                      </w:p>
                    </w:tc>
                    <w:tc>
                      <w:tcPr>
                        <w:tcW w:w="3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ind w:left="96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=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ind w:left="95" w:right="-28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h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1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1"/>
                            <w:sz w:val="32"/>
                            <w:szCs w:val="32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;</w:t>
                        </w:r>
                      </w:p>
                    </w:tc>
                  </w:tr>
                  <w:tr w:rsidR="006F1E7E">
                    <w:trPr>
                      <w:trHeight w:hRule="exact" w:val="417"/>
                    </w:trPr>
                    <w:tc>
                      <w:tcPr>
                        <w:tcW w:w="28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ind w:left="40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2"/>
                            <w:szCs w:val="32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pacing w:val="-6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currIndex</w:t>
                        </w:r>
                        <w:proofErr w:type="spellEnd"/>
                      </w:p>
                    </w:tc>
                    <w:tc>
                      <w:tcPr>
                        <w:tcW w:w="3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ind w:left="96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=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F1E7E" w:rsidRDefault="002A54D8">
                        <w:pPr>
                          <w:ind w:left="95"/>
                          <w:rPr>
                            <w:rFonts w:ascii="Courier New" w:eastAsia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2"/>
                            <w:szCs w:val="32"/>
                          </w:rPr>
                          <w:t>1;</w:t>
                        </w:r>
                      </w:p>
                    </w:tc>
                  </w:tr>
                </w:tbl>
                <w:p w:rsidR="006F1E7E" w:rsidRDefault="006F1E7E"/>
              </w:txbxContent>
            </v:textbox>
            <w10:wrap anchorx="page"/>
          </v:shape>
        </w:pict>
      </w: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!=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{</w:t>
      </w:r>
    </w:p>
    <w:p w:rsidR="006F1E7E" w:rsidRDefault="002A54D8">
      <w:pPr>
        <w:spacing w:before="21"/>
        <w:ind w:left="4167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prevNode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1"/>
        <w:ind w:left="4167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 w:line="340" w:lineRule="exact"/>
        <w:ind w:left="4167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currIndex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++;</w:t>
      </w:r>
    </w:p>
    <w:p w:rsidR="006F1E7E" w:rsidRDefault="002A54D8">
      <w:pPr>
        <w:spacing w:before="33"/>
        <w:ind w:left="2727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2A54D8">
      <w:pPr>
        <w:spacing w:before="21"/>
        <w:ind w:left="272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{</w:t>
      </w:r>
    </w:p>
    <w:p w:rsidR="006F1E7E" w:rsidRDefault="002A54D8">
      <w:pPr>
        <w:spacing w:before="22"/>
        <w:ind w:left="416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prevNode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{</w:t>
      </w:r>
    </w:p>
    <w:p w:rsidR="006F1E7E" w:rsidRDefault="002A54D8">
      <w:pPr>
        <w:spacing w:before="21"/>
        <w:ind w:left="5607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prevNode</w:t>
      </w:r>
      <w:proofErr w:type="spellEnd"/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&gt;</w:t>
      </w:r>
      <w:r>
        <w:rPr>
          <w:rFonts w:ascii="Courier New" w:eastAsia="Courier New" w:hAnsi="Courier New" w:cs="Courier New"/>
          <w:b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sz w:val="32"/>
          <w:szCs w:val="32"/>
        </w:rPr>
        <w:t>xt</w:t>
      </w:r>
      <w:r>
        <w:rPr>
          <w:rFonts w:ascii="Courier New" w:eastAsia="Courier New" w:hAnsi="Courier New" w:cs="Courier New"/>
          <w:b/>
          <w:spacing w:val="-2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-</w:t>
      </w:r>
      <w:r>
        <w:rPr>
          <w:rFonts w:ascii="Courier New" w:eastAsia="Courier New" w:hAnsi="Courier New" w:cs="Courier New"/>
          <w:b/>
          <w:sz w:val="32"/>
          <w:szCs w:val="32"/>
        </w:rPr>
        <w:t>&gt;next;</w:t>
      </w:r>
    </w:p>
    <w:p w:rsidR="006F1E7E" w:rsidRDefault="002A54D8">
      <w:pPr>
        <w:spacing w:before="21" w:line="340" w:lineRule="exact"/>
        <w:ind w:left="5563" w:right="5677"/>
        <w:jc w:val="center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230" style="position:absolute;left:0;text-align:left;margin-left:56.6pt;margin-top:56.5pt;width:652.25pt;height:450.9pt;z-index:-1402;mso-position-horizontal-relative:page;mso-position-vertical-relative:page" coordorigin="1133,1130" coordsize="13045,9018">
            <v:shape id="_x0000_s1237" style="position:absolute;left:1143;top:1462;width:12133;height:8676" coordorigin="1143,1462" coordsize="12133,8676" path="m1143,10138r12132,l13275,1462r-12132,l1143,10138xe" fillcolor="#375f92" stroked="f">
              <v:path arrowok="t"/>
            </v:shape>
            <v:shape id="_x0000_s1236" style="position:absolute;left:1800;top:1973;width:9725;height:3090" coordorigin="1800,1973" coordsize="9725,3090" path="m1800,5063r9725,l11525,1973r-9725,l1800,5063xe" filled="f" strokecolor="#fc0" strokeweight="2.5pt">
              <v:path arrowok="t"/>
            </v:shape>
            <v:shape id="_x0000_s1235" style="position:absolute;left:9113;top:1155;width:5040;height:1320" coordorigin="9113,1155" coordsize="5040,1320" path="m9113,2475r5040,l14153,1155r-5040,l9113,2475xe" fillcolor="purple" stroked="f">
              <v:path arrowok="t"/>
            </v:shape>
            <v:shape id="_x0000_s1234" style="position:absolute;left:9113;top:1155;width:5040;height:1320" coordorigin="9113,1155" coordsize="5040,1320" path="m9113,2475r5040,l14153,1155r-5040,l9113,2475xe" filled="f" strokecolor="#92d050" strokeweight="2.5pt">
              <v:path arrowok="t"/>
            </v:shape>
            <v:shape id="_x0000_s1233" style="position:absolute;left:8121;top:1560;width:932;height:851" coordorigin="8121,1560" coordsize="932,851" path="m8121,2374r33,37l8959,1679r18,-16l9026,1753r27,-193l8943,1626r-18,16l8121,2374xe" fillcolor="#92d050" stroked="f">
              <v:path arrowok="t"/>
            </v:shape>
            <v:shape id="_x0000_s1232" style="position:absolute;left:8121;top:1560;width:932;height:851" coordorigin="8121,1560" coordsize="932,851" path="m8943,1626r110,-66l8858,1568r67,74l8943,1626xe" fillcolor="#92d050" stroked="f">
              <v:path arrowok="t"/>
            </v:shape>
            <v:shape id="_x0000_s1231" style="position:absolute;left:8121;top:1560;width:932;height:851" coordorigin="8121,1560" coordsize="932,851" path="m9026,1753r-49,-90l8959,1679r67,74xe" fillcolor="#92d050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position w:val="1"/>
          <w:sz w:val="32"/>
          <w:szCs w:val="32"/>
        </w:rPr>
        <w:t>delete</w:t>
      </w:r>
      <w:proofErr w:type="gramEnd"/>
      <w:r>
        <w:rPr>
          <w:rFonts w:ascii="Courier New" w:eastAsia="Courier New" w:hAnsi="Courier New" w:cs="Courier New"/>
          <w:b/>
          <w:spacing w:val="-12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w w:val="99"/>
          <w:position w:val="1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spacing w:val="1"/>
          <w:w w:val="99"/>
          <w:position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w w:val="99"/>
          <w:position w:val="1"/>
          <w:sz w:val="32"/>
          <w:szCs w:val="32"/>
        </w:rPr>
        <w:t>;</w:t>
      </w:r>
    </w:p>
    <w:p w:rsidR="006F1E7E" w:rsidRDefault="002A54D8">
      <w:pPr>
        <w:spacing w:before="33"/>
        <w:ind w:right="960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w w:val="99"/>
          <w:sz w:val="32"/>
          <w:szCs w:val="32"/>
        </w:rPr>
        <w:lastRenderedPageBreak/>
        <w:t>}</w:t>
      </w:r>
    </w:p>
    <w:p w:rsidR="006F1E7E" w:rsidRDefault="002A54D8">
      <w:pPr>
        <w:spacing w:before="21"/>
        <w:jc w:val="right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else</w:t>
      </w:r>
      <w:proofErr w:type="gramEnd"/>
      <w:r>
        <w:rPr>
          <w:rFonts w:ascii="Courier New" w:eastAsia="Courier New" w:hAnsi="Courier New" w:cs="Courier New"/>
          <w:b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w w:val="99"/>
          <w:sz w:val="32"/>
          <w:szCs w:val="32"/>
        </w:rPr>
        <w:t>{</w:t>
      </w:r>
    </w:p>
    <w:p w:rsidR="006F1E7E" w:rsidRDefault="006F1E7E">
      <w:pPr>
        <w:spacing w:before="10" w:line="180" w:lineRule="exact"/>
        <w:rPr>
          <w:sz w:val="18"/>
          <w:szCs w:val="18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340" w:lineRule="exact"/>
        <w:ind w:right="960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w w:val="99"/>
          <w:position w:val="1"/>
          <w:sz w:val="32"/>
          <w:szCs w:val="32"/>
        </w:rPr>
        <w:t>}</w:t>
      </w:r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" w:line="200" w:lineRule="exact"/>
      </w:pPr>
    </w:p>
    <w:p w:rsidR="006F1E7E" w:rsidRDefault="002A54D8">
      <w:pPr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head</w:t>
      </w:r>
      <w:proofErr w:type="gramEnd"/>
      <w:r>
        <w:rPr>
          <w:rFonts w:ascii="Courier New" w:eastAsia="Courier New" w:hAnsi="Courier New" w:cs="Courier New"/>
          <w:b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-&gt;next;</w:t>
      </w:r>
    </w:p>
    <w:p w:rsidR="006F1E7E" w:rsidRDefault="002A54D8">
      <w:pPr>
        <w:spacing w:before="21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319" w:space="288"/>
            <w:col w:w="8793"/>
          </w:cols>
        </w:sect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delete</w:t>
      </w:r>
      <w:proofErr w:type="gramEnd"/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33"/>
        <w:ind w:left="416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currIndex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21" w:line="340" w:lineRule="exact"/>
        <w:ind w:left="2727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position w:val="1"/>
          <w:sz w:val="32"/>
          <w:szCs w:val="32"/>
        </w:rPr>
        <w:t>}</w:t>
      </w:r>
    </w:p>
    <w:p w:rsidR="006F1E7E" w:rsidRDefault="002A54D8">
      <w:pPr>
        <w:spacing w:before="33"/>
        <w:ind w:left="272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return</w:t>
      </w:r>
      <w:proofErr w:type="gramEnd"/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0</w:t>
      </w:r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14"/>
        <w:ind w:left="1287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7" w:line="240" w:lineRule="exact"/>
        <w:rPr>
          <w:sz w:val="24"/>
          <w:szCs w:val="24"/>
        </w:rPr>
      </w:pPr>
    </w:p>
    <w:p w:rsidR="006F1E7E" w:rsidRDefault="002A54D8">
      <w:pPr>
        <w:spacing w:before="28" w:line="254" w:lineRule="auto"/>
        <w:ind w:left="2147" w:right="7482" w:hanging="144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List: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: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DeleteNode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o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u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b</w:t>
      </w:r>
      <w:r>
        <w:rPr>
          <w:rFonts w:ascii="Courier New" w:eastAsia="Courier New" w:hAnsi="Courier New" w:cs="Courier New"/>
          <w:b/>
          <w:color w:val="FFFF00"/>
          <w:spacing w:val="3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00"/>
          <w:spacing w:val="-3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 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prevNode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 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h</w:t>
      </w:r>
      <w:r>
        <w:rPr>
          <w:rFonts w:ascii="Courier New" w:eastAsia="Courier New" w:hAnsi="Courier New" w:cs="Courier New"/>
          <w:b/>
          <w:color w:val="FFFFFF"/>
          <w:spacing w:val="1"/>
          <w:w w:val="99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2"/>
          <w:w w:val="99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00"/>
          <w:w w:val="99"/>
          <w:sz w:val="32"/>
          <w:szCs w:val="32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currIndex</w:t>
      </w:r>
      <w:proofErr w:type="spellEnd"/>
      <w:r>
        <w:rPr>
          <w:rFonts w:ascii="Courier New" w:eastAsia="Courier New" w:hAnsi="Courier New" w:cs="Courier New"/>
          <w:b/>
          <w:color w:val="FFFFFF"/>
          <w:spacing w:val="17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1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ind w:left="214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!=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 w:line="340" w:lineRule="exact"/>
        <w:ind w:left="3587"/>
        <w:rPr>
          <w:rFonts w:ascii="Courier New" w:eastAsia="Courier New" w:hAnsi="Courier New" w:cs="Courier New"/>
          <w:sz w:val="32"/>
          <w:szCs w:val="32"/>
        </w:rPr>
        <w:sectPr w:rsidR="006F1E7E">
          <w:pgSz w:w="14400" w:h="10800" w:orient="landscape"/>
          <w:pgMar w:top="920" w:right="0" w:bottom="0" w:left="0" w:header="0" w:footer="40" w:gutter="0"/>
          <w:cols w:space="720"/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prevNode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;</w:t>
      </w:r>
    </w:p>
    <w:p w:rsidR="006F1E7E" w:rsidRDefault="002A54D8">
      <w:pPr>
        <w:spacing w:before="33"/>
        <w:ind w:left="3587" w:right="-74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lastRenderedPageBreak/>
        <w:t>currNode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next;</w:t>
      </w:r>
    </w:p>
    <w:p w:rsidR="006F1E7E" w:rsidRDefault="002A54D8">
      <w:pPr>
        <w:spacing w:before="21"/>
        <w:ind w:left="3587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currIndex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++;</w:t>
      </w:r>
    </w:p>
    <w:p w:rsidR="006F1E7E" w:rsidRDefault="002A54D8">
      <w:pPr>
        <w:spacing w:before="21" w:line="340" w:lineRule="exact"/>
        <w:ind w:left="2147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}</w:t>
      </w:r>
    </w:p>
    <w:p w:rsidR="006F1E7E" w:rsidRDefault="002A54D8">
      <w:pPr>
        <w:spacing w:before="39"/>
        <w:ind w:right="-62"/>
        <w:rPr>
          <w:rFonts w:ascii="Courier New" w:eastAsia="Courier New" w:hAnsi="Courier New" w:cs="Courier New"/>
          <w:sz w:val="28"/>
          <w:szCs w:val="28"/>
        </w:r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lastRenderedPageBreak/>
        <w:t>prevNode</w:t>
      </w:r>
      <w:proofErr w:type="spellEnd"/>
      <w:proofErr w:type="gramEnd"/>
    </w:p>
    <w:p w:rsidR="006F1E7E" w:rsidRDefault="002A54D8">
      <w:pPr>
        <w:spacing w:before="39"/>
        <w:rPr>
          <w:rFonts w:ascii="Courier New" w:eastAsia="Courier New" w:hAnsi="Courier New" w:cs="Courier New"/>
          <w:sz w:val="28"/>
          <w:szCs w:val="28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8583" w:space="415"/>
            <w:col w:w="1345" w:space="215"/>
            <w:col w:w="3842"/>
          </w:cols>
        </w:sect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28"/>
          <w:szCs w:val="28"/>
        </w:rPr>
        <w:lastRenderedPageBreak/>
        <w:t>currNode</w:t>
      </w:r>
      <w:proofErr w:type="spellEnd"/>
      <w:proofErr w:type="gramEnd"/>
    </w:p>
    <w:p w:rsidR="006F1E7E" w:rsidRDefault="002A54D8">
      <w:pPr>
        <w:spacing w:before="33"/>
        <w:ind w:left="214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lastRenderedPageBreak/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2"/>
        <w:ind w:left="358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prevNod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5027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prevNod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</w:t>
      </w:r>
      <w:r>
        <w:rPr>
          <w:rFonts w:ascii="Courier New" w:eastAsia="Courier New" w:hAnsi="Courier New" w:cs="Courier New"/>
          <w:b/>
          <w:color w:val="FFFFFF"/>
          <w:spacing w:val="-2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 w:line="340" w:lineRule="exact"/>
        <w:ind w:left="4983" w:right="6257"/>
        <w:jc w:val="center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178" style="position:absolute;left:0;text-align:left;margin-left:27.6pt;margin-top:72.6pt;width:664.75pt;height:434.8pt;z-index:-1400;mso-position-horizontal-relative:page;mso-position-vertical-relative:page" coordorigin="552,1452" coordsize="13295,8696">
            <v:shape id="_x0000_s1229" style="position:absolute;left:562;top:1462;width:13275;height:8676" coordorigin="562,1462" coordsize="13275,8676" path="m562,10138r13275,l13837,1462r-13275,l562,10138xe" fillcolor="#375f92" stroked="f">
              <v:path arrowok="t"/>
            </v:shape>
            <v:shape id="_x0000_s1228" style="position:absolute;left:2900;top:5453;width:8445;height:1560" coordorigin="2900,5453" coordsize="8445,1560" path="m2900,7013r8445,l11345,5453r-8445,l2900,7013xe" filled="f" strokecolor="#fc0" strokeweight="2.5pt">
              <v:path arrowok="t"/>
            </v:shape>
            <v:shape id="_x0000_s1227" style="position:absolute;left:9675;top:4265;width:605;height:605" coordorigin="9675,4265" coordsize="605,605" path="m9675,4870r605,l10280,4265r-605,l9675,4870xe" fillcolor="#4f81bc" stroked="f">
              <v:path arrowok="t"/>
            </v:shape>
            <v:shape id="_x0000_s1226" style="position:absolute;left:9675;top:4265;width:605;height:605" coordorigin="9675,4265" coordsize="605,605" path="m9675,4870r605,l10280,4265r-605,l9675,4870xe" filled="f" strokeweight="2.25pt">
              <v:path arrowok="t"/>
            </v:shape>
            <v:shape id="_x0000_s1225" style="position:absolute;left:9075;top:4275;width:600;height:600" coordorigin="9075,4275" coordsize="600,600" path="m9075,4875r600,l9675,4275r-600,l9075,4875xe" fillcolor="purple" stroked="f">
              <v:path arrowok="t"/>
            </v:shape>
            <v:shape id="_x0000_s1224" style="position:absolute;left:9075;top:4275;width:600;height:600" coordorigin="9075,4275" coordsize="600,600" path="m9075,4875r600,l9675,4275r-600,l9075,4875xe" filled="f" strokeweight="2.25pt">
              <v:path arrowok="t"/>
            </v:shape>
            <v:shape id="_x0000_s1223" style="position:absolute;left:9953;top:4441;width:652;height:191" coordorigin="9953,4441" coordsize="652,191" path="m9956,4585r9,20l9981,4620r19,9l10022,4632r11,-45l10032,4542r-11,45l10008,4588r-10,-10l9997,4553r10,-10l10019,4542r13,l10033,4587r10,-10l10060,4620r15,-15l10084,4585r4,-22l10085,4545r-10,-20l10060,4510r-17,54l10042,4552r-2,-51l10018,4498r-18,3l9980,4510r-15,15l9956,4545r-3,22l9956,4585xe" fillcolor="black" stroked="f">
              <v:path arrowok="t"/>
            </v:shape>
            <v:shape id="_x0000_s1222" style="position:absolute;left:9953;top:4441;width:652;height:191" coordorigin="9953,4441" coordsize="652,191" path="m10358,4556r,13l10368,4579r13,-1l10393,4578r10,-10l10403,4555r-1,-12l10392,4533r-12,l10367,4534r-10,10l10358,4556xe" fillcolor="black" stroked="f">
              <v:path arrowok="t"/>
            </v:shape>
            <v:shape id="_x0000_s1221" style="position:absolute;left:9953;top:4441;width:652;height:191" coordorigin="9953,4441" coordsize="652,191" path="m10268,4559r,12l10278,4581r13,l10303,4580r10,-10l10313,4557r-1,-12l10302,4535r-12,1l10277,4536r-10,10l10268,4559xe" fillcolor="black" stroked="f">
              <v:path arrowok="t"/>
            </v:shape>
            <v:shape id="_x0000_s1220" style="position:absolute;left:9953;top:4441;width:652;height:191" coordorigin="9953,4441" coordsize="652,191" path="m10178,4561r,12l10188,4583r13,l10213,4583r10,-11l10223,4560r-1,-13l10212,4538r-13,l10187,4538r-10,11l10178,4561xe" fillcolor="black" stroked="f">
              <v:path arrowok="t"/>
            </v:shape>
            <v:shape id="_x0000_s1219" style="position:absolute;left:9953;top:4441;width:652;height:191" coordorigin="9953,4441" coordsize="652,191" path="m10088,4563r,13l10098,4585r13,l10123,4585r10,-10l10133,4562r-1,-12l10122,4540r-12,l10097,4541r-10,10l10088,4563xe" fillcolor="black" stroked="f">
              <v:path arrowok="t"/>
            </v:shape>
            <v:shape id="_x0000_s1218" style="position:absolute;left:9953;top:4441;width:652;height:191" coordorigin="9953,4441" coordsize="652,191" path="m10007,4543r-10,10l9998,4578r10,10l10021,4587r11,-45l10019,4542r-12,1l9998,4566r9,-23xe" fillcolor="black" stroked="f">
              <v:path arrowok="t"/>
            </v:shape>
            <v:shape id="_x0000_s1217" style="position:absolute;left:9953;top:4441;width:652;height:191" coordorigin="9953,4441" coordsize="652,191" path="m10060,4510r-20,-9l10042,4552r1,12l10060,4510xe" fillcolor="black" stroked="f">
              <v:path arrowok="t"/>
            </v:shape>
            <v:shape id="_x0000_s1216" style="position:absolute;left:9953;top:4441;width:652;height:191" coordorigin="9953,4441" coordsize="652,191" path="m10040,4629r20,-9l10043,4577r-10,10l10022,4632r18,-3xe" fillcolor="black" stroked="f">
              <v:path arrowok="t"/>
            </v:shape>
            <v:shape id="_x0000_s1215" style="position:absolute;left:9953;top:4441;width:652;height:191" coordorigin="9953,4441" coordsize="652,191" path="m10458,4576r13,l10470,4531r1,45l10473,4666r132,-116l10493,4553r-1,-13l10605,4550r-138,-109l10482,4531r1,45l10493,4565r-10,11l10471,4576r11,-45l10470,4531r-13,l10447,4542r1,12l10448,4566r10,10xe" fillcolor="black" stroked="f">
              <v:path arrowok="t"/>
            </v:shape>
            <v:shape id="_x0000_s1214" style="position:absolute;left:9953;top:4441;width:652;height:191" coordorigin="9953,4441" coordsize="652,191" path="m10482,4531r-15,-90l10470,4531r12,xe" fillcolor="black" stroked="f">
              <v:path arrowok="t"/>
            </v:shape>
            <v:shape id="_x0000_s1213" style="position:absolute;left:9953;top:4441;width:652;height:191" coordorigin="9953,4441" coordsize="652,191" path="m10605,4550r-113,-10l10493,4553r112,-3xe" fillcolor="black" stroked="f">
              <v:path arrowok="t"/>
            </v:shape>
            <v:shape id="_x0000_s1212" style="position:absolute;left:9953;top:4441;width:652;height:191" coordorigin="9953,4441" coordsize="652,191" path="m10482,4531r-11,45l10483,4576r-1,-45xe" fillcolor="black" stroked="f">
              <v:path arrowok="t"/>
            </v:shape>
            <v:shape id="_x0000_s1211" style="position:absolute;left:11235;top:4265;width:605;height:605" coordorigin="11235,4265" coordsize="605,605" path="m11235,4870r605,l11840,4265r-605,l11235,4870xe" fillcolor="#4f81bc" stroked="f">
              <v:path arrowok="t"/>
            </v:shape>
            <v:shape id="_x0000_s1210" style="position:absolute;left:11235;top:4265;width:605;height:605" coordorigin="11235,4265" coordsize="605,605" path="m11235,4870r605,l11840,4265r-605,l11235,4870xe" filled="f" strokeweight="2.25pt">
              <v:path arrowok="t"/>
            </v:shape>
            <v:shape id="_x0000_s1209" style="position:absolute;left:10635;top:4275;width:600;height:600" coordorigin="10635,4275" coordsize="600,600" path="m10635,4875r600,l11235,4275r-600,l10635,4875xe" fillcolor="purple" stroked="f">
              <v:path arrowok="t"/>
            </v:shape>
            <v:shape id="_x0000_s1208" style="position:absolute;left:10635;top:4275;width:600;height:600" coordorigin="10635,4275" coordsize="600,600" path="m10635,4875r600,l11235,4275r-600,l10635,4875xe" filled="f" strokeweight="2.25pt">
              <v:path arrowok="t"/>
            </v:shape>
            <v:shape id="_x0000_s1207" style="position:absolute;left:11513;top:4441;width:652;height:191" coordorigin="11513,4441" coordsize="652,191" path="m11516,4585r9,20l11541,4620r19,9l11582,4632r11,-45l11592,4542r-11,45l11568,4588r-10,-10l11557,4553r10,-10l11579,4542r13,l11593,4587r10,-10l11620,4620r15,-15l11644,4585r4,-22l11645,4545r-10,-20l11620,4510r-17,54l11602,4552r-2,-51l11578,4498r-18,3l11540,4510r-15,15l11516,4545r-3,22l11516,4585xe" fillcolor="black" stroked="f">
              <v:path arrowok="t"/>
            </v:shape>
            <v:shape id="_x0000_s1206" style="position:absolute;left:11513;top:4441;width:652;height:191" coordorigin="11513,4441" coordsize="652,191" path="m11918,4556r,13l11928,4579r13,-1l11953,4578r10,-10l11963,4555r-1,-12l11952,4533r-12,l11927,4534r-10,10l11918,4556xe" fillcolor="black" stroked="f">
              <v:path arrowok="t"/>
            </v:shape>
            <v:shape id="_x0000_s1205" style="position:absolute;left:11513;top:4441;width:652;height:191" coordorigin="11513,4441" coordsize="652,191" path="m11828,4559r,12l11838,4581r13,l11863,4580r10,-10l11873,4557r-1,-12l11862,4535r-12,1l11837,4536r-10,10l11828,4559xe" fillcolor="black" stroked="f">
              <v:path arrowok="t"/>
            </v:shape>
            <v:shape id="_x0000_s1204" style="position:absolute;left:11513;top:4441;width:652;height:191" coordorigin="11513,4441" coordsize="652,191" path="m11738,4561r,12l11748,4583r13,l11773,4583r10,-11l11783,4560r-1,-13l11772,4538r-13,l11747,4538r-10,11l11738,4561xe" fillcolor="black" stroked="f">
              <v:path arrowok="t"/>
            </v:shape>
            <v:shape id="_x0000_s1203" style="position:absolute;left:11513;top:4441;width:652;height:191" coordorigin="11513,4441" coordsize="652,191" path="m11648,4563r,13l11658,4585r13,l11683,4585r10,-10l11693,4562r-1,-12l11682,4540r-12,l11657,4541r-10,10l11648,4563xe" fillcolor="black" stroked="f">
              <v:path arrowok="t"/>
            </v:shape>
            <v:shape id="_x0000_s1202" style="position:absolute;left:11513;top:4441;width:652;height:191" coordorigin="11513,4441" coordsize="652,191" path="m11567,4543r-10,10l11558,4578r10,10l11581,4587r11,-45l11579,4542r-12,1l11558,4566r9,-23xe" fillcolor="black" stroked="f">
              <v:path arrowok="t"/>
            </v:shape>
            <v:shape id="_x0000_s1201" style="position:absolute;left:11513;top:4441;width:652;height:191" coordorigin="11513,4441" coordsize="652,191" path="m11620,4510r-20,-9l11602,4552r1,12l11620,4510xe" fillcolor="black" stroked="f">
              <v:path arrowok="t"/>
            </v:shape>
            <v:shape id="_x0000_s1200" style="position:absolute;left:11513;top:4441;width:652;height:191" coordorigin="11513,4441" coordsize="652,191" path="m11600,4629r20,-9l11603,4577r-10,10l11582,4632r18,-3xe" fillcolor="black" stroked="f">
              <v:path arrowok="t"/>
            </v:shape>
            <v:shape id="_x0000_s1199" style="position:absolute;left:11513;top:4441;width:652;height:191" coordorigin="11513,4441" coordsize="652,191" path="m12018,4576r13,l12030,4531r1,45l12033,4666r132,-116l12053,4553r-1,-13l12165,4550r-138,-109l12042,4531r1,45l12053,4565r-10,11l12031,4576r11,-45l12030,4531r-13,l12007,4542r1,12l12008,4566r10,10xe" fillcolor="black" stroked="f">
              <v:path arrowok="t"/>
            </v:shape>
            <v:shape id="_x0000_s1198" style="position:absolute;left:11513;top:4441;width:652;height:191" coordorigin="11513,4441" coordsize="652,191" path="m12042,4531r-15,-90l12030,4531r12,xe" fillcolor="black" stroked="f">
              <v:path arrowok="t"/>
            </v:shape>
            <v:shape id="_x0000_s1197" style="position:absolute;left:11513;top:4441;width:652;height:191" coordorigin="11513,4441" coordsize="652,191" path="m12165,4550r-113,-10l12053,4553r112,-3xe" fillcolor="black" stroked="f">
              <v:path arrowok="t"/>
            </v:shape>
            <v:shape id="_x0000_s1196" style="position:absolute;left:11513;top:4441;width:652;height:191" coordorigin="11513,4441" coordsize="652,191" path="m12042,4531r-11,45l12043,4576r-1,-45xe" fillcolor="black" stroked="f">
              <v:path arrowok="t"/>
            </v:shape>
            <v:shape id="_x0000_s1195" style="position:absolute;left:12795;top:4265;width:605;height:605" coordorigin="12795,4265" coordsize="605,605" path="m12795,4870r605,l13400,4265r-605,l12795,4870xe" fillcolor="#4f81bc" stroked="f">
              <v:path arrowok="t"/>
            </v:shape>
            <v:shape id="_x0000_s1194" style="position:absolute;left:12795;top:4265;width:605;height:605" coordorigin="12795,4265" coordsize="605,605" path="m12795,4870r605,l13400,4265r-605,l12795,4870xe" filled="f" strokeweight="2.25pt">
              <v:path arrowok="t"/>
            </v:shape>
            <v:shape id="_x0000_s1193" style="position:absolute;left:12195;top:4275;width:600;height:600" coordorigin="12195,4275" coordsize="600,600" path="m12195,4875r600,l12795,4275r-600,l12195,4875xe" fillcolor="purple" stroked="f">
              <v:path arrowok="t"/>
            </v:shape>
            <v:shape id="_x0000_s1192" style="position:absolute;left:12195;top:4275;width:600;height:600" coordorigin="12195,4275" coordsize="600,600" path="m12195,4875r600,l12795,4275r-600,l12195,4875xe" filled="f" strokeweight="2.25pt">
              <v:path arrowok="t"/>
            </v:shape>
            <v:shape id="_x0000_s1191" style="position:absolute;left:13073;top:4441;width:652;height:225" coordorigin="13073,4441" coordsize="652,225" path="m13204,4586r387,-10l13208,4563r-4,22l13205,4545r385,-14l13203,4541r-8,-16l13180,4510r-20,-9l13139,4542r2,45l13142,4632r18,-3l13180,4620r15,-15l13204,4586xe" fillcolor="black" stroked="f">
              <v:path arrowok="t"/>
            </v:shape>
            <v:shape id="_x0000_s1190" style="position:absolute;left:13073;top:4441;width:652;height:225" coordorigin="13073,4441" coordsize="652,225" path="m13593,4666r132,-116l13612,4530r-22,1l13205,4545r-1,40l13208,4563r383,13l13613,4575r-20,91xe" fillcolor="black" stroked="f">
              <v:path arrowok="t"/>
            </v:shape>
            <v:shape id="_x0000_s1189" style="position:absolute;left:13073;top:4441;width:652;height:225" coordorigin="13073,4441" coordsize="652,225" path="m13612,4530r113,20l13587,4441r3,90l13612,4530xe" fillcolor="black" stroked="f">
              <v:path arrowok="t"/>
            </v:shape>
            <v:shape id="_x0000_s1188" style="position:absolute;left:13073;top:4441;width:652;height:225" coordorigin="13073,4441" coordsize="652,225" path="m13593,4666r20,-91l13591,4576r2,90xe" fillcolor="black" stroked="f">
              <v:path arrowok="t"/>
            </v:shape>
            <v:shape id="_x0000_s1187" style="position:absolute;left:13073;top:4441;width:652;height:225" coordorigin="13073,4441" coordsize="652,225" path="m13076,4585r9,20l13101,4620r19,9l13142,4632r-1,-45l13139,4542r21,-41l13138,4498r-18,3l13100,4510r-15,15l13076,4545r-3,22l13076,4585xe" fillcolor="black" stroked="f">
              <v:path arrowok="t"/>
            </v:shape>
            <v:shape id="_x0000_s1186" style="position:absolute;left:9960;top:4550;width:150;height:675" coordorigin="9960,4550" coordsize="150,675" path="m10010,4695r,530l10060,5225r-47,-528l10010,4625r-4,-69l9988,4567r-15,16l9963,4603r-3,22l9960,4632r6,22l9977,4672r16,15l10010,4695xe" fillcolor="#ffc000" stroked="f">
              <v:path arrowok="t"/>
            </v:shape>
            <v:shape id="_x0000_s1185" style="position:absolute;left:9960;top:4550;width:150;height:675" coordorigin="9960,4550" coordsize="150,675" path="m10060,4625r17,-62l10057,4553r-22,-3l10028,4550r32,75xe" fillcolor="#ffc000" stroked="f">
              <v:path arrowok="t"/>
            </v:shape>
            <v:shape id="_x0000_s1184" style="position:absolute;left:9960;top:4550;width:150;height:675" coordorigin="9960,4550" coordsize="150,675" path="m10060,4625r-25,75l10042,4700r18,-75xe" fillcolor="#ffc000" stroked="f">
              <v:path arrowok="t"/>
            </v:shape>
            <v:shape id="_x0000_s1183" style="position:absolute;left:9960;top:4550;width:150;height:675" coordorigin="9960,4550" coordsize="150,675" path="m10110,4625r,-7l10104,4596r-11,-18l10077,4563r-17,62l10042,4700r-7,l10060,4625r-32,-75l10006,4556r4,69l10013,4697r47,528l10060,4695r4,-1l10082,4683r15,-16l10107,4647r3,-22xe" fillcolor="#ffc000" stroked="f">
              <v:path arrowok="t"/>
            </v:shape>
            <v:shape id="_x0000_s1182" style="position:absolute;left:10035;top:5225;width:2400;height:0" coordorigin="10035,5225" coordsize="2400,0" path="m10035,5225r2400,e" filled="f" strokecolor="#ffc000" strokeweight="2.5pt">
              <v:path arrowok="t"/>
            </v:shape>
            <v:shape id="_x0000_s1181" style="position:absolute;left:12310;top:4865;width:250;height:360" coordorigin="12310,4865" coordsize="250,360" path="m12410,5225r50,l12460,4990r100,25l12435,4865r-25,125l12410,5225xe" fillcolor="#ffc000" stroked="f">
              <v:path arrowok="t"/>
            </v:shape>
            <v:shape id="_x0000_s1180" style="position:absolute;left:12310;top:4865;width:250;height:360" coordorigin="12310,4865" coordsize="250,360" path="m12410,4990r25,-125l12310,5015r100,l12410,4990xe" fillcolor="#ffc000" stroked="f">
              <v:path arrowok="t"/>
            </v:shape>
            <v:shape id="_x0000_s1179" style="position:absolute;left:12310;top:4865;width:250;height:360" coordorigin="12310,4865" coordsize="250,360" path="m12560,5015r-100,-25l12460,5015r100,xe" fillcolor="#ffc000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delete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;</w:t>
      </w:r>
    </w:p>
    <w:p w:rsidR="006F1E7E" w:rsidRDefault="002A54D8">
      <w:pPr>
        <w:spacing w:before="33"/>
        <w:ind w:right="960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lastRenderedPageBreak/>
        <w:t>}</w:t>
      </w:r>
    </w:p>
    <w:p w:rsidR="006F1E7E" w:rsidRDefault="002A54D8">
      <w:pPr>
        <w:spacing w:before="21"/>
        <w:jc w:val="right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else</w:t>
      </w:r>
      <w:proofErr w:type="gramEnd"/>
      <w:r>
        <w:rPr>
          <w:rFonts w:ascii="Courier New" w:eastAsia="Courier New" w:hAnsi="Courier New" w:cs="Courier New"/>
          <w:b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w w:val="99"/>
          <w:sz w:val="32"/>
          <w:szCs w:val="32"/>
        </w:rPr>
        <w:t>{</w:t>
      </w:r>
    </w:p>
    <w:p w:rsidR="006F1E7E" w:rsidRDefault="006F1E7E">
      <w:pPr>
        <w:spacing w:before="10" w:line="180" w:lineRule="exact"/>
        <w:rPr>
          <w:sz w:val="18"/>
          <w:szCs w:val="18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340" w:lineRule="exact"/>
        <w:ind w:right="960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w w:val="99"/>
          <w:position w:val="1"/>
          <w:sz w:val="32"/>
          <w:szCs w:val="32"/>
        </w:rPr>
        <w:t>}</w:t>
      </w:r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" w:line="200" w:lineRule="exact"/>
      </w:pPr>
    </w:p>
    <w:p w:rsidR="006F1E7E" w:rsidRDefault="002A54D8">
      <w:pPr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head</w:t>
      </w:r>
      <w:proofErr w:type="gramEnd"/>
      <w:r>
        <w:rPr>
          <w:rFonts w:ascii="Courier New" w:eastAsia="Courier New" w:hAnsi="Courier New" w:cs="Courier New"/>
          <w:b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-&gt;next;</w:t>
      </w:r>
    </w:p>
    <w:p w:rsidR="006F1E7E" w:rsidRDefault="002A54D8">
      <w:pPr>
        <w:spacing w:before="21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739" w:space="288"/>
            <w:col w:w="9373"/>
          </w:cols>
        </w:sect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delete</w:t>
      </w:r>
      <w:proofErr w:type="gramEnd"/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33"/>
        <w:ind w:left="358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b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currInde</w:t>
      </w:r>
      <w:r>
        <w:rPr>
          <w:rFonts w:ascii="Courier New" w:eastAsia="Courier New" w:hAnsi="Courier New" w:cs="Courier New"/>
          <w:b/>
          <w:spacing w:val="1"/>
          <w:sz w:val="32"/>
          <w:szCs w:val="32"/>
        </w:rPr>
        <w:t>x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;</w:t>
      </w:r>
    </w:p>
    <w:p w:rsidR="006F1E7E" w:rsidRDefault="002A54D8">
      <w:pPr>
        <w:spacing w:before="21" w:line="340" w:lineRule="exact"/>
        <w:ind w:left="2147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}</w:t>
      </w:r>
    </w:p>
    <w:p w:rsidR="006F1E7E" w:rsidRDefault="002A54D8">
      <w:pPr>
        <w:spacing w:before="33"/>
        <w:ind w:left="2147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0;</w:t>
      </w:r>
    </w:p>
    <w:p w:rsidR="006F1E7E" w:rsidRDefault="002A54D8">
      <w:pPr>
        <w:spacing w:before="14"/>
        <w:ind w:left="707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6F1E7E">
      <w:pPr>
        <w:spacing w:before="7" w:line="160" w:lineRule="exact"/>
        <w:rPr>
          <w:sz w:val="17"/>
          <w:szCs w:val="17"/>
        </w:rPr>
      </w:pPr>
    </w:p>
    <w:p w:rsidR="006F1E7E" w:rsidRDefault="006F1E7E">
      <w:pPr>
        <w:spacing w:line="200" w:lineRule="exact"/>
      </w:pPr>
    </w:p>
    <w:p w:rsidR="006F1E7E" w:rsidRDefault="002A54D8">
      <w:pPr>
        <w:spacing w:before="28" w:line="254" w:lineRule="auto"/>
        <w:ind w:left="2372" w:right="7258" w:hanging="1440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List::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DeleteNod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o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u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b</w:t>
      </w:r>
      <w:r>
        <w:rPr>
          <w:rFonts w:ascii="Courier New" w:eastAsia="Courier New" w:hAnsi="Courier New" w:cs="Courier New"/>
          <w:b/>
          <w:color w:val="FFFF00"/>
          <w:spacing w:val="3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00"/>
          <w:spacing w:val="-3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 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prevNode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NUL</w:t>
      </w:r>
      <w:r>
        <w:rPr>
          <w:rFonts w:ascii="Courier New" w:eastAsia="Courier New" w:hAnsi="Courier New" w:cs="Courier New"/>
          <w:b/>
          <w:color w:val="FFFF00"/>
          <w:spacing w:val="1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 Node*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h</w:t>
      </w:r>
      <w:r>
        <w:rPr>
          <w:rFonts w:ascii="Courier New" w:eastAsia="Courier New" w:hAnsi="Courier New" w:cs="Courier New"/>
          <w:b/>
          <w:color w:val="FFFFFF"/>
          <w:spacing w:val="1"/>
          <w:w w:val="99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2"/>
          <w:w w:val="99"/>
          <w:sz w:val="32"/>
          <w:szCs w:val="32"/>
        </w:rPr>
        <w:t>d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00"/>
          <w:w w:val="99"/>
          <w:sz w:val="32"/>
          <w:szCs w:val="32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currIndex</w:t>
      </w:r>
      <w:proofErr w:type="spellEnd"/>
      <w:r>
        <w:rPr>
          <w:rFonts w:ascii="Courier New" w:eastAsia="Courier New" w:hAnsi="Courier New" w:cs="Courier New"/>
          <w:b/>
          <w:color w:val="FFFFFF"/>
          <w:spacing w:val="17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1;</w:t>
      </w:r>
    </w:p>
    <w:p w:rsidR="006F1E7E" w:rsidRDefault="002A54D8">
      <w:pPr>
        <w:ind w:left="2324" w:right="4093"/>
        <w:jc w:val="center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&amp;&amp;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-&gt;data</w:t>
      </w:r>
      <w:r>
        <w:rPr>
          <w:rFonts w:ascii="Courier New" w:eastAsia="Courier New" w:hAnsi="Courier New" w:cs="Courier New"/>
          <w:b/>
          <w:color w:val="FFFFFF"/>
          <w:spacing w:val="-2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!=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x)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{</w:t>
      </w:r>
    </w:p>
    <w:p w:rsidR="006F1E7E" w:rsidRDefault="002A54D8">
      <w:pPr>
        <w:spacing w:before="21"/>
        <w:ind w:left="3812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prevNode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1"/>
        <w:ind w:left="3812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 w:line="340" w:lineRule="exact"/>
        <w:ind w:left="3812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currIndex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++;</w:t>
      </w:r>
    </w:p>
    <w:p w:rsidR="006F1E7E" w:rsidRDefault="002A54D8">
      <w:pPr>
        <w:spacing w:before="33"/>
        <w:ind w:left="237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2A54D8">
      <w:pPr>
        <w:spacing w:before="21"/>
        <w:ind w:left="2372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1"/>
        <w:ind w:left="3812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prevNode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6F1E7E" w:rsidRDefault="002A54D8">
      <w:pPr>
        <w:spacing w:before="22"/>
        <w:ind w:left="5252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prevNod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</w:t>
      </w:r>
      <w:r>
        <w:rPr>
          <w:rFonts w:ascii="Courier New" w:eastAsia="Courier New" w:hAnsi="Courier New" w:cs="Courier New"/>
          <w:b/>
          <w:color w:val="FFFFFF"/>
          <w:spacing w:val="-2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 w:line="340" w:lineRule="exact"/>
        <w:ind w:left="5208" w:right="6032"/>
        <w:jc w:val="center"/>
        <w:rPr>
          <w:rFonts w:ascii="Courier New" w:eastAsia="Courier New" w:hAnsi="Courier New" w:cs="Courier New"/>
          <w:sz w:val="32"/>
          <w:szCs w:val="32"/>
        </w:rPr>
        <w:sectPr w:rsidR="006F1E7E">
          <w:pgSz w:w="14400" w:h="10800" w:orient="landscape"/>
          <w:pgMar w:top="1020" w:right="0" w:bottom="0" w:left="0" w:header="0" w:footer="40" w:gutter="0"/>
          <w:cols w:space="720"/>
        </w:sectPr>
      </w:pPr>
      <w:r>
        <w:pict>
          <v:group id="_x0000_s1131" style="position:absolute;left:0;text-align:left;margin-left:38.85pt;margin-top:63.8pt;width:647pt;height:454.2pt;z-index:-1399;mso-position-horizontal-relative:page;mso-position-vertical-relative:page" coordorigin="777,1276" coordsize="12940,9084">
            <v:shape id="_x0000_s1177" style="position:absolute;left:787;top:1286;width:12920;height:9064" coordorigin="787,1286" coordsize="12920,9064" path="m787,10350r12920,l13707,1286r-12920,l787,10350xe" fillcolor="#375f92" stroked="f">
              <v:path arrowok="t"/>
            </v:shape>
            <v:shape id="_x0000_s1176" style="position:absolute;left:3125;top:6799;width:7883;height:1920" coordorigin="3125,6799" coordsize="7883,1920" path="m3125,8719r7883,l11008,6799r-7883,l3125,8719xe" filled="f" strokecolor="#fc0" strokeweight="2.5pt">
              <v:path arrowok="t"/>
            </v:shape>
            <v:shape id="_x0000_s1175" style="position:absolute;left:9605;top:9176;width:605;height:605" coordorigin="9605,9176" coordsize="605,605" path="m9605,9781r605,l10210,9176r-605,l9605,9781xe" fillcolor="#4f81bc" stroked="f">
              <v:path arrowok="t"/>
            </v:shape>
            <v:shape id="_x0000_s1174" style="position:absolute;left:9605;top:9176;width:605;height:605" coordorigin="9605,9176" coordsize="605,605" path="m9605,9781r605,l10210,9176r-605,l9605,9781xe" filled="f" strokeweight="2.25pt">
              <v:path arrowok="t"/>
            </v:shape>
            <v:shape id="_x0000_s1173" style="position:absolute;left:9882;top:9352;width:653;height:225" coordorigin="9882,9352" coordsize="653,225" path="m10535,9461r-138,-109l10399,9442r,l10387,9442r-10,11l10378,9465r,13l10388,9487r13,l10401,9487r11,-45l10535,9461xe" fillcolor="black" stroked="f">
              <v:path arrowok="t"/>
            </v:shape>
            <v:shape id="_x0000_s1172" style="position:absolute;left:9882;top:9352;width:653;height:225" coordorigin="9882,9352" coordsize="653,225" path="m10401,9487r2,90l10413,9487r9,-36l10423,9464r-10,23l10403,9577r132,-116l10423,9476r112,-15l10412,9442r-11,45l10401,9487xe" fillcolor="black" stroked="f">
              <v:path arrowok="t"/>
            </v:shape>
            <v:shape id="_x0000_s1171" style="position:absolute;left:9882;top:9352;width:653;height:225" coordorigin="9882,9352" coordsize="653,225" path="m10422,9451r-9,36l10423,9464r-1,-13xe" fillcolor="black" stroked="f">
              <v:path arrowok="t"/>
            </v:shape>
            <v:shape id="_x0000_s1170" style="position:absolute;left:9882;top:9352;width:653;height:225" coordorigin="9882,9352" coordsize="653,225" path="m9989,9421r-19,-9l9972,9463r,12l9989,9421xe" fillcolor="black" stroked="f">
              <v:path arrowok="t"/>
            </v:shape>
            <v:shape id="_x0000_s1169" style="position:absolute;left:9882;top:9352;width:653;height:225" coordorigin="9882,9352" coordsize="653,225" path="m9937,9454r-10,10l9928,9489r10,10l9951,9499r12,-1l9962,9453r-13,1l9937,9454r-10,23l9937,9454xe" fillcolor="black" stroked="f">
              <v:path arrowok="t"/>
            </v:shape>
            <v:shape id="_x0000_s1168" style="position:absolute;left:9882;top:9352;width:653;height:225" coordorigin="9882,9352" coordsize="653,225" path="m9970,9540r20,-9l9973,9488r-10,10l9952,9544r18,-4xe" fillcolor="black" stroked="f">
              <v:path arrowok="t"/>
            </v:shape>
            <v:shape id="_x0000_s1167" style="position:absolute;left:9882;top:9352;width:653;height:225" coordorigin="9882,9352" coordsize="653,225" path="m10027,9452r-10,10l10017,9474r-3,-18l10005,9436r-16,-15l9972,9475r,-12l9970,9412r-22,-3l9930,9412r-20,9l9895,9436r-9,20l9882,9478r4,18l9895,9516r15,15l9930,9540r22,4l9963,9498r-12,1l9938,9499r-10,-10l9927,9464r10,-10l9949,9454r13,-1l9963,9498r10,-10l9990,9531r15,-15l10014,9496r3,-22l10018,9487r10,10l10041,9496r12,l10063,9485r-1,-12l10062,9461r-10,-10l10039,9451r-12,1xe" fillcolor="black" stroked="f">
              <v:path arrowok="t"/>
            </v:shape>
            <v:shape id="_x0000_s1166" style="position:absolute;left:9882;top:9352;width:653;height:225" coordorigin="9882,9352" coordsize="653,225" path="m10107,9472r1,13l10118,9494r13,l10143,9493r10,-10l10153,9471r-1,-13l10142,9449r-13,l10117,9449r-10,11l10107,9472xe" fillcolor="black" stroked="f">
              <v:path arrowok="t"/>
            </v:shape>
            <v:shape id="_x0000_s1165" style="position:absolute;left:9882;top:9352;width:653;height:225" coordorigin="9882,9352" coordsize="653,225" path="m10208,9492r13,l10233,9491r10,-10l10243,9468r-1,-12l10232,9446r-13,1l10207,9447r-10,11l10198,9470r,12l10208,9492xe" fillcolor="black" stroked="f">
              <v:path arrowok="t"/>
            </v:shape>
            <v:shape id="_x0000_s1164" style="position:absolute;left:9882;top:9352;width:653;height:225" coordorigin="9882,9352" coordsize="653,225" path="m10288,9468r,12l10298,9490r13,-1l10323,9489r10,-11l10333,9466r-1,-12l10322,9444r-13,l10297,9445r-10,10l10288,9468xe" fillcolor="black" stroked="f">
              <v:path arrowok="t"/>
            </v:shape>
            <v:shape id="_x0000_s1163" style="position:absolute;left:11165;top:9176;width:605;height:605" coordorigin="11165,9176" coordsize="605,605" path="m11165,9781r605,l11770,9176r-605,l11165,9781xe" fillcolor="#4f81bc" stroked="f">
              <v:path arrowok="t"/>
            </v:shape>
            <v:shape id="_x0000_s1162" style="position:absolute;left:11165;top:9176;width:605;height:605" coordorigin="11165,9176" coordsize="605,605" path="m11165,9781r605,l11770,9176r-605,l11165,9781xe" filled="f" strokeweight="2.25pt">
              <v:path arrowok="t"/>
            </v:shape>
            <v:shape id="_x0000_s1161" style="position:absolute;left:10565;top:9186;width:600;height:600" coordorigin="10565,9186" coordsize="600,600" path="m10565,9786r600,l11165,9186r-600,l10565,9786xe" fillcolor="purple" stroked="f">
              <v:path arrowok="t"/>
            </v:shape>
            <v:shape id="_x0000_s1160" style="position:absolute;left:10565;top:9186;width:600;height:600" coordorigin="10565,9186" coordsize="600,600" path="m10565,9786r600,l11165,9186r-600,l10565,9786xe" filled="f" strokeweight="2.25pt">
              <v:path arrowok="t"/>
            </v:shape>
            <v:shape id="_x0000_s1159" style="position:absolute;left:11442;top:9352;width:653;height:225" coordorigin="11442,9352" coordsize="653,225" path="m12095,9461r-138,-109l11959,9442r,l11947,9442r-10,11l11938,9465r,13l11948,9487r13,l11961,9487r11,-45l12095,9461xe" fillcolor="black" stroked="f">
              <v:path arrowok="t"/>
            </v:shape>
            <v:shape id="_x0000_s1158" style="position:absolute;left:11442;top:9352;width:653;height:225" coordorigin="11442,9352" coordsize="653,225" path="m11961,9487r2,90l11973,9487r9,-36l11983,9464r-10,23l11963,9577r132,-116l11983,9476r112,-15l11972,9442r-11,45l11961,9487xe" fillcolor="black" stroked="f">
              <v:path arrowok="t"/>
            </v:shape>
            <v:shape id="_x0000_s1157" style="position:absolute;left:11442;top:9352;width:653;height:225" coordorigin="11442,9352" coordsize="653,225" path="m11982,9451r-9,36l11983,9464r-1,-13xe" fillcolor="black" stroked="f">
              <v:path arrowok="t"/>
            </v:shape>
            <v:shape id="_x0000_s1156" style="position:absolute;left:11442;top:9352;width:653;height:225" coordorigin="11442,9352" coordsize="653,225" path="m11549,9421r-19,-9l11532,9463r,12l11549,9421xe" fillcolor="black" stroked="f">
              <v:path arrowok="t"/>
            </v:shape>
            <v:shape id="_x0000_s1155" style="position:absolute;left:11442;top:9352;width:653;height:225" coordorigin="11442,9352" coordsize="653,225" path="m11497,9454r-10,10l11488,9489r10,10l11511,9499r12,-1l11522,9453r-13,1l11497,9454r-10,23l11497,9454xe" fillcolor="black" stroked="f">
              <v:path arrowok="t"/>
            </v:shape>
            <v:shape id="_x0000_s1154" style="position:absolute;left:11442;top:9352;width:653;height:225" coordorigin="11442,9352" coordsize="653,225" path="m11530,9540r20,-9l11533,9488r-10,10l11512,9544r18,-4xe" fillcolor="black" stroked="f">
              <v:path arrowok="t"/>
            </v:shape>
            <v:shape id="_x0000_s1153" style="position:absolute;left:11442;top:9352;width:653;height:225" coordorigin="11442,9352" coordsize="653,225" path="m11587,9452r-10,10l11577,9474r-3,-18l11565,9436r-16,-15l11532,9475r,-12l11530,9412r-22,-3l11490,9412r-20,9l11455,9436r-9,20l11442,9478r4,18l11455,9516r15,15l11490,9540r22,4l11523,9498r-12,1l11498,9499r-10,-10l11487,9464r10,-10l11509,9454r13,-1l11523,9498r10,-10l11550,9531r15,-15l11574,9496r3,-22l11578,9487r10,10l11601,9496r12,l11623,9485r-1,-12l11622,9461r-10,-10l11599,9451r-12,1xe" fillcolor="black" stroked="f">
              <v:path arrowok="t"/>
            </v:shape>
            <v:shape id="_x0000_s1152" style="position:absolute;left:11442;top:9352;width:653;height:225" coordorigin="11442,9352" coordsize="653,225" path="m11667,9472r1,13l11678,9494r13,l11703,9493r10,-10l11713,9471r-1,-13l11702,9449r-13,l11677,9449r-10,11l11667,9472xe" fillcolor="black" stroked="f">
              <v:path arrowok="t"/>
            </v:shape>
            <v:shape id="_x0000_s1151" style="position:absolute;left:11442;top:9352;width:653;height:225" coordorigin="11442,9352" coordsize="653,225" path="m11768,9492r13,l11793,9491r10,-10l11803,9468r-1,-12l11792,9446r-13,1l11767,9447r-10,11l11758,9470r,12l11768,9492xe" fillcolor="black" stroked="f">
              <v:path arrowok="t"/>
            </v:shape>
            <v:shape id="_x0000_s1150" style="position:absolute;left:11442;top:9352;width:653;height:225" coordorigin="11442,9352" coordsize="653,225" path="m11848,9468r,12l11858,9490r13,-1l11883,9489r10,-11l11893,9466r-1,-12l11882,9444r-13,l11857,9445r-10,10l11848,9468xe" fillcolor="black" stroked="f">
              <v:path arrowok="t"/>
            </v:shape>
            <v:shape id="_x0000_s1149" style="position:absolute;left:12725;top:9176;width:605;height:605" coordorigin="12725,9176" coordsize="605,605" path="m12725,9781r605,l13330,9176r-605,l12725,9781xe" fillcolor="#4f81bc" stroked="f">
              <v:path arrowok="t"/>
            </v:shape>
            <v:shape id="_x0000_s1148" style="position:absolute;left:12725;top:9176;width:605;height:605" coordorigin="12725,9176" coordsize="605,605" path="m12725,9781r605,l13330,9176r-605,l12725,9781xe" filled="f" strokeweight="2.25pt">
              <v:path arrowok="t"/>
            </v:shape>
            <v:shape id="_x0000_s1147" style="position:absolute;left:12125;top:9186;width:600;height:600" coordorigin="12125,9186" coordsize="600,600" path="m12125,9786r600,l12725,9186r-600,l12125,9786xe" fillcolor="purple" stroked="f">
              <v:path arrowok="t"/>
            </v:shape>
            <v:shape id="_x0000_s1146" style="position:absolute;left:12125;top:9186;width:600;height:600" coordorigin="12125,9186" coordsize="600,600" path="m12125,9786r600,l12725,9186r-600,l12125,9786xe" filled="f" strokeweight="2.25pt">
              <v:path arrowok="t"/>
            </v:shape>
            <v:shape id="_x0000_s1145" style="position:absolute;left:13002;top:9352;width:653;height:225" coordorigin="13002,9352" coordsize="653,225" path="m13069,9454r3,90l13071,9499r61,-47l13069,9454xe" fillcolor="black" stroked="f">
              <v:path arrowok="t"/>
            </v:shape>
            <v:shape id="_x0000_s1144" style="position:absolute;left:13002;top:9352;width:653;height:225" coordorigin="13002,9352" coordsize="653,225" path="m13523,9577r132,-116l13542,9441r-23,1l13134,9456r,40l13137,9474r384,13l13543,9486r-20,91xe" fillcolor="black" stroked="f">
              <v:path arrowok="t"/>
            </v:shape>
            <v:shape id="_x0000_s1143" style="position:absolute;left:13002;top:9352;width:653;height:225" coordorigin="13002,9352" coordsize="653,225" path="m13542,9441r113,20l13517,9352r2,90l13542,9441xe" fillcolor="black" stroked="f">
              <v:path arrowok="t"/>
            </v:shape>
            <v:shape id="_x0000_s1142" style="position:absolute;left:13002;top:9352;width:653;height:225" coordorigin="13002,9352" coordsize="653,225" path="m13523,9577r20,-91l13521,9487r2,90xe" fillcolor="black" stroked="f">
              <v:path arrowok="t"/>
            </v:shape>
            <v:shape id="_x0000_s1141" style="position:absolute;left:13002;top:9352;width:653;height:225" coordorigin="13002,9352" coordsize="653,225" path="m13002,9478r4,18l13015,9516r15,15l13050,9540r22,4l13069,9454r63,-2l13125,9436r-16,-15l13090,9412r-22,-3l13050,9412r-20,9l13015,9436r-9,20l13002,9478xe" fillcolor="black" stroked="f">
              <v:path arrowok="t"/>
            </v:shape>
            <v:shape id="_x0000_s1140" style="position:absolute;left:13002;top:9352;width:653;height:225" coordorigin="13002,9352" coordsize="653,225" path="m13134,9497r387,-10l13137,9474r-3,22l13134,9456r385,-14l13132,9452r-61,47l13072,9544r18,-4l13110,9531r15,-15l13134,9497xe" fillcolor="black" stroked="f">
              <v:path arrowok="t"/>
            </v:shape>
            <v:shape id="_x0000_s1139" style="position:absolute;left:9890;top:9461;width:150;height:675" coordorigin="9890,9461" coordsize="150,675" path="m9940,9606r,530l9990,10136r-47,-528l9940,9536r-4,-69l9918,9478r-15,16l9893,9514r-3,22l9890,9543r6,22l9907,9583r16,15l9940,9606xe" fillcolor="#ffc000" stroked="f">
              <v:path arrowok="t"/>
            </v:shape>
            <v:shape id="_x0000_s1138" style="position:absolute;left:9890;top:9461;width:150;height:675" coordorigin="9890,9461" coordsize="150,675" path="m9990,9536r17,-62l9987,9464r-22,-3l9958,9461r32,75xe" fillcolor="#ffc000" stroked="f">
              <v:path arrowok="t"/>
            </v:shape>
            <v:shape id="_x0000_s1137" style="position:absolute;left:9890;top:9461;width:150;height:675" coordorigin="9890,9461" coordsize="150,675" path="m9990,9536r-25,75l9972,9611r18,-75xe" fillcolor="#ffc000" stroked="f">
              <v:path arrowok="t"/>
            </v:shape>
            <v:shape id="_x0000_s1136" style="position:absolute;left:9890;top:9461;width:150;height:675" coordorigin="9890,9461" coordsize="150,675" path="m10040,9536r,-7l10034,9507r-11,-18l10007,9474r-17,62l9972,9611r-7,l9990,9536r-32,-75l9936,9467r4,69l9943,9608r47,528l9990,9606r4,-1l10012,9594r15,-16l10037,9558r3,-22xe" fillcolor="#ffc000" stroked="f">
              <v:path arrowok="t"/>
            </v:shape>
            <v:shape id="_x0000_s1135" style="position:absolute;left:9965;top:10136;width:2400;height:0" coordorigin="9965,10136" coordsize="2400,0" path="m9965,10136r2400,e" filled="f" strokecolor="#ffc000" strokeweight="2.5pt">
              <v:path arrowok="t"/>
            </v:shape>
            <v:shape id="_x0000_s1134" style="position:absolute;left:12240;top:9776;width:250;height:360" coordorigin="12240,9776" coordsize="250,360" path="m12340,10136r50,l12390,9901r100,25l12365,9776r-25,125l12340,10136xe" fillcolor="#ffc000" stroked="f">
              <v:path arrowok="t"/>
            </v:shape>
            <v:shape id="_x0000_s1133" style="position:absolute;left:12240;top:9776;width:250;height:360" coordorigin="12240,9776" coordsize="250,360" path="m12340,9901r25,-125l12240,9926r100,l12340,9901xe" fillcolor="#ffc000" stroked="f">
              <v:path arrowok="t"/>
            </v:shape>
            <v:shape id="_x0000_s1132" style="position:absolute;left:12240;top:9776;width:250;height:360" coordorigin="12240,9776" coordsize="250,360" path="m12490,9926r-100,-25l12390,9926r100,xe" fillcolor="#ffc000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delete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position w:val="1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;</w:t>
      </w:r>
    </w:p>
    <w:p w:rsidR="006F1E7E" w:rsidRDefault="002A54D8">
      <w:pPr>
        <w:spacing w:before="33"/>
        <w:ind w:right="960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lastRenderedPageBreak/>
        <w:t>}</w:t>
      </w:r>
    </w:p>
    <w:p w:rsidR="006F1E7E" w:rsidRDefault="002A54D8">
      <w:pPr>
        <w:spacing w:before="21"/>
        <w:jc w:val="right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{</w:t>
      </w:r>
    </w:p>
    <w:p w:rsidR="006F1E7E" w:rsidRDefault="006F1E7E">
      <w:pPr>
        <w:spacing w:before="10" w:line="180" w:lineRule="exact"/>
        <w:rPr>
          <w:sz w:val="18"/>
          <w:szCs w:val="18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340" w:lineRule="exact"/>
        <w:ind w:right="960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w w:val="99"/>
          <w:position w:val="1"/>
          <w:sz w:val="32"/>
          <w:szCs w:val="32"/>
        </w:rPr>
        <w:t>}</w:t>
      </w:r>
    </w:p>
    <w:p w:rsidR="006F1E7E" w:rsidRDefault="002A54D8">
      <w:pPr>
        <w:spacing w:line="200" w:lineRule="exact"/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" w:line="200" w:lineRule="exact"/>
      </w:pPr>
    </w:p>
    <w:p w:rsidR="006F1E7E" w:rsidRDefault="002A54D8">
      <w:pPr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head</w:t>
      </w:r>
      <w:proofErr w:type="gramEnd"/>
      <w:r>
        <w:rPr>
          <w:rFonts w:ascii="Courier New" w:eastAsia="Courier New" w:hAnsi="Courier New" w:cs="Courier New"/>
          <w:b/>
          <w:color w:val="FFFFFF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-&gt;next;</w:t>
      </w:r>
    </w:p>
    <w:p w:rsidR="006F1E7E" w:rsidRDefault="002A54D8">
      <w:pPr>
        <w:spacing w:before="21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964" w:space="288"/>
            <w:col w:w="9148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delete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33"/>
        <w:ind w:left="3812" w:right="-68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currInde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x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6F1E7E" w:rsidRDefault="002A54D8">
      <w:pPr>
        <w:spacing w:before="21"/>
        <w:ind w:left="2328" w:right="4469"/>
        <w:jc w:val="center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w w:val="99"/>
          <w:sz w:val="32"/>
          <w:szCs w:val="32"/>
        </w:rPr>
        <w:t>}</w:t>
      </w:r>
    </w:p>
    <w:p w:rsidR="006F1E7E" w:rsidRDefault="002A54D8">
      <w:pPr>
        <w:spacing w:before="7" w:line="100" w:lineRule="exact"/>
        <w:rPr>
          <w:sz w:val="11"/>
          <w:szCs w:val="11"/>
        </w:rPr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300" w:lineRule="exact"/>
        <w:ind w:right="-62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28"/>
          <w:szCs w:val="28"/>
        </w:rPr>
        <w:t>head</w:t>
      </w:r>
      <w:proofErr w:type="gramEnd"/>
    </w:p>
    <w:p w:rsidR="006F1E7E" w:rsidRDefault="002A54D8">
      <w:pPr>
        <w:spacing w:before="7" w:line="100" w:lineRule="exact"/>
        <w:rPr>
          <w:sz w:val="11"/>
          <w:szCs w:val="11"/>
        </w:rPr>
      </w:pPr>
      <w:r>
        <w:br w:type="column"/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300" w:lineRule="exact"/>
        <w:rPr>
          <w:rFonts w:ascii="Courier New" w:eastAsia="Courier New" w:hAnsi="Courier New" w:cs="Courier New"/>
          <w:sz w:val="28"/>
          <w:szCs w:val="28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7077" w:space="2487"/>
            <w:col w:w="673" w:space="251"/>
            <w:col w:w="3912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28"/>
          <w:szCs w:val="28"/>
        </w:rPr>
        <w:t>currNode</w:t>
      </w:r>
      <w:proofErr w:type="spellEnd"/>
      <w:proofErr w:type="gramEnd"/>
    </w:p>
    <w:p w:rsidR="006F1E7E" w:rsidRDefault="002A54D8">
      <w:pPr>
        <w:spacing w:line="320" w:lineRule="exact"/>
        <w:ind w:left="2372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2"/>
          <w:szCs w:val="32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position w:val="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2"/>
          <w:szCs w:val="32"/>
        </w:rPr>
        <w:t>0;</w:t>
      </w:r>
    </w:p>
    <w:p w:rsidR="006F1E7E" w:rsidRDefault="002A54D8">
      <w:pPr>
        <w:spacing w:before="14"/>
        <w:ind w:left="932"/>
        <w:rPr>
          <w:rFonts w:ascii="Courier New" w:eastAsia="Courier New" w:hAnsi="Courier New" w:cs="Courier New"/>
          <w:sz w:val="32"/>
          <w:szCs w:val="32"/>
        </w:rPr>
        <w:sectPr w:rsidR="006F1E7E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</w:p>
    <w:p w:rsidR="006F1E7E" w:rsidRDefault="002A54D8">
      <w:pPr>
        <w:spacing w:before="95"/>
        <w:ind w:left="271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sz w:val="80"/>
          <w:szCs w:val="80"/>
        </w:rPr>
        <w:lastRenderedPageBreak/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rinting all the</w:t>
      </w:r>
      <w:r>
        <w:rPr>
          <w:rFonts w:ascii="Trebuchet MS" w:eastAsia="Trebuchet MS" w:hAnsi="Trebuchet MS" w:cs="Trebuchet MS"/>
          <w:color w:val="1F487C"/>
          <w:spacing w:val="-1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lements</w:t>
      </w:r>
    </w:p>
    <w:p w:rsidR="006F1E7E" w:rsidRDefault="006F1E7E">
      <w:pPr>
        <w:spacing w:before="9" w:line="160" w:lineRule="exact"/>
        <w:rPr>
          <w:sz w:val="16"/>
          <w:szCs w:val="16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1330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void</w:t>
      </w:r>
      <w:r>
        <w:rPr>
          <w:rFonts w:ascii="Courier New" w:eastAsia="Courier New" w:hAnsi="Courier New" w:cs="Courier New"/>
          <w:b/>
          <w:color w:val="C00000"/>
          <w:spacing w:val="-3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DisplayLis</w:t>
      </w:r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t</w:t>
      </w:r>
      <w:proofErr w:type="spellEnd"/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(</w:t>
      </w:r>
      <w:proofErr w:type="gram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voi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d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)</w:t>
      </w:r>
    </w:p>
    <w:p w:rsidR="006F1E7E" w:rsidRDefault="002A54D8">
      <w:pPr>
        <w:spacing w:before="46"/>
        <w:ind w:left="252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Print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 of all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6F1E7E" w:rsidRDefault="002A54D8">
      <w:pPr>
        <w:spacing w:before="52" w:line="460" w:lineRule="exact"/>
        <w:ind w:left="252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color w:val="0000FF"/>
          <w:spacing w:val="75"/>
          <w:position w:val="-1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Print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er of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8" w:line="200" w:lineRule="exact"/>
      </w:pPr>
    </w:p>
    <w:p w:rsidR="006F1E7E" w:rsidRDefault="002A54D8">
      <w:pPr>
        <w:spacing w:before="25"/>
        <w:ind w:left="104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List::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Disp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()</w:t>
      </w:r>
    </w:p>
    <w:p w:rsidR="006F1E7E" w:rsidRDefault="002A54D8">
      <w:pPr>
        <w:spacing w:before="24" w:line="380" w:lineRule="exact"/>
        <w:ind w:left="104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6F1E7E" w:rsidRDefault="002A54D8">
      <w:pPr>
        <w:spacing w:before="37"/>
        <w:ind w:left="168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num</w:t>
      </w:r>
      <w:proofErr w:type="spellEnd"/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0;</w:t>
      </w:r>
    </w:p>
    <w:p w:rsidR="006F1E7E" w:rsidRDefault="002A54D8">
      <w:pPr>
        <w:spacing w:before="24"/>
        <w:ind w:left="168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Node*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hea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6F1E7E" w:rsidRDefault="002A54D8">
      <w:pPr>
        <w:spacing w:before="24"/>
        <w:ind w:left="168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!=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){</w:t>
      </w:r>
    </w:p>
    <w:p w:rsidR="006F1E7E" w:rsidRDefault="002A54D8">
      <w:pPr>
        <w:spacing w:before="2" w:line="420" w:lineRule="atLeast"/>
        <w:ind w:left="2484" w:right="5186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129" style="position:absolute;left:0;text-align:left;margin-left:45pt;margin-top:253.1pt;width:638pt;height:245.15pt;z-index:-1398;mso-position-horizontal-relative:page;mso-position-vertical-relative:page" coordorigin="900,5062" coordsize="12760,4903">
            <v:shape id="_x0000_s1130" style="position:absolute;left:900;top:5062;width:12760;height:4903" coordorigin="900,5062" coordsize="12760,4903" path="m900,9965r12760,l13660,5062r-12760,l900,9965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-&gt;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-&gt;n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xt;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num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++;</w:t>
      </w:r>
    </w:p>
    <w:p w:rsidR="006F1E7E" w:rsidRDefault="002A54D8">
      <w:pPr>
        <w:spacing w:before="24"/>
        <w:ind w:left="168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6F1E7E" w:rsidRDefault="002A54D8">
      <w:pPr>
        <w:spacing w:before="24"/>
        <w:ind w:left="168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"Number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nodes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list: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num</w:t>
      </w:r>
      <w:proofErr w:type="spellEnd"/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6F1E7E" w:rsidRDefault="002A54D8">
      <w:pPr>
        <w:spacing w:before="15"/>
        <w:ind w:left="1044"/>
        <w:rPr>
          <w:rFonts w:ascii="Courier New" w:eastAsia="Courier New" w:hAnsi="Courier New" w:cs="Courier New"/>
          <w:sz w:val="36"/>
          <w:szCs w:val="36"/>
        </w:rPr>
        <w:sectPr w:rsidR="006F1E7E">
          <w:headerReference w:type="default" r:id="rId31"/>
          <w:pgSz w:w="14400" w:h="10800" w:orient="landscape"/>
          <w:pgMar w:top="980" w:right="0" w:bottom="0" w:left="0" w:header="0" w:footer="40" w:gutter="0"/>
          <w:pgNumType w:start="71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6F1E7E" w:rsidRDefault="006F1E7E">
      <w:pPr>
        <w:spacing w:before="12" w:line="240" w:lineRule="exact"/>
        <w:rPr>
          <w:sz w:val="24"/>
          <w:szCs w:val="24"/>
        </w:rPr>
      </w:pPr>
    </w:p>
    <w:p w:rsidR="006F1E7E" w:rsidRDefault="002A54D8">
      <w:pPr>
        <w:spacing w:line="880" w:lineRule="exact"/>
        <w:ind w:left="386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Des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roying</w:t>
      </w:r>
      <w:r>
        <w:rPr>
          <w:rFonts w:ascii="Trebuchet MS" w:eastAsia="Trebuchet MS" w:hAnsi="Trebuchet MS" w:cs="Trebuchet MS"/>
          <w:color w:val="1F487C"/>
          <w:spacing w:val="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the l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st</w:t>
      </w:r>
    </w:p>
    <w:p w:rsidR="006F1E7E" w:rsidRDefault="006F1E7E">
      <w:pPr>
        <w:spacing w:before="7" w:line="100" w:lineRule="exact"/>
        <w:rPr>
          <w:sz w:val="11"/>
          <w:szCs w:val="11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1277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~</w:t>
      </w:r>
      <w:proofErr w:type="gramStart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List(</w:t>
      </w:r>
      <w:proofErr w:type="gram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voi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d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)</w:t>
      </w:r>
    </w:p>
    <w:p w:rsidR="006F1E7E" w:rsidRDefault="002A54D8">
      <w:pPr>
        <w:spacing w:before="47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C00000"/>
          <w:sz w:val="40"/>
          <w:szCs w:val="40"/>
        </w:rPr>
        <w:t>destructor</w:t>
      </w:r>
      <w:r>
        <w:rPr>
          <w:rFonts w:ascii="Georgia" w:eastAsia="Georgia" w:hAnsi="Georgia" w:cs="Georgia"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ase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memo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 used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list.</w:t>
      </w:r>
    </w:p>
    <w:p w:rsidR="006F1E7E" w:rsidRDefault="002A54D8">
      <w:pPr>
        <w:spacing w:before="51" w:line="460" w:lineRule="exact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color w:val="0000FF"/>
          <w:spacing w:val="75"/>
          <w:position w:val="-1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ep</w:t>
      </w:r>
      <w:r>
        <w:rPr>
          <w:rFonts w:ascii="Georgia" w:eastAsia="Georgia" w:hAnsi="Georgia" w:cs="Georgia"/>
          <w:color w:val="000000"/>
          <w:spacing w:val="-6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through</w:t>
      </w:r>
      <w:r>
        <w:rPr>
          <w:rFonts w:ascii="Georgia" w:eastAsia="Georgia" w:hAnsi="Georgia" w:cs="Georgia"/>
          <w:color w:val="000000"/>
          <w:spacing w:val="-4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list and de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4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each node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one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by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</w:t>
      </w:r>
    </w:p>
    <w:p w:rsidR="006F1E7E" w:rsidRDefault="006F1E7E">
      <w:pPr>
        <w:spacing w:before="2" w:line="160" w:lineRule="exact"/>
        <w:rPr>
          <w:sz w:val="17"/>
          <w:szCs w:val="17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before="25"/>
        <w:ind w:left="201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List: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:~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6F1E7E" w:rsidRDefault="002A54D8">
      <w:pPr>
        <w:spacing w:before="24"/>
        <w:ind w:left="2658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Node*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head,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*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nextNode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6F1E7E" w:rsidRDefault="002A54D8">
      <w:pPr>
        <w:spacing w:before="24"/>
        <w:ind w:left="2658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!=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6F1E7E" w:rsidRDefault="002A54D8">
      <w:pPr>
        <w:spacing w:before="24" w:line="380" w:lineRule="exact"/>
        <w:ind w:left="2658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6F1E7E" w:rsidRDefault="002A54D8">
      <w:pPr>
        <w:spacing w:before="27"/>
        <w:ind w:left="345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127" style="position:absolute;left:0;text-align:left;margin-left:93.5pt;margin-top:262.95pt;width:553.4pt;height:225.4pt;z-index:-1397;mso-position-horizontal-relative:page;mso-position-vertical-relative:page" coordorigin="1870,5259" coordsize="11068,4508">
            <v:shape id="_x0000_s1128" style="position:absolute;left:1870;top:5259;width:11068;height:4508" coordorigin="1870,5259" coordsize="11068,4508" path="m1870,9766r11068,l12938,5259r-11068,l1870,9766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nextNode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-&gt;next;</w:t>
      </w:r>
    </w:p>
    <w:p w:rsidR="006F1E7E" w:rsidRDefault="002A54D8">
      <w:pPr>
        <w:spacing w:before="33" w:line="248" w:lineRule="auto"/>
        <w:ind w:left="3455" w:right="5068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de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tr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00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the cu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re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00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e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delete</w:t>
      </w:r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6F1E7E" w:rsidRDefault="002A54D8">
      <w:pPr>
        <w:spacing w:before="19"/>
        <w:ind w:left="3455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currNode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nextNod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6F1E7E" w:rsidRDefault="002A54D8">
      <w:pPr>
        <w:spacing w:before="24"/>
        <w:ind w:left="2658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6F1E7E" w:rsidRDefault="002A54D8">
      <w:pPr>
        <w:spacing w:before="14"/>
        <w:ind w:left="2014"/>
        <w:rPr>
          <w:rFonts w:ascii="Courier New" w:eastAsia="Courier New" w:hAnsi="Courier New" w:cs="Courier New"/>
          <w:sz w:val="36"/>
          <w:szCs w:val="36"/>
        </w:rPr>
        <w:sectPr w:rsidR="006F1E7E">
          <w:headerReference w:type="default" r:id="rId32"/>
          <w:pgSz w:w="14400" w:h="10800" w:orient="landscape"/>
          <w:pgMar w:top="980" w:right="0" w:bottom="0" w:left="0" w:header="0" w:footer="40" w:gutter="0"/>
          <w:pgNumType w:start="72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6F1E7E" w:rsidRDefault="002A54D8">
      <w:pPr>
        <w:spacing w:line="400" w:lineRule="exact"/>
        <w:ind w:left="152"/>
        <w:rPr>
          <w:rFonts w:ascii="Georgia" w:eastAsia="Georgia" w:hAnsi="Georgia" w:cs="Georgia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lastRenderedPageBreak/>
        <w:t>A</w:t>
      </w:r>
      <w:r>
        <w:rPr>
          <w:rFonts w:ascii="Trebuchet MS" w:eastAsia="Trebuchet MS" w:hAnsi="Trebuchet MS" w:cs="Trebuchet MS"/>
          <w:b/>
          <w:color w:val="C5D9F0"/>
          <w:spacing w:val="-17"/>
          <w:position w:val="-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pacing w:val="-1"/>
          <w:position w:val="-3"/>
          <w:sz w:val="28"/>
          <w:szCs w:val="28"/>
        </w:rPr>
        <w:t>s</w:t>
      </w: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color w:val="C5D9F0"/>
          <w:spacing w:val="1"/>
          <w:position w:val="-3"/>
          <w:sz w:val="28"/>
          <w:szCs w:val="28"/>
        </w:rPr>
        <w:t>m</w:t>
      </w: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t>ple</w:t>
      </w:r>
      <w:r>
        <w:rPr>
          <w:rFonts w:ascii="Trebuchet MS" w:eastAsia="Trebuchet MS" w:hAnsi="Trebuchet MS" w:cs="Trebuchet MS"/>
          <w:b/>
          <w:color w:val="C5D9F0"/>
          <w:spacing w:val="-7"/>
          <w:position w:val="-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t>L</w:t>
      </w:r>
      <w:r>
        <w:rPr>
          <w:rFonts w:ascii="Trebuchet MS" w:eastAsia="Trebuchet MS" w:hAnsi="Trebuchet MS" w:cs="Trebuchet MS"/>
          <w:b/>
          <w:color w:val="C5D9F0"/>
          <w:spacing w:val="1"/>
          <w:position w:val="-3"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t>nk</w:t>
      </w:r>
      <w:r>
        <w:rPr>
          <w:rFonts w:ascii="Trebuchet MS" w:eastAsia="Trebuchet MS" w:hAnsi="Trebuchet MS" w:cs="Trebuchet MS"/>
          <w:b/>
          <w:color w:val="C5D9F0"/>
          <w:spacing w:val="-1"/>
          <w:position w:val="-3"/>
          <w:sz w:val="28"/>
          <w:szCs w:val="28"/>
        </w:rPr>
        <w:t>e</w:t>
      </w: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t>d</w:t>
      </w:r>
      <w:r>
        <w:rPr>
          <w:rFonts w:ascii="Trebuchet MS" w:eastAsia="Trebuchet MS" w:hAnsi="Trebuchet MS" w:cs="Trebuchet MS"/>
          <w:b/>
          <w:color w:val="C5D9F0"/>
          <w:spacing w:val="-2"/>
          <w:position w:val="-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t>L</w:t>
      </w:r>
      <w:r>
        <w:rPr>
          <w:rFonts w:ascii="Trebuchet MS" w:eastAsia="Trebuchet MS" w:hAnsi="Trebuchet MS" w:cs="Trebuchet MS"/>
          <w:b/>
          <w:color w:val="C5D9F0"/>
          <w:spacing w:val="1"/>
          <w:position w:val="-3"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color w:val="C5D9F0"/>
          <w:spacing w:val="-1"/>
          <w:position w:val="-3"/>
          <w:sz w:val="28"/>
          <w:szCs w:val="28"/>
        </w:rPr>
        <w:t>s</w:t>
      </w: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color w:val="C5D9F0"/>
          <w:spacing w:val="-4"/>
          <w:position w:val="-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pacing w:val="1"/>
          <w:position w:val="-3"/>
          <w:sz w:val="28"/>
          <w:szCs w:val="28"/>
        </w:rPr>
        <w:t>Cl</w:t>
      </w:r>
      <w:r>
        <w:rPr>
          <w:rFonts w:ascii="Trebuchet MS" w:eastAsia="Trebuchet MS" w:hAnsi="Trebuchet MS" w:cs="Trebuchet MS"/>
          <w:b/>
          <w:color w:val="C5D9F0"/>
          <w:spacing w:val="-1"/>
          <w:position w:val="-3"/>
          <w:sz w:val="28"/>
          <w:szCs w:val="28"/>
        </w:rPr>
        <w:t>as</w:t>
      </w:r>
      <w:r>
        <w:rPr>
          <w:rFonts w:ascii="Trebuchet MS" w:eastAsia="Trebuchet MS" w:hAnsi="Trebuchet MS" w:cs="Trebuchet MS"/>
          <w:b/>
          <w:color w:val="C5D9F0"/>
          <w:position w:val="-3"/>
          <w:sz w:val="28"/>
          <w:szCs w:val="28"/>
        </w:rPr>
        <w:t xml:space="preserve">s                                                                                                                 </w:t>
      </w:r>
      <w:r>
        <w:rPr>
          <w:rFonts w:ascii="Trebuchet MS" w:eastAsia="Trebuchet MS" w:hAnsi="Trebuchet MS" w:cs="Trebuchet MS"/>
          <w:b/>
          <w:color w:val="C5D9F0"/>
          <w:spacing w:val="50"/>
          <w:position w:val="-3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FFFFFF"/>
          <w:spacing w:val="-1"/>
          <w:position w:val="-1"/>
          <w:sz w:val="36"/>
          <w:szCs w:val="36"/>
        </w:rPr>
        <w:t>73</w:t>
      </w:r>
    </w:p>
    <w:p w:rsidR="006F1E7E" w:rsidRDefault="006F1E7E">
      <w:pPr>
        <w:spacing w:line="140" w:lineRule="exact"/>
        <w:rPr>
          <w:sz w:val="14"/>
          <w:szCs w:val="14"/>
        </w:rPr>
      </w:pPr>
    </w:p>
    <w:p w:rsidR="006F1E7E" w:rsidRDefault="006F1E7E">
      <w:pPr>
        <w:spacing w:line="200" w:lineRule="exact"/>
        <w:sectPr w:rsidR="006F1E7E">
          <w:headerReference w:type="default" r:id="rId33"/>
          <w:pgSz w:w="14400" w:h="10800" w:orient="landscape"/>
          <w:pgMar w:top="0" w:right="20" w:bottom="0" w:left="40" w:header="0" w:footer="40" w:gutter="0"/>
          <w:cols w:space="720"/>
        </w:sectPr>
      </w:pPr>
    </w:p>
    <w:p w:rsidR="006F1E7E" w:rsidRDefault="002A54D8">
      <w:pPr>
        <w:spacing w:before="53"/>
        <w:ind w:left="1693" w:right="-149"/>
        <w:rPr>
          <w:rFonts w:ascii="Courier New" w:eastAsia="Courier New" w:hAnsi="Courier New" w:cs="Courier New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Using</w:t>
      </w:r>
      <w:r>
        <w:rPr>
          <w:rFonts w:ascii="Trebuchet MS" w:eastAsia="Trebuchet MS" w:hAnsi="Trebuchet MS" w:cs="Trebuchet MS"/>
          <w:color w:val="1F487C"/>
          <w:spacing w:val="3"/>
          <w:sz w:val="80"/>
          <w:szCs w:val="8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80"/>
          <w:szCs w:val="80"/>
        </w:rPr>
        <w:t>List</w:t>
      </w:r>
    </w:p>
    <w:p w:rsidR="006F1E7E" w:rsidRDefault="006F1E7E">
      <w:pPr>
        <w:spacing w:before="3" w:line="100" w:lineRule="exact"/>
        <w:rPr>
          <w:sz w:val="10"/>
          <w:szCs w:val="10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37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main(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6F1E7E" w:rsidRDefault="002A54D8">
      <w:pPr>
        <w:spacing w:before="24"/>
        <w:ind w:left="37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6F1E7E" w:rsidRDefault="002A54D8">
      <w:pPr>
        <w:spacing w:before="24" w:line="380" w:lineRule="exact"/>
        <w:ind w:left="181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List</w:t>
      </w:r>
      <w:r>
        <w:rPr>
          <w:rFonts w:ascii="Courier New" w:eastAsia="Courier New" w:hAnsi="Courier New" w:cs="Courier New"/>
          <w:b/>
          <w:color w:val="FFFFFF"/>
          <w:spacing w:val="-7"/>
          <w:position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list</w:t>
      </w:r>
      <w:proofErr w:type="spell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6F1E7E" w:rsidRDefault="002A54D8">
      <w:pPr>
        <w:spacing w:before="1" w:line="120" w:lineRule="exact"/>
        <w:rPr>
          <w:sz w:val="12"/>
          <w:szCs w:val="12"/>
        </w:rPr>
      </w:pPr>
      <w:r>
        <w:br w:type="column"/>
      </w:r>
    </w:p>
    <w:p w:rsidR="006F1E7E" w:rsidRDefault="006F1E7E">
      <w:pPr>
        <w:spacing w:line="200" w:lineRule="exact"/>
      </w:pPr>
    </w:p>
    <w:p w:rsidR="006F1E7E" w:rsidRDefault="002A54D8">
      <w:pPr>
        <w:ind w:right="-7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FFFF00"/>
          <w:sz w:val="36"/>
          <w:szCs w:val="36"/>
        </w:rPr>
        <w:t>R</w:t>
      </w:r>
      <w:r>
        <w:rPr>
          <w:rFonts w:ascii="Arial" w:eastAsia="Arial" w:hAnsi="Arial" w:cs="Arial"/>
          <w:color w:val="FFFF00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FFFF00"/>
          <w:sz w:val="36"/>
          <w:szCs w:val="36"/>
        </w:rPr>
        <w:t>su</w:t>
      </w:r>
      <w:r>
        <w:rPr>
          <w:rFonts w:ascii="Arial" w:eastAsia="Arial" w:hAnsi="Arial" w:cs="Arial"/>
          <w:color w:val="FFFF00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FFFF00"/>
          <w:sz w:val="36"/>
          <w:szCs w:val="36"/>
        </w:rPr>
        <w:t>t</w:t>
      </w:r>
    </w:p>
    <w:p w:rsidR="006F1E7E" w:rsidRDefault="002A54D8">
      <w:pPr>
        <w:spacing w:before="2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EDEBE0"/>
          <w:sz w:val="24"/>
          <w:szCs w:val="24"/>
        </w:rPr>
        <w:lastRenderedPageBreak/>
        <w:t>6</w:t>
      </w:r>
    </w:p>
    <w:p w:rsidR="006F1E7E" w:rsidRDefault="002A54D8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EDEBE0"/>
          <w:sz w:val="24"/>
          <w:szCs w:val="24"/>
        </w:rPr>
        <w:t>7</w:t>
      </w:r>
    </w:p>
    <w:p w:rsidR="006F1E7E" w:rsidRDefault="002A54D8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EDEBE0"/>
          <w:sz w:val="24"/>
          <w:szCs w:val="24"/>
        </w:rPr>
        <w:t>5</w:t>
      </w:r>
    </w:p>
    <w:p w:rsidR="006F1E7E" w:rsidRDefault="002A54D8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EDEBE0"/>
          <w:sz w:val="24"/>
          <w:szCs w:val="24"/>
        </w:rPr>
        <w:t>Nu</w:t>
      </w:r>
      <w:r>
        <w:rPr>
          <w:rFonts w:ascii="Arial" w:eastAsia="Arial" w:hAnsi="Arial" w:cs="Arial"/>
          <w:color w:val="EDEBE0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EDEBE0"/>
          <w:sz w:val="24"/>
          <w:szCs w:val="24"/>
        </w:rPr>
        <w:t>r</w:t>
      </w:r>
      <w:r>
        <w:rPr>
          <w:rFonts w:ascii="Arial" w:eastAsia="Arial" w:hAnsi="Arial" w:cs="Arial"/>
          <w:color w:val="EDEBE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EDEBE0"/>
          <w:sz w:val="24"/>
          <w:szCs w:val="24"/>
        </w:rPr>
        <w:t>f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 xml:space="preserve"> node</w:t>
      </w:r>
      <w:r>
        <w:rPr>
          <w:rFonts w:ascii="Arial" w:eastAsia="Arial" w:hAnsi="Arial" w:cs="Arial"/>
          <w:color w:val="EDEBE0"/>
          <w:sz w:val="24"/>
          <w:szCs w:val="24"/>
        </w:rPr>
        <w:t>s</w:t>
      </w:r>
      <w:r>
        <w:rPr>
          <w:rFonts w:ascii="Arial" w:eastAsia="Arial" w:hAnsi="Arial" w:cs="Arial"/>
          <w:color w:val="EDEBE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z w:val="24"/>
          <w:szCs w:val="24"/>
        </w:rPr>
        <w:t>in</w:t>
      </w:r>
      <w:r>
        <w:rPr>
          <w:rFonts w:ascii="Arial" w:eastAsia="Arial" w:hAnsi="Arial" w:cs="Arial"/>
          <w:color w:val="EDEBE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z w:val="24"/>
          <w:szCs w:val="24"/>
        </w:rPr>
        <w:t>t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EDEBE0"/>
          <w:sz w:val="24"/>
          <w:szCs w:val="24"/>
        </w:rPr>
        <w:t>e</w:t>
      </w:r>
      <w:r>
        <w:rPr>
          <w:rFonts w:ascii="Arial" w:eastAsia="Arial" w:hAnsi="Arial" w:cs="Arial"/>
          <w:color w:val="EDEBE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z w:val="24"/>
          <w:szCs w:val="24"/>
        </w:rPr>
        <w:t>l</w:t>
      </w:r>
      <w:r>
        <w:rPr>
          <w:rFonts w:ascii="Arial" w:eastAsia="Arial" w:hAnsi="Arial" w:cs="Arial"/>
          <w:color w:val="EDEBE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EDEBE0"/>
          <w:sz w:val="24"/>
          <w:szCs w:val="24"/>
        </w:rPr>
        <w:t>st:</w:t>
      </w:r>
      <w:r>
        <w:rPr>
          <w:rFonts w:ascii="Arial" w:eastAsia="Arial" w:hAnsi="Arial" w:cs="Arial"/>
          <w:color w:val="EDEBE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z w:val="24"/>
          <w:szCs w:val="24"/>
        </w:rPr>
        <w:t>3</w:t>
      </w:r>
    </w:p>
    <w:p w:rsidR="006F1E7E" w:rsidRDefault="002A54D8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EDEBE0"/>
          <w:spacing w:val="1"/>
          <w:sz w:val="24"/>
          <w:szCs w:val="24"/>
        </w:rPr>
        <w:t>5</w:t>
      </w:r>
      <w:r>
        <w:rPr>
          <w:rFonts w:ascii="Arial" w:eastAsia="Arial" w:hAnsi="Arial" w:cs="Arial"/>
          <w:color w:val="EDEBE0"/>
          <w:sz w:val="24"/>
          <w:szCs w:val="24"/>
        </w:rPr>
        <w:t>.0</w:t>
      </w:r>
      <w:r>
        <w:rPr>
          <w:rFonts w:ascii="Arial" w:eastAsia="Arial" w:hAnsi="Arial" w:cs="Arial"/>
          <w:color w:val="EDEBE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oun</w:t>
      </w:r>
      <w:r>
        <w:rPr>
          <w:rFonts w:ascii="Arial" w:eastAsia="Arial" w:hAnsi="Arial" w:cs="Arial"/>
          <w:color w:val="EDEBE0"/>
          <w:sz w:val="24"/>
          <w:szCs w:val="24"/>
        </w:rPr>
        <w:t>d</w:t>
      </w:r>
    </w:p>
    <w:p w:rsidR="006F1E7E" w:rsidRDefault="002A54D8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EDEBE0"/>
          <w:spacing w:val="1"/>
          <w:sz w:val="24"/>
          <w:szCs w:val="24"/>
        </w:rPr>
        <w:t>4</w:t>
      </w:r>
      <w:r>
        <w:rPr>
          <w:rFonts w:ascii="Arial" w:eastAsia="Arial" w:hAnsi="Arial" w:cs="Arial"/>
          <w:color w:val="EDEBE0"/>
          <w:sz w:val="24"/>
          <w:szCs w:val="24"/>
        </w:rPr>
        <w:t>.5</w:t>
      </w:r>
      <w:r>
        <w:rPr>
          <w:rFonts w:ascii="Arial" w:eastAsia="Arial" w:hAnsi="Arial" w:cs="Arial"/>
          <w:color w:val="EDEBE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no</w:t>
      </w:r>
      <w:r>
        <w:rPr>
          <w:rFonts w:ascii="Arial" w:eastAsia="Arial" w:hAnsi="Arial" w:cs="Arial"/>
          <w:color w:val="EDEBE0"/>
          <w:sz w:val="24"/>
          <w:szCs w:val="24"/>
        </w:rPr>
        <w:t>t</w:t>
      </w:r>
      <w:r>
        <w:rPr>
          <w:rFonts w:ascii="Arial" w:eastAsia="Arial" w:hAnsi="Arial" w:cs="Arial"/>
          <w:color w:val="EDEBE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oun</w:t>
      </w:r>
      <w:r>
        <w:rPr>
          <w:rFonts w:ascii="Arial" w:eastAsia="Arial" w:hAnsi="Arial" w:cs="Arial"/>
          <w:color w:val="EDEBE0"/>
          <w:sz w:val="24"/>
          <w:szCs w:val="24"/>
        </w:rPr>
        <w:t>d</w:t>
      </w:r>
    </w:p>
    <w:p w:rsidR="006F1E7E" w:rsidRDefault="002A54D8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EDEBE0"/>
          <w:sz w:val="24"/>
          <w:szCs w:val="24"/>
        </w:rPr>
        <w:t>6</w:t>
      </w:r>
    </w:p>
    <w:p w:rsidR="006F1E7E" w:rsidRDefault="002A54D8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EDEBE0"/>
          <w:sz w:val="24"/>
          <w:szCs w:val="24"/>
        </w:rPr>
        <w:t>5</w:t>
      </w:r>
    </w:p>
    <w:p w:rsidR="006F1E7E" w:rsidRDefault="002A54D8">
      <w:pPr>
        <w:spacing w:before="12"/>
        <w:rPr>
          <w:rFonts w:ascii="Arial" w:eastAsia="Arial" w:hAnsi="Arial" w:cs="Arial"/>
          <w:sz w:val="24"/>
          <w:szCs w:val="24"/>
        </w:rPr>
        <w:sectPr w:rsidR="006F1E7E">
          <w:type w:val="continuous"/>
          <w:pgSz w:w="14400" w:h="10800" w:orient="landscape"/>
          <w:pgMar w:top="0" w:right="20" w:bottom="0" w:left="40" w:header="720" w:footer="720" w:gutter="0"/>
          <w:cols w:num="3" w:space="720" w:equalWidth="0">
            <w:col w:w="5765" w:space="2343"/>
            <w:col w:w="1017" w:space="453"/>
            <w:col w:w="4762"/>
          </w:cols>
        </w:sectPr>
      </w:pPr>
      <w:r>
        <w:rPr>
          <w:rFonts w:ascii="Arial" w:eastAsia="Arial" w:hAnsi="Arial" w:cs="Arial"/>
          <w:color w:val="EDEBE0"/>
          <w:sz w:val="24"/>
          <w:szCs w:val="24"/>
        </w:rPr>
        <w:t>Nu</w:t>
      </w:r>
      <w:r>
        <w:rPr>
          <w:rFonts w:ascii="Arial" w:eastAsia="Arial" w:hAnsi="Arial" w:cs="Arial"/>
          <w:color w:val="EDEBE0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EDEBE0"/>
          <w:sz w:val="24"/>
          <w:szCs w:val="24"/>
        </w:rPr>
        <w:t>r</w:t>
      </w:r>
      <w:r>
        <w:rPr>
          <w:rFonts w:ascii="Arial" w:eastAsia="Arial" w:hAnsi="Arial" w:cs="Arial"/>
          <w:color w:val="EDEBE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EDEBE0"/>
          <w:sz w:val="24"/>
          <w:szCs w:val="24"/>
        </w:rPr>
        <w:t>f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 xml:space="preserve"> node</w:t>
      </w:r>
      <w:r>
        <w:rPr>
          <w:rFonts w:ascii="Arial" w:eastAsia="Arial" w:hAnsi="Arial" w:cs="Arial"/>
          <w:color w:val="EDEBE0"/>
          <w:sz w:val="24"/>
          <w:szCs w:val="24"/>
        </w:rPr>
        <w:t>s</w:t>
      </w:r>
      <w:r>
        <w:rPr>
          <w:rFonts w:ascii="Arial" w:eastAsia="Arial" w:hAnsi="Arial" w:cs="Arial"/>
          <w:color w:val="EDEBE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z w:val="24"/>
          <w:szCs w:val="24"/>
        </w:rPr>
        <w:t>in</w:t>
      </w:r>
      <w:r>
        <w:rPr>
          <w:rFonts w:ascii="Arial" w:eastAsia="Arial" w:hAnsi="Arial" w:cs="Arial"/>
          <w:color w:val="EDEBE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z w:val="24"/>
          <w:szCs w:val="24"/>
        </w:rPr>
        <w:t>t</w:t>
      </w:r>
      <w:r>
        <w:rPr>
          <w:rFonts w:ascii="Arial" w:eastAsia="Arial" w:hAnsi="Arial" w:cs="Arial"/>
          <w:color w:val="EDEBE0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EDEBE0"/>
          <w:sz w:val="24"/>
          <w:szCs w:val="24"/>
        </w:rPr>
        <w:t>e</w:t>
      </w:r>
      <w:r>
        <w:rPr>
          <w:rFonts w:ascii="Arial" w:eastAsia="Arial" w:hAnsi="Arial" w:cs="Arial"/>
          <w:color w:val="EDEBE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z w:val="24"/>
          <w:szCs w:val="24"/>
        </w:rPr>
        <w:t>l</w:t>
      </w:r>
      <w:r>
        <w:rPr>
          <w:rFonts w:ascii="Arial" w:eastAsia="Arial" w:hAnsi="Arial" w:cs="Arial"/>
          <w:color w:val="EDEBE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EDEBE0"/>
          <w:sz w:val="24"/>
          <w:szCs w:val="24"/>
        </w:rPr>
        <w:t>st:</w:t>
      </w:r>
      <w:r>
        <w:rPr>
          <w:rFonts w:ascii="Arial" w:eastAsia="Arial" w:hAnsi="Arial" w:cs="Arial"/>
          <w:color w:val="EDEBE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EDEBE0"/>
          <w:sz w:val="24"/>
          <w:szCs w:val="24"/>
        </w:rPr>
        <w:t>2</w:t>
      </w:r>
    </w:p>
    <w:p w:rsidR="006F1E7E" w:rsidRDefault="002A54D8">
      <w:pPr>
        <w:spacing w:before="37" w:line="254" w:lineRule="auto"/>
        <w:ind w:left="1817" w:right="3468"/>
        <w:rPr>
          <w:rFonts w:ascii="Courier New" w:eastAsia="Courier New" w:hAnsi="Courier New" w:cs="Courier New"/>
          <w:sz w:val="36"/>
          <w:szCs w:val="36"/>
        </w:rPr>
      </w:pPr>
      <w:r>
        <w:lastRenderedPageBreak/>
        <w:pict>
          <v:group id="_x0000_s1108" style="position:absolute;left:0;text-align:left;margin-left:0;margin-top:0;width:10in;height:518pt;z-index:-1396;mso-position-horizontal-relative:page;mso-position-vertical-relative:page" coordsize="14400,10360">
            <v:shape id="_x0000_s1126" style="position:absolute;top:576;width:14400;height:135" coordorigin=",576" coordsize="14400,135" path="m,711r14400,l14400,576,,576,,711xe" fillcolor="#c0504d" stroked="f">
              <v:path arrowok="t"/>
            </v:shape>
            <v:shape id="_x0000_s1125" style="position:absolute;width:14400;height:490" coordsize="14400,490" path="m,490r14400,l14400,,,,,490xe" fillcolor="#1f487c" stroked="f">
              <v:path arrowok="t"/>
            </v:shape>
            <v:shape id="_x0000_s1124" style="position:absolute;top:484;width:14400;height:147" coordorigin=",484" coordsize="14400,147" path="m,631r14400,l14400,484,,484,,631xe" fillcolor="#c0504d" stroked="f">
              <v:path arrowok="t"/>
            </v:shape>
            <v:shape id="_x0000_s1123" style="position:absolute;left:8520;top:566;width:5880;height:145" coordorigin="8520,566" coordsize="5880,145" path="m8520,711r5880,l14400,566r-5880,l8520,711xe" fillcolor="#c0504d" stroked="f">
              <v:path arrowok="t"/>
            </v:shape>
            <v:shape id="_x0000_s1122" style="position:absolute;left:8520;top:693;width:5880;height:285" coordorigin="8520,693" coordsize="5880,285" path="m8520,978r5880,l14400,693r-5880,l8520,978xe" fillcolor="#c0504d" stroked="f">
              <v:path arrowok="t"/>
            </v:shape>
            <v:shape id="_x0000_s1121" style="position:absolute;left:8515;top:783;width:4825;height:45" coordorigin="8515,783" coordsize="4825,45" path="m8515,790r,34l8518,828r4819,l13340,824r,-38l13337,783r-4819,l8515,786r,4xe" stroked="f">
              <v:path arrowok="t"/>
            </v:shape>
            <v:shape id="_x0000_s1120" style="position:absolute;left:11613;top:928;width:2520;height:57" coordorigin="11613,928" coordsize="2520,57" path="m11613,937r,44l11617,985r2511,l14133,981r,-49l14128,928r-2511,l11613,932r,5xe" stroked="f">
              <v:path arrowok="t"/>
            </v:shape>
            <v:shape id="_x0000_s1119" style="position:absolute;left:14353;top:-3;width:0;height:978" coordorigin="14353,-3" coordsize="0,978" path="m14353,r,975e" filled="f" strokecolor="white" strokeweight="4.6pt">
              <v:path arrowok="t"/>
            </v:shape>
            <v:shape id="_x0000_s1118" style="position:absolute;left:14265;top:-3;width:0;height:978" coordorigin="14265,-3" coordsize="0,978" path="m14265,r,975e" filled="f" strokecolor="white" strokeweight="2.35pt">
              <v:path arrowok="t"/>
            </v:shape>
            <v:shape id="_x0000_s1117" style="position:absolute;left:14220;top:-3;width:0;height:978" coordorigin="14220,-3" coordsize="0,978" path="m14220,r,975e" filled="f" strokecolor="white" strokeweight=".85pt">
              <v:path arrowok="t"/>
            </v:shape>
            <v:shape id="_x0000_s1116" style="position:absolute;left:14156;top:-3;width:0;height:978" coordorigin="14156,-3" coordsize="0,978" path="m14156,r,975e" filled="f" strokecolor="white" strokeweight=".78497mm">
              <v:path arrowok="t"/>
            </v:shape>
            <v:shape id="_x0000_s1115" style="position:absolute;left:14084;width:0;height:923" coordorigin="14084" coordsize="0,923" path="m14084,r,923e" filled="f" strokecolor="white" strokeweight="1.57872mm">
              <v:path arrowok="t"/>
            </v:shape>
            <v:shape id="_x0000_s1114" style="position:absolute;left:13981;width:0;height:923" coordorigin="13981" coordsize="0,923" path="m13981,r,923e" filled="f" strokecolor="white" strokeweight=".25578mm">
              <v:path arrowok="t"/>
            </v:shape>
            <v:shape id="_x0000_s1113" style="position:absolute;left:273;top:2353;width:13790;height:7997" coordorigin="273,2353" coordsize="13790,7997" path="m273,10350r13790,l14063,2353r-13790,l273,10350xe" fillcolor="#375f92" stroked="f">
              <v:path arrowok="t"/>
            </v:shape>
            <v:shape id="_x0000_s1112" style="position:absolute;left:9473;top:787;width:4560;height:2910" coordorigin="9473,787" coordsize="4560,2910" path="m9473,787r,2910l13669,3697r364,-363l14033,787r-4560,xe" fillcolor="#5f497a" stroked="f">
              <v:path arrowok="t"/>
            </v:shape>
            <v:shape id="_x0000_s1111" style="position:absolute;left:13669;top:3334;width:364;height:364" coordorigin="13669,3334" coordsize="364,364" path="m13669,3697r364,-363l13742,3406r-73,291xe" fillcolor="#4d3a62" stroked="f">
              <v:path arrowok="t"/>
            </v:shape>
            <v:shape id="_x0000_s1110" style="position:absolute;left:9473;top:787;width:4560;height:2910" coordorigin="9473,787" coordsize="4560,2910" path="m13669,3697r73,-291l14033,3334r-364,363l9473,3697r,-2910l14033,787r,2547e" filled="f" strokecolor="#f9c090" strokeweight="2.5pt">
              <v:path arrowok="t"/>
            </v:shape>
            <v:shape id="_x0000_s1109" type="#_x0000_t75" style="position:absolute;left:7978;top:958;width:1476;height:612">
              <v:imagedata r:id="rId34" o:title="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list.Ins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7.0); </w:t>
      </w:r>
      <w:r>
        <w:rPr>
          <w:rFonts w:ascii="Courier New" w:eastAsia="Courier New" w:hAnsi="Courier New" w:cs="Courier New"/>
          <w:b/>
          <w:color w:val="FFFFFF"/>
          <w:spacing w:val="16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successful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list.Ins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1,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5.0); </w:t>
      </w:r>
      <w:r>
        <w:rPr>
          <w:rFonts w:ascii="Courier New" w:eastAsia="Courier New" w:hAnsi="Courier New" w:cs="Courier New"/>
          <w:b/>
          <w:color w:val="FFFFFF"/>
          <w:spacing w:val="16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successful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list.Ins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-1,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5.0);</w:t>
      </w:r>
      <w:r>
        <w:rPr>
          <w:rFonts w:ascii="Courier New" w:eastAsia="Courier New" w:hAnsi="Courier New" w:cs="Courier New"/>
          <w:b/>
          <w:color w:val="FFFFFF"/>
          <w:spacing w:val="16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unsuccessf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l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list.Ins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6.0); </w:t>
      </w:r>
      <w:r>
        <w:rPr>
          <w:rFonts w:ascii="Courier New" w:eastAsia="Courier New" w:hAnsi="Courier New" w:cs="Courier New"/>
          <w:b/>
          <w:color w:val="FFFFFF"/>
          <w:spacing w:val="16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successful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list.Ins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8,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4.0); </w:t>
      </w:r>
      <w:r>
        <w:rPr>
          <w:rFonts w:ascii="Courier New" w:eastAsia="Courier New" w:hAnsi="Courier New" w:cs="Courier New"/>
          <w:b/>
          <w:color w:val="FFFFFF"/>
          <w:spacing w:val="16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unsuccessf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l</w:t>
      </w:r>
    </w:p>
    <w:p w:rsidR="006F1E7E" w:rsidRDefault="002A54D8">
      <w:pPr>
        <w:ind w:left="181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pri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00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all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ele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ents</w:t>
      </w:r>
    </w:p>
    <w:p w:rsidR="006F1E7E" w:rsidRDefault="002A54D8">
      <w:pPr>
        <w:spacing w:before="24"/>
        <w:ind w:left="181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list.Dis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yL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6F1E7E" w:rsidRDefault="002A54D8">
      <w:pPr>
        <w:spacing w:before="24" w:line="254" w:lineRule="auto"/>
        <w:ind w:left="1817" w:right="63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(5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.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0)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0)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"5.0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found"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"5.0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found"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(4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.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5)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0)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"4.5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found"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"4.5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found"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list.Del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7.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0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6F1E7E" w:rsidRDefault="002A54D8">
      <w:pPr>
        <w:spacing w:line="400" w:lineRule="exact"/>
        <w:ind w:left="181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list.Dis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yL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pacing w:val="-2"/>
          <w:position w:val="3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);</w:t>
      </w:r>
    </w:p>
    <w:p w:rsidR="006F1E7E" w:rsidRDefault="002A54D8">
      <w:pPr>
        <w:spacing w:before="24"/>
        <w:ind w:left="181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0;</w:t>
      </w:r>
    </w:p>
    <w:p w:rsidR="006F1E7E" w:rsidRDefault="002A54D8">
      <w:pPr>
        <w:spacing w:before="24"/>
        <w:ind w:left="377"/>
        <w:rPr>
          <w:rFonts w:ascii="Courier New" w:eastAsia="Courier New" w:hAnsi="Courier New" w:cs="Courier New"/>
          <w:sz w:val="36"/>
          <w:szCs w:val="36"/>
        </w:rPr>
        <w:sectPr w:rsidR="006F1E7E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6F1E7E" w:rsidRDefault="002A54D8">
      <w:pPr>
        <w:spacing w:before="95"/>
        <w:ind w:left="2680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61"/>
          <w:sz w:val="80"/>
          <w:szCs w:val="80"/>
        </w:rPr>
        <w:lastRenderedPageBreak/>
        <w:t>V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ariations</w:t>
      </w:r>
      <w:r>
        <w:rPr>
          <w:rFonts w:ascii="Trebuchet MS" w:eastAsia="Trebuchet MS" w:hAnsi="Trebuchet MS" w:cs="Trebuchet MS"/>
          <w:color w:val="1F487C"/>
          <w:spacing w:val="-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of Lin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k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ed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Lists</w:t>
      </w:r>
    </w:p>
    <w:p w:rsidR="006F1E7E" w:rsidRDefault="006F1E7E">
      <w:pPr>
        <w:spacing w:before="7" w:line="280" w:lineRule="exact"/>
        <w:rPr>
          <w:sz w:val="28"/>
          <w:szCs w:val="28"/>
        </w:rPr>
      </w:pPr>
    </w:p>
    <w:p w:rsidR="006F1E7E" w:rsidRDefault="002A54D8">
      <w:pPr>
        <w:ind w:left="1277"/>
        <w:rPr>
          <w:rFonts w:ascii="Arial" w:eastAsia="Arial" w:hAnsi="Arial" w:cs="Arial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Circular</w:t>
      </w:r>
      <w:r>
        <w:rPr>
          <w:rFonts w:ascii="Arial" w:eastAsia="Arial" w:hAnsi="Arial" w:cs="Arial"/>
          <w:b/>
          <w:i/>
          <w:color w:val="0000FF"/>
          <w:spacing w:val="-8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l</w:t>
      </w:r>
      <w:r>
        <w:rPr>
          <w:rFonts w:ascii="Arial" w:eastAsia="Arial" w:hAnsi="Arial" w:cs="Arial"/>
          <w:b/>
          <w:i/>
          <w:color w:val="0000FF"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nked</w:t>
      </w:r>
      <w:r>
        <w:rPr>
          <w:rFonts w:ascii="Arial" w:eastAsia="Arial" w:hAnsi="Arial" w:cs="Arial"/>
          <w:b/>
          <w:i/>
          <w:color w:val="0000FF"/>
          <w:spacing w:val="-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l</w:t>
      </w:r>
      <w:r>
        <w:rPr>
          <w:rFonts w:ascii="Arial" w:eastAsia="Arial" w:hAnsi="Arial" w:cs="Arial"/>
          <w:b/>
          <w:i/>
          <w:color w:val="0000FF"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s</w:t>
      </w:r>
      <w:r>
        <w:rPr>
          <w:rFonts w:ascii="Arial" w:eastAsia="Arial" w:hAnsi="Arial" w:cs="Arial"/>
          <w:b/>
          <w:i/>
          <w:color w:val="0000FF"/>
          <w:spacing w:val="1"/>
          <w:sz w:val="40"/>
          <w:szCs w:val="40"/>
        </w:rPr>
        <w:t>t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s:</w:t>
      </w:r>
    </w:p>
    <w:p w:rsidR="006F1E7E" w:rsidRDefault="006F1E7E">
      <w:pPr>
        <w:spacing w:before="19" w:line="220" w:lineRule="exact"/>
        <w:rPr>
          <w:sz w:val="22"/>
          <w:szCs w:val="22"/>
        </w:rPr>
      </w:pPr>
    </w:p>
    <w:p w:rsidR="006F1E7E" w:rsidRDefault="002A54D8">
      <w:pPr>
        <w:spacing w:line="460" w:lineRule="exact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color w:val="0000FF"/>
          <w:spacing w:val="75"/>
          <w:position w:val="-1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last node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points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st node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9" w:line="200" w:lineRule="exact"/>
      </w:pPr>
    </w:p>
    <w:p w:rsidR="006F1E7E" w:rsidRDefault="002A54D8">
      <w:pPr>
        <w:spacing w:line="420" w:lineRule="exact"/>
        <w:ind w:left="4966"/>
        <w:rPr>
          <w:rFonts w:ascii="Tahoma" w:eastAsia="Tahoma" w:hAnsi="Tahoma" w:cs="Tahoma"/>
          <w:sz w:val="36"/>
          <w:szCs w:val="36"/>
        </w:rPr>
      </w:pPr>
      <w:r>
        <w:pict>
          <v:group id="_x0000_s1071" style="position:absolute;left:0;text-align:left;margin-left:132pt;margin-top:-44.6pt;width:482.25pt;height:79.4pt;z-index:-1395;mso-position-horizontal-relative:page" coordorigin="2640,-892" coordsize="9645,1588">
            <v:shape id="_x0000_s1107" style="position:absolute;left:5543;top:-287;width:960;height:960" coordorigin="5543,-287" coordsize="960,960" path="m5543,673r960,l6503,-287r-960,l5543,673xe" fillcolor="#4f81bc" stroked="f">
              <v:path arrowok="t"/>
            </v:shape>
            <v:shape id="_x0000_s1106" style="position:absolute;left:5543;top:-287;width:960;height:960" coordorigin="5543,-287" coordsize="960,960" path="m5543,673r960,l6503,-287r-960,l5543,673xe" filled="f" strokeweight="2.25pt">
              <v:path arrowok="t"/>
            </v:shape>
            <v:shape id="_x0000_s1105" style="position:absolute;left:5955;top:80;width:1508;height:225" coordorigin="5955,80" coordsize="1508,225" path="m7350,170l7328,80r,90l7350,170xe" fillcolor="black" stroked="f">
              <v:path arrowok="t"/>
            </v:shape>
            <v:shape id="_x0000_s1104" style="position:absolute;left:5955;top:80;width:1508;height:225" coordorigin="5955,80" coordsize="1508,225" path="m6086,215r1242,l6086,215r2,-40l6090,193,7328,170r-1243,l6079,155r-15,-16l6045,129r-22,-4l6023,215r17,43l6060,249r16,-15l6086,215xe" fillcolor="black" stroked="f">
              <v:path arrowok="t"/>
            </v:shape>
            <v:shape id="_x0000_s1103" style="position:absolute;left:5955;top:80;width:1508;height:225" coordorigin="5955,80" coordsize="1508,225" path="m6023,260r17,-2l6023,215r,-90l6005,128r-20,9l5969,151r-10,20l5955,193r2,17l5966,230r15,16l6000,256r23,4xe" fillcolor="black" stroked="f">
              <v:path arrowok="t"/>
            </v:shape>
            <v:shape id="_x0000_s1102" style="position:absolute;left:5955;top:80;width:1508;height:225" coordorigin="5955,80" coordsize="1508,225" path="m6088,175r-2,40l7350,215r113,-22l7328,80r22,90l7328,170,6090,193r-2,-18xe" fillcolor="black" stroked="f">
              <v:path arrowok="t"/>
            </v:shape>
            <v:shape id="_x0000_s1101" style="position:absolute;left:5955;top:80;width:1508;height:225" coordorigin="5955,80" coordsize="1508,225" path="m7350,215r-22,l7328,305,7463,193r-113,22xe" fillcolor="black" stroked="f">
              <v:path arrowok="t"/>
            </v:shape>
            <v:shape id="_x0000_s1100" style="position:absolute;left:4583;top:-287;width:960;height:960" coordorigin="4583,-287" coordsize="960,960" path="m4583,673r960,l5543,-287r-960,l4583,673xe" fillcolor="purple" stroked="f">
              <v:path arrowok="t"/>
            </v:shape>
            <v:shape id="_x0000_s1099" style="position:absolute;left:4583;top:-287;width:960;height:960" coordorigin="4583,-287" coordsize="960,960" path="m4583,673r960,l5543,-287r-960,l4583,673xe" filled="f" strokeweight="2.25pt">
              <v:path arrowok="t"/>
            </v:shape>
            <v:shape id="_x0000_s1098" style="position:absolute;left:2663;top:-297;width:960;height:960" coordorigin="2663,-297" coordsize="960,960" path="m2663,663r960,l3623,-297r-960,l2663,663xe" fillcolor="#4f81bc" stroked="f">
              <v:path arrowok="t"/>
            </v:shape>
            <v:shape id="_x0000_s1097" style="position:absolute;left:2663;top:-297;width:960;height:960" coordorigin="2663,-297" coordsize="960,960" path="m2663,663r960,l3623,-297r-960,l2663,663xe" filled="f" strokeweight="2.25pt">
              <v:path arrowok="t"/>
            </v:shape>
            <v:shape id="_x0000_s1096" style="position:absolute;left:3075;top:80;width:1508;height:225" coordorigin="3075,80" coordsize="1508,225" path="m4470,170l4448,80r,90l4470,170xe" fillcolor="black" stroked="f">
              <v:path arrowok="t"/>
            </v:shape>
            <v:shape id="_x0000_s1095" style="position:absolute;left:3075;top:80;width:1508;height:225" coordorigin="3075,80" coordsize="1508,225" path="m3206,215r1242,l3206,215r2,-40l3210,193,4448,170r-1243,l3199,155r-15,-16l3165,129r-22,-4l3143,215r17,43l3180,249r16,-15l3206,215xe" fillcolor="black" stroked="f">
              <v:path arrowok="t"/>
            </v:shape>
            <v:shape id="_x0000_s1094" style="position:absolute;left:3075;top:80;width:1508;height:225" coordorigin="3075,80" coordsize="1508,225" path="m3143,260r17,-2l3143,215r,-90l3125,128r-20,9l3089,151r-10,20l3075,193r2,17l3086,230r15,16l3120,256r23,4xe" fillcolor="black" stroked="f">
              <v:path arrowok="t"/>
            </v:shape>
            <v:shape id="_x0000_s1093" style="position:absolute;left:3075;top:80;width:1508;height:225" coordorigin="3075,80" coordsize="1508,225" path="m3208,175r-2,40l4470,215r113,-22l4448,80r22,90l4448,170,3210,193r-2,-18xe" fillcolor="black" stroked="f">
              <v:path arrowok="t"/>
            </v:shape>
            <v:shape id="_x0000_s1092" style="position:absolute;left:3075;top:80;width:1508;height:225" coordorigin="3075,80" coordsize="1508,225" path="m4470,215r-22,l4448,305,4583,193r-113,22xe" fillcolor="black" stroked="f">
              <v:path arrowok="t"/>
            </v:shape>
            <v:shape id="_x0000_s1091" style="position:absolute;left:8423;top:-287;width:960;height:960" coordorigin="8423,-287" coordsize="960,960" path="m8423,673r960,l9383,-287r-960,l8423,673xe" fillcolor="#4f81bc" stroked="f">
              <v:path arrowok="t"/>
            </v:shape>
            <v:shape id="_x0000_s1090" style="position:absolute;left:8423;top:-287;width:960;height:960" coordorigin="8423,-287" coordsize="960,960" path="m8423,673r960,l9383,-287r-960,l8423,673xe" filled="f" strokeweight="2.25pt">
              <v:path arrowok="t"/>
            </v:shape>
            <v:shape id="_x0000_s1089" style="position:absolute;left:8835;top:80;width:1508;height:225" coordorigin="8835,80" coordsize="1508,225" path="m10230,170r-22,-90l10208,170r22,xe" fillcolor="black" stroked="f">
              <v:path arrowok="t"/>
            </v:shape>
            <v:shape id="_x0000_s1088" style="position:absolute;left:8835;top:80;width:1508;height:225" coordorigin="8835,80" coordsize="1508,225" path="m8966,215r1242,l8966,215r2,-40l8970,193r1238,-23l8965,170r-6,-15l8944,139r-19,-10l8903,125r,90l8920,258r20,-9l8956,234r10,-19xe" fillcolor="black" stroked="f">
              <v:path arrowok="t"/>
            </v:shape>
            <v:shape id="_x0000_s1087" style="position:absolute;left:8835;top:80;width:1508;height:225" coordorigin="8835,80" coordsize="1508,225" path="m8903,260r17,-2l8903,215r,-90l8885,128r-20,9l8849,151r-10,20l8835,193r2,17l8846,230r15,16l8880,256r23,4xe" fillcolor="black" stroked="f">
              <v:path arrowok="t"/>
            </v:shape>
            <v:shape id="_x0000_s1086" style="position:absolute;left:8835;top:80;width:1508;height:225" coordorigin="8835,80" coordsize="1508,225" path="m8968,175r-2,40l10230,215r113,-22l10208,80r22,90l10208,170,8970,193r-2,-18xe" fillcolor="black" stroked="f">
              <v:path arrowok="t"/>
            </v:shape>
            <v:shape id="_x0000_s1085" style="position:absolute;left:8835;top:80;width:1508;height:225" coordorigin="8835,80" coordsize="1508,225" path="m10230,215r-22,l10208,305r135,-112l10230,215xe" fillcolor="black" stroked="f">
              <v:path arrowok="t"/>
            </v:shape>
            <v:shape id="_x0000_s1084" style="position:absolute;left:7463;top:-287;width:960;height:960" coordorigin="7463,-287" coordsize="960,960" path="m7463,673r960,l8423,-287r-960,l7463,673xe" fillcolor="purple" stroked="f">
              <v:path arrowok="t"/>
            </v:shape>
            <v:shape id="_x0000_s1083" style="position:absolute;left:7463;top:-287;width:960;height:960" coordorigin="7463,-287" coordsize="960,960" path="m7463,673r960,l8423,-287r-960,l7463,673xe" filled="f" strokeweight="2.25pt">
              <v:path arrowok="t"/>
            </v:shape>
            <v:shape id="_x0000_s1082" style="position:absolute;left:11303;top:-287;width:960;height:960" coordorigin="11303,-287" coordsize="960,960" path="m11303,673r960,l12263,-287r-960,l11303,673xe" fillcolor="#4f81bc" stroked="f">
              <v:path arrowok="t"/>
            </v:shape>
            <v:shape id="_x0000_s1081" style="position:absolute;left:11303;top:-287;width:960;height:960" coordorigin="11303,-287" coordsize="960,960" path="m11303,673r960,l12263,-287r-960,l11303,673xe" filled="f" strokeweight="2.25pt">
              <v:path arrowok="t"/>
            </v:shape>
            <v:shape id="_x0000_s1080" style="position:absolute;left:10343;top:-287;width:960;height:960" coordorigin="10343,-287" coordsize="960,960" path="m10343,673r960,l11303,-287r-960,l10343,673xe" fillcolor="purple" stroked="f">
              <v:path arrowok="t"/>
            </v:shape>
            <v:shape id="_x0000_s1079" style="position:absolute;left:10343;top:-287;width:960;height:960" coordorigin="10343,-287" coordsize="960,960" path="m10343,673r960,l11303,-287r-960,l10343,673xe" filled="f" strokeweight="2.25pt">
              <v:path arrowok="t"/>
            </v:shape>
            <v:shape id="_x0000_s1078" style="position:absolute;left:11733;top:258;width:50;height:75" coordorigin="11733,258" coordsize="50,75" path="m11783,258r-50,l11735,329r22,4l11764,332r19,-74xe" fillcolor="blue" stroked="f">
              <v:path arrowok="t"/>
            </v:shape>
            <v:shape id="_x0000_s1077" style="position:absolute;left:11758;top:183;width:25;height:75" coordorigin="11758,183" coordsize="25,75" path="m11758,183r25,75l11780,186r-22,-3xe" fillcolor="blue" stroked="f">
              <v:path arrowok="t"/>
            </v:shape>
            <v:shape id="_x0000_s1076" style="position:absolute;left:11683;top:-870;width:150;height:1202" coordorigin="11683,-870" coordsize="150,1202" path="m11764,332r22,-5l11805,316r14,-16l11829,280r4,-22l11832,251r-5,-22l11816,210r-16,-14l11783,188r2,-1058l11750,183r-17,4l11729,188r-19,12l11696,216r-10,19l11683,258r,7l11688,287r11,18l11715,320r20,9l11733,258r50,l11758,183r22,3l11783,258r-19,74xe" fillcolor="blue" stroked="f">
              <v:path arrowok="t"/>
            </v:shape>
            <v:shape id="_x0000_s1075" style="position:absolute;left:11733;top:-870;width:52;height:1057" coordorigin="11733,-870" coordsize="52,1057" path="m11735,-870r-2,1057l11750,183r35,-1053l11735,-870xe" fillcolor="blue" stroked="f">
              <v:path arrowok="t"/>
            </v:shape>
            <v:shape id="_x0000_s1074" style="position:absolute;left:5078;top:-862;width:6680;height:0" coordorigin="5078,-862" coordsize="6680,0" path="m11758,-862r-6680,e" filled="f" strokecolor="blue" strokeweight="2.5pt">
              <v:path arrowok="t"/>
            </v:shape>
            <v:shape id="_x0000_s1073" style="position:absolute;left:4953;top:-862;width:250;height:533" coordorigin="4953,-862" coordsize="250,533" path="m5053,-479r-100,l5078,-329r125,-150l5103,-479r,25l5053,-454r,-25xe" fillcolor="blue" stroked="f">
              <v:path arrowok="t"/>
            </v:shape>
            <v:shape id="_x0000_s1072" style="position:absolute;left:4953;top:-862;width:250;height:533" coordorigin="4953,-862" coordsize="250,533" path="m5053,-454r50,l5103,-862r-50,l5053,-454xe" fillcolor="blue" stroked="f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color w:val="FFFFFF"/>
          <w:position w:val="-2"/>
          <w:sz w:val="36"/>
          <w:szCs w:val="36"/>
        </w:rPr>
        <w:t xml:space="preserve">A                      </w:t>
      </w:r>
      <w:r>
        <w:rPr>
          <w:rFonts w:ascii="Tahoma" w:eastAsia="Tahoma" w:hAnsi="Tahoma" w:cs="Tahoma"/>
          <w:color w:val="FFFFFF"/>
          <w:spacing w:val="86"/>
          <w:position w:val="-2"/>
          <w:sz w:val="36"/>
          <w:szCs w:val="36"/>
        </w:rPr>
        <w:t xml:space="preserve"> </w:t>
      </w:r>
      <w:r>
        <w:rPr>
          <w:rFonts w:ascii="Tahoma" w:eastAsia="Tahoma" w:hAnsi="Tahoma" w:cs="Tahoma"/>
          <w:color w:val="FFFFFF"/>
          <w:position w:val="-2"/>
          <w:sz w:val="36"/>
          <w:szCs w:val="36"/>
        </w:rPr>
        <w:t xml:space="preserve">B                      </w:t>
      </w:r>
      <w:r>
        <w:rPr>
          <w:rFonts w:ascii="Tahoma" w:eastAsia="Tahoma" w:hAnsi="Tahoma" w:cs="Tahoma"/>
          <w:color w:val="FFFFFF"/>
          <w:spacing w:val="79"/>
          <w:position w:val="-2"/>
          <w:sz w:val="36"/>
          <w:szCs w:val="36"/>
        </w:rPr>
        <w:t xml:space="preserve"> </w:t>
      </w:r>
      <w:r>
        <w:rPr>
          <w:rFonts w:ascii="Tahoma" w:eastAsia="Tahoma" w:hAnsi="Tahoma" w:cs="Tahoma"/>
          <w:color w:val="FFFFFF"/>
          <w:position w:val="-2"/>
          <w:sz w:val="36"/>
          <w:szCs w:val="36"/>
        </w:rPr>
        <w:t>C</w:t>
      </w:r>
    </w:p>
    <w:p w:rsidR="006F1E7E" w:rsidRDefault="006F1E7E">
      <w:pPr>
        <w:spacing w:line="200" w:lineRule="exact"/>
      </w:pPr>
    </w:p>
    <w:p w:rsidR="006F1E7E" w:rsidRDefault="006F1E7E">
      <w:pPr>
        <w:spacing w:before="5" w:line="240" w:lineRule="exact"/>
        <w:rPr>
          <w:sz w:val="24"/>
          <w:szCs w:val="24"/>
        </w:rPr>
      </w:pPr>
    </w:p>
    <w:p w:rsidR="006F1E7E" w:rsidRDefault="002A54D8">
      <w:pPr>
        <w:spacing w:line="420" w:lineRule="exact"/>
        <w:ind w:left="2746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color w:val="0000FF"/>
          <w:position w:val="-2"/>
          <w:sz w:val="36"/>
          <w:szCs w:val="36"/>
        </w:rPr>
        <w:t>Head</w:t>
      </w:r>
    </w:p>
    <w:p w:rsidR="006F1E7E" w:rsidRDefault="006F1E7E">
      <w:pPr>
        <w:spacing w:before="9" w:line="180" w:lineRule="exact"/>
        <w:rPr>
          <w:sz w:val="18"/>
          <w:szCs w:val="18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before="20"/>
        <w:ind w:left="248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How</w:t>
      </w:r>
      <w:proofErr w:type="gramEnd"/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do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now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en we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ve fini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hed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ver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ing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list?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20" w:lineRule="exact"/>
        <w:rPr>
          <w:sz w:val="22"/>
          <w:szCs w:val="22"/>
        </w:rPr>
      </w:pPr>
    </w:p>
    <w:p w:rsidR="006F1E7E" w:rsidRDefault="002A54D8">
      <w:pPr>
        <w:spacing w:line="253" w:lineRule="auto"/>
        <w:ind w:left="3587" w:right="1000" w:hanging="386"/>
        <w:rPr>
          <w:rFonts w:ascii="Georgia" w:eastAsia="Georgia" w:hAnsi="Georgia" w:cs="Georgia"/>
          <w:sz w:val="40"/>
          <w:szCs w:val="40"/>
        </w:rPr>
        <w:sectPr w:rsidR="006F1E7E">
          <w:headerReference w:type="default" r:id="rId35"/>
          <w:pgSz w:w="14400" w:h="10800" w:orient="landscape"/>
          <w:pgMar w:top="960" w:right="0" w:bottom="0" w:left="0" w:header="0" w:footer="40" w:gutter="0"/>
          <w:cols w:space="720"/>
        </w:sect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pacing w:val="1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(Tip: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k if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cur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 no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equal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the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head.)</w:t>
      </w:r>
    </w:p>
    <w:p w:rsidR="006F1E7E" w:rsidRDefault="006F1E7E">
      <w:pPr>
        <w:spacing w:before="16" w:line="240" w:lineRule="exact"/>
        <w:rPr>
          <w:sz w:val="24"/>
          <w:szCs w:val="24"/>
        </w:rPr>
      </w:pPr>
    </w:p>
    <w:p w:rsidR="006F1E7E" w:rsidRDefault="002A54D8">
      <w:pPr>
        <w:spacing w:line="660" w:lineRule="exact"/>
        <w:ind w:left="1277"/>
        <w:rPr>
          <w:rFonts w:ascii="Arial" w:eastAsia="Arial" w:hAnsi="Arial" w:cs="Arial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Doubly</w:t>
      </w:r>
      <w:r>
        <w:rPr>
          <w:rFonts w:ascii="Arial" w:eastAsia="Arial" w:hAnsi="Arial" w:cs="Arial"/>
          <w:b/>
          <w:i/>
          <w:color w:val="0000FF"/>
          <w:spacing w:val="-5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l</w:t>
      </w:r>
      <w:r>
        <w:rPr>
          <w:rFonts w:ascii="Arial" w:eastAsia="Arial" w:hAnsi="Arial" w:cs="Arial"/>
          <w:b/>
          <w:i/>
          <w:color w:val="0000FF"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nked </w:t>
      </w:r>
      <w:r>
        <w:rPr>
          <w:rFonts w:ascii="Arial" w:eastAsia="Arial" w:hAnsi="Arial" w:cs="Arial"/>
          <w:b/>
          <w:i/>
          <w:color w:val="0000FF"/>
          <w:spacing w:val="-2"/>
          <w:sz w:val="40"/>
          <w:szCs w:val="40"/>
        </w:rPr>
        <w:t>l</w:t>
      </w:r>
      <w:r>
        <w:rPr>
          <w:rFonts w:ascii="Arial" w:eastAsia="Arial" w:hAnsi="Arial" w:cs="Arial"/>
          <w:b/>
          <w:i/>
          <w:color w:val="0000FF"/>
          <w:sz w:val="40"/>
          <w:szCs w:val="40"/>
        </w:rPr>
        <w:t>ists:</w:t>
      </w:r>
    </w:p>
    <w:p w:rsidR="006F1E7E" w:rsidRDefault="006F1E7E">
      <w:pPr>
        <w:spacing w:before="4" w:line="160" w:lineRule="exact"/>
        <w:rPr>
          <w:sz w:val="17"/>
          <w:szCs w:val="17"/>
        </w:rPr>
      </w:pPr>
    </w:p>
    <w:p w:rsidR="006F1E7E" w:rsidRDefault="002A54D8">
      <w:pPr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Each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node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points 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only </w:t>
      </w:r>
      <w:r>
        <w:rPr>
          <w:rFonts w:ascii="Georgia" w:eastAsia="Georgia" w:hAnsi="Georgia" w:cs="Georgia"/>
          <w:color w:val="C00000"/>
          <w:sz w:val="40"/>
          <w:szCs w:val="40"/>
        </w:rPr>
        <w:t>successor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but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color w:val="C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C00000"/>
          <w:sz w:val="40"/>
          <w:szCs w:val="40"/>
        </w:rPr>
        <w:t>ed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z w:val="40"/>
          <w:szCs w:val="40"/>
        </w:rPr>
        <w:t>c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z w:val="40"/>
          <w:szCs w:val="40"/>
        </w:rPr>
        <w:t>ssor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before="2" w:line="280" w:lineRule="exact"/>
        <w:rPr>
          <w:sz w:val="28"/>
          <w:szCs w:val="28"/>
        </w:rPr>
      </w:pPr>
    </w:p>
    <w:p w:rsidR="006F1E7E" w:rsidRDefault="002A54D8">
      <w:pPr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NUL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L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 xml:space="preserve">: </w:t>
      </w:r>
      <w:r>
        <w:rPr>
          <w:rFonts w:ascii="Georgia" w:eastAsia="Georgia" w:hAnsi="Georgia" w:cs="Georgia"/>
          <w:color w:val="000000"/>
          <w:sz w:val="40"/>
          <w:szCs w:val="40"/>
        </w:rPr>
        <w:t>at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last 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6F1E7E">
      <w:pPr>
        <w:spacing w:line="200" w:lineRule="exact"/>
      </w:pPr>
    </w:p>
    <w:p w:rsidR="006F1E7E" w:rsidRDefault="006F1E7E">
      <w:pPr>
        <w:spacing w:before="3" w:line="280" w:lineRule="exact"/>
        <w:rPr>
          <w:sz w:val="28"/>
          <w:szCs w:val="28"/>
        </w:rPr>
      </w:pPr>
    </w:p>
    <w:p w:rsidR="006F1E7E" w:rsidRDefault="002A54D8">
      <w:pPr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Advan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ages:</w:t>
      </w:r>
    </w:p>
    <w:p w:rsidR="006F1E7E" w:rsidRDefault="002A54D8">
      <w:pPr>
        <w:spacing w:before="32"/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32"/>
          <w:szCs w:val="32"/>
        </w:rPr>
        <w:t></w:t>
      </w:r>
      <w:r>
        <w:rPr>
          <w:color w:val="C00000"/>
          <w:spacing w:val="53"/>
          <w:sz w:val="32"/>
          <w:szCs w:val="32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Given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 is easy 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visit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its 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38" w:line="440" w:lineRule="exact"/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position w:val="-1"/>
          <w:sz w:val="32"/>
          <w:szCs w:val="32"/>
        </w:rPr>
        <w:t></w:t>
      </w:r>
      <w:r>
        <w:rPr>
          <w:color w:val="C00000"/>
          <w:spacing w:val="53"/>
          <w:position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Conve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9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verse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>backwa</w:t>
      </w:r>
      <w:r>
        <w:rPr>
          <w:rFonts w:ascii="Georgia" w:eastAsia="Georgia" w:hAnsi="Georgia" w:cs="Georgia"/>
          <w:color w:val="0000FF"/>
          <w:spacing w:val="-1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position w:val="-1"/>
          <w:sz w:val="40"/>
          <w:szCs w:val="40"/>
        </w:rPr>
        <w:t>ds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</w:t>
      </w:r>
    </w:p>
    <w:p w:rsidR="006F1E7E" w:rsidRDefault="006F1E7E">
      <w:pPr>
        <w:spacing w:before="7" w:line="180" w:lineRule="exact"/>
        <w:rPr>
          <w:sz w:val="19"/>
          <w:szCs w:val="19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spacing w:line="480" w:lineRule="exact"/>
        <w:ind w:left="2041"/>
        <w:rPr>
          <w:rFonts w:ascii="Symbol" w:eastAsia="Symbol" w:hAnsi="Symbol" w:cs="Symbol"/>
          <w:sz w:val="36"/>
          <w:szCs w:val="36"/>
        </w:rPr>
      </w:pPr>
      <w:r>
        <w:pict>
          <v:group id="_x0000_s1026" style="position:absolute;left:0;text-align:left;margin-left:83.9pt;margin-top:-12.55pt;width:535.25pt;height:134.5pt;z-index:-1394;mso-position-horizontal-relative:page" coordorigin="1678,-251" coordsize="10705,2690">
            <v:shape id="_x0000_s1070" style="position:absolute;left:3643;top:-218;width:960;height:960" coordorigin="3643,-218" coordsize="960,960" path="m3643,742r960,l4603,-218r-960,l3643,742xe" fillcolor="#4f81bc" stroked="f">
              <v:path arrowok="t"/>
            </v:shape>
            <v:shape id="_x0000_s1069" style="position:absolute;left:3643;top:-218;width:960;height:960" coordorigin="3643,-218" coordsize="960,960" path="m3643,742r960,l4603,-218r-960,l3643,742xe" filled="f" strokeweight="2.25pt">
              <v:path arrowok="t"/>
            </v:shape>
            <v:shape id="_x0000_s1068" style="position:absolute;left:4055;top:-51;width:1507;height:225" coordorigin="4055,-51" coordsize="1507,225" path="m5450,39r-23,-90l5427,39r23,xe" fillcolor="black" stroked="f">
              <v:path arrowok="t"/>
            </v:shape>
            <v:shape id="_x0000_s1067" style="position:absolute;left:4055;top:-51;width:1507;height:225" coordorigin="4055,-51" coordsize="1507,225" path="m4186,84r1241,l4186,84r2,-40l4190,62,5427,39r-1242,l4179,24,4164,8,4145,-2r-23,-4l4122,84r18,43l4160,118r16,-15l4186,84xe" fillcolor="black" stroked="f">
              <v:path arrowok="t"/>
            </v:shape>
            <v:shape id="_x0000_s1066" style="position:absolute;left:4055;top:-51;width:1507;height:225" coordorigin="4055,-51" coordsize="1507,225" path="m4122,129r18,-2l4122,84r,-90l4105,-3r-20,9l4069,20r-10,19l4055,62r2,17l4066,99r15,16l4100,125r22,4xe" fillcolor="black" stroked="f">
              <v:path arrowok="t"/>
            </v:shape>
            <v:shape id="_x0000_s1065" style="position:absolute;left:4055;top:-51;width:1507;height:225" coordorigin="4055,-51" coordsize="1507,225" path="m4188,44r-2,40l5450,84,5562,62,5427,-51r23,90l5427,39,4190,62r-2,-18xe" fillcolor="black" stroked="f">
              <v:path arrowok="t"/>
            </v:shape>
            <v:shape id="_x0000_s1064" style="position:absolute;left:4055;top:-51;width:1507;height:225" coordorigin="4055,-51" coordsize="1507,225" path="m5450,84r-23,l5427,174,5562,62,5450,84xe" fillcolor="black" stroked="f">
              <v:path arrowok="t"/>
            </v:shape>
            <v:shape id="_x0000_s1063" style="position:absolute;left:2683;top:-218;width:960;height:960" coordorigin="2683,-218" coordsize="960,960" path="m2683,742r960,l3643,-218r-960,l2683,742xe" fillcolor="purple" stroked="f">
              <v:path arrowok="t"/>
            </v:shape>
            <v:shape id="_x0000_s1062" style="position:absolute;left:2683;top:-218;width:960;height:960" coordorigin="2683,-218" coordsize="960,960" path="m2683,742r960,l3643,-218r-960,l2683,742xe" filled="f" strokeweight="2.25pt">
              <v:path arrowok="t"/>
            </v:shape>
            <v:shape id="_x0000_s1061" style="position:absolute;left:2600;top:1457;width:960;height:960" coordorigin="2600,1457" coordsize="960,960" path="m2600,2417r960,l3560,1457r-960,l2600,2417xe" fillcolor="#4f81bc" stroked="f">
              <v:path arrowok="t"/>
            </v:shape>
            <v:shape id="_x0000_s1060" style="position:absolute;left:2600;top:1457;width:960;height:960" coordorigin="2600,1457" coordsize="960,960" path="m2600,2417r960,l3560,1457r-960,l2600,2417xe" filled="f" strokeweight="2.25pt">
              <v:path arrowok="t"/>
            </v:shape>
            <v:shape id="_x0000_s1059" style="position:absolute;left:2967;top:767;width:225;height:1230" coordorigin="2967,767" coordsize="225,1230" path="m3057,879r23,-112l2967,902r90,l3057,879xe" fillcolor="black" stroked="f">
              <v:path arrowok="t"/>
            </v:shape>
            <v:shape id="_x0000_s1058" style="position:absolute;left:2967;top:767;width:225;height:1230" coordorigin="2967,767" coordsize="225,1230" path="m3102,1929r-45,l3058,1993r22,4l3097,1995r5,-66xe" fillcolor="black" stroked="f">
              <v:path arrowok="t"/>
            </v:shape>
            <v:shape id="_x0000_s1057" style="position:absolute;left:2967;top:767;width:225;height:1230" coordorigin="2967,767" coordsize="225,1230" path="m3080,1862r22,67l3102,1866r-22,-4xe" fillcolor="black" stroked="f">
              <v:path arrowok="t"/>
            </v:shape>
            <v:shape id="_x0000_s1056" style="position:absolute;left:2967;top:767;width:225;height:1230" coordorigin="2967,767" coordsize="225,1230" path="m3192,902r-90,-23l3102,902r90,xe" fillcolor="black" stroked="f">
              <v:path arrowok="t"/>
            </v:shape>
            <v:shape id="_x0000_s1055" style="position:absolute;left:2967;top:767;width:225;height:1230" coordorigin="2967,767" coordsize="225,1230" path="m3097,1995r20,-10l3133,1971r11,-19l3147,1929r-2,-17l3136,1892r-15,-16l3102,1866r,-964l3062,1864r-5,2l3043,1873r-16,15l3016,1907r-4,22l3015,1947r9,20l3039,1983r19,10l3057,1929r45,l3080,1862r22,4l3102,1929r-5,66xe" fillcolor="black" stroked="f">
              <v:path arrowok="t"/>
            </v:shape>
            <v:shape id="_x0000_s1054" style="position:absolute;left:2967;top:767;width:225;height:1230" coordorigin="2967,767" coordsize="225,1230" path="m3057,1866r5,-2l3102,902r,-23l3192,902,3080,767r-23,112l3057,1866xe" fillcolor="black" stroked="f">
              <v:path arrowok="t"/>
            </v:shape>
            <v:shape id="_x0000_s1053" style="position:absolute;left:1700;top:-228;width:960;height:960" coordorigin="1700,-228" coordsize="960,960" path="m1700,732r960,l2660,-228r-960,l1700,732xe" fillcolor="#4f81bc" stroked="f">
              <v:path arrowok="t"/>
            </v:shape>
            <v:shape id="_x0000_s1052" style="position:absolute;left:1700;top:-228;width:960;height:960" coordorigin="1700,-228" coordsize="960,960" path="m1700,732r960,l2660,-228r-960,l1700,732xe" filled="f" strokeweight="2.25pt">
              <v:path arrowok="t"/>
            </v:shape>
            <v:shape id="_x0000_s1051" style="position:absolute;left:7520;top:-218;width:960;height:960" coordorigin="7520,-218" coordsize="960,960" path="m7520,742r960,l8480,-218r-960,l7520,742xe" fillcolor="#4f81bc" stroked="f">
              <v:path arrowok="t"/>
            </v:shape>
            <v:shape id="_x0000_s1050" style="position:absolute;left:7520;top:-218;width:960;height:960" coordorigin="7520,-218" coordsize="960,960" path="m7520,742r960,l8480,-218r-960,l7520,742xe" filled="f" strokeweight="2.25pt">
              <v:path arrowok="t"/>
            </v:shape>
            <v:shape id="_x0000_s1049" style="position:absolute;left:6560;top:-218;width:960;height:960" coordorigin="6560,-218" coordsize="960,960" path="m6560,742r960,l7520,-218r-960,l6560,742xe" fillcolor="purple" stroked="f">
              <v:path arrowok="t"/>
            </v:shape>
            <v:shape id="_x0000_s1048" style="position:absolute;left:6560;top:-218;width:960;height:960" coordorigin="6560,-218" coordsize="960,960" path="m6560,742r960,l7520,-218r-960,l6560,742xe" filled="f" strokeweight="2.25pt">
              <v:path arrowok="t"/>
            </v:shape>
            <v:shape id="_x0000_s1047" style="position:absolute;left:5578;top:-228;width:960;height:960" coordorigin="5578,-228" coordsize="960,960" path="m5578,732r960,l6538,-228r-960,l5578,732xe" fillcolor="#4f81bc" stroked="f">
              <v:path arrowok="t"/>
            </v:shape>
            <v:shape id="_x0000_s1046" style="position:absolute;left:5578;top:-228;width:960;height:960" coordorigin="5578,-228" coordsize="960,960" path="m5578,732r960,l6538,-228r-960,l5578,732xe" filled="f" strokeweight="2.25pt">
              <v:path arrowok="t"/>
            </v:shape>
            <v:shape id="_x0000_s1045" style="position:absolute;left:4620;top:358;width:1587;height:225" coordorigin="4620,358" coordsize="1587,225" path="m4733,493r-1,-45l4620,472r136,111l4733,493xe" fillcolor="blue" stroked="f">
              <v:path arrowok="t"/>
            </v:shape>
            <v:shape id="_x0000_s1044" style="position:absolute;left:4620;top:358;width:1587;height:225" coordorigin="4620,358" coordsize="1587,225" path="m4756,583r-1,-90l6073,455,4755,493,6075,473r1,-40l6076,433,4755,448r-1,-90l4620,472r112,-24l4733,493r23,90xe" fillcolor="blue" stroked="f">
              <v:path arrowok="t"/>
            </v:shape>
            <v:shape id="_x0000_s1043" style="position:absolute;left:4620;top:358;width:1587;height:225" coordorigin="4620,358" coordsize="1587,225" path="m6077,478r8,15l6140,477r,-45l6161,390r-22,-3l6121,389r-19,10l6086,414r-10,19l6076,433r-1,40l4755,493,6077,478xe" fillcolor="blue" stroked="f">
              <v:path arrowok="t"/>
            </v:shape>
            <v:shape id="_x0000_s1042" style="position:absolute;left:4620;top:358;width:1587;height:225" coordorigin="4620,358" coordsize="1587,225" path="m6141,522r18,-3l6179,510r15,-15l6204,476r3,-23l6205,435r-10,-19l6180,400r-19,-10l6140,432r,45l6085,493r14,15l6119,518r22,4xe" fillcolor="blue" stroked="f">
              <v:path arrowok="t"/>
            </v:shape>
            <v:shape id="_x0000_s1041" style="position:absolute;left:11400;top:-223;width:960;height:960" coordorigin="11400,-223" coordsize="960,960" path="m11400,737r960,l12360,-223r-960,l11400,737xe" fillcolor="#4f81bc" stroked="f">
              <v:path arrowok="t"/>
            </v:shape>
            <v:shape id="_x0000_s1040" style="position:absolute;left:11400;top:-223;width:960;height:960" coordorigin="11400,-223" coordsize="960,960" path="m11400,737r960,l12360,-223r-960,l11400,737xe" filled="f" strokeweight="2.25pt">
              <v:path arrowok="t"/>
            </v:shape>
            <v:shape id="_x0000_s1039" style="position:absolute;left:10440;top:-223;width:960;height:960" coordorigin="10440,-223" coordsize="960,960" path="m10440,737r960,l11400,-223r-960,l10440,737xe" fillcolor="purple" stroked="f">
              <v:path arrowok="t"/>
            </v:shape>
            <v:shape id="_x0000_s1038" style="position:absolute;left:10440;top:-223;width:960;height:960" coordorigin="10440,-223" coordsize="960,960" path="m10440,737r960,l11400,-223r-960,l10440,737xe" filled="f" strokeweight="2.25pt">
              <v:path arrowok="t"/>
            </v:shape>
            <v:shape id="_x0000_s1037" style="position:absolute;left:9458;top:-218;width:960;height:960" coordorigin="9458,-218" coordsize="960,960" path="m9458,742r960,l10418,-218r-960,l9458,742xe" fillcolor="#4f81bc" stroked="f">
              <v:path arrowok="t"/>
            </v:shape>
            <v:shape id="_x0000_s1036" style="position:absolute;left:9458;top:-218;width:960;height:960" coordorigin="9458,-218" coordsize="960,960" path="m9458,742r960,l10418,-218r-960,l9458,742xe" filled="f" strokeweight="2.25pt">
              <v:path arrowok="t"/>
            </v:shape>
            <v:shape id="_x0000_s1035" style="position:absolute;left:8500;top:353;width:1587;height:225" coordorigin="8500,353" coordsize="1587,225" path="m8613,488r-1,-45l8500,467r136,111l8613,488xe" fillcolor="blue" stroked="f">
              <v:path arrowok="t"/>
            </v:shape>
            <v:shape id="_x0000_s1034" style="position:absolute;left:8500;top:353;width:1587;height:225" coordorigin="8500,353" coordsize="1587,225" path="m8636,578r-1,-90l9953,450,8635,488,9955,468r1,-40l9956,428,8635,443r-1,-90l8500,467r112,-24l8613,488r23,90xe" fillcolor="blue" stroked="f">
              <v:path arrowok="t"/>
            </v:shape>
            <v:shape id="_x0000_s1033" style="position:absolute;left:8500;top:353;width:1587;height:225" coordorigin="8500,353" coordsize="1587,225" path="m9957,473r8,15l10020,472r,-45l10041,385r-22,-3l10001,384r-19,10l9966,409r-10,19l9956,428r-1,40l8635,488,9957,473xe" fillcolor="blue" stroked="f">
              <v:path arrowok="t"/>
            </v:shape>
            <v:shape id="_x0000_s1032" style="position:absolute;left:8500;top:353;width:1587;height:225" coordorigin="8500,353" coordsize="1587,225" path="m10021,517r18,-3l10059,505r15,-15l10084,471r3,-23l10085,430r-10,-19l10060,395r-19,-10l10020,427r,45l9965,488r14,15l9999,513r22,4xe" fillcolor="blue" stroked="f">
              <v:path arrowok="t"/>
            </v:shape>
            <v:shape id="_x0000_s1031" style="position:absolute;left:7912;top:-56;width:1508;height:225" coordorigin="7912,-56" coordsize="1508,225" path="m9307,34r-22,-90l9285,34r22,xe" fillcolor="black" stroked="f">
              <v:path arrowok="t"/>
            </v:shape>
            <v:shape id="_x0000_s1030" style="position:absolute;left:7912;top:-56;width:1508;height:225" coordorigin="7912,-56" coordsize="1508,225" path="m8044,79r1241,l8044,79r1,-40l8047,57,9285,34r-1242,l8036,19,8021,3,8002,-7r-22,-4l7980,79r17,43l8017,113r16,-15l8044,79xe" fillcolor="black" stroked="f">
              <v:path arrowok="t"/>
            </v:shape>
            <v:shape id="_x0000_s1029" style="position:absolute;left:7912;top:-56;width:1508;height:225" coordorigin="7912,-56" coordsize="1508,225" path="m7980,124r17,-2l7980,79r,-90l7962,-8r-20,9l7927,15r-11,20l7912,57r3,17l7924,94r15,16l7958,120r22,4xe" fillcolor="black" stroked="f">
              <v:path arrowok="t"/>
            </v:shape>
            <v:shape id="_x0000_s1028" style="position:absolute;left:7912;top:-56;width:1508;height:225" coordorigin="7912,-56" coordsize="1508,225" path="m8045,39r-1,40l9307,79,9420,57,9285,-56r22,90l9285,34,8047,57r-2,-18xe" fillcolor="black" stroked="f">
              <v:path arrowok="t"/>
            </v:shape>
            <v:shape id="_x0000_s1027" style="position:absolute;left:7912;top:-56;width:1508;height:225" coordorigin="7912,-56" coordsize="1508,225" path="m9307,79r-22,l9285,169,9420,57,9307,79xe" fillcolor="black" stroked="f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position w:val="4"/>
          <w:sz w:val="36"/>
          <w:szCs w:val="36"/>
        </w:rPr>
        <w:t></w:t>
      </w:r>
      <w:r>
        <w:rPr>
          <w:position w:val="4"/>
          <w:sz w:val="36"/>
          <w:szCs w:val="36"/>
        </w:rPr>
        <w:t xml:space="preserve">       </w:t>
      </w:r>
      <w:r>
        <w:rPr>
          <w:spacing w:val="8"/>
          <w:position w:val="4"/>
          <w:sz w:val="36"/>
          <w:szCs w:val="36"/>
        </w:rPr>
        <w:t xml:space="preserve"> </w:t>
      </w:r>
      <w:r>
        <w:rPr>
          <w:rFonts w:ascii="Tahoma" w:eastAsia="Tahoma" w:hAnsi="Tahoma" w:cs="Tahoma"/>
          <w:color w:val="FFFFFF"/>
          <w:position w:val="-4"/>
          <w:sz w:val="36"/>
          <w:szCs w:val="36"/>
        </w:rPr>
        <w:t xml:space="preserve">A                               </w:t>
      </w:r>
      <w:r>
        <w:rPr>
          <w:rFonts w:ascii="Tahoma" w:eastAsia="Tahoma" w:hAnsi="Tahoma" w:cs="Tahoma"/>
          <w:color w:val="FFFFFF"/>
          <w:spacing w:val="73"/>
          <w:position w:val="-4"/>
          <w:sz w:val="36"/>
          <w:szCs w:val="36"/>
        </w:rPr>
        <w:t xml:space="preserve"> </w:t>
      </w:r>
      <w:r>
        <w:rPr>
          <w:rFonts w:ascii="Tahoma" w:eastAsia="Tahoma" w:hAnsi="Tahoma" w:cs="Tahoma"/>
          <w:color w:val="FFFFFF"/>
          <w:position w:val="-4"/>
          <w:sz w:val="36"/>
          <w:szCs w:val="36"/>
        </w:rPr>
        <w:t xml:space="preserve">B                               </w:t>
      </w:r>
      <w:r>
        <w:rPr>
          <w:rFonts w:ascii="Tahoma" w:eastAsia="Tahoma" w:hAnsi="Tahoma" w:cs="Tahoma"/>
          <w:color w:val="FFFFFF"/>
          <w:spacing w:val="69"/>
          <w:position w:val="-4"/>
          <w:sz w:val="36"/>
          <w:szCs w:val="36"/>
        </w:rPr>
        <w:t xml:space="preserve"> </w:t>
      </w:r>
      <w:r>
        <w:rPr>
          <w:rFonts w:ascii="Tahoma" w:eastAsia="Tahoma" w:hAnsi="Tahoma" w:cs="Tahoma"/>
          <w:color w:val="FFFFFF"/>
          <w:position w:val="-3"/>
          <w:sz w:val="36"/>
          <w:szCs w:val="36"/>
        </w:rPr>
        <w:t xml:space="preserve">C     </w:t>
      </w:r>
      <w:r>
        <w:rPr>
          <w:rFonts w:ascii="Tahoma" w:eastAsia="Tahoma" w:hAnsi="Tahoma" w:cs="Tahoma"/>
          <w:color w:val="FFFFFF"/>
          <w:spacing w:val="29"/>
          <w:position w:val="-3"/>
          <w:sz w:val="36"/>
          <w:szCs w:val="36"/>
        </w:rPr>
        <w:t xml:space="preserve"> </w:t>
      </w:r>
      <w:r>
        <w:rPr>
          <w:rFonts w:ascii="Symbol" w:eastAsia="Symbol" w:hAnsi="Symbol" w:cs="Symbol"/>
          <w:color w:val="000000"/>
          <w:sz w:val="36"/>
          <w:szCs w:val="36"/>
        </w:rPr>
        <w:t></w:t>
      </w: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6F1E7E">
      <w:pPr>
        <w:spacing w:before="10" w:line="220" w:lineRule="exact"/>
        <w:rPr>
          <w:sz w:val="22"/>
          <w:szCs w:val="22"/>
        </w:rPr>
      </w:pPr>
    </w:p>
    <w:p w:rsidR="006F1E7E" w:rsidRDefault="002A54D8">
      <w:pPr>
        <w:spacing w:line="420" w:lineRule="exact"/>
        <w:ind w:left="2692"/>
        <w:rPr>
          <w:rFonts w:ascii="Tahoma" w:eastAsia="Tahoma" w:hAnsi="Tahoma" w:cs="Tahoma"/>
          <w:sz w:val="36"/>
          <w:szCs w:val="36"/>
        </w:rPr>
        <w:sectPr w:rsidR="006F1E7E">
          <w:headerReference w:type="default" r:id="rId36"/>
          <w:pgSz w:w="14400" w:h="10800" w:orient="landscape"/>
          <w:pgMar w:top="960" w:right="0" w:bottom="0" w:left="0" w:header="0" w:footer="40" w:gutter="0"/>
          <w:cols w:space="720"/>
        </w:sectPr>
      </w:pPr>
      <w:r>
        <w:rPr>
          <w:rFonts w:ascii="Tahoma" w:eastAsia="Tahoma" w:hAnsi="Tahoma" w:cs="Tahoma"/>
          <w:color w:val="0000FF"/>
          <w:position w:val="-1"/>
          <w:sz w:val="36"/>
          <w:szCs w:val="36"/>
        </w:rPr>
        <w:t>Head</w:t>
      </w:r>
    </w:p>
    <w:p w:rsidR="006F1E7E" w:rsidRDefault="006F1E7E">
      <w:pPr>
        <w:spacing w:before="7" w:line="140" w:lineRule="exact"/>
        <w:rPr>
          <w:sz w:val="15"/>
          <w:szCs w:val="15"/>
        </w:rPr>
      </w:pPr>
    </w:p>
    <w:p w:rsidR="006F1E7E" w:rsidRDefault="002A54D8">
      <w:pPr>
        <w:spacing w:line="880" w:lineRule="exact"/>
        <w:ind w:left="273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Array v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rsus</w:t>
      </w:r>
      <w:r>
        <w:rPr>
          <w:rFonts w:ascii="Trebuchet MS" w:eastAsia="Trebuchet MS" w:hAnsi="Trebuchet MS" w:cs="Trebuchet MS"/>
          <w:color w:val="1F487C"/>
          <w:spacing w:val="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Li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k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d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ts</w:t>
      </w:r>
    </w:p>
    <w:p w:rsidR="006F1E7E" w:rsidRDefault="006F1E7E">
      <w:pPr>
        <w:spacing w:line="200" w:lineRule="exact"/>
      </w:pPr>
    </w:p>
    <w:p w:rsidR="006F1E7E" w:rsidRDefault="006F1E7E">
      <w:pPr>
        <w:spacing w:before="10" w:line="240" w:lineRule="exact"/>
        <w:rPr>
          <w:sz w:val="24"/>
          <w:szCs w:val="24"/>
        </w:rPr>
      </w:pPr>
    </w:p>
    <w:p w:rsidR="006F1E7E" w:rsidRDefault="002A54D8">
      <w:pPr>
        <w:spacing w:line="233" w:lineRule="auto"/>
        <w:ind w:left="1057" w:right="1413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z w:val="60"/>
          <w:szCs w:val="60"/>
        </w:rPr>
        <w:t>•</w:t>
      </w:r>
      <w:r>
        <w:rPr>
          <w:rFonts w:ascii="Georgia" w:eastAsia="Georgia" w:hAnsi="Georgia" w:cs="Georgia"/>
          <w:color w:val="0000FF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complex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code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manage than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ys,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but 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have so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dist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nct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advantag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6F1E7E" w:rsidRDefault="006F1E7E">
      <w:pPr>
        <w:spacing w:before="9" w:line="180" w:lineRule="exact"/>
        <w:rPr>
          <w:sz w:val="19"/>
          <w:szCs w:val="19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185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4"/>
          <w:szCs w:val="44"/>
        </w:rPr>
        <w:t></w:t>
      </w:r>
      <w:r>
        <w:rPr>
          <w:color w:val="C00000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Dyn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mi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ed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st can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easily g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ow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 sh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ink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size.</w:t>
      </w:r>
    </w:p>
    <w:p w:rsidR="006F1E7E" w:rsidRDefault="002A54D8">
      <w:pPr>
        <w:spacing w:before="80"/>
        <w:ind w:left="2311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2"/>
          <w:szCs w:val="32"/>
        </w:rPr>
        <w:t></w:t>
      </w:r>
      <w:r>
        <w:rPr>
          <w:color w:val="0000FF"/>
          <w:spacing w:val="7"/>
          <w:sz w:val="32"/>
          <w:szCs w:val="32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’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now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how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many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will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6F1E7E" w:rsidRDefault="002A54D8">
      <w:pPr>
        <w:spacing w:before="25"/>
        <w:ind w:left="2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T</w:t>
      </w:r>
      <w:r>
        <w:rPr>
          <w:rFonts w:ascii="Georgia" w:eastAsia="Georgia" w:hAnsi="Georgia" w:cs="Georgia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ey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creat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d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in</w:t>
      </w:r>
      <w:r>
        <w:rPr>
          <w:rFonts w:ascii="Georgia" w:eastAsia="Georgia" w:hAnsi="Georgia" w:cs="Georgia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memory</w:t>
      </w:r>
      <w:r>
        <w:rPr>
          <w:rFonts w:ascii="Georgia" w:eastAsia="Georgia" w:hAnsi="Georgia" w:cs="Georgia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as n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ed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d.</w:t>
      </w:r>
    </w:p>
    <w:p w:rsidR="006F1E7E" w:rsidRDefault="002A54D8">
      <w:pPr>
        <w:spacing w:before="85"/>
        <w:ind w:left="2311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2"/>
          <w:szCs w:val="32"/>
        </w:rPr>
        <w:t></w:t>
      </w:r>
      <w:r>
        <w:rPr>
          <w:color w:val="0000FF"/>
          <w:spacing w:val="7"/>
          <w:sz w:val="32"/>
          <w:szCs w:val="32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con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st,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 size 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++ arr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y is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xed at compi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ation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e.</w:t>
      </w:r>
    </w:p>
    <w:p w:rsidR="006F1E7E" w:rsidRDefault="006F1E7E">
      <w:pPr>
        <w:spacing w:before="9" w:line="140" w:lineRule="exact"/>
        <w:rPr>
          <w:sz w:val="14"/>
          <w:szCs w:val="14"/>
        </w:rPr>
      </w:pPr>
    </w:p>
    <w:p w:rsidR="006F1E7E" w:rsidRDefault="006F1E7E">
      <w:pPr>
        <w:spacing w:line="200" w:lineRule="exact"/>
      </w:pPr>
    </w:p>
    <w:p w:rsidR="006F1E7E" w:rsidRDefault="006F1E7E">
      <w:pPr>
        <w:spacing w:line="200" w:lineRule="exact"/>
      </w:pPr>
    </w:p>
    <w:p w:rsidR="006F1E7E" w:rsidRDefault="002A54D8">
      <w:pPr>
        <w:ind w:left="185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504D"/>
          <w:sz w:val="44"/>
          <w:szCs w:val="44"/>
        </w:rPr>
        <w:t></w:t>
      </w:r>
      <w:r>
        <w:rPr>
          <w:color w:val="C0504D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sy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nd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fast inserti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ns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nd d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ti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ns</w:t>
      </w:r>
    </w:p>
    <w:p w:rsidR="006F1E7E" w:rsidRDefault="002A54D8">
      <w:pPr>
        <w:spacing w:before="81" w:line="253" w:lineRule="auto"/>
        <w:ind w:left="2654" w:right="929" w:hanging="343"/>
        <w:jc w:val="both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2"/>
          <w:szCs w:val="32"/>
        </w:rPr>
        <w:t></w:t>
      </w:r>
      <w:r>
        <w:rPr>
          <w:color w:val="0000FF"/>
          <w:spacing w:val="7"/>
          <w:sz w:val="32"/>
          <w:szCs w:val="32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 or 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y,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 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copy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mpo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 v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es 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f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or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ew 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 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ose the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gap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caused by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6F1E7E" w:rsidRDefault="002A54D8">
      <w:pPr>
        <w:spacing w:before="60"/>
        <w:ind w:left="2311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2"/>
          <w:szCs w:val="32"/>
        </w:rPr>
        <w:t></w:t>
      </w:r>
      <w:r>
        <w:rPr>
          <w:color w:val="0000FF"/>
          <w:spacing w:val="7"/>
          <w:sz w:val="32"/>
          <w:szCs w:val="32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With</w:t>
      </w:r>
      <w:proofErr w:type="gramEnd"/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ed 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st, no 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move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Only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</w:p>
    <w:p w:rsidR="006F1E7E" w:rsidRDefault="002A54D8">
      <w:pPr>
        <w:spacing w:before="26"/>
        <w:ind w:left="265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eset</w:t>
      </w:r>
      <w:proofErr w:type="gramEnd"/>
      <w:r>
        <w:rPr>
          <w:rFonts w:ascii="Georgia" w:eastAsia="Georgia" w:hAnsi="Georgia" w:cs="Georgia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so</w:t>
      </w:r>
      <w:r>
        <w:rPr>
          <w:rFonts w:ascii="Georgia" w:eastAsia="Georgia" w:hAnsi="Georgia" w:cs="Georgia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p</w:t>
      </w:r>
      <w:r>
        <w:rPr>
          <w:rFonts w:ascii="Georgia" w:eastAsia="Georgia" w:hAnsi="Georgia" w:cs="Georgia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sz w:val="40"/>
          <w:szCs w:val="40"/>
        </w:rPr>
        <w:t>in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er</w:t>
      </w:r>
      <w:r>
        <w:rPr>
          <w:rFonts w:ascii="Georgia" w:eastAsia="Georgia" w:hAnsi="Georgia" w:cs="Georgia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sz w:val="40"/>
          <w:szCs w:val="40"/>
        </w:rPr>
        <w:t>.</w:t>
      </w:r>
    </w:p>
    <w:sectPr w:rsidR="006F1E7E">
      <w:headerReference w:type="default" r:id="rId37"/>
      <w:pgSz w:w="14400" w:h="10800" w:orient="landscape"/>
      <w:pgMar w:top="1020" w:right="0" w:bottom="0" w:left="0" w:header="0" w:footer="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4D8" w:rsidRDefault="002A54D8">
      <w:r>
        <w:separator/>
      </w:r>
    </w:p>
  </w:endnote>
  <w:endnote w:type="continuationSeparator" w:id="0">
    <w:p w:rsidR="002A54D8" w:rsidRDefault="002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FAE" w:rsidRDefault="00560F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6.3pt;margin-top:527.5pt;width:473.15pt;height:11.2pt;z-index:-1414;mso-position-horizontal-relative:page;mso-position-vertical-relative:page" filled="f" stroked="f">
          <v:textbox inset="0,0,0,0">
            <w:txbxContent>
              <w:p w:rsidR="00560FAE" w:rsidRDefault="00560FAE" w:rsidP="00560FAE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6F1E7E" w:rsidRDefault="006F1E7E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43" type="#_x0000_t202" style="position:absolute;margin-left:479.45pt;margin-top:527.5pt;width:234.6pt;height:11.95pt;z-index:-1413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3)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FAE" w:rsidRDefault="00560FA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6F1E7E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6.3pt;margin-top:526.75pt;width:481.75pt;height:11.95pt;z-index:-1397;mso-position-horizontal-relative:page;mso-position-vertical-relative:page" filled="f" stroked="f">
          <v:textbox inset="0,0,0,0">
            <w:txbxContent>
              <w:p w:rsidR="00560FAE" w:rsidRDefault="00560FAE" w:rsidP="00560FAE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bookmarkStart w:id="0" w:name="_GoBack"/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bookmarkEnd w:id="0"/>
              <w:p w:rsidR="006F1E7E" w:rsidRDefault="006F1E7E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479.45pt;margin-top:527.5pt;width:234.6pt;height:11.95pt;z-index:-1396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4D8" w:rsidRDefault="002A54D8">
      <w:r>
        <w:separator/>
      </w:r>
    </w:p>
  </w:footnote>
  <w:footnote w:type="continuationSeparator" w:id="0">
    <w:p w:rsidR="002A54D8" w:rsidRDefault="002A5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FAE" w:rsidRDefault="00560FAE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131" style="position:absolute;margin-left:0;margin-top:0;width:10in;height:51.05pt;z-index:-1392;mso-position-horizontal-relative:page;mso-position-vertical-relative:page" coordsize="14400,1021">
          <v:shape id="_x0000_s2144" style="position:absolute;top:576;width:14400;height:135" coordorigin=",576" coordsize="14400,135" path="m,711r14400,l14400,576,,576,,711xe" fillcolor="#c0504d" stroked="f">
            <v:path arrowok="t"/>
          </v:shape>
          <v:shape id="_x0000_s2143" style="position:absolute;width:14400;height:490" coordsize="14400,490" path="m,490r14400,l14400,,,,,490xe" fillcolor="#1f487c" stroked="f">
            <v:path arrowok="t"/>
          </v:shape>
          <v:shape id="_x0000_s2142" style="position:absolute;top:484;width:14400;height:147" coordorigin=",484" coordsize="14400,147" path="m,631r14400,l14400,484,,484,,631xe" fillcolor="#c0504d" stroked="f">
            <v:path arrowok="t"/>
          </v:shape>
          <v:shape id="_x0000_s214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4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3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3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7" style="position:absolute;left:14353;top:-3;width:0;height:978" coordorigin="14353,-3" coordsize="0,978" path="m14353,r,975e" filled="f" strokecolor="white" strokeweight="4.6pt">
            <v:path arrowok="t"/>
          </v:shape>
          <v:shape id="_x0000_s2136" style="position:absolute;left:14265;top:-3;width:0;height:978" coordorigin="14265,-3" coordsize="0,978" path="m14265,r,975e" filled="f" strokecolor="white" strokeweight="2.35pt">
            <v:path arrowok="t"/>
          </v:shape>
          <v:shape id="_x0000_s2135" style="position:absolute;left:14220;top:-3;width:0;height:978" coordorigin="14220,-3" coordsize="0,978" path="m14220,r,975e" filled="f" strokecolor="white" strokeweight=".85pt">
            <v:path arrowok="t"/>
          </v:shape>
          <v:shape id="_x0000_s2134" style="position:absolute;left:14156;top:-3;width:0;height:978" coordorigin="14156,-3" coordsize="0,978" path="m14156,r,975e" filled="f" strokecolor="white" strokeweight=".78497mm">
            <v:path arrowok="t"/>
          </v:shape>
          <v:shape id="_x0000_s2133" style="position:absolute;left:14084;width:0;height:923" coordorigin="14084" coordsize="0,923" path="m14084,r,923e" filled="f" strokecolor="white" strokeweight="1.57872mm">
            <v:path arrowok="t"/>
          </v:shape>
          <v:shape id="_x0000_s213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655.45pt;margin-top:1.05pt;width:24.95pt;height:22.25pt;z-index:-1391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before="25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8.6pt;margin-top:5.1pt;width:284.9pt;height:16.05pt;z-index:-1390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node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115" style="position:absolute;margin-left:0;margin-top:0;width:10in;height:51.05pt;z-index:-1389;mso-position-horizontal-relative:page;mso-position-vertical-relative:page" coordsize="14400,1021">
          <v:shape id="_x0000_s2128" style="position:absolute;top:630;width:8520;height:80" coordorigin=",630" coordsize="8520,80" path="m,710r8520,l8520,630,,630r,80xe" fillcolor="#c0504d" stroked="f">
            <v:path arrowok="t"/>
          </v:shape>
          <v:shape id="_x0000_s2127" style="position:absolute;width:14400;height:490" coordsize="14400,490" path="m,490r14400,l14400,,,,,490xe" fillcolor="#1f487c" stroked="f">
            <v:path arrowok="t"/>
          </v:shape>
          <v:shape id="_x0000_s2126" style="position:absolute;top:485;width:14400;height:145" coordorigin=",485" coordsize="14400,145" path="m,630r14400,l14400,485,,485,,630xe" fillcolor="#c0504d" stroked="f">
            <v:path arrowok="t"/>
          </v:shape>
          <v:shape id="_x0000_s2125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12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1" style="position:absolute;left:14353;top:-3;width:0;height:978" coordorigin="14353,-3" coordsize="0,978" path="m14353,r,975e" filled="f" strokecolor="white" strokeweight="4.6pt">
            <v:path arrowok="t"/>
          </v:shape>
          <v:shape id="_x0000_s2120" style="position:absolute;left:14265;top:-3;width:0;height:978" coordorigin="14265,-3" coordsize="0,978" path="m14265,r,975e" filled="f" strokecolor="white" strokeweight="2.35pt">
            <v:path arrowok="t"/>
          </v:shape>
          <v:shape id="_x0000_s2119" style="position:absolute;left:14220;top:-3;width:0;height:978" coordorigin="14220,-3" coordsize="0,978" path="m14220,r,975e" filled="f" strokecolor="white" strokeweight=".85pt">
            <v:path arrowok="t"/>
          </v:shape>
          <v:shape id="_x0000_s2118" style="position:absolute;left:14156;top:-3;width:0;height:978" coordorigin="14156,-3" coordsize="0,978" path="m14156,r,975e" filled="f" strokecolor="white" strokeweight=".78497mm">
            <v:path arrowok="t"/>
          </v:shape>
          <v:shape id="_x0000_s2117" style="position:absolute;left:14084;width:0;height:923" coordorigin="14084" coordsize="0,923" path="m14084,r,923e" filled="f" strokecolor="white" strokeweight="1.57872mm">
            <v:path arrowok="t"/>
          </v:shape>
          <v:shape id="_x0000_s211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659.65pt;margin-top:1.05pt;width:20.7pt;height:20pt;z-index:-1388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8.6pt;margin-top:5.1pt;width:344.5pt;height:16.05pt;z-index:-1387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inting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 ele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099" style="position:absolute;margin-left:0;margin-top:0;width:10in;height:51.05pt;z-index:-1386;mso-position-horizontal-relative:page;mso-position-vertical-relative:page" coordsize="14400,1021">
          <v:shape id="_x0000_s2112" style="position:absolute;top:576;width:14400;height:135" coordorigin=",576" coordsize="14400,135" path="m,711r14400,l14400,576,,576,,711xe" fillcolor="#c0504d" stroked="f">
            <v:path arrowok="t"/>
          </v:shape>
          <v:shape id="_x0000_s2111" style="position:absolute;width:14400;height:490" coordsize="14400,490" path="m,490r14400,l14400,,,,,490xe" fillcolor="#1f487c" stroked="f">
            <v:path arrowok="t"/>
          </v:shape>
          <v:shape id="_x0000_s2110" style="position:absolute;top:484;width:14400;height:147" coordorigin=",484" coordsize="14400,147" path="m,631r14400,l14400,484,,484,,631xe" fillcolor="#c0504d" stroked="f">
            <v:path arrowok="t"/>
          </v:shape>
          <v:shape id="_x0000_s210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0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5" style="position:absolute;left:14353;top:-3;width:0;height:978" coordorigin="14353,-3" coordsize="0,978" path="m14353,r,975e" filled="f" strokecolor="white" strokeweight="4.6pt">
            <v:path arrowok="t"/>
          </v:shape>
          <v:shape id="_x0000_s2104" style="position:absolute;left:14265;top:-3;width:0;height:978" coordorigin="14265,-3" coordsize="0,978" path="m14265,r,975e" filled="f" strokecolor="white" strokeweight="2.35pt">
            <v:path arrowok="t"/>
          </v:shape>
          <v:shape id="_x0000_s2103" style="position:absolute;left:14220;top:-3;width:0;height:978" coordorigin="14220,-3" coordsize="0,978" path="m14220,r,975e" filled="f" strokecolor="white" strokeweight=".85pt">
            <v:path arrowok="t"/>
          </v:shape>
          <v:shape id="_x0000_s2102" style="position:absolute;left:14156;top:-3;width:0;height:978" coordorigin="14156,-3" coordsize="0,978" path="m14156,r,975e" filled="f" strokecolor="white" strokeweight=".78497mm">
            <v:path arrowok="t"/>
          </v:shape>
          <v:shape id="_x0000_s2101" style="position:absolute;left:14084;width:0;height:923" coordorigin="14084" coordsize="0,923" path="m14084,r,923e" filled="f" strokecolor="white" strokeweight="1.57872mm">
            <v:path arrowok="t"/>
          </v:shape>
          <v:shape id="_x0000_s210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57.25pt;margin-top:1.05pt;width:23.05pt;height:20pt;z-index:-1385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8.6pt;margin-top:5.1pt;width:301.95pt;height:16.05pt;z-index:-1384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ist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6F1E7E">
    <w:pPr>
      <w:spacing w:line="0" w:lineRule="atLeast"/>
      <w:rPr>
        <w:sz w:val="0"/>
        <w:szCs w:val="0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083" style="position:absolute;margin-left:0;margin-top:0;width:10in;height:51.05pt;z-index:-1383;mso-position-horizontal-relative:page;mso-position-vertical-relative:page" coordsize="14400,1021">
          <v:shape id="_x0000_s2096" style="position:absolute;top:576;width:14400;height:135" coordorigin=",576" coordsize="14400,135" path="m,711r14400,l14400,576,,576,,711xe" fillcolor="#c0504d" stroked="f">
            <v:path arrowok="t"/>
          </v:shape>
          <v:shape id="_x0000_s2095" style="position:absolute;width:14400;height:490" coordsize="14400,490" path="m,490r14400,l14400,,,,,490xe" fillcolor="#1f487c" stroked="f">
            <v:path arrowok="t"/>
          </v:shape>
          <v:shape id="_x0000_s2094" style="position:absolute;top:484;width:14400;height:147" coordorigin=",484" coordsize="14400,147" path="m,631r14400,l14400,484,,484,,631xe" fillcolor="#c0504d" stroked="f">
            <v:path arrowok="t"/>
          </v:shape>
          <v:shape id="_x0000_s209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89" style="position:absolute;left:14353;top:-3;width:0;height:978" coordorigin="14353,-3" coordsize="0,978" path="m14353,r,975e" filled="f" strokecolor="white" strokeweight="4.6pt">
            <v:path arrowok="t"/>
          </v:shape>
          <v:shape id="_x0000_s2088" style="position:absolute;left:14265;top:-3;width:0;height:978" coordorigin="14265,-3" coordsize="0,978" path="m14265,r,975e" filled="f" strokecolor="white" strokeweight="2.35pt">
            <v:path arrowok="t"/>
          </v:shape>
          <v:shape id="_x0000_s2087" style="position:absolute;left:14220;top:-3;width:0;height:978" coordorigin="14220,-3" coordsize="0,978" path="m14220,r,975e" filled="f" strokecolor="white" strokeweight=".85pt">
            <v:path arrowok="t"/>
          </v:shape>
          <v:shape id="_x0000_s2086" style="position:absolute;left:14156;top:-3;width:0;height:978" coordorigin="14156,-3" coordsize="0,978" path="m14156,r,975e" filled="f" strokecolor="white" strokeweight=".78497mm">
            <v:path arrowok="t"/>
          </v:shape>
          <v:shape id="_x0000_s2085" style="position:absolute;left:14084;width:0;height:923" coordorigin="14084" coordsize="0,923" path="m14084,r,923e" filled="f" strokecolor="white" strokeweight="1.57872mm">
            <v:path arrowok="t"/>
          </v:shape>
          <v:shape id="_x0000_s208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58.1pt;margin-top:1.05pt;width:21.15pt;height:20pt;z-index:-1382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pacing w:val="-1"/>
                    <w:sz w:val="36"/>
                    <w:szCs w:val="36"/>
                  </w:rPr>
                  <w:t>74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8.6pt;margin-top:5.1pt;width:312.7pt;height:16.05pt;z-index:-1381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1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ria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ircu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067" style="position:absolute;margin-left:0;margin-top:0;width:10in;height:51.05pt;z-index:-1380;mso-position-horizontal-relative:page;mso-position-vertical-relative:page" coordsize="14400,1021">
          <v:shape id="_x0000_s2080" style="position:absolute;top:576;width:14400;height:135" coordorigin=",576" coordsize="14400,135" path="m,711r14400,l14400,576,,576,,711xe" fillcolor="#c0504d" stroked="f">
            <v:path arrowok="t"/>
          </v:shape>
          <v:shape id="_x0000_s2079" style="position:absolute;width:14400;height:490" coordsize="14400,490" path="m,490r14400,l14400,,,,,490xe" fillcolor="#1f487c" stroked="f">
            <v:path arrowok="t"/>
          </v:shape>
          <v:shape id="_x0000_s2078" style="position:absolute;top:484;width:14400;height:147" coordorigin=",484" coordsize="14400,147" path="m,631r14400,l14400,484,,484,,631xe" fillcolor="#c0504d" stroked="f">
            <v:path arrowok="t"/>
          </v:shape>
          <v:shape id="_x0000_s207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3" style="position:absolute;left:14353;top:-3;width:0;height:978" coordorigin="14353,-3" coordsize="0,978" path="m14353,r,975e" filled="f" strokecolor="white" strokeweight="4.6pt">
            <v:path arrowok="t"/>
          </v:shape>
          <v:shape id="_x0000_s2072" style="position:absolute;left:14265;top:-3;width:0;height:978" coordorigin="14265,-3" coordsize="0,978" path="m14265,r,975e" filled="f" strokecolor="white" strokeweight="2.35pt">
            <v:path arrowok="t"/>
          </v:shape>
          <v:shape id="_x0000_s2071" style="position:absolute;left:14220;top:-3;width:0;height:978" coordorigin="14220,-3" coordsize="0,978" path="m14220,r,975e" filled="f" strokecolor="white" strokeweight=".85pt">
            <v:path arrowok="t"/>
          </v:shape>
          <v:shape id="_x0000_s2070" style="position:absolute;left:14156;top:-3;width:0;height:978" coordorigin="14156,-3" coordsize="0,978" path="m14156,r,975e" filled="f" strokecolor="white" strokeweight=".78497mm">
            <v:path arrowok="t"/>
          </v:shape>
          <v:shape id="_x0000_s2069" style="position:absolute;left:14084;width:0;height:923" coordorigin="14084" coordsize="0,923" path="m14084,r,923e" filled="f" strokecolor="white" strokeweight="1.57872mm">
            <v:path arrowok="t"/>
          </v:shape>
          <v:shape id="_x0000_s206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58.85pt;margin-top:1.05pt;width:20.5pt;height:20pt;z-index:-1379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pacing w:val="-1"/>
                    <w:sz w:val="36"/>
                    <w:szCs w:val="36"/>
                  </w:rPr>
                  <w:t>75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.6pt;margin-top:5.1pt;width:305.95pt;height:16.05pt;z-index:-1378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1"/>
                    <w:sz w:val="28"/>
                    <w:szCs w:val="28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ria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ubly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051" style="position:absolute;margin-left:0;margin-top:0;width:10in;height:51.05pt;z-index:-1377;mso-position-horizontal-relative:page;mso-position-vertical-relative:page" coordsize="14400,1021">
          <v:shape id="_x0000_s2064" style="position:absolute;top:576;width:14400;height:135" coordorigin=",576" coordsize="14400,135" path="m,711r14400,l14400,576,,576,,711xe" fillcolor="#c0504d" stroked="f">
            <v:path arrowok="t"/>
          </v:shape>
          <v:shape id="_x0000_s2063" style="position:absolute;width:14400;height:490" coordsize="14400,490" path="m,490r14400,l14400,,,,,490xe" fillcolor="#1f487c" stroked="f">
            <v:path arrowok="t"/>
          </v:shape>
          <v:shape id="_x0000_s2062" style="position:absolute;top:484;width:14400;height:147" coordorigin=",484" coordsize="14400,147" path="m,631r14400,l14400,484,,484,,631xe" fillcolor="#c0504d" stroked="f">
            <v:path arrowok="t"/>
          </v:shape>
          <v:shape id="_x0000_s206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6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5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5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7" style="position:absolute;left:14353;top:-3;width:0;height:978" coordorigin="14353,-3" coordsize="0,978" path="m14353,r,975e" filled="f" strokecolor="white" strokeweight="4.6pt">
            <v:path arrowok="t"/>
          </v:shape>
          <v:shape id="_x0000_s2056" style="position:absolute;left:14265;top:-3;width:0;height:978" coordorigin="14265,-3" coordsize="0,978" path="m14265,r,975e" filled="f" strokecolor="white" strokeweight="2.35pt">
            <v:path arrowok="t"/>
          </v:shape>
          <v:shape id="_x0000_s2055" style="position:absolute;left:14220;top:-3;width:0;height:978" coordorigin="14220,-3" coordsize="0,978" path="m14220,r,975e" filled="f" strokecolor="white" strokeweight=".85pt">
            <v:path arrowok="t"/>
          </v:shape>
          <v:shape id="_x0000_s2054" style="position:absolute;left:14156;top:-3;width:0;height:978" coordorigin="14156,-3" coordsize="0,978" path="m14156,r,975e" filled="f" strokecolor="white" strokeweight=".78497mm">
            <v:path arrowok="t"/>
          </v:shape>
          <v:shape id="_x0000_s2053" style="position:absolute;left:14084;width:0;height:923" coordorigin="14084" coordsize="0,923" path="m14084,r,923e" filled="f" strokecolor="white" strokeweight="1.57872mm">
            <v:path arrowok="t"/>
          </v:shape>
          <v:shape id="_x0000_s205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8.1pt;margin-top:1.05pt;width:21.15pt;height:20pt;z-index:-1376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pacing w:val="-1"/>
                    <w:sz w:val="36"/>
                    <w:szCs w:val="36"/>
                  </w:rPr>
                  <w:t>76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.6pt;margin-top:5.1pt;width:165.15pt;height:16.05pt;z-index:-1375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vers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FAE" w:rsidRDefault="00560F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FAE" w:rsidRDefault="00560FA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229" style="position:absolute;margin-left:0;margin-top:0;width:10in;height:51.05pt;z-index:-1412;mso-position-horizontal-relative:page;mso-position-vertical-relative:page" coordsize="14400,1021">
          <v:shape id="_x0000_s2242" style="position:absolute;top:576;width:14400;height:135" coordorigin=",576" coordsize="14400,135" path="m,711r14400,l14400,576,,576,,711xe" fillcolor="#c0504d" stroked="f">
            <v:path arrowok="t"/>
          </v:shape>
          <v:shape id="_x0000_s2241" style="position:absolute;width:14400;height:490" coordsize="14400,490" path="m,490r14400,l14400,,,,,490xe" fillcolor="#1f487c" stroked="f">
            <v:path arrowok="t"/>
          </v:shape>
          <v:shape id="_x0000_s2240" style="position:absolute;top:484;width:14400;height:147" coordorigin=",484" coordsize="14400,147" path="m,631r14400,l14400,484,,484,,631xe" fillcolor="#c0504d" stroked="f">
            <v:path arrowok="t"/>
          </v:shape>
          <v:shape id="_x0000_s223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3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3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3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35" style="position:absolute;left:14353;top:-3;width:0;height:978" coordorigin="14353,-3" coordsize="0,978" path="m14353,r,975e" filled="f" strokecolor="white" strokeweight="4.6pt">
            <v:path arrowok="t"/>
          </v:shape>
          <v:shape id="_x0000_s2234" style="position:absolute;left:14265;top:-3;width:0;height:978" coordorigin="14265,-3" coordsize="0,978" path="m14265,r,975e" filled="f" strokecolor="white" strokeweight="2.35pt">
            <v:path arrowok="t"/>
          </v:shape>
          <v:shape id="_x0000_s2233" style="position:absolute;left:14220;top:-3;width:0;height:978" coordorigin="14220,-3" coordsize="0,978" path="m14220,r,975e" filled="f" strokecolor="white" strokeweight=".85pt">
            <v:path arrowok="t"/>
          </v:shape>
          <v:shape id="_x0000_s2232" style="position:absolute;left:14156;top:-3;width:0;height:978" coordorigin="14156,-3" coordsize="0,978" path="m14156,r,975e" filled="f" strokecolor="white" strokeweight=".78497mm">
            <v:path arrowok="t"/>
          </v:shape>
          <v:shape id="_x0000_s2231" style="position:absolute;left:14084;width:0;height:923" coordorigin="14084" coordsize="0,923" path="m14084,r,923e" filled="f" strokecolor="white" strokeweight="1.57872mm">
            <v:path arrowok="t"/>
          </v:shape>
          <v:shape id="_x0000_s223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656.65pt;margin-top:1.05pt;width:23.7pt;height:20pt;z-index:-1411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27" type="#_x0000_t202" style="position:absolute;margin-left:8.6pt;margin-top:4.75pt;width:79.55pt;height:16.05pt;z-index:-1410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Link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Lis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213" style="position:absolute;margin-left:0;margin-top:0;width:10in;height:51.05pt;z-index:-1409;mso-position-horizontal-relative:page;mso-position-vertical-relative:page" coordsize="14400,1021">
          <v:shape id="_x0000_s2226" style="position:absolute;top:576;width:14400;height:135" coordorigin=",576" coordsize="14400,135" path="m,711r14400,l14400,576,,576,,711xe" fillcolor="#c0504d" stroked="f">
            <v:path arrowok="t"/>
          </v:shape>
          <v:shape id="_x0000_s2225" style="position:absolute;width:14400;height:490" coordsize="14400,490" path="m,490r14400,l14400,,,,,490xe" fillcolor="#1f487c" stroked="f">
            <v:path arrowok="t"/>
          </v:shape>
          <v:shape id="_x0000_s2224" style="position:absolute;top:484;width:14400;height:147" coordorigin=",484" coordsize="14400,147" path="m,631r14400,l14400,484,,484,,631xe" fillcolor="#c0504d" stroked="f">
            <v:path arrowok="t"/>
          </v:shape>
          <v:shape id="_x0000_s222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2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2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2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19" style="position:absolute;left:14353;top:-3;width:0;height:978" coordorigin="14353,-3" coordsize="0,978" path="m14353,r,975e" filled="f" strokecolor="white" strokeweight="4.6pt">
            <v:path arrowok="t"/>
          </v:shape>
          <v:shape id="_x0000_s2218" style="position:absolute;left:14265;top:-3;width:0;height:978" coordorigin="14265,-3" coordsize="0,978" path="m14265,r,975e" filled="f" strokecolor="white" strokeweight="2.35pt">
            <v:path arrowok="t"/>
          </v:shape>
          <v:shape id="_x0000_s2217" style="position:absolute;left:14220;top:-3;width:0;height:978" coordorigin="14220,-3" coordsize="0,978" path="m14220,r,975e" filled="f" strokecolor="white" strokeweight=".85pt">
            <v:path arrowok="t"/>
          </v:shape>
          <v:shape id="_x0000_s2216" style="position:absolute;left:14156;top:-3;width:0;height:978" coordorigin="14156,-3" coordsize="0,978" path="m14156,r,975e" filled="f" strokecolor="white" strokeweight=".78497mm">
            <v:path arrowok="t"/>
          </v:shape>
          <v:shape id="_x0000_s2215" style="position:absolute;left:14084;width:0;height:923" coordorigin="14084" coordsize="0,923" path="m14084,r,923e" filled="f" strokecolor="white" strokeweight="1.57872mm">
            <v:path arrowok="t"/>
          </v:shape>
          <v:shape id="_x0000_s221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656.15pt;margin-top:1.05pt;width:24.2pt;height:20pt;z-index:-1408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8.6pt;margin-top:4.75pt;width:168.95pt;height:16.05pt;z-index:-1407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imple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Link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List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197" style="position:absolute;margin-left:0;margin-top:0;width:10in;height:51.05pt;z-index:-1406;mso-position-horizontal-relative:page;mso-position-vertical-relative:page" coordsize="14400,1021">
          <v:shape id="_x0000_s2210" style="position:absolute;top:576;width:14400;height:135" coordorigin=",576" coordsize="14400,135" path="m,711r14400,l14400,576,,576,,711xe" fillcolor="#c0504d" stroked="f">
            <v:path arrowok="t"/>
          </v:shape>
          <v:shape id="_x0000_s2209" style="position:absolute;width:14400;height:490" coordsize="14400,490" path="m,490r14400,l14400,,,,,490xe" fillcolor="#1f487c" stroked="f">
            <v:path arrowok="t"/>
          </v:shape>
          <v:shape id="_x0000_s2208" style="position:absolute;top:484;width:14400;height:147" coordorigin=",484" coordsize="14400,147" path="m,631r14400,l14400,484,,484,,631xe" fillcolor="#c0504d" stroked="f">
            <v:path arrowok="t"/>
          </v:shape>
          <v:shape id="_x0000_s220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0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0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0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03" style="position:absolute;left:14353;top:-3;width:0;height:978" coordorigin="14353,-3" coordsize="0,978" path="m14353,r,975e" filled="f" strokecolor="white" strokeweight="4.6pt">
            <v:path arrowok="t"/>
          </v:shape>
          <v:shape id="_x0000_s2202" style="position:absolute;left:14265;top:-3;width:0;height:978" coordorigin="14265,-3" coordsize="0,978" path="m14265,r,975e" filled="f" strokecolor="white" strokeweight="2.35pt">
            <v:path arrowok="t"/>
          </v:shape>
          <v:shape id="_x0000_s2201" style="position:absolute;left:14220;top:-3;width:0;height:978" coordorigin="14220,-3" coordsize="0,978" path="m14220,r,975e" filled="f" strokecolor="white" strokeweight=".85pt">
            <v:path arrowok="t"/>
          </v:shape>
          <v:shape id="_x0000_s2200" style="position:absolute;left:14156;top:-3;width:0;height:978" coordorigin="14156,-3" coordsize="0,978" path="m14156,r,975e" filled="f" strokecolor="white" strokeweight=".78497mm">
            <v:path arrowok="t"/>
          </v:shape>
          <v:shape id="_x0000_s2199" style="position:absolute;left:14084;width:0;height:923" coordorigin="14084" coordsize="0,923" path="m14084,r,923e" filled="f" strokecolor="white" strokeweight="1.57872mm">
            <v:path arrowok="t"/>
          </v:shape>
          <v:shape id="_x0000_s219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655.05pt;margin-top:2.55pt;width:25.3pt;height:20.75pt;z-index:-1405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40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8.6pt;margin-top:5.1pt;width:319.4pt;height:16.05pt;z-index:-1404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new 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181" style="position:absolute;margin-left:0;margin-top:0;width:10in;height:51.05pt;z-index:-1403;mso-position-horizontal-relative:page;mso-position-vertical-relative:page" coordsize="14400,1021">
          <v:shape id="_x0000_s2194" style="position:absolute;top:576;width:14400;height:135" coordorigin=",576" coordsize="14400,135" path="m,711r14400,l14400,576,,576,,711xe" fillcolor="#c0504d" stroked="f">
            <v:path arrowok="t"/>
          </v:shape>
          <v:shape id="_x0000_s2193" style="position:absolute;width:14400;height:490" coordsize="14400,490" path="m,490r14400,l14400,,,,,490xe" fillcolor="#1f487c" stroked="f">
            <v:path arrowok="t"/>
          </v:shape>
          <v:shape id="_x0000_s2192" style="position:absolute;top:484;width:14400;height:147" coordorigin=",484" coordsize="14400,147" path="m,631r14400,l14400,484,,484,,631xe" fillcolor="#c0504d" stroked="f">
            <v:path arrowok="t"/>
          </v:shape>
          <v:shape id="_x0000_s219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9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8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8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87" style="position:absolute;left:14353;top:-3;width:0;height:978" coordorigin="14353,-3" coordsize="0,978" path="m14353,r,975e" filled="f" strokecolor="white" strokeweight="4.6pt">
            <v:path arrowok="t"/>
          </v:shape>
          <v:shape id="_x0000_s2186" style="position:absolute;left:14265;top:-3;width:0;height:978" coordorigin="14265,-3" coordsize="0,978" path="m14265,r,975e" filled="f" strokecolor="white" strokeweight="2.35pt">
            <v:path arrowok="t"/>
          </v:shape>
          <v:shape id="_x0000_s2185" style="position:absolute;left:14220;top:-3;width:0;height:978" coordorigin="14220,-3" coordsize="0,978" path="m14220,r,975e" filled="f" strokecolor="white" strokeweight=".85pt">
            <v:path arrowok="t"/>
          </v:shape>
          <v:shape id="_x0000_s2184" style="position:absolute;left:14156;top:-3;width:0;height:978" coordorigin="14156,-3" coordsize="0,978" path="m14156,r,975e" filled="f" strokecolor="white" strokeweight=".78497mm">
            <v:path arrowok="t"/>
          </v:shape>
          <v:shape id="_x0000_s2183" style="position:absolute;left:14084;width:0;height:923" coordorigin="14084" coordsize="0,923" path="m14084,r,923e" filled="f" strokecolor="white" strokeweight="1.57872mm">
            <v:path arrowok="t"/>
          </v:shape>
          <v:shape id="_x0000_s218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655.9pt;margin-top:1.05pt;width:24.45pt;height:21.5pt;z-index:-1402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40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8.6pt;margin-top:5.1pt;width:319.4pt;height:16.05pt;z-index:-1401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new 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165" style="position:absolute;margin-left:0;margin-top:0;width:10in;height:51.05pt;z-index:-1400;mso-position-horizontal-relative:page;mso-position-vertical-relative:page" coordsize="14400,1021">
          <v:shape id="_x0000_s2178" style="position:absolute;top:630;width:8520;height:80" coordorigin=",630" coordsize="8520,80" path="m,710r8520,l8520,630,,630r,80xe" fillcolor="#c0504d" stroked="f">
            <v:path arrowok="t"/>
          </v:shape>
          <v:shape id="_x0000_s2177" style="position:absolute;width:14400;height:490" coordsize="14400,490" path="m,490r14400,l14400,,,,,490xe" fillcolor="#1f487c" stroked="f">
            <v:path arrowok="t"/>
          </v:shape>
          <v:shape id="_x0000_s2176" style="position:absolute;top:485;width:14400;height:145" coordorigin=",485" coordsize="14400,145" path="m,630r14400,l14400,485,,485,,630xe" fillcolor="#c0504d" stroked="f">
            <v:path arrowok="t"/>
          </v:shape>
          <v:shape id="_x0000_s2175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17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7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7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71" style="position:absolute;left:14353;top:-3;width:0;height:978" coordorigin="14353,-3" coordsize="0,978" path="m14353,r,975e" filled="f" strokecolor="white" strokeweight="4.6pt">
            <v:path arrowok="t"/>
          </v:shape>
          <v:shape id="_x0000_s2170" style="position:absolute;left:14265;top:-3;width:0;height:978" coordorigin="14265,-3" coordsize="0,978" path="m14265,r,975e" filled="f" strokecolor="white" strokeweight="2.35pt">
            <v:path arrowok="t"/>
          </v:shape>
          <v:shape id="_x0000_s2169" style="position:absolute;left:14220;top:-3;width:0;height:978" coordorigin="14220,-3" coordsize="0,978" path="m14220,r,975e" filled="f" strokecolor="white" strokeweight=".85pt">
            <v:path arrowok="t"/>
          </v:shape>
          <v:shape id="_x0000_s2168" style="position:absolute;left:14156;top:-3;width:0;height:978" coordorigin="14156,-3" coordsize="0,978" path="m14156,r,975e" filled="f" strokecolor="white" strokeweight=".78497mm">
            <v:path arrowok="t"/>
          </v:shape>
          <v:shape id="_x0000_s2167" style="position:absolute;left:14084;width:0;height:923" coordorigin="14084" coordsize="0,923" path="m14084,r,923e" filled="f" strokecolor="white" strokeweight="1.57872mm">
            <v:path arrowok="t"/>
          </v:shape>
          <v:shape id="_x0000_s216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656.15pt;margin-top:1.8pt;width:24.15pt;height:20pt;z-index:-1399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8.6pt;margin-top:5.1pt;width:319.4pt;height:16.05pt;z-index:-1398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new 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7E" w:rsidRDefault="002A54D8">
    <w:pPr>
      <w:spacing w:line="200" w:lineRule="exact"/>
    </w:pPr>
    <w:r>
      <w:pict>
        <v:group id="_x0000_s2147" style="position:absolute;margin-left:0;margin-top:0;width:10in;height:51.05pt;z-index:-1395;mso-position-horizontal-relative:page;mso-position-vertical-relative:page" coordsize="14400,1021">
          <v:shape id="_x0000_s2160" style="position:absolute;top:630;width:8520;height:80" coordorigin=",630" coordsize="8520,80" path="m,710r8520,l8520,630,,630r,80xe" fillcolor="#c0504d" stroked="f">
            <v:path arrowok="t"/>
          </v:shape>
          <v:shape id="_x0000_s2159" style="position:absolute;width:14400;height:490" coordsize="14400,490" path="m,490r14400,l14400,,,,,490xe" fillcolor="#1f487c" stroked="f">
            <v:path arrowok="t"/>
          </v:shape>
          <v:shape id="_x0000_s2158" style="position:absolute;top:485;width:14400;height:145" coordorigin=",485" coordsize="14400,145" path="m,630r14400,l14400,485,,485,,630xe" fillcolor="#c0504d" stroked="f">
            <v:path arrowok="t"/>
          </v:shape>
          <v:shape id="_x0000_s2157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15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5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5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53" style="position:absolute;left:14353;top:-3;width:0;height:978" coordorigin="14353,-3" coordsize="0,978" path="m14353,r,975e" filled="f" strokecolor="white" strokeweight="4.6pt">
            <v:path arrowok="t"/>
          </v:shape>
          <v:shape id="_x0000_s2152" style="position:absolute;left:14265;top:-3;width:0;height:978" coordorigin="14265,-3" coordsize="0,978" path="m14265,r,975e" filled="f" strokecolor="white" strokeweight="2.35pt">
            <v:path arrowok="t"/>
          </v:shape>
          <v:shape id="_x0000_s2151" style="position:absolute;left:14220;top:-3;width:0;height:978" coordorigin="14220,-3" coordsize="0,978" path="m14220,r,975e" filled="f" strokecolor="white" strokeweight=".85pt">
            <v:path arrowok="t"/>
          </v:shape>
          <v:shape id="_x0000_s2150" style="position:absolute;left:14156;top:-3;width:0;height:978" coordorigin="14156,-3" coordsize="0,978" path="m14156,r,975e" filled="f" strokecolor="white" strokeweight=".78497mm">
            <v:path arrowok="t"/>
          </v:shape>
          <v:shape id="_x0000_s2149" style="position:absolute;left:14084;width:0;height:923" coordorigin="14084" coordsize="0,923" path="m14084,r,923e" filled="f" strokecolor="white" strokeweight="1.57872mm">
            <v:path arrowok="t"/>
          </v:shape>
          <v:shape id="_x0000_s214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655.9pt;margin-top:3.3pt;width:24.4pt;height:20pt;z-index:-1394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60FAE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8.6pt;margin-top:5.1pt;width:278.9pt;height:16.05pt;z-index:-1393;mso-position-horizontal-relative:page;mso-position-vertical-relative:page" filled="f" stroked="f">
          <v:textbox inset="0,0,0,0">
            <w:txbxContent>
              <w:p w:rsidR="006F1E7E" w:rsidRDefault="002A54D8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Cl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Finding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node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7B29"/>
    <w:multiLevelType w:val="multilevel"/>
    <w:tmpl w:val="3118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24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1E7E"/>
    <w:rsid w:val="002A54D8"/>
    <w:rsid w:val="00560FAE"/>
    <w:rsid w:val="006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60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FAE"/>
  </w:style>
  <w:style w:type="paragraph" w:styleId="Footer">
    <w:name w:val="footer"/>
    <w:basedOn w:val="Normal"/>
    <w:link w:val="FooterChar"/>
    <w:uiPriority w:val="99"/>
    <w:unhideWhenUsed/>
    <w:rsid w:val="00560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60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FAE"/>
  </w:style>
  <w:style w:type="paragraph" w:styleId="Footer">
    <w:name w:val="footer"/>
    <w:basedOn w:val="Normal"/>
    <w:link w:val="FooterChar"/>
    <w:uiPriority w:val="99"/>
    <w:unhideWhenUsed/>
    <w:rsid w:val="00560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header" Target="header8.xm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header" Target="header7.xml"/><Relationship Id="rId33" Type="http://schemas.openxmlformats.org/officeDocument/2006/relationships/header" Target="header1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header" Target="header12.xml"/><Relationship Id="rId37" Type="http://schemas.openxmlformats.org/officeDocument/2006/relationships/header" Target="header16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6.xml"/><Relationship Id="rId28" Type="http://schemas.openxmlformats.org/officeDocument/2006/relationships/footer" Target="footer5.xml"/><Relationship Id="rId36" Type="http://schemas.openxmlformats.org/officeDocument/2006/relationships/header" Target="header15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5.xml"/><Relationship Id="rId27" Type="http://schemas.openxmlformats.org/officeDocument/2006/relationships/footer" Target="footer4.xml"/><Relationship Id="rId30" Type="http://schemas.openxmlformats.org/officeDocument/2006/relationships/header" Target="header10.xml"/><Relationship Id="rId35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</cp:revision>
  <dcterms:created xsi:type="dcterms:W3CDTF">2015-10-03T09:49:00Z</dcterms:created>
  <dcterms:modified xsi:type="dcterms:W3CDTF">2015-10-03T09:51:00Z</dcterms:modified>
</cp:coreProperties>
</file>