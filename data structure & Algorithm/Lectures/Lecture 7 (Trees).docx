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69" w:rsidRDefault="00DA0269">
      <w:pPr>
        <w:spacing w:before="10" w:line="140" w:lineRule="exact"/>
        <w:rPr>
          <w:sz w:val="15"/>
          <w:szCs w:val="15"/>
        </w:rPr>
      </w:pPr>
    </w:p>
    <w:p w:rsidR="00DA0269" w:rsidRDefault="00DA0269">
      <w:pPr>
        <w:spacing w:line="200" w:lineRule="exact"/>
      </w:pPr>
    </w:p>
    <w:p w:rsidR="00532760" w:rsidRDefault="00532760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32760" w:rsidRDefault="00532760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32760" w:rsidRDefault="00532760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532760" w:rsidRDefault="00532760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DA0269" w:rsidRDefault="003323F9">
      <w:pPr>
        <w:spacing w:before="61"/>
        <w:rPr>
          <w:rFonts w:ascii="Georgia" w:eastAsia="Georgia" w:hAnsi="Georgia" w:cs="Georgia"/>
          <w:sz w:val="36"/>
          <w:szCs w:val="36"/>
        </w:rPr>
        <w:sectPr w:rsidR="00DA0269">
          <w:footerReference w:type="default" r:id="rId8"/>
          <w:pgSz w:w="14400" w:h="10800" w:orient="landscape"/>
          <w:pgMar w:top="0" w:right="20" w:bottom="0" w:left="40" w:header="0" w:footer="37" w:gutter="0"/>
          <w:cols w:num="2" w:space="720" w:equalWidth="0">
            <w:col w:w="11677" w:space="1307"/>
            <w:col w:w="1356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pacing w:val="-1"/>
          <w:sz w:val="36"/>
          <w:szCs w:val="36"/>
        </w:rPr>
        <w:lastRenderedPageBreak/>
        <w:t>1</w:t>
      </w:r>
      <w:r>
        <w:rPr>
          <w:rFonts w:ascii="Georgia" w:eastAsia="Georgia" w:hAnsi="Georgia" w:cs="Georgia"/>
          <w:color w:val="FFFFFF"/>
          <w:sz w:val="36"/>
          <w:szCs w:val="36"/>
        </w:rPr>
        <w:t>53</w:t>
      </w:r>
    </w:p>
    <w:p w:rsidR="00DA0269" w:rsidRDefault="003323F9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081" style="position:absolute;margin-left:0;margin-top:0;width:10in;height:324.8pt;z-index:-251665920;mso-position-horizontal-relative:page;mso-position-vertical-relative:page" coordsize="14400,6496">
            <v:shape id="_x0000_s1097" style="position:absolute;left:8520;top:6133;width:5880;height:10" coordorigin="8520,6133" coordsize="5880,10" path="m8520,6143r5880,l14400,6133r-5880,l8520,6143xe" fillcolor="#c0504d" stroked="f">
              <v:path arrowok="t"/>
            </v:shape>
            <v:shape id="_x0000_s1096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095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094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093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092" style="position:absolute;top:6010;width:14400;height:123" coordorigin=",6010" coordsize="14400,123" path="m,6133r14400,l14400,6010,,6010r,123xe" fillcolor="#c0504d" stroked="f">
              <v:path arrowok="t"/>
            </v:shape>
            <v:shape id="_x0000_s1091" style="position:absolute;top:5830;width:10100;height:180" coordorigin=",5830" coordsize="10100,180" path="m,6010r10100,l10100,5830,,5830r,180xe" fillcolor="#c0504d" stroked="f">
              <v:path arrowok="t"/>
            </v:shape>
            <v:shape id="_x0000_s1090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089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8465;top:962;width:3386;height:1291">
              <v:imagedata r:id="rId9" o:title=""/>
            </v:shape>
            <v:shape id="_x0000_s1087" type="#_x0000_t75" style="position:absolute;left:6960;top:962;width:2556;height:1291">
              <v:imagedata r:id="rId10" o:title=""/>
            </v:shape>
            <v:shape id="_x0000_s1086" type="#_x0000_t75" style="position:absolute;left:3398;top:962;width:4613;height:1291">
              <v:imagedata r:id="rId11" o:title=""/>
            </v:shape>
            <v:shape id="_x0000_s1085" type="#_x0000_t75" style="position:absolute;left:3218;top:2119;width:8899;height:977">
              <v:imagedata r:id="rId12" o:title=""/>
            </v:shape>
            <v:shape id="_x0000_s1084" type="#_x0000_t75" style="position:absolute;left:3132;top:2254;width:833;height:842">
              <v:imagedata r:id="rId13" o:title=""/>
            </v:shape>
            <v:shape id="_x0000_s1083" type="#_x0000_t75" style="position:absolute;left:5957;top:386;width:3538;height:787">
              <v:imagedata r:id="rId14" o:title=""/>
            </v:shape>
            <v:shape id="_x0000_s1082" type="#_x0000_t75" style="position:absolute;left:5798;top:386;width:802;height:787">
              <v:imagedata r:id="rId15" o:title=""/>
            </v:shape>
            <w10:wrap anchorx="page" anchory="page"/>
          </v:group>
        </w:pict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078" style="position:absolute;left:0;text-align:left;margin-left:425.2pt;margin-top:92.95pt;width:156.35pt;height:3.6pt;z-index:-251664896;mso-position-horizontal-relative:page" coordorigin="8504,1859" coordsize="3127,72">
            <v:shape id="_x0000_s1080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079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Lecture</w:t>
      </w:r>
      <w:r>
        <w:rPr>
          <w:rFonts w:ascii="Trebuchet MS" w:eastAsia="Trebuchet MS" w:hAnsi="Trebuchet MS" w:cs="Trebuchet MS"/>
          <w:b/>
          <w:color w:val="FFFFFF"/>
          <w:spacing w:val="-6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7</w:t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before="8" w:line="260" w:lineRule="exact"/>
        <w:rPr>
          <w:sz w:val="26"/>
          <w:szCs w:val="26"/>
        </w:rPr>
      </w:pPr>
    </w:p>
    <w:p w:rsidR="00DA0269" w:rsidRDefault="003323F9">
      <w:pPr>
        <w:spacing w:line="960" w:lineRule="exact"/>
        <w:ind w:left="6235" w:right="5858"/>
        <w:jc w:val="center"/>
        <w:rPr>
          <w:rFonts w:ascii="Trebuchet MS" w:eastAsia="Trebuchet MS" w:hAnsi="Trebuchet MS" w:cs="Trebuchet MS"/>
          <w:sz w:val="88"/>
          <w:szCs w:val="88"/>
        </w:rPr>
        <w:sectPr w:rsidR="00DA0269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Trebuchet MS" w:eastAsia="Trebuchet MS" w:hAnsi="Trebuchet MS" w:cs="Trebuchet MS"/>
          <w:color w:val="C00000"/>
          <w:spacing w:val="-97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rees</w:t>
      </w:r>
    </w:p>
    <w:p w:rsidR="00DA0269" w:rsidRDefault="00DA0269">
      <w:pPr>
        <w:spacing w:before="2" w:line="200" w:lineRule="exact"/>
      </w:pPr>
    </w:p>
    <w:p w:rsidR="00DA0269" w:rsidRDefault="003323F9">
      <w:pPr>
        <w:spacing w:line="840" w:lineRule="exact"/>
        <w:ind w:left="5747" w:right="586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Outline</w:t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before="18" w:line="220" w:lineRule="exact"/>
        <w:rPr>
          <w:sz w:val="22"/>
          <w:szCs w:val="22"/>
        </w:rPr>
      </w:pPr>
    </w:p>
    <w:p w:rsidR="00DA0269" w:rsidRDefault="003323F9">
      <w:pPr>
        <w:spacing w:line="660" w:lineRule="exact"/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position w:val="-1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27"/>
          <w:position w:val="-1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rodu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ti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7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to 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</w:t>
      </w:r>
    </w:p>
    <w:p w:rsidR="00DA0269" w:rsidRDefault="00DA0269">
      <w:pPr>
        <w:spacing w:before="8" w:line="140" w:lineRule="exact"/>
        <w:rPr>
          <w:sz w:val="15"/>
          <w:szCs w:val="15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ind w:left="319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ADT.</w:t>
      </w:r>
    </w:p>
    <w:p w:rsidR="00DA0269" w:rsidRDefault="00DA0269">
      <w:pPr>
        <w:spacing w:before="2" w:line="140" w:lineRule="exact"/>
        <w:rPr>
          <w:sz w:val="15"/>
          <w:szCs w:val="15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3192"/>
        <w:rPr>
          <w:rFonts w:ascii="Georgia" w:eastAsia="Georgia" w:hAnsi="Georgia" w:cs="Georgia"/>
          <w:sz w:val="40"/>
          <w:szCs w:val="40"/>
        </w:rPr>
        <w:sectPr w:rsidR="00DA0269">
          <w:headerReference w:type="default" r:id="rId16"/>
          <w:pgSz w:w="14400" w:h="10800" w:orient="landscape"/>
          <w:pgMar w:top="1020" w:right="0" w:bottom="0" w:left="0" w:header="0" w:footer="37" w:gutter="0"/>
          <w:pgNumType w:start="154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rmin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  <w:proofErr w:type="gramEnd"/>
    </w:p>
    <w:p w:rsidR="00DA0269" w:rsidRDefault="00DA0269">
      <w:pPr>
        <w:spacing w:before="7" w:line="140" w:lineRule="exact"/>
        <w:rPr>
          <w:sz w:val="15"/>
          <w:szCs w:val="15"/>
        </w:rPr>
      </w:pPr>
    </w:p>
    <w:p w:rsidR="00DA0269" w:rsidRDefault="003323F9">
      <w:pPr>
        <w:spacing w:line="880" w:lineRule="exact"/>
        <w:ind w:left="6119" w:right="6241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90"/>
          <w:w w:val="99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</w:p>
    <w:p w:rsidR="00DA0269" w:rsidRDefault="00DA0269">
      <w:pPr>
        <w:spacing w:before="7" w:line="140" w:lineRule="exact"/>
        <w:rPr>
          <w:sz w:val="14"/>
          <w:szCs w:val="14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ind w:left="1039" w:right="1051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data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structures,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are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composed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odes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niz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</w:t>
      </w:r>
    </w:p>
    <w:p w:rsidR="00DA0269" w:rsidRDefault="003323F9">
      <w:pPr>
        <w:spacing w:line="420" w:lineRule="exact"/>
        <w:ind w:left="1508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sz w:val="40"/>
          <w:szCs w:val="40"/>
        </w:rPr>
        <w:t>eferences</w:t>
      </w:r>
      <w:proofErr w:type="gramEnd"/>
      <w:r>
        <w:rPr>
          <w:rFonts w:ascii="Georgia" w:eastAsia="Georgia" w:hAnsi="Georgia" w:cs="Georgia"/>
          <w:sz w:val="40"/>
          <w:szCs w:val="40"/>
        </w:rPr>
        <w:t>.</w:t>
      </w:r>
    </w:p>
    <w:p w:rsidR="00DA0269" w:rsidRDefault="00DA0269">
      <w:pPr>
        <w:spacing w:line="200" w:lineRule="exact"/>
      </w:pPr>
    </w:p>
    <w:p w:rsidR="00DA0269" w:rsidRDefault="00DA0269">
      <w:pPr>
        <w:spacing w:before="2" w:line="240" w:lineRule="exact"/>
        <w:rPr>
          <w:sz w:val="24"/>
          <w:szCs w:val="24"/>
        </w:rPr>
      </w:pPr>
    </w:p>
    <w:p w:rsidR="00DA0269" w:rsidRDefault="003323F9">
      <w:pPr>
        <w:ind w:left="1104"/>
        <w:rPr>
          <w:rFonts w:ascii="Georgia" w:eastAsia="Georgia" w:hAnsi="Georgia" w:cs="Georgia"/>
          <w:sz w:val="40"/>
          <w:szCs w:val="40"/>
        </w:rPr>
        <w:sectPr w:rsidR="00DA0269">
          <w:pgSz w:w="14400" w:h="10800" w:orient="landscape"/>
          <w:pgMar w:top="1020" w:right="0" w:bottom="0" w:left="0" w:header="0" w:footer="37" w:gutter="0"/>
          <w:cols w:space="720"/>
        </w:sectPr>
      </w:pPr>
      <w:r>
        <w:pict>
          <v:group id="_x0000_s1075" style="position:absolute;left:0;text-align:left;margin-left:167.75pt;margin-top:62.4pt;width:348.75pt;height:236.4pt;z-index:-251663872;mso-position-horizontal-relative:page" coordorigin="3355,1248" coordsize="6975,4728">
            <v:shape id="_x0000_s1077" type="#_x0000_t75" style="position:absolute;left:3375;top:1268;width:6935;height:4688">
              <v:imagedata r:id="rId17" o:title=""/>
            </v:shape>
            <v:shape id="_x0000_s1076" style="position:absolute;left:3365;top:1258;width:6955;height:4708" coordorigin="3365,1258" coordsize="6955,4708" path="m3365,5966r6955,l10320,1258r-6955,l3365,5966xe" filled="f" strokecolor="blue" strokeweight="1pt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 referen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ce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 are used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 nodes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niz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hiera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hy.</w:t>
      </w:r>
    </w:p>
    <w:p w:rsidR="00DA0269" w:rsidRDefault="003323F9">
      <w:pPr>
        <w:spacing w:before="95"/>
        <w:ind w:left="470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lastRenderedPageBreak/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 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…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DA0269" w:rsidRDefault="003323F9">
      <w:pPr>
        <w:spacing w:line="660" w:lineRule="exact"/>
        <w:ind w:left="3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tr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DA0269" w:rsidRDefault="00DA0269">
      <w:pPr>
        <w:spacing w:before="3" w:line="100" w:lineRule="exact"/>
        <w:rPr>
          <w:sz w:val="11"/>
          <w:szCs w:val="11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15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tion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empty.</w:t>
      </w:r>
    </w:p>
    <w:p w:rsidR="00DA0269" w:rsidRDefault="00DA0269">
      <w:pPr>
        <w:spacing w:before="2" w:line="140" w:lineRule="exact"/>
        <w:rPr>
          <w:sz w:val="15"/>
          <w:szCs w:val="15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15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(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r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cursive</w:t>
      </w:r>
      <w:r>
        <w:rPr>
          <w:rFonts w:ascii="Georgia" w:eastAsia="Georgia" w:hAnsi="Georgia" w:cs="Georgia"/>
          <w:b/>
          <w:color w:val="C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defini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io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)</w:t>
      </w:r>
      <w:r>
        <w:rPr>
          <w:rFonts w:ascii="Georgia" w:eastAsia="Georgia" w:hAnsi="Georgia" w:cs="Georgia"/>
          <w:b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consis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of:</w:t>
      </w:r>
    </w:p>
    <w:p w:rsidR="00DA0269" w:rsidRDefault="00DA0269">
      <w:pPr>
        <w:spacing w:line="180" w:lineRule="exact"/>
        <w:rPr>
          <w:sz w:val="18"/>
          <w:szCs w:val="18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302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pacing w:val="3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distinguished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roo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).</w:t>
      </w:r>
    </w:p>
    <w:p w:rsidR="00DA0269" w:rsidRDefault="00DA0269">
      <w:pPr>
        <w:spacing w:before="6" w:line="180" w:lineRule="exact"/>
        <w:rPr>
          <w:sz w:val="18"/>
          <w:szCs w:val="18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3024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C00000"/>
          <w:sz w:val="40"/>
          <w:szCs w:val="40"/>
        </w:rPr>
        <w:t></w:t>
      </w:r>
      <w:r>
        <w:rPr>
          <w:color w:val="C00000"/>
          <w:spacing w:val="33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zero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 more non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mpty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0000"/>
          <w:sz w:val="40"/>
          <w:szCs w:val="40"/>
        </w:rPr>
        <w:t>su</w:t>
      </w:r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trees</w:t>
      </w:r>
      <w:proofErr w:type="spellEnd"/>
      <w:r>
        <w:rPr>
          <w:rFonts w:ascii="Georgia" w:eastAsia="Georgia" w:hAnsi="Georgia" w:cs="Georgia"/>
          <w:i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pacing w:val="-1"/>
          <w:position w:val="-10"/>
          <w:sz w:val="26"/>
          <w:szCs w:val="26"/>
        </w:rPr>
        <w:t>1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,</w:t>
      </w:r>
      <w:r>
        <w:rPr>
          <w:rFonts w:ascii="Georgia" w:eastAsia="Georgia" w:hAnsi="Georgia" w:cs="Georgia"/>
          <w:b/>
          <w:color w:val="C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pacing w:val="1"/>
          <w:position w:val="-10"/>
          <w:sz w:val="26"/>
          <w:szCs w:val="26"/>
        </w:rPr>
        <w:t>2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,</w:t>
      </w:r>
      <w:r>
        <w:rPr>
          <w:rFonts w:ascii="Georgia" w:eastAsia="Georgia" w:hAnsi="Georgia" w:cs="Georgia"/>
          <w:b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...</w:t>
      </w:r>
      <w:r>
        <w:rPr>
          <w:rFonts w:ascii="Georgia" w:eastAsia="Georgia" w:hAnsi="Georgia" w:cs="Georgia"/>
          <w:b/>
          <w:color w:val="C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,</w:t>
      </w:r>
      <w:r>
        <w:rPr>
          <w:rFonts w:ascii="Georgia" w:eastAsia="Georgia" w:hAnsi="Georgia" w:cs="Georgia"/>
          <w:b/>
          <w:color w:val="C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w w:val="102"/>
          <w:position w:val="-10"/>
          <w:sz w:val="26"/>
          <w:szCs w:val="26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1" w:line="120" w:lineRule="exact"/>
        <w:rPr>
          <w:sz w:val="12"/>
          <w:szCs w:val="12"/>
        </w:rPr>
      </w:pPr>
    </w:p>
    <w:p w:rsidR="00DA0269" w:rsidRDefault="003323F9">
      <w:pPr>
        <w:ind w:left="3672"/>
        <w:rPr>
          <w:rFonts w:ascii="Georgia" w:eastAsia="Georgia" w:hAnsi="Georgia" w:cs="Georgia"/>
          <w:sz w:val="40"/>
          <w:szCs w:val="40"/>
        </w:rPr>
        <w:sectPr w:rsidR="00DA0269">
          <w:headerReference w:type="default" r:id="rId18"/>
          <w:pgSz w:w="14400" w:h="10800" w:orient="landscape"/>
          <w:pgMar w:top="900" w:right="0" w:bottom="0" w:left="0" w:header="0" w:footer="37" w:gutter="0"/>
          <w:cols w:space="720"/>
        </w:sectPr>
      </w:pPr>
      <w:r>
        <w:pict>
          <v:group id="_x0000_s1072" style="position:absolute;left:0;text-align:left;margin-left:60.85pt;margin-top:52pt;width:605.9pt;height:161.15pt;z-index:-251662848;mso-position-horizontal-relative:page" coordorigin="1217,1040" coordsize="12118,3223">
            <v:shape id="_x0000_s1074" type="#_x0000_t75" style="position:absolute;left:1237;top:1060;width:12077;height:3183">
              <v:imagedata r:id="rId19" o:title=""/>
            </v:shape>
            <v:shape id="_x0000_s1073" style="position:absolute;left:1227;top:1050;width:12098;height:3203" coordorigin="1227,1050" coordsize="12098,3203" path="m1227,4253r12098,l13325,1050r-12098,l1227,4253xe" filled="f" strokecolor="blue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0000FF"/>
          <w:sz w:val="60"/>
          <w:szCs w:val="60"/>
        </w:rPr>
        <w:t>•</w:t>
      </w:r>
      <w:r>
        <w:rPr>
          <w:rFonts w:ascii="Arial" w:eastAsia="Arial" w:hAnsi="Arial" w:cs="Arial"/>
          <w:color w:val="0000FF"/>
          <w:spacing w:val="11"/>
          <w:sz w:val="60"/>
          <w:szCs w:val="6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ich are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 a direct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d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edge</w:t>
      </w:r>
      <w:r>
        <w:rPr>
          <w:rFonts w:ascii="Georgia" w:eastAsia="Georgia" w:hAnsi="Georgia" w:cs="Georgia"/>
          <w:b/>
          <w:i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om 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9" w:line="180" w:lineRule="exact"/>
        <w:rPr>
          <w:sz w:val="18"/>
          <w:szCs w:val="18"/>
        </w:rPr>
      </w:pPr>
    </w:p>
    <w:p w:rsidR="00DA0269" w:rsidRDefault="003323F9">
      <w:pPr>
        <w:spacing w:line="880" w:lineRule="exact"/>
        <w:ind w:left="360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Some</w:t>
      </w:r>
      <w:r>
        <w:rPr>
          <w:rFonts w:ascii="Trebuchet MS" w:eastAsia="Trebuchet MS" w:hAnsi="Trebuchet MS" w:cs="Trebuchet MS"/>
          <w:color w:val="1F487C"/>
          <w:spacing w:val="-1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0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erminolo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g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ies</w:t>
      </w:r>
    </w:p>
    <w:p w:rsidR="00DA0269" w:rsidRDefault="00DA0269">
      <w:pPr>
        <w:spacing w:line="200" w:lineRule="exact"/>
      </w:pPr>
    </w:p>
    <w:p w:rsidR="00DA0269" w:rsidRDefault="00DA0269">
      <w:pPr>
        <w:spacing w:before="10" w:line="280" w:lineRule="exact"/>
        <w:rPr>
          <w:sz w:val="28"/>
          <w:szCs w:val="28"/>
        </w:rPr>
      </w:pPr>
    </w:p>
    <w:p w:rsidR="00DA0269" w:rsidRDefault="003323F9">
      <w:pPr>
        <w:ind w:left="100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Ro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o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t:</w:t>
      </w:r>
    </w:p>
    <w:p w:rsidR="00DA0269" w:rsidRDefault="00DA0269">
      <w:pPr>
        <w:spacing w:before="6" w:line="220" w:lineRule="exact"/>
        <w:rPr>
          <w:sz w:val="22"/>
          <w:szCs w:val="22"/>
        </w:rPr>
      </w:pPr>
    </w:p>
    <w:p w:rsidR="00DA0269" w:rsidRDefault="003323F9">
      <w:pPr>
        <w:ind w:left="220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without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proofErr w:type="gramEnd"/>
    </w:p>
    <w:p w:rsidR="00DA0269" w:rsidRDefault="00DA0269">
      <w:pPr>
        <w:spacing w:line="200" w:lineRule="exact"/>
      </w:pPr>
    </w:p>
    <w:p w:rsidR="00DA0269" w:rsidRDefault="00DA0269">
      <w:pPr>
        <w:spacing w:before="14" w:line="260" w:lineRule="exact"/>
        <w:rPr>
          <w:sz w:val="26"/>
          <w:szCs w:val="26"/>
        </w:rPr>
      </w:pPr>
    </w:p>
    <w:p w:rsidR="00DA0269" w:rsidRDefault="003323F9">
      <w:pPr>
        <w:ind w:left="100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Child</w:t>
      </w:r>
      <w:r>
        <w:rPr>
          <w:rFonts w:ascii="Georgia" w:eastAsia="Georgia" w:hAnsi="Georgia" w:cs="Georgia"/>
          <w:b/>
          <w:i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Pare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t:</w:t>
      </w:r>
    </w:p>
    <w:p w:rsidR="00DA0269" w:rsidRDefault="00DA0269">
      <w:pPr>
        <w:spacing w:before="6" w:line="220" w:lineRule="exact"/>
        <w:rPr>
          <w:sz w:val="22"/>
          <w:szCs w:val="22"/>
        </w:rPr>
      </w:pPr>
    </w:p>
    <w:p w:rsidR="00DA0269" w:rsidRDefault="003323F9">
      <w:pPr>
        <w:ind w:left="220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Every</w:t>
      </w:r>
      <w:proofErr w:type="gramEnd"/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except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root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as 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ren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16" w:line="240" w:lineRule="exact"/>
        <w:rPr>
          <w:sz w:val="24"/>
          <w:szCs w:val="24"/>
        </w:rPr>
      </w:pPr>
    </w:p>
    <w:p w:rsidR="00DA0269" w:rsidRDefault="003323F9">
      <w:pPr>
        <w:ind w:left="220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 ze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 or 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chil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ren.</w:t>
      </w:r>
    </w:p>
    <w:p w:rsidR="00DA0269" w:rsidRDefault="00DA0269">
      <w:pPr>
        <w:spacing w:line="200" w:lineRule="exact"/>
      </w:pPr>
    </w:p>
    <w:p w:rsidR="00DA0269" w:rsidRDefault="00DA0269">
      <w:pPr>
        <w:spacing w:before="14" w:line="260" w:lineRule="exact"/>
        <w:rPr>
          <w:sz w:val="26"/>
          <w:szCs w:val="26"/>
        </w:rPr>
      </w:pPr>
    </w:p>
    <w:p w:rsidR="00DA0269" w:rsidRDefault="003323F9">
      <w:pPr>
        <w:ind w:left="100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eave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:</w:t>
      </w:r>
    </w:p>
    <w:p w:rsidR="00DA0269" w:rsidRDefault="00DA0269">
      <w:pPr>
        <w:spacing w:before="6" w:line="220" w:lineRule="exact"/>
        <w:rPr>
          <w:sz w:val="22"/>
          <w:szCs w:val="22"/>
        </w:rPr>
      </w:pPr>
    </w:p>
    <w:p w:rsidR="00DA0269" w:rsidRDefault="003323F9">
      <w:pPr>
        <w:ind w:left="220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no childre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line="200" w:lineRule="exact"/>
      </w:pPr>
    </w:p>
    <w:p w:rsidR="00DA0269" w:rsidRDefault="00DA0269">
      <w:pPr>
        <w:spacing w:before="14" w:line="260" w:lineRule="exact"/>
        <w:rPr>
          <w:sz w:val="26"/>
          <w:szCs w:val="26"/>
        </w:rPr>
      </w:pPr>
    </w:p>
    <w:p w:rsidR="00DA0269" w:rsidRDefault="003323F9">
      <w:pPr>
        <w:ind w:left="100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Si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b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lin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s:</w:t>
      </w:r>
    </w:p>
    <w:p w:rsidR="00DA0269" w:rsidRDefault="00DA0269">
      <w:pPr>
        <w:spacing w:before="6" w:line="220" w:lineRule="exact"/>
        <w:rPr>
          <w:sz w:val="22"/>
          <w:szCs w:val="22"/>
        </w:rPr>
      </w:pPr>
    </w:p>
    <w:p w:rsidR="00DA0269" w:rsidRDefault="003323F9">
      <w:pPr>
        <w:ind w:left="2202"/>
        <w:rPr>
          <w:rFonts w:ascii="Georgia" w:eastAsia="Georgia" w:hAnsi="Georgia" w:cs="Georgia"/>
          <w:sz w:val="40"/>
          <w:szCs w:val="40"/>
        </w:rPr>
        <w:sectPr w:rsidR="00DA0269">
          <w:headerReference w:type="default" r:id="rId20"/>
          <w:pgSz w:w="14400" w:h="10800" w:orient="landscape"/>
          <w:pgMar w:top="740" w:right="0" w:bottom="0" w:left="0" w:header="0" w:footer="37" w:gutter="0"/>
          <w:pgNumType w:start="157"/>
          <w:cols w:space="720"/>
        </w:sect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6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 sa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e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t.</w:t>
      </w:r>
      <w:proofErr w:type="gramEnd"/>
    </w:p>
    <w:p w:rsidR="00DA0269" w:rsidRDefault="00DA0269">
      <w:pPr>
        <w:spacing w:before="1" w:line="100" w:lineRule="exact"/>
        <w:rPr>
          <w:sz w:val="10"/>
          <w:szCs w:val="10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Pr="00532760" w:rsidRDefault="003323F9" w:rsidP="00532760">
      <w:pPr>
        <w:spacing w:line="220" w:lineRule="exact"/>
        <w:ind w:left="20" w:right="-30"/>
        <w:rPr>
          <w:rFonts w:ascii="Georgia" w:eastAsia="Georgia" w:hAnsi="Georgia"/>
        </w:rPr>
        <w:sectPr w:rsidR="00DA0269" w:rsidRPr="00532760">
          <w:headerReference w:type="default" r:id="rId21"/>
          <w:footerReference w:type="default" r:id="rId22"/>
          <w:pgSz w:w="14400" w:h="10800" w:orient="landscape"/>
          <w:pgMar w:top="780" w:right="0" w:bottom="0" w:left="0" w:header="0" w:footer="0" w:gutter="0"/>
          <w:pgNumType w:start="158"/>
          <w:cols w:space="720"/>
        </w:sectPr>
      </w:pPr>
      <w:r>
        <w:pict>
          <v:group id="_x0000_s1069" style="position:absolute;left:0;text-align:left;margin-left:39.1pt;margin-top:-402.4pt;width:637.65pt;height:323pt;z-index:-251661824;mso-position-horizontal-relative:page" coordorigin="782,-8048" coordsize="12753,6460">
            <v:shape id="_x0000_s1071" type="#_x0000_t75" style="position:absolute;left:802;top:-8028;width:12713;height:6420">
              <v:imagedata r:id="rId23" o:title=""/>
            </v:shape>
            <v:shape id="_x0000_s1070" style="position:absolute;left:792;top:-8038;width:12733;height:6440" coordorigin="792,-8038" coordsize="12733,6440" path="m792,-1598r12733,l13525,-8038r-12733,l792,-1598xe" filled="f" strokecolor="blue" strokeweight="1pt">
              <v:path arrowok="t"/>
            </v:shape>
            <w10:wrap anchorx="page"/>
          </v:group>
        </w:pict>
      </w:r>
      <w:r w:rsidR="00532760">
        <w:rPr>
          <w:rFonts w:ascii="Georgia" w:eastAsia="Georgia" w:hAnsi="Georgia" w:cs="Georgia"/>
          <w:b/>
          <w:color w:val="C00000"/>
          <w:spacing w:val="-1"/>
        </w:rPr>
        <w:t>Dr</w:t>
      </w:r>
      <w:r w:rsidR="00532760">
        <w:rPr>
          <w:rFonts w:ascii="Georgia" w:eastAsia="Georgia" w:hAnsi="Georgia" w:cs="Georgia"/>
          <w:b/>
          <w:color w:val="C00000"/>
        </w:rPr>
        <w:t>.</w:t>
      </w:r>
      <w:r w:rsidR="00532760">
        <w:rPr>
          <w:rFonts w:ascii="Georgia" w:eastAsia="Georgia" w:hAnsi="Georgia" w:cs="Georgia"/>
          <w:b/>
          <w:color w:val="C00000"/>
          <w:spacing w:val="-4"/>
        </w:rPr>
        <w:t xml:space="preserve"> </w:t>
      </w:r>
      <w:proofErr w:type="spellStart"/>
      <w:r w:rsidR="00532760">
        <w:rPr>
          <w:rFonts w:ascii="Georgia" w:eastAsia="Georgia" w:hAnsi="Georgia"/>
          <w:b/>
          <w:color w:val="C00000"/>
        </w:rPr>
        <w:t>Gasmelseed</w:t>
      </w:r>
      <w:proofErr w:type="spellEnd"/>
      <w:r w:rsidR="00532760">
        <w:rPr>
          <w:rFonts w:ascii="Georgia" w:eastAsia="Georgia" w:hAnsi="Georgia"/>
          <w:b/>
          <w:color w:val="C00000"/>
        </w:rPr>
        <w:t xml:space="preserve"> Ibrahim, International University of Africa, Faculty of Computer Studies</w:t>
      </w:r>
      <w:r w:rsidR="00532760">
        <w:rPr>
          <w:rFonts w:ascii="Georgia" w:eastAsia="Georgia" w:hAnsi="Georgia"/>
        </w:rPr>
        <w:t xml:space="preserve">        </w:t>
      </w:r>
      <w:r>
        <w:rPr>
          <w:rFonts w:ascii="Georgia" w:eastAsia="Georgia" w:hAnsi="Georgia" w:cs="Georgia"/>
          <w:b/>
          <w:color w:val="C00000"/>
        </w:rPr>
        <w:t>Algor</w:t>
      </w:r>
      <w:r>
        <w:rPr>
          <w:rFonts w:ascii="Georgia" w:eastAsia="Georgia" w:hAnsi="Georgia" w:cs="Georgia"/>
          <w:b/>
          <w:color w:val="C00000"/>
          <w:spacing w:val="-1"/>
        </w:rPr>
        <w:t>i</w:t>
      </w:r>
      <w:r>
        <w:rPr>
          <w:rFonts w:ascii="Georgia" w:eastAsia="Georgia" w:hAnsi="Georgia" w:cs="Georgia"/>
          <w:b/>
          <w:color w:val="C00000"/>
        </w:rPr>
        <w:t>t</w:t>
      </w:r>
      <w:r>
        <w:rPr>
          <w:rFonts w:ascii="Georgia" w:eastAsia="Georgia" w:hAnsi="Georgia" w:cs="Georgia"/>
          <w:b/>
          <w:color w:val="C00000"/>
          <w:spacing w:val="-1"/>
        </w:rPr>
        <w:t>hm</w:t>
      </w:r>
      <w:r>
        <w:rPr>
          <w:rFonts w:ascii="Georgia" w:eastAsia="Georgia" w:hAnsi="Georgia" w:cs="Georgia"/>
          <w:b/>
          <w:color w:val="C00000"/>
        </w:rPr>
        <w:t>s</w:t>
      </w:r>
      <w:r>
        <w:rPr>
          <w:rFonts w:ascii="Georgia" w:eastAsia="Georgia" w:hAnsi="Georgia" w:cs="Georgia"/>
          <w:b/>
          <w:color w:val="C00000"/>
          <w:spacing w:val="-9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an</w:t>
      </w:r>
      <w:r>
        <w:rPr>
          <w:rFonts w:ascii="Georgia" w:eastAsia="Georgia" w:hAnsi="Georgia" w:cs="Georgia"/>
          <w:b/>
          <w:color w:val="C00000"/>
        </w:rPr>
        <w:t>d</w:t>
      </w:r>
      <w:r>
        <w:rPr>
          <w:rFonts w:ascii="Georgia" w:eastAsia="Georgia" w:hAnsi="Georgia" w:cs="Georgia"/>
          <w:b/>
          <w:color w:val="C00000"/>
          <w:spacing w:val="-3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</w:rPr>
        <w:t>Da</w:t>
      </w:r>
      <w:r>
        <w:rPr>
          <w:rFonts w:ascii="Georgia" w:eastAsia="Georgia" w:hAnsi="Georgia" w:cs="Georgia"/>
          <w:b/>
          <w:color w:val="C00000"/>
        </w:rPr>
        <w:t>ta St</w:t>
      </w:r>
      <w:r>
        <w:rPr>
          <w:rFonts w:ascii="Georgia" w:eastAsia="Georgia" w:hAnsi="Georgia" w:cs="Georgia"/>
          <w:b/>
          <w:color w:val="C00000"/>
          <w:spacing w:val="-1"/>
        </w:rPr>
        <w:t>ru</w:t>
      </w:r>
      <w:r>
        <w:rPr>
          <w:rFonts w:ascii="Georgia" w:eastAsia="Georgia" w:hAnsi="Georgia" w:cs="Georgia"/>
          <w:b/>
          <w:color w:val="C00000"/>
        </w:rPr>
        <w:t>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  <w:spacing w:val="1"/>
        </w:rPr>
        <w:t>s</w:t>
      </w:r>
      <w:r>
        <w:rPr>
          <w:rFonts w:ascii="Georgia" w:eastAsia="Georgia" w:hAnsi="Georgia" w:cs="Georgia"/>
          <w:b/>
          <w:color w:val="C00000"/>
        </w:rPr>
        <w:t xml:space="preserve">: </w:t>
      </w:r>
      <w:r>
        <w:rPr>
          <w:rFonts w:ascii="Georgia" w:eastAsia="Georgia" w:hAnsi="Georgia" w:cs="Georgia"/>
          <w:b/>
          <w:color w:val="C00000"/>
          <w:spacing w:val="44"/>
        </w:rPr>
        <w:t xml:space="preserve"> </w:t>
      </w:r>
      <w:r>
        <w:rPr>
          <w:rFonts w:ascii="Georgia" w:eastAsia="Georgia" w:hAnsi="Georgia" w:cs="Georgia"/>
          <w:b/>
          <w:color w:val="C00000"/>
        </w:rPr>
        <w:t>L</w:t>
      </w:r>
      <w:r>
        <w:rPr>
          <w:rFonts w:ascii="Georgia" w:eastAsia="Georgia" w:hAnsi="Georgia" w:cs="Georgia"/>
          <w:b/>
          <w:color w:val="C00000"/>
          <w:spacing w:val="-1"/>
        </w:rPr>
        <w:t>e</w:t>
      </w:r>
      <w:r>
        <w:rPr>
          <w:rFonts w:ascii="Georgia" w:eastAsia="Georgia" w:hAnsi="Georgia" w:cs="Georgia"/>
          <w:b/>
          <w:color w:val="C00000"/>
        </w:rPr>
        <w:t>ct</w:t>
      </w:r>
      <w:r>
        <w:rPr>
          <w:rFonts w:ascii="Georgia" w:eastAsia="Georgia" w:hAnsi="Georgia" w:cs="Georgia"/>
          <w:b/>
          <w:color w:val="C00000"/>
          <w:spacing w:val="-1"/>
        </w:rPr>
        <w:t>u</w:t>
      </w:r>
      <w:r>
        <w:rPr>
          <w:rFonts w:ascii="Georgia" w:eastAsia="Georgia" w:hAnsi="Georgia" w:cs="Georgia"/>
          <w:b/>
          <w:color w:val="C00000"/>
          <w:spacing w:val="2"/>
        </w:rPr>
        <w:t>r</w:t>
      </w:r>
      <w:r>
        <w:rPr>
          <w:rFonts w:ascii="Georgia" w:eastAsia="Georgia" w:hAnsi="Georgia" w:cs="Georgia"/>
          <w:b/>
          <w:color w:val="C00000"/>
        </w:rPr>
        <w:t xml:space="preserve">e </w:t>
      </w:r>
      <w:r>
        <w:rPr>
          <w:rFonts w:ascii="Georgia" w:eastAsia="Georgia" w:hAnsi="Georgia" w:cs="Georgia"/>
          <w:b/>
          <w:color w:val="C00000"/>
          <w:spacing w:val="2"/>
        </w:rPr>
        <w:t>(</w:t>
      </w:r>
      <w:r>
        <w:rPr>
          <w:rFonts w:ascii="Georgia" w:eastAsia="Georgia" w:hAnsi="Georgia" w:cs="Georgia"/>
          <w:b/>
          <w:color w:val="C00000"/>
        </w:rPr>
        <w:t>7)</w:t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before="7" w:line="280" w:lineRule="exact"/>
        <w:rPr>
          <w:sz w:val="28"/>
          <w:szCs w:val="28"/>
        </w:rPr>
      </w:pPr>
    </w:p>
    <w:p w:rsidR="00DA0269" w:rsidRDefault="003323F9">
      <w:pPr>
        <w:spacing w:line="620" w:lineRule="exact"/>
        <w:ind w:left="767" w:right="-104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position w:val="-2"/>
          <w:sz w:val="40"/>
          <w:szCs w:val="40"/>
        </w:rPr>
        <w:t>Pat</w:t>
      </w:r>
      <w:r>
        <w:rPr>
          <w:rFonts w:ascii="Georgia" w:eastAsia="Georgia" w:hAnsi="Georgia" w:cs="Georgia"/>
          <w:b/>
          <w:i/>
          <w:color w:val="0000FF"/>
          <w:spacing w:val="1"/>
          <w:position w:val="-2"/>
          <w:sz w:val="40"/>
          <w:szCs w:val="40"/>
        </w:rPr>
        <w:t>h</w:t>
      </w:r>
      <w:r>
        <w:rPr>
          <w:rFonts w:ascii="Georgia" w:eastAsia="Georgia" w:hAnsi="Georgia" w:cs="Georgia"/>
          <w:b/>
          <w:i/>
          <w:color w:val="0000FF"/>
          <w:position w:val="-2"/>
          <w:sz w:val="40"/>
          <w:szCs w:val="40"/>
        </w:rPr>
        <w:t>:</w:t>
      </w:r>
    </w:p>
    <w:p w:rsidR="00DA0269" w:rsidRDefault="003323F9">
      <w:pPr>
        <w:spacing w:before="95"/>
        <w:rPr>
          <w:rFonts w:ascii="Trebuchet MS" w:eastAsia="Trebuchet MS" w:hAnsi="Trebuchet MS" w:cs="Trebuchet MS"/>
          <w:sz w:val="80"/>
          <w:szCs w:val="80"/>
        </w:rPr>
        <w:sectPr w:rsidR="00DA0269">
          <w:footerReference w:type="default" r:id="rId24"/>
          <w:pgSz w:w="14400" w:h="10800" w:orient="landscape"/>
          <w:pgMar w:top="740" w:right="0" w:bottom="0" w:left="0" w:header="0" w:footer="45" w:gutter="0"/>
          <w:cols w:num="2" w:space="720" w:equalWidth="0">
            <w:col w:w="2304" w:space="1121"/>
            <w:col w:w="10975"/>
          </w:cols>
        </w:sectPr>
      </w:pPr>
      <w:r>
        <w:br w:type="column"/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More</w:t>
      </w:r>
      <w:r>
        <w:rPr>
          <w:rFonts w:ascii="Trebuchet MS" w:eastAsia="Trebuchet MS" w:hAnsi="Trebuchet MS" w:cs="Trebuchet MS"/>
          <w:color w:val="1F487C"/>
          <w:spacing w:val="-3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0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erminologies</w:t>
      </w:r>
    </w:p>
    <w:p w:rsidR="00DA0269" w:rsidRDefault="00DA0269">
      <w:pPr>
        <w:spacing w:before="3" w:line="160" w:lineRule="exact"/>
        <w:rPr>
          <w:sz w:val="17"/>
          <w:szCs w:val="17"/>
        </w:rPr>
      </w:pPr>
    </w:p>
    <w:p w:rsidR="00DA0269" w:rsidRDefault="003323F9">
      <w:pPr>
        <w:spacing w:before="20"/>
        <w:ind w:left="196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sequence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edg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DA0269" w:rsidRDefault="00DA0269">
      <w:pPr>
        <w:spacing w:before="6" w:line="180" w:lineRule="exact"/>
        <w:rPr>
          <w:sz w:val="18"/>
          <w:szCs w:val="18"/>
        </w:rPr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pacing w:val="-1"/>
          <w:sz w:val="40"/>
          <w:szCs w:val="40"/>
        </w:rPr>
        <w:t>L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en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g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th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of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a 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p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ath:</w:t>
      </w:r>
    </w:p>
    <w:p w:rsidR="00DA0269" w:rsidRDefault="00DA0269">
      <w:pPr>
        <w:spacing w:before="8" w:line="160" w:lineRule="exact"/>
        <w:rPr>
          <w:sz w:val="17"/>
          <w:szCs w:val="17"/>
        </w:rPr>
      </w:pPr>
    </w:p>
    <w:p w:rsidR="00DA0269" w:rsidRDefault="003323F9">
      <w:pPr>
        <w:ind w:left="196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dges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th.</w:t>
      </w:r>
      <w:proofErr w:type="gramEnd"/>
    </w:p>
    <w:p w:rsidR="00DA0269" w:rsidRDefault="00DA0269">
      <w:pPr>
        <w:spacing w:before="6" w:line="180" w:lineRule="exact"/>
        <w:rPr>
          <w:sz w:val="18"/>
          <w:szCs w:val="18"/>
        </w:rPr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Depth</w:t>
      </w:r>
      <w:r>
        <w:rPr>
          <w:rFonts w:ascii="Georgia" w:eastAsia="Georgia" w:hAnsi="Georgia" w:cs="Georgia"/>
          <w:b/>
          <w:i/>
          <w:color w:val="0000FF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of a node:</w:t>
      </w:r>
    </w:p>
    <w:p w:rsidR="00DA0269" w:rsidRDefault="00DA0269">
      <w:pPr>
        <w:spacing w:before="8" w:line="160" w:lineRule="exact"/>
        <w:rPr>
          <w:sz w:val="17"/>
          <w:szCs w:val="17"/>
        </w:rPr>
      </w:pPr>
    </w:p>
    <w:p w:rsidR="00DA0269" w:rsidRDefault="003323F9">
      <w:pPr>
        <w:ind w:left="196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gth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unique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th 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root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 no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  <w:proofErr w:type="gramEnd"/>
    </w:p>
    <w:p w:rsidR="00DA0269" w:rsidRDefault="00DA0269">
      <w:pPr>
        <w:spacing w:before="8" w:line="200" w:lineRule="exact"/>
      </w:pPr>
    </w:p>
    <w:p w:rsidR="00DA0269" w:rsidRDefault="003323F9">
      <w:pPr>
        <w:ind w:left="196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OR,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 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ances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ors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ode.</w:t>
      </w:r>
      <w:proofErr w:type="gramEnd"/>
    </w:p>
    <w:p w:rsidR="00DA0269" w:rsidRDefault="00DA0269">
      <w:pPr>
        <w:spacing w:line="200" w:lineRule="exact"/>
      </w:pPr>
    </w:p>
    <w:p w:rsidR="00DA0269" w:rsidRDefault="00DA0269">
      <w:pPr>
        <w:spacing w:before="18" w:line="220" w:lineRule="exact"/>
        <w:rPr>
          <w:sz w:val="22"/>
          <w:szCs w:val="22"/>
        </w:rPr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He</w:t>
      </w:r>
      <w:r>
        <w:rPr>
          <w:rFonts w:ascii="Georgia" w:eastAsia="Georgia" w:hAnsi="Georgia" w:cs="Georgia"/>
          <w:b/>
          <w:i/>
          <w:color w:val="0000FF"/>
          <w:spacing w:val="-2"/>
          <w:sz w:val="40"/>
          <w:szCs w:val="40"/>
        </w:rPr>
        <w:t>i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ght of a node:</w:t>
      </w:r>
    </w:p>
    <w:p w:rsidR="00DA0269" w:rsidRDefault="00DA0269">
      <w:pPr>
        <w:spacing w:before="8" w:line="160" w:lineRule="exact"/>
        <w:rPr>
          <w:sz w:val="17"/>
          <w:szCs w:val="17"/>
        </w:rPr>
      </w:pPr>
    </w:p>
    <w:p w:rsidR="00DA0269" w:rsidRDefault="003323F9">
      <w:pPr>
        <w:ind w:left="1962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gth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gest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th 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af.</w:t>
      </w:r>
      <w:proofErr w:type="gramEnd"/>
    </w:p>
    <w:p w:rsidR="00DA0269" w:rsidRDefault="00DA0269">
      <w:pPr>
        <w:spacing w:before="8" w:line="200" w:lineRule="exact"/>
      </w:pPr>
    </w:p>
    <w:p w:rsidR="00DA0269" w:rsidRDefault="003323F9">
      <w:pPr>
        <w:ind w:left="196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proofErr w:type="gramEnd"/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aves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height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b/>
          <w:color w:val="C00000"/>
          <w:spacing w:val="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6" w:line="180" w:lineRule="exact"/>
        <w:rPr>
          <w:sz w:val="18"/>
          <w:szCs w:val="18"/>
        </w:rPr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The</w:t>
      </w:r>
      <w:r>
        <w:rPr>
          <w:rFonts w:ascii="Georgia" w:eastAsia="Georgia" w:hAnsi="Georgia" w:cs="Georgia"/>
          <w:b/>
          <w:i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height of</w:t>
      </w:r>
      <w:r>
        <w:rPr>
          <w:rFonts w:ascii="Georgia" w:eastAsia="Georgia" w:hAnsi="Georgia" w:cs="Georgia"/>
          <w:b/>
          <w:i/>
          <w:color w:val="0000FF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 xml:space="preserve">a 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ree</w:t>
      </w:r>
      <w:r>
        <w:rPr>
          <w:rFonts w:ascii="Georgia" w:eastAsia="Georgia" w:hAnsi="Georgia" w:cs="Georgia"/>
          <w:b/>
          <w:i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=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height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</w:t>
      </w:r>
    </w:p>
    <w:p w:rsidR="00DA0269" w:rsidRDefault="003323F9">
      <w:pPr>
        <w:spacing w:line="440" w:lineRule="exact"/>
        <w:ind w:left="5251"/>
        <w:rPr>
          <w:rFonts w:ascii="Georgia" w:eastAsia="Georgia" w:hAnsi="Georgia" w:cs="Georgia"/>
          <w:sz w:val="40"/>
          <w:szCs w:val="40"/>
        </w:rPr>
        <w:sectPr w:rsidR="00DA0269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Georgia" w:eastAsia="Georgia" w:hAnsi="Georgia" w:cs="Georgia"/>
          <w:sz w:val="40"/>
          <w:szCs w:val="40"/>
        </w:rPr>
        <w:t xml:space="preserve">= 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he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dep</w:t>
      </w:r>
      <w:bookmarkStart w:id="0" w:name="_GoBack"/>
      <w:bookmarkEnd w:id="0"/>
      <w:r>
        <w:rPr>
          <w:rFonts w:ascii="Georgia" w:eastAsia="Georgia" w:hAnsi="Georgia" w:cs="Georgia"/>
          <w:sz w:val="40"/>
          <w:szCs w:val="40"/>
        </w:rPr>
        <w:t>th</w:t>
      </w:r>
      <w:r>
        <w:rPr>
          <w:rFonts w:ascii="Georgia" w:eastAsia="Georgia" w:hAnsi="Georgia" w:cs="Georgia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 xml:space="preserve">of </w:t>
      </w:r>
      <w:r>
        <w:rPr>
          <w:rFonts w:ascii="Georgia" w:eastAsia="Georgia" w:hAnsi="Georgia" w:cs="Georgia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sz w:val="40"/>
          <w:szCs w:val="40"/>
        </w:rPr>
        <w:t>he</w:t>
      </w:r>
      <w:r>
        <w:rPr>
          <w:rFonts w:ascii="Georgia" w:eastAsia="Georgia" w:hAnsi="Georgia" w:cs="Georgia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de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pest</w:t>
      </w:r>
      <w:r>
        <w:rPr>
          <w:rFonts w:ascii="Georgia" w:eastAsia="Georgia" w:hAnsi="Georgia" w:cs="Georgia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sz w:val="40"/>
          <w:szCs w:val="40"/>
        </w:rPr>
        <w:t>l</w:t>
      </w:r>
      <w:r>
        <w:rPr>
          <w:rFonts w:ascii="Georgia" w:eastAsia="Georgia" w:hAnsi="Georgia" w:cs="Georgia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sz w:val="40"/>
          <w:szCs w:val="40"/>
        </w:rPr>
        <w:t>af</w:t>
      </w:r>
    </w:p>
    <w:p w:rsidR="00DA0269" w:rsidRDefault="00DA0269">
      <w:pPr>
        <w:spacing w:line="180" w:lineRule="exact"/>
        <w:rPr>
          <w:sz w:val="19"/>
          <w:szCs w:val="19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spacing w:line="860" w:lineRule="exact"/>
        <w:ind w:left="192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More</w:t>
      </w:r>
      <w:r>
        <w:rPr>
          <w:rFonts w:ascii="Trebuchet MS" w:eastAsia="Trebuchet MS" w:hAnsi="Trebuchet MS" w:cs="Trebuchet MS"/>
          <w:color w:val="1F487C"/>
          <w:spacing w:val="-16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0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erminolo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g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ies</w:t>
      </w:r>
      <w:r>
        <w:rPr>
          <w:rFonts w:ascii="Trebuchet MS" w:eastAsia="Trebuchet MS" w:hAnsi="Trebuchet MS" w:cs="Trebuchet MS"/>
          <w:color w:val="1F487C"/>
          <w:spacing w:val="7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…)</w:t>
      </w:r>
    </w:p>
    <w:p w:rsidR="00DA0269" w:rsidRDefault="00DA0269">
      <w:pPr>
        <w:spacing w:before="7" w:line="140" w:lineRule="exact"/>
        <w:rPr>
          <w:sz w:val="15"/>
          <w:szCs w:val="15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  <w:sectPr w:rsidR="00DA0269">
          <w:pgSz w:w="14400" w:h="10800" w:orient="landscape"/>
          <w:pgMar w:top="740" w:right="0" w:bottom="0" w:left="0" w:header="0" w:footer="45" w:gutter="0"/>
          <w:cols w:space="720"/>
        </w:sectPr>
      </w:pPr>
    </w:p>
    <w:p w:rsidR="00DA0269" w:rsidRDefault="003323F9">
      <w:pPr>
        <w:spacing w:line="660" w:lineRule="exact"/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lastRenderedPageBreak/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Ancestor</w:t>
      </w:r>
      <w:r>
        <w:rPr>
          <w:rFonts w:ascii="Georgia" w:eastAsia="Georgia" w:hAnsi="Georgia" w:cs="Georgia"/>
          <w:b/>
          <w:i/>
          <w:color w:val="0000FF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and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descendant:</w:t>
      </w:r>
    </w:p>
    <w:p w:rsidR="00DA0269" w:rsidRDefault="00DA0269">
      <w:pPr>
        <w:spacing w:before="5" w:line="120" w:lineRule="exact"/>
        <w:rPr>
          <w:sz w:val="12"/>
          <w:szCs w:val="12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2472"/>
        <w:rPr>
          <w:rFonts w:ascii="Georgia" w:eastAsia="Georgia" w:hAnsi="Georgia" w:cs="Georgia"/>
          <w:sz w:val="40"/>
          <w:szCs w:val="4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353.95pt;margin-top:16.95pt;width:6.5pt;height:13.3pt;z-index:-251660800;mso-position-horizontal-relative:page" filled="f" stroked="f">
            <v:textbox inset="0,0,0,0">
              <w:txbxContent>
                <w:p w:rsidR="00DA0269" w:rsidRDefault="003323F9">
                  <w:pPr>
                    <w:spacing w:line="260" w:lineRule="exact"/>
                    <w:ind w:right="-60"/>
                    <w:rPr>
                      <w:rFonts w:ascii="Georgia" w:eastAsia="Georgia" w:hAnsi="Georgia" w:cs="Georgia"/>
                      <w:sz w:val="26"/>
                      <w:szCs w:val="26"/>
                    </w:rPr>
                  </w:pPr>
                  <w:r>
                    <w:rPr>
                      <w:rFonts w:ascii="Georgia" w:eastAsia="Georgia" w:hAnsi="Georgia" w:cs="Georgia"/>
                      <w:b/>
                      <w:color w:val="C00000"/>
                      <w:w w:val="102"/>
                      <w:sz w:val="26"/>
                      <w:szCs w:val="2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If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path 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</w:p>
    <w:p w:rsidR="00DA0269" w:rsidRDefault="003323F9">
      <w:pPr>
        <w:spacing w:line="200" w:lineRule="exact"/>
      </w:pPr>
      <w:r>
        <w:br w:type="column"/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before="10" w:line="220" w:lineRule="exact"/>
        <w:rPr>
          <w:sz w:val="22"/>
          <w:szCs w:val="22"/>
        </w:rPr>
      </w:pPr>
    </w:p>
    <w:p w:rsidR="00DA0269" w:rsidRDefault="003323F9">
      <w:pPr>
        <w:rPr>
          <w:rFonts w:ascii="Georgia" w:eastAsia="Georgia" w:hAnsi="Georgia" w:cs="Georgia"/>
          <w:sz w:val="40"/>
          <w:szCs w:val="40"/>
        </w:rPr>
        <w:sectPr w:rsidR="00DA0269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210" w:space="95"/>
            <w:col w:w="7095"/>
          </w:cols>
        </w:sectPr>
      </w:pPr>
      <w:r>
        <w:pict>
          <v:shape id="_x0000_s1067" type="#_x0000_t202" style="position:absolute;margin-left:401.6pt;margin-top:15.55pt;width:6.65pt;height:13.3pt;z-index:-251659776;mso-position-horizontal-relative:page" filled="f" stroked="f">
            <v:textbox inset="0,0,0,0">
              <w:txbxContent>
                <w:p w:rsidR="00DA0269" w:rsidRDefault="003323F9">
                  <w:pPr>
                    <w:spacing w:line="260" w:lineRule="exact"/>
                    <w:ind w:right="-60"/>
                    <w:rPr>
                      <w:sz w:val="26"/>
                      <w:szCs w:val="26"/>
                    </w:rPr>
                  </w:pPr>
                  <w:r>
                    <w:rPr>
                      <w:b/>
                      <w:color w:val="C00000"/>
                      <w:w w:val="102"/>
                      <w:sz w:val="26"/>
                      <w:szCs w:val="26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Georgia" w:eastAsia="Georgia" w:hAnsi="Georgia" w:cs="Georgia"/>
          <w:sz w:val="40"/>
          <w:szCs w:val="40"/>
        </w:rPr>
        <w:t>to</w:t>
      </w:r>
      <w:proofErr w:type="gramEnd"/>
      <w:r>
        <w:rPr>
          <w:rFonts w:ascii="Georgia" w:eastAsia="Georgia" w:hAnsi="Georgia" w:cs="Georgia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3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DA0269" w:rsidRDefault="00DA0269">
      <w:pPr>
        <w:spacing w:before="7" w:line="260" w:lineRule="exact"/>
        <w:rPr>
          <w:sz w:val="26"/>
          <w:szCs w:val="26"/>
        </w:rPr>
      </w:pPr>
    </w:p>
    <w:p w:rsidR="00DA0269" w:rsidRDefault="003323F9">
      <w:pPr>
        <w:spacing w:before="18" w:line="560" w:lineRule="exact"/>
        <w:ind w:left="4633"/>
        <w:rPr>
          <w:rFonts w:ascii="Georgia" w:eastAsia="Georgia" w:hAnsi="Georgia" w:cs="Georgia"/>
          <w:sz w:val="40"/>
          <w:szCs w:val="40"/>
        </w:rPr>
      </w:pPr>
      <w:r>
        <w:pict>
          <v:shape id="_x0000_s1066" type="#_x0000_t202" style="position:absolute;left:0;text-align:left;margin-left:256pt;margin-top:3.05pt;width:13.85pt;height:20.05pt;z-index:-251658752;mso-position-horizontal-relative:page" filled="f" stroked="f">
            <v:textbox inset="0,0,0,0">
              <w:txbxContent>
                <w:p w:rsidR="00DA0269" w:rsidRDefault="003323F9">
                  <w:pPr>
                    <w:spacing w:line="400" w:lineRule="exact"/>
                    <w:ind w:right="-80"/>
                    <w:rPr>
                      <w:rFonts w:ascii="Georgia" w:eastAsia="Georgia" w:hAnsi="Georgia" w:cs="Georgia"/>
                      <w:sz w:val="40"/>
                      <w:szCs w:val="40"/>
                    </w:rPr>
                  </w:pPr>
                  <w:proofErr w:type="gramStart"/>
                  <w:r>
                    <w:rPr>
                      <w:rFonts w:ascii="Georgia" w:eastAsia="Georgia" w:hAnsi="Georgia" w:cs="Georgia"/>
                      <w:b/>
                      <w:color w:val="C00000"/>
                      <w:sz w:val="40"/>
                      <w:szCs w:val="40"/>
                    </w:rP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color w:val="0000FF"/>
          <w:position w:val="9"/>
          <w:sz w:val="40"/>
          <w:szCs w:val="40"/>
        </w:rPr>
        <w:t></w:t>
      </w:r>
      <w:r>
        <w:rPr>
          <w:color w:val="0000FF"/>
          <w:position w:val="9"/>
          <w:sz w:val="40"/>
          <w:szCs w:val="40"/>
        </w:rPr>
        <w:t xml:space="preserve">   </w:t>
      </w:r>
      <w:r>
        <w:rPr>
          <w:color w:val="0000FF"/>
          <w:spacing w:val="45"/>
          <w:position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6"/>
          <w:sz w:val="26"/>
          <w:szCs w:val="26"/>
        </w:rPr>
        <w:t>1</w:t>
      </w:r>
      <w:r>
        <w:rPr>
          <w:rFonts w:ascii="Georgia" w:eastAsia="Georgia" w:hAnsi="Georgia" w:cs="Georgia"/>
          <w:b/>
          <w:color w:val="C00000"/>
          <w:spacing w:val="32"/>
          <w:position w:val="-6"/>
          <w:sz w:val="26"/>
          <w:szCs w:val="26"/>
        </w:rPr>
        <w:t xml:space="preserve"> </w:t>
      </w:r>
      <w:r>
        <w:rPr>
          <w:rFonts w:ascii="Georgia" w:eastAsia="Georgia" w:hAnsi="Georgia" w:cs="Georgia"/>
          <w:color w:val="000000"/>
          <w:position w:val="9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2"/>
          <w:position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9"/>
          <w:sz w:val="40"/>
          <w:szCs w:val="40"/>
        </w:rPr>
        <w:t xml:space="preserve">an </w:t>
      </w:r>
      <w:r>
        <w:rPr>
          <w:rFonts w:ascii="Georgia" w:eastAsia="Georgia" w:hAnsi="Georgia" w:cs="Georgia"/>
          <w:i/>
          <w:color w:val="000000"/>
          <w:spacing w:val="1"/>
          <w:position w:val="9"/>
          <w:sz w:val="40"/>
          <w:szCs w:val="40"/>
        </w:rPr>
        <w:t>an</w:t>
      </w:r>
      <w:r>
        <w:rPr>
          <w:rFonts w:ascii="Georgia" w:eastAsia="Georgia" w:hAnsi="Georgia" w:cs="Georgia"/>
          <w:i/>
          <w:color w:val="000000"/>
          <w:position w:val="9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00"/>
          <w:spacing w:val="2"/>
          <w:position w:val="9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position w:val="9"/>
          <w:sz w:val="40"/>
          <w:szCs w:val="40"/>
        </w:rPr>
        <w:t>st</w:t>
      </w:r>
      <w:r>
        <w:rPr>
          <w:rFonts w:ascii="Georgia" w:eastAsia="Georgia" w:hAnsi="Georgia" w:cs="Georgia"/>
          <w:i/>
          <w:color w:val="000000"/>
          <w:spacing w:val="1"/>
          <w:position w:val="9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position w:val="9"/>
          <w:sz w:val="40"/>
          <w:szCs w:val="40"/>
        </w:rPr>
        <w:t>r</w:t>
      </w:r>
      <w:r>
        <w:rPr>
          <w:rFonts w:ascii="Georgia" w:eastAsia="Georgia" w:hAnsi="Georgia" w:cs="Georgia"/>
          <w:i/>
          <w:color w:val="000000"/>
          <w:spacing w:val="-4"/>
          <w:position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9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pacing w:val="-1"/>
          <w:position w:val="9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2"/>
          <w:w w:val="102"/>
          <w:position w:val="-6"/>
          <w:sz w:val="26"/>
          <w:szCs w:val="26"/>
        </w:rPr>
        <w:t>2</w:t>
      </w:r>
      <w:r>
        <w:rPr>
          <w:rFonts w:ascii="Georgia" w:eastAsia="Georgia" w:hAnsi="Georgia" w:cs="Georgia"/>
          <w:color w:val="000000"/>
          <w:position w:val="9"/>
          <w:sz w:val="40"/>
          <w:szCs w:val="40"/>
        </w:rPr>
        <w:t>.</w:t>
      </w:r>
    </w:p>
    <w:p w:rsidR="00DA0269" w:rsidRDefault="00DA0269">
      <w:pPr>
        <w:spacing w:before="10" w:line="140" w:lineRule="exact"/>
        <w:rPr>
          <w:sz w:val="14"/>
          <w:szCs w:val="14"/>
        </w:rPr>
      </w:pPr>
    </w:p>
    <w:p w:rsidR="00DA0269" w:rsidRDefault="003323F9">
      <w:pPr>
        <w:spacing w:before="18" w:line="300" w:lineRule="exact"/>
        <w:ind w:left="4633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2"/>
          <w:sz w:val="40"/>
          <w:szCs w:val="40"/>
        </w:rPr>
        <w:t></w:t>
      </w:r>
      <w:r>
        <w:rPr>
          <w:color w:val="0000FF"/>
          <w:spacing w:val="69"/>
          <w:position w:val="-1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b/>
          <w:color w:val="C00000"/>
          <w:position w:val="-12"/>
          <w:sz w:val="40"/>
          <w:szCs w:val="40"/>
        </w:rPr>
        <w:t xml:space="preserve">n </w:t>
      </w:r>
      <w:r>
        <w:rPr>
          <w:rFonts w:ascii="Georgia" w:eastAsia="Georgia" w:hAnsi="Georgia" w:cs="Georgia"/>
          <w:b/>
          <w:color w:val="C00000"/>
          <w:spacing w:val="61"/>
          <w:position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2"/>
          <w:sz w:val="40"/>
          <w:szCs w:val="40"/>
        </w:rPr>
        <w:t>is</w:t>
      </w:r>
      <w:proofErr w:type="gramEnd"/>
      <w:r>
        <w:rPr>
          <w:rFonts w:ascii="Georgia" w:eastAsia="Georgia" w:hAnsi="Georgia" w:cs="Georgia"/>
          <w:color w:val="000000"/>
          <w:position w:val="-12"/>
          <w:sz w:val="40"/>
          <w:szCs w:val="40"/>
        </w:rPr>
        <w:t xml:space="preserve"> a </w:t>
      </w:r>
      <w:r>
        <w:rPr>
          <w:rFonts w:ascii="Georgia" w:eastAsia="Georgia" w:hAnsi="Georgia" w:cs="Georgia"/>
          <w:i/>
          <w:color w:val="000000"/>
          <w:position w:val="-12"/>
          <w:sz w:val="40"/>
          <w:szCs w:val="40"/>
        </w:rPr>
        <w:t>des</w:t>
      </w:r>
      <w:r>
        <w:rPr>
          <w:rFonts w:ascii="Georgia" w:eastAsia="Georgia" w:hAnsi="Georgia" w:cs="Georgia"/>
          <w:i/>
          <w:color w:val="000000"/>
          <w:spacing w:val="2"/>
          <w:position w:val="-12"/>
          <w:sz w:val="40"/>
          <w:szCs w:val="40"/>
        </w:rPr>
        <w:t>c</w:t>
      </w:r>
      <w:r>
        <w:rPr>
          <w:rFonts w:ascii="Georgia" w:eastAsia="Georgia" w:hAnsi="Georgia" w:cs="Georgia"/>
          <w:i/>
          <w:color w:val="000000"/>
          <w:position w:val="-12"/>
          <w:sz w:val="40"/>
          <w:szCs w:val="40"/>
        </w:rPr>
        <w:t>e</w:t>
      </w:r>
      <w:r>
        <w:rPr>
          <w:rFonts w:ascii="Georgia" w:eastAsia="Georgia" w:hAnsi="Georgia" w:cs="Georgia"/>
          <w:i/>
          <w:color w:val="000000"/>
          <w:spacing w:val="2"/>
          <w:position w:val="-12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position w:val="-12"/>
          <w:sz w:val="40"/>
          <w:szCs w:val="40"/>
        </w:rPr>
        <w:t>da</w:t>
      </w:r>
      <w:r>
        <w:rPr>
          <w:rFonts w:ascii="Georgia" w:eastAsia="Georgia" w:hAnsi="Georgia" w:cs="Georgia"/>
          <w:i/>
          <w:color w:val="000000"/>
          <w:spacing w:val="2"/>
          <w:position w:val="-12"/>
          <w:sz w:val="40"/>
          <w:szCs w:val="40"/>
        </w:rPr>
        <w:t>n</w:t>
      </w:r>
      <w:r>
        <w:rPr>
          <w:rFonts w:ascii="Georgia" w:eastAsia="Georgia" w:hAnsi="Georgia" w:cs="Georgia"/>
          <w:i/>
          <w:color w:val="000000"/>
          <w:position w:val="-12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pacing w:val="-11"/>
          <w:position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2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position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position w:val="-12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28"/>
          <w:position w:val="-1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2"/>
          <w:sz w:val="40"/>
          <w:szCs w:val="40"/>
        </w:rPr>
        <w:t>.</w:t>
      </w:r>
    </w:p>
    <w:p w:rsidR="00DA0269" w:rsidRDefault="003323F9">
      <w:pPr>
        <w:spacing w:line="260" w:lineRule="exact"/>
        <w:ind w:left="5356" w:right="5036"/>
        <w:jc w:val="center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b/>
          <w:color w:val="C00000"/>
          <w:sz w:val="26"/>
          <w:szCs w:val="26"/>
        </w:rPr>
        <w:t>2</w:t>
      </w:r>
      <w:r>
        <w:rPr>
          <w:rFonts w:ascii="Georgia" w:eastAsia="Georgia" w:hAnsi="Georgia" w:cs="Georgia"/>
          <w:b/>
          <w:color w:val="C00000"/>
          <w:sz w:val="26"/>
          <w:szCs w:val="26"/>
        </w:rPr>
        <w:t xml:space="preserve">                                                      </w:t>
      </w:r>
      <w:r>
        <w:rPr>
          <w:rFonts w:ascii="Georgia" w:eastAsia="Georgia" w:hAnsi="Georgia" w:cs="Georgia"/>
          <w:b/>
          <w:color w:val="C00000"/>
          <w:spacing w:val="16"/>
          <w:sz w:val="26"/>
          <w:szCs w:val="26"/>
        </w:rPr>
        <w:t xml:space="preserve"> </w:t>
      </w:r>
      <w:r>
        <w:rPr>
          <w:rFonts w:ascii="Georgia" w:eastAsia="Georgia" w:hAnsi="Georgia" w:cs="Georgia"/>
          <w:b/>
          <w:color w:val="C00000"/>
          <w:w w:val="102"/>
          <w:sz w:val="26"/>
          <w:szCs w:val="26"/>
        </w:rPr>
        <w:t>1</w:t>
      </w:r>
    </w:p>
    <w:p w:rsidR="00DA0269" w:rsidRDefault="00DA0269">
      <w:pPr>
        <w:spacing w:line="200" w:lineRule="exact"/>
      </w:pPr>
    </w:p>
    <w:p w:rsidR="00DA0269" w:rsidRDefault="00DA0269">
      <w:pPr>
        <w:spacing w:before="14" w:line="240" w:lineRule="exact"/>
        <w:rPr>
          <w:sz w:val="24"/>
          <w:szCs w:val="24"/>
        </w:rPr>
      </w:pPr>
    </w:p>
    <w:p w:rsidR="00DA0269" w:rsidRDefault="003323F9">
      <w:pPr>
        <w:spacing w:before="20" w:line="250" w:lineRule="auto"/>
        <w:ind w:left="2859" w:right="1350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ancestors</w:t>
      </w:r>
      <w:r>
        <w:rPr>
          <w:rFonts w:ascii="Georgia" w:eastAsia="Georgia" w:hAnsi="Georgia" w:cs="Georgia"/>
          <w:b/>
          <w:i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are: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its pa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z w:val="40"/>
          <w:szCs w:val="40"/>
        </w:rPr>
        <w:t>t,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its gran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pare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t, all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way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root.</w:t>
      </w:r>
    </w:p>
    <w:p w:rsidR="00DA0269" w:rsidRDefault="00DA0269">
      <w:pPr>
        <w:spacing w:before="8" w:line="160" w:lineRule="exact"/>
        <w:rPr>
          <w:sz w:val="17"/>
          <w:szCs w:val="17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spacing w:line="250" w:lineRule="auto"/>
        <w:ind w:left="2859" w:right="2465" w:hanging="386"/>
        <w:rPr>
          <w:rFonts w:ascii="Georgia" w:eastAsia="Georgia" w:hAnsi="Georgia" w:cs="Georgia"/>
          <w:sz w:val="40"/>
          <w:szCs w:val="40"/>
        </w:rPr>
        <w:sectPr w:rsidR="00DA0269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proofErr w:type="gramEnd"/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d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scendan</w:t>
      </w:r>
      <w:r>
        <w:rPr>
          <w:rFonts w:ascii="Georgia" w:eastAsia="Georgia" w:hAnsi="Georgia" w:cs="Georgia"/>
          <w:b/>
          <w:i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i/>
          <w:color w:val="0000FF"/>
          <w:spacing w:val="-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a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are: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its chil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re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, 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ir chi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dr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 way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4" w:line="100" w:lineRule="exact"/>
        <w:rPr>
          <w:sz w:val="11"/>
          <w:szCs w:val="11"/>
        </w:rPr>
      </w:pPr>
    </w:p>
    <w:p w:rsidR="00DA0269" w:rsidRDefault="00DA0269">
      <w:pPr>
        <w:spacing w:line="200" w:lineRule="exact"/>
      </w:pPr>
    </w:p>
    <w:p w:rsidR="00DA0269" w:rsidRDefault="003323F9">
      <w:pPr>
        <w:spacing w:line="880" w:lineRule="exact"/>
        <w:ind w:left="192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More</w:t>
      </w:r>
      <w:r>
        <w:rPr>
          <w:rFonts w:ascii="Trebuchet MS" w:eastAsia="Trebuchet MS" w:hAnsi="Trebuchet MS" w:cs="Trebuchet MS"/>
          <w:color w:val="1F487C"/>
          <w:spacing w:val="-1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0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erminolo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g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ies</w:t>
      </w:r>
      <w:r>
        <w:rPr>
          <w:rFonts w:ascii="Trebuchet MS" w:eastAsia="Trebuchet MS" w:hAnsi="Trebuchet MS" w:cs="Trebuchet MS"/>
          <w:color w:val="1F487C"/>
          <w:spacing w:val="7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(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cont</w:t>
      </w:r>
      <w:proofErr w:type="spellEnd"/>
      <w:r>
        <w:rPr>
          <w:rFonts w:ascii="Trebuchet MS" w:eastAsia="Trebuchet MS" w:hAnsi="Trebuchet MS" w:cs="Trebuchet MS"/>
          <w:color w:val="1F487C"/>
          <w:sz w:val="80"/>
          <w:szCs w:val="80"/>
        </w:rPr>
        <w:t>…)</w:t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before="19" w:line="220" w:lineRule="exact"/>
        <w:rPr>
          <w:sz w:val="22"/>
          <w:szCs w:val="22"/>
        </w:rPr>
      </w:pPr>
    </w:p>
    <w:p w:rsidR="00DA0269" w:rsidRDefault="003323F9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60"/>
          <w:szCs w:val="60"/>
        </w:rPr>
        <w:t>•</w:t>
      </w:r>
      <w:r>
        <w:rPr>
          <w:rFonts w:ascii="Georgia" w:eastAsia="Georgia" w:hAnsi="Georgia" w:cs="Georgia"/>
          <w:color w:val="C00000"/>
          <w:spacing w:val="23"/>
          <w:sz w:val="60"/>
          <w:szCs w:val="6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level</w:t>
      </w:r>
      <w:r>
        <w:rPr>
          <w:rFonts w:ascii="Georgia" w:eastAsia="Georgia" w:hAnsi="Georgia" w:cs="Georgia"/>
          <w:b/>
          <w:i/>
          <w:color w:val="0000FF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defin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 fol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ows:</w:t>
      </w:r>
    </w:p>
    <w:p w:rsidR="00DA0269" w:rsidRDefault="00DA0269">
      <w:pPr>
        <w:spacing w:before="3" w:line="140" w:lineRule="exact"/>
        <w:rPr>
          <w:sz w:val="15"/>
          <w:szCs w:val="15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ind w:left="271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root 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has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vel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b/>
          <w:color w:val="C00000"/>
          <w:spacing w:val="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2" w:line="180" w:lineRule="exact"/>
        <w:rPr>
          <w:sz w:val="19"/>
          <w:szCs w:val="19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tabs>
          <w:tab w:val="left" w:pos="3120"/>
        </w:tabs>
        <w:spacing w:line="250" w:lineRule="auto"/>
        <w:ind w:left="3120" w:right="822" w:hanging="403"/>
        <w:rPr>
          <w:rFonts w:ascii="Georgia" w:eastAsia="Georgia" w:hAnsi="Georgia" w:cs="Georgia"/>
          <w:sz w:val="40"/>
          <w:szCs w:val="40"/>
        </w:rPr>
        <w:sectPr w:rsidR="00DA0269">
          <w:headerReference w:type="default" r:id="rId25"/>
          <w:pgSz w:w="14400" w:h="10800" w:orient="landscape"/>
          <w:pgMar w:top="1020" w:right="0" w:bottom="0" w:left="0" w:header="0" w:footer="45" w:gutter="0"/>
          <w:pgNumType w:start="161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ab/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vel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any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node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is </w:t>
      </w:r>
      <w:r>
        <w:rPr>
          <w:rFonts w:ascii="Georgia" w:eastAsia="Georgia" w:hAnsi="Georgia" w:cs="Georgia"/>
          <w:color w:val="000000"/>
          <w:sz w:val="40"/>
          <w:szCs w:val="40"/>
        </w:rPr>
        <w:t>one 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 than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 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vel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father.</w:t>
      </w:r>
    </w:p>
    <w:p w:rsidR="00DA0269" w:rsidRDefault="00DA0269">
      <w:pPr>
        <w:spacing w:before="2" w:line="160" w:lineRule="exact"/>
        <w:rPr>
          <w:sz w:val="16"/>
          <w:szCs w:val="16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spacing w:before="17"/>
        <w:ind w:left="1324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position w:val="11"/>
          <w:sz w:val="36"/>
          <w:szCs w:val="36"/>
        </w:rPr>
        <w:t>l</w:t>
      </w:r>
      <w:r>
        <w:rPr>
          <w:rFonts w:ascii="Arial" w:eastAsia="Arial" w:hAnsi="Arial" w:cs="Arial"/>
          <w:spacing w:val="-1"/>
          <w:position w:val="11"/>
          <w:sz w:val="36"/>
          <w:szCs w:val="36"/>
        </w:rPr>
        <w:t>e</w:t>
      </w:r>
      <w:r>
        <w:rPr>
          <w:rFonts w:ascii="Arial" w:eastAsia="Arial" w:hAnsi="Arial" w:cs="Arial"/>
          <w:position w:val="11"/>
          <w:sz w:val="36"/>
          <w:szCs w:val="36"/>
        </w:rPr>
        <w:t>ft</w:t>
      </w:r>
      <w:proofErr w:type="gramEnd"/>
      <w:r>
        <w:rPr>
          <w:rFonts w:ascii="Arial" w:eastAsia="Arial" w:hAnsi="Arial" w:cs="Arial"/>
          <w:position w:val="11"/>
          <w:sz w:val="36"/>
          <w:szCs w:val="36"/>
        </w:rPr>
        <w:t xml:space="preserve"> son                                                                     </w:t>
      </w:r>
      <w:r>
        <w:rPr>
          <w:rFonts w:ascii="Arial" w:eastAsia="Arial" w:hAnsi="Arial" w:cs="Arial"/>
          <w:spacing w:val="35"/>
          <w:position w:val="1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ri</w:t>
      </w:r>
      <w:r>
        <w:rPr>
          <w:rFonts w:ascii="Arial" w:eastAsia="Arial" w:hAnsi="Arial" w:cs="Arial"/>
          <w:spacing w:val="-1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ht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son</w:t>
      </w: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before="6" w:line="200" w:lineRule="exact"/>
      </w:pPr>
    </w:p>
    <w:p w:rsidR="00DA0269" w:rsidRDefault="003323F9">
      <w:pPr>
        <w:spacing w:line="400" w:lineRule="exact"/>
        <w:ind w:left="5119" w:right="7826"/>
        <w:jc w:val="center"/>
        <w:rPr>
          <w:sz w:val="36"/>
          <w:szCs w:val="36"/>
        </w:rPr>
      </w:pPr>
      <w:r>
        <w:pict>
          <v:group id="_x0000_s1044" style="position:absolute;left:0;text-align:left;margin-left:18.75pt;margin-top:66.75pt;width:682.15pt;height:367.15pt;z-index:-251657728;mso-position-horizontal-relative:page;mso-position-vertical-relative:page" coordorigin="375,1335" coordsize="13643,7343">
            <v:shape id="_x0000_s1065" style="position:absolute;left:390;top:1350;width:13613;height:7313" coordorigin="390,1350" coordsize="13613,7313" path="m390,8663r13613,l14003,1350r-13613,l390,8663xe" filled="f" strokecolor="#385d89" strokeweight="1.5pt">
              <v:path arrowok="t"/>
            </v:shape>
            <v:shape id="_x0000_s1064" style="position:absolute;left:585;top:1605;width:13170;height:6183" coordorigin="585,1605" coordsize="13170,6183" path="m585,7787r13170,l13755,1605r-13170,l585,7787xe" fillcolor="#ff9" stroked="f">
              <v:path arrowok="t"/>
            </v:shape>
            <v:shape id="_x0000_s1063" type="#_x0000_t75" style="position:absolute;left:585;top:1605;width:13170;height:6183">
              <v:imagedata r:id="rId26" o:title=""/>
            </v:shape>
            <v:shape id="_x0000_s1062" style="position:absolute;left:2962;top:7378;width:2613;height:717" coordorigin="2962,7378" coordsize="2613,717" path="m5476,8052r-20,-5l5444,8095r131,-28l5476,8052xe" fillcolor="black" stroked="f">
              <v:path arrowok="t"/>
            </v:shape>
            <v:shape id="_x0000_s1061" style="position:absolute;left:2962;top:7378;width:2613;height:717" coordorigin="2962,7378" coordsize="2613,717" path="m5481,8033r-7,-54l5461,8028r20,5xe" fillcolor="black" stroked="f">
              <v:path arrowok="t"/>
            </v:shape>
            <v:shape id="_x0000_s1060" style="position:absolute;left:2962;top:7378;width:2613;height:717" coordorigin="2962,7378" coordsize="2613,717" path="m2968,7378r-6,19l5456,8047r20,5l5575,8067r-101,-88l5481,8033r-20,-5l2968,7378xe" fillcolor="black" stroked="f">
              <v:path arrowok="t"/>
            </v:shape>
            <v:shape id="_x0000_s1059" style="position:absolute;left:1376;top:7605;width:4084;height:620" coordorigin="1376,7605" coordsize="4084,620" path="m5360,8179r-20,-3l5333,8225r127,-43l5360,8179xe" fillcolor="black" stroked="f">
              <v:path arrowok="t"/>
            </v:shape>
            <v:shape id="_x0000_s1058" style="position:absolute;left:1376;top:7605;width:4084;height:620" coordorigin="1376,7605" coordsize="4084,620" path="m5362,8159r-13,-52l5342,8156r20,3xe" fillcolor="black" stroked="f">
              <v:path arrowok="t"/>
            </v:shape>
            <v:shape id="_x0000_s1057" style="position:absolute;left:1376;top:7605;width:4084;height:620" coordorigin="1376,7605" coordsize="4084,620" path="m1379,7605r-3,20l5340,8176r20,3l5460,8182r-111,-75l5362,8159r-20,-3l1379,7605xe" fillcolor="black" stroked="f">
              <v:path arrowok="t"/>
            </v:shape>
            <v:shape id="_x0000_s1056" style="position:absolute;left:6822;top:7493;width:1363;height:481" coordorigin="6822,7493" coordsize="1363,481" path="m6921,7933r-7,-19l6822,7955r133,19l6921,7933xe" fillcolor="black" stroked="f">
              <v:path arrowok="t"/>
            </v:shape>
            <v:shape id="_x0000_s1055" style="position:absolute;left:6822;top:7493;width:1363;height:481" coordorigin="6822,7493" coordsize="1363,481" path="m6955,7974r-15,-48l8186,7512r-7,-19l6933,7908r-16,-48l6822,7955r92,-41l6921,7933r34,41xe" fillcolor="black" stroked="f">
              <v:path arrowok="t"/>
            </v:shape>
            <v:shape id="_x0000_s1054" style="position:absolute;left:6935;top:7718;width:2837;height:505" coordorigin="6935,7718" coordsize="2837,505" path="m7035,8176r-3,-19l6935,8182r128,41l7035,8176xe" fillcolor="black" stroked="f">
              <v:path arrowok="t"/>
            </v:shape>
            <v:shape id="_x0000_s1053" style="position:absolute;left:6935;top:7718;width:2837;height:505" coordorigin="6935,7718" coordsize="2837,505" path="m7063,8223r-8,-50l9772,7737r-4,-19l7052,8154r-8,-50l6935,8182r97,-25l7035,8176r28,47xe" fillcolor="black" stroked="f">
              <v:path arrowok="t"/>
            </v:shape>
            <v:shape id="_x0000_s1052" style="position:absolute;left:2172;top:3192;width:685;height:349" coordorigin="2172,3192" coordsize="685,349" path="m2257,3246r-85,-54l2253,3300r22,-45l2257,3246xe" fillcolor="black" stroked="f">
              <v:path arrowok="t"/>
            </v:shape>
            <v:shape id="_x0000_s1051" style="position:absolute;left:2172;top:3192;width:685;height:349" coordorigin="2172,3192" coordsize="685,349" path="m2266,3228r9,27l2848,3541r9,-17l2284,3237r23,-45l2172,3192r85,54l2275,3255r-9,-27xe" fillcolor="black" stroked="f">
              <v:path arrowok="t"/>
            </v:shape>
            <v:shape id="_x0000_s1050" style="position:absolute;left:8179;top:3072;width:796;height:357" coordorigin="8179,3072" coordsize="796,357" path="m8179,3411r7,18l8869,3136r18,-7l8888,3182r87,-102l8879,3110r-18,8l8179,3411xe" fillcolor="black" stroked="f">
              <v:path arrowok="t"/>
            </v:shape>
            <v:shape id="_x0000_s1049" style="position:absolute;left:8179;top:3072;width:796;height:357" coordorigin="8179,3072" coordsize="796,357" path="m8879,3110r96,-30l8841,3072r20,46l8879,3110xe" fillcolor="black" stroked="f">
              <v:path arrowok="t"/>
            </v:shape>
            <v:shape id="_x0000_s1048" style="position:absolute;left:8179;top:3072;width:796;height:357" coordorigin="8179,3072" coordsize="796,357" path="m8888,3182r-1,-53l8869,3136r19,46xe" fillcolor="black" stroked="f">
              <v:path arrowok="t"/>
            </v:shape>
            <v:shape id="_x0000_s1047" style="position:absolute;left:4716;top:5845;width:1099;height:1923" coordorigin="4716,5845" coordsize="1099,1923" path="m5757,7686r-10,-18l5704,7693r111,75l5757,7686xe" fillcolor="black" stroked="f">
              <v:path arrowok="t"/>
            </v:shape>
            <v:shape id="_x0000_s1046" style="position:absolute;left:4716;top:5845;width:1099;height:1923" coordorigin="4716,5845" coordsize="1099,1923" path="m5808,7634r-44,24l5774,7676r34,-42xe" fillcolor="black" stroked="f">
              <v:path arrowok="t"/>
            </v:shape>
            <v:shape id="_x0000_s1045" style="position:absolute;left:4716;top:5845;width:1099;height:1923" coordorigin="4716,5845" coordsize="1099,1923" path="m4734,5845r-18,10l5747,7668r10,18l5815,7768r-7,-134l5774,7676r-10,-18l4734,5845xe" fillcolor="black" stroked="f">
              <v:path arrowok="t"/>
            </v:shape>
            <w10:wrap anchorx="page" anchory="page"/>
          </v:group>
        </w:pict>
      </w:r>
      <w:r>
        <w:rPr>
          <w:color w:val="17375E"/>
          <w:position w:val="-1"/>
          <w:sz w:val="36"/>
          <w:szCs w:val="36"/>
        </w:rPr>
        <w:t>(</w:t>
      </w:r>
      <w:proofErr w:type="gramStart"/>
      <w:r>
        <w:rPr>
          <w:color w:val="17375E"/>
          <w:position w:val="-1"/>
          <w:sz w:val="36"/>
          <w:szCs w:val="36"/>
        </w:rPr>
        <w:t>sibl</w:t>
      </w:r>
      <w:r>
        <w:rPr>
          <w:color w:val="17375E"/>
          <w:spacing w:val="1"/>
          <w:position w:val="-1"/>
          <w:sz w:val="36"/>
          <w:szCs w:val="36"/>
        </w:rPr>
        <w:t>i</w:t>
      </w:r>
      <w:r>
        <w:rPr>
          <w:color w:val="17375E"/>
          <w:position w:val="-1"/>
          <w:sz w:val="36"/>
          <w:szCs w:val="36"/>
        </w:rPr>
        <w:t>ngs</w:t>
      </w:r>
      <w:proofErr w:type="gramEnd"/>
      <w:r>
        <w:rPr>
          <w:color w:val="17375E"/>
          <w:position w:val="-1"/>
          <w:sz w:val="36"/>
          <w:szCs w:val="36"/>
        </w:rPr>
        <w:t>)</w:t>
      </w:r>
    </w:p>
    <w:p w:rsidR="00DA0269" w:rsidRDefault="00DA0269">
      <w:pPr>
        <w:spacing w:before="9" w:line="160" w:lineRule="exact"/>
        <w:rPr>
          <w:sz w:val="17"/>
          <w:szCs w:val="17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spacing w:before="14"/>
        <w:ind w:left="5748" w:right="7522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041" style="position:absolute;left:0;text-align:left;margin-left:106.55pt;margin-top:45.95pt;width:209.5pt;height:31.7pt;z-index:-251656704;mso-position-horizontal-relative:page" coordorigin="2131,919" coordsize="4190,634">
            <v:shape id="_x0000_s1043" type="#_x0000_t75" style="position:absolute;left:2131;top:941;width:3521;height:612">
              <v:imagedata r:id="rId27" o:title=""/>
            </v:shape>
            <v:shape id="_x0000_s1042" type="#_x0000_t75" style="position:absolute;left:5630;top:919;width:691;height:634">
              <v:imagedata r:id="rId28" o:title=""/>
            </v:shape>
            <w10:wrap anchorx="page"/>
          </v:group>
        </w:pict>
      </w:r>
      <w:r>
        <w:pict>
          <v:group id="_x0000_s1038" style="position:absolute;left:0;text-align:left;margin-left:106.55pt;margin-top:85.95pt;width:209.15pt;height:30.95pt;z-index:-251655680;mso-position-horizontal-relative:page" coordorigin="2131,1719" coordsize="4183,619">
            <v:shape id="_x0000_s1040" type="#_x0000_t75" style="position:absolute;left:2131;top:1733;width:3521;height:605">
              <v:imagedata r:id="rId29" o:title=""/>
            </v:shape>
            <v:shape id="_x0000_s1039" type="#_x0000_t75" style="position:absolute;left:5616;top:1719;width:698;height:619">
              <v:imagedata r:id="rId30" o:title=""/>
            </v:shape>
            <w10:wrap anchorx="page"/>
          </v:group>
        </w:pict>
      </w:r>
      <w:r>
        <w:pict>
          <v:group id="_x0000_s1035" style="position:absolute;left:0;text-align:left;margin-left:404.65pt;margin-top:45.95pt;width:208.8pt;height:31.7pt;z-index:-251654656;mso-position-horizontal-relative:page" coordorigin="8093,919" coordsize="4176,634">
            <v:shape id="_x0000_s1037" type="#_x0000_t75" style="position:absolute;left:8093;top:927;width:3514;height:605">
              <v:imagedata r:id="rId31" o:title=""/>
            </v:shape>
            <v:shape id="_x0000_s1036" type="#_x0000_t75" style="position:absolute;left:11578;top:919;width:691;height:634">
              <v:imagedata r:id="rId28" o:title=""/>
            </v:shape>
            <w10:wrap anchorx="page"/>
          </v:group>
        </w:pict>
      </w:r>
      <w:r>
        <w:pict>
          <v:group id="_x0000_s1032" style="position:absolute;left:0;text-align:left;margin-left:404.65pt;margin-top:85.2pt;width:209.15pt;height:31.3pt;z-index:-251653632;mso-position-horizontal-relative:page" coordorigin="8093,1704" coordsize="4183,626">
            <v:shape id="_x0000_s1034" type="#_x0000_t75" style="position:absolute;left:8093;top:1719;width:3514;height:598">
              <v:imagedata r:id="rId32" o:title=""/>
            </v:shape>
            <v:shape id="_x0000_s1033" type="#_x0000_t75" style="position:absolute;left:11578;top:1704;width:698;height:626">
              <v:imagedata r:id="rId33" o:title="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av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s</w:t>
      </w:r>
      <w:proofErr w:type="gramEnd"/>
    </w:p>
    <w:p w:rsidR="00DA0269" w:rsidRDefault="00DA0269">
      <w:pPr>
        <w:spacing w:before="5" w:line="120" w:lineRule="exact"/>
        <w:rPr>
          <w:sz w:val="13"/>
          <w:szCs w:val="13"/>
        </w:rPr>
      </w:pPr>
    </w:p>
    <w:p w:rsidR="00DA0269" w:rsidRDefault="00DA0269">
      <w:pPr>
        <w:spacing w:line="200" w:lineRule="exact"/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3099"/>
        <w:gridCol w:w="1516"/>
        <w:gridCol w:w="1349"/>
        <w:gridCol w:w="3142"/>
        <w:gridCol w:w="2339"/>
      </w:tblGrid>
      <w:tr w:rsidR="00DA0269">
        <w:trPr>
          <w:trHeight w:hRule="exact" w:val="863"/>
        </w:trPr>
        <w:tc>
          <w:tcPr>
            <w:tcW w:w="2168" w:type="dxa"/>
            <w:tcBorders>
              <w:top w:val="single" w:sz="12" w:space="0" w:color="385D89"/>
              <w:left w:val="nil"/>
              <w:bottom w:val="nil"/>
              <w:right w:val="nil"/>
            </w:tcBorders>
          </w:tcPr>
          <w:p w:rsidR="00DA0269" w:rsidRDefault="00DA0269">
            <w:pPr>
              <w:spacing w:before="11" w:line="260" w:lineRule="exact"/>
              <w:rPr>
                <w:sz w:val="26"/>
                <w:szCs w:val="26"/>
              </w:rPr>
            </w:pPr>
          </w:p>
          <w:p w:rsidR="00DA0269" w:rsidRDefault="003323F9">
            <w:pPr>
              <w:ind w:right="99"/>
              <w:jc w:val="right"/>
              <w:rPr>
                <w:rFonts w:ascii="Wingdings" w:eastAsia="Wingdings" w:hAnsi="Wingdings" w:cs="Wingdings"/>
                <w:sz w:val="35"/>
                <w:szCs w:val="35"/>
              </w:rPr>
            </w:pPr>
            <w:r>
              <w:rPr>
                <w:rFonts w:ascii="Wingdings" w:eastAsia="Wingdings" w:hAnsi="Wingdings" w:cs="Wingdings"/>
                <w:color w:val="0000FF"/>
                <w:w w:val="101"/>
                <w:sz w:val="35"/>
                <w:szCs w:val="35"/>
              </w:rPr>
              <w:t></w:t>
            </w:r>
          </w:p>
        </w:tc>
        <w:tc>
          <w:tcPr>
            <w:tcW w:w="3099" w:type="dxa"/>
            <w:tcBorders>
              <w:top w:val="single" w:sz="12" w:space="0" w:color="385D89"/>
              <w:left w:val="nil"/>
              <w:bottom w:val="nil"/>
              <w:right w:val="nil"/>
            </w:tcBorders>
          </w:tcPr>
          <w:p w:rsidR="00DA0269" w:rsidRDefault="00DA0269">
            <w:pPr>
              <w:spacing w:before="12" w:line="280" w:lineRule="exact"/>
              <w:rPr>
                <w:sz w:val="28"/>
                <w:szCs w:val="28"/>
              </w:rPr>
            </w:pPr>
          </w:p>
          <w:p w:rsidR="00DA0269" w:rsidRDefault="003323F9">
            <w:pPr>
              <w:ind w:left="99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Depth</w:t>
            </w:r>
            <w:r>
              <w:rPr>
                <w:rFonts w:ascii="Georgia" w:eastAsia="Georgia" w:hAnsi="Georgia" w:cs="Georg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of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n</w:t>
            </w: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o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de</w:t>
            </w:r>
            <w:r>
              <w:rPr>
                <w:rFonts w:ascii="Georgia" w:eastAsia="Georgia" w:hAnsi="Georgia" w:cs="Georgia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32"/>
                <w:szCs w:val="32"/>
              </w:rPr>
              <w:t>H</w:t>
            </w:r>
            <w:r>
              <w:rPr>
                <w:rFonts w:ascii="Georgia" w:eastAsia="Georgia" w:hAnsi="Georgia" w:cs="Georgia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i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>s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:</w:t>
            </w:r>
          </w:p>
        </w:tc>
        <w:tc>
          <w:tcPr>
            <w:tcW w:w="1516" w:type="dxa"/>
            <w:tcBorders>
              <w:top w:val="single" w:sz="12" w:space="0" w:color="385D89"/>
              <w:left w:val="nil"/>
              <w:bottom w:val="nil"/>
              <w:right w:val="nil"/>
            </w:tcBorders>
          </w:tcPr>
          <w:p w:rsidR="00DA0269" w:rsidRDefault="00DA0269">
            <w:pPr>
              <w:spacing w:before="10" w:line="260" w:lineRule="exact"/>
              <w:rPr>
                <w:sz w:val="26"/>
                <w:szCs w:val="26"/>
              </w:rPr>
            </w:pPr>
          </w:p>
          <w:p w:rsidR="00DA0269" w:rsidRDefault="003323F9">
            <w:pPr>
              <w:ind w:left="229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b/>
                <w:sz w:val="32"/>
                <w:szCs w:val="32"/>
              </w:rPr>
              <w:t>3</w:t>
            </w:r>
          </w:p>
        </w:tc>
        <w:tc>
          <w:tcPr>
            <w:tcW w:w="1349" w:type="dxa"/>
            <w:tcBorders>
              <w:top w:val="single" w:sz="12" w:space="0" w:color="385D89"/>
              <w:left w:val="nil"/>
              <w:bottom w:val="nil"/>
              <w:right w:val="nil"/>
            </w:tcBorders>
          </w:tcPr>
          <w:p w:rsidR="00DA0269" w:rsidRDefault="00DA0269">
            <w:pPr>
              <w:spacing w:before="16" w:line="240" w:lineRule="exact"/>
              <w:rPr>
                <w:sz w:val="24"/>
                <w:szCs w:val="24"/>
              </w:rPr>
            </w:pPr>
          </w:p>
          <w:p w:rsidR="00DA0269" w:rsidRDefault="003323F9">
            <w:pPr>
              <w:ind w:right="99"/>
              <w:jc w:val="right"/>
              <w:rPr>
                <w:rFonts w:ascii="Wingdings" w:eastAsia="Wingdings" w:hAnsi="Wingdings" w:cs="Wingdings"/>
                <w:sz w:val="35"/>
                <w:szCs w:val="35"/>
              </w:rPr>
            </w:pPr>
            <w:r>
              <w:rPr>
                <w:rFonts w:ascii="Wingdings" w:eastAsia="Wingdings" w:hAnsi="Wingdings" w:cs="Wingdings"/>
                <w:color w:val="0000FF"/>
                <w:w w:val="101"/>
                <w:sz w:val="35"/>
                <w:szCs w:val="35"/>
              </w:rPr>
              <w:t></w:t>
            </w:r>
          </w:p>
        </w:tc>
        <w:tc>
          <w:tcPr>
            <w:tcW w:w="3142" w:type="dxa"/>
            <w:tcBorders>
              <w:top w:val="single" w:sz="12" w:space="0" w:color="385D89"/>
              <w:left w:val="nil"/>
              <w:bottom w:val="nil"/>
              <w:right w:val="nil"/>
            </w:tcBorders>
          </w:tcPr>
          <w:p w:rsidR="00DA0269" w:rsidRDefault="00DA0269">
            <w:pPr>
              <w:spacing w:before="18" w:line="260" w:lineRule="exact"/>
              <w:rPr>
                <w:sz w:val="26"/>
                <w:szCs w:val="26"/>
              </w:rPr>
            </w:pPr>
          </w:p>
          <w:p w:rsidR="00DA0269" w:rsidRDefault="003323F9">
            <w:pPr>
              <w:ind w:left="99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D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epth</w:t>
            </w:r>
            <w:r>
              <w:rPr>
                <w:rFonts w:ascii="Georgia" w:eastAsia="Georgia" w:hAnsi="Georgia" w:cs="Georg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o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f</w:t>
            </w:r>
            <w:r>
              <w:rPr>
                <w:rFonts w:ascii="Georgia" w:eastAsia="Georgia" w:hAnsi="Georgia" w:cs="Georgia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no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de</w:t>
            </w:r>
            <w:r>
              <w:rPr>
                <w:rFonts w:ascii="Georgia" w:eastAsia="Georgia" w:hAnsi="Georgia" w:cs="Georgia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32"/>
                <w:szCs w:val="32"/>
              </w:rPr>
              <w:t>A</w:t>
            </w:r>
            <w:r>
              <w:rPr>
                <w:rFonts w:ascii="Georgia" w:eastAsia="Georgia" w:hAnsi="Georgia" w:cs="Georgia"/>
                <w:b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i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>s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:</w:t>
            </w:r>
          </w:p>
        </w:tc>
        <w:tc>
          <w:tcPr>
            <w:tcW w:w="2339" w:type="dxa"/>
            <w:tcBorders>
              <w:top w:val="single" w:sz="12" w:space="0" w:color="385D89"/>
              <w:left w:val="nil"/>
              <w:bottom w:val="nil"/>
              <w:right w:val="nil"/>
            </w:tcBorders>
          </w:tcPr>
          <w:p w:rsidR="00DA0269" w:rsidRDefault="00DA0269">
            <w:pPr>
              <w:spacing w:before="5" w:line="260" w:lineRule="exact"/>
              <w:rPr>
                <w:sz w:val="26"/>
                <w:szCs w:val="26"/>
              </w:rPr>
            </w:pPr>
          </w:p>
          <w:p w:rsidR="00DA0269" w:rsidRDefault="003323F9">
            <w:pPr>
              <w:ind w:left="19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DA0269">
        <w:trPr>
          <w:trHeight w:hRule="exact" w:val="678"/>
        </w:trPr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DA0269" w:rsidRDefault="00DA0269">
            <w:pPr>
              <w:spacing w:before="6" w:line="180" w:lineRule="exact"/>
              <w:rPr>
                <w:sz w:val="19"/>
                <w:szCs w:val="19"/>
              </w:rPr>
            </w:pPr>
          </w:p>
          <w:p w:rsidR="00DA0269" w:rsidRDefault="003323F9">
            <w:pPr>
              <w:ind w:right="99"/>
              <w:jc w:val="right"/>
              <w:rPr>
                <w:rFonts w:ascii="Wingdings" w:eastAsia="Wingdings" w:hAnsi="Wingdings" w:cs="Wingdings"/>
                <w:sz w:val="35"/>
                <w:szCs w:val="35"/>
              </w:rPr>
            </w:pPr>
            <w:r>
              <w:rPr>
                <w:rFonts w:ascii="Wingdings" w:eastAsia="Wingdings" w:hAnsi="Wingdings" w:cs="Wingdings"/>
                <w:color w:val="0000FF"/>
                <w:w w:val="101"/>
                <w:sz w:val="35"/>
                <w:szCs w:val="35"/>
              </w:rPr>
              <w:t>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:rsidR="00DA0269" w:rsidRDefault="00DA0269">
            <w:pPr>
              <w:spacing w:before="17" w:line="200" w:lineRule="exact"/>
            </w:pPr>
          </w:p>
          <w:p w:rsidR="00DA0269" w:rsidRDefault="003323F9">
            <w:pPr>
              <w:ind w:left="99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Depth</w:t>
            </w:r>
            <w:r>
              <w:rPr>
                <w:rFonts w:ascii="Georgia" w:eastAsia="Georgia" w:hAnsi="Georgia" w:cs="Georg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of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n</w:t>
            </w: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o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de</w:t>
            </w:r>
            <w:r>
              <w:rPr>
                <w:rFonts w:ascii="Georgia" w:eastAsia="Georgia" w:hAnsi="Georgia" w:cs="Georgia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32"/>
                <w:szCs w:val="32"/>
              </w:rPr>
              <w:t>E</w:t>
            </w:r>
            <w:r>
              <w:rPr>
                <w:rFonts w:ascii="Georgia" w:eastAsia="Georgia" w:hAnsi="Georgia" w:cs="Georgia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i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>s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: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DA0269" w:rsidRDefault="00DA0269">
            <w:pPr>
              <w:spacing w:before="2" w:line="200" w:lineRule="exact"/>
            </w:pPr>
          </w:p>
          <w:p w:rsidR="00DA0269" w:rsidRDefault="003323F9">
            <w:pPr>
              <w:ind w:left="214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b/>
                <w:sz w:val="32"/>
                <w:szCs w:val="32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DA0269" w:rsidRDefault="00DA0269">
            <w:pPr>
              <w:spacing w:before="1" w:line="180" w:lineRule="exact"/>
              <w:rPr>
                <w:sz w:val="18"/>
                <w:szCs w:val="18"/>
              </w:rPr>
            </w:pPr>
          </w:p>
          <w:p w:rsidR="00DA0269" w:rsidRDefault="003323F9">
            <w:pPr>
              <w:ind w:right="99"/>
              <w:jc w:val="right"/>
              <w:rPr>
                <w:rFonts w:ascii="Wingdings" w:eastAsia="Wingdings" w:hAnsi="Wingdings" w:cs="Wingdings"/>
                <w:sz w:val="35"/>
                <w:szCs w:val="35"/>
              </w:rPr>
            </w:pPr>
            <w:r>
              <w:rPr>
                <w:rFonts w:ascii="Wingdings" w:eastAsia="Wingdings" w:hAnsi="Wingdings" w:cs="Wingdings"/>
                <w:color w:val="0000FF"/>
                <w:w w:val="101"/>
                <w:sz w:val="35"/>
                <w:szCs w:val="35"/>
              </w:rPr>
              <w:t>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</w:tcPr>
          <w:p w:rsidR="00DA0269" w:rsidRDefault="00DA0269">
            <w:pPr>
              <w:spacing w:before="2" w:line="200" w:lineRule="exact"/>
            </w:pPr>
          </w:p>
          <w:p w:rsidR="00DA0269" w:rsidRDefault="003323F9">
            <w:pPr>
              <w:ind w:left="99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D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ep</w:t>
            </w:r>
            <w:r>
              <w:rPr>
                <w:rFonts w:ascii="Georgia" w:eastAsia="Georgia" w:hAnsi="Georgia" w:cs="Georgia"/>
                <w:spacing w:val="2"/>
                <w:sz w:val="32"/>
                <w:szCs w:val="32"/>
              </w:rPr>
              <w:t>t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h</w:t>
            </w:r>
            <w:r>
              <w:rPr>
                <w:rFonts w:ascii="Georgia" w:eastAsia="Georgia" w:hAnsi="Georgia" w:cs="Georgia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of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pacing w:val="2"/>
                <w:sz w:val="32"/>
                <w:szCs w:val="32"/>
              </w:rPr>
              <w:t>t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h</w:t>
            </w:r>
            <w:r>
              <w:rPr>
                <w:rFonts w:ascii="Georgia" w:eastAsia="Georgia" w:hAnsi="Georgia" w:cs="Georgia"/>
                <w:spacing w:val="2"/>
                <w:sz w:val="32"/>
                <w:szCs w:val="32"/>
              </w:rPr>
              <w:t>i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s</w:t>
            </w:r>
            <w:r>
              <w:rPr>
                <w:rFonts w:ascii="Georgia" w:eastAsia="Georgia" w:hAnsi="Georgia" w:cs="Georgia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t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>r</w:t>
            </w:r>
            <w:r>
              <w:rPr>
                <w:rFonts w:ascii="Georgia" w:eastAsia="Georgia" w:hAnsi="Georgia" w:cs="Georgia"/>
                <w:spacing w:val="1"/>
                <w:sz w:val="32"/>
                <w:szCs w:val="32"/>
              </w:rPr>
              <w:t>e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e</w:t>
            </w:r>
            <w:r>
              <w:rPr>
                <w:rFonts w:ascii="Georgia" w:eastAsia="Georgia" w:hAnsi="Georgia" w:cs="Georgia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spacing w:val="2"/>
                <w:sz w:val="32"/>
                <w:szCs w:val="32"/>
              </w:rPr>
              <w:t>i</w:t>
            </w:r>
            <w:r>
              <w:rPr>
                <w:rFonts w:ascii="Georgia" w:eastAsia="Georgia" w:hAnsi="Georgia" w:cs="Georgia"/>
                <w:spacing w:val="-1"/>
                <w:sz w:val="32"/>
                <w:szCs w:val="32"/>
              </w:rPr>
              <w:t>s</w:t>
            </w:r>
            <w:r>
              <w:rPr>
                <w:rFonts w:ascii="Georgia" w:eastAsia="Georgia" w:hAnsi="Georgia" w:cs="Georgia"/>
                <w:sz w:val="32"/>
                <w:szCs w:val="32"/>
              </w:rPr>
              <w:t>: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DA0269" w:rsidRDefault="00DA0269">
            <w:pPr>
              <w:spacing w:before="7" w:line="180" w:lineRule="exact"/>
              <w:rPr>
                <w:sz w:val="18"/>
                <w:szCs w:val="18"/>
              </w:rPr>
            </w:pPr>
          </w:p>
          <w:p w:rsidR="00DA0269" w:rsidRDefault="003323F9">
            <w:pPr>
              <w:ind w:left="17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b/>
                <w:sz w:val="32"/>
                <w:szCs w:val="32"/>
              </w:rPr>
              <w:t>3</w:t>
            </w:r>
          </w:p>
        </w:tc>
      </w:tr>
    </w:tbl>
    <w:p w:rsidR="00DA0269" w:rsidRDefault="00DA0269">
      <w:pPr>
        <w:sectPr w:rsidR="00DA0269">
          <w:pgSz w:w="14400" w:h="10800" w:orient="landscape"/>
          <w:pgMar w:top="1020" w:right="0" w:bottom="0" w:left="0" w:header="0" w:footer="45" w:gutter="0"/>
          <w:cols w:space="720"/>
        </w:sectPr>
      </w:pPr>
    </w:p>
    <w:p w:rsidR="00DA0269" w:rsidRDefault="00DA0269">
      <w:pPr>
        <w:spacing w:line="200" w:lineRule="exact"/>
      </w:pPr>
    </w:p>
    <w:p w:rsidR="00DA0269" w:rsidRDefault="00DA0269">
      <w:pPr>
        <w:spacing w:before="3" w:line="260" w:lineRule="exact"/>
        <w:rPr>
          <w:sz w:val="26"/>
          <w:szCs w:val="26"/>
        </w:rPr>
      </w:pPr>
    </w:p>
    <w:p w:rsidR="00DA0269" w:rsidRDefault="003323F9">
      <w:pPr>
        <w:spacing w:line="880" w:lineRule="exact"/>
        <w:ind w:left="2690"/>
        <w:rPr>
          <w:rFonts w:ascii="Trebuchet MS" w:eastAsia="Trebuchet MS" w:hAnsi="Trebuchet MS" w:cs="Trebuchet MS"/>
          <w:sz w:val="80"/>
          <w:szCs w:val="80"/>
        </w:rPr>
        <w:sectPr w:rsidR="00DA0269">
          <w:headerReference w:type="default" r:id="rId34"/>
          <w:pgSz w:w="14400" w:h="10800" w:orient="landscape"/>
          <w:pgMar w:top="980" w:right="0" w:bottom="0" w:left="0" w:header="0" w:footer="45" w:gutter="0"/>
          <w:pgNumType w:start="163"/>
          <w:cols w:space="720"/>
        </w:sectPr>
      </w:pPr>
      <w:r>
        <w:pict>
          <v:group id="_x0000_s1029" style="position:absolute;left:0;text-align:left;margin-left:14pt;margin-top:180.15pt;width:689.65pt;height:276.5pt;z-index:-251652608;mso-position-horizontal-relative:page;mso-position-vertical-relative:page" coordorigin="280,3603" coordsize="13793,5530">
            <v:shape id="_x0000_s1031" type="#_x0000_t75" style="position:absolute;left:300;top:3623;width:13753;height:5490">
              <v:imagedata r:id="rId35" o:title=""/>
            </v:shape>
            <v:shape id="_x0000_s1030" style="position:absolute;left:290;top:3613;width:13773;height:5510" coordorigin="290,3613" coordsize="13773,5510" path="m290,9123r13773,l14063,3613r-13773,l290,9123xe" filled="f" strokecolor="blue" strokeweight="1pt">
              <v:path arrowok="t"/>
            </v:shape>
            <w10:wrap anchorx="page" anchory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Example:</w:t>
      </w:r>
      <w:r>
        <w:rPr>
          <w:rFonts w:ascii="Trebuchet MS" w:eastAsia="Trebuchet MS" w:hAnsi="Trebuchet MS" w:cs="Trebuchet MS"/>
          <w:color w:val="1F487C"/>
          <w:spacing w:val="-3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UN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X</w:t>
      </w:r>
      <w:r>
        <w:rPr>
          <w:rFonts w:ascii="Trebuchet MS" w:eastAsia="Trebuchet MS" w:hAnsi="Trebuchet MS" w:cs="Trebuchet MS"/>
          <w:color w:val="1F487C"/>
          <w:spacing w:val="-1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Directory</w:t>
      </w:r>
    </w:p>
    <w:p w:rsidR="00DA0269" w:rsidRDefault="003323F9">
      <w:pPr>
        <w:spacing w:before="95"/>
        <w:ind w:left="2423"/>
        <w:rPr>
          <w:rFonts w:ascii="Trebuchet MS" w:eastAsia="Trebuchet MS" w:hAnsi="Trebuchet MS" w:cs="Trebuchet MS"/>
          <w:sz w:val="80"/>
          <w:szCs w:val="80"/>
        </w:rPr>
      </w:pPr>
      <w:r>
        <w:lastRenderedPageBreak/>
        <w:pict>
          <v:group id="_x0000_s1026" style="position:absolute;left:0;text-align:left;margin-left:81.4pt;margin-top:68.8pt;width:560.9pt;height:254.85pt;z-index:-251651584;mso-position-horizontal-relative:page" coordorigin="1628,1376" coordsize="11218,5097">
            <v:shape id="_x0000_s1028" type="#_x0000_t75" style="position:absolute;left:1648;top:1396;width:11178;height:5057">
              <v:imagedata r:id="rId36" o:title=""/>
            </v:shape>
            <v:shape id="_x0000_s1027" style="position:absolute;left:1638;top:1386;width:11198;height:5077" coordorigin="1638,1386" coordsize="11198,5077" path="m1638,6463r11197,l12835,1386r-11197,l1638,6463xe" filled="f" strokecolor="blue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Example:</w:t>
      </w:r>
      <w:r>
        <w:rPr>
          <w:rFonts w:ascii="Trebuchet MS" w:eastAsia="Trebuchet MS" w:hAnsi="Trebuchet MS" w:cs="Trebuchet MS"/>
          <w:color w:val="1F487C"/>
          <w:spacing w:val="-3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Expression</w:t>
      </w:r>
      <w:r>
        <w:rPr>
          <w:rFonts w:ascii="Trebuchet MS" w:eastAsia="Trebuchet MS" w:hAnsi="Trebuchet MS" w:cs="Trebuchet MS"/>
          <w:color w:val="1F487C"/>
          <w:spacing w:val="-11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90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rees</w:t>
      </w:r>
    </w:p>
    <w:p w:rsidR="00DA0269" w:rsidRDefault="00DA0269">
      <w:pPr>
        <w:spacing w:before="2" w:line="100" w:lineRule="exact"/>
        <w:rPr>
          <w:sz w:val="11"/>
          <w:szCs w:val="11"/>
        </w:rPr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DA0269">
      <w:pPr>
        <w:spacing w:line="200" w:lineRule="exact"/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Lea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ves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op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ra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ds</w:t>
      </w:r>
      <w:r>
        <w:rPr>
          <w:rFonts w:ascii="Georgia" w:eastAsia="Georgia" w:hAnsi="Georgia" w:cs="Georgia"/>
          <w:b/>
          <w:color w:val="C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(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const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C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vari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bl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).</w:t>
      </w:r>
    </w:p>
    <w:p w:rsidR="00DA0269" w:rsidRDefault="00DA0269">
      <w:pPr>
        <w:spacing w:before="8" w:line="120" w:lineRule="exact"/>
        <w:rPr>
          <w:sz w:val="12"/>
          <w:szCs w:val="12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in</w:t>
      </w:r>
      <w:r>
        <w:rPr>
          <w:rFonts w:ascii="Georgia" w:eastAsia="Georgia" w:hAnsi="Georgia" w:cs="Georgia"/>
          <w:b/>
          <w:color w:val="0000FF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rn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l</w:t>
      </w:r>
      <w:r>
        <w:rPr>
          <w:rFonts w:ascii="Georgia" w:eastAsia="Georgia" w:hAnsi="Georgia" w:cs="Georgia"/>
          <w:b/>
          <w:color w:val="0000FF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nod</w:t>
      </w:r>
      <w:r>
        <w:rPr>
          <w:rFonts w:ascii="Georgia" w:eastAsia="Georgia" w:hAnsi="Georgia" w:cs="Georgia"/>
          <w:b/>
          <w:color w:val="0000FF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b/>
          <w:color w:val="0000FF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op</w:t>
      </w:r>
      <w:r>
        <w:rPr>
          <w:rFonts w:ascii="Georgia" w:eastAsia="Georgia" w:hAnsi="Georgia" w:cs="Georgia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ra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or</w:t>
      </w:r>
      <w:r>
        <w:rPr>
          <w:rFonts w:ascii="Georgia" w:eastAsia="Georgia" w:hAnsi="Georgia" w:cs="Georgia"/>
          <w:b/>
          <w:color w:val="C00000"/>
          <w:spacing w:val="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DA0269" w:rsidRDefault="00DA0269">
      <w:pPr>
        <w:spacing w:before="8" w:line="120" w:lineRule="exact"/>
        <w:rPr>
          <w:sz w:val="12"/>
          <w:szCs w:val="12"/>
        </w:rPr>
      </w:pPr>
    </w:p>
    <w:p w:rsidR="00DA0269" w:rsidRDefault="00DA0269">
      <w:pPr>
        <w:spacing w:line="200" w:lineRule="exact"/>
      </w:pPr>
    </w:p>
    <w:p w:rsidR="00DA0269" w:rsidRDefault="003323F9">
      <w:pPr>
        <w:ind w:left="767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Will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not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tree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if some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tors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ar</w:t>
      </w:r>
      <w:r>
        <w:rPr>
          <w:rFonts w:ascii="Georgia" w:eastAsia="Georgia" w:hAnsi="Georgia" w:cs="Georgia"/>
          <w:color w:val="000000"/>
          <w:sz w:val="40"/>
          <w:szCs w:val="40"/>
        </w:rPr>
        <w:t>e not bi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sectPr w:rsidR="00DA0269">
      <w:pgSz w:w="14400" w:h="10800" w:orient="landscape"/>
      <w:pgMar w:top="980" w:right="0" w:bottom="0" w:left="0" w:header="0" w:footer="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3F9" w:rsidRDefault="003323F9">
      <w:r>
        <w:separator/>
      </w:r>
    </w:p>
  </w:endnote>
  <w:endnote w:type="continuationSeparator" w:id="0">
    <w:p w:rsidR="003323F9" w:rsidRDefault="0033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6.3pt;margin-top:526.75pt;width:479.7pt;height:11.95pt;z-index:-251669504;mso-position-horizontal-relative:page;mso-position-vertical-relative:page" filled="f" stroked="f">
          <v:textbox inset="0,0,0,0">
            <w:txbxContent>
              <w:p w:rsidR="00532760" w:rsidRDefault="00532760" w:rsidP="00532760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DA0269" w:rsidRDefault="00DA0269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480.2pt;margin-top:527.5pt;width:233.9pt;height:12pt;z-index:-251668480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7)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DA0269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.3pt;margin-top:527.5pt;width:481.75pt;height:11.2pt;z-index:-251655168;mso-position-horizontal-relative:page;mso-position-vertical-relative:page" filled="f" stroked="f">
          <v:textbox inset="0,0,0,0">
            <w:txbxContent>
              <w:p w:rsidR="00532760" w:rsidRDefault="00532760" w:rsidP="00532760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DA0269" w:rsidRDefault="00DA0269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80.2pt;margin-top:527.5pt;width:233.9pt;height:12pt;z-index:-251654144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Algor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3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 St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ru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7)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3F9" w:rsidRDefault="003323F9">
      <w:r>
        <w:separator/>
      </w:r>
    </w:p>
  </w:footnote>
  <w:footnote w:type="continuationSeparator" w:id="0">
    <w:p w:rsidR="003323F9" w:rsidRDefault="00332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group id="_x0000_s2133" style="position:absolute;margin-left:0;margin-top:0;width:10in;height:51.05pt;z-index:-251667456;mso-position-horizontal-relative:page;mso-position-vertical-relative:page" coordsize="14400,1021">
          <v:shape id="_x0000_s2146" style="position:absolute;top:576;width:14400;height:135" coordorigin=",576" coordsize="14400,135" path="m,711r14400,l14400,576,,576,,711xe" fillcolor="#c0504d" stroked="f">
            <v:path arrowok="t"/>
          </v:shape>
          <v:shape id="_x0000_s2145" style="position:absolute;width:14400;height:490" coordsize="14400,490" path="m,490r14400,l14400,,,,,490xe" fillcolor="#1f487c" stroked="f">
            <v:path arrowok="t"/>
          </v:shape>
          <v:shape id="_x0000_s2144" style="position:absolute;top:484;width:14400;height:147" coordorigin=",484" coordsize="14400,147" path="m,631r14400,l14400,484,,484,,631xe" fillcolor="#c0504d" stroked="f">
            <v:path arrowok="t"/>
          </v:shape>
          <v:shape id="_x0000_s214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4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4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9" style="position:absolute;left:14353;top:-3;width:0;height:978" coordorigin="14353,-3" coordsize="0,978" path="m14353,r,975e" filled="f" strokecolor="white" strokeweight="4.6pt">
            <v:path arrowok="t"/>
          </v:shape>
          <v:shape id="_x0000_s2138" style="position:absolute;left:14265;top:-3;width:0;height:978" coordorigin="14265,-3" coordsize="0,978" path="m14265,r,975e" filled="f" strokecolor="white" strokeweight="2.35pt">
            <v:path arrowok="t"/>
          </v:shape>
          <v:shape id="_x0000_s2137" style="position:absolute;left:14220;top:-3;width:0;height:978" coordorigin="14220,-3" coordsize="0,978" path="m14220,r,975e" filled="f" strokecolor="white" strokeweight=".85pt">
            <v:path arrowok="t"/>
          </v:shape>
          <v:shape id="_x0000_s2136" style="position:absolute;left:14156;top:-3;width:0;height:978" coordorigin="14156,-3" coordsize="0,978" path="m14156,r,975e" filled="f" strokecolor="white" strokeweight=".78497mm">
            <v:path arrowok="t"/>
          </v:shape>
          <v:shape id="_x0000_s2135" style="position:absolute;left:14084;width:0;height:923" coordorigin="14084" coordsize="0,923" path="m14084,r,923e" filled="f" strokecolor="white" strokeweight="1.57872mm">
            <v:path arrowok="t"/>
          </v:shape>
          <v:shape id="_x0000_s213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649pt;margin-top:.3pt;width:31.45pt;height:20pt;z-index:-251666432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8.6pt;margin-top:4.75pt;width:37.35pt;height:16.05pt;z-index:-251665408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group id="_x0000_s2117" style="position:absolute;margin-left:0;margin-top:0;width:10in;height:51.05pt;z-index:-251664384;mso-position-horizontal-relative:page;mso-position-vertical-relative:page" coordsize="14400,1021">
          <v:shape id="_x0000_s2130" style="position:absolute;top:576;width:14400;height:135" coordorigin=",576" coordsize="14400,135" path="m,711r14400,l14400,576,,576,,711xe" fillcolor="#c0504d" stroked="f">
            <v:path arrowok="t"/>
          </v:shape>
          <v:shape id="_x0000_s2129" style="position:absolute;width:14400;height:490" coordsize="14400,490" path="m,490r14400,l14400,,,,,490xe" fillcolor="#1f487c" stroked="f">
            <v:path arrowok="t"/>
          </v:shape>
          <v:shape id="_x0000_s2128" style="position:absolute;top:484;width:14400;height:147" coordorigin=",484" coordsize="14400,147" path="m,631r14400,l14400,484,,484,,631xe" fillcolor="#c0504d" stroked="f">
            <v:path arrowok="t"/>
          </v:shape>
          <v:shape id="_x0000_s212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3" style="position:absolute;left:14353;top:-3;width:0;height:978" coordorigin="14353,-3" coordsize="0,978" path="m14353,r,975e" filled="f" strokecolor="white" strokeweight="4.6pt">
            <v:path arrowok="t"/>
          </v:shape>
          <v:shape id="_x0000_s2122" style="position:absolute;left:14265;top:-3;width:0;height:978" coordorigin="14265,-3" coordsize="0,978" path="m14265,r,975e" filled="f" strokecolor="white" strokeweight="2.35pt">
            <v:path arrowok="t"/>
          </v:shape>
          <v:shape id="_x0000_s2121" style="position:absolute;left:14220;top:-3;width:0;height:978" coordorigin="14220,-3" coordsize="0,978" path="m14220,r,975e" filled="f" strokecolor="white" strokeweight=".85pt">
            <v:path arrowok="t"/>
          </v:shape>
          <v:shape id="_x0000_s2120" style="position:absolute;left:14156;top:-3;width:0;height:978" coordorigin="14156,-3" coordsize="0,978" path="m14156,r,975e" filled="f" strokecolor="white" strokeweight=".78497mm">
            <v:path arrowok="t"/>
          </v:shape>
          <v:shape id="_x0000_s2119" style="position:absolute;left:14084;width:0;height:923" coordorigin="14084" coordsize="0,923" path="m14084,r,923e" filled="f" strokecolor="white" strokeweight="1.57872mm">
            <v:path arrowok="t"/>
          </v:shape>
          <v:shape id="_x0000_s211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650pt;margin-top:1.8pt;width:29.4pt;height:20pt;z-index:-251663360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80" w:lineRule="exact"/>
                  <w:ind w:left="20" w:right="-5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rPr>
                    <w:rFonts w:ascii="Georgia" w:eastAsia="Georgia" w:hAnsi="Georgia" w:cs="Georgia"/>
                    <w:color w:val="FFFFFF"/>
                    <w:spacing w:val="-1"/>
                    <w:sz w:val="36"/>
                    <w:szCs w:val="36"/>
                  </w:rPr>
                  <w:t>1</w:t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t>56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8.6pt;margin-top:4.75pt;width:37.35pt;height:16.05pt;z-index:-251662336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group id="_x0000_s2101" style="position:absolute;margin-left:0;margin-top:0;width:10in;height:51.05pt;z-index:-251661312;mso-position-horizontal-relative:page;mso-position-vertical-relative:page" coordsize="14400,1021">
          <v:shape id="_x0000_s2114" style="position:absolute;top:576;width:14400;height:135" coordorigin=",576" coordsize="14400,135" path="m,711r14400,l14400,576,,576,,711xe" fillcolor="#c0504d" stroked="f">
            <v:path arrowok="t"/>
          </v:shape>
          <v:shape id="_x0000_s2113" style="position:absolute;width:14400;height:490" coordsize="14400,490" path="m,490r14400,l14400,,,,,490xe" fillcolor="#1f487c" stroked="f">
            <v:path arrowok="t"/>
          </v:shape>
          <v:shape id="_x0000_s2112" style="position:absolute;top:484;width:14400;height:147" coordorigin=",484" coordsize="14400,147" path="m,631r14400,l14400,484,,484,,631xe" fillcolor="#c0504d" stroked="f">
            <v:path arrowok="t"/>
          </v:shape>
          <v:shape id="_x0000_s211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1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7" style="position:absolute;left:14353;top:-3;width:0;height:978" coordorigin="14353,-3" coordsize="0,978" path="m14353,r,975e" filled="f" strokecolor="white" strokeweight="4.6pt">
            <v:path arrowok="t"/>
          </v:shape>
          <v:shape id="_x0000_s2106" style="position:absolute;left:14265;top:-3;width:0;height:978" coordorigin="14265,-3" coordsize="0,978" path="m14265,r,975e" filled="f" strokecolor="white" strokeweight="2.35pt">
            <v:path arrowok="t"/>
          </v:shape>
          <v:shape id="_x0000_s2105" style="position:absolute;left:14220;top:-3;width:0;height:978" coordorigin="14220,-3" coordsize="0,978" path="m14220,r,975e" filled="f" strokecolor="white" strokeweight=".85pt">
            <v:path arrowok="t"/>
          </v:shape>
          <v:shape id="_x0000_s2104" style="position:absolute;left:14156;top:-3;width:0;height:978" coordorigin="14156,-3" coordsize="0,978" path="m14156,r,975e" filled="f" strokecolor="white" strokeweight=".78497mm">
            <v:path arrowok="t"/>
          </v:shape>
          <v:shape id="_x0000_s2103" style="position:absolute;left:14084;width:0;height:923" coordorigin="14084" coordsize="0,923" path="m14084,r,923e" filled="f" strokecolor="white" strokeweight="1.57872mm">
            <v:path arrowok="t"/>
          </v:shape>
          <v:shape id="_x0000_s210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47.4pt;margin-top:.3pt;width:33pt;height:22.25pt;z-index:-251660288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before="25"/>
                  <w:ind w:left="40" w:right="-32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8.6pt;margin-top:4.75pt;width:126pt;height:16.05pt;z-index:-251659264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rmin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group id="_x0000_s2085" style="position:absolute;margin-left:0;margin-top:0;width:10in;height:51.05pt;z-index:-251658240;mso-position-horizontal-relative:page;mso-position-vertical-relative:page" coordsize="14400,1021">
          <v:shape id="_x0000_s2098" style="position:absolute;top:576;width:14400;height:135" coordorigin=",576" coordsize="14400,135" path="m,711r14400,l14400,576,,576,,711xe" fillcolor="#c0504d" stroked="f">
            <v:path arrowok="t"/>
          </v:shape>
          <v:shape id="_x0000_s2097" style="position:absolute;width:14400;height:490" coordsize="14400,490" path="m,490r14400,l14400,,,,,490xe" fillcolor="#1f487c" stroked="f">
            <v:path arrowok="t"/>
          </v:shape>
          <v:shape id="_x0000_s2096" style="position:absolute;top:484;width:14400;height:147" coordorigin=",484" coordsize="14400,147" path="m,631r14400,l14400,484,,484,,631xe" fillcolor="#c0504d" stroked="f">
            <v:path arrowok="t"/>
          </v:shape>
          <v:shape id="_x0000_s209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91" style="position:absolute;left:14353;top:-3;width:0;height:978" coordorigin="14353,-3" coordsize="0,978" path="m14353,r,975e" filled="f" strokecolor="white" strokeweight="4.6pt">
            <v:path arrowok="t"/>
          </v:shape>
          <v:shape id="_x0000_s2090" style="position:absolute;left:14265;top:-3;width:0;height:978" coordorigin="14265,-3" coordsize="0,978" path="m14265,r,975e" filled="f" strokecolor="white" strokeweight="2.35pt">
            <v:path arrowok="t"/>
          </v:shape>
          <v:shape id="_x0000_s2089" style="position:absolute;left:14220;top:-3;width:0;height:978" coordorigin="14220,-3" coordsize="0,978" path="m14220,r,975e" filled="f" strokecolor="white" strokeweight=".85pt">
            <v:path arrowok="t"/>
          </v:shape>
          <v:shape id="_x0000_s2088" style="position:absolute;left:14156;top:-3;width:0;height:978" coordorigin="14156,-3" coordsize="0,978" path="m14156,r,975e" filled="f" strokecolor="white" strokeweight=".78497mm">
            <v:path arrowok="t"/>
          </v:shape>
          <v:shape id="_x0000_s2087" style="position:absolute;left:14084;width:0;height:923" coordorigin="14084" coordsize="0,923" path="m14084,r,923e" filled="f" strokecolor="white" strokeweight="1.57872mm">
            <v:path arrowok="t"/>
          </v:shape>
          <v:shape id="_x0000_s208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48.5pt;margin-top:1.8pt;width:31.9pt;height:20pt;z-index:-251657216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160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8.6pt;margin-top:4.75pt;width:126pt;height:16.05pt;z-index:-251656192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rmin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group id="_x0000_s2067" style="position:absolute;margin-left:0;margin-top:0;width:10in;height:51.05pt;z-index:-251653120;mso-position-horizontal-relative:page;mso-position-vertical-relative:page" coordsize="14400,1021">
          <v:shape id="_x0000_s2080" style="position:absolute;top:576;width:14400;height:135" coordorigin=",576" coordsize="14400,135" path="m,711r14400,l14400,576,,576,,711xe" fillcolor="#c0504d" stroked="f">
            <v:path arrowok="t"/>
          </v:shape>
          <v:shape id="_x0000_s2079" style="position:absolute;width:14400;height:490" coordsize="14400,490" path="m,490r14400,l14400,,,,,490xe" fillcolor="#1f487c" stroked="f">
            <v:path arrowok="t"/>
          </v:shape>
          <v:shape id="_x0000_s2078" style="position:absolute;top:484;width:14400;height:147" coordorigin=",484" coordsize="14400,147" path="m,631r14400,l14400,484,,484,,631xe" fillcolor="#c0504d" stroked="f">
            <v:path arrowok="t"/>
          </v:shape>
          <v:shape id="_x0000_s207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3" style="position:absolute;left:14353;top:-3;width:0;height:978" coordorigin="14353,-3" coordsize="0,978" path="m14353,r,975e" filled="f" strokecolor="white" strokeweight="4.6pt">
            <v:path arrowok="t"/>
          </v:shape>
          <v:shape id="_x0000_s2072" style="position:absolute;left:14265;top:-3;width:0;height:978" coordorigin="14265,-3" coordsize="0,978" path="m14265,r,975e" filled="f" strokecolor="white" strokeweight="2.35pt">
            <v:path arrowok="t"/>
          </v:shape>
          <v:shape id="_x0000_s2071" style="position:absolute;left:14220;top:-3;width:0;height:978" coordorigin="14220,-3" coordsize="0,978" path="m14220,r,975e" filled="f" strokecolor="white" strokeweight=".85pt">
            <v:path arrowok="t"/>
          </v:shape>
          <v:shape id="_x0000_s2070" style="position:absolute;left:14156;top:-3;width:0;height:978" coordorigin="14156,-3" coordsize="0,978" path="m14156,r,975e" filled="f" strokecolor="white" strokeweight=".78497mm">
            <v:path arrowok="t"/>
          </v:shape>
          <v:shape id="_x0000_s2069" style="position:absolute;left:14084;width:0;height:923" coordorigin="14084" coordsize="0,923" path="m14084,r,923e" filled="f" strokecolor="white" strokeweight="1.57872mm">
            <v:path arrowok="t"/>
          </v:shape>
          <v:shape id="_x0000_s206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8.4pt;margin-top:1.8pt;width:32pt;height:20.75pt;z-index:-251652096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80" w:lineRule="exact"/>
                  <w:ind w:left="40" w:right="-32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.6pt;margin-top:4.75pt;width:126pt;height:16.05pt;z-index:-251651072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rmin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269" w:rsidRDefault="003323F9">
    <w:pPr>
      <w:spacing w:line="200" w:lineRule="exact"/>
    </w:pPr>
    <w:r>
      <w:pict>
        <v:group id="_x0000_s2051" style="position:absolute;margin-left:0;margin-top:0;width:10in;height:51.05pt;z-index:-251650048;mso-position-horizontal-relative:page;mso-position-vertical-relative:page" coordsize="14400,1021">
          <v:shape id="_x0000_s2064" style="position:absolute;top:630;width:8520;height:80" coordorigin=",630" coordsize="8520,80" path="m,710r8520,l8520,630,,630r,80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5;width:14400;height:145" coordorigin=",485" coordsize="14400,145" path="m,630r14400,l14400,485,,485,,630xe" fillcolor="#c0504d" stroked="f">
            <v:path arrowok="t"/>
          </v:shape>
          <v:shape id="_x0000_s2061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48.25pt;margin-top:1.05pt;width:32.05pt;height:20pt;z-index:-251649024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532760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4.75pt;width:106.55pt;height:16.05pt;z-index:-251648000;mso-position-horizontal-relative:page;mso-position-vertical-relative:page" filled="f" stroked="f">
          <v:textbox inset="0,0,0,0">
            <w:txbxContent>
              <w:p w:rsidR="00DA0269" w:rsidRDefault="003323F9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8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- 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x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677F6"/>
    <w:multiLevelType w:val="multilevel"/>
    <w:tmpl w:val="B96A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1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0269"/>
    <w:rsid w:val="003323F9"/>
    <w:rsid w:val="00532760"/>
    <w:rsid w:val="00D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32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60"/>
  </w:style>
  <w:style w:type="paragraph" w:styleId="Footer">
    <w:name w:val="footer"/>
    <w:basedOn w:val="Normal"/>
    <w:link w:val="FooterChar"/>
    <w:uiPriority w:val="99"/>
    <w:unhideWhenUsed/>
    <w:rsid w:val="00532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32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60"/>
  </w:style>
  <w:style w:type="paragraph" w:styleId="Footer">
    <w:name w:val="footer"/>
    <w:basedOn w:val="Normal"/>
    <w:link w:val="FooterChar"/>
    <w:uiPriority w:val="99"/>
    <w:unhideWhenUsed/>
    <w:rsid w:val="00532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header" Target="header5.xml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36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2015-10-03T09:55:00Z</dcterms:created>
  <dcterms:modified xsi:type="dcterms:W3CDTF">2015-10-03T09:57:00Z</dcterms:modified>
</cp:coreProperties>
</file>