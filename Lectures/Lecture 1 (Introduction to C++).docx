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4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4" w:rsidRDefault="00432901">
      <w:pPr>
        <w:spacing w:before="1" w:line="400" w:lineRule="exact"/>
        <w:ind w:right="813"/>
        <w:jc w:val="right"/>
        <w:rPr>
          <w:rFonts w:ascii="Georgia" w:eastAsia="Georgia" w:hAnsi="Georgia" w:cs="Georgia"/>
          <w:sz w:val="36"/>
          <w:szCs w:val="36"/>
        </w:rPr>
      </w:pPr>
      <w:r w:rsidRPr="00432901">
        <w:pict>
          <v:group id="_x0000_s1153" style="position:absolute;left:0;text-align:left;margin-left:0;margin-top:0;width:10in;height:324.8pt;z-index:-1672;mso-position-horizontal-relative:page;mso-position-vertical-relative:page" coordsize="14400,6496">
            <v:shape id="_x0000_s1169" style="position:absolute;left:8520;top:6133;width:5880;height:10" coordorigin="8520,6133" coordsize="5880,10" path="m8520,6143r5880,l14400,6133r-5880,l8520,6143xe" fillcolor="#c0504d" stroked="f">
              <v:path arrowok="t"/>
            </v:shape>
            <v:shape id="_x0000_s1168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67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66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65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64" style="position:absolute;top:6010;width:14400;height:123" coordorigin=",6010" coordsize="14400,123" path="m,6133r14400,l14400,6010,,6010r,123xe" fillcolor="#c0504d" stroked="f">
              <v:path arrowok="t"/>
            </v:shape>
            <v:shape id="_x0000_s1163" style="position:absolute;top:5830;width:10100;height:180" coordorigin=",5830" coordsize="10100,180" path="m,6010r10100,l10100,5830,,5830r,180xe" fillcolor="#c0504d" stroked="f">
              <v:path arrowok="t"/>
            </v:shape>
            <v:shape id="_x0000_s1162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61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0" type="#_x0000_t75" style="position:absolute;left:8462;top:2110;width:3386;height:1291">
              <v:imagedata r:id="rId7" o:title=""/>
            </v:shape>
            <v:shape id="_x0000_s1159" type="#_x0000_t75" style="position:absolute;left:6958;top:2110;width:2556;height:1291">
              <v:imagedata r:id="rId8" o:title=""/>
            </v:shape>
            <v:shape id="_x0000_s1158" type="#_x0000_t75" style="position:absolute;left:3396;top:2110;width:4613;height:1291">
              <v:imagedata r:id="rId9" o:title=""/>
            </v:shape>
            <v:shape id="_x0000_s1157" type="#_x0000_t75" style="position:absolute;left:3216;top:3830;width:8899;height:977">
              <v:imagedata r:id="rId10" o:title=""/>
            </v:shape>
            <v:shape id="_x0000_s1156" type="#_x0000_t75" style="position:absolute;left:11366;top:3965;width:833;height:842">
              <v:imagedata r:id="rId11" o:title=""/>
            </v:shape>
            <v:shape id="_x0000_s1155" type="#_x0000_t75" style="position:absolute;left:5954;top:994;width:3538;height:787">
              <v:imagedata r:id="rId12" o:title=""/>
            </v:shape>
            <v:shape id="_x0000_s1154" type="#_x0000_t75" style="position:absolute;left:5796;top:994;width:802;height:787">
              <v:imagedata r:id="rId13" o:title=""/>
            </v:shape>
            <w10:wrap anchorx="page" anchory="page"/>
          </v:group>
        </w:pict>
      </w:r>
      <w:r w:rsidR="003147E6">
        <w:rPr>
          <w:rFonts w:ascii="Georgia" w:eastAsia="Georgia" w:hAnsi="Georgia" w:cs="Georgia"/>
          <w:color w:val="FFFFFF"/>
          <w:position w:val="-1"/>
          <w:sz w:val="36"/>
          <w:szCs w:val="36"/>
        </w:rPr>
        <w:t>1</w:t>
      </w:r>
    </w:p>
    <w:p w:rsidR="00226044" w:rsidRDefault="00226044">
      <w:pPr>
        <w:spacing w:before="8" w:line="160" w:lineRule="exact"/>
        <w:rPr>
          <w:sz w:val="16"/>
          <w:szCs w:val="16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4" w:line="260" w:lineRule="exact"/>
        <w:rPr>
          <w:sz w:val="26"/>
          <w:szCs w:val="26"/>
        </w:rPr>
      </w:pPr>
    </w:p>
    <w:p w:rsidR="00226044" w:rsidRDefault="00226044">
      <w:pPr>
        <w:spacing w:before="7" w:line="140" w:lineRule="exact"/>
        <w:rPr>
          <w:sz w:val="14"/>
          <w:szCs w:val="14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5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3147E6" w:rsidRDefault="003147E6">
      <w:pPr>
        <w:spacing w:before="86"/>
        <w:ind w:left="5070" w:right="5077"/>
        <w:jc w:val="center"/>
        <w:rPr>
          <w:rFonts w:ascii="Arial" w:eastAsia="Arial" w:hAnsi="Arial" w:cs="Arial"/>
          <w:b/>
          <w:color w:val="0000FF"/>
          <w:spacing w:val="1"/>
          <w:w w:val="96"/>
          <w:sz w:val="48"/>
          <w:szCs w:val="48"/>
        </w:rPr>
      </w:pPr>
    </w:p>
    <w:p w:rsidR="003147E6" w:rsidRDefault="003147E6">
      <w:pPr>
        <w:spacing w:before="86"/>
        <w:ind w:left="5070" w:right="5077"/>
        <w:jc w:val="center"/>
        <w:rPr>
          <w:rFonts w:ascii="Arial" w:eastAsia="Arial" w:hAnsi="Arial" w:cs="Arial"/>
          <w:b/>
          <w:color w:val="0000FF"/>
          <w:spacing w:val="1"/>
          <w:w w:val="96"/>
          <w:sz w:val="48"/>
          <w:szCs w:val="48"/>
        </w:rPr>
      </w:pPr>
    </w:p>
    <w:p w:rsidR="003147E6" w:rsidRDefault="003147E6">
      <w:pPr>
        <w:spacing w:before="86"/>
        <w:ind w:left="5070" w:right="5077"/>
        <w:jc w:val="center"/>
        <w:rPr>
          <w:rFonts w:ascii="Arial" w:eastAsia="Arial" w:hAnsi="Arial" w:cs="Arial"/>
          <w:b/>
          <w:color w:val="0000FF"/>
          <w:spacing w:val="1"/>
          <w:w w:val="96"/>
          <w:sz w:val="48"/>
          <w:szCs w:val="48"/>
        </w:rPr>
      </w:pPr>
    </w:p>
    <w:p w:rsidR="00226044" w:rsidRPr="003147E6" w:rsidRDefault="0046757D">
      <w:pPr>
        <w:spacing w:before="86"/>
        <w:ind w:left="5070" w:right="5077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 w:hint="cs"/>
          <w:b/>
          <w:bCs/>
          <w:color w:val="0000FF"/>
          <w:spacing w:val="1"/>
          <w:w w:val="96"/>
          <w:sz w:val="48"/>
          <w:szCs w:val="48"/>
          <w:rtl/>
        </w:rPr>
        <w:t xml:space="preserve">د/ قسم السيد إبراهيم </w:t>
      </w:r>
    </w:p>
    <w:p w:rsidR="00226044" w:rsidRDefault="0046757D">
      <w:pPr>
        <w:spacing w:before="82" w:line="440" w:lineRule="exact"/>
        <w:ind w:left="5601" w:right="5608"/>
        <w:jc w:val="center"/>
        <w:rPr>
          <w:rFonts w:ascii="Arial" w:eastAsia="Arial" w:hAnsi="Arial" w:cs="Arial"/>
          <w:b/>
          <w:color w:val="0000FF"/>
          <w:spacing w:val="2"/>
          <w:position w:val="-1"/>
          <w:sz w:val="32"/>
          <w:szCs w:val="32"/>
        </w:rPr>
      </w:pPr>
      <w:r>
        <w:rPr>
          <w:rFonts w:ascii="Arial" w:eastAsia="Arial" w:hAnsi="Arial" w:cs="Arial" w:hint="cs"/>
          <w:b/>
          <w:bCs/>
          <w:color w:val="0000FF"/>
          <w:spacing w:val="2"/>
          <w:position w:val="-1"/>
          <w:sz w:val="32"/>
          <w:szCs w:val="32"/>
          <w:rtl/>
        </w:rPr>
        <w:t xml:space="preserve">جامعة أفريقيا العالمية </w:t>
      </w:r>
    </w:p>
    <w:p w:rsidR="003147E6" w:rsidRPr="003147E6" w:rsidRDefault="003147E6">
      <w:pPr>
        <w:spacing w:before="82" w:line="440" w:lineRule="exact"/>
        <w:ind w:left="5601" w:right="5608"/>
        <w:jc w:val="center"/>
        <w:rPr>
          <w:rFonts w:ascii="Arial" w:eastAsia="Arial" w:hAnsi="Arial" w:cs="Arial"/>
          <w:sz w:val="32"/>
          <w:szCs w:val="32"/>
        </w:rPr>
      </w:pPr>
    </w:p>
    <w:p w:rsidR="00226044" w:rsidRDefault="00226044">
      <w:pPr>
        <w:spacing w:line="180" w:lineRule="exact"/>
        <w:rPr>
          <w:sz w:val="19"/>
          <w:szCs w:val="19"/>
        </w:rPr>
      </w:pPr>
    </w:p>
    <w:p w:rsidR="00226044" w:rsidRDefault="00226044">
      <w:pPr>
        <w:spacing w:line="200" w:lineRule="exact"/>
      </w:pPr>
    </w:p>
    <w:p w:rsidR="003147E6" w:rsidRDefault="003147E6">
      <w:pPr>
        <w:spacing w:line="200" w:lineRule="exact"/>
      </w:pPr>
      <w:bookmarkStart w:id="0" w:name="_GoBack"/>
      <w:bookmarkEnd w:id="0"/>
    </w:p>
    <w:p w:rsidR="003147E6" w:rsidRDefault="003147E6">
      <w:pPr>
        <w:spacing w:line="200" w:lineRule="exact"/>
      </w:pPr>
    </w:p>
    <w:p w:rsidR="003147E6" w:rsidRDefault="003147E6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540" w:lineRule="exact"/>
        <w:ind w:left="5514" w:right="5098"/>
        <w:jc w:val="center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color w:val="C00000"/>
          <w:sz w:val="48"/>
          <w:szCs w:val="48"/>
        </w:rPr>
        <w:t>Course Conte</w:t>
      </w:r>
      <w:r>
        <w:rPr>
          <w:rFonts w:ascii="Trebuchet MS" w:eastAsia="Trebuchet MS" w:hAnsi="Trebuchet MS" w:cs="Trebuchet MS"/>
          <w:color w:val="C00000"/>
          <w:spacing w:val="-2"/>
          <w:sz w:val="48"/>
          <w:szCs w:val="48"/>
        </w:rPr>
        <w:t>n</w:t>
      </w:r>
      <w:r>
        <w:rPr>
          <w:rFonts w:ascii="Trebuchet MS" w:eastAsia="Trebuchet MS" w:hAnsi="Trebuchet MS" w:cs="Trebuchet MS"/>
          <w:color w:val="C00000"/>
          <w:sz w:val="48"/>
          <w:szCs w:val="48"/>
        </w:rPr>
        <w:t>ts: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0" w:line="220" w:lineRule="exact"/>
        <w:rPr>
          <w:sz w:val="22"/>
          <w:szCs w:val="22"/>
        </w:rPr>
      </w:pPr>
    </w:p>
    <w:p w:rsidR="00226044" w:rsidRDefault="003147E6">
      <w:pPr>
        <w:ind w:left="1649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color w:val="C00000"/>
          <w:sz w:val="40"/>
          <w:szCs w:val="40"/>
        </w:rPr>
        <w:t>(1)I</w:t>
      </w:r>
      <w:r>
        <w:rPr>
          <w:rFonts w:ascii="Trebuchet MS" w:eastAsia="Trebuchet MS" w:hAnsi="Trebuchet MS" w:cs="Trebuchet MS"/>
          <w:color w:val="C00000"/>
          <w:spacing w:val="-2"/>
          <w:sz w:val="40"/>
          <w:szCs w:val="40"/>
        </w:rPr>
        <w:t>n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troduct</w:t>
      </w:r>
      <w:r>
        <w:rPr>
          <w:rFonts w:ascii="Trebuchet MS" w:eastAsia="Trebuchet MS" w:hAnsi="Trebuchet MS" w:cs="Trebuchet MS"/>
          <w:color w:val="C00000"/>
          <w:spacing w:val="1"/>
          <w:sz w:val="40"/>
          <w:szCs w:val="40"/>
        </w:rPr>
        <w:t>i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ontoC</w:t>
      </w:r>
      <w:r>
        <w:rPr>
          <w:rFonts w:ascii="Trebuchet MS" w:eastAsia="Trebuchet MS" w:hAnsi="Trebuchet MS" w:cs="Trebuchet MS"/>
          <w:color w:val="C00000"/>
          <w:spacing w:val="1"/>
          <w:sz w:val="40"/>
          <w:szCs w:val="40"/>
        </w:rPr>
        <w:t>+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+</w:t>
      </w:r>
    </w:p>
    <w:p w:rsidR="00226044" w:rsidRDefault="00226044">
      <w:pPr>
        <w:spacing w:before="16" w:line="240" w:lineRule="exact"/>
        <w:rPr>
          <w:sz w:val="24"/>
          <w:szCs w:val="24"/>
        </w:rPr>
      </w:pPr>
    </w:p>
    <w:p w:rsidR="00226044" w:rsidRDefault="003147E6">
      <w:pPr>
        <w:ind w:left="1649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color w:val="C00000"/>
          <w:sz w:val="40"/>
          <w:szCs w:val="40"/>
        </w:rPr>
        <w:t>(2)</w:t>
      </w:r>
      <w:r>
        <w:rPr>
          <w:rFonts w:ascii="Trebuchet MS" w:eastAsia="Trebuchet MS" w:hAnsi="Trebuchet MS" w:cs="Trebuchet MS"/>
          <w:color w:val="C00000"/>
          <w:spacing w:val="-19"/>
          <w:sz w:val="40"/>
          <w:szCs w:val="40"/>
        </w:rPr>
        <w:t>P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o</w:t>
      </w:r>
      <w:r>
        <w:rPr>
          <w:rFonts w:ascii="Trebuchet MS" w:eastAsia="Trebuchet MS" w:hAnsi="Trebuchet MS" w:cs="Trebuchet MS"/>
          <w:color w:val="C00000"/>
          <w:spacing w:val="1"/>
          <w:sz w:val="40"/>
          <w:szCs w:val="40"/>
        </w:rPr>
        <w:t>i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ntersandD</w:t>
      </w:r>
      <w:r>
        <w:rPr>
          <w:rFonts w:ascii="Trebuchet MS" w:eastAsia="Trebuchet MS" w:hAnsi="Trebuchet MS" w:cs="Trebuchet MS"/>
          <w:color w:val="C00000"/>
          <w:spacing w:val="-2"/>
          <w:sz w:val="40"/>
          <w:szCs w:val="40"/>
        </w:rPr>
        <w:t>y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namicObjects</w:t>
      </w:r>
    </w:p>
    <w:p w:rsidR="00226044" w:rsidRDefault="00226044">
      <w:pPr>
        <w:spacing w:before="16" w:line="240" w:lineRule="exact"/>
        <w:rPr>
          <w:sz w:val="24"/>
          <w:szCs w:val="24"/>
        </w:rPr>
      </w:pPr>
    </w:p>
    <w:p w:rsidR="00226044" w:rsidRDefault="003147E6">
      <w:pPr>
        <w:ind w:left="1649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color w:val="C00000"/>
          <w:sz w:val="40"/>
          <w:szCs w:val="40"/>
        </w:rPr>
        <w:t>(3)L</w:t>
      </w:r>
      <w:r>
        <w:rPr>
          <w:rFonts w:ascii="Trebuchet MS" w:eastAsia="Trebuchet MS" w:hAnsi="Trebuchet MS" w:cs="Trebuchet MS"/>
          <w:color w:val="C00000"/>
          <w:spacing w:val="1"/>
          <w:sz w:val="40"/>
          <w:szCs w:val="40"/>
        </w:rPr>
        <w:t>i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nkedL</w:t>
      </w:r>
      <w:r>
        <w:rPr>
          <w:rFonts w:ascii="Trebuchet MS" w:eastAsia="Trebuchet MS" w:hAnsi="Trebuchet MS" w:cs="Trebuchet MS"/>
          <w:color w:val="C00000"/>
          <w:spacing w:val="1"/>
          <w:sz w:val="40"/>
          <w:szCs w:val="40"/>
        </w:rPr>
        <w:t>i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sts</w:t>
      </w:r>
    </w:p>
    <w:p w:rsidR="00226044" w:rsidRDefault="00226044">
      <w:pPr>
        <w:spacing w:before="16" w:line="240" w:lineRule="exact"/>
        <w:rPr>
          <w:sz w:val="24"/>
          <w:szCs w:val="24"/>
        </w:rPr>
      </w:pPr>
    </w:p>
    <w:p w:rsidR="00226044" w:rsidRDefault="003147E6">
      <w:pPr>
        <w:spacing w:line="372" w:lineRule="auto"/>
        <w:ind w:left="1649" w:right="10653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color w:val="C00000"/>
          <w:sz w:val="40"/>
          <w:szCs w:val="40"/>
        </w:rPr>
        <w:t>(4)Stacks (5)Que</w:t>
      </w:r>
      <w:r>
        <w:rPr>
          <w:rFonts w:ascii="Trebuchet MS" w:eastAsia="Trebuchet MS" w:hAnsi="Trebuchet MS" w:cs="Trebuchet MS"/>
          <w:color w:val="C00000"/>
          <w:spacing w:val="-2"/>
          <w:sz w:val="40"/>
          <w:szCs w:val="40"/>
        </w:rPr>
        <w:t>u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es (6)</w:t>
      </w:r>
      <w:r>
        <w:rPr>
          <w:rFonts w:ascii="Trebuchet MS" w:eastAsia="Trebuchet MS" w:hAnsi="Trebuchet MS" w:cs="Trebuchet MS"/>
          <w:color w:val="C00000"/>
          <w:spacing w:val="-43"/>
          <w:sz w:val="40"/>
          <w:szCs w:val="40"/>
        </w:rPr>
        <w:t>T</w:t>
      </w:r>
      <w:r>
        <w:rPr>
          <w:rFonts w:ascii="Trebuchet MS" w:eastAsia="Trebuchet MS" w:hAnsi="Trebuchet MS" w:cs="Trebuchet MS"/>
          <w:color w:val="C00000"/>
          <w:sz w:val="40"/>
          <w:szCs w:val="40"/>
        </w:rPr>
        <w:t>rees (7)Sorting</w:t>
      </w:r>
    </w:p>
    <w:p w:rsidR="00226044" w:rsidRDefault="003147E6">
      <w:pPr>
        <w:ind w:left="1649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color w:val="C00000"/>
          <w:sz w:val="40"/>
          <w:szCs w:val="40"/>
        </w:rPr>
        <w:t>(8)Searching</w:t>
      </w:r>
    </w:p>
    <w:p w:rsidR="00226044" w:rsidRDefault="00226044">
      <w:pPr>
        <w:spacing w:before="13" w:line="200" w:lineRule="exact"/>
      </w:pPr>
    </w:p>
    <w:p w:rsidR="00226044" w:rsidRDefault="003147E6">
      <w:pPr>
        <w:ind w:left="1649"/>
        <w:rPr>
          <w:rFonts w:ascii="Trebuchet MS" w:eastAsia="Trebuchet MS" w:hAnsi="Trebuchet MS" w:cs="Trebuchet MS"/>
          <w:sz w:val="40"/>
          <w:szCs w:val="40"/>
        </w:rPr>
        <w:sectPr w:rsidR="00226044" w:rsidSect="003147E6">
          <w:headerReference w:type="default" r:id="rId14"/>
          <w:footerReference w:type="default" r:id="rId15"/>
          <w:pgSz w:w="14400" w:h="10800" w:orient="landscape"/>
          <w:pgMar w:top="1020" w:right="0" w:bottom="0" w:left="0" w:header="0" w:footer="45" w:gutter="0"/>
          <w:pgNumType w:start="1"/>
          <w:cols w:space="720"/>
          <w:docGrid w:linePitch="272"/>
        </w:sectPr>
      </w:pPr>
      <w:r>
        <w:rPr>
          <w:rFonts w:ascii="Trebuchet MS" w:eastAsia="Trebuchet MS" w:hAnsi="Trebuchet MS" w:cs="Trebuchet MS"/>
          <w:color w:val="C00000"/>
          <w:sz w:val="40"/>
          <w:szCs w:val="40"/>
        </w:rPr>
        <w:t>(9)Graphs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6" w:line="280" w:lineRule="exact"/>
        <w:rPr>
          <w:sz w:val="28"/>
          <w:szCs w:val="28"/>
        </w:rPr>
      </w:pPr>
    </w:p>
    <w:p w:rsidR="00226044" w:rsidRDefault="00432901">
      <w:pPr>
        <w:spacing w:line="560" w:lineRule="exact"/>
        <w:ind w:left="6075" w:right="5673"/>
        <w:jc w:val="center"/>
        <w:rPr>
          <w:rFonts w:ascii="Tahoma" w:eastAsia="Tahoma" w:hAnsi="Tahoma" w:cs="Tahoma"/>
          <w:sz w:val="48"/>
          <w:szCs w:val="48"/>
        </w:rPr>
      </w:pPr>
      <w:r w:rsidRPr="00432901">
        <w:pict>
          <v:shape id="_x0000_s1148" type="#_x0000_t75" style="position:absolute;left:0;text-align:left;margin-left:38.15pt;margin-top:76.3pt;width:663.5pt;height:46.8pt;z-index:-1669;mso-position-horizontal-relative:page;mso-position-vertical-relative:page">
            <v:imagedata r:id="rId16" o:title=""/>
            <w10:wrap anchorx="page" anchory="page"/>
          </v:shape>
        </w:pict>
      </w:r>
      <w:r w:rsidR="003147E6">
        <w:rPr>
          <w:rFonts w:ascii="Trebuchet MS" w:eastAsia="Trebuchet MS" w:hAnsi="Trebuchet MS" w:cs="Trebuchet MS"/>
          <w:color w:val="C00000"/>
          <w:spacing w:val="-20"/>
          <w:position w:val="-1"/>
          <w:sz w:val="48"/>
          <w:szCs w:val="48"/>
        </w:rPr>
        <w:t>R</w:t>
      </w:r>
      <w:r w:rsidR="003147E6">
        <w:rPr>
          <w:rFonts w:ascii="Trebuchet MS" w:eastAsia="Trebuchet MS" w:hAnsi="Trebuchet MS" w:cs="Trebuchet MS"/>
          <w:color w:val="C00000"/>
          <w:position w:val="-1"/>
          <w:sz w:val="48"/>
          <w:szCs w:val="48"/>
        </w:rPr>
        <w:t>efe</w:t>
      </w:r>
      <w:r w:rsidR="003147E6">
        <w:rPr>
          <w:rFonts w:ascii="Trebuchet MS" w:eastAsia="Trebuchet MS" w:hAnsi="Trebuchet MS" w:cs="Trebuchet MS"/>
          <w:color w:val="C00000"/>
          <w:spacing w:val="2"/>
          <w:position w:val="-1"/>
          <w:sz w:val="48"/>
          <w:szCs w:val="48"/>
        </w:rPr>
        <w:t>r</w:t>
      </w:r>
      <w:r w:rsidR="003147E6">
        <w:rPr>
          <w:rFonts w:ascii="Trebuchet MS" w:eastAsia="Trebuchet MS" w:hAnsi="Trebuchet MS" w:cs="Trebuchet MS"/>
          <w:color w:val="C00000"/>
          <w:position w:val="-1"/>
          <w:sz w:val="48"/>
          <w:szCs w:val="48"/>
        </w:rPr>
        <w:t>enc</w:t>
      </w:r>
      <w:r w:rsidR="003147E6">
        <w:rPr>
          <w:rFonts w:ascii="Trebuchet MS" w:eastAsia="Trebuchet MS" w:hAnsi="Trebuchet MS" w:cs="Trebuchet MS"/>
          <w:color w:val="C00000"/>
          <w:spacing w:val="1"/>
          <w:position w:val="-1"/>
          <w:sz w:val="48"/>
          <w:szCs w:val="48"/>
        </w:rPr>
        <w:t>es</w:t>
      </w:r>
      <w:r w:rsidR="003147E6">
        <w:rPr>
          <w:rFonts w:ascii="Tahoma" w:eastAsia="Tahoma" w:hAnsi="Tahoma" w:cs="Tahoma"/>
          <w:color w:val="C00000"/>
          <w:position w:val="-1"/>
          <w:sz w:val="48"/>
          <w:szCs w:val="48"/>
        </w:rPr>
        <w:t>: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1" w:line="200" w:lineRule="exact"/>
      </w:pPr>
    </w:p>
    <w:p w:rsidR="00226044" w:rsidRDefault="003147E6">
      <w:pPr>
        <w:ind w:left="654"/>
        <w:rPr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00"/>
          <w:sz w:val="40"/>
          <w:szCs w:val="40"/>
        </w:rPr>
        <w:t>“</w:t>
      </w:r>
      <w:r>
        <w:rPr>
          <w:color w:val="000000"/>
          <w:spacing w:val="-1"/>
          <w:sz w:val="40"/>
          <w:szCs w:val="40"/>
        </w:rPr>
        <w:t>D</w:t>
      </w:r>
      <w:r>
        <w:rPr>
          <w:color w:val="000000"/>
          <w:sz w:val="40"/>
          <w:szCs w:val="40"/>
        </w:rPr>
        <w:t>ata</w:t>
      </w:r>
      <w:r>
        <w:rPr>
          <w:color w:val="000000"/>
          <w:w w:val="112"/>
          <w:sz w:val="40"/>
          <w:szCs w:val="40"/>
        </w:rPr>
        <w:t>Struc</w:t>
      </w:r>
      <w:r>
        <w:rPr>
          <w:color w:val="000000"/>
          <w:spacing w:val="1"/>
          <w:w w:val="112"/>
          <w:sz w:val="40"/>
          <w:szCs w:val="40"/>
        </w:rPr>
        <w:t>t</w:t>
      </w:r>
      <w:r>
        <w:rPr>
          <w:color w:val="000000"/>
          <w:w w:val="112"/>
          <w:sz w:val="40"/>
          <w:szCs w:val="40"/>
        </w:rPr>
        <w:t>ures</w:t>
      </w:r>
      <w:r>
        <w:rPr>
          <w:color w:val="000000"/>
          <w:sz w:val="40"/>
          <w:szCs w:val="40"/>
        </w:rPr>
        <w:t>and</w:t>
      </w:r>
      <w:r>
        <w:rPr>
          <w:color w:val="000000"/>
          <w:w w:val="108"/>
          <w:sz w:val="40"/>
          <w:szCs w:val="40"/>
        </w:rPr>
        <w:t>Algorithm</w:t>
      </w:r>
      <w:r>
        <w:rPr>
          <w:color w:val="000000"/>
          <w:sz w:val="40"/>
          <w:szCs w:val="40"/>
        </w:rPr>
        <w:t>AnalysisinC+</w:t>
      </w:r>
      <w:r>
        <w:rPr>
          <w:color w:val="000000"/>
          <w:spacing w:val="-2"/>
          <w:sz w:val="40"/>
          <w:szCs w:val="40"/>
        </w:rPr>
        <w:t>+</w:t>
      </w:r>
      <w:r>
        <w:rPr>
          <w:color w:val="000000"/>
          <w:sz w:val="40"/>
          <w:szCs w:val="40"/>
        </w:rPr>
        <w:t>”,byMarkAll</w:t>
      </w:r>
      <w:r>
        <w:rPr>
          <w:color w:val="000000"/>
          <w:spacing w:val="2"/>
          <w:sz w:val="40"/>
          <w:szCs w:val="40"/>
        </w:rPr>
        <w:t>e</w:t>
      </w:r>
      <w:r>
        <w:rPr>
          <w:color w:val="000000"/>
          <w:sz w:val="40"/>
          <w:szCs w:val="40"/>
        </w:rPr>
        <w:t>n</w:t>
      </w:r>
      <w:r>
        <w:rPr>
          <w:color w:val="000000"/>
          <w:w w:val="107"/>
          <w:sz w:val="40"/>
          <w:szCs w:val="40"/>
        </w:rPr>
        <w:t>Weiss,</w:t>
      </w:r>
    </w:p>
    <w:p w:rsidR="00226044" w:rsidRDefault="003147E6">
      <w:pPr>
        <w:spacing w:before="12"/>
        <w:ind w:left="1071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Addiso</w:t>
      </w:r>
      <w:r>
        <w:rPr>
          <w:rFonts w:ascii="Georgia" w:eastAsia="Georgia" w:hAnsi="Georgia" w:cs="Georgia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sz w:val="40"/>
          <w:szCs w:val="40"/>
        </w:rPr>
        <w:t>Wesl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y</w:t>
      </w:r>
      <w:proofErr w:type="gramStart"/>
      <w:r>
        <w:rPr>
          <w:rFonts w:ascii="Georgia" w:eastAsia="Georgia" w:hAnsi="Georgia" w:cs="Georgia"/>
          <w:sz w:val="40"/>
          <w:szCs w:val="40"/>
        </w:rPr>
        <w:t>,2</w:t>
      </w:r>
      <w:r>
        <w:rPr>
          <w:rFonts w:ascii="Georgia" w:eastAsia="Georgia" w:hAnsi="Georgia" w:cs="Georgia"/>
          <w:spacing w:val="-2"/>
          <w:sz w:val="40"/>
          <w:szCs w:val="40"/>
        </w:rPr>
        <w:t>0</w:t>
      </w:r>
      <w:r>
        <w:rPr>
          <w:rFonts w:ascii="Georgia" w:eastAsia="Georgia" w:hAnsi="Georgia" w:cs="Georgia"/>
          <w:spacing w:val="-1"/>
          <w:sz w:val="40"/>
          <w:szCs w:val="40"/>
        </w:rPr>
        <w:t>0</w:t>
      </w:r>
      <w:r>
        <w:rPr>
          <w:rFonts w:ascii="Georgia" w:eastAsia="Georgia" w:hAnsi="Georgia" w:cs="Georgia"/>
          <w:spacing w:val="1"/>
          <w:sz w:val="40"/>
          <w:szCs w:val="40"/>
        </w:rPr>
        <w:t>6</w:t>
      </w:r>
      <w:proofErr w:type="gramEnd"/>
      <w:r>
        <w:rPr>
          <w:rFonts w:ascii="Georgia" w:eastAsia="Georgia" w:hAnsi="Georgia" w:cs="Georgia"/>
          <w:sz w:val="40"/>
          <w:szCs w:val="40"/>
        </w:rPr>
        <w:t>.</w:t>
      </w:r>
    </w:p>
    <w:p w:rsidR="00226044" w:rsidRDefault="00226044">
      <w:pPr>
        <w:spacing w:line="200" w:lineRule="exact"/>
      </w:pPr>
    </w:p>
    <w:p w:rsidR="00226044" w:rsidRDefault="00226044">
      <w:pPr>
        <w:spacing w:before="1" w:line="240" w:lineRule="exact"/>
        <w:rPr>
          <w:sz w:val="24"/>
          <w:szCs w:val="24"/>
        </w:rPr>
      </w:pPr>
    </w:p>
    <w:p w:rsidR="00226044" w:rsidRDefault="003147E6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00"/>
          <w:sz w:val="40"/>
          <w:szCs w:val="40"/>
        </w:rPr>
        <w:t>“</w:t>
      </w:r>
      <w:proofErr w:type="spellStart"/>
      <w:r>
        <w:rPr>
          <w:color w:val="000000"/>
          <w:spacing w:val="-1"/>
          <w:sz w:val="40"/>
          <w:szCs w:val="40"/>
        </w:rPr>
        <w:t>D</w:t>
      </w:r>
      <w:r>
        <w:rPr>
          <w:color w:val="000000"/>
          <w:sz w:val="40"/>
          <w:szCs w:val="40"/>
        </w:rPr>
        <w:t>ata</w:t>
      </w:r>
      <w:r>
        <w:rPr>
          <w:color w:val="000000"/>
          <w:w w:val="112"/>
          <w:sz w:val="40"/>
          <w:szCs w:val="40"/>
        </w:rPr>
        <w:t>Struc</w:t>
      </w:r>
      <w:r>
        <w:rPr>
          <w:color w:val="000000"/>
          <w:spacing w:val="1"/>
          <w:w w:val="112"/>
          <w:sz w:val="40"/>
          <w:szCs w:val="40"/>
        </w:rPr>
        <w:t>t</w:t>
      </w:r>
      <w:r>
        <w:rPr>
          <w:color w:val="000000"/>
          <w:w w:val="112"/>
          <w:sz w:val="40"/>
          <w:szCs w:val="40"/>
        </w:rPr>
        <w:t>ures</w:t>
      </w:r>
      <w:r>
        <w:rPr>
          <w:color w:val="000000"/>
          <w:sz w:val="40"/>
          <w:szCs w:val="40"/>
        </w:rPr>
        <w:t>and</w:t>
      </w:r>
      <w:r>
        <w:rPr>
          <w:color w:val="000000"/>
          <w:w w:val="108"/>
          <w:sz w:val="40"/>
          <w:szCs w:val="40"/>
        </w:rPr>
        <w:t>Algorithms</w:t>
      </w:r>
      <w:r>
        <w:rPr>
          <w:color w:val="000000"/>
          <w:sz w:val="40"/>
          <w:szCs w:val="40"/>
        </w:rPr>
        <w:t>inC</w:t>
      </w:r>
      <w:proofErr w:type="spellEnd"/>
      <w:r>
        <w:rPr>
          <w:color w:val="000000"/>
          <w:spacing w:val="-2"/>
          <w:sz w:val="40"/>
          <w:szCs w:val="40"/>
        </w:rPr>
        <w:t>+</w:t>
      </w:r>
      <w:r>
        <w:rPr>
          <w:color w:val="000000"/>
          <w:sz w:val="40"/>
          <w:szCs w:val="40"/>
        </w:rPr>
        <w:t>+</w:t>
      </w:r>
      <w:r>
        <w:rPr>
          <w:color w:val="000000"/>
          <w:spacing w:val="-2"/>
          <w:sz w:val="40"/>
          <w:szCs w:val="40"/>
        </w:rPr>
        <w:t>”</w:t>
      </w:r>
      <w:proofErr w:type="gramStart"/>
      <w:r>
        <w:rPr>
          <w:color w:val="000000"/>
          <w:sz w:val="40"/>
          <w:szCs w:val="40"/>
        </w:rPr>
        <w:t>,byAdam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ozde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2</w:t>
      </w:r>
      <w:proofErr w:type="spellStart"/>
      <w:r>
        <w:rPr>
          <w:rFonts w:ascii="Georgia" w:eastAsia="Georgia" w:hAnsi="Georgia" w:cs="Georgia"/>
          <w:color w:val="000000"/>
          <w:spacing w:val="1"/>
          <w:position w:val="12"/>
          <w:sz w:val="26"/>
          <w:szCs w:val="26"/>
        </w:rPr>
        <w:t>n</w:t>
      </w:r>
      <w:r>
        <w:rPr>
          <w:rFonts w:ascii="Georgia" w:eastAsia="Georgia" w:hAnsi="Georgia" w:cs="Georgia"/>
          <w:color w:val="000000"/>
          <w:position w:val="12"/>
          <w:sz w:val="26"/>
          <w:szCs w:val="26"/>
        </w:rPr>
        <w:t>d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.,</w:t>
      </w:r>
    </w:p>
    <w:p w:rsidR="00226044" w:rsidRDefault="003147E6">
      <w:pPr>
        <w:spacing w:before="12"/>
        <w:ind w:left="1071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2</w:t>
      </w:r>
      <w:r>
        <w:rPr>
          <w:rFonts w:ascii="Georgia" w:eastAsia="Georgia" w:hAnsi="Georgia" w:cs="Georgia"/>
          <w:spacing w:val="-3"/>
          <w:sz w:val="40"/>
          <w:szCs w:val="40"/>
        </w:rPr>
        <w:t>0</w:t>
      </w:r>
      <w:r>
        <w:rPr>
          <w:rFonts w:ascii="Georgia" w:eastAsia="Georgia" w:hAnsi="Georgia" w:cs="Georgia"/>
          <w:spacing w:val="-2"/>
          <w:sz w:val="40"/>
          <w:szCs w:val="40"/>
        </w:rPr>
        <w:t>0</w:t>
      </w:r>
      <w:r>
        <w:rPr>
          <w:rFonts w:ascii="Georgia" w:eastAsia="Georgia" w:hAnsi="Georgia" w:cs="Georgia"/>
          <w:spacing w:val="1"/>
          <w:sz w:val="40"/>
          <w:szCs w:val="40"/>
        </w:rPr>
        <w:t>8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226044" w:rsidRDefault="00226044">
      <w:pPr>
        <w:spacing w:line="200" w:lineRule="exact"/>
      </w:pPr>
    </w:p>
    <w:p w:rsidR="00226044" w:rsidRDefault="00226044">
      <w:pPr>
        <w:spacing w:before="1" w:line="240" w:lineRule="exact"/>
        <w:rPr>
          <w:sz w:val="24"/>
          <w:szCs w:val="24"/>
        </w:rPr>
      </w:pPr>
    </w:p>
    <w:p w:rsidR="00226044" w:rsidRDefault="003147E6">
      <w:pPr>
        <w:ind w:left="654"/>
        <w:rPr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00"/>
          <w:sz w:val="40"/>
          <w:szCs w:val="40"/>
        </w:rPr>
        <w:t>“</w:t>
      </w:r>
      <w:r>
        <w:rPr>
          <w:color w:val="000000"/>
          <w:spacing w:val="-2"/>
          <w:sz w:val="40"/>
          <w:szCs w:val="40"/>
        </w:rPr>
        <w:t>C</w:t>
      </w:r>
      <w:r>
        <w:rPr>
          <w:color w:val="000000"/>
          <w:sz w:val="40"/>
          <w:szCs w:val="40"/>
        </w:rPr>
        <w:t>++PlusData</w:t>
      </w:r>
      <w:r>
        <w:rPr>
          <w:color w:val="000000"/>
          <w:w w:val="111"/>
          <w:sz w:val="40"/>
          <w:szCs w:val="40"/>
        </w:rPr>
        <w:t>Structures”,</w:t>
      </w:r>
      <w:r>
        <w:rPr>
          <w:color w:val="000000"/>
          <w:sz w:val="40"/>
          <w:szCs w:val="40"/>
        </w:rPr>
        <w:t>byNellDale,</w:t>
      </w:r>
      <w:r>
        <w:rPr>
          <w:color w:val="000000"/>
          <w:spacing w:val="-1"/>
          <w:w w:val="115"/>
          <w:sz w:val="40"/>
          <w:szCs w:val="40"/>
        </w:rPr>
        <w:t>J</w:t>
      </w:r>
      <w:r>
        <w:rPr>
          <w:color w:val="000000"/>
          <w:w w:val="115"/>
          <w:sz w:val="40"/>
          <w:szCs w:val="40"/>
        </w:rPr>
        <w:t>on</w:t>
      </w:r>
      <w:r>
        <w:rPr>
          <w:color w:val="000000"/>
          <w:spacing w:val="1"/>
          <w:w w:val="115"/>
          <w:sz w:val="40"/>
          <w:szCs w:val="40"/>
        </w:rPr>
        <w:t>e</w:t>
      </w:r>
      <w:r>
        <w:rPr>
          <w:color w:val="000000"/>
          <w:w w:val="115"/>
          <w:sz w:val="40"/>
          <w:szCs w:val="40"/>
        </w:rPr>
        <w:t>s</w:t>
      </w:r>
      <w:r>
        <w:rPr>
          <w:color w:val="000000"/>
          <w:spacing w:val="-1"/>
          <w:sz w:val="40"/>
          <w:szCs w:val="40"/>
        </w:rPr>
        <w:t>a</w:t>
      </w:r>
      <w:r>
        <w:rPr>
          <w:color w:val="000000"/>
          <w:sz w:val="40"/>
          <w:szCs w:val="40"/>
        </w:rPr>
        <w:t>nd</w:t>
      </w:r>
      <w:r>
        <w:rPr>
          <w:color w:val="000000"/>
          <w:w w:val="112"/>
          <w:sz w:val="40"/>
          <w:szCs w:val="40"/>
        </w:rPr>
        <w:t>Ba</w:t>
      </w:r>
      <w:r>
        <w:rPr>
          <w:color w:val="000000"/>
          <w:spacing w:val="-2"/>
          <w:w w:val="112"/>
          <w:sz w:val="40"/>
          <w:szCs w:val="40"/>
        </w:rPr>
        <w:t>r</w:t>
      </w:r>
      <w:r>
        <w:rPr>
          <w:color w:val="000000"/>
          <w:w w:val="112"/>
          <w:sz w:val="40"/>
          <w:szCs w:val="40"/>
        </w:rPr>
        <w:t>t</w:t>
      </w:r>
      <w:r>
        <w:rPr>
          <w:color w:val="000000"/>
          <w:spacing w:val="1"/>
          <w:w w:val="112"/>
          <w:sz w:val="40"/>
          <w:szCs w:val="40"/>
        </w:rPr>
        <w:t>l</w:t>
      </w:r>
      <w:r>
        <w:rPr>
          <w:color w:val="000000"/>
          <w:w w:val="112"/>
          <w:sz w:val="40"/>
          <w:szCs w:val="40"/>
        </w:rPr>
        <w:t>e</w:t>
      </w:r>
      <w:r>
        <w:rPr>
          <w:color w:val="000000"/>
          <w:spacing w:val="1"/>
          <w:w w:val="112"/>
          <w:sz w:val="40"/>
          <w:szCs w:val="40"/>
        </w:rPr>
        <w:t>t</w:t>
      </w:r>
      <w:r>
        <w:rPr>
          <w:color w:val="000000"/>
          <w:w w:val="112"/>
          <w:sz w:val="40"/>
          <w:szCs w:val="40"/>
        </w:rPr>
        <w:t>tPu</w:t>
      </w:r>
      <w:r>
        <w:rPr>
          <w:color w:val="000000"/>
          <w:spacing w:val="1"/>
          <w:w w:val="112"/>
          <w:sz w:val="40"/>
          <w:szCs w:val="40"/>
        </w:rPr>
        <w:t>b</w:t>
      </w:r>
      <w:r>
        <w:rPr>
          <w:color w:val="000000"/>
          <w:w w:val="111"/>
          <w:sz w:val="40"/>
          <w:szCs w:val="40"/>
        </w:rPr>
        <w:t>lishers,</w:t>
      </w:r>
    </w:p>
    <w:p w:rsidR="00226044" w:rsidRDefault="003147E6">
      <w:pPr>
        <w:spacing w:line="420" w:lineRule="exact"/>
        <w:ind w:left="1071"/>
        <w:rPr>
          <w:rFonts w:ascii="Georgia" w:eastAsia="Georgia" w:hAnsi="Georgia" w:cs="Georgia"/>
          <w:sz w:val="40"/>
          <w:szCs w:val="40"/>
        </w:rPr>
        <w:sectPr w:rsidR="00226044"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Georgia" w:eastAsia="Georgia" w:hAnsi="Georgia" w:cs="Georgia"/>
          <w:sz w:val="40"/>
          <w:szCs w:val="40"/>
        </w:rPr>
        <w:t>1</w:t>
      </w:r>
      <w:r>
        <w:rPr>
          <w:rFonts w:ascii="Georgia" w:eastAsia="Georgia" w:hAnsi="Georgia" w:cs="Georgia"/>
          <w:spacing w:val="1"/>
          <w:sz w:val="40"/>
          <w:szCs w:val="40"/>
        </w:rPr>
        <w:t>9</w:t>
      </w:r>
      <w:r>
        <w:rPr>
          <w:rFonts w:ascii="Georgia" w:eastAsia="Georgia" w:hAnsi="Georgia" w:cs="Georgia"/>
          <w:sz w:val="40"/>
          <w:szCs w:val="40"/>
        </w:rPr>
        <w:t>9</w:t>
      </w:r>
      <w:r>
        <w:rPr>
          <w:rFonts w:ascii="Georgia" w:eastAsia="Georgia" w:hAnsi="Georgia" w:cs="Georgia"/>
          <w:spacing w:val="3"/>
          <w:sz w:val="40"/>
          <w:szCs w:val="40"/>
        </w:rPr>
        <w:t>9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226044" w:rsidRDefault="00432901">
      <w:pPr>
        <w:spacing w:before="1" w:line="400" w:lineRule="exact"/>
        <w:ind w:right="814"/>
        <w:jc w:val="right"/>
        <w:rPr>
          <w:rFonts w:ascii="Georgia" w:eastAsia="Georgia" w:hAnsi="Georgia" w:cs="Georgia"/>
          <w:sz w:val="36"/>
          <w:szCs w:val="36"/>
        </w:rPr>
      </w:pPr>
      <w:r w:rsidRPr="00432901">
        <w:lastRenderedPageBreak/>
        <w:pict>
          <v:group id="_x0000_s1138" style="position:absolute;left:0;text-align:left;margin-left:0;margin-top:0;width:10in;height:324.8pt;z-index:-1668;mso-position-horizontal-relative:page;mso-position-vertical-relative:page" coordsize="14400,6496">
            <v:shape id="_x0000_s1147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146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45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44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43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42" style="position:absolute;top:6010;width:14400;height:123" coordorigin=",6010" coordsize="14400,123" path="m,6133r14400,l14400,6010,,6010r,123xe" fillcolor="#c0504d" stroked="f">
              <v:path arrowok="t"/>
            </v:shape>
            <v:shape id="_x0000_s1141" style="position:absolute;top:5830;width:10100;height:180" coordorigin=",5830" coordsize="10100,180" path="m,6010r10100,l10100,5830,,5830r,180xe" fillcolor="#c0504d" stroked="f">
              <v:path arrowok="t"/>
            </v:shape>
            <v:shape id="_x0000_s1140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39" style="position:absolute;width:14400;height:5830" coordsize="14400,5830" path="m,5830r14400,l14400,,,,,5830xe" fillcolor="#1f487c" stroked="f">
              <v:path arrowok="t"/>
            </v:shape>
            <w10:wrap anchorx="page" anchory="page"/>
          </v:group>
        </w:pict>
      </w:r>
      <w:r w:rsidR="003147E6">
        <w:rPr>
          <w:rFonts w:ascii="Georgia" w:eastAsia="Georgia" w:hAnsi="Georgia" w:cs="Georgia"/>
          <w:color w:val="FFFFFF"/>
          <w:position w:val="-1"/>
          <w:sz w:val="36"/>
          <w:szCs w:val="36"/>
        </w:rPr>
        <w:t>4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6" w:line="280" w:lineRule="exact"/>
        <w:rPr>
          <w:sz w:val="28"/>
          <w:szCs w:val="28"/>
        </w:rPr>
      </w:pPr>
    </w:p>
    <w:p w:rsidR="00226044" w:rsidRDefault="00432901">
      <w:pPr>
        <w:spacing w:line="96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 w:rsidRPr="00432901">
        <w:pict>
          <v:group id="_x0000_s1135" style="position:absolute;left:0;text-align:left;margin-left:425.2pt;margin-top:92.95pt;width:156.35pt;height:3.6pt;z-index:-1667;mso-position-horizontal-relative:page" coordorigin="8504,1859" coordsize="3127,72">
            <v:shape id="_x0000_s1137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136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 w:rsidR="003147E6">
        <w:rPr>
          <w:rFonts w:ascii="Trebuchet MS" w:eastAsia="Trebuchet MS" w:hAnsi="Trebuchet MS" w:cs="Trebuchet MS"/>
          <w:b/>
          <w:color w:val="FFFFFF"/>
          <w:sz w:val="88"/>
          <w:szCs w:val="88"/>
        </w:rPr>
        <w:t>Lectu</w:t>
      </w:r>
      <w:r w:rsidR="003147E6">
        <w:rPr>
          <w:rFonts w:ascii="Trebuchet MS" w:eastAsia="Trebuchet MS" w:hAnsi="Trebuchet MS" w:cs="Trebuchet MS"/>
          <w:b/>
          <w:color w:val="FFFFFF"/>
          <w:spacing w:val="2"/>
          <w:sz w:val="88"/>
          <w:szCs w:val="88"/>
        </w:rPr>
        <w:t>r</w:t>
      </w:r>
      <w:r w:rsidR="003147E6">
        <w:rPr>
          <w:rFonts w:ascii="Trebuchet MS" w:eastAsia="Trebuchet MS" w:hAnsi="Trebuchet MS" w:cs="Trebuchet MS"/>
          <w:b/>
          <w:color w:val="FFFFFF"/>
          <w:sz w:val="88"/>
          <w:szCs w:val="88"/>
        </w:rPr>
        <w:t>e# 1</w:t>
      </w:r>
    </w:p>
    <w:p w:rsidR="00226044" w:rsidRDefault="00226044">
      <w:pPr>
        <w:spacing w:before="7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ind w:left="3393"/>
        <w:rPr>
          <w:rFonts w:ascii="Trebuchet MS" w:eastAsia="Trebuchet MS" w:hAnsi="Trebuchet MS" w:cs="Trebuchet MS"/>
          <w:sz w:val="88"/>
          <w:szCs w:val="88"/>
        </w:rPr>
        <w:sectPr w:rsidR="00226044">
          <w:headerReference w:type="default" r:id="rId17"/>
          <w:footerReference w:type="default" r:id="rId18"/>
          <w:pgSz w:w="14400" w:h="10800" w:orient="landscape"/>
          <w:pgMar w:top="0" w:right="20" w:bottom="0" w:left="40" w:header="0" w:footer="45" w:gutter="0"/>
          <w:cols w:space="720"/>
        </w:sect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In</w:t>
      </w:r>
      <w:r>
        <w:rPr>
          <w:rFonts w:ascii="Trebuchet MS" w:eastAsia="Trebuchet MS" w:hAnsi="Trebuchet MS" w:cs="Trebuchet MS"/>
          <w:color w:val="C00000"/>
          <w:spacing w:val="1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roduc</w:t>
      </w:r>
      <w:r>
        <w:rPr>
          <w:rFonts w:ascii="Trebuchet MS" w:eastAsia="Trebuchet MS" w:hAnsi="Trebuchet MS" w:cs="Trebuchet MS"/>
          <w:color w:val="C00000"/>
          <w:spacing w:val="2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ionto C++</w:t>
      </w:r>
    </w:p>
    <w:p w:rsidR="00226044" w:rsidRDefault="00226044">
      <w:pPr>
        <w:spacing w:line="200" w:lineRule="exact"/>
      </w:pPr>
    </w:p>
    <w:p w:rsidR="00226044" w:rsidRDefault="00226044">
      <w:pPr>
        <w:spacing w:before="11" w:line="220" w:lineRule="exact"/>
        <w:rPr>
          <w:sz w:val="22"/>
          <w:szCs w:val="22"/>
        </w:rPr>
      </w:pPr>
    </w:p>
    <w:p w:rsidR="00226044" w:rsidRDefault="003147E6">
      <w:pPr>
        <w:spacing w:line="880" w:lineRule="exact"/>
        <w:ind w:left="5627" w:right="5983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226044" w:rsidRDefault="00226044">
      <w:pPr>
        <w:spacing w:before="1" w:line="180" w:lineRule="exact"/>
        <w:rPr>
          <w:sz w:val="19"/>
          <w:szCs w:val="19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620" w:lineRule="exact"/>
        <w:ind w:left="1442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+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+basicfeatures</w:t>
      </w:r>
    </w:p>
    <w:p w:rsidR="00226044" w:rsidRDefault="003147E6">
      <w:pPr>
        <w:spacing w:line="420" w:lineRule="exact"/>
        <w:ind w:left="2637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ts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.</w:t>
      </w:r>
      <w:proofErr w:type="gramEnd"/>
    </w:p>
    <w:p w:rsidR="00226044" w:rsidRDefault="00226044">
      <w:pPr>
        <w:spacing w:before="13" w:line="260" w:lineRule="exact"/>
        <w:rPr>
          <w:sz w:val="26"/>
          <w:szCs w:val="26"/>
        </w:rPr>
      </w:pPr>
    </w:p>
    <w:p w:rsidR="00226044" w:rsidRDefault="003147E6">
      <w:pPr>
        <w:spacing w:line="620" w:lineRule="exact"/>
        <w:ind w:left="1442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Classdefi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ons</w:t>
      </w:r>
    </w:p>
    <w:p w:rsidR="00226044" w:rsidRDefault="003147E6">
      <w:pPr>
        <w:spacing w:line="420" w:lineRule="exact"/>
        <w:ind w:left="263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Data memb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,me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hods,cons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ructor,des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3147E6">
      <w:pPr>
        <w:spacing w:line="440" w:lineRule="exact"/>
        <w:ind w:left="263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Poin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ers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,a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ys,andstrings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3147E6">
      <w:pPr>
        <w:spacing w:line="440" w:lineRule="exact"/>
        <w:ind w:left="2637"/>
        <w:rPr>
          <w:rFonts w:ascii="Georgia" w:eastAsia="Georgia" w:hAnsi="Georgia" w:cs="Georgia"/>
          <w:sz w:val="40"/>
          <w:szCs w:val="40"/>
        </w:rPr>
        <w:sectPr w:rsidR="00226044">
          <w:headerReference w:type="default" r:id="rId19"/>
          <w:pgSz w:w="14400" w:h="10800" w:orient="landscape"/>
          <w:pgMar w:top="1020" w:right="0" w:bottom="0" w:left="0" w:header="0" w:footer="45" w:gutter="0"/>
          <w:pgNumType w:start="5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Pa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amet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ssinginfunc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ions.</w:t>
      </w:r>
      <w:proofErr w:type="gramEnd"/>
    </w:p>
    <w:p w:rsidR="00226044" w:rsidRDefault="00226044">
      <w:pPr>
        <w:spacing w:line="200" w:lineRule="exact"/>
      </w:pPr>
    </w:p>
    <w:p w:rsidR="00226044" w:rsidRDefault="00226044">
      <w:pPr>
        <w:spacing w:before="11" w:line="220" w:lineRule="exact"/>
        <w:rPr>
          <w:sz w:val="22"/>
          <w:szCs w:val="22"/>
        </w:rPr>
      </w:pPr>
    </w:p>
    <w:p w:rsidR="00226044" w:rsidRDefault="003147E6">
      <w:pPr>
        <w:spacing w:line="880" w:lineRule="exact"/>
        <w:ind w:left="5432" w:right="5434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BasicC++</w:t>
      </w:r>
    </w:p>
    <w:p w:rsidR="00226044" w:rsidRDefault="00226044">
      <w:pPr>
        <w:spacing w:before="7" w:line="180" w:lineRule="exact"/>
        <w:rPr>
          <w:sz w:val="19"/>
          <w:szCs w:val="19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ind w:left="939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InheritallC syntax</w:t>
      </w:r>
    </w:p>
    <w:p w:rsidR="00226044" w:rsidRDefault="00226044">
      <w:pPr>
        <w:spacing w:before="11" w:line="240" w:lineRule="exact"/>
        <w:rPr>
          <w:sz w:val="24"/>
          <w:szCs w:val="24"/>
        </w:rPr>
      </w:pPr>
    </w:p>
    <w:p w:rsidR="00226044" w:rsidRDefault="003147E6">
      <w:pPr>
        <w:ind w:left="213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C00000"/>
          <w:sz w:val="40"/>
          <w:szCs w:val="40"/>
        </w:rPr>
        <w:t>Primitivedatatypes</w:t>
      </w:r>
    </w:p>
    <w:p w:rsidR="00226044" w:rsidRDefault="003147E6">
      <w:pPr>
        <w:spacing w:before="18" w:line="480" w:lineRule="exact"/>
        <w:ind w:left="3316"/>
        <w:rPr>
          <w:rFonts w:ascii="Courier New" w:eastAsia="Courier New" w:hAnsi="Courier New" w:cs="Courier New"/>
          <w:sz w:val="40"/>
          <w:szCs w:val="40"/>
        </w:rPr>
      </w:pPr>
      <w:r>
        <w:rPr>
          <w:rFonts w:ascii="Wingdings" w:eastAsia="Wingdings" w:hAnsi="Wingdings" w:cs="Wingdings"/>
          <w:color w:val="C00000"/>
          <w:position w:val="2"/>
          <w:sz w:val="36"/>
          <w:szCs w:val="36"/>
        </w:rPr>
        <w:t>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Suppo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>rt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ed da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a ty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 xml:space="preserve">es: </w:t>
      </w:r>
      <w:proofErr w:type="spellStart"/>
      <w:r>
        <w:rPr>
          <w:rFonts w:ascii="Courier New" w:eastAsia="Courier New" w:hAnsi="Courier New" w:cs="Courier New"/>
          <w:b/>
          <w:color w:val="000000"/>
          <w:position w:val="2"/>
          <w:sz w:val="40"/>
          <w:szCs w:val="40"/>
        </w:rPr>
        <w:t>in</w:t>
      </w:r>
      <w:r>
        <w:rPr>
          <w:rFonts w:ascii="Courier New" w:eastAsia="Courier New" w:hAnsi="Courier New" w:cs="Courier New"/>
          <w:b/>
          <w:color w:val="000000"/>
          <w:spacing w:val="-3"/>
          <w:position w:val="2"/>
          <w:sz w:val="40"/>
          <w:szCs w:val="40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position w:val="2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position w:val="2"/>
          <w:sz w:val="40"/>
          <w:szCs w:val="40"/>
        </w:rPr>
        <w:t>lon</w:t>
      </w:r>
      <w:r>
        <w:rPr>
          <w:rFonts w:ascii="Courier New" w:eastAsia="Courier New" w:hAnsi="Courier New" w:cs="Courier New"/>
          <w:b/>
          <w:color w:val="000000"/>
          <w:spacing w:val="-1"/>
          <w:position w:val="2"/>
          <w:sz w:val="40"/>
          <w:szCs w:val="40"/>
        </w:rPr>
        <w:t>g</w:t>
      </w:r>
      <w:r>
        <w:rPr>
          <w:rFonts w:ascii="Courier New" w:eastAsia="Courier New" w:hAnsi="Courier New" w:cs="Courier New"/>
          <w:color w:val="000000"/>
          <w:position w:val="2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position w:val="2"/>
          <w:sz w:val="40"/>
          <w:szCs w:val="40"/>
        </w:rPr>
        <w:t>shor</w:t>
      </w:r>
      <w:r>
        <w:rPr>
          <w:rFonts w:ascii="Courier New" w:eastAsia="Courier New" w:hAnsi="Courier New" w:cs="Courier New"/>
          <w:b/>
          <w:color w:val="000000"/>
          <w:spacing w:val="-1"/>
          <w:position w:val="2"/>
          <w:sz w:val="40"/>
          <w:szCs w:val="40"/>
        </w:rPr>
        <w:t>t</w:t>
      </w:r>
      <w:r>
        <w:rPr>
          <w:rFonts w:ascii="Courier New" w:eastAsia="Courier New" w:hAnsi="Courier New" w:cs="Courier New"/>
          <w:color w:val="000000"/>
          <w:position w:val="2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position w:val="2"/>
          <w:sz w:val="40"/>
          <w:szCs w:val="40"/>
        </w:rPr>
        <w:t>floa</w:t>
      </w:r>
      <w:r>
        <w:rPr>
          <w:rFonts w:ascii="Courier New" w:eastAsia="Courier New" w:hAnsi="Courier New" w:cs="Courier New"/>
          <w:b/>
          <w:color w:val="000000"/>
          <w:spacing w:val="-1"/>
          <w:position w:val="2"/>
          <w:sz w:val="40"/>
          <w:szCs w:val="40"/>
        </w:rPr>
        <w:t>t</w:t>
      </w:r>
      <w:r>
        <w:rPr>
          <w:rFonts w:ascii="Courier New" w:eastAsia="Courier New" w:hAnsi="Courier New" w:cs="Courier New"/>
          <w:color w:val="000000"/>
          <w:position w:val="2"/>
          <w:sz w:val="40"/>
          <w:szCs w:val="40"/>
        </w:rPr>
        <w:t>,</w:t>
      </w:r>
    </w:p>
    <w:p w:rsidR="00226044" w:rsidRDefault="003147E6">
      <w:pPr>
        <w:spacing w:line="420" w:lineRule="exact"/>
        <w:ind w:left="3659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position w:val="3"/>
          <w:sz w:val="40"/>
          <w:szCs w:val="40"/>
        </w:rPr>
        <w:t>doubl</w:t>
      </w:r>
      <w:r>
        <w:rPr>
          <w:rFonts w:ascii="Courier New" w:eastAsia="Courier New" w:hAnsi="Courier New" w:cs="Courier New"/>
          <w:b/>
          <w:spacing w:val="-1"/>
          <w:position w:val="3"/>
          <w:sz w:val="40"/>
          <w:szCs w:val="40"/>
        </w:rPr>
        <w:t>e</w:t>
      </w:r>
      <w:proofErr w:type="gramEnd"/>
      <w:r>
        <w:rPr>
          <w:rFonts w:ascii="Courier New" w:eastAsia="Courier New" w:hAnsi="Courier New" w:cs="Courier New"/>
          <w:position w:val="3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position w:val="3"/>
          <w:sz w:val="40"/>
          <w:szCs w:val="40"/>
        </w:rPr>
        <w:t>cha</w:t>
      </w:r>
      <w:r>
        <w:rPr>
          <w:rFonts w:ascii="Courier New" w:eastAsia="Courier New" w:hAnsi="Courier New" w:cs="Courier New"/>
          <w:b/>
          <w:spacing w:val="-1"/>
          <w:position w:val="3"/>
          <w:sz w:val="40"/>
          <w:szCs w:val="40"/>
        </w:rPr>
        <w:t>r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 xml:space="preserve">, </w:t>
      </w:r>
      <w:r>
        <w:rPr>
          <w:rFonts w:ascii="Georgia" w:eastAsia="Georgia" w:hAnsi="Georgia" w:cs="Georgia"/>
          <w:position w:val="3"/>
          <w:sz w:val="40"/>
          <w:szCs w:val="40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position w:val="3"/>
          <w:sz w:val="40"/>
          <w:szCs w:val="40"/>
        </w:rPr>
        <w:t>bool</w:t>
      </w:r>
      <w:proofErr w:type="spellEnd"/>
      <w:r>
        <w:rPr>
          <w:rFonts w:ascii="Courier New" w:eastAsia="Courier New" w:hAnsi="Courier New" w:cs="Courier New"/>
          <w:position w:val="3"/>
          <w:sz w:val="40"/>
          <w:szCs w:val="40"/>
        </w:rPr>
        <w:t>.</w:t>
      </w:r>
    </w:p>
    <w:p w:rsidR="00226044" w:rsidRDefault="00226044">
      <w:pPr>
        <w:spacing w:before="7" w:line="260" w:lineRule="exact"/>
        <w:rPr>
          <w:sz w:val="26"/>
          <w:szCs w:val="26"/>
        </w:rPr>
      </w:pPr>
    </w:p>
    <w:p w:rsidR="00226044" w:rsidRDefault="003147E6">
      <w:pPr>
        <w:ind w:left="213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C00000"/>
          <w:sz w:val="40"/>
          <w:szCs w:val="40"/>
        </w:rPr>
        <w:t>Ba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C00000"/>
          <w:sz w:val="40"/>
          <w:szCs w:val="40"/>
        </w:rPr>
        <w:t>ic exp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C00000"/>
          <w:sz w:val="40"/>
          <w:szCs w:val="40"/>
        </w:rPr>
        <w:t>essionsyntax</w:t>
      </w:r>
    </w:p>
    <w:p w:rsidR="00226044" w:rsidRDefault="003147E6">
      <w:pPr>
        <w:spacing w:before="32"/>
        <w:ind w:left="331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rFonts w:ascii="Georgia" w:eastAsia="Georgia" w:hAnsi="Georgia" w:cs="Georgia"/>
          <w:color w:val="000000"/>
          <w:sz w:val="40"/>
          <w:szCs w:val="40"/>
        </w:rPr>
        <w:t>Defini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gtheusuala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ithme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icandlogical 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erations</w:t>
      </w:r>
    </w:p>
    <w:p w:rsidR="00226044" w:rsidRDefault="003147E6">
      <w:pPr>
        <w:spacing w:line="440" w:lineRule="exact"/>
        <w:ind w:left="3659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3"/>
          <w:sz w:val="40"/>
          <w:szCs w:val="40"/>
        </w:rPr>
        <w:t>suchas</w:t>
      </w:r>
      <w:proofErr w:type="gramEnd"/>
      <w:r>
        <w:rPr>
          <w:rFonts w:ascii="Georgia" w:eastAsia="Georgia" w:hAnsi="Georgia" w:cs="Georgia"/>
          <w:position w:val="3"/>
          <w:sz w:val="40"/>
          <w:szCs w:val="40"/>
        </w:rPr>
        <w:t xml:space="preserve">: </w:t>
      </w:r>
      <w:r>
        <w:rPr>
          <w:rFonts w:ascii="Courier New" w:eastAsia="Courier New" w:hAnsi="Courier New" w:cs="Courier New"/>
          <w:b/>
          <w:position w:val="3"/>
          <w:sz w:val="40"/>
          <w:szCs w:val="40"/>
        </w:rPr>
        <w:t>+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spacing w:val="-1"/>
          <w:position w:val="3"/>
          <w:sz w:val="40"/>
          <w:szCs w:val="40"/>
        </w:rPr>
        <w:t>-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spacing w:val="-1"/>
          <w:position w:val="3"/>
          <w:sz w:val="40"/>
          <w:szCs w:val="40"/>
        </w:rPr>
        <w:t>*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spacing w:val="-1"/>
          <w:position w:val="3"/>
          <w:sz w:val="40"/>
          <w:szCs w:val="40"/>
        </w:rPr>
        <w:t>/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 xml:space="preserve">, </w:t>
      </w:r>
      <w:r>
        <w:rPr>
          <w:b/>
          <w:spacing w:val="-8"/>
          <w:position w:val="3"/>
          <w:sz w:val="40"/>
          <w:szCs w:val="40"/>
        </w:rPr>
        <w:t>%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>,</w:t>
      </w:r>
      <w:r>
        <w:rPr>
          <w:rFonts w:ascii="Courier New" w:eastAsia="Courier New" w:hAnsi="Courier New" w:cs="Courier New"/>
          <w:b/>
          <w:spacing w:val="-1"/>
          <w:position w:val="3"/>
          <w:sz w:val="40"/>
          <w:szCs w:val="40"/>
        </w:rPr>
        <w:t>&amp;&amp;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spacing w:val="-1"/>
          <w:position w:val="3"/>
          <w:sz w:val="40"/>
          <w:szCs w:val="40"/>
        </w:rPr>
        <w:t>||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>,</w:t>
      </w:r>
      <w:r>
        <w:rPr>
          <w:rFonts w:ascii="Georgia" w:eastAsia="Georgia" w:hAnsi="Georgia" w:cs="Georgia"/>
          <w:position w:val="3"/>
          <w:sz w:val="40"/>
          <w:szCs w:val="40"/>
        </w:rPr>
        <w:t xml:space="preserve">and </w:t>
      </w:r>
      <w:r>
        <w:rPr>
          <w:rFonts w:ascii="Courier New" w:eastAsia="Courier New" w:hAnsi="Courier New" w:cs="Courier New"/>
          <w:b/>
          <w:position w:val="3"/>
          <w:sz w:val="40"/>
          <w:szCs w:val="40"/>
        </w:rPr>
        <w:t>!</w:t>
      </w:r>
      <w:r>
        <w:rPr>
          <w:rFonts w:ascii="Courier New" w:eastAsia="Courier New" w:hAnsi="Courier New" w:cs="Courier New"/>
          <w:position w:val="3"/>
          <w:sz w:val="40"/>
          <w:szCs w:val="40"/>
        </w:rPr>
        <w:t>.</w:t>
      </w:r>
    </w:p>
    <w:p w:rsidR="00226044" w:rsidRDefault="00226044">
      <w:pPr>
        <w:spacing w:before="7" w:line="260" w:lineRule="exact"/>
        <w:rPr>
          <w:sz w:val="26"/>
          <w:szCs w:val="26"/>
        </w:rPr>
      </w:pPr>
    </w:p>
    <w:p w:rsidR="00226044" w:rsidRDefault="003147E6">
      <w:pPr>
        <w:ind w:left="213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C00000"/>
          <w:sz w:val="40"/>
          <w:szCs w:val="40"/>
        </w:rPr>
        <w:t>Ba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C00000"/>
          <w:sz w:val="40"/>
          <w:szCs w:val="40"/>
        </w:rPr>
        <w:t>ic stat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z w:val="40"/>
          <w:szCs w:val="40"/>
        </w:rPr>
        <w:t>me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C00000"/>
          <w:sz w:val="40"/>
          <w:szCs w:val="40"/>
        </w:rPr>
        <w:t>tsyntax</w:t>
      </w:r>
    </w:p>
    <w:p w:rsidR="00226044" w:rsidRDefault="003147E6">
      <w:pPr>
        <w:spacing w:before="18"/>
        <w:ind w:left="3316"/>
        <w:rPr>
          <w:rFonts w:ascii="Courier New" w:eastAsia="Courier New" w:hAnsi="Courier New" w:cs="Courier New"/>
          <w:sz w:val="40"/>
          <w:szCs w:val="40"/>
        </w:rPr>
        <w:sectPr w:rsidR="00226044"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I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f-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else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switc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h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for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whil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e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nd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do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-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whil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e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.</w:t>
      </w:r>
    </w:p>
    <w:p w:rsidR="00226044" w:rsidRDefault="00226044">
      <w:pPr>
        <w:spacing w:before="4" w:line="140" w:lineRule="exact"/>
        <w:rPr>
          <w:sz w:val="14"/>
          <w:szCs w:val="14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880" w:lineRule="exact"/>
        <w:ind w:left="3837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BasicC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++(con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9" w:line="220" w:lineRule="exact"/>
        <w:rPr>
          <w:sz w:val="22"/>
          <w:szCs w:val="22"/>
        </w:rPr>
      </w:pPr>
    </w:p>
    <w:p w:rsidR="00226044" w:rsidRDefault="003147E6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Addan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wcomme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tma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226044" w:rsidRDefault="003147E6">
      <w:pPr>
        <w:spacing w:line="440" w:lineRule="exact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6"/>
          <w:szCs w:val="36"/>
        </w:rPr>
        <w:t></w:t>
      </w:r>
      <w:r>
        <w:rPr>
          <w:rFonts w:ascii="Georgia" w:eastAsia="Georgia" w:hAnsi="Georgia" w:cs="Georgia"/>
          <w:b/>
          <w:color w:val="C00000"/>
          <w:w w:val="90"/>
          <w:sz w:val="40"/>
          <w:szCs w:val="40"/>
        </w:rPr>
        <w:t>/</w:t>
      </w:r>
      <w:r>
        <w:rPr>
          <w:rFonts w:ascii="Georgia" w:eastAsia="Georgia" w:hAnsi="Georgia" w:cs="Georgia"/>
          <w:b/>
          <w:color w:val="C00000"/>
          <w:spacing w:val="1"/>
          <w:w w:val="90"/>
          <w:sz w:val="40"/>
          <w:szCs w:val="40"/>
        </w:rPr>
        <w:t>/</w:t>
      </w:r>
      <w:proofErr w:type="gramStart"/>
      <w:r>
        <w:rPr>
          <w:rFonts w:ascii="Georgia" w:eastAsia="Georgia" w:hAnsi="Georgia" w:cs="Georgia"/>
          <w:color w:val="C00000"/>
          <w:w w:val="90"/>
          <w:sz w:val="40"/>
          <w:szCs w:val="40"/>
        </w:rPr>
        <w:t>.</w:t>
      </w:r>
      <w:r>
        <w:rPr>
          <w:color w:val="C00000"/>
          <w:w w:val="90"/>
          <w:sz w:val="40"/>
          <w:szCs w:val="40"/>
        </w:rPr>
        <w:t xml:space="preserve">…          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for</w:t>
      </w:r>
      <w:r>
        <w:rPr>
          <w:color w:val="000000"/>
          <w:sz w:val="40"/>
          <w:szCs w:val="40"/>
        </w:rPr>
        <w:t xml:space="preserve">1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 comme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226044" w:rsidRDefault="003147E6">
      <w:pPr>
        <w:spacing w:before="31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6"/>
          <w:szCs w:val="36"/>
        </w:rPr>
        <w:t></w:t>
      </w:r>
      <w:r>
        <w:rPr>
          <w:rFonts w:ascii="Georgia" w:eastAsia="Georgia" w:hAnsi="Georgia" w:cs="Georgia"/>
          <w:b/>
          <w:color w:val="C00000"/>
          <w:w w:val="92"/>
          <w:sz w:val="40"/>
          <w:szCs w:val="40"/>
        </w:rPr>
        <w:t>/</w:t>
      </w:r>
      <w:r>
        <w:rPr>
          <w:rFonts w:ascii="Georgia" w:eastAsia="Georgia" w:hAnsi="Georgia" w:cs="Georgia"/>
          <w:b/>
          <w:color w:val="C00000"/>
          <w:spacing w:val="-1"/>
          <w:w w:val="92"/>
          <w:sz w:val="40"/>
          <w:szCs w:val="40"/>
        </w:rPr>
        <w:t>*</w:t>
      </w:r>
      <w:proofErr w:type="gramStart"/>
      <w:r>
        <w:rPr>
          <w:color w:val="C00000"/>
          <w:w w:val="92"/>
          <w:sz w:val="40"/>
          <w:szCs w:val="40"/>
        </w:rPr>
        <w:t>.…</w:t>
      </w:r>
      <w:proofErr w:type="gramEnd"/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*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 xml:space="preserve">/    </w:t>
      </w:r>
      <w:r>
        <w:rPr>
          <w:rFonts w:ascii="Georgia" w:eastAsia="Georgia" w:hAnsi="Georgia" w:cs="Georgia"/>
          <w:color w:val="000000"/>
          <w:sz w:val="40"/>
          <w:szCs w:val="40"/>
        </w:rPr>
        <w:t>: for agro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pofli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 comme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226044" w:rsidRDefault="00226044">
      <w:pPr>
        <w:spacing w:before="4" w:line="160" w:lineRule="exact"/>
        <w:rPr>
          <w:sz w:val="17"/>
          <w:szCs w:val="17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277"/>
        <w:rPr>
          <w:rFonts w:ascii="Georgia" w:eastAsia="Georgia" w:hAnsi="Georgia" w:cs="Georgia"/>
          <w:sz w:val="40"/>
          <w:szCs w:val="40"/>
        </w:rPr>
        <w:sectPr w:rsidR="00226044">
          <w:pgSz w:w="14400" w:h="10800" w:orient="landscape"/>
          <w:pgMar w:top="1020" w:right="0" w:bottom="0" w:left="0" w:header="0" w:footer="45" w:gutter="0"/>
          <w:cols w:space="720"/>
        </w:sectPr>
      </w:pPr>
      <w:proofErr w:type="gramStart"/>
      <w:r>
        <w:rPr>
          <w:color w:val="C00000"/>
          <w:sz w:val="56"/>
          <w:szCs w:val="56"/>
        </w:rPr>
        <w:t>•</w:t>
      </w:r>
      <w:proofErr w:type="spellStart"/>
      <w:r>
        <w:rPr>
          <w:rFonts w:ascii="Georgia" w:eastAsia="Georgia" w:hAnsi="Georgia" w:cs="Georgia"/>
          <w:i/>
          <w:color w:val="0000FF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nst</w:t>
      </w:r>
      <w:r>
        <w:rPr>
          <w:rFonts w:ascii="Georgia" w:eastAsia="Georgia" w:hAnsi="Georgia" w:cs="Georgia"/>
          <w:color w:val="000000"/>
          <w:sz w:val="40"/>
          <w:szCs w:val="40"/>
        </w:rPr>
        <w:t>su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for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cons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antde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lar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justlikesC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226044" w:rsidRDefault="00226044">
      <w:pPr>
        <w:spacing w:before="16" w:line="280" w:lineRule="exact"/>
        <w:rPr>
          <w:sz w:val="28"/>
          <w:szCs w:val="28"/>
        </w:rPr>
      </w:pPr>
    </w:p>
    <w:p w:rsidR="00226044" w:rsidRDefault="003147E6">
      <w:pPr>
        <w:spacing w:line="960" w:lineRule="exact"/>
        <w:ind w:left="4086"/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color w:val="1F487C"/>
          <w:sz w:val="88"/>
          <w:szCs w:val="88"/>
        </w:rPr>
        <w:t>ClassDefin</w:t>
      </w:r>
      <w:r>
        <w:rPr>
          <w:rFonts w:ascii="Trebuchet MS" w:eastAsia="Trebuchet MS" w:hAnsi="Trebuchet MS" w:cs="Trebuchet MS"/>
          <w:color w:val="1F487C"/>
          <w:spacing w:val="1"/>
          <w:sz w:val="88"/>
          <w:szCs w:val="88"/>
        </w:rPr>
        <w:t>i</w:t>
      </w:r>
      <w:r>
        <w:rPr>
          <w:rFonts w:ascii="Trebuchet MS" w:eastAsia="Trebuchet MS" w:hAnsi="Trebuchet MS" w:cs="Trebuchet MS"/>
          <w:color w:val="1F487C"/>
          <w:sz w:val="88"/>
          <w:szCs w:val="88"/>
        </w:rPr>
        <w:t>tions</w:t>
      </w:r>
    </w:p>
    <w:p w:rsidR="00226044" w:rsidRDefault="00226044">
      <w:pPr>
        <w:spacing w:line="200" w:lineRule="exact"/>
      </w:pPr>
    </w:p>
    <w:p w:rsidR="00226044" w:rsidRDefault="00226044">
      <w:pPr>
        <w:spacing w:before="1" w:line="260" w:lineRule="exact"/>
        <w:rPr>
          <w:sz w:val="26"/>
          <w:szCs w:val="26"/>
        </w:rPr>
      </w:pPr>
    </w:p>
    <w:p w:rsidR="00226044" w:rsidRDefault="003147E6">
      <w:pPr>
        <w:spacing w:line="219" w:lineRule="auto"/>
        <w:ind w:left="1808" w:right="1672" w:hanging="403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color w:val="000000"/>
          <w:sz w:val="40"/>
          <w:szCs w:val="40"/>
        </w:rPr>
        <w:t>+class consistsof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 xml:space="preserve">datamembers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and 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meth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ds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ember fu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ct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s).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4" w:line="220" w:lineRule="exact"/>
        <w:rPr>
          <w:sz w:val="22"/>
          <w:szCs w:val="22"/>
        </w:rPr>
        <w:sectPr w:rsidR="00226044">
          <w:headerReference w:type="default" r:id="rId20"/>
          <w:pgSz w:w="14400" w:h="10800" w:orient="landscape"/>
          <w:pgMar w:top="1020" w:right="0" w:bottom="0" w:left="0" w:header="0" w:footer="45" w:gutter="0"/>
          <w:pgNumType w:start="8"/>
          <w:cols w:space="720"/>
        </w:sectPr>
      </w:pPr>
    </w:p>
    <w:p w:rsidR="00226044" w:rsidRDefault="00226044">
      <w:pPr>
        <w:spacing w:before="3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397" w:right="-62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class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IntCell</w:t>
      </w:r>
      <w:proofErr w:type="spellEnd"/>
      <w:proofErr w:type="gramEnd"/>
    </w:p>
    <w:p w:rsidR="00226044" w:rsidRDefault="00432901">
      <w:pPr>
        <w:spacing w:before="45" w:line="300" w:lineRule="exact"/>
        <w:ind w:left="1356" w:right="1970"/>
        <w:jc w:val="center"/>
        <w:rPr>
          <w:rFonts w:ascii="Courier New" w:eastAsia="Courier New" w:hAnsi="Courier New" w:cs="Courier New"/>
          <w:sz w:val="28"/>
          <w:szCs w:val="28"/>
        </w:rPr>
      </w:pPr>
      <w:r w:rsidRPr="0043290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left:0;text-align:left;margin-left:38.2pt;margin-top:29.95pt;width:17.95pt;height:127.65pt;z-index:-1664;mso-position-horizontal-relative:page" filled="f" stroked="f">
            <v:textbox style="layout-flow:vertical;mso-layout-flow-alt:bottom-to-top" inset="0,0,0,0">
              <w:txbxContent>
                <w:p w:rsidR="003147E6" w:rsidRDefault="003147E6">
                  <w:pPr>
                    <w:spacing w:line="340" w:lineRule="exact"/>
                    <w:ind w:left="20" w:right="-48"/>
                    <w:rPr>
                      <w:rFonts w:ascii="Tahoma" w:eastAsia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eastAsia="Tahoma" w:hAnsi="Tahoma" w:cs="Tahoma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Tahoma" w:eastAsia="Tahoma" w:hAnsi="Tahoma" w:cs="Tahoma"/>
                      <w:sz w:val="32"/>
                      <w:szCs w:val="32"/>
                    </w:rPr>
                    <w:t>em</w:t>
                  </w:r>
                  <w:r>
                    <w:rPr>
                      <w:rFonts w:ascii="Tahoma" w:eastAsia="Tahoma" w:hAnsi="Tahoma" w:cs="Tahoma"/>
                      <w:spacing w:val="2"/>
                      <w:sz w:val="32"/>
                      <w:szCs w:val="32"/>
                    </w:rPr>
                    <w:t>b</w:t>
                  </w:r>
                  <w:r>
                    <w:rPr>
                      <w:rFonts w:ascii="Tahoma" w:eastAsia="Tahoma" w:hAnsi="Tahoma" w:cs="Tahoma"/>
                      <w:sz w:val="32"/>
                      <w:szCs w:val="32"/>
                    </w:rPr>
                    <w:t>er</w:t>
                  </w:r>
                  <w:r>
                    <w:rPr>
                      <w:rFonts w:ascii="Tahoma" w:eastAsia="Tahoma" w:hAnsi="Tahoma" w:cs="Tahoma"/>
                      <w:spacing w:val="-3"/>
                      <w:sz w:val="32"/>
                      <w:szCs w:val="32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32"/>
                      <w:szCs w:val="32"/>
                    </w:rPr>
                    <w:t>u</w:t>
                  </w:r>
                  <w:r>
                    <w:rPr>
                      <w:rFonts w:ascii="Tahoma" w:eastAsia="Tahoma" w:hAnsi="Tahoma" w:cs="Tahoma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Tahoma" w:eastAsia="Tahoma" w:hAnsi="Tahoma" w:cs="Tahoma"/>
                      <w:sz w:val="32"/>
                      <w:szCs w:val="32"/>
                    </w:rPr>
                    <w:t>c</w:t>
                  </w:r>
                  <w:r>
                    <w:rPr>
                      <w:rFonts w:ascii="Tahoma" w:eastAsia="Tahoma" w:hAnsi="Tahoma" w:cs="Tahoma"/>
                      <w:spacing w:val="-2"/>
                      <w:sz w:val="32"/>
                      <w:szCs w:val="32"/>
                    </w:rPr>
                    <w:t>t</w:t>
                  </w:r>
                  <w:r>
                    <w:rPr>
                      <w:rFonts w:ascii="Tahoma" w:eastAsia="Tahoma" w:hAnsi="Tahoma" w:cs="Tahoma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Tahoma" w:eastAsia="Tahoma" w:hAnsi="Tahoma" w:cs="Tahoma"/>
                      <w:sz w:val="32"/>
                      <w:szCs w:val="32"/>
                    </w:rPr>
                    <w:t>o</w:t>
                  </w:r>
                  <w:r>
                    <w:rPr>
                      <w:rFonts w:ascii="Tahoma" w:eastAsia="Tahoma" w:hAnsi="Tahoma" w:cs="Tahoma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Tahoma" w:eastAsia="Tahoma" w:hAnsi="Tahoma" w:cs="Tahoma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3147E6">
        <w:rPr>
          <w:rFonts w:ascii="Courier New" w:eastAsia="Courier New" w:hAnsi="Courier New" w:cs="Courier New"/>
          <w:b/>
          <w:position w:val="1"/>
          <w:sz w:val="28"/>
          <w:szCs w:val="28"/>
        </w:rPr>
        <w:t>{</w:t>
      </w:r>
    </w:p>
    <w:p w:rsidR="00226044" w:rsidRDefault="003147E6">
      <w:pPr>
        <w:spacing w:before="4"/>
        <w:rPr>
          <w:rFonts w:ascii="Tahoma" w:eastAsia="Tahoma" w:hAnsi="Tahoma" w:cs="Tahoma"/>
          <w:sz w:val="32"/>
          <w:szCs w:val="32"/>
        </w:rPr>
      </w:pPr>
      <w:r>
        <w:br w:type="column"/>
      </w:r>
      <w:r>
        <w:rPr>
          <w:rFonts w:ascii="Tahoma" w:eastAsia="Tahoma" w:hAnsi="Tahoma" w:cs="Tahoma"/>
          <w:color w:val="0000FF"/>
          <w:spacing w:val="-2"/>
          <w:sz w:val="32"/>
          <w:szCs w:val="32"/>
        </w:rPr>
        <w:lastRenderedPageBreak/>
        <w:t>I</w:t>
      </w:r>
      <w:r>
        <w:rPr>
          <w:rFonts w:ascii="Tahoma" w:eastAsia="Tahoma" w:hAnsi="Tahoma" w:cs="Tahoma"/>
          <w:color w:val="0000FF"/>
          <w:sz w:val="32"/>
          <w:szCs w:val="32"/>
        </w:rPr>
        <w:t>n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iti</w:t>
      </w:r>
      <w:r>
        <w:rPr>
          <w:rFonts w:ascii="Tahoma" w:eastAsia="Tahoma" w:hAnsi="Tahoma" w:cs="Tahoma"/>
          <w:color w:val="0000FF"/>
          <w:sz w:val="32"/>
          <w:szCs w:val="32"/>
        </w:rPr>
        <w:t>al</w:t>
      </w:r>
      <w:r>
        <w:rPr>
          <w:rFonts w:ascii="Tahoma" w:eastAsia="Tahoma" w:hAnsi="Tahoma" w:cs="Tahoma"/>
          <w:color w:val="0000FF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color w:val="0000FF"/>
          <w:spacing w:val="-3"/>
          <w:sz w:val="32"/>
          <w:szCs w:val="32"/>
        </w:rPr>
        <w:t>z</w:t>
      </w:r>
      <w:r>
        <w:rPr>
          <w:rFonts w:ascii="Tahoma" w:eastAsia="Tahoma" w:hAnsi="Tahoma" w:cs="Tahoma"/>
          <w:color w:val="0000FF"/>
          <w:sz w:val="32"/>
          <w:szCs w:val="32"/>
        </w:rPr>
        <w:t>er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li</w:t>
      </w:r>
      <w:r>
        <w:rPr>
          <w:rFonts w:ascii="Tahoma" w:eastAsia="Tahoma" w:hAnsi="Tahoma" w:cs="Tahoma"/>
          <w:color w:val="0000FF"/>
          <w:sz w:val="32"/>
          <w:szCs w:val="32"/>
        </w:rPr>
        <w:t>s</w:t>
      </w:r>
      <w:r>
        <w:rPr>
          <w:rFonts w:ascii="Tahoma" w:eastAsia="Tahoma" w:hAnsi="Tahoma" w:cs="Tahoma"/>
          <w:color w:val="0000FF"/>
          <w:spacing w:val="-2"/>
          <w:sz w:val="32"/>
          <w:szCs w:val="32"/>
        </w:rPr>
        <w:t>t</w:t>
      </w:r>
      <w:r>
        <w:rPr>
          <w:rFonts w:ascii="Tahoma" w:eastAsia="Tahoma" w:hAnsi="Tahoma" w:cs="Tahoma"/>
          <w:color w:val="0000FF"/>
          <w:sz w:val="32"/>
          <w:szCs w:val="32"/>
        </w:rPr>
        <w:t>:u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s</w:t>
      </w:r>
      <w:r>
        <w:rPr>
          <w:rFonts w:ascii="Tahoma" w:eastAsia="Tahoma" w:hAnsi="Tahoma" w:cs="Tahoma"/>
          <w:color w:val="0000FF"/>
          <w:sz w:val="32"/>
          <w:szCs w:val="32"/>
        </w:rPr>
        <w:t>edto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i</w:t>
      </w:r>
      <w:r>
        <w:rPr>
          <w:rFonts w:ascii="Tahoma" w:eastAsia="Tahoma" w:hAnsi="Tahoma" w:cs="Tahoma"/>
          <w:color w:val="0000FF"/>
          <w:sz w:val="32"/>
          <w:szCs w:val="32"/>
        </w:rPr>
        <w:t>n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iti</w:t>
      </w:r>
      <w:r>
        <w:rPr>
          <w:rFonts w:ascii="Tahoma" w:eastAsia="Tahoma" w:hAnsi="Tahoma" w:cs="Tahoma"/>
          <w:color w:val="0000FF"/>
          <w:sz w:val="32"/>
          <w:szCs w:val="32"/>
        </w:rPr>
        <w:t>al</w:t>
      </w:r>
      <w:r>
        <w:rPr>
          <w:rFonts w:ascii="Tahoma" w:eastAsia="Tahoma" w:hAnsi="Tahoma" w:cs="Tahoma"/>
          <w:color w:val="0000FF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color w:val="0000FF"/>
          <w:spacing w:val="-3"/>
          <w:sz w:val="32"/>
          <w:szCs w:val="32"/>
        </w:rPr>
        <w:t>z</w:t>
      </w:r>
      <w:r>
        <w:rPr>
          <w:rFonts w:ascii="Tahoma" w:eastAsia="Tahoma" w:hAnsi="Tahoma" w:cs="Tahoma"/>
          <w:color w:val="0000FF"/>
          <w:sz w:val="32"/>
          <w:szCs w:val="32"/>
        </w:rPr>
        <w:t>e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color w:val="0000FF"/>
          <w:sz w:val="32"/>
          <w:szCs w:val="32"/>
        </w:rPr>
        <w:t>he</w:t>
      </w:r>
      <w:r>
        <w:rPr>
          <w:rFonts w:ascii="Tahoma" w:eastAsia="Tahoma" w:hAnsi="Tahoma" w:cs="Tahoma"/>
          <w:color w:val="0000FF"/>
          <w:spacing w:val="1"/>
          <w:sz w:val="32"/>
          <w:szCs w:val="32"/>
        </w:rPr>
        <w:t>d</w:t>
      </w:r>
      <w:r>
        <w:rPr>
          <w:rFonts w:ascii="Tahoma" w:eastAsia="Tahoma" w:hAnsi="Tahoma" w:cs="Tahoma"/>
          <w:color w:val="0000FF"/>
          <w:sz w:val="32"/>
          <w:szCs w:val="32"/>
        </w:rPr>
        <w:t>ata</w:t>
      </w:r>
    </w:p>
    <w:p w:rsidR="00226044" w:rsidRDefault="00432901">
      <w:pPr>
        <w:spacing w:line="380" w:lineRule="exact"/>
        <w:rPr>
          <w:rFonts w:ascii="Tahoma" w:eastAsia="Tahoma" w:hAnsi="Tahoma" w:cs="Tahoma"/>
          <w:sz w:val="32"/>
          <w:szCs w:val="32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577" w:space="4656"/>
            <w:col w:w="6167"/>
          </w:cols>
        </w:sectPr>
      </w:pPr>
      <w:r w:rsidRPr="00432901">
        <w:pict>
          <v:group id="_x0000_s1123" style="position:absolute;margin-left:53.5pt;margin-top:243.65pt;width:622pt;height:251.85pt;z-index:-1666;mso-position-horizontal-relative:page;mso-position-vertical-relative:page" coordorigin="1070,4873" coordsize="12440,5037">
            <v:shape id="_x0000_s1133" style="position:absolute;left:1080;top:4883;width:12420;height:5017" coordorigin="1080,4883" coordsize="12420,5017" path="m1080,9900r12420,l13500,4883r-12420,l1080,9900xe" fillcolor="#94b3d6" stroked="f">
              <v:path arrowok="t"/>
            </v:shape>
            <v:shape id="_x0000_s1132" style="position:absolute;left:1350;top:6030;width:225;height:2408" coordorigin="1350,6030" coordsize="225,2408" path="m1575,6030r-18,6l1539,6052r-8,12l1523,6078r-7,17l1509,6113r-7,21l1495,6156r-5,25l1484,6207r-5,27l1475,6263r-4,30l1468,6325r-2,33l1464,6391r-1,35l1463,6461r,342l1462,6838r-1,35l1459,6906r-2,33l1454,6970r-4,31l1446,7030r-5,27l1435,7083r-5,25l1423,7130r-7,21l1409,7169r-7,17l1394,7200r-8,12l1377,7221r-18,11l1350,7234r18,5l1386,7256r8,12l1402,7282r7,16l1416,7317r7,21l1430,7360r5,24l1441,7410r5,28l1450,7467r4,30l1457,7529r2,32l1461,7595r1,35l1463,7665r,341l1463,8042r1,34l1466,8110r2,33l1471,8174r4,30l1479,8233r5,28l1490,8287r5,24l1502,8334r7,20l1516,8373r7,16l1531,8404r8,12l1548,8425r18,11l1575,8438e" filled="f" strokeweight="1.25pt">
              <v:path arrowok="t"/>
            </v:shape>
            <v:shape id="_x0000_s1131" style="position:absolute;left:5475;top:9078;width:3000;height:113" coordorigin="5475,9078" coordsize="3000,113" path="m5595,9103r2880,l8475,9078r-2900,l5575,9103r20,xe" fillcolor="black" stroked="f">
              <v:path arrowok="t"/>
            </v:shape>
            <v:shape id="_x0000_s1130" style="position:absolute;left:5475;top:9078;width:3000;height:113" coordorigin="5475,9078" coordsize="3000,113" path="m5595,9078r,-88l5475,9090r120,100l5595,9103r-20,l5575,9078r20,xe" fillcolor="black" stroked="f">
              <v:path arrowok="t"/>
            </v:shape>
            <v:shape id="_x0000_s1129" style="position:absolute;left:4625;top:6980;width:915;height:508" coordorigin="4625,6980" coordsize="915,508" path="m4625,7234r2,-21l4631,7193r7,-20l4648,7154r13,-19l4676,7117r18,-17l4713,7084r22,-15l4759,7054r26,-13l4812,7029r30,-11l4872,7008r32,-8l4938,6993r35,-6l5008,6983r37,-2l5083,6980r37,1l5157,6983r36,4l5227,6993r34,7l5293,7008r31,10l5353,7029r27,12l5406,7054r24,15l5452,7084r19,16l5489,7117r15,18l5517,7154r10,19l5534,7193r4,20l5540,7234r-2,21l5534,7275r-7,20l5517,7314r-13,19l5489,7350r-18,18l5452,7384r-22,15l5406,7413r-26,14l5353,7439r-29,11l5293,7459r-32,9l5227,7475r-34,5l5157,7484r-37,3l5083,7488r-38,-1l5008,7484r-35,-4l4938,7475r-34,-7l4872,7459r-30,-9l4812,7439r-27,-12l4759,7413r-24,-14l4713,7384r-19,-16l4676,7350r-15,-17l4648,7314r-10,-19l4631,7275r-4,-20l4625,7234xe" filled="f" strokecolor="#c505b8" strokeweight="1.25pt">
              <v:path arrowok="t"/>
            </v:shape>
            <v:shape id="_x0000_s1128" style="position:absolute;left:5585;top:7223;width:1479;height:190" coordorigin="5585,7223" coordsize="1479,190" path="m5676,7265r-91,-42l5669,7355r26,-84l5676,7265xe" fillcolor="#c505b8" stroked="f">
              <v:path arrowok="t"/>
            </v:shape>
            <v:shape id="_x0000_s1127" style="position:absolute;left:5585;top:7223;width:1479;height:190" coordorigin="5585,7223" coordsize="1479,190" path="m5684,7241r11,30l7056,7709r8,-23l5703,7247r27,-83l5585,7223r91,42l5695,7271r-11,-30xe" fillcolor="#c505b8" stroked="f">
              <v:path arrowok="t"/>
            </v:shape>
            <v:shape id="_x0000_s1126" style="position:absolute;left:2938;top:6293;width:5400;height:497" coordorigin="2938,6293" coordsize="5400,497" path="m2938,6541r78,-60l3075,6463r75,-19l3239,6427r103,-17l3459,6394r129,-15l3728,6365r152,-13l4043,6341r172,-11l4397,6320r190,-8l4784,6305r205,-5l5199,6296r217,-3l5637,6293r222,l6075,6296r211,4l6491,6305r197,7l6878,6320r182,10l7232,6341r163,11l7547,6365r141,14l7817,6394r116,16l8036,6427r89,17l8200,6463r59,18l8329,6521r9,20l8329,6562r-27,20l8200,6620r-75,18l8036,6656r-103,16l7817,6688r-129,15l7547,6717r-152,13l7232,6742r-172,11l6878,6762r-190,8l6491,6777r-205,6l6076,6787r-217,2l5638,6790r-222,-1l5200,6787r-211,-4l4784,6777r-197,-7l4397,6762r-182,-9l4043,6742r-163,-12l3728,6717r-140,-14l3459,6688r-117,-16l3239,6656r-89,-18l3075,6620r-59,-19l2947,6562r-9,-21xe" filled="f" strokecolor="#c505b8" strokeweight="1.25pt">
              <v:path arrowok="t"/>
            </v:shape>
            <v:shape id="_x0000_s1125" style="position:absolute;left:7762;top:5299;width:1911;height:1056" coordorigin="7762,5299" coordsize="1911,1056" path="m7863,6255r-41,-77l7762,6323r153,32l7874,6277r-17,10l7845,6265r18,-10xe" fillcolor="#c505b8" stroked="f">
              <v:path arrowok="t"/>
            </v:shape>
            <v:shape id="_x0000_s1124" style="position:absolute;left:7762;top:5299;width:1911;height:1056" coordorigin="7762,5299" coordsize="1911,1056" path="m7845,6265r12,22l7874,6277,9673,5321r-11,-22l7863,6255r-18,10xe" fillcolor="#c505b8" stroked="f">
              <v:path arrowok="t"/>
            </v:shape>
            <w10:wrap anchorx="page" anchory="page"/>
          </v:group>
        </w:pict>
      </w:r>
      <w:proofErr w:type="gramStart"/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mem</w:t>
      </w:r>
      <w:r w:rsidR="003147E6">
        <w:rPr>
          <w:rFonts w:ascii="Tahoma" w:eastAsia="Tahoma" w:hAnsi="Tahoma" w:cs="Tahoma"/>
          <w:color w:val="0000FF"/>
          <w:spacing w:val="1"/>
          <w:position w:val="-1"/>
          <w:sz w:val="32"/>
          <w:szCs w:val="32"/>
        </w:rPr>
        <w:t>b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ersdi</w:t>
      </w:r>
      <w:r w:rsidR="003147E6">
        <w:rPr>
          <w:rFonts w:ascii="Tahoma" w:eastAsia="Tahoma" w:hAnsi="Tahoma" w:cs="Tahoma"/>
          <w:color w:val="0000FF"/>
          <w:spacing w:val="-2"/>
          <w:position w:val="-1"/>
          <w:sz w:val="32"/>
          <w:szCs w:val="32"/>
        </w:rPr>
        <w:t>r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e</w:t>
      </w:r>
      <w:r w:rsidR="003147E6">
        <w:rPr>
          <w:rFonts w:ascii="Tahoma" w:eastAsia="Tahoma" w:hAnsi="Tahoma" w:cs="Tahoma"/>
          <w:color w:val="0000FF"/>
          <w:spacing w:val="-2"/>
          <w:position w:val="-1"/>
          <w:sz w:val="32"/>
          <w:szCs w:val="32"/>
        </w:rPr>
        <w:t>c</w:t>
      </w:r>
      <w:r w:rsidR="003147E6">
        <w:rPr>
          <w:rFonts w:ascii="Tahoma" w:eastAsia="Tahoma" w:hAnsi="Tahoma" w:cs="Tahoma"/>
          <w:color w:val="0000FF"/>
          <w:spacing w:val="-1"/>
          <w:position w:val="-1"/>
          <w:sz w:val="32"/>
          <w:szCs w:val="32"/>
        </w:rPr>
        <w:t>tl</w:t>
      </w:r>
      <w:r w:rsidR="003147E6">
        <w:rPr>
          <w:rFonts w:ascii="Tahoma" w:eastAsia="Tahoma" w:hAnsi="Tahoma" w:cs="Tahoma"/>
          <w:color w:val="0000FF"/>
          <w:spacing w:val="-30"/>
          <w:position w:val="-1"/>
          <w:sz w:val="32"/>
          <w:szCs w:val="32"/>
        </w:rPr>
        <w:t>y</w:t>
      </w:r>
      <w:proofErr w:type="gramEnd"/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.</w:t>
      </w:r>
    </w:p>
    <w:p w:rsidR="00226044" w:rsidRDefault="003147E6">
      <w:pPr>
        <w:spacing w:before="55"/>
        <w:ind w:left="180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lastRenderedPageBreak/>
        <w:t>publi</w:t>
      </w:r>
      <w:r>
        <w:rPr>
          <w:rFonts w:ascii="Courier New" w:eastAsia="Courier New" w:hAnsi="Courier New" w:cs="Courier New"/>
          <w:b/>
          <w:color w:val="FF0000"/>
          <w:spacing w:val="-1"/>
          <w:sz w:val="28"/>
          <w:szCs w:val="28"/>
        </w:rPr>
        <w:t>c</w:t>
      </w:r>
      <w:proofErr w:type="gramEnd"/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:</w:t>
      </w:r>
    </w:p>
    <w:p w:rsidR="00226044" w:rsidRDefault="003147E6">
      <w:pPr>
        <w:spacing w:before="45"/>
        <w:ind w:left="2664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IntCel</w:t>
      </w:r>
      <w:r>
        <w:rPr>
          <w:rFonts w:ascii="Courier New" w:eastAsia="Courier New" w:hAnsi="Courier New" w:cs="Courier New"/>
          <w:b/>
          <w:spacing w:val="-1"/>
          <w:sz w:val="28"/>
          <w:szCs w:val="28"/>
        </w:rPr>
        <w:t>l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intinitialValue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=0 )</w:t>
      </w:r>
    </w:p>
    <w:p w:rsidR="00226044" w:rsidRDefault="003147E6">
      <w:pPr>
        <w:spacing w:before="45" w:line="300" w:lineRule="exact"/>
        <w:ind w:left="3164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position w:val="1"/>
          <w:sz w:val="28"/>
          <w:szCs w:val="28"/>
        </w:rPr>
        <w:t xml:space="preserve">:  </w:t>
      </w:r>
      <w:proofErr w:type="spellStart"/>
      <w:proofErr w:type="gramStart"/>
      <w:r>
        <w:rPr>
          <w:rFonts w:ascii="Courier New" w:eastAsia="Courier New" w:hAnsi="Courier New" w:cs="Courier New"/>
          <w:b/>
          <w:position w:val="1"/>
          <w:sz w:val="28"/>
          <w:szCs w:val="28"/>
        </w:rPr>
        <w:t>storedValue</w:t>
      </w:r>
      <w:proofErr w:type="spellEnd"/>
      <w:r>
        <w:rPr>
          <w:rFonts w:ascii="Courier New" w:eastAsia="Courier New" w:hAnsi="Courier New" w:cs="Courier New"/>
          <w:b/>
          <w:position w:val="1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position w:val="1"/>
          <w:sz w:val="28"/>
          <w:szCs w:val="28"/>
        </w:rPr>
        <w:t>initialValue</w:t>
      </w:r>
      <w:proofErr w:type="spellEnd"/>
      <w:r>
        <w:rPr>
          <w:rFonts w:ascii="Courier New" w:eastAsia="Courier New" w:hAnsi="Courier New" w:cs="Courier New"/>
          <w:b/>
          <w:position w:val="1"/>
          <w:sz w:val="28"/>
          <w:szCs w:val="28"/>
        </w:rPr>
        <w:t>) {}</w:t>
      </w:r>
    </w:p>
    <w:p w:rsidR="00226044" w:rsidRDefault="00226044">
      <w:pPr>
        <w:spacing w:before="4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  <w:sectPr w:rsidR="0022604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226044" w:rsidRDefault="00432901">
      <w:pPr>
        <w:spacing w:before="33"/>
        <w:ind w:left="2664"/>
        <w:rPr>
          <w:rFonts w:ascii="Courier New" w:eastAsia="Courier New" w:hAnsi="Courier New" w:cs="Courier New"/>
          <w:sz w:val="28"/>
          <w:szCs w:val="28"/>
        </w:rPr>
      </w:pPr>
      <w:r w:rsidRPr="00432901">
        <w:lastRenderedPageBreak/>
        <w:pict>
          <v:shape id="_x0000_s1122" type="#_x0000_t202" style="position:absolute;left:0;text-align:left;margin-left:131.2pt;margin-top:17.05pt;width:213.55pt;height:41.25pt;z-index:-166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"/>
                    <w:gridCol w:w="1171"/>
                    <w:gridCol w:w="2306"/>
                  </w:tblGrid>
                  <w:tr w:rsidR="003147E6">
                    <w:trPr>
                      <w:trHeight w:hRule="exact" w:val="403"/>
                    </w:trPr>
                    <w:tc>
                      <w:tcPr>
                        <w:tcW w:w="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47E6" w:rsidRDefault="003147E6">
                        <w:pPr>
                          <w:spacing w:before="55"/>
                          <w:ind w:right="86"/>
                          <w:jc w:val="right"/>
                          <w:rPr>
                            <w:rFonts w:ascii="Courier New" w:eastAsia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{</w:t>
                        </w:r>
                      </w:p>
                    </w:tc>
                    <w:tc>
                      <w:tcPr>
                        <w:tcW w:w="11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47E6" w:rsidRDefault="003147E6">
                        <w:pPr>
                          <w:spacing w:before="55"/>
                          <w:ind w:left="81"/>
                          <w:rPr>
                            <w:rFonts w:ascii="Courier New" w:eastAsia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0000"/>
                            <w:sz w:val="28"/>
                            <w:szCs w:val="28"/>
                          </w:rPr>
                          <w:t>return</w:t>
                        </w:r>
                      </w:p>
                    </w:tc>
                    <w:tc>
                      <w:tcPr>
                        <w:tcW w:w="23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47E6" w:rsidRDefault="003147E6">
                        <w:pPr>
                          <w:spacing w:before="55"/>
                          <w:ind w:left="81" w:right="-22"/>
                          <w:rPr>
                            <w:rFonts w:ascii="Courier New" w:eastAsia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storedValue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;}</w:t>
                        </w:r>
                      </w:p>
                    </w:tc>
                  </w:tr>
                  <w:tr w:rsidR="003147E6">
                    <w:trPr>
                      <w:trHeight w:hRule="exact" w:val="422"/>
                    </w:trPr>
                    <w:tc>
                      <w:tcPr>
                        <w:tcW w:w="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47E6" w:rsidRDefault="003147E6">
                        <w:pPr>
                          <w:spacing w:before="14"/>
                          <w:ind w:left="40"/>
                          <w:rPr>
                            <w:rFonts w:ascii="Courier New" w:eastAsia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1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id</w:t>
                        </w:r>
                      </w:p>
                    </w:tc>
                    <w:tc>
                      <w:tcPr>
                        <w:tcW w:w="11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47E6" w:rsidRDefault="003147E6">
                        <w:pPr>
                          <w:spacing w:before="14"/>
                          <w:ind w:left="81"/>
                          <w:rPr>
                            <w:rFonts w:ascii="Courier New" w:eastAsia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w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1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1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e(</w:t>
                        </w:r>
                      </w:p>
                    </w:tc>
                    <w:tc>
                      <w:tcPr>
                        <w:tcW w:w="23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47E6" w:rsidRDefault="003147E6">
                        <w:pPr>
                          <w:spacing w:before="14"/>
                          <w:ind w:left="81"/>
                          <w:rPr>
                            <w:rFonts w:ascii="Courier New" w:eastAsia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  <w:szCs w:val="28"/>
                          </w:rPr>
                          <w:t xml:space="preserve"> x)</w:t>
                        </w:r>
                      </w:p>
                    </w:tc>
                  </w:tr>
                </w:tbl>
                <w:p w:rsidR="003147E6" w:rsidRDefault="003147E6"/>
              </w:txbxContent>
            </v:textbox>
            <w10:wrap anchorx="page"/>
          </v:shape>
        </w:pict>
      </w:r>
      <w:proofErr w:type="spellStart"/>
      <w:proofErr w:type="gramStart"/>
      <w:r w:rsidR="003147E6">
        <w:rPr>
          <w:rFonts w:ascii="Courier New" w:eastAsia="Courier New" w:hAnsi="Courier New" w:cs="Courier New"/>
          <w:b/>
          <w:sz w:val="28"/>
          <w:szCs w:val="28"/>
        </w:rPr>
        <w:t>intr</w:t>
      </w:r>
      <w:r w:rsidR="003147E6">
        <w:rPr>
          <w:rFonts w:ascii="Courier New" w:eastAsia="Courier New" w:hAnsi="Courier New" w:cs="Courier New"/>
          <w:b/>
          <w:spacing w:val="-1"/>
          <w:sz w:val="28"/>
          <w:szCs w:val="28"/>
        </w:rPr>
        <w:t>e</w:t>
      </w:r>
      <w:r w:rsidR="003147E6">
        <w:rPr>
          <w:rFonts w:ascii="Courier New" w:eastAsia="Courier New" w:hAnsi="Courier New" w:cs="Courier New"/>
          <w:b/>
          <w:sz w:val="28"/>
          <w:szCs w:val="28"/>
        </w:rPr>
        <w:t>a</w:t>
      </w:r>
      <w:r w:rsidR="003147E6">
        <w:rPr>
          <w:rFonts w:ascii="Courier New" w:eastAsia="Courier New" w:hAnsi="Courier New" w:cs="Courier New"/>
          <w:b/>
          <w:spacing w:val="-1"/>
          <w:sz w:val="28"/>
          <w:szCs w:val="28"/>
        </w:rPr>
        <w:t>d</w:t>
      </w:r>
      <w:proofErr w:type="spellEnd"/>
      <w:r w:rsidR="003147E6"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gramEnd"/>
      <w:r w:rsidR="003147E6">
        <w:rPr>
          <w:rFonts w:ascii="Courier New" w:eastAsia="Courier New" w:hAnsi="Courier New" w:cs="Courier New"/>
          <w:b/>
          <w:sz w:val="28"/>
          <w:szCs w:val="28"/>
        </w:rPr>
        <w:t>)</w:t>
      </w:r>
      <w:r w:rsidR="003147E6">
        <w:rPr>
          <w:rFonts w:ascii="Courier New" w:eastAsia="Courier New" w:hAnsi="Courier New" w:cs="Courier New"/>
          <w:b/>
          <w:color w:val="FF0000"/>
          <w:sz w:val="28"/>
          <w:szCs w:val="28"/>
        </w:rPr>
        <w:t>const</w:t>
      </w:r>
    </w:p>
    <w:p w:rsidR="00226044" w:rsidRDefault="00226044">
      <w:pPr>
        <w:spacing w:line="160" w:lineRule="exact"/>
        <w:rPr>
          <w:sz w:val="17"/>
          <w:szCs w:val="17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ind w:left="3164" w:right="-68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storedValue</w:t>
      </w:r>
      <w:proofErr w:type="spellEnd"/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= x;}</w:t>
      </w:r>
    </w:p>
    <w:p w:rsidR="00226044" w:rsidRDefault="003147E6">
      <w:pPr>
        <w:spacing w:before="45"/>
        <w:ind w:left="180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pacing w:val="-1"/>
          <w:sz w:val="28"/>
          <w:szCs w:val="28"/>
        </w:rPr>
        <w:t>private</w:t>
      </w:r>
      <w:proofErr w:type="gramEnd"/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:</w:t>
      </w:r>
    </w:p>
    <w:p w:rsidR="00226044" w:rsidRDefault="003147E6">
      <w:pPr>
        <w:spacing w:before="45"/>
        <w:ind w:left="2664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intstoredValue</w:t>
      </w:r>
      <w:proofErr w:type="spellEnd"/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;</w:t>
      </w:r>
    </w:p>
    <w:p w:rsidR="00226044" w:rsidRDefault="003147E6">
      <w:pPr>
        <w:spacing w:before="45"/>
        <w:ind w:left="1397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}</w:t>
      </w:r>
    </w:p>
    <w:p w:rsidR="00226044" w:rsidRDefault="003147E6">
      <w:pPr>
        <w:spacing w:before="8" w:line="160" w:lineRule="exact"/>
        <w:rPr>
          <w:sz w:val="17"/>
          <w:szCs w:val="17"/>
        </w:rPr>
      </w:pPr>
      <w:r>
        <w:br w:type="column"/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0000FF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color w:val="0000FF"/>
          <w:sz w:val="32"/>
          <w:szCs w:val="32"/>
        </w:rPr>
        <w:t>ndi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c</w:t>
      </w:r>
      <w:r>
        <w:rPr>
          <w:rFonts w:ascii="Tahoma" w:eastAsia="Tahoma" w:hAnsi="Tahoma" w:cs="Tahoma"/>
          <w:color w:val="0000FF"/>
          <w:sz w:val="32"/>
          <w:szCs w:val="32"/>
        </w:rPr>
        <w:t>ates</w:t>
      </w:r>
      <w:r w:rsidR="00F91CB6">
        <w:rPr>
          <w:rFonts w:ascii="Tahoma" w:eastAsia="Tahoma" w:hAnsi="Tahoma" w:cs="Tahoma"/>
          <w:color w:val="0000FF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FF"/>
          <w:sz w:val="32"/>
          <w:szCs w:val="32"/>
        </w:rPr>
        <w:t>that</w:t>
      </w:r>
      <w:r w:rsidR="00F91CB6">
        <w:rPr>
          <w:rFonts w:ascii="Tahoma" w:eastAsia="Tahoma" w:hAnsi="Tahoma" w:cs="Tahoma"/>
          <w:color w:val="0000FF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color w:val="0000FF"/>
          <w:sz w:val="32"/>
          <w:szCs w:val="32"/>
        </w:rPr>
        <w:t>he</w:t>
      </w:r>
      <w:r w:rsidR="00F91CB6">
        <w:rPr>
          <w:rFonts w:ascii="Tahoma" w:eastAsia="Tahoma" w:hAnsi="Tahoma" w:cs="Tahoma"/>
          <w:color w:val="0000FF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FF"/>
          <w:sz w:val="32"/>
          <w:szCs w:val="32"/>
        </w:rPr>
        <w:t>me</w:t>
      </w:r>
      <w:r>
        <w:rPr>
          <w:rFonts w:ascii="Tahoma" w:eastAsia="Tahoma" w:hAnsi="Tahoma" w:cs="Tahoma"/>
          <w:color w:val="0000FF"/>
          <w:spacing w:val="1"/>
          <w:sz w:val="32"/>
          <w:szCs w:val="32"/>
        </w:rPr>
        <w:t>mb</w:t>
      </w:r>
      <w:r>
        <w:rPr>
          <w:rFonts w:ascii="Tahoma" w:eastAsia="Tahoma" w:hAnsi="Tahoma" w:cs="Tahoma"/>
          <w:color w:val="0000FF"/>
          <w:sz w:val="32"/>
          <w:szCs w:val="32"/>
        </w:rPr>
        <w:t>e</w:t>
      </w:r>
      <w:r>
        <w:rPr>
          <w:rFonts w:ascii="Tahoma" w:eastAsia="Tahoma" w:hAnsi="Tahoma" w:cs="Tahoma"/>
          <w:color w:val="0000FF"/>
          <w:spacing w:val="5"/>
          <w:sz w:val="32"/>
          <w:szCs w:val="32"/>
        </w:rPr>
        <w:t>r</w:t>
      </w:r>
      <w:r>
        <w:rPr>
          <w:rFonts w:ascii="Tahoma" w:eastAsia="Tahoma" w:hAnsi="Tahoma" w:cs="Tahoma"/>
          <w:color w:val="0000FF"/>
          <w:spacing w:val="-10"/>
          <w:sz w:val="32"/>
          <w:szCs w:val="32"/>
        </w:rPr>
        <w:t>’</w:t>
      </w:r>
      <w:r>
        <w:rPr>
          <w:rFonts w:ascii="Tahoma" w:eastAsia="Tahoma" w:hAnsi="Tahoma" w:cs="Tahoma"/>
          <w:color w:val="0000FF"/>
          <w:sz w:val="32"/>
          <w:szCs w:val="32"/>
        </w:rPr>
        <w:t>s</w:t>
      </w:r>
      <w:r w:rsidR="00F91CB6">
        <w:rPr>
          <w:rFonts w:ascii="Tahoma" w:eastAsia="Tahoma" w:hAnsi="Tahoma" w:cs="Tahoma"/>
          <w:color w:val="0000FF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i</w:t>
      </w:r>
      <w:r>
        <w:rPr>
          <w:rFonts w:ascii="Tahoma" w:eastAsia="Tahoma" w:hAnsi="Tahoma" w:cs="Tahoma"/>
          <w:color w:val="0000FF"/>
          <w:spacing w:val="-3"/>
          <w:sz w:val="32"/>
          <w:szCs w:val="32"/>
        </w:rPr>
        <w:t>nv</w:t>
      </w:r>
      <w:r>
        <w:rPr>
          <w:rFonts w:ascii="Tahoma" w:eastAsia="Tahoma" w:hAnsi="Tahoma" w:cs="Tahoma"/>
          <w:color w:val="0000FF"/>
          <w:sz w:val="32"/>
          <w:szCs w:val="32"/>
        </w:rPr>
        <w:t>o</w:t>
      </w:r>
      <w:r>
        <w:rPr>
          <w:rFonts w:ascii="Tahoma" w:eastAsia="Tahoma" w:hAnsi="Tahoma" w:cs="Tahoma"/>
          <w:color w:val="0000FF"/>
          <w:spacing w:val="-1"/>
          <w:sz w:val="32"/>
          <w:szCs w:val="32"/>
        </w:rPr>
        <w:t>c</w:t>
      </w:r>
      <w:r>
        <w:rPr>
          <w:rFonts w:ascii="Tahoma" w:eastAsia="Tahoma" w:hAnsi="Tahoma" w:cs="Tahoma"/>
          <w:color w:val="0000FF"/>
          <w:sz w:val="32"/>
          <w:szCs w:val="32"/>
        </w:rPr>
        <w:t>at</w:t>
      </w:r>
      <w:r>
        <w:rPr>
          <w:rFonts w:ascii="Tahoma" w:eastAsia="Tahoma" w:hAnsi="Tahoma" w:cs="Tahoma"/>
          <w:color w:val="0000FF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color w:val="0000FF"/>
          <w:sz w:val="32"/>
          <w:szCs w:val="32"/>
        </w:rPr>
        <w:t>on</w:t>
      </w:r>
      <w:r w:rsidR="00F91CB6">
        <w:rPr>
          <w:rFonts w:ascii="Tahoma" w:eastAsia="Tahoma" w:hAnsi="Tahoma" w:cs="Tahoma"/>
          <w:color w:val="0000FF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FF"/>
          <w:spacing w:val="1"/>
          <w:sz w:val="32"/>
          <w:szCs w:val="32"/>
        </w:rPr>
        <w:t>d</w:t>
      </w:r>
      <w:r>
        <w:rPr>
          <w:rFonts w:ascii="Tahoma" w:eastAsia="Tahoma" w:hAnsi="Tahoma" w:cs="Tahoma"/>
          <w:color w:val="0000FF"/>
          <w:sz w:val="32"/>
          <w:szCs w:val="32"/>
        </w:rPr>
        <w:t>oes</w:t>
      </w:r>
    </w:p>
    <w:p w:rsidR="00226044" w:rsidRDefault="00F91CB6">
      <w:pPr>
        <w:spacing w:line="380" w:lineRule="exac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0000FF"/>
          <w:position w:val="-1"/>
          <w:sz w:val="32"/>
          <w:szCs w:val="32"/>
        </w:rPr>
        <w:t>N</w:t>
      </w:r>
      <w:r w:rsidR="003147E6">
        <w:rPr>
          <w:rFonts w:ascii="Tahoma" w:eastAsia="Tahoma" w:hAnsi="Tahoma" w:cs="Tahoma"/>
          <w:color w:val="0000FF"/>
          <w:spacing w:val="-1"/>
          <w:position w:val="-1"/>
          <w:sz w:val="32"/>
          <w:szCs w:val="32"/>
        </w:rPr>
        <w:t>o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t</w:t>
      </w:r>
      <w:r>
        <w:rPr>
          <w:rFonts w:ascii="Tahoma" w:eastAsia="Tahoma" w:hAnsi="Tahoma" w:cs="Tahoma"/>
          <w:color w:val="0000FF"/>
          <w:position w:val="-1"/>
          <w:sz w:val="32"/>
          <w:szCs w:val="32"/>
        </w:rPr>
        <w:t xml:space="preserve"> 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change</w:t>
      </w:r>
      <w:r>
        <w:rPr>
          <w:rFonts w:ascii="Tahoma" w:eastAsia="Tahoma" w:hAnsi="Tahoma" w:cs="Tahoma"/>
          <w:color w:val="0000FF"/>
          <w:position w:val="-1"/>
          <w:sz w:val="32"/>
          <w:szCs w:val="32"/>
        </w:rPr>
        <w:t xml:space="preserve"> 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a</w:t>
      </w:r>
      <w:r w:rsidR="003147E6">
        <w:rPr>
          <w:rFonts w:ascii="Tahoma" w:eastAsia="Tahoma" w:hAnsi="Tahoma" w:cs="Tahoma"/>
          <w:color w:val="0000FF"/>
          <w:spacing w:val="-2"/>
          <w:position w:val="-1"/>
          <w:sz w:val="32"/>
          <w:szCs w:val="32"/>
        </w:rPr>
        <w:t>n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y</w:t>
      </w:r>
      <w:r>
        <w:rPr>
          <w:rFonts w:ascii="Tahoma" w:eastAsia="Tahoma" w:hAnsi="Tahoma" w:cs="Tahoma"/>
          <w:color w:val="0000FF"/>
          <w:position w:val="-1"/>
          <w:sz w:val="32"/>
          <w:szCs w:val="32"/>
        </w:rPr>
        <w:t xml:space="preserve"> 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of</w:t>
      </w:r>
      <w:r w:rsidR="003147E6">
        <w:rPr>
          <w:rFonts w:ascii="Tahoma" w:eastAsia="Tahoma" w:hAnsi="Tahoma" w:cs="Tahoma"/>
          <w:color w:val="0000FF"/>
          <w:spacing w:val="-1"/>
          <w:position w:val="-1"/>
          <w:sz w:val="32"/>
          <w:szCs w:val="32"/>
        </w:rPr>
        <w:t xml:space="preserve"> t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he</w:t>
      </w:r>
      <w:r>
        <w:rPr>
          <w:rFonts w:ascii="Tahoma" w:eastAsia="Tahoma" w:hAnsi="Tahoma" w:cs="Tahoma"/>
          <w:color w:val="0000FF"/>
          <w:position w:val="-1"/>
          <w:sz w:val="32"/>
          <w:szCs w:val="32"/>
        </w:rPr>
        <w:t xml:space="preserve"> </w:t>
      </w:r>
      <w:r w:rsidR="003147E6">
        <w:rPr>
          <w:rFonts w:ascii="Tahoma" w:eastAsia="Tahoma" w:hAnsi="Tahoma" w:cs="Tahoma"/>
          <w:color w:val="0000FF"/>
          <w:spacing w:val="1"/>
          <w:position w:val="-1"/>
          <w:sz w:val="32"/>
          <w:szCs w:val="32"/>
        </w:rPr>
        <w:t>d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ata</w:t>
      </w:r>
      <w:r>
        <w:rPr>
          <w:rFonts w:ascii="Tahoma" w:eastAsia="Tahoma" w:hAnsi="Tahoma" w:cs="Tahoma"/>
          <w:color w:val="0000FF"/>
          <w:position w:val="-1"/>
          <w:sz w:val="32"/>
          <w:szCs w:val="32"/>
        </w:rPr>
        <w:t xml:space="preserve"> </w:t>
      </w:r>
      <w:r w:rsidR="003147E6">
        <w:rPr>
          <w:rFonts w:ascii="Tahoma" w:eastAsia="Tahoma" w:hAnsi="Tahoma" w:cs="Tahoma"/>
          <w:color w:val="0000FF"/>
          <w:spacing w:val="1"/>
          <w:position w:val="-1"/>
          <w:sz w:val="32"/>
          <w:szCs w:val="32"/>
        </w:rPr>
        <w:t>m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em</w:t>
      </w:r>
      <w:r w:rsidR="003147E6">
        <w:rPr>
          <w:rFonts w:ascii="Tahoma" w:eastAsia="Tahoma" w:hAnsi="Tahoma" w:cs="Tahoma"/>
          <w:color w:val="0000FF"/>
          <w:spacing w:val="2"/>
          <w:position w:val="-1"/>
          <w:sz w:val="32"/>
          <w:szCs w:val="32"/>
        </w:rPr>
        <w:t>b</w:t>
      </w:r>
      <w:r w:rsidR="003147E6">
        <w:rPr>
          <w:rFonts w:ascii="Tahoma" w:eastAsia="Tahoma" w:hAnsi="Tahoma" w:cs="Tahoma"/>
          <w:color w:val="0000FF"/>
          <w:position w:val="-1"/>
          <w:sz w:val="32"/>
          <w:szCs w:val="32"/>
        </w:rPr>
        <w:t>ers.</w:t>
      </w:r>
    </w:p>
    <w:p w:rsidR="00226044" w:rsidRDefault="00226044">
      <w:pPr>
        <w:spacing w:line="200" w:lineRule="exact"/>
      </w:pPr>
    </w:p>
    <w:p w:rsidR="00226044" w:rsidRDefault="00226044">
      <w:pPr>
        <w:spacing w:before="17" w:line="200" w:lineRule="exact"/>
      </w:pPr>
    </w:p>
    <w:p w:rsidR="00226044" w:rsidRDefault="003147E6">
      <w:pPr>
        <w:ind w:left="1653"/>
        <w:rPr>
          <w:rFonts w:ascii="Tahoma" w:eastAsia="Tahoma" w:hAnsi="Tahoma" w:cs="Tahoma"/>
          <w:sz w:val="32"/>
          <w:szCs w:val="32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6516" w:space="639"/>
            <w:col w:w="7245"/>
          </w:cols>
        </w:sectPr>
      </w:pPr>
      <w:r>
        <w:rPr>
          <w:rFonts w:ascii="Tahoma" w:eastAsia="Tahoma" w:hAnsi="Tahoma" w:cs="Tahoma"/>
          <w:sz w:val="32"/>
          <w:szCs w:val="32"/>
        </w:rPr>
        <w:t>Da</w:t>
      </w:r>
      <w:r>
        <w:rPr>
          <w:rFonts w:ascii="Tahoma" w:eastAsia="Tahoma" w:hAnsi="Tahoma" w:cs="Tahoma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sz w:val="32"/>
          <w:szCs w:val="32"/>
        </w:rPr>
        <w:t>ame</w:t>
      </w:r>
      <w:r>
        <w:rPr>
          <w:rFonts w:ascii="Tahoma" w:eastAsia="Tahoma" w:hAnsi="Tahoma" w:cs="Tahoma"/>
          <w:spacing w:val="1"/>
          <w:sz w:val="32"/>
          <w:szCs w:val="32"/>
        </w:rPr>
        <w:t>mb</w:t>
      </w:r>
      <w:r>
        <w:rPr>
          <w:rFonts w:ascii="Tahoma" w:eastAsia="Tahoma" w:hAnsi="Tahoma" w:cs="Tahoma"/>
          <w:sz w:val="32"/>
          <w:szCs w:val="32"/>
        </w:rPr>
        <w:t>er(s)</w:t>
      </w:r>
    </w:p>
    <w:p w:rsidR="00226044" w:rsidRDefault="00226044">
      <w:pPr>
        <w:spacing w:before="16" w:line="280" w:lineRule="exact"/>
        <w:rPr>
          <w:sz w:val="28"/>
          <w:szCs w:val="28"/>
        </w:rPr>
      </w:pPr>
    </w:p>
    <w:p w:rsidR="00226044" w:rsidRDefault="003147E6">
      <w:pPr>
        <w:spacing w:line="940" w:lineRule="exact"/>
        <w:ind w:left="2044"/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In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8"/>
          <w:szCs w:val="88"/>
        </w:rPr>
        <w:t>f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orm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8"/>
          <w:szCs w:val="88"/>
        </w:rPr>
        <w:t>a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tionHidi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8"/>
          <w:szCs w:val="88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gin C++</w:t>
      </w:r>
    </w:p>
    <w:p w:rsidR="00226044" w:rsidRDefault="00226044">
      <w:pPr>
        <w:spacing w:before="10" w:line="160" w:lineRule="exact"/>
        <w:rPr>
          <w:sz w:val="17"/>
          <w:szCs w:val="17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620" w:lineRule="exact"/>
        <w:ind w:left="1104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position w:val="-1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Twola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s: 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publ</w:t>
      </w:r>
      <w:r>
        <w:rPr>
          <w:rFonts w:ascii="Georgia" w:eastAsia="Georgia" w:hAnsi="Georgia" w:cs="Georgia"/>
          <w:i/>
          <w:color w:val="0000FF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and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FF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va</w:t>
      </w:r>
      <w:r>
        <w:rPr>
          <w:rFonts w:ascii="Georgia" w:eastAsia="Georgia" w:hAnsi="Georgia" w:cs="Georgia"/>
          <w:i/>
          <w:color w:val="0000FF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e</w:t>
      </w:r>
    </w:p>
    <w:p w:rsidR="00226044" w:rsidRDefault="003147E6">
      <w:pPr>
        <w:spacing w:before="23"/>
        <w:ind w:left="230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erminevisib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yofclassmem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ers.</w:t>
      </w:r>
      <w:proofErr w:type="gramEnd"/>
    </w:p>
    <w:p w:rsidR="00226044" w:rsidRDefault="003147E6">
      <w:pPr>
        <w:spacing w:before="51" w:line="250" w:lineRule="auto"/>
        <w:ind w:left="2686" w:right="1830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Amem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erthat is 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publ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canbeacc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ssedbyanyme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hod in anyclass.</w:t>
      </w:r>
    </w:p>
    <w:p w:rsidR="00226044" w:rsidRDefault="003147E6">
      <w:pPr>
        <w:spacing w:before="37" w:line="250" w:lineRule="auto"/>
        <w:ind w:left="2686" w:right="2959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Amem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erthat is 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va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 canbeaccessedby 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hodsinitsclass.</w:t>
      </w:r>
    </w:p>
    <w:p w:rsidR="00226044" w:rsidRDefault="00226044">
      <w:pPr>
        <w:spacing w:line="200" w:lineRule="exact"/>
      </w:pPr>
    </w:p>
    <w:p w:rsidR="00226044" w:rsidRDefault="00226044">
      <w:pPr>
        <w:spacing w:before="10" w:line="240" w:lineRule="exact"/>
        <w:rPr>
          <w:sz w:val="24"/>
          <w:szCs w:val="24"/>
        </w:rPr>
      </w:pPr>
    </w:p>
    <w:p w:rsidR="00226044" w:rsidRDefault="003147E6">
      <w:pPr>
        <w:ind w:left="1104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Info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mationhiding</w:t>
      </w:r>
    </w:p>
    <w:p w:rsidR="00226044" w:rsidRDefault="003147E6">
      <w:pPr>
        <w:spacing w:before="23" w:line="250" w:lineRule="auto"/>
        <w:ind w:left="2686" w:right="2477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Data memb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lared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va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FF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z w:val="40"/>
          <w:szCs w:val="40"/>
        </w:rPr>
        <w:t>thusrestricti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acc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ssto 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ernal 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ailsoftheclass.</w:t>
      </w:r>
    </w:p>
    <w:p w:rsidR="00226044" w:rsidRDefault="003147E6">
      <w:pPr>
        <w:spacing w:before="37"/>
        <w:ind w:left="2300"/>
        <w:rPr>
          <w:rFonts w:ascii="Georgia" w:eastAsia="Georgia" w:hAnsi="Georgia" w:cs="Georgia"/>
          <w:sz w:val="40"/>
          <w:szCs w:val="40"/>
        </w:rPr>
        <w:sectPr w:rsidR="00226044">
          <w:headerReference w:type="default" r:id="rId21"/>
          <w:pgSz w:w="14400" w:h="10800" w:orient="landscape"/>
          <w:pgMar w:top="1020" w:right="0" w:bottom="0" w:left="0" w:header="0" w:footer="45" w:gutter="0"/>
          <w:pgNumType w:start="9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thodsin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dedfor ge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eral usea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emade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publ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ic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16" w:line="280" w:lineRule="exact"/>
        <w:rPr>
          <w:sz w:val="28"/>
          <w:szCs w:val="28"/>
        </w:rPr>
      </w:pPr>
    </w:p>
    <w:p w:rsidR="00226044" w:rsidRDefault="003147E6">
      <w:pPr>
        <w:spacing w:line="940" w:lineRule="exact"/>
        <w:ind w:left="4536"/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Co</w:t>
      </w:r>
      <w:r>
        <w:rPr>
          <w:rFonts w:ascii="Trebuchet MS" w:eastAsia="Trebuchet MS" w:hAnsi="Trebuchet MS" w:cs="Trebuchet MS"/>
          <w:color w:val="1F487C"/>
          <w:spacing w:val="3"/>
          <w:position w:val="-2"/>
          <w:sz w:val="88"/>
          <w:szCs w:val="88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s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ructors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2" w:line="240" w:lineRule="exact"/>
        <w:rPr>
          <w:sz w:val="24"/>
          <w:szCs w:val="24"/>
        </w:rPr>
      </w:pPr>
    </w:p>
    <w:p w:rsidR="00226044" w:rsidRDefault="003147E6">
      <w:pPr>
        <w:spacing w:before="34" w:line="219" w:lineRule="auto"/>
        <w:ind w:left="1380" w:right="1084" w:hanging="403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ns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ruct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isas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ial methodthatdescribes how</w:t>
      </w:r>
      <w:r>
        <w:rPr>
          <w:rFonts w:ascii="Georgia" w:eastAsia="Georgia" w:hAnsi="Georgia" w:cs="Georgia"/>
          <w:color w:val="C00000"/>
          <w:sz w:val="40"/>
          <w:szCs w:val="40"/>
        </w:rPr>
        <w:t>anins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C00000"/>
          <w:sz w:val="40"/>
          <w:szCs w:val="40"/>
        </w:rPr>
        <w:t>anceof theclass</w:t>
      </w:r>
      <w:r>
        <w:rPr>
          <w:rFonts w:ascii="Georgia" w:eastAsia="Georgia" w:hAnsi="Georgia" w:cs="Georgia"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obje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ct</w:t>
      </w:r>
      <w:r>
        <w:rPr>
          <w:rFonts w:ascii="Georgia" w:eastAsia="Georgia" w:hAnsi="Georgia" w:cs="Georgia"/>
          <w:color w:val="000000"/>
          <w:sz w:val="40"/>
          <w:szCs w:val="40"/>
        </w:rPr>
        <w:t>) is cons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ructed.</w:t>
      </w:r>
    </w:p>
    <w:p w:rsidR="00226044" w:rsidRDefault="00226044">
      <w:pPr>
        <w:spacing w:before="2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977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When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ranins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anceoftheclassis 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ed, 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scons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ructoris call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d.</w:t>
      </w:r>
    </w:p>
    <w:p w:rsidR="00226044" w:rsidRDefault="00226044">
      <w:pPr>
        <w:spacing w:before="6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3147E6">
      <w:pPr>
        <w:spacing w:line="219" w:lineRule="auto"/>
        <w:ind w:left="1380" w:right="2298" w:hanging="403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color w:val="000000"/>
          <w:sz w:val="40"/>
          <w:szCs w:val="40"/>
        </w:rPr>
        <w:t>+p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ovid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def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ult c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ns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ruct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r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foreach class,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z w:val="40"/>
          <w:szCs w:val="40"/>
        </w:rPr>
        <w:t>hichis a cons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ructorwithno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amet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13" w:line="280" w:lineRule="exact"/>
        <w:rPr>
          <w:sz w:val="28"/>
          <w:szCs w:val="28"/>
        </w:rPr>
      </w:pPr>
    </w:p>
    <w:p w:rsidR="00226044" w:rsidRDefault="003147E6">
      <w:pPr>
        <w:ind w:left="21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But,onecandefinemultipleconstructo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sfor thesa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 clas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</w:p>
    <w:p w:rsidR="00226044" w:rsidRDefault="003147E6">
      <w:pPr>
        <w:spacing w:line="420" w:lineRule="exact"/>
        <w:ind w:left="2559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and</w:t>
      </w:r>
      <w:proofErr w:type="gramEnd"/>
      <w:r>
        <w:rPr>
          <w:rFonts w:ascii="Georgia" w:eastAsia="Georgia" w:hAnsi="Georgia" w:cs="Georgia"/>
          <w:sz w:val="40"/>
          <w:szCs w:val="40"/>
        </w:rPr>
        <w:t xml:space="preserve"> may 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venredefinethedefaultcons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ructor.</w:t>
      </w:r>
    </w:p>
    <w:p w:rsidR="00226044" w:rsidRDefault="00226044">
      <w:pPr>
        <w:spacing w:before="5" w:line="280" w:lineRule="exact"/>
        <w:rPr>
          <w:sz w:val="28"/>
          <w:szCs w:val="28"/>
        </w:rPr>
      </w:pPr>
    </w:p>
    <w:p w:rsidR="00226044" w:rsidRDefault="003147E6">
      <w:pPr>
        <w:ind w:left="2172"/>
        <w:rPr>
          <w:rFonts w:ascii="Georgia" w:eastAsia="Georgia" w:hAnsi="Georgia" w:cs="Georgia"/>
          <w:sz w:val="40"/>
          <w:szCs w:val="40"/>
        </w:rPr>
        <w:sectPr w:rsidR="00226044">
          <w:headerReference w:type="default" r:id="rId22"/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FF0000"/>
          <w:sz w:val="40"/>
          <w:szCs w:val="40"/>
        </w:rPr>
        <w:t>Howtodist</w:t>
      </w:r>
      <w:r>
        <w:rPr>
          <w:rFonts w:ascii="Georgia" w:eastAsia="Georgia" w:hAnsi="Georgia" w:cs="Georgia"/>
          <w:color w:val="FF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FF0000"/>
          <w:sz w:val="40"/>
          <w:szCs w:val="40"/>
        </w:rPr>
        <w:t>nguishth</w:t>
      </w:r>
      <w:r>
        <w:rPr>
          <w:rFonts w:ascii="Georgia" w:eastAsia="Georgia" w:hAnsi="Georgia" w:cs="Georgia"/>
          <w:color w:val="FF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FF0000"/>
          <w:sz w:val="40"/>
          <w:szCs w:val="40"/>
        </w:rPr>
        <w:t>m?</w:t>
      </w:r>
    </w:p>
    <w:p w:rsidR="00226044" w:rsidRDefault="00226044">
      <w:pPr>
        <w:spacing w:before="1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3147E6">
      <w:pPr>
        <w:spacing w:line="840" w:lineRule="exact"/>
        <w:ind w:left="5358" w:right="511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Destructor</w:t>
      </w:r>
    </w:p>
    <w:p w:rsidR="00226044" w:rsidRDefault="00226044">
      <w:pPr>
        <w:spacing w:before="3" w:line="160" w:lineRule="exact"/>
        <w:rPr>
          <w:sz w:val="16"/>
          <w:szCs w:val="16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before="34" w:line="219" w:lineRule="auto"/>
        <w:ind w:left="1680" w:right="1883" w:hanging="403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pically, the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destruct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 xml:space="preserve">r </w:t>
      </w:r>
      <w:r>
        <w:rPr>
          <w:rFonts w:ascii="Georgia" w:eastAsia="Georgia" w:hAnsi="Georgia" w:cs="Georgia"/>
          <w:color w:val="000000"/>
          <w:sz w:val="40"/>
          <w:szCs w:val="40"/>
        </w:rPr>
        <w:t>is used tof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eeupanyresou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sthat werealloca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edduring theuse oftheob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226044" w:rsidRDefault="00226044">
      <w:pPr>
        <w:spacing w:line="200" w:lineRule="exact"/>
      </w:pPr>
    </w:p>
    <w:p w:rsidR="00226044" w:rsidRDefault="00226044">
      <w:pPr>
        <w:spacing w:before="7" w:line="220" w:lineRule="exact"/>
        <w:rPr>
          <w:sz w:val="22"/>
          <w:szCs w:val="22"/>
        </w:rPr>
      </w:pPr>
    </w:p>
    <w:p w:rsidR="00226044" w:rsidRDefault="003147E6">
      <w:pPr>
        <w:spacing w:line="219" w:lineRule="auto"/>
        <w:ind w:left="1680" w:right="1329" w:hanging="403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destruct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 xml:space="preserve">r </w:t>
      </w:r>
      <w:r>
        <w:rPr>
          <w:rFonts w:ascii="Georgia" w:eastAsia="Georgia" w:hAnsi="Georgia" w:cs="Georgia"/>
          <w:color w:val="000000"/>
          <w:sz w:val="40"/>
          <w:szCs w:val="40"/>
        </w:rPr>
        <w:t>is call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 when anob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tisde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edei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herimplici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ly, orexplici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ly(usi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gthe 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de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ete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).</w:t>
      </w:r>
    </w:p>
    <w:p w:rsidR="00226044" w:rsidRDefault="003147E6">
      <w:pPr>
        <w:spacing w:before="66" w:line="420" w:lineRule="exact"/>
        <w:ind w:left="2859" w:right="1846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edes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ructoris call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 when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veranob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tgoesout of scopeor issub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dto a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de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et</w:t>
      </w:r>
      <w:r>
        <w:rPr>
          <w:rFonts w:ascii="Georgia" w:eastAsia="Georgia" w:hAnsi="Georgia" w:cs="Georgia"/>
          <w:i/>
          <w:color w:val="0000FF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.</w:t>
      </w:r>
    </w:p>
    <w:p w:rsidR="00226044" w:rsidRDefault="00226044">
      <w:pPr>
        <w:spacing w:before="5" w:line="160" w:lineRule="exact"/>
        <w:rPr>
          <w:sz w:val="17"/>
          <w:szCs w:val="17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+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ovidesa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default destructor </w:t>
      </w:r>
      <w:r>
        <w:rPr>
          <w:rFonts w:ascii="Georgia" w:eastAsia="Georgia" w:hAnsi="Georgia" w:cs="Georgia"/>
          <w:color w:val="000000"/>
          <w:sz w:val="40"/>
          <w:szCs w:val="40"/>
        </w:rPr>
        <w:t>for eachclass.</w:t>
      </w:r>
    </w:p>
    <w:p w:rsidR="00226044" w:rsidRDefault="003147E6">
      <w:pPr>
        <w:spacing w:before="25" w:line="420" w:lineRule="exact"/>
        <w:ind w:left="2859" w:right="1924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edefaultsim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ly 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plies thedes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ructoron each data mem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er.</w:t>
      </w:r>
    </w:p>
    <w:p w:rsidR="00226044" w:rsidRDefault="003147E6">
      <w:pPr>
        <w:spacing w:before="10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Butwe canredefinethedes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ructorofaclass.</w:t>
      </w:r>
    </w:p>
    <w:p w:rsidR="00226044" w:rsidRDefault="00226044">
      <w:pPr>
        <w:spacing w:before="9" w:line="160" w:lineRule="exact"/>
        <w:rPr>
          <w:sz w:val="16"/>
          <w:szCs w:val="16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277"/>
        <w:rPr>
          <w:rFonts w:ascii="Georgia" w:eastAsia="Georgia" w:hAnsi="Georgia" w:cs="Georgia"/>
          <w:sz w:val="40"/>
          <w:szCs w:val="40"/>
        </w:rPr>
        <w:sectPr w:rsidR="00226044">
          <w:headerReference w:type="default" r:id="rId23"/>
          <w:pgSz w:w="14400" w:h="10800" w:orient="landscape"/>
          <w:pgMar w:top="1020" w:right="0" w:bottom="0" w:left="0" w:header="0" w:footer="45" w:gutter="0"/>
          <w:pgNumType w:start="11"/>
          <w:cols w:space="720"/>
        </w:sect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color w:val="000000"/>
          <w:sz w:val="40"/>
          <w:szCs w:val="40"/>
        </w:rPr>
        <w:t>+classcanh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ve only</w:t>
      </w:r>
      <w:r>
        <w:rPr>
          <w:rFonts w:ascii="Georgia" w:eastAsia="Georgia" w:hAnsi="Georgia" w:cs="Georgia"/>
          <w:color w:val="FF0000"/>
          <w:sz w:val="40"/>
          <w:szCs w:val="40"/>
        </w:rPr>
        <w:t>one</w:t>
      </w:r>
      <w:r>
        <w:rPr>
          <w:rFonts w:ascii="Georgia" w:eastAsia="Georgia" w:hAnsi="Georgia" w:cs="Georgia"/>
          <w:color w:val="000000"/>
          <w:sz w:val="40"/>
          <w:szCs w:val="40"/>
        </w:rPr>
        <w:t>destructo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20" w:line="200" w:lineRule="exact"/>
      </w:pPr>
    </w:p>
    <w:p w:rsidR="00226044" w:rsidRDefault="003147E6">
      <w:pPr>
        <w:spacing w:line="880" w:lineRule="exact"/>
        <w:ind w:left="5495" w:right="5854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oi</w:t>
      </w:r>
      <w:r>
        <w:rPr>
          <w:rFonts w:ascii="Trebuchet MS" w:eastAsia="Trebuchet MS" w:hAnsi="Trebuchet MS" w:cs="Trebuchet MS"/>
          <w:color w:val="1F487C"/>
          <w:spacing w:val="1"/>
          <w:w w:val="99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1"/>
          <w:w w:val="99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rs</w:t>
      </w:r>
    </w:p>
    <w:p w:rsidR="00226044" w:rsidRDefault="00226044">
      <w:pPr>
        <w:spacing w:line="200" w:lineRule="exact"/>
      </w:pPr>
    </w:p>
    <w:p w:rsidR="00226044" w:rsidRDefault="00226044">
      <w:pPr>
        <w:spacing w:before="13" w:line="260" w:lineRule="exact"/>
        <w:rPr>
          <w:sz w:val="26"/>
          <w:szCs w:val="26"/>
        </w:rPr>
      </w:pPr>
    </w:p>
    <w:p w:rsidR="00226044" w:rsidRDefault="003147E6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po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ter</w:t>
      </w:r>
      <w:r>
        <w:rPr>
          <w:rFonts w:ascii="Georgia" w:eastAsia="Georgia" w:hAnsi="Georgia" w:cs="Georgia"/>
          <w:color w:val="000000"/>
          <w:sz w:val="40"/>
          <w:szCs w:val="40"/>
        </w:rPr>
        <w:t>is a variablewhichco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tai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sad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ress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fo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herva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6" w:line="180" w:lineRule="exact"/>
        <w:rPr>
          <w:sz w:val="19"/>
          <w:szCs w:val="19"/>
        </w:rPr>
      </w:pPr>
    </w:p>
    <w:p w:rsidR="00226044" w:rsidRDefault="003147E6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color w:val="000000"/>
          <w:sz w:val="40"/>
          <w:szCs w:val="40"/>
        </w:rPr>
        <w:t>Ac</w:t>
      </w:r>
      <w:r>
        <w:rPr>
          <w:color w:val="000000"/>
          <w:spacing w:val="1"/>
          <w:sz w:val="40"/>
          <w:szCs w:val="40"/>
        </w:rPr>
        <w:t>c</w:t>
      </w:r>
      <w:r>
        <w:rPr>
          <w:color w:val="000000"/>
          <w:sz w:val="40"/>
          <w:szCs w:val="40"/>
        </w:rPr>
        <w:t>essi</w:t>
      </w:r>
      <w:r>
        <w:rPr>
          <w:color w:val="000000"/>
          <w:spacing w:val="1"/>
          <w:sz w:val="40"/>
          <w:szCs w:val="40"/>
        </w:rPr>
        <w:t>n</w:t>
      </w:r>
      <w:r>
        <w:rPr>
          <w:color w:val="000000"/>
          <w:sz w:val="40"/>
          <w:szCs w:val="40"/>
        </w:rPr>
        <w:t>gtheda</w:t>
      </w:r>
      <w:r>
        <w:rPr>
          <w:color w:val="000000"/>
          <w:spacing w:val="1"/>
          <w:sz w:val="40"/>
          <w:szCs w:val="40"/>
        </w:rPr>
        <w:t>t</w:t>
      </w:r>
      <w:r>
        <w:rPr>
          <w:color w:val="000000"/>
          <w:sz w:val="40"/>
          <w:szCs w:val="40"/>
        </w:rPr>
        <w:t>aatthe</w:t>
      </w:r>
      <w:r>
        <w:rPr>
          <w:color w:val="000000"/>
          <w:w w:val="112"/>
          <w:sz w:val="40"/>
          <w:szCs w:val="40"/>
        </w:rPr>
        <w:t>co</w:t>
      </w:r>
      <w:r>
        <w:rPr>
          <w:color w:val="000000"/>
          <w:spacing w:val="2"/>
          <w:w w:val="112"/>
          <w:sz w:val="40"/>
          <w:szCs w:val="40"/>
        </w:rPr>
        <w:t>n</w:t>
      </w:r>
      <w:r>
        <w:rPr>
          <w:color w:val="000000"/>
          <w:w w:val="112"/>
          <w:sz w:val="40"/>
          <w:szCs w:val="40"/>
        </w:rPr>
        <w:t>tai</w:t>
      </w:r>
      <w:r>
        <w:rPr>
          <w:color w:val="000000"/>
          <w:spacing w:val="2"/>
          <w:w w:val="112"/>
          <w:sz w:val="40"/>
          <w:szCs w:val="40"/>
        </w:rPr>
        <w:t>n</w:t>
      </w:r>
      <w:r>
        <w:rPr>
          <w:color w:val="000000"/>
          <w:w w:val="112"/>
          <w:sz w:val="40"/>
          <w:szCs w:val="40"/>
        </w:rPr>
        <w:t>edad</w:t>
      </w:r>
      <w:r>
        <w:rPr>
          <w:color w:val="000000"/>
          <w:spacing w:val="1"/>
          <w:w w:val="112"/>
          <w:sz w:val="40"/>
          <w:szCs w:val="40"/>
        </w:rPr>
        <w:t>d</w:t>
      </w:r>
      <w:r>
        <w:rPr>
          <w:color w:val="000000"/>
          <w:w w:val="112"/>
          <w:sz w:val="40"/>
          <w:szCs w:val="40"/>
        </w:rPr>
        <w:t>ress</w:t>
      </w:r>
      <w:r>
        <w:rPr>
          <w:color w:val="000000"/>
          <w:sz w:val="40"/>
          <w:szCs w:val="40"/>
        </w:rPr>
        <w:t>iscall</w:t>
      </w:r>
      <w:r>
        <w:rPr>
          <w:color w:val="000000"/>
          <w:spacing w:val="2"/>
          <w:sz w:val="40"/>
          <w:szCs w:val="40"/>
        </w:rPr>
        <w:t>e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1"/>
          <w:sz w:val="40"/>
          <w:szCs w:val="40"/>
        </w:rPr>
        <w:t>“</w:t>
      </w:r>
      <w:r>
        <w:rPr>
          <w:rFonts w:ascii="Georgia" w:eastAsia="Georgia" w:hAnsi="Georgia" w:cs="Georgia"/>
          <w:color w:val="C00000"/>
          <w:sz w:val="40"/>
          <w:szCs w:val="40"/>
        </w:rPr>
        <w:t>d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z w:val="40"/>
          <w:szCs w:val="40"/>
        </w:rPr>
        <w:t>refe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C00000"/>
          <w:sz w:val="40"/>
          <w:szCs w:val="40"/>
        </w:rPr>
        <w:t>ci</w:t>
      </w:r>
      <w:r>
        <w:rPr>
          <w:rFonts w:ascii="Georgia" w:eastAsia="Georgia" w:hAnsi="Georgia" w:cs="Georgia"/>
          <w:color w:val="C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C00000"/>
          <w:sz w:val="40"/>
          <w:szCs w:val="40"/>
        </w:rPr>
        <w:t>ga</w:t>
      </w:r>
    </w:p>
    <w:p w:rsidR="00226044" w:rsidRDefault="003147E6">
      <w:pPr>
        <w:spacing w:line="420" w:lineRule="exact"/>
        <w:ind w:left="1395"/>
        <w:rPr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poin</w:t>
      </w:r>
      <w:r>
        <w:rPr>
          <w:rFonts w:ascii="Georgia" w:eastAsia="Georgia" w:hAnsi="Georgia" w:cs="Georgia"/>
          <w:color w:val="C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pacing w:val="-2"/>
          <w:position w:val="-1"/>
          <w:sz w:val="40"/>
          <w:szCs w:val="40"/>
        </w:rPr>
        <w:t>r</w:t>
      </w:r>
      <w:r>
        <w:rPr>
          <w:color w:val="000000"/>
          <w:position w:val="-1"/>
          <w:sz w:val="40"/>
          <w:szCs w:val="40"/>
        </w:rPr>
        <w:t>”</w:t>
      </w:r>
      <w:proofErr w:type="gramEnd"/>
      <w:r>
        <w:rPr>
          <w:color w:val="000000"/>
          <w:position w:val="-1"/>
          <w:sz w:val="40"/>
          <w:szCs w:val="40"/>
        </w:rPr>
        <w:t>or</w:t>
      </w:r>
      <w:r>
        <w:rPr>
          <w:color w:val="000000"/>
          <w:spacing w:val="-1"/>
          <w:position w:val="-1"/>
          <w:sz w:val="40"/>
          <w:szCs w:val="40"/>
        </w:rPr>
        <w:t>“</w:t>
      </w:r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followi</w:t>
      </w:r>
      <w:r>
        <w:rPr>
          <w:rFonts w:ascii="Georgia" w:eastAsia="Georgia" w:hAnsi="Georgia" w:cs="Georgia"/>
          <w:color w:val="C00000"/>
          <w:spacing w:val="1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ga poin</w:t>
      </w:r>
      <w:r>
        <w:rPr>
          <w:rFonts w:ascii="Georgia" w:eastAsia="Georgia" w:hAnsi="Georgia" w:cs="Georgia"/>
          <w:color w:val="C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pacing w:val="-3"/>
          <w:position w:val="-1"/>
          <w:sz w:val="40"/>
          <w:szCs w:val="40"/>
        </w:rPr>
        <w:t>r</w:t>
      </w:r>
      <w:r>
        <w:rPr>
          <w:color w:val="000000"/>
          <w:spacing w:val="-1"/>
          <w:position w:val="-1"/>
          <w:sz w:val="40"/>
          <w:szCs w:val="40"/>
        </w:rPr>
        <w:t>”.</w:t>
      </w:r>
    </w:p>
    <w:p w:rsidR="00226044" w:rsidRDefault="00226044">
      <w:pPr>
        <w:spacing w:before="7" w:line="140" w:lineRule="exact"/>
        <w:rPr>
          <w:sz w:val="15"/>
          <w:szCs w:val="15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before="21"/>
        <w:ind w:left="5647" w:right="8412"/>
        <w:jc w:val="center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sz w:val="40"/>
          <w:szCs w:val="40"/>
        </w:rPr>
        <w:t>x</w:t>
      </w:r>
      <w:proofErr w:type="gramEnd"/>
    </w:p>
    <w:p w:rsidR="00226044" w:rsidRDefault="003147E6">
      <w:pPr>
        <w:spacing w:before="27" w:line="420" w:lineRule="exact"/>
        <w:ind w:left="5047" w:right="7812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spacing w:val="-1"/>
          <w:position w:val="2"/>
          <w:sz w:val="40"/>
          <w:szCs w:val="40"/>
        </w:rPr>
        <w:t>(</w:t>
      </w:r>
      <w:r>
        <w:rPr>
          <w:rFonts w:ascii="Courier New" w:eastAsia="Courier New" w:hAnsi="Courier New" w:cs="Courier New"/>
          <w:b/>
          <w:position w:val="2"/>
          <w:sz w:val="40"/>
          <w:szCs w:val="40"/>
        </w:rPr>
        <w:t>410</w:t>
      </w:r>
      <w:r>
        <w:rPr>
          <w:rFonts w:ascii="Courier New" w:eastAsia="Courier New" w:hAnsi="Courier New" w:cs="Courier New"/>
          <w:b/>
          <w:spacing w:val="-1"/>
          <w:position w:val="2"/>
          <w:sz w:val="40"/>
          <w:szCs w:val="40"/>
        </w:rPr>
        <w:t>4</w:t>
      </w:r>
      <w:r>
        <w:rPr>
          <w:rFonts w:ascii="Courier New" w:eastAsia="Courier New" w:hAnsi="Courier New" w:cs="Courier New"/>
          <w:b/>
          <w:position w:val="2"/>
          <w:sz w:val="40"/>
          <w:szCs w:val="40"/>
        </w:rPr>
        <w:t>)</w:t>
      </w:r>
    </w:p>
    <w:p w:rsidR="00226044" w:rsidRDefault="00226044">
      <w:pPr>
        <w:spacing w:line="200" w:lineRule="exact"/>
      </w:pPr>
    </w:p>
    <w:p w:rsidR="00226044" w:rsidRDefault="00226044">
      <w:pPr>
        <w:spacing w:before="19" w:line="280" w:lineRule="exact"/>
        <w:rPr>
          <w:sz w:val="28"/>
          <w:szCs w:val="28"/>
        </w:rPr>
        <w:sectPr w:rsidR="00226044">
          <w:headerReference w:type="default" r:id="rId24"/>
          <w:pgSz w:w="14400" w:h="10800" w:orient="landscape"/>
          <w:pgMar w:top="920" w:right="0" w:bottom="0" w:left="0" w:header="0" w:footer="45" w:gutter="0"/>
          <w:pgNumType w:start="12"/>
          <w:cols w:space="720"/>
        </w:sect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7" w:line="200" w:lineRule="exact"/>
      </w:pPr>
    </w:p>
    <w:p w:rsidR="00226044" w:rsidRDefault="003147E6">
      <w:pPr>
        <w:ind w:left="2258" w:right="-92"/>
        <w:rPr>
          <w:rFonts w:ascii="Tahoma" w:eastAsia="Tahoma" w:hAnsi="Tahoma" w:cs="Tahoma"/>
          <w:sz w:val="48"/>
          <w:szCs w:val="48"/>
        </w:rPr>
      </w:pPr>
      <w:proofErr w:type="gramStart"/>
      <w:r>
        <w:rPr>
          <w:rFonts w:ascii="Tahoma" w:eastAsia="Tahoma" w:hAnsi="Tahoma" w:cs="Tahoma"/>
          <w:color w:val="C00000"/>
          <w:sz w:val="48"/>
          <w:szCs w:val="48"/>
        </w:rPr>
        <w:t>p</w:t>
      </w:r>
      <w:r>
        <w:rPr>
          <w:rFonts w:ascii="Tahoma" w:eastAsia="Tahoma" w:hAnsi="Tahoma" w:cs="Tahoma"/>
          <w:color w:val="C00000"/>
          <w:spacing w:val="2"/>
          <w:sz w:val="48"/>
          <w:szCs w:val="48"/>
        </w:rPr>
        <w:t>o</w:t>
      </w:r>
      <w:r>
        <w:rPr>
          <w:rFonts w:ascii="Tahoma" w:eastAsia="Tahoma" w:hAnsi="Tahoma" w:cs="Tahoma"/>
          <w:color w:val="C00000"/>
          <w:sz w:val="48"/>
          <w:szCs w:val="48"/>
        </w:rPr>
        <w:t>in</w:t>
      </w:r>
      <w:r>
        <w:rPr>
          <w:rFonts w:ascii="Tahoma" w:eastAsia="Tahoma" w:hAnsi="Tahoma" w:cs="Tahoma"/>
          <w:color w:val="C00000"/>
          <w:spacing w:val="2"/>
          <w:sz w:val="48"/>
          <w:szCs w:val="48"/>
        </w:rPr>
        <w:t>t</w:t>
      </w:r>
      <w:r>
        <w:rPr>
          <w:rFonts w:ascii="Tahoma" w:eastAsia="Tahoma" w:hAnsi="Tahoma" w:cs="Tahoma"/>
          <w:color w:val="C00000"/>
          <w:sz w:val="48"/>
          <w:szCs w:val="48"/>
        </w:rPr>
        <w:t>er</w:t>
      </w:r>
      <w:proofErr w:type="gramEnd"/>
    </w:p>
    <w:p w:rsidR="00226044" w:rsidRDefault="003147E6">
      <w:pPr>
        <w:spacing w:before="22"/>
        <w:ind w:left="599" w:right="546"/>
        <w:jc w:val="center"/>
        <w:rPr>
          <w:rFonts w:ascii="Courier New" w:eastAsia="Courier New" w:hAnsi="Courier New" w:cs="Courier New"/>
          <w:sz w:val="40"/>
          <w:szCs w:val="40"/>
        </w:rPr>
      </w:pPr>
      <w:r>
        <w:br w:type="column"/>
      </w:r>
      <w:proofErr w:type="gramStart"/>
      <w:r>
        <w:rPr>
          <w:rFonts w:ascii="Courier New" w:eastAsia="Courier New" w:hAnsi="Courier New" w:cs="Courier New"/>
          <w:b/>
          <w:i/>
          <w:sz w:val="40"/>
          <w:szCs w:val="40"/>
        </w:rPr>
        <w:lastRenderedPageBreak/>
        <w:t>y</w:t>
      </w:r>
      <w:proofErr w:type="gramEnd"/>
    </w:p>
    <w:p w:rsidR="00226044" w:rsidRDefault="00432901">
      <w:pPr>
        <w:spacing w:before="27"/>
        <w:ind w:left="3" w:right="-50"/>
        <w:jc w:val="center"/>
        <w:rPr>
          <w:rFonts w:ascii="Courier New" w:eastAsia="Courier New" w:hAnsi="Courier New" w:cs="Courier New"/>
          <w:sz w:val="40"/>
          <w:szCs w:val="40"/>
        </w:rPr>
      </w:pPr>
      <w:r w:rsidRPr="00432901">
        <w:pict>
          <v:group id="_x0000_s1118" style="position:absolute;left:0;text-align:left;margin-left:190.95pt;margin-top:-8.55pt;width:84.7pt;height:42.05pt;z-index:-1662;mso-position-horizontal-relative:page" coordorigin="3819,-171" coordsize="1694,841">
            <v:shape id="_x0000_s1121" style="position:absolute;left:3819;top:-171;width:1694;height:841" coordorigin="3819,-171" coordsize="1694,841" path="m3819,642r12,28l5410,-67r18,-9l5446,10r66,-141l5416,-103r-19,9l3819,642xe" fillcolor="blue" stroked="f">
              <v:path arrowok="t"/>
            </v:shape>
            <v:shape id="_x0000_s1120" style="position:absolute;left:3819;top:-171;width:1694;height:841" coordorigin="3819,-171" coordsize="1694,841" path="m5416,-103r96,-28l5361,-171r36,77l5416,-103xe" fillcolor="blue" stroked="f">
              <v:path arrowok="t"/>
            </v:shape>
            <v:shape id="_x0000_s1119" style="position:absolute;left:3819;top:-171;width:1694;height:841" coordorigin="3819,-171" coordsize="1694,841" path="m5446,10r-18,-86l5410,-67r36,77xe" fillcolor="blue" stroked="f">
              <v:path arrowok="t"/>
            </v:shape>
            <w10:wrap anchorx="page"/>
          </v:group>
        </w:pict>
      </w:r>
      <w:r w:rsidR="003147E6">
        <w:rPr>
          <w:rFonts w:ascii="Courier New" w:eastAsia="Courier New" w:hAnsi="Courier New" w:cs="Courier New"/>
          <w:b/>
          <w:i/>
          <w:spacing w:val="-1"/>
          <w:sz w:val="40"/>
          <w:szCs w:val="40"/>
        </w:rPr>
        <w:t>(</w:t>
      </w:r>
      <w:r w:rsidR="003147E6">
        <w:rPr>
          <w:rFonts w:ascii="Courier New" w:eastAsia="Courier New" w:hAnsi="Courier New" w:cs="Courier New"/>
          <w:b/>
          <w:i/>
          <w:sz w:val="40"/>
          <w:szCs w:val="40"/>
        </w:rPr>
        <w:t>410</w:t>
      </w:r>
      <w:r w:rsidR="003147E6">
        <w:rPr>
          <w:rFonts w:ascii="Courier New" w:eastAsia="Courier New" w:hAnsi="Courier New" w:cs="Courier New"/>
          <w:b/>
          <w:i/>
          <w:spacing w:val="-1"/>
          <w:sz w:val="40"/>
          <w:szCs w:val="40"/>
        </w:rPr>
        <w:t>0</w:t>
      </w:r>
      <w:r w:rsidR="003147E6">
        <w:rPr>
          <w:rFonts w:ascii="Courier New" w:eastAsia="Courier New" w:hAnsi="Courier New" w:cs="Courier New"/>
          <w:b/>
          <w:i/>
          <w:sz w:val="40"/>
          <w:szCs w:val="40"/>
        </w:rPr>
        <w:t>)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7" w:line="220" w:lineRule="exact"/>
        <w:rPr>
          <w:sz w:val="22"/>
          <w:szCs w:val="22"/>
        </w:rPr>
      </w:pPr>
    </w:p>
    <w:p w:rsidR="00226044" w:rsidRDefault="003147E6">
      <w:pPr>
        <w:ind w:left="546" w:right="599"/>
        <w:jc w:val="center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sz w:val="40"/>
          <w:szCs w:val="40"/>
        </w:rPr>
        <w:t>n</w:t>
      </w:r>
      <w:proofErr w:type="gramEnd"/>
    </w:p>
    <w:p w:rsidR="00226044" w:rsidRDefault="003147E6">
      <w:pPr>
        <w:spacing w:before="27"/>
        <w:ind w:left="-50" w:right="3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spacing w:val="-1"/>
          <w:sz w:val="40"/>
          <w:szCs w:val="40"/>
        </w:rPr>
        <w:t>(</w:t>
      </w:r>
      <w:r>
        <w:rPr>
          <w:rFonts w:ascii="Courier New" w:eastAsia="Courier New" w:hAnsi="Courier New" w:cs="Courier New"/>
          <w:b/>
          <w:sz w:val="40"/>
          <w:szCs w:val="40"/>
        </w:rPr>
        <w:t>409</w:t>
      </w:r>
      <w:r>
        <w:rPr>
          <w:rFonts w:ascii="Courier New" w:eastAsia="Courier New" w:hAnsi="Courier New" w:cs="Courier New"/>
          <w:b/>
          <w:spacing w:val="-1"/>
          <w:sz w:val="40"/>
          <w:szCs w:val="40"/>
        </w:rPr>
        <w:t>6</w:t>
      </w:r>
      <w:r>
        <w:rPr>
          <w:rFonts w:ascii="Courier New" w:eastAsia="Courier New" w:hAnsi="Courier New" w:cs="Courier New"/>
          <w:b/>
          <w:sz w:val="40"/>
          <w:szCs w:val="40"/>
        </w:rPr>
        <w:t>)</w:t>
      </w:r>
    </w:p>
    <w:p w:rsidR="00226044" w:rsidRDefault="003147E6">
      <w:pPr>
        <w:spacing w:before="14" w:line="260" w:lineRule="exact"/>
        <w:rPr>
          <w:sz w:val="26"/>
          <w:szCs w:val="26"/>
        </w:rPr>
      </w:pPr>
      <w:r>
        <w:br w:type="column"/>
      </w:r>
    </w:p>
    <w:p w:rsidR="00226044" w:rsidRDefault="00432901">
      <w:pPr>
        <w:ind w:left="-50" w:right="5569"/>
        <w:jc w:val="center"/>
        <w:rPr>
          <w:rFonts w:ascii="Courier New" w:eastAsia="Courier New" w:hAnsi="Courier New" w:cs="Courier New"/>
          <w:sz w:val="40"/>
          <w:szCs w:val="40"/>
        </w:rPr>
      </w:pPr>
      <w:r w:rsidRPr="00432901">
        <w:pict>
          <v:group id="_x0000_s1113" style="position:absolute;left:0;text-align:left;margin-left:337.75pt;margin-top:-106.95pt;width:158.5pt;height:229pt;z-index:-1663;mso-position-horizontal-relative:page" coordorigin="6755,-2139" coordsize="3170,4580">
            <v:shape id="_x0000_s1117" style="position:absolute;left:6780;top:-2129;width:3120;height:4560" coordorigin="6780,-2129" coordsize="3120,4560" path="m6780,2431r3120,l9900,-2129r-3120,l6780,2431xe" fillcolor="#f9c090" stroked="f">
              <v:path arrowok="t"/>
            </v:shape>
            <v:shape id="_x0000_s1116" style="position:absolute;left:6780;top:-2129;width:3120;height:4560" coordorigin="6780,-2129" coordsize="3120,4560" path="m6780,2431r3120,l9900,-2129r-3120,l6780,2431xe" filled="f" strokeweight="1pt">
              <v:path arrowok="t"/>
            </v:shape>
            <v:shape id="_x0000_s1115" style="position:absolute;left:6780;top:991;width:3120;height:0" coordorigin="6780,991" coordsize="3120,0" path="m6780,991r3120,e" filled="f" strokecolor="navy" strokeweight="2.5pt">
              <v:path arrowok="t"/>
            </v:shape>
            <v:shape id="_x0000_s1114" style="position:absolute;left:6780;top:-569;width:3120;height:0" coordorigin="6780,-569" coordsize="3120,0" path="m6780,-569r3120,e" filled="f" strokeweight="1pt">
              <v:path arrowok="t"/>
            </v:shape>
            <w10:wrap anchorx="page"/>
          </v:group>
        </w:pict>
      </w:r>
      <w:r w:rsidR="003147E6">
        <w:rPr>
          <w:rFonts w:ascii="Courier New" w:eastAsia="Courier New" w:hAnsi="Courier New" w:cs="Courier New"/>
          <w:b/>
          <w:i/>
          <w:sz w:val="40"/>
          <w:szCs w:val="40"/>
        </w:rPr>
        <w:t>4096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2" w:line="220" w:lineRule="exact"/>
        <w:rPr>
          <w:sz w:val="22"/>
          <w:szCs w:val="22"/>
        </w:rPr>
      </w:pPr>
    </w:p>
    <w:p w:rsidR="00226044" w:rsidRDefault="003147E6">
      <w:pPr>
        <w:ind w:left="227" w:right="6011"/>
        <w:jc w:val="center"/>
        <w:rPr>
          <w:rFonts w:ascii="Courier New" w:eastAsia="Courier New" w:hAnsi="Courier New" w:cs="Courier New"/>
          <w:sz w:val="40"/>
          <w:szCs w:val="40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3751" w:space="1293"/>
            <w:col w:w="1494" w:space="1283"/>
            <w:col w:w="6579"/>
          </w:cols>
        </w:sectPr>
      </w:pPr>
      <w:r>
        <w:rPr>
          <w:rFonts w:ascii="Courier New" w:eastAsia="Courier New" w:hAnsi="Courier New" w:cs="Courier New"/>
          <w:b/>
          <w:sz w:val="40"/>
          <w:szCs w:val="40"/>
        </w:rPr>
        <w:t>7</w:t>
      </w:r>
    </w:p>
    <w:p w:rsidR="00226044" w:rsidRDefault="00226044">
      <w:pPr>
        <w:spacing w:before="7" w:line="100" w:lineRule="exact"/>
        <w:rPr>
          <w:sz w:val="10"/>
          <w:szCs w:val="10"/>
        </w:rPr>
      </w:pPr>
    </w:p>
    <w:p w:rsidR="00226044" w:rsidRDefault="003147E6">
      <w:pPr>
        <w:spacing w:line="800" w:lineRule="exact"/>
        <w:ind w:left="4572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A</w:t>
      </w:r>
      <w:r>
        <w:rPr>
          <w:rFonts w:ascii="Trebuchet MS" w:eastAsia="Trebuchet MS" w:hAnsi="Trebuchet MS" w:cs="Trebuchet MS"/>
          <w:color w:val="1F487C"/>
          <w:spacing w:val="-35"/>
          <w:position w:val="-2"/>
          <w:sz w:val="72"/>
          <w:szCs w:val="72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oi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r Ex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a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mple</w:t>
      </w:r>
    </w:p>
    <w:p w:rsidR="00226044" w:rsidRDefault="00226044">
      <w:pPr>
        <w:spacing w:before="3" w:line="120" w:lineRule="exact"/>
        <w:rPr>
          <w:sz w:val="13"/>
          <w:szCs w:val="13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  <w:sectPr w:rsidR="00226044">
          <w:pgSz w:w="14400" w:h="10800" w:orient="landscape"/>
          <w:pgMar w:top="920" w:right="0" w:bottom="0" w:left="0" w:header="0" w:footer="45" w:gutter="0"/>
          <w:cols w:space="720"/>
        </w:sectPr>
      </w:pPr>
    </w:p>
    <w:p w:rsidR="00226044" w:rsidRDefault="003147E6">
      <w:pPr>
        <w:spacing w:before="76" w:line="440" w:lineRule="exact"/>
        <w:ind w:left="2076" w:right="-8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position w:val="-1"/>
          <w:sz w:val="40"/>
          <w:szCs w:val="40"/>
          <w:u w:val="thick" w:color="000000"/>
        </w:rPr>
        <w:lastRenderedPageBreak/>
        <w:t>T</w:t>
      </w:r>
      <w:r>
        <w:rPr>
          <w:rFonts w:ascii="Georgia" w:eastAsia="Georgia" w:hAnsi="Georgia" w:cs="Georgia"/>
          <w:spacing w:val="-1"/>
          <w:position w:val="-1"/>
          <w:sz w:val="40"/>
          <w:szCs w:val="40"/>
          <w:u w:val="thick" w:color="000000"/>
        </w:rPr>
        <w:t>h</w:t>
      </w:r>
      <w:r>
        <w:rPr>
          <w:rFonts w:ascii="Georgia" w:eastAsia="Georgia" w:hAnsi="Georgia" w:cs="Georgia"/>
          <w:position w:val="-1"/>
          <w:sz w:val="40"/>
          <w:szCs w:val="40"/>
          <w:u w:val="thick" w:color="000000"/>
        </w:rPr>
        <w:t>ecode</w:t>
      </w:r>
    </w:p>
    <w:p w:rsidR="00226044" w:rsidRDefault="003147E6">
      <w:pPr>
        <w:spacing w:before="16"/>
        <w:rPr>
          <w:rFonts w:ascii="Georgia" w:eastAsia="Georgia" w:hAnsi="Georgia" w:cs="Georgia"/>
          <w:sz w:val="40"/>
          <w:szCs w:val="40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67" w:space="2075"/>
            <w:col w:w="8658"/>
          </w:cols>
        </w:sectPr>
      </w:pPr>
      <w:r>
        <w:br w:type="column"/>
      </w:r>
      <w:r>
        <w:rPr>
          <w:rFonts w:ascii="Georgia" w:eastAsia="Georgia" w:hAnsi="Georgia" w:cs="Georgia"/>
          <w:sz w:val="40"/>
          <w:szCs w:val="40"/>
          <w:u w:val="thick" w:color="000000"/>
        </w:rPr>
        <w:lastRenderedPageBreak/>
        <w:t>Boxdiag</w:t>
      </w:r>
      <w:r>
        <w:rPr>
          <w:rFonts w:ascii="Georgia" w:eastAsia="Georgia" w:hAnsi="Georgia" w:cs="Georgia"/>
          <w:spacing w:val="-2"/>
          <w:sz w:val="40"/>
          <w:szCs w:val="40"/>
          <w:u w:val="thick" w:color="000000"/>
        </w:rPr>
        <w:t>r</w:t>
      </w:r>
      <w:r>
        <w:rPr>
          <w:rFonts w:ascii="Georgia" w:eastAsia="Georgia" w:hAnsi="Georgia" w:cs="Georgia"/>
          <w:sz w:val="40"/>
          <w:szCs w:val="40"/>
          <w:u w:val="thick" w:color="000000"/>
        </w:rPr>
        <w:t>amM</w:t>
      </w:r>
      <w:r>
        <w:rPr>
          <w:rFonts w:ascii="Georgia" w:eastAsia="Georgia" w:hAnsi="Georgia" w:cs="Georgia"/>
          <w:spacing w:val="1"/>
          <w:sz w:val="40"/>
          <w:szCs w:val="40"/>
          <w:u w:val="thick" w:color="000000"/>
        </w:rPr>
        <w:t>e</w:t>
      </w:r>
      <w:r>
        <w:rPr>
          <w:rFonts w:ascii="Georgia" w:eastAsia="Georgia" w:hAnsi="Georgia" w:cs="Georgia"/>
          <w:sz w:val="40"/>
          <w:szCs w:val="40"/>
          <w:u w:val="thick" w:color="000000"/>
        </w:rPr>
        <w:t>mo</w:t>
      </w:r>
      <w:r>
        <w:rPr>
          <w:rFonts w:ascii="Georgia" w:eastAsia="Georgia" w:hAnsi="Georgia" w:cs="Georgia"/>
          <w:spacing w:val="-1"/>
          <w:sz w:val="40"/>
          <w:szCs w:val="40"/>
          <w:u w:val="thick" w:color="000000"/>
        </w:rPr>
        <w:t>r</w:t>
      </w:r>
      <w:r>
        <w:rPr>
          <w:rFonts w:ascii="Georgia" w:eastAsia="Georgia" w:hAnsi="Georgia" w:cs="Georgia"/>
          <w:sz w:val="40"/>
          <w:szCs w:val="40"/>
          <w:u w:val="thick" w:color="000000"/>
        </w:rPr>
        <w:t>yLayout</w:t>
      </w:r>
    </w:p>
    <w:p w:rsidR="00226044" w:rsidRDefault="00226044">
      <w:pPr>
        <w:spacing w:before="4" w:line="100" w:lineRule="exact"/>
        <w:rPr>
          <w:sz w:val="10"/>
          <w:szCs w:val="10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  <w:sectPr w:rsidR="0022604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226044" w:rsidRPr="00F91CB6" w:rsidRDefault="003147E6">
      <w:pPr>
        <w:spacing w:before="30"/>
        <w:ind w:left="324" w:right="-65"/>
        <w:rPr>
          <w:rFonts w:ascii="Courier New" w:eastAsia="Courier New" w:hAnsi="Courier New" w:cs="Courier New"/>
          <w:sz w:val="30"/>
          <w:szCs w:val="30"/>
          <w:lang w:val="fr-FR"/>
        </w:rPr>
      </w:pPr>
      <w:proofErr w:type="spellStart"/>
      <w:proofErr w:type="gramStart"/>
      <w:r w:rsidRPr="00F91CB6">
        <w:rPr>
          <w:rFonts w:ascii="Courier New" w:eastAsia="Courier New" w:hAnsi="Courier New" w:cs="Courier New"/>
          <w:b/>
          <w:sz w:val="30"/>
          <w:szCs w:val="30"/>
          <w:lang w:val="fr-FR"/>
        </w:rPr>
        <w:lastRenderedPageBreak/>
        <w:t>voiddoubleIt</w:t>
      </w:r>
      <w:proofErr w:type="spellEnd"/>
      <w:r w:rsidRPr="00F91CB6">
        <w:rPr>
          <w:rFonts w:ascii="Courier New" w:eastAsia="Courier New" w:hAnsi="Courier New" w:cs="Courier New"/>
          <w:b/>
          <w:sz w:val="30"/>
          <w:szCs w:val="30"/>
          <w:lang w:val="fr-FR"/>
        </w:rPr>
        <w:t>(</w:t>
      </w:r>
      <w:proofErr w:type="spellStart"/>
      <w:proofErr w:type="gramEnd"/>
      <w:r w:rsidRPr="00F91CB6">
        <w:rPr>
          <w:rFonts w:ascii="Courier New" w:eastAsia="Courier New" w:hAnsi="Courier New" w:cs="Courier New"/>
          <w:b/>
          <w:sz w:val="30"/>
          <w:szCs w:val="30"/>
          <w:lang w:val="fr-FR"/>
        </w:rPr>
        <w:t>int</w:t>
      </w:r>
      <w:proofErr w:type="spellEnd"/>
      <w:r w:rsidRPr="00F91CB6">
        <w:rPr>
          <w:rFonts w:ascii="Courier New" w:eastAsia="Courier New" w:hAnsi="Courier New" w:cs="Courier New"/>
          <w:b/>
          <w:sz w:val="30"/>
          <w:szCs w:val="30"/>
          <w:lang w:val="fr-FR"/>
        </w:rPr>
        <w:t xml:space="preserve"> x, </w:t>
      </w:r>
      <w:proofErr w:type="spellStart"/>
      <w:r w:rsidRPr="00F91CB6">
        <w:rPr>
          <w:rFonts w:ascii="Courier New" w:eastAsia="Courier New" w:hAnsi="Courier New" w:cs="Courier New"/>
          <w:b/>
          <w:sz w:val="30"/>
          <w:szCs w:val="30"/>
          <w:lang w:val="fr-FR"/>
        </w:rPr>
        <w:t>int</w:t>
      </w:r>
      <w:proofErr w:type="spellEnd"/>
      <w:r w:rsidRPr="00F91CB6">
        <w:rPr>
          <w:rFonts w:ascii="Courier New" w:eastAsia="Courier New" w:hAnsi="Courier New" w:cs="Courier New"/>
          <w:b/>
          <w:sz w:val="30"/>
          <w:szCs w:val="30"/>
          <w:lang w:val="fr-FR"/>
        </w:rPr>
        <w:t xml:space="preserve"> *p)</w:t>
      </w:r>
    </w:p>
    <w:p w:rsidR="00226044" w:rsidRDefault="003147E6">
      <w:pPr>
        <w:spacing w:before="80" w:line="320" w:lineRule="exact"/>
        <w:ind w:left="324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position w:val="1"/>
          <w:sz w:val="30"/>
          <w:szCs w:val="30"/>
        </w:rPr>
        <w:t>{</w:t>
      </w:r>
    </w:p>
    <w:p w:rsidR="00226044" w:rsidRDefault="003147E6">
      <w:pPr>
        <w:spacing w:before="62"/>
        <w:rPr>
          <w:rFonts w:ascii="Courier New" w:eastAsia="Courier New" w:hAnsi="Courier New" w:cs="Courier New"/>
          <w:sz w:val="32"/>
          <w:szCs w:val="32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363" w:space="708"/>
            <w:col w:w="8329"/>
          </w:cols>
        </w:sectPr>
      </w:pPr>
      <w:r>
        <w:br w:type="column"/>
      </w:r>
      <w:proofErr w:type="gramStart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lastRenderedPageBreak/>
        <w:t>main</w:t>
      </w:r>
      <w:proofErr w:type="gramEnd"/>
    </w:p>
    <w:p w:rsidR="00226044" w:rsidRDefault="003147E6">
      <w:pPr>
        <w:spacing w:before="90"/>
        <w:ind w:left="728" w:right="-65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lastRenderedPageBreak/>
        <w:t>*p= 2 * x;</w:t>
      </w:r>
    </w:p>
    <w:p w:rsidR="00226044" w:rsidRDefault="003147E6">
      <w:pPr>
        <w:spacing w:before="80"/>
        <w:ind w:left="324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>}</w:t>
      </w:r>
    </w:p>
    <w:p w:rsidR="00226044" w:rsidRDefault="003147E6">
      <w:pPr>
        <w:spacing w:before="7" w:line="140" w:lineRule="exact"/>
        <w:rPr>
          <w:sz w:val="15"/>
          <w:szCs w:val="15"/>
        </w:rPr>
      </w:pPr>
      <w:r>
        <w:br w:type="column"/>
      </w:r>
    </w:p>
    <w:p w:rsidR="00226044" w:rsidRDefault="00226044">
      <w:pPr>
        <w:spacing w:line="200" w:lineRule="exact"/>
      </w:pPr>
    </w:p>
    <w:p w:rsidR="00226044" w:rsidRDefault="003147E6">
      <w:pPr>
        <w:ind w:right="-81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a</w:t>
      </w:r>
      <w:proofErr w:type="gramEnd"/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position w:val="1"/>
          <w:sz w:val="40"/>
          <w:szCs w:val="40"/>
        </w:rPr>
        <w:t>16</w:t>
      </w:r>
    </w:p>
    <w:p w:rsidR="00226044" w:rsidRDefault="003147E6">
      <w:pPr>
        <w:spacing w:line="200" w:lineRule="exact"/>
      </w:pPr>
      <w:r>
        <w:br w:type="column"/>
      </w:r>
    </w:p>
    <w:p w:rsidR="00226044" w:rsidRDefault="00226044">
      <w:pPr>
        <w:spacing w:before="12" w:line="280" w:lineRule="exact"/>
        <w:rPr>
          <w:sz w:val="28"/>
          <w:szCs w:val="28"/>
        </w:rPr>
      </w:pPr>
    </w:p>
    <w:p w:rsidR="00226044" w:rsidRDefault="003147E6">
      <w:pPr>
        <w:spacing w:line="460" w:lineRule="exact"/>
        <w:rPr>
          <w:rFonts w:ascii="Courier New" w:eastAsia="Courier New" w:hAnsi="Courier New" w:cs="Courier New"/>
          <w:sz w:val="40"/>
          <w:szCs w:val="40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2706" w:space="3777"/>
            <w:col w:w="1214" w:space="1765"/>
            <w:col w:w="4938"/>
          </w:cols>
        </w:sectPr>
      </w:pPr>
      <w:r>
        <w:rPr>
          <w:rFonts w:ascii="Courier New" w:eastAsia="Courier New" w:hAnsi="Courier New" w:cs="Courier New"/>
          <w:b/>
          <w:i/>
          <w:color w:val="0000FF"/>
          <w:position w:val="4"/>
          <w:sz w:val="40"/>
          <w:szCs w:val="40"/>
        </w:rPr>
        <w:t xml:space="preserve">p    </w:t>
      </w:r>
      <w:r>
        <w:rPr>
          <w:rFonts w:ascii="Courier New" w:eastAsia="Courier New" w:hAnsi="Courier New" w:cs="Courier New"/>
          <w:b/>
          <w:i/>
          <w:color w:val="000000"/>
          <w:spacing w:val="-1"/>
          <w:position w:val="-17"/>
          <w:sz w:val="40"/>
          <w:szCs w:val="40"/>
        </w:rPr>
        <w:t>8192</w:t>
      </w:r>
    </w:p>
    <w:p w:rsidR="00226044" w:rsidRDefault="003147E6">
      <w:pPr>
        <w:spacing w:line="300" w:lineRule="exact"/>
        <w:ind w:left="324"/>
        <w:rPr>
          <w:rFonts w:ascii="Courier New" w:eastAsia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position w:val="3"/>
          <w:sz w:val="30"/>
          <w:szCs w:val="30"/>
        </w:rPr>
        <w:lastRenderedPageBreak/>
        <w:t>intmain</w:t>
      </w:r>
      <w:proofErr w:type="spellEnd"/>
      <w:r>
        <w:rPr>
          <w:rFonts w:ascii="Courier New" w:eastAsia="Courier New" w:hAnsi="Courier New" w:cs="Courier New"/>
          <w:b/>
          <w:position w:val="3"/>
          <w:sz w:val="30"/>
          <w:szCs w:val="30"/>
        </w:rPr>
        <w:t>()</w:t>
      </w:r>
      <w:proofErr w:type="gramEnd"/>
    </w:p>
    <w:p w:rsidR="00226044" w:rsidRDefault="003147E6">
      <w:pPr>
        <w:spacing w:before="80"/>
        <w:ind w:left="324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>{</w:t>
      </w:r>
    </w:p>
    <w:p w:rsidR="00226044" w:rsidRDefault="003147E6">
      <w:pPr>
        <w:spacing w:before="80"/>
        <w:ind w:left="728"/>
        <w:rPr>
          <w:rFonts w:ascii="Courier New" w:eastAsia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0"/>
          <w:szCs w:val="30"/>
        </w:rPr>
        <w:t>inta</w:t>
      </w:r>
      <w:proofErr w:type="spellEnd"/>
      <w:proofErr w:type="gramEnd"/>
      <w:r>
        <w:rPr>
          <w:rFonts w:ascii="Courier New" w:eastAsia="Courier New" w:hAnsi="Courier New" w:cs="Courier New"/>
          <w:b/>
          <w:sz w:val="30"/>
          <w:szCs w:val="30"/>
        </w:rPr>
        <w:t xml:space="preserve"> = 16;</w:t>
      </w:r>
    </w:p>
    <w:p w:rsidR="00226044" w:rsidRDefault="003147E6">
      <w:pPr>
        <w:spacing w:before="80"/>
        <w:ind w:left="728"/>
        <w:rPr>
          <w:rFonts w:ascii="Courier New" w:eastAsia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0"/>
          <w:szCs w:val="30"/>
        </w:rPr>
        <w:t>doubleIt</w:t>
      </w:r>
      <w:proofErr w:type="spellEnd"/>
      <w:r>
        <w:rPr>
          <w:rFonts w:ascii="Courier New" w:eastAsia="Courier New" w:hAnsi="Courier New" w:cs="Courier New"/>
          <w:b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b/>
          <w:sz w:val="30"/>
          <w:szCs w:val="30"/>
        </w:rPr>
        <w:t>9,&amp;a);</w:t>
      </w:r>
    </w:p>
    <w:p w:rsidR="00226044" w:rsidRDefault="003147E6">
      <w:pPr>
        <w:spacing w:before="82"/>
        <w:ind w:left="728" w:right="-71"/>
        <w:rPr>
          <w:rFonts w:ascii="Courier New" w:eastAsia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0"/>
          <w:szCs w:val="3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sz w:val="30"/>
          <w:szCs w:val="30"/>
        </w:rPr>
        <w:t>&lt;&lt;</w:t>
      </w:r>
      <w:r>
        <w:rPr>
          <w:rFonts w:ascii="Courier New" w:eastAsia="Courier New" w:hAnsi="Courier New" w:cs="Courier New"/>
          <w:b/>
          <w:sz w:val="32"/>
          <w:szCs w:val="32"/>
        </w:rPr>
        <w:t>"</w:t>
      </w:r>
      <w:r>
        <w:rPr>
          <w:rFonts w:ascii="Courier New" w:eastAsia="Courier New" w:hAnsi="Courier New" w:cs="Courier New"/>
          <w:b/>
          <w:sz w:val="30"/>
          <w:szCs w:val="30"/>
        </w:rPr>
        <w:t xml:space="preserve">a= </w:t>
      </w:r>
      <w:r>
        <w:rPr>
          <w:rFonts w:ascii="Courier New" w:eastAsia="Courier New" w:hAnsi="Courier New" w:cs="Courier New"/>
          <w:b/>
          <w:sz w:val="28"/>
          <w:szCs w:val="28"/>
        </w:rPr>
        <w:t>"</w:t>
      </w:r>
      <w:r>
        <w:rPr>
          <w:rFonts w:ascii="Courier New" w:eastAsia="Courier New" w:hAnsi="Courier New" w:cs="Courier New"/>
          <w:b/>
          <w:sz w:val="30"/>
          <w:szCs w:val="30"/>
        </w:rPr>
        <w:t>&lt;&lt; a;</w:t>
      </w:r>
    </w:p>
    <w:p w:rsidR="00226044" w:rsidRDefault="003147E6">
      <w:pPr>
        <w:spacing w:before="79"/>
        <w:ind w:left="728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>return0;</w:t>
      </w:r>
    </w:p>
    <w:p w:rsidR="00226044" w:rsidRDefault="003147E6">
      <w:pPr>
        <w:spacing w:before="80"/>
        <w:ind w:left="324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>}</w:t>
      </w:r>
    </w:p>
    <w:p w:rsidR="00226044" w:rsidRDefault="003147E6">
      <w:pPr>
        <w:spacing w:before="10" w:line="180" w:lineRule="exact"/>
        <w:rPr>
          <w:sz w:val="18"/>
          <w:szCs w:val="18"/>
        </w:rPr>
      </w:pPr>
      <w:r>
        <w:br w:type="column"/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432901">
      <w:pPr>
        <w:rPr>
          <w:rFonts w:ascii="Courier New" w:eastAsia="Courier New" w:hAnsi="Courier New" w:cs="Courier New"/>
          <w:sz w:val="32"/>
          <w:szCs w:val="32"/>
        </w:rPr>
      </w:pPr>
      <w:r w:rsidRPr="00432901">
        <w:pict>
          <v:group id="_x0000_s1103" style="position:absolute;margin-left:348.35pt;margin-top:-143pt;width:54.4pt;height:283pt;z-index:-1661;mso-position-horizontal-relative:page" coordorigin="6967,-2860" coordsize="1088,5660">
            <v:shape id="_x0000_s1112" style="position:absolute;left:6977;top:870;width:840;height:840" coordorigin="6977,870" coordsize="840,840" path="m6977,1710r840,l7817,870r-840,l6977,1710xe" fillcolor="#f9c090" stroked="f">
              <v:path arrowok="t"/>
            </v:shape>
            <v:shape id="_x0000_s1111" style="position:absolute;left:6977;top:870;width:840;height:840" coordorigin="6977,870" coordsize="840,840" path="m6977,1710r840,l7817,870r-840,l6977,1710xe" filled="f" strokeweight="1pt">
              <v:path arrowok="t"/>
            </v:shape>
            <v:shape id="_x0000_s1110" style="position:absolute;left:6977;top:-2850;width:960;height:960" coordorigin="6977,-2850" coordsize="960,960" path="m6977,-1890r960,l7937,-2850r-960,l6977,-1890xe" fillcolor="#f9c090" stroked="f">
              <v:path arrowok="t"/>
            </v:shape>
            <v:shape id="_x0000_s1109" style="position:absolute;left:6977;top:-2850;width:960;height:960" coordorigin="6977,-2850" coordsize="960,960" path="m6977,-1890r960,l7937,-2850r-960,l6977,-1890xe" filled="f" strokeweight="1pt">
              <v:path arrowok="t"/>
            </v:shape>
            <v:shape id="_x0000_s1108" style="position:absolute;left:6977;top:1950;width:840;height:840" coordorigin="6977,1950" coordsize="840,840" path="m6977,2790r840,l7817,1950r-840,l6977,2790xe" fillcolor="#f9c090" stroked="f">
              <v:path arrowok="t"/>
            </v:shape>
            <v:shape id="_x0000_s1107" style="position:absolute;left:6977;top:1950;width:840;height:840" coordorigin="6977,1950" coordsize="840,840" path="m6977,2790r840,l7817,1950r-840,l6977,2790xe" filled="f" strokeweight="1pt">
              <v:path arrowok="t"/>
            </v:shape>
            <v:shape id="_x0000_s1106" style="position:absolute;left:7816;top:-2370;width:229;height:171" coordorigin="7816,-2370" coordsize="229,171" path="m8015,-2308r17,12l8029,-2328r-92,-42l7987,-2222r45,-74l8015,-2308xe" fillcolor="blue" stroked="f">
              <v:path arrowok="t"/>
            </v:shape>
            <v:shape id="_x0000_s1105" style="position:absolute;left:7816;top:-2370;width:229;height:171" coordorigin="7816,-2370" coordsize="229,171" path="m7816,2357r2,25l7832,2381r16,-2l7911,2350r61,-54l8015,2240r43,-68l8099,2093r27,-59l8152,1970r25,-68l8202,1830r24,-76l8249,1674r33,-127l8302,1459r20,-92l8341,1273r17,-97l8374,1076r15,-101l8402,871r13,-105l8425,660r10,-108l8442,442r6,-110l8453,222r2,-111l8456,r,-111l8454,-222r-4,-111l8445,-443r-6,-109l8432,-660r-9,-107l8413,-872r-11,-103l8390,-1077r-13,-99l8363,-1273r-15,-94l8332,-1458r-17,-89l8298,-1632r-18,-82l8261,-1792r-20,-74l8221,-1936r-21,-66l8179,-2064r-22,-56l8123,-2196r-34,-63l8053,-2311r-8,-6l8036,-2293r-3,-3l8045,-2317r46,-76l7937,-2370r92,42l8032,-2296r2,2l8078,-2228r34,66l8144,-2084r22,59l8187,-1963r20,68l8227,-1823r19,75l8264,-1668r27,126l8307,-1454r16,91l8338,-1269r14,96l8365,-1074r12,102l8388,-869r10,104l8407,-658r7,107l8420,-442r5,110l8429,-222r2,111l8431,-1r-1,111l8428,221r-5,110l8417,441r-7,108l8401,657r-11,106l8378,868r-14,103l8349,1072r-16,99l8316,1268r-18,94l8278,1453r-20,88l8236,1626r-22,81l8190,1785r-24,73l8141,1928r-25,65l8090,2053r-27,56l8023,2183r-42,62l7940,2294r-56,43l7831,2356r-15,1xe" fillcolor="blue" stroked="f">
              <v:path arrowok="t"/>
            </v:shape>
            <v:shape id="_x0000_s1104" style="position:absolute;left:7816;top:-2370;width:229;height:171" coordorigin="7816,-2370" coordsize="229,171" path="m8045,-2317r-12,21l8036,-2293r9,-24xe" fillcolor="blue" stroked="f">
              <v:path arrowok="t"/>
            </v:shape>
            <w10:wrap anchorx="page"/>
          </v:group>
        </w:pict>
      </w:r>
      <w:proofErr w:type="spellStart"/>
      <w:proofErr w:type="gramStart"/>
      <w:r w:rsidR="003147E6">
        <w:rPr>
          <w:rFonts w:ascii="Courier New" w:eastAsia="Courier New" w:hAnsi="Courier New" w:cs="Courier New"/>
          <w:b/>
          <w:color w:val="C00000"/>
          <w:sz w:val="32"/>
          <w:szCs w:val="32"/>
        </w:rPr>
        <w:t>doubleIt</w:t>
      </w:r>
      <w:proofErr w:type="spellEnd"/>
      <w:proofErr w:type="gramEnd"/>
    </w:p>
    <w:p w:rsidR="00226044" w:rsidRDefault="00226044">
      <w:pPr>
        <w:spacing w:line="100" w:lineRule="exact"/>
        <w:rPr>
          <w:sz w:val="11"/>
          <w:szCs w:val="11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440" w:lineRule="exact"/>
        <w:ind w:left="952" w:right="-82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0000FF"/>
          <w:position w:val="2"/>
          <w:sz w:val="40"/>
          <w:szCs w:val="40"/>
        </w:rPr>
        <w:t>x</w:t>
      </w:r>
      <w:proofErr w:type="gramEnd"/>
      <w:r>
        <w:rPr>
          <w:rFonts w:ascii="Courier New" w:eastAsia="Courier New" w:hAnsi="Courier New" w:cs="Courier New"/>
          <w:b/>
          <w:color w:val="0000FF"/>
          <w:position w:val="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position w:val="3"/>
          <w:sz w:val="40"/>
          <w:szCs w:val="40"/>
        </w:rPr>
        <w:t>9</w:t>
      </w:r>
    </w:p>
    <w:p w:rsidR="00226044" w:rsidRDefault="003147E6">
      <w:pPr>
        <w:spacing w:before="9"/>
        <w:rPr>
          <w:rFonts w:ascii="Courier New" w:eastAsia="Courier New" w:hAnsi="Courier New" w:cs="Courier New"/>
          <w:sz w:val="36"/>
          <w:szCs w:val="36"/>
        </w:rPr>
      </w:pPr>
      <w:r>
        <w:br w:type="column"/>
      </w:r>
      <w:r>
        <w:rPr>
          <w:rFonts w:ascii="Courier New" w:eastAsia="Courier New" w:hAnsi="Courier New" w:cs="Courier New"/>
          <w:b/>
          <w:i/>
          <w:sz w:val="36"/>
          <w:szCs w:val="36"/>
        </w:rPr>
        <w:lastRenderedPageBreak/>
        <w:t>(8200)</w:t>
      </w:r>
    </w:p>
    <w:p w:rsidR="00226044" w:rsidRDefault="00226044">
      <w:pPr>
        <w:spacing w:line="200" w:lineRule="exact"/>
      </w:pPr>
    </w:p>
    <w:p w:rsidR="00226044" w:rsidRDefault="00226044">
      <w:pPr>
        <w:spacing w:before="15" w:line="220" w:lineRule="exact"/>
        <w:rPr>
          <w:sz w:val="22"/>
          <w:szCs w:val="22"/>
        </w:rPr>
      </w:pPr>
    </w:p>
    <w:p w:rsidR="00226044" w:rsidRDefault="00432901">
      <w:pPr>
        <w:spacing w:line="560" w:lineRule="exact"/>
        <w:ind w:left="528"/>
        <w:rPr>
          <w:rFonts w:ascii="Courier New" w:eastAsia="Courier New" w:hAnsi="Courier New" w:cs="Courier New"/>
          <w:sz w:val="40"/>
          <w:szCs w:val="40"/>
        </w:rPr>
      </w:pPr>
      <w:r w:rsidRPr="00432901">
        <w:pict>
          <v:group id="_x0000_s1098" style="position:absolute;left:0;text-align:left;margin-left:512.1pt;margin-top:-83.15pt;width:123pt;height:193pt;z-index:-1660;mso-position-horizontal-relative:page" coordorigin="10242,-1663" coordsize="2460,3860">
            <v:shape id="_x0000_s1102" style="position:absolute;left:10272;top:-1653;width:2400;height:3840" coordorigin="10272,-1653" coordsize="2400,3840" path="m10272,2187r2400,l12672,-1653r-2400,l10272,2187xe" fillcolor="#f9c090" stroked="f">
              <v:path arrowok="t"/>
            </v:shape>
            <v:shape id="_x0000_s1101" style="position:absolute;left:10272;top:-1653;width:2400;height:3840" coordorigin="10272,-1653" coordsize="2400,3840" path="m10272,2187r2400,l12672,-1653r-2400,l10272,2187xe" filled="f" strokeweight="1pt">
              <v:path arrowok="t"/>
            </v:shape>
            <v:shape id="_x0000_s1100" style="position:absolute;left:10272;top:987;width:2400;height:0" coordorigin="10272,987" coordsize="2400,0" path="m10272,987r2400,e" filled="f" strokecolor="navy" strokeweight="3pt">
              <v:path arrowok="t"/>
            </v:shape>
            <v:shape id="_x0000_s1099" style="position:absolute;left:10272;top:-333;width:2400;height:0" coordorigin="10272,-333" coordsize="2400,0" path="m10272,-333r2400,e" filled="f" strokeweight="1pt">
              <v:path arrowok="t"/>
            </v:shape>
            <w10:wrap anchorx="page"/>
          </v:group>
        </w:pict>
      </w:r>
      <w:proofErr w:type="gramStart"/>
      <w:r w:rsidR="003147E6">
        <w:rPr>
          <w:rFonts w:ascii="Courier New" w:eastAsia="Courier New" w:hAnsi="Courier New" w:cs="Courier New"/>
          <w:b/>
          <w:color w:val="0000FF"/>
          <w:position w:val="12"/>
          <w:sz w:val="40"/>
          <w:szCs w:val="40"/>
        </w:rPr>
        <w:t>x</w:t>
      </w:r>
      <w:r w:rsidR="003147E6">
        <w:rPr>
          <w:rFonts w:ascii="Courier New" w:eastAsia="Courier New" w:hAnsi="Courier New" w:cs="Courier New"/>
          <w:b/>
          <w:color w:val="000000"/>
          <w:position w:val="-5"/>
          <w:sz w:val="40"/>
          <w:szCs w:val="40"/>
        </w:rPr>
        <w:t>9</w:t>
      </w:r>
      <w:proofErr w:type="gramEnd"/>
    </w:p>
    <w:p w:rsidR="00226044" w:rsidRDefault="003147E6">
      <w:pPr>
        <w:spacing w:line="320" w:lineRule="exac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position w:val="4"/>
          <w:sz w:val="36"/>
          <w:szCs w:val="36"/>
        </w:rPr>
        <w:t>(8196)</w:t>
      </w:r>
    </w:p>
    <w:p w:rsidR="00226044" w:rsidRDefault="00226044">
      <w:pPr>
        <w:spacing w:before="5" w:line="100" w:lineRule="exact"/>
        <w:rPr>
          <w:sz w:val="11"/>
          <w:szCs w:val="11"/>
        </w:rPr>
      </w:pPr>
    </w:p>
    <w:p w:rsidR="00226044" w:rsidRDefault="00226044">
      <w:pPr>
        <w:spacing w:line="200" w:lineRule="exact"/>
      </w:pPr>
    </w:p>
    <w:p w:rsidR="00226044" w:rsidRDefault="003147E6">
      <w:pPr>
        <w:spacing w:line="580" w:lineRule="exact"/>
        <w:ind w:left="544" w:right="-112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color w:val="0000FF"/>
          <w:position w:val="14"/>
          <w:sz w:val="40"/>
          <w:szCs w:val="40"/>
        </w:rPr>
        <w:t>a</w:t>
      </w:r>
      <w:r>
        <w:rPr>
          <w:rFonts w:ascii="Courier New" w:eastAsia="Courier New" w:hAnsi="Courier New" w:cs="Courier New"/>
          <w:b/>
          <w:color w:val="000000"/>
          <w:spacing w:val="-1"/>
          <w:position w:val="-7"/>
          <w:sz w:val="40"/>
          <w:szCs w:val="40"/>
        </w:rPr>
        <w:t>16</w:t>
      </w:r>
    </w:p>
    <w:p w:rsidR="00226044" w:rsidRDefault="003147E6">
      <w:pPr>
        <w:spacing w:line="280" w:lineRule="exact"/>
        <w:ind w:left="1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position w:val="5"/>
          <w:sz w:val="36"/>
          <w:szCs w:val="36"/>
        </w:rPr>
        <w:t>(8192)</w:t>
      </w:r>
    </w:p>
    <w:p w:rsidR="00226044" w:rsidRDefault="003147E6">
      <w:pPr>
        <w:spacing w:before="9" w:line="160" w:lineRule="exact"/>
        <w:rPr>
          <w:sz w:val="16"/>
          <w:szCs w:val="16"/>
        </w:rPr>
      </w:pPr>
      <w:r>
        <w:br w:type="column"/>
      </w:r>
    </w:p>
    <w:p w:rsidR="00226044" w:rsidRDefault="00226044">
      <w:pPr>
        <w:spacing w:line="200" w:lineRule="exact"/>
      </w:pPr>
    </w:p>
    <w:p w:rsidR="00226044" w:rsidRDefault="003147E6">
      <w:pPr>
        <w:ind w:left="-44" w:right="43"/>
        <w:jc w:val="center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w w:val="99"/>
          <w:sz w:val="32"/>
          <w:szCs w:val="32"/>
        </w:rPr>
        <w:t>doubleIt</w:t>
      </w:r>
      <w:proofErr w:type="spellEnd"/>
      <w:proofErr w:type="gramEnd"/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8" w:line="220" w:lineRule="exact"/>
        <w:rPr>
          <w:sz w:val="22"/>
          <w:szCs w:val="22"/>
        </w:rPr>
      </w:pPr>
    </w:p>
    <w:p w:rsidR="00226044" w:rsidRDefault="003147E6">
      <w:pPr>
        <w:ind w:left="362" w:right="405"/>
        <w:jc w:val="center"/>
        <w:rPr>
          <w:rFonts w:ascii="Courier New" w:eastAsia="Courier New" w:hAnsi="Courier New" w:cs="Courier New"/>
          <w:sz w:val="32"/>
          <w:szCs w:val="32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4326" w:space="1244"/>
            <w:col w:w="1947" w:space="1416"/>
            <w:col w:w="2760" w:space="1083"/>
            <w:col w:w="1624"/>
          </w:cols>
        </w:sectPr>
      </w:pPr>
      <w:proofErr w:type="gramStart"/>
      <w:r>
        <w:rPr>
          <w:rFonts w:ascii="Courier New" w:eastAsia="Courier New" w:hAnsi="Courier New" w:cs="Courier New"/>
          <w:b/>
          <w:color w:val="C00000"/>
          <w:w w:val="99"/>
          <w:sz w:val="32"/>
          <w:szCs w:val="32"/>
        </w:rPr>
        <w:t>main</w:t>
      </w:r>
      <w:proofErr w:type="gramEnd"/>
    </w:p>
    <w:p w:rsidR="00226044" w:rsidRDefault="00226044">
      <w:pPr>
        <w:spacing w:before="12" w:line="260" w:lineRule="exact"/>
        <w:rPr>
          <w:sz w:val="26"/>
          <w:szCs w:val="26"/>
        </w:rPr>
      </w:pPr>
    </w:p>
    <w:p w:rsidR="00226044" w:rsidRDefault="003147E6">
      <w:pPr>
        <w:spacing w:before="28"/>
        <w:ind w:left="103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Output:</w:t>
      </w:r>
    </w:p>
    <w:p w:rsidR="00226044" w:rsidRDefault="00432901">
      <w:pPr>
        <w:spacing w:line="720" w:lineRule="exact"/>
        <w:ind w:left="1589"/>
        <w:rPr>
          <w:rFonts w:ascii="Courier New" w:eastAsia="Courier New" w:hAnsi="Courier New" w:cs="Courier New"/>
          <w:sz w:val="40"/>
          <w:szCs w:val="40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 w:rsidRPr="00432901">
        <w:pict>
          <v:group id="_x0000_s1095" style="position:absolute;left:0;text-align:left;margin-left:42.85pt;margin-top:-23.85pt;width:143.65pt;height:64.45pt;z-index:-1659;mso-position-horizontal-relative:page" coordorigin="857,-477" coordsize="2873,1289">
            <v:shape id="_x0000_s1097" type="#_x0000_t75" style="position:absolute;left:871;top:56;width:2858;height:756">
              <v:imagedata r:id="rId25" o:title=""/>
            </v:shape>
            <v:shape id="_x0000_s1096" type="#_x0000_t75" style="position:absolute;left:857;top:-477;width:1699;height:569">
              <v:imagedata r:id="rId26" o:title=""/>
            </v:shape>
            <w10:wrap anchorx="page"/>
          </v:group>
        </w:pict>
      </w:r>
      <w:r w:rsidR="003147E6">
        <w:rPr>
          <w:rFonts w:ascii="Tahoma" w:eastAsia="Tahoma" w:hAnsi="Tahoma" w:cs="Tahoma"/>
          <w:color w:val="0000FF"/>
          <w:position w:val="-5"/>
          <w:sz w:val="48"/>
          <w:szCs w:val="48"/>
        </w:rPr>
        <w:t xml:space="preserve">a = 18                      </w:t>
      </w:r>
      <w:r w:rsidR="003147E6">
        <w:rPr>
          <w:rFonts w:ascii="Courier New" w:eastAsia="Courier New" w:hAnsi="Courier New" w:cs="Courier New"/>
          <w:b/>
          <w:i/>
          <w:color w:val="0000FF"/>
          <w:position w:val="27"/>
          <w:sz w:val="40"/>
          <w:szCs w:val="40"/>
        </w:rPr>
        <w:t>p</w:t>
      </w:r>
    </w:p>
    <w:p w:rsidR="00226044" w:rsidRDefault="00226044">
      <w:pPr>
        <w:spacing w:line="100" w:lineRule="exact"/>
        <w:rPr>
          <w:sz w:val="11"/>
          <w:szCs w:val="11"/>
        </w:rPr>
      </w:pPr>
    </w:p>
    <w:p w:rsidR="00226044" w:rsidRDefault="00226044">
      <w:pPr>
        <w:spacing w:line="200" w:lineRule="exact"/>
      </w:pPr>
    </w:p>
    <w:p w:rsidR="00226044" w:rsidRDefault="003147E6">
      <w:pPr>
        <w:spacing w:line="960" w:lineRule="exact"/>
        <w:ind w:left="1797"/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color w:val="1F487C"/>
          <w:sz w:val="88"/>
          <w:szCs w:val="88"/>
        </w:rPr>
        <w:t>Object</w:t>
      </w:r>
      <w:r>
        <w:rPr>
          <w:rFonts w:ascii="Trebuchet MS" w:eastAsia="Trebuchet MS" w:hAnsi="Trebuchet MS" w:cs="Trebuchet MS"/>
          <w:color w:val="1F487C"/>
          <w:spacing w:val="-41"/>
          <w:sz w:val="88"/>
          <w:szCs w:val="88"/>
        </w:rPr>
        <w:t>P</w:t>
      </w:r>
      <w:r>
        <w:rPr>
          <w:rFonts w:ascii="Trebuchet MS" w:eastAsia="Trebuchet MS" w:hAnsi="Trebuchet MS" w:cs="Trebuchet MS"/>
          <w:color w:val="1F487C"/>
          <w:sz w:val="88"/>
          <w:szCs w:val="88"/>
        </w:rPr>
        <w:t>oin</w:t>
      </w:r>
      <w:r>
        <w:rPr>
          <w:rFonts w:ascii="Trebuchet MS" w:eastAsia="Trebuchet MS" w:hAnsi="Trebuchet MS" w:cs="Trebuchet MS"/>
          <w:color w:val="1F487C"/>
          <w:spacing w:val="2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1F487C"/>
          <w:sz w:val="88"/>
          <w:szCs w:val="88"/>
        </w:rPr>
        <w:t>erDeclara</w:t>
      </w:r>
      <w:r>
        <w:rPr>
          <w:rFonts w:ascii="Trebuchet MS" w:eastAsia="Trebuchet MS" w:hAnsi="Trebuchet MS" w:cs="Trebuchet MS"/>
          <w:color w:val="1F487C"/>
          <w:spacing w:val="1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1F487C"/>
          <w:sz w:val="88"/>
          <w:szCs w:val="88"/>
        </w:rPr>
        <w:t>ion</w:t>
      </w:r>
    </w:p>
    <w:p w:rsidR="00226044" w:rsidRDefault="00226044">
      <w:pPr>
        <w:spacing w:before="4" w:line="240" w:lineRule="exact"/>
        <w:rPr>
          <w:sz w:val="24"/>
          <w:szCs w:val="24"/>
        </w:rPr>
      </w:pPr>
    </w:p>
    <w:p w:rsidR="00226044" w:rsidRDefault="003147E6">
      <w:pPr>
        <w:ind w:left="792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504D"/>
          <w:sz w:val="64"/>
          <w:szCs w:val="64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Dec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226044" w:rsidRDefault="003147E6">
      <w:pPr>
        <w:spacing w:before="90" w:line="420" w:lineRule="exact"/>
        <w:ind w:left="3024"/>
        <w:rPr>
          <w:rFonts w:ascii="Courier New" w:eastAsia="Courier New" w:hAnsi="Courier New" w:cs="Courier New"/>
          <w:sz w:val="40"/>
          <w:szCs w:val="40"/>
        </w:rPr>
      </w:pPr>
      <w:proofErr w:type="spellStart"/>
      <w:r>
        <w:rPr>
          <w:rFonts w:ascii="Courier New" w:eastAsia="Courier New" w:hAnsi="Courier New" w:cs="Courier New"/>
          <w:b/>
          <w:color w:val="0000FF"/>
          <w:position w:val="2"/>
          <w:sz w:val="40"/>
          <w:szCs w:val="40"/>
        </w:rPr>
        <w:t>ClassName</w:t>
      </w:r>
      <w:proofErr w:type="spellEnd"/>
      <w:r>
        <w:rPr>
          <w:rFonts w:ascii="Courier New" w:eastAsia="Courier New" w:hAnsi="Courier New" w:cs="Courier New"/>
          <w:b/>
          <w:color w:val="0000FF"/>
          <w:spacing w:val="-1"/>
          <w:position w:val="2"/>
          <w:sz w:val="40"/>
          <w:szCs w:val="40"/>
        </w:rPr>
        <w:t>*</w:t>
      </w:r>
      <w:proofErr w:type="spellStart"/>
      <w:r>
        <w:rPr>
          <w:rFonts w:ascii="Courier New" w:eastAsia="Courier New" w:hAnsi="Courier New" w:cs="Courier New"/>
          <w:b/>
          <w:color w:val="0000FF"/>
          <w:position w:val="2"/>
          <w:sz w:val="40"/>
          <w:szCs w:val="40"/>
        </w:rPr>
        <w:t>PointerNam</w:t>
      </w:r>
      <w:r>
        <w:rPr>
          <w:rFonts w:ascii="Courier New" w:eastAsia="Courier New" w:hAnsi="Courier New" w:cs="Courier New"/>
          <w:b/>
          <w:color w:val="0000FF"/>
          <w:spacing w:val="-1"/>
          <w:position w:val="2"/>
          <w:sz w:val="40"/>
          <w:szCs w:val="40"/>
        </w:rPr>
        <w:t>e</w:t>
      </w:r>
      <w:proofErr w:type="spellEnd"/>
      <w:r>
        <w:rPr>
          <w:rFonts w:ascii="Courier New" w:eastAsia="Courier New" w:hAnsi="Courier New" w:cs="Courier New"/>
          <w:b/>
          <w:color w:val="0000FF"/>
          <w:position w:val="2"/>
          <w:sz w:val="40"/>
          <w:szCs w:val="40"/>
        </w:rPr>
        <w:t>;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" w:line="200" w:lineRule="exact"/>
      </w:pPr>
    </w:p>
    <w:p w:rsidR="00226044" w:rsidRDefault="003147E6">
      <w:pPr>
        <w:spacing w:before="16"/>
        <w:ind w:left="1478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Ex</w:t>
      </w:r>
      <w:r>
        <w:rPr>
          <w:rFonts w:ascii="Georgia" w:eastAsia="Georgia" w:hAnsi="Georgia" w:cs="Georgia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sz w:val="40"/>
          <w:szCs w:val="40"/>
        </w:rPr>
        <w:t>mple:</w:t>
      </w:r>
    </w:p>
    <w:p w:rsidR="00226044" w:rsidRDefault="00226044">
      <w:pPr>
        <w:spacing w:before="6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821"/>
        <w:rPr>
          <w:rFonts w:ascii="Courier New" w:eastAsia="Courier New" w:hAnsi="Courier New" w:cs="Courier New"/>
          <w:sz w:val="40"/>
          <w:szCs w:val="40"/>
        </w:rPr>
      </w:pPr>
      <w:proofErr w:type="spellStart"/>
      <w:r>
        <w:rPr>
          <w:rFonts w:ascii="Courier New" w:eastAsia="Courier New" w:hAnsi="Courier New" w:cs="Courier New"/>
          <w:b/>
          <w:color w:val="0000FF"/>
          <w:spacing w:val="-1"/>
          <w:sz w:val="40"/>
          <w:szCs w:val="40"/>
        </w:rPr>
        <w:t>IntCel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l</w:t>
      </w:r>
      <w:proofErr w:type="spellEnd"/>
      <w:r>
        <w:rPr>
          <w:rFonts w:ascii="Courier New" w:eastAsia="Courier New" w:hAnsi="Courier New" w:cs="Courier New"/>
          <w:b/>
          <w:color w:val="0000FF"/>
          <w:spacing w:val="-1"/>
          <w:sz w:val="40"/>
          <w:szCs w:val="40"/>
        </w:rPr>
        <w:t>*</w:t>
      </w:r>
      <w:r>
        <w:rPr>
          <w:rFonts w:ascii="Courier New" w:eastAsia="Courier New" w:hAnsi="Courier New" w:cs="Courier New"/>
          <w:b/>
          <w:i/>
          <w:color w:val="0000FF"/>
          <w:spacing w:val="-1"/>
          <w:sz w:val="40"/>
          <w:szCs w:val="40"/>
        </w:rPr>
        <w:t>p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;</w:t>
      </w:r>
    </w:p>
    <w:p w:rsidR="00226044" w:rsidRDefault="003147E6">
      <w:pPr>
        <w:spacing w:before="87"/>
        <w:ind w:left="1821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 xml:space="preserve">//definesa pointer to an object of class </w:t>
      </w:r>
      <w:proofErr w:type="spellStart"/>
      <w:r>
        <w:rPr>
          <w:rFonts w:ascii="Courier New" w:eastAsia="Courier New" w:hAnsi="Courier New" w:cs="Courier New"/>
          <w:b/>
          <w:i/>
          <w:color w:val="FF0000"/>
          <w:sz w:val="40"/>
          <w:szCs w:val="40"/>
        </w:rPr>
        <w:t>IntCell</w:t>
      </w:r>
      <w:proofErr w:type="spellEnd"/>
    </w:p>
    <w:p w:rsidR="00226044" w:rsidRDefault="00226044">
      <w:pPr>
        <w:spacing w:before="7" w:line="120" w:lineRule="exact"/>
        <w:rPr>
          <w:sz w:val="13"/>
          <w:szCs w:val="13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250" w:lineRule="auto"/>
        <w:ind w:left="2542" w:right="558" w:hanging="3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8"/>
          <w:szCs w:val="48"/>
        </w:rPr>
        <w:t>*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icat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sthat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</w:t>
      </w:r>
      <w:proofErr w:type="spellEnd"/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isapoint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rva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; it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isallowedto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point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atanIn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Cellob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226044" w:rsidRDefault="00226044">
      <w:pPr>
        <w:spacing w:before="7" w:line="120" w:lineRule="exact"/>
        <w:rPr>
          <w:sz w:val="13"/>
          <w:szCs w:val="13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2198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va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ue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is the</w:t>
      </w:r>
      <w:r>
        <w:rPr>
          <w:rFonts w:ascii="Georgia" w:eastAsia="Georgia" w:hAnsi="Georgia" w:cs="Georgia"/>
          <w:color w:val="0000FF"/>
          <w:sz w:val="40"/>
          <w:szCs w:val="40"/>
        </w:rPr>
        <w:t>address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tthat it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sat.</w:t>
      </w:r>
      <w:proofErr w:type="gramEnd"/>
    </w:p>
    <w:p w:rsidR="00226044" w:rsidRDefault="00226044">
      <w:pPr>
        <w:spacing w:before="2" w:line="140" w:lineRule="exact"/>
        <w:rPr>
          <w:sz w:val="15"/>
          <w:szCs w:val="15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2198"/>
        <w:rPr>
          <w:rFonts w:ascii="Georgia" w:eastAsia="Georgia" w:hAnsi="Georgia" w:cs="Georgia"/>
          <w:sz w:val="40"/>
          <w:szCs w:val="40"/>
        </w:rPr>
        <w:sectPr w:rsidR="00226044">
          <w:pgSz w:w="14400" w:h="10800" w:orient="landscape"/>
          <w:pgMar w:top="920" w:right="0" w:bottom="0" w:left="0" w:header="0" w:footer="45" w:gutter="0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isuni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alizedat this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226044" w:rsidRDefault="00226044">
      <w:pPr>
        <w:spacing w:line="200" w:lineRule="exact"/>
      </w:pPr>
    </w:p>
    <w:p w:rsidR="00226044" w:rsidRDefault="00226044">
      <w:pPr>
        <w:spacing w:before="3" w:line="280" w:lineRule="exact"/>
        <w:rPr>
          <w:sz w:val="28"/>
          <w:szCs w:val="28"/>
        </w:rPr>
      </w:pPr>
    </w:p>
    <w:p w:rsidR="00226044" w:rsidRDefault="003147E6">
      <w:pPr>
        <w:spacing w:line="940" w:lineRule="exact"/>
        <w:ind w:left="2694"/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Derefere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8"/>
          <w:szCs w:val="88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cing</w:t>
      </w:r>
      <w:r>
        <w:rPr>
          <w:rFonts w:ascii="Trebuchet MS" w:eastAsia="Trebuchet MS" w:hAnsi="Trebuchet MS" w:cs="Trebuchet MS"/>
          <w:color w:val="1F487C"/>
          <w:spacing w:val="-41"/>
          <w:position w:val="-2"/>
          <w:sz w:val="88"/>
          <w:szCs w:val="88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oin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8"/>
          <w:szCs w:val="88"/>
        </w:rPr>
        <w:t>ers</w:t>
      </w:r>
    </w:p>
    <w:p w:rsidR="00226044" w:rsidRDefault="00226044">
      <w:pPr>
        <w:spacing w:before="1" w:line="120" w:lineRule="exact"/>
        <w:rPr>
          <w:sz w:val="13"/>
          <w:szCs w:val="13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  <w:sectPr w:rsidR="00226044">
          <w:pgSz w:w="14400" w:h="10800" w:orient="landscape"/>
          <w:pgMar w:top="920" w:right="0" w:bottom="0" w:left="0" w:header="0" w:footer="45" w:gutter="0"/>
          <w:cols w:space="720"/>
        </w:sectPr>
      </w:pPr>
    </w:p>
    <w:p w:rsidR="00226044" w:rsidRDefault="00432901">
      <w:pPr>
        <w:spacing w:line="620" w:lineRule="exact"/>
        <w:ind w:left="852"/>
        <w:rPr>
          <w:rFonts w:ascii="Georgia" w:eastAsia="Georgia" w:hAnsi="Georgia" w:cs="Georgia"/>
          <w:sz w:val="40"/>
          <w:szCs w:val="40"/>
        </w:rPr>
      </w:pPr>
      <w:r w:rsidRPr="00432901">
        <w:lastRenderedPageBreak/>
        <w:pict>
          <v:group id="_x0000_s1093" style="position:absolute;left:0;text-align:left;margin-left:392.4pt;margin-top:4.2pt;width:90pt;height:24pt;z-index:-1657;mso-position-horizontal-relative:page" coordorigin="7848,84" coordsize="1800,480">
            <v:shape id="_x0000_s1094" style="position:absolute;left:7848;top:84;width:1800;height:480" coordorigin="7848,84" coordsize="1800,480" path="m7848,564r1800,l9648,84r-1800,l7848,564xe" filled="f" strokeweight="1pt">
              <v:path arrowok="t"/>
            </v:shape>
            <w10:wrap anchorx="page"/>
          </v:group>
        </w:pict>
      </w:r>
      <w:r w:rsidRPr="00432901">
        <w:pict>
          <v:group id="_x0000_s1089" style="position:absolute;left:0;text-align:left;margin-left:487.15pt;margin-top:156.5pt;width:1in;height:10pt;z-index:-1656;mso-position-horizontal-relative:page;mso-position-vertical-relative:page" coordorigin="9743,3130" coordsize="1440,200">
            <v:shape id="_x0000_s1092" style="position:absolute;left:9743;top:3130;width:1440;height:200" coordorigin="9743,3130" coordsize="1440,200" path="m11083,3245r-20,l11063,3330r120,-100l11083,3245xe" fillcolor="red" stroked="f">
              <v:path arrowok="t"/>
            </v:shape>
            <v:shape id="_x0000_s1091" style="position:absolute;left:9743;top:3130;width:1440;height:200" coordorigin="9743,3130" coordsize="1440,200" path="m11083,3215r-20,-85l11063,3215r20,xe" fillcolor="red" stroked="f">
              <v:path arrowok="t"/>
            </v:shape>
            <v:shape id="_x0000_s1090" style="position:absolute;left:9743;top:3130;width:1440;height:200" coordorigin="9743,3130" coordsize="1440,200" path="m9743,3215r,30l11083,3245r100,-15l11063,3130r20,85l9743,3215xe" fillcolor="red" stroked="f">
              <v:path arrowok="t"/>
            </v:shape>
            <w10:wrap anchorx="page" anchory="page"/>
          </v:group>
        </w:pict>
      </w:r>
      <w:r w:rsidR="003147E6">
        <w:rPr>
          <w:rFonts w:ascii="Arial" w:eastAsia="Arial" w:hAnsi="Arial" w:cs="Arial"/>
          <w:color w:val="C0504D"/>
          <w:position w:val="-1"/>
          <w:sz w:val="56"/>
          <w:szCs w:val="56"/>
        </w:rPr>
        <w:t>•</w:t>
      </w:r>
      <w:r w:rsidR="003147E6">
        <w:rPr>
          <w:rFonts w:ascii="Georgia" w:eastAsia="Georgia" w:hAnsi="Georgia" w:cs="Georgia"/>
          <w:color w:val="C00000"/>
          <w:position w:val="-1"/>
          <w:sz w:val="40"/>
          <w:szCs w:val="40"/>
        </w:rPr>
        <w:t>Dynamic obj</w:t>
      </w:r>
      <w:r w:rsidR="003147E6">
        <w:rPr>
          <w:rFonts w:ascii="Georgia" w:eastAsia="Georgia" w:hAnsi="Georgia" w:cs="Georgia"/>
          <w:color w:val="C00000"/>
          <w:spacing w:val="1"/>
          <w:position w:val="-1"/>
          <w:sz w:val="40"/>
          <w:szCs w:val="40"/>
        </w:rPr>
        <w:t>e</w:t>
      </w:r>
      <w:r w:rsidR="003147E6">
        <w:rPr>
          <w:rFonts w:ascii="Georgia" w:eastAsia="Georgia" w:hAnsi="Georgia" w:cs="Georgia"/>
          <w:color w:val="C00000"/>
          <w:position w:val="-1"/>
          <w:sz w:val="40"/>
          <w:szCs w:val="40"/>
        </w:rPr>
        <w:t>ctcreation</w:t>
      </w:r>
    </w:p>
    <w:p w:rsidR="00226044" w:rsidRDefault="00226044">
      <w:pPr>
        <w:spacing w:before="5" w:line="180" w:lineRule="exact"/>
        <w:rPr>
          <w:sz w:val="19"/>
          <w:szCs w:val="19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440" w:lineRule="exact"/>
        <w:ind w:left="3084" w:right="-8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i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position w:val="-1"/>
          <w:sz w:val="40"/>
          <w:szCs w:val="40"/>
        </w:rPr>
        <w:t>=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FF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 xml:space="preserve">w </w:t>
      </w:r>
      <w:proofErr w:type="spellStart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Cel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l</w:t>
      </w:r>
      <w:proofErr w:type="spellEnd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;</w:t>
      </w:r>
    </w:p>
    <w:p w:rsidR="00226044" w:rsidRDefault="003147E6">
      <w:pPr>
        <w:spacing w:before="42"/>
        <w:ind w:right="-83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 w:eastAsia="Tahoma" w:hAnsi="Tahoma" w:cs="Tahoma"/>
          <w:sz w:val="42"/>
          <w:szCs w:val="42"/>
        </w:rPr>
        <w:lastRenderedPageBreak/>
        <w:t xml:space="preserve">p   </w:t>
      </w:r>
      <w:r>
        <w:rPr>
          <w:rFonts w:ascii="Tahoma" w:eastAsia="Tahoma" w:hAnsi="Tahoma" w:cs="Tahoma"/>
          <w:sz w:val="36"/>
          <w:szCs w:val="36"/>
        </w:rPr>
        <w:t>8888</w:t>
      </w:r>
    </w:p>
    <w:p w:rsidR="00226044" w:rsidRDefault="003147E6">
      <w:pPr>
        <w:spacing w:before="4" w:line="140" w:lineRule="exact"/>
        <w:rPr>
          <w:sz w:val="14"/>
          <w:szCs w:val="14"/>
        </w:rPr>
      </w:pPr>
      <w:r>
        <w:br w:type="column"/>
      </w:r>
    </w:p>
    <w:p w:rsidR="00226044" w:rsidRDefault="00432901">
      <w:pPr>
        <w:rPr>
          <w:rFonts w:ascii="Tahoma" w:eastAsia="Tahoma" w:hAnsi="Tahoma" w:cs="Tahoma"/>
          <w:sz w:val="36"/>
          <w:szCs w:val="36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5959" w:space="1529"/>
            <w:col w:w="1578" w:space="2238"/>
            <w:col w:w="3096"/>
          </w:cols>
        </w:sectPr>
      </w:pPr>
      <w:r w:rsidRPr="00432901">
        <w:pict>
          <v:group id="_x0000_s1086" style="position:absolute;margin-left:612.65pt;margin-top:-.5pt;width:91pt;height:25pt;z-index:-1658;mso-position-horizontal-relative:page" coordorigin="12253,-10" coordsize="1820,500">
            <v:shape id="_x0000_s1088" type="#_x0000_t75" style="position:absolute;left:12263;width:1800;height:480">
              <v:imagedata r:id="rId27" o:title=""/>
            </v:shape>
            <v:shape id="_x0000_s1087" style="position:absolute;left:12263;width:1800;height:480" coordorigin="12263" coordsize="1800,480" path="m12263,480r1800,l14063,,12263,r,480xe" filled="f" strokeweight="1pt">
              <v:path arrowok="t"/>
            </v:shape>
            <w10:wrap anchorx="page"/>
          </v:group>
        </w:pict>
      </w:r>
      <w:r w:rsidR="003147E6">
        <w:rPr>
          <w:rFonts w:ascii="Tahoma" w:eastAsia="Tahoma" w:hAnsi="Tahoma" w:cs="Tahoma"/>
          <w:sz w:val="36"/>
          <w:szCs w:val="36"/>
        </w:rPr>
        <w:t>8888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20" w:line="200" w:lineRule="exact"/>
      </w:pPr>
    </w:p>
    <w:p w:rsidR="00226044" w:rsidRDefault="003147E6">
      <w:pPr>
        <w:spacing w:before="16"/>
        <w:ind w:left="131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InC</w:t>
      </w:r>
      <w:r>
        <w:rPr>
          <w:rFonts w:ascii="Georgia" w:eastAsia="Georgia" w:hAnsi="Georgia" w:cs="Georgia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sz w:val="40"/>
          <w:szCs w:val="40"/>
        </w:rPr>
        <w:t>+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z w:val="40"/>
          <w:szCs w:val="40"/>
        </w:rPr>
        <w:t>returns a poin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wly c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226044" w:rsidRDefault="00226044">
      <w:pPr>
        <w:spacing w:line="200" w:lineRule="exact"/>
      </w:pPr>
    </w:p>
    <w:p w:rsidR="00226044" w:rsidRDefault="00226044">
      <w:pPr>
        <w:spacing w:before="7" w:line="260" w:lineRule="exact"/>
        <w:rPr>
          <w:sz w:val="26"/>
          <w:szCs w:val="26"/>
        </w:rPr>
      </w:pPr>
    </w:p>
    <w:p w:rsidR="00226044" w:rsidRDefault="003147E6">
      <w:pPr>
        <w:ind w:left="852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504D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z w:val="40"/>
          <w:szCs w:val="40"/>
        </w:rPr>
        <w:t>Ga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C00000"/>
          <w:sz w:val="40"/>
          <w:szCs w:val="40"/>
        </w:rPr>
        <w:t>bagecol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C00000"/>
          <w:sz w:val="40"/>
          <w:szCs w:val="40"/>
        </w:rPr>
        <w:t>tion</w:t>
      </w:r>
    </w:p>
    <w:p w:rsidR="00226044" w:rsidRDefault="003147E6">
      <w:pPr>
        <w:spacing w:before="26"/>
        <w:ind w:left="2033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color w:val="000000"/>
          <w:sz w:val="40"/>
          <w:szCs w:val="40"/>
        </w:rPr>
        <w:t>+does nothavega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bagecoll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ion.</w:t>
      </w:r>
    </w:p>
    <w:p w:rsidR="00226044" w:rsidRDefault="003147E6">
      <w:pPr>
        <w:spacing w:before="52"/>
        <w:ind w:left="2033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Whenanobj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ctthat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is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all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oc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d by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new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 longer</w:t>
      </w:r>
    </w:p>
    <w:p w:rsidR="00226044" w:rsidRDefault="003147E6">
      <w:pPr>
        <w:spacing w:before="20" w:line="570" w:lineRule="auto"/>
        <w:ind w:left="3084" w:right="1056" w:hanging="708"/>
        <w:rPr>
          <w:rFonts w:ascii="Georgia" w:eastAsia="Georgia" w:hAnsi="Georgia" w:cs="Georgia"/>
          <w:sz w:val="40"/>
          <w:szCs w:val="40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proofErr w:type="gramStart"/>
      <w:r>
        <w:rPr>
          <w:rFonts w:ascii="Georgia" w:eastAsia="Georgia" w:hAnsi="Georgia" w:cs="Georgia"/>
          <w:sz w:val="40"/>
          <w:szCs w:val="40"/>
        </w:rPr>
        <w:t>refe</w:t>
      </w:r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spacing w:val="-2"/>
          <w:sz w:val="40"/>
          <w:szCs w:val="40"/>
        </w:rPr>
        <w:t>c</w:t>
      </w:r>
      <w:r>
        <w:rPr>
          <w:rFonts w:ascii="Georgia" w:eastAsia="Georgia" w:hAnsi="Georgia" w:cs="Georgia"/>
          <w:sz w:val="40"/>
          <w:szCs w:val="40"/>
        </w:rPr>
        <w:t>ed</w:t>
      </w:r>
      <w:proofErr w:type="gramEnd"/>
      <w:r>
        <w:rPr>
          <w:rFonts w:ascii="Georgia" w:eastAsia="Georgia" w:hAnsi="Georgia" w:cs="Georgia"/>
          <w:sz w:val="40"/>
          <w:szCs w:val="40"/>
        </w:rPr>
        <w:t xml:space="preserve">, 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pacing w:val="-3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dele</w:t>
      </w:r>
      <w:r>
        <w:rPr>
          <w:rFonts w:ascii="Georgia" w:eastAsia="Georgia" w:hAnsi="Georgia" w:cs="Georgia"/>
          <w:i/>
          <w:color w:val="C00000"/>
          <w:spacing w:val="-3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e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tionmu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plied tot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eobj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t. </w:t>
      </w:r>
      <w:proofErr w:type="gramStart"/>
      <w:r>
        <w:rPr>
          <w:rFonts w:ascii="Georgia" w:eastAsia="Georgia" w:hAnsi="Georgia" w:cs="Georgia"/>
          <w:color w:val="0000FF"/>
          <w:sz w:val="40"/>
          <w:szCs w:val="40"/>
        </w:rPr>
        <w:t>de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p</w:t>
      </w:r>
      <w:proofErr w:type="gramEnd"/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;</w:t>
      </w:r>
    </w:p>
    <w:p w:rsidR="00226044" w:rsidRDefault="00226044">
      <w:pPr>
        <w:spacing w:before="6" w:line="240" w:lineRule="exact"/>
        <w:rPr>
          <w:sz w:val="24"/>
          <w:szCs w:val="24"/>
        </w:rPr>
      </w:pPr>
    </w:p>
    <w:p w:rsidR="00226044" w:rsidRDefault="003147E6">
      <w:pPr>
        <w:spacing w:line="840" w:lineRule="exact"/>
        <w:ind w:left="1792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Der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fer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nc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ng</w:t>
      </w:r>
      <w:r>
        <w:rPr>
          <w:rFonts w:ascii="Trebuchet MS" w:eastAsia="Trebuchet MS" w:hAnsi="Trebuchet MS" w:cs="Trebuchet MS"/>
          <w:color w:val="1F487C"/>
          <w:spacing w:val="-38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oi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rs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c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on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226044" w:rsidRDefault="00226044">
      <w:pPr>
        <w:spacing w:before="2" w:line="140" w:lineRule="exact"/>
        <w:rPr>
          <w:sz w:val="15"/>
          <w:szCs w:val="15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620" w:lineRule="exact"/>
        <w:ind w:left="1272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1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Usingapoint</w:t>
      </w:r>
      <w:r>
        <w:rPr>
          <w:rFonts w:ascii="Georgia" w:eastAsia="Georgia" w:hAnsi="Georgia" w:cs="Georgia"/>
          <w:color w:val="C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r</w:t>
      </w:r>
    </w:p>
    <w:p w:rsidR="00226044" w:rsidRDefault="003147E6">
      <w:pPr>
        <w:spacing w:before="26"/>
        <w:ind w:left="242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Wecanacc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ssaclassmem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datby a</w:t>
      </w:r>
    </w:p>
    <w:p w:rsidR="00226044" w:rsidRDefault="003147E6">
      <w:pPr>
        <w:spacing w:before="13" w:line="440" w:lineRule="exact"/>
        <w:ind w:left="2784"/>
        <w:rPr>
          <w:sz w:val="40"/>
          <w:szCs w:val="40"/>
        </w:rPr>
      </w:pPr>
      <w:proofErr w:type="gramStart"/>
      <w:r>
        <w:rPr>
          <w:w w:val="114"/>
          <w:position w:val="-1"/>
          <w:sz w:val="40"/>
          <w:szCs w:val="40"/>
        </w:rPr>
        <w:t>point</w:t>
      </w:r>
      <w:r>
        <w:rPr>
          <w:spacing w:val="1"/>
          <w:w w:val="114"/>
          <w:position w:val="-1"/>
          <w:sz w:val="40"/>
          <w:szCs w:val="40"/>
        </w:rPr>
        <w:t>e</w:t>
      </w:r>
      <w:r>
        <w:rPr>
          <w:w w:val="114"/>
          <w:position w:val="-1"/>
          <w:sz w:val="40"/>
          <w:szCs w:val="40"/>
        </w:rPr>
        <w:t>r</w:t>
      </w:r>
      <w:r>
        <w:rPr>
          <w:position w:val="-1"/>
          <w:sz w:val="40"/>
          <w:szCs w:val="40"/>
        </w:rPr>
        <w:t>byusing</w:t>
      </w:r>
      <w:r>
        <w:rPr>
          <w:w w:val="114"/>
          <w:position w:val="-1"/>
          <w:sz w:val="40"/>
          <w:szCs w:val="40"/>
        </w:rPr>
        <w:t>ope</w:t>
      </w:r>
      <w:r>
        <w:rPr>
          <w:spacing w:val="-1"/>
          <w:w w:val="114"/>
          <w:position w:val="-1"/>
          <w:sz w:val="40"/>
          <w:szCs w:val="40"/>
        </w:rPr>
        <w:t>r</w:t>
      </w:r>
      <w:r>
        <w:rPr>
          <w:w w:val="114"/>
          <w:position w:val="-1"/>
          <w:sz w:val="40"/>
          <w:szCs w:val="40"/>
        </w:rPr>
        <w:t>ator</w:t>
      </w:r>
      <w:r>
        <w:rPr>
          <w:spacing w:val="2"/>
          <w:w w:val="51"/>
          <w:position w:val="-1"/>
          <w:sz w:val="40"/>
          <w:szCs w:val="40"/>
        </w:rPr>
        <w:t>‟</w:t>
      </w:r>
      <w:r>
        <w:rPr>
          <w:rFonts w:ascii="Georgia" w:eastAsia="Georgia" w:hAnsi="Georgia" w:cs="Georgia"/>
          <w:b/>
          <w:color w:val="0000FF"/>
          <w:spacing w:val="-1"/>
          <w:position w:val="-1"/>
          <w:sz w:val="40"/>
          <w:szCs w:val="40"/>
        </w:rPr>
        <w:t>-&gt;</w:t>
      </w:r>
      <w:r>
        <w:rPr>
          <w:color w:val="000000"/>
          <w:w w:val="71"/>
          <w:position w:val="-1"/>
          <w:sz w:val="40"/>
          <w:szCs w:val="40"/>
        </w:rPr>
        <w:t>‟.</w:t>
      </w:r>
      <w:proofErr w:type="gramEnd"/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60" w:lineRule="exact"/>
        <w:rPr>
          <w:sz w:val="26"/>
          <w:szCs w:val="26"/>
        </w:rPr>
      </w:pPr>
    </w:p>
    <w:p w:rsidR="00226044" w:rsidRDefault="003147E6">
      <w:pPr>
        <w:spacing w:before="28"/>
        <w:ind w:left="1811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p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=</w:t>
      </w:r>
      <w:proofErr w:type="spell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wIntCel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l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;</w:t>
      </w:r>
    </w:p>
    <w:p w:rsidR="00226044" w:rsidRDefault="003147E6">
      <w:pPr>
        <w:spacing w:before="81"/>
        <w:ind w:left="1811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int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b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;</w:t>
      </w:r>
    </w:p>
    <w:p w:rsidR="00226044" w:rsidRDefault="003147E6">
      <w:pPr>
        <w:spacing w:before="81"/>
        <w:ind w:left="1811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……</w:t>
      </w:r>
    </w:p>
    <w:p w:rsidR="00226044" w:rsidRDefault="003147E6">
      <w:pPr>
        <w:spacing w:before="81"/>
        <w:ind w:left="1811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b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p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-&gt;</w:t>
      </w:r>
      <w:proofErr w:type="gram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read(</w:t>
      </w:r>
      <w:proofErr w:type="gramEnd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);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/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/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ev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u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eof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hed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tam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m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b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er</w:t>
      </w:r>
    </w:p>
    <w:p w:rsidR="00226044" w:rsidRDefault="003147E6">
      <w:pPr>
        <w:spacing w:before="22"/>
        <w:ind w:left="4871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//</w:t>
      </w:r>
      <w:proofErr w:type="spellStart"/>
      <w:r>
        <w:rPr>
          <w:rFonts w:ascii="Courier New" w:eastAsia="Courier New" w:hAnsi="Courier New" w:cs="Courier New"/>
          <w:b/>
          <w:i/>
          <w:color w:val="FF0000"/>
          <w:sz w:val="32"/>
          <w:szCs w:val="32"/>
        </w:rPr>
        <w:t>storedValue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oft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eo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b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j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ctp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o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0000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0000"/>
          <w:sz w:val="32"/>
          <w:szCs w:val="32"/>
        </w:rPr>
        <w:t>dat</w:t>
      </w:r>
      <w:proofErr w:type="spellEnd"/>
    </w:p>
    <w:p w:rsidR="00226044" w:rsidRDefault="00432901">
      <w:pPr>
        <w:spacing w:before="81"/>
        <w:ind w:left="4824" w:right="4864"/>
        <w:jc w:val="center"/>
        <w:rPr>
          <w:rFonts w:ascii="Courier New" w:eastAsia="Courier New" w:hAnsi="Courier New" w:cs="Courier New"/>
          <w:sz w:val="32"/>
          <w:szCs w:val="32"/>
        </w:rPr>
      </w:pPr>
      <w:r w:rsidRPr="00432901">
        <w:pict>
          <v:group id="_x0000_s1082" style="position:absolute;left:0;text-align:left;margin-left:78.25pt;margin-top:263.85pt;width:608.65pt;height:243.35pt;z-index:-1655;mso-position-horizontal-relative:page;mso-position-vertical-relative:page" coordorigin="1565,5277" coordsize="12173,4867">
            <v:shape id="_x0000_s1085" style="position:absolute;left:1575;top:5287;width:11250;height:4163" coordorigin="1575,5287" coordsize="11250,4163" path="m1575,9450r11250,l12825,5287r-11250,l1575,9450xe" fillcolor="#c3d59b" stroked="f">
              <v:path arrowok="t"/>
            </v:shape>
            <v:shape id="_x0000_s1084" type="#_x0000_t75" style="position:absolute;left:11232;top:9094;width:2498;height:1051">
              <v:imagedata r:id="rId28" o:title=""/>
            </v:shape>
            <v:shape id="_x0000_s1083" type="#_x0000_t75" style="position:absolute;left:11203;top:8510;width:2534;height:619">
              <v:imagedata r:id="rId29" o:title=""/>
            </v:shape>
            <w10:wrap anchorx="page" anchory="page"/>
          </v:group>
        </w:pict>
      </w:r>
      <w:r w:rsidR="003147E6">
        <w:rPr>
          <w:rFonts w:ascii="Courier New" w:eastAsia="Courier New" w:hAnsi="Courier New" w:cs="Courier New"/>
          <w:b/>
          <w:color w:val="FF0000"/>
          <w:sz w:val="32"/>
          <w:szCs w:val="32"/>
        </w:rPr>
        <w:t>//by</w:t>
      </w:r>
      <w:r w:rsidR="003147E6">
        <w:rPr>
          <w:rFonts w:ascii="Courier New" w:eastAsia="Courier New" w:hAnsi="Courier New" w:cs="Courier New"/>
          <w:b/>
          <w:i/>
          <w:color w:val="FF0000"/>
          <w:sz w:val="32"/>
          <w:szCs w:val="32"/>
        </w:rPr>
        <w:t>p</w:t>
      </w:r>
      <w:r w:rsidR="003147E6">
        <w:rPr>
          <w:rFonts w:ascii="Courier New" w:eastAsia="Courier New" w:hAnsi="Courier New" w:cs="Courier New"/>
          <w:b/>
          <w:color w:val="FF0000"/>
          <w:sz w:val="32"/>
          <w:szCs w:val="32"/>
        </w:rPr>
        <w:t xml:space="preserve">isassignedto </w:t>
      </w:r>
      <w:r w:rsidR="003147E6">
        <w:rPr>
          <w:rFonts w:ascii="Courier New" w:eastAsia="Courier New" w:hAnsi="Courier New" w:cs="Courier New"/>
          <w:b/>
          <w:i/>
          <w:color w:val="FF0000"/>
          <w:w w:val="99"/>
          <w:sz w:val="32"/>
          <w:szCs w:val="32"/>
        </w:rPr>
        <w:t>b</w:t>
      </w:r>
    </w:p>
    <w:p w:rsidR="00226044" w:rsidRDefault="003147E6">
      <w:pPr>
        <w:spacing w:before="81"/>
        <w:ind w:left="1811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b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&lt;&lt;</w:t>
      </w:r>
      <w:proofErr w:type="spell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end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l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;</w:t>
      </w:r>
    </w:p>
    <w:p w:rsidR="00226044" w:rsidRDefault="003147E6">
      <w:pPr>
        <w:spacing w:before="81" w:line="220" w:lineRule="exact"/>
        <w:ind w:left="1811"/>
        <w:rPr>
          <w:rFonts w:ascii="Courier New" w:eastAsia="Courier New" w:hAnsi="Courier New" w:cs="Courier New"/>
          <w:sz w:val="32"/>
          <w:szCs w:val="32"/>
        </w:rPr>
        <w:sectPr w:rsidR="00226044">
          <w:pgSz w:w="14400" w:h="10800" w:orient="landscape"/>
          <w:pgMar w:top="1020" w:right="0" w:bottom="0" w:left="0" w:header="0" w:footer="45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color w:val="0000FF"/>
          <w:position w:val="-8"/>
          <w:sz w:val="32"/>
          <w:szCs w:val="32"/>
        </w:rPr>
        <w:t>p</w:t>
      </w:r>
      <w:proofErr w:type="gramEnd"/>
      <w:r>
        <w:rPr>
          <w:rFonts w:ascii="Courier New" w:eastAsia="Courier New" w:hAnsi="Courier New" w:cs="Courier New"/>
          <w:b/>
          <w:color w:val="0000FF"/>
          <w:position w:val="-8"/>
          <w:sz w:val="32"/>
          <w:szCs w:val="32"/>
        </w:rPr>
        <w:t>-&gt;write(50);</w:t>
      </w:r>
    </w:p>
    <w:p w:rsidR="00226044" w:rsidRDefault="00226044">
      <w:pPr>
        <w:spacing w:before="7" w:line="200" w:lineRule="exact"/>
      </w:pPr>
    </w:p>
    <w:p w:rsidR="00226044" w:rsidRDefault="003147E6">
      <w:pPr>
        <w:ind w:left="1811" w:right="-68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p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-&gt;read()&lt;&lt;</w:t>
      </w:r>
      <w:proofErr w:type="spell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endl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;</w:t>
      </w:r>
    </w:p>
    <w:p w:rsidR="00226044" w:rsidRDefault="003147E6">
      <w:pPr>
        <w:spacing w:line="360" w:lineRule="exact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color w:val="0000FF"/>
          <w:spacing w:val="3"/>
          <w:sz w:val="36"/>
          <w:szCs w:val="36"/>
        </w:rPr>
        <w:lastRenderedPageBreak/>
        <w:t>T</w:t>
      </w:r>
      <w:r>
        <w:rPr>
          <w:rFonts w:ascii="Arial" w:eastAsia="Arial" w:hAnsi="Arial" w:cs="Arial"/>
          <w:color w:val="0000FF"/>
          <w:sz w:val="36"/>
          <w:szCs w:val="36"/>
        </w:rPr>
        <w:t>heo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u</w:t>
      </w:r>
      <w:r>
        <w:rPr>
          <w:rFonts w:ascii="Arial" w:eastAsia="Arial" w:hAnsi="Arial" w:cs="Arial"/>
          <w:color w:val="0000FF"/>
          <w:sz w:val="36"/>
          <w:szCs w:val="36"/>
        </w:rPr>
        <w:t>tp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>u</w:t>
      </w:r>
      <w:r>
        <w:rPr>
          <w:rFonts w:ascii="Arial" w:eastAsia="Arial" w:hAnsi="Arial" w:cs="Arial"/>
          <w:color w:val="0000FF"/>
          <w:sz w:val="36"/>
          <w:szCs w:val="36"/>
        </w:rPr>
        <w:t>tis:</w:t>
      </w:r>
    </w:p>
    <w:p w:rsidR="00226044" w:rsidRDefault="00226044">
      <w:pPr>
        <w:spacing w:before="8" w:line="160" w:lineRule="exact"/>
        <w:rPr>
          <w:sz w:val="16"/>
          <w:szCs w:val="16"/>
        </w:rPr>
      </w:pPr>
    </w:p>
    <w:p w:rsidR="00226044" w:rsidRDefault="003147E6">
      <w:pPr>
        <w:ind w:left="22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</w:p>
    <w:p w:rsidR="00226044" w:rsidRDefault="003147E6">
      <w:pPr>
        <w:spacing w:before="18"/>
        <w:ind w:left="22"/>
        <w:rPr>
          <w:rFonts w:ascii="Arial" w:eastAsia="Arial" w:hAnsi="Arial" w:cs="Arial"/>
          <w:sz w:val="36"/>
          <w:szCs w:val="36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6810" w:space="4563"/>
            <w:col w:w="3027"/>
          </w:cols>
        </w:sectPr>
      </w:pPr>
      <w:r>
        <w:rPr>
          <w:rFonts w:ascii="Arial" w:eastAsia="Arial" w:hAnsi="Arial" w:cs="Arial"/>
          <w:spacing w:val="-1"/>
          <w:sz w:val="36"/>
          <w:szCs w:val="36"/>
        </w:rPr>
        <w:t>50</w:t>
      </w:r>
    </w:p>
    <w:p w:rsidR="00226044" w:rsidRDefault="00226044">
      <w:pPr>
        <w:spacing w:before="13" w:line="240" w:lineRule="exact"/>
        <w:rPr>
          <w:sz w:val="24"/>
          <w:szCs w:val="24"/>
        </w:rPr>
      </w:pPr>
    </w:p>
    <w:p w:rsidR="00226044" w:rsidRDefault="003147E6">
      <w:pPr>
        <w:spacing w:line="880" w:lineRule="exact"/>
        <w:ind w:left="444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Array of O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b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je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c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ts</w:t>
      </w:r>
    </w:p>
    <w:p w:rsidR="00226044" w:rsidRDefault="00226044">
      <w:pPr>
        <w:spacing w:before="1" w:line="140" w:lineRule="exact"/>
        <w:rPr>
          <w:sz w:val="15"/>
          <w:szCs w:val="15"/>
        </w:rPr>
      </w:pPr>
    </w:p>
    <w:p w:rsidR="00226044" w:rsidRDefault="003147E6">
      <w:pPr>
        <w:spacing w:line="201" w:lineRule="auto"/>
        <w:ind w:left="1560" w:right="1081" w:hanging="403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arr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of 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sis a co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ionofob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tswith sa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 typestored </w:t>
      </w:r>
      <w:r>
        <w:rPr>
          <w:rFonts w:ascii="Georgia" w:eastAsia="Georgia" w:hAnsi="Georgia" w:cs="Georgia"/>
          <w:color w:val="FF0000"/>
          <w:sz w:val="40"/>
          <w:szCs w:val="40"/>
        </w:rPr>
        <w:t>cons</w:t>
      </w:r>
      <w:r>
        <w:rPr>
          <w:rFonts w:ascii="Georgia" w:eastAsia="Georgia" w:hAnsi="Georgia" w:cs="Georgia"/>
          <w:color w:val="FF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FF0000"/>
          <w:sz w:val="40"/>
          <w:szCs w:val="40"/>
        </w:rPr>
        <w:t>cu</w:t>
      </w:r>
      <w:r>
        <w:rPr>
          <w:rFonts w:ascii="Georgia" w:eastAsia="Georgia" w:hAnsi="Georgia" w:cs="Georgia"/>
          <w:color w:val="FF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FF0000"/>
          <w:sz w:val="40"/>
          <w:szCs w:val="40"/>
        </w:rPr>
        <w:t>iv</w:t>
      </w:r>
      <w:r>
        <w:rPr>
          <w:rFonts w:ascii="Georgia" w:eastAsia="Georgia" w:hAnsi="Georgia" w:cs="Georgia"/>
          <w:color w:val="FF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FF0000"/>
          <w:sz w:val="40"/>
          <w:szCs w:val="40"/>
        </w:rPr>
        <w:t>ly</w:t>
      </w:r>
      <w:r>
        <w:rPr>
          <w:rFonts w:ascii="Georgia" w:eastAsia="Georgia" w:hAnsi="Georgia" w:cs="Georgia"/>
          <w:color w:val="000000"/>
          <w:sz w:val="40"/>
          <w:szCs w:val="40"/>
        </w:rPr>
        <w:t>inmemor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12" w:line="280" w:lineRule="exact"/>
        <w:rPr>
          <w:sz w:val="28"/>
          <w:szCs w:val="28"/>
        </w:rPr>
      </w:pPr>
    </w:p>
    <w:p w:rsidR="00226044" w:rsidRDefault="003147E6">
      <w:pPr>
        <w:spacing w:line="620" w:lineRule="exact"/>
        <w:ind w:left="1157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D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cl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ringst</w:t>
      </w:r>
      <w:r>
        <w:rPr>
          <w:rFonts w:ascii="Georgia" w:eastAsia="Georgia" w:hAnsi="Georgia" w:cs="Georgia"/>
          <w:b/>
          <w:color w:val="0000FF"/>
          <w:spacing w:val="-1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tic array:</w:t>
      </w:r>
    </w:p>
    <w:p w:rsidR="00226044" w:rsidRDefault="00226044">
      <w:pPr>
        <w:spacing w:line="200" w:lineRule="exact"/>
      </w:pPr>
    </w:p>
    <w:p w:rsidR="00226044" w:rsidRDefault="00226044">
      <w:pPr>
        <w:spacing w:before="3" w:line="280" w:lineRule="exact"/>
        <w:rPr>
          <w:sz w:val="28"/>
          <w:szCs w:val="28"/>
        </w:rPr>
        <w:sectPr w:rsidR="00226044">
          <w:headerReference w:type="default" r:id="rId30"/>
          <w:pgSz w:w="14400" w:h="10800" w:orient="landscape"/>
          <w:pgMar w:top="920" w:right="0" w:bottom="0" w:left="0" w:header="0" w:footer="45" w:gutter="0"/>
          <w:pgNumType w:start="17"/>
          <w:cols w:space="720"/>
        </w:sectPr>
      </w:pPr>
    </w:p>
    <w:p w:rsidR="00226044" w:rsidRDefault="003147E6">
      <w:pPr>
        <w:spacing w:before="28"/>
        <w:ind w:left="2019" w:right="-68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lastRenderedPageBreak/>
        <w:t>ClassNameArrayNam</w:t>
      </w:r>
      <w:r>
        <w:rPr>
          <w:rFonts w:ascii="Courier New" w:eastAsia="Courier New" w:hAnsi="Courier New" w:cs="Courier New"/>
          <w:b/>
          <w:color w:val="C00000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[</w:t>
      </w:r>
      <w:proofErr w:type="gram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size];</w:t>
      </w:r>
    </w:p>
    <w:p w:rsidR="00226044" w:rsidRDefault="00226044">
      <w:pPr>
        <w:spacing w:line="200" w:lineRule="exact"/>
      </w:pPr>
    </w:p>
    <w:p w:rsidR="00226044" w:rsidRDefault="00226044">
      <w:pPr>
        <w:spacing w:before="17" w:line="200" w:lineRule="exact"/>
      </w:pPr>
    </w:p>
    <w:p w:rsidR="00226044" w:rsidRDefault="003147E6">
      <w:pPr>
        <w:spacing w:line="440" w:lineRule="exact"/>
        <w:ind w:left="112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position w:val="-1"/>
          <w:sz w:val="40"/>
          <w:szCs w:val="40"/>
        </w:rPr>
        <w:t>Ex</w:t>
      </w:r>
      <w:r>
        <w:rPr>
          <w:rFonts w:ascii="Georgia" w:eastAsia="Georgia" w:hAnsi="Georgia" w:cs="Georgia"/>
          <w:spacing w:val="-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position w:val="-1"/>
          <w:sz w:val="40"/>
          <w:szCs w:val="40"/>
        </w:rPr>
        <w:t>mple:</w:t>
      </w:r>
    </w:p>
    <w:p w:rsidR="00226044" w:rsidRDefault="003147E6">
      <w:pPr>
        <w:spacing w:line="200" w:lineRule="exact"/>
      </w:pPr>
      <w:r>
        <w:br w:type="column"/>
      </w:r>
    </w:p>
    <w:p w:rsidR="00226044" w:rsidRDefault="00226044">
      <w:pPr>
        <w:spacing w:line="200" w:lineRule="exact"/>
      </w:pPr>
    </w:p>
    <w:p w:rsidR="00226044" w:rsidRDefault="00226044">
      <w:pPr>
        <w:spacing w:before="12" w:line="280" w:lineRule="exact"/>
        <w:rPr>
          <w:sz w:val="28"/>
          <w:szCs w:val="28"/>
        </w:rPr>
      </w:pPr>
    </w:p>
    <w:p w:rsidR="00226044" w:rsidRDefault="003147E6">
      <w:pPr>
        <w:ind w:right="-77"/>
        <w:rPr>
          <w:rFonts w:ascii="Tahoma" w:eastAsia="Tahoma" w:hAnsi="Tahoma" w:cs="Tahoma"/>
          <w:sz w:val="38"/>
          <w:szCs w:val="38"/>
        </w:rPr>
      </w:pPr>
      <w:proofErr w:type="spellStart"/>
      <w:proofErr w:type="gramStart"/>
      <w:r>
        <w:rPr>
          <w:rFonts w:ascii="Tahoma" w:eastAsia="Tahoma" w:hAnsi="Tahoma" w:cs="Tahoma"/>
          <w:b/>
          <w:color w:val="C00000"/>
          <w:sz w:val="38"/>
          <w:szCs w:val="38"/>
        </w:rPr>
        <w:t>arr</w:t>
      </w:r>
      <w:proofErr w:type="spellEnd"/>
      <w:proofErr w:type="gramEnd"/>
    </w:p>
    <w:p w:rsidR="00226044" w:rsidRDefault="003147E6">
      <w:pPr>
        <w:spacing w:line="200" w:lineRule="exact"/>
      </w:pPr>
      <w:r>
        <w:br w:type="column"/>
      </w:r>
    </w:p>
    <w:p w:rsidR="00226044" w:rsidRDefault="00226044">
      <w:pPr>
        <w:spacing w:before="12" w:line="260" w:lineRule="exact"/>
        <w:rPr>
          <w:sz w:val="26"/>
          <w:szCs w:val="26"/>
        </w:rPr>
      </w:pPr>
    </w:p>
    <w:p w:rsidR="00226044" w:rsidRDefault="00432901">
      <w:pPr>
        <w:rPr>
          <w:rFonts w:ascii="Tahoma" w:eastAsia="Tahoma" w:hAnsi="Tahoma" w:cs="Tahoma"/>
          <w:sz w:val="24"/>
          <w:szCs w:val="24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7015" w:space="1328"/>
            <w:col w:w="528" w:space="357"/>
            <w:col w:w="5172"/>
          </w:cols>
        </w:sectPr>
      </w:pPr>
      <w:r w:rsidRPr="00432901">
        <w:pict>
          <v:group id="_x0000_s1061" style="position:absolute;margin-left:451.4pt;margin-top:13.95pt;width:241pt;height:19pt;z-index:-1654;mso-position-horizontal-relative:page" coordorigin="9028,279" coordsize="4820,380">
            <v:shape id="_x0000_s1081" style="position:absolute;left:9038;top:289;width:480;height:360" coordorigin="9038,289" coordsize="480,360" path="m9038,649r480,l9518,289r-480,l9038,649xe" fillcolor="#dce6f1" stroked="f">
              <v:path arrowok="t"/>
            </v:shape>
            <v:shape id="_x0000_s1080" style="position:absolute;left:9038;top:289;width:480;height:360" coordorigin="9038,289" coordsize="480,360" path="m9038,649r480,l9518,289r-480,l9038,649xe" filled="f" strokeweight="1pt">
              <v:path arrowok="t"/>
            </v:shape>
            <v:shape id="_x0000_s1079" style="position:absolute;left:9518;top:289;width:480;height:360" coordorigin="9518,289" coordsize="480,360" path="m9518,649r480,l9998,289r-480,l9518,649xe" fillcolor="#dce6f1" stroked="f">
              <v:path arrowok="t"/>
            </v:shape>
            <v:shape id="_x0000_s1078" style="position:absolute;left:9518;top:289;width:480;height:360" coordorigin="9518,289" coordsize="480,360" path="m9518,649r480,l9998,289r-480,l9518,649xe" filled="f" strokeweight="1pt">
              <v:path arrowok="t"/>
            </v:shape>
            <v:shape id="_x0000_s1077" style="position:absolute;left:9998;top:289;width:480;height:360" coordorigin="9998,289" coordsize="480,360" path="m9998,649r480,l10478,289r-480,l9998,649xe" fillcolor="#dce6f1" stroked="f">
              <v:path arrowok="t"/>
            </v:shape>
            <v:shape id="_x0000_s1076" style="position:absolute;left:9998;top:289;width:480;height:360" coordorigin="9998,289" coordsize="480,360" path="m9998,649r480,l10478,289r-480,l9998,649xe" filled="f" strokeweight="1pt">
              <v:path arrowok="t"/>
            </v:shape>
            <v:shape id="_x0000_s1075" style="position:absolute;left:10478;top:289;width:480;height:360" coordorigin="10478,289" coordsize="480,360" path="m10478,649r480,l10958,289r-480,l10478,649xe" fillcolor="#dce6f1" stroked="f">
              <v:path arrowok="t"/>
            </v:shape>
            <v:shape id="_x0000_s1074" style="position:absolute;left:10478;top:289;width:480;height:360" coordorigin="10478,289" coordsize="480,360" path="m10478,649r480,l10958,289r-480,l10478,649xe" filled="f" strokeweight="1pt">
              <v:path arrowok="t"/>
            </v:shape>
            <v:shape id="_x0000_s1073" style="position:absolute;left:10958;top:289;width:480;height:360" coordorigin="10958,289" coordsize="480,360" path="m10958,649r480,l11438,289r-480,l10958,649xe" fillcolor="#dce6f1" stroked="f">
              <v:path arrowok="t"/>
            </v:shape>
            <v:shape id="_x0000_s1072" style="position:absolute;left:10958;top:289;width:480;height:360" coordorigin="10958,289" coordsize="480,360" path="m10958,649r480,l11438,289r-480,l10958,649xe" filled="f" strokeweight="1pt">
              <v:path arrowok="t"/>
            </v:shape>
            <v:shape id="_x0000_s1071" style="position:absolute;left:11438;top:289;width:480;height:360" coordorigin="11438,289" coordsize="480,360" path="m11438,649r480,l11918,289r-480,l11438,649xe" fillcolor="#dce6f1" stroked="f">
              <v:path arrowok="t"/>
            </v:shape>
            <v:shape id="_x0000_s1070" style="position:absolute;left:11438;top:289;width:480;height:360" coordorigin="11438,289" coordsize="480,360" path="m11438,649r480,l11918,289r-480,l11438,649xe" filled="f" strokeweight="1pt">
              <v:path arrowok="t"/>
            </v:shape>
            <v:shape id="_x0000_s1069" style="position:absolute;left:11918;top:289;width:480;height:360" coordorigin="11918,289" coordsize="480,360" path="m11918,649r480,l12398,289r-480,l11918,649xe" fillcolor="#dce6f1" stroked="f">
              <v:path arrowok="t"/>
            </v:shape>
            <v:shape id="_x0000_s1068" style="position:absolute;left:11918;top:289;width:480;height:360" coordorigin="11918,289" coordsize="480,360" path="m11918,649r480,l12398,289r-480,l11918,649xe" filled="f" strokeweight="1pt">
              <v:path arrowok="t"/>
            </v:shape>
            <v:shape id="_x0000_s1067" style="position:absolute;left:12398;top:289;width:480;height:360" coordorigin="12398,289" coordsize="480,360" path="m12398,649r480,l12878,289r-480,l12398,649xe" fillcolor="#dce6f1" stroked="f">
              <v:path arrowok="t"/>
            </v:shape>
            <v:shape id="_x0000_s1066" style="position:absolute;left:12398;top:289;width:480;height:360" coordorigin="12398,289" coordsize="480,360" path="m12398,649r480,l12878,289r-480,l12398,649xe" filled="f" strokeweight="1pt">
              <v:path arrowok="t"/>
            </v:shape>
            <v:shape id="_x0000_s1065" style="position:absolute;left:12878;top:289;width:480;height:360" coordorigin="12878,289" coordsize="480,360" path="m12878,649r480,l13358,289r-480,l12878,649xe" fillcolor="#dce6f1" stroked="f">
              <v:path arrowok="t"/>
            </v:shape>
            <v:shape id="_x0000_s1064" style="position:absolute;left:12878;top:289;width:480;height:360" coordorigin="12878,289" coordsize="480,360" path="m12878,649r480,l13358,289r-480,l12878,649xe" filled="f" strokeweight="1pt">
              <v:path arrowok="t"/>
            </v:shape>
            <v:shape id="_x0000_s1063" style="position:absolute;left:13358;top:289;width:480;height:360" coordorigin="13358,289" coordsize="480,360" path="m13358,649r480,l13838,289r-480,l13358,649xe" fillcolor="#dce6f1" stroked="f">
              <v:path arrowok="t"/>
            </v:shape>
            <v:shape id="_x0000_s1062" style="position:absolute;left:13358;top:289;width:480;height:360" coordorigin="13358,289" coordsize="480,360" path="m13358,649r480,l13838,289r-480,l13358,649xe" filled="f" strokeweight="1pt">
              <v:path arrowok="t"/>
            </v:shape>
            <w10:wrap anchorx="page"/>
          </v:group>
        </w:pict>
      </w:r>
      <w:r w:rsidR="003147E6">
        <w:rPr>
          <w:rFonts w:ascii="Tahoma" w:eastAsia="Tahoma" w:hAnsi="Tahoma" w:cs="Tahoma"/>
          <w:b/>
          <w:sz w:val="24"/>
          <w:szCs w:val="24"/>
        </w:rPr>
        <w:t>0   1   2   3   4   5   6   7   8   9</w:t>
      </w:r>
    </w:p>
    <w:p w:rsidR="00226044" w:rsidRDefault="00226044">
      <w:pPr>
        <w:spacing w:line="200" w:lineRule="exact"/>
      </w:pPr>
    </w:p>
    <w:p w:rsidR="00226044" w:rsidRDefault="00226044">
      <w:pPr>
        <w:spacing w:before="11" w:line="240" w:lineRule="exact"/>
        <w:rPr>
          <w:sz w:val="24"/>
          <w:szCs w:val="24"/>
        </w:rPr>
      </w:pPr>
    </w:p>
    <w:p w:rsidR="00226044" w:rsidRDefault="003147E6">
      <w:pPr>
        <w:spacing w:before="28"/>
        <w:ind w:left="1516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IntCell</w:t>
      </w:r>
      <w:r>
        <w:rPr>
          <w:rFonts w:ascii="Courier New" w:eastAsia="Courier New" w:hAnsi="Courier New" w:cs="Courier New"/>
          <w:b/>
          <w:i/>
          <w:color w:val="C00000"/>
          <w:sz w:val="32"/>
          <w:szCs w:val="32"/>
        </w:rPr>
        <w:t>arr</w:t>
      </w:r>
      <w:proofErr w:type="spell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[</w:t>
      </w:r>
      <w:proofErr w:type="gram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10];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/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/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ana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yc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o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s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s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0000FF"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ngof10IntCellobjects</w:t>
      </w:r>
    </w:p>
    <w:p w:rsidR="00226044" w:rsidRDefault="00226044">
      <w:pPr>
        <w:spacing w:before="2" w:line="120" w:lineRule="exact"/>
        <w:rPr>
          <w:sz w:val="12"/>
          <w:szCs w:val="12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ind w:left="185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esizeof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ymust be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nownat compiletim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226044" w:rsidRDefault="00226044">
      <w:pPr>
        <w:spacing w:before="8" w:line="200" w:lineRule="exact"/>
      </w:pPr>
    </w:p>
    <w:p w:rsidR="00226044" w:rsidRDefault="003147E6">
      <w:pPr>
        <w:ind w:left="185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proofErr w:type="spellStart"/>
      <w:r>
        <w:rPr>
          <w:rFonts w:ascii="Georgia" w:eastAsia="Georgia" w:hAnsi="Georgia" w:cs="Georgia"/>
          <w:i/>
          <w:color w:val="C00000"/>
          <w:sz w:val="40"/>
          <w:szCs w:val="40"/>
        </w:rPr>
        <w:t>arr</w:t>
      </w:r>
      <w:r>
        <w:rPr>
          <w:rFonts w:ascii="Georgia" w:eastAsia="Georgia" w:hAnsi="Georgia" w:cs="Georgia"/>
          <w:color w:val="000000"/>
          <w:sz w:val="40"/>
          <w:szCs w:val="40"/>
        </w:rPr>
        <w:t>actual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is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acons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antpoint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3147E6">
      <w:pPr>
        <w:spacing w:line="420" w:lineRule="exact"/>
        <w:ind w:left="3240" w:right="4112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evalueof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arr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can</w:t>
      </w:r>
      <w:r>
        <w:rPr>
          <w:rFonts w:ascii="Georgia" w:eastAsia="Georgia" w:hAnsi="Georgia" w:cs="Georgia"/>
          <w:b/>
          <w:color w:val="FF0000"/>
          <w:spacing w:val="-2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ot</w:t>
      </w:r>
      <w:r>
        <w:rPr>
          <w:rFonts w:ascii="Georgia" w:eastAsia="Georgia" w:hAnsi="Georgia" w:cs="Georgia"/>
          <w:color w:val="000000"/>
          <w:sz w:val="40"/>
          <w:szCs w:val="40"/>
        </w:rPr>
        <w:t>bechanged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226044" w:rsidRDefault="00226044">
      <w:pPr>
        <w:spacing w:line="200" w:lineRule="exact"/>
      </w:pPr>
    </w:p>
    <w:p w:rsidR="00226044" w:rsidRDefault="00226044">
      <w:pPr>
        <w:spacing w:before="7" w:line="260" w:lineRule="exact"/>
        <w:rPr>
          <w:sz w:val="26"/>
          <w:szCs w:val="26"/>
        </w:rPr>
      </w:pPr>
    </w:p>
    <w:p w:rsidR="00226044" w:rsidRDefault="003147E6">
      <w:pPr>
        <w:spacing w:line="202" w:lineRule="auto"/>
        <w:ind w:left="2236" w:right="1496" w:hanging="386"/>
        <w:rPr>
          <w:rFonts w:ascii="Georgia" w:eastAsia="Georgia" w:hAnsi="Georgia" w:cs="Georgia"/>
          <w:sz w:val="40"/>
          <w:szCs w:val="40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+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1)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-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stob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tin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arr</w:t>
      </w:r>
      <w:r>
        <w:rPr>
          <w:rFonts w:ascii="Georgia" w:eastAsia="Georgia" w:hAnsi="Georgia" w:cs="Georgia"/>
          <w:color w:val="000000"/>
          <w:sz w:val="40"/>
          <w:szCs w:val="40"/>
        </w:rPr>
        <w:t>canbeaccessedei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herby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using</w:t>
      </w:r>
      <w:r>
        <w:rPr>
          <w:rFonts w:ascii="Georgia" w:eastAsia="Georgia" w:hAnsi="Georgia" w:cs="Georgia"/>
          <w:b/>
          <w:i/>
          <w:color w:val="C505B8"/>
          <w:spacing w:val="-1"/>
          <w:sz w:val="40"/>
          <w:szCs w:val="40"/>
        </w:rPr>
        <w:t>ar</w:t>
      </w:r>
      <w:r>
        <w:rPr>
          <w:rFonts w:ascii="Georgia" w:eastAsia="Georgia" w:hAnsi="Georgia" w:cs="Georgia"/>
          <w:b/>
          <w:i/>
          <w:color w:val="C505B8"/>
          <w:sz w:val="40"/>
          <w:szCs w:val="40"/>
        </w:rPr>
        <w:t>r</w:t>
      </w:r>
      <w:proofErr w:type="spellEnd"/>
      <w:r>
        <w:rPr>
          <w:rFonts w:ascii="Georgia" w:eastAsia="Georgia" w:hAnsi="Georgia" w:cs="Georgia"/>
          <w:b/>
          <w:i/>
          <w:color w:val="C505B8"/>
          <w:spacing w:val="1"/>
          <w:sz w:val="40"/>
          <w:szCs w:val="40"/>
        </w:rPr>
        <w:t>[</w:t>
      </w:r>
      <w:proofErr w:type="spellStart"/>
      <w:r>
        <w:rPr>
          <w:rFonts w:ascii="Georgia" w:eastAsia="Georgia" w:hAnsi="Georgia" w:cs="Georgia"/>
          <w:b/>
          <w:i/>
          <w:color w:val="C505B8"/>
          <w:sz w:val="40"/>
          <w:szCs w:val="40"/>
        </w:rPr>
        <w:t>i</w:t>
      </w:r>
      <w:proofErr w:type="spellEnd"/>
      <w:r>
        <w:rPr>
          <w:rFonts w:ascii="Georgia" w:eastAsia="Georgia" w:hAnsi="Georgia" w:cs="Georgia"/>
          <w:b/>
          <w:i/>
          <w:color w:val="C505B8"/>
          <w:spacing w:val="1"/>
          <w:sz w:val="40"/>
          <w:szCs w:val="40"/>
        </w:rPr>
        <w:t>]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,or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b/>
          <w:i/>
          <w:color w:val="C505B8"/>
          <w:spacing w:val="-1"/>
          <w:sz w:val="40"/>
          <w:szCs w:val="40"/>
        </w:rPr>
        <w:t>*</w:t>
      </w:r>
      <w:r>
        <w:rPr>
          <w:rFonts w:ascii="Georgia" w:eastAsia="Georgia" w:hAnsi="Georgia" w:cs="Georgia"/>
          <w:b/>
          <w:i/>
          <w:color w:val="C505B8"/>
          <w:spacing w:val="1"/>
          <w:sz w:val="40"/>
          <w:szCs w:val="40"/>
        </w:rPr>
        <w:t>(</w:t>
      </w:r>
      <w:proofErr w:type="spellStart"/>
      <w:r>
        <w:rPr>
          <w:rFonts w:ascii="Georgia" w:eastAsia="Georgia" w:hAnsi="Georgia" w:cs="Georgia"/>
          <w:b/>
          <w:i/>
          <w:color w:val="C505B8"/>
          <w:sz w:val="40"/>
          <w:szCs w:val="40"/>
        </w:rPr>
        <w:t>ar</w:t>
      </w:r>
      <w:r>
        <w:rPr>
          <w:rFonts w:ascii="Georgia" w:eastAsia="Georgia" w:hAnsi="Georgia" w:cs="Georgia"/>
          <w:b/>
          <w:i/>
          <w:color w:val="C505B8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505B8"/>
          <w:sz w:val="40"/>
          <w:szCs w:val="40"/>
        </w:rPr>
        <w:t>+</w:t>
      </w:r>
      <w:r>
        <w:rPr>
          <w:rFonts w:ascii="Georgia" w:eastAsia="Georgia" w:hAnsi="Georgia" w:cs="Georgia"/>
          <w:b/>
          <w:i/>
          <w:color w:val="C505B8"/>
          <w:spacing w:val="-1"/>
          <w:sz w:val="40"/>
          <w:szCs w:val="40"/>
        </w:rPr>
        <w:t>i</w:t>
      </w:r>
      <w:proofErr w:type="spellEnd"/>
      <w:r>
        <w:rPr>
          <w:rFonts w:ascii="Georgia" w:eastAsia="Georgia" w:hAnsi="Georgia" w:cs="Georgia"/>
          <w:b/>
          <w:i/>
          <w:color w:val="C505B8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3147E6">
      <w:pPr>
        <w:spacing w:before="95" w:line="900" w:lineRule="exact"/>
        <w:ind w:left="2951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lastRenderedPageBreak/>
        <w:t>A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rayof</w:t>
      </w:r>
      <w:proofErr w:type="spellEnd"/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 xml:space="preserve"> Objects(cont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)</w:t>
      </w:r>
    </w:p>
    <w:p w:rsidR="00226044" w:rsidRDefault="00226044">
      <w:pPr>
        <w:spacing w:before="2" w:line="120" w:lineRule="exact"/>
        <w:rPr>
          <w:sz w:val="13"/>
          <w:szCs w:val="13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620" w:lineRule="exact"/>
        <w:ind w:left="1157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position w:val="-1"/>
          <w:sz w:val="56"/>
          <w:szCs w:val="56"/>
        </w:rPr>
        <w:t>•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D</w:t>
      </w:r>
      <w:r>
        <w:rPr>
          <w:rFonts w:ascii="Georgia" w:eastAsia="Georgia" w:hAnsi="Georgia" w:cs="Georgia"/>
          <w:b/>
          <w:color w:val="0000FF"/>
          <w:spacing w:val="-2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cl</w:t>
      </w:r>
      <w:r>
        <w:rPr>
          <w:rFonts w:ascii="Georgia" w:eastAsia="Georgia" w:hAnsi="Georgia" w:cs="Georgia"/>
          <w:b/>
          <w:color w:val="0000FF"/>
          <w:spacing w:val="-2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ringdynamic</w:t>
      </w:r>
      <w:r>
        <w:rPr>
          <w:rFonts w:ascii="Georgia" w:eastAsia="Georgia" w:hAnsi="Georgia" w:cs="Georgia"/>
          <w:b/>
          <w:color w:val="0000FF"/>
          <w:spacing w:val="-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rray:</w:t>
      </w:r>
    </w:p>
    <w:p w:rsidR="00226044" w:rsidRDefault="00226044">
      <w:pPr>
        <w:spacing w:line="200" w:lineRule="exact"/>
      </w:pPr>
    </w:p>
    <w:p w:rsidR="00226044" w:rsidRDefault="00226044">
      <w:pPr>
        <w:spacing w:before="16" w:line="220" w:lineRule="exact"/>
        <w:rPr>
          <w:sz w:val="22"/>
          <w:szCs w:val="22"/>
        </w:rPr>
      </w:pPr>
    </w:p>
    <w:p w:rsidR="00226044" w:rsidRDefault="003147E6">
      <w:pPr>
        <w:ind w:left="2813"/>
        <w:rPr>
          <w:rFonts w:ascii="Courier New" w:eastAsia="Courier New" w:hAnsi="Courier New" w:cs="Courier New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ClassName</w:t>
      </w:r>
      <w:proofErr w:type="spellEnd"/>
      <w:r>
        <w:rPr>
          <w:rFonts w:ascii="Courier New" w:eastAsia="Courier New" w:hAnsi="Courier New" w:cs="Courier New"/>
          <w:b/>
          <w:color w:val="C00000"/>
          <w:spacing w:val="1"/>
          <w:sz w:val="32"/>
          <w:szCs w:val="32"/>
        </w:rPr>
        <w:t>*</w:t>
      </w:r>
      <w:proofErr w:type="spellStart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PointerName</w:t>
      </w:r>
      <w:proofErr w:type="spell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;</w:t>
      </w:r>
    </w:p>
    <w:p w:rsidR="00226044" w:rsidRDefault="003147E6">
      <w:pPr>
        <w:spacing w:before="4" w:line="340" w:lineRule="exact"/>
        <w:ind w:left="2813"/>
        <w:rPr>
          <w:rFonts w:ascii="Courier New" w:eastAsia="Courier New" w:hAnsi="Courier New" w:cs="Courier New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position w:val="1"/>
          <w:sz w:val="32"/>
          <w:szCs w:val="32"/>
        </w:rPr>
        <w:t>PointerName</w:t>
      </w:r>
      <w:proofErr w:type="spellEnd"/>
      <w:r>
        <w:rPr>
          <w:rFonts w:ascii="Courier New" w:eastAsia="Courier New" w:hAnsi="Courier New" w:cs="Courier New"/>
          <w:b/>
          <w:color w:val="C00000"/>
          <w:position w:val="1"/>
          <w:sz w:val="32"/>
          <w:szCs w:val="32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position w:val="1"/>
          <w:sz w:val="32"/>
          <w:szCs w:val="32"/>
        </w:rPr>
        <w:t>new</w:t>
      </w:r>
      <w:r>
        <w:rPr>
          <w:rFonts w:ascii="Courier New" w:eastAsia="Courier New" w:hAnsi="Courier New" w:cs="Courier New"/>
          <w:b/>
          <w:color w:val="C00000"/>
          <w:position w:val="1"/>
          <w:sz w:val="32"/>
          <w:szCs w:val="32"/>
        </w:rPr>
        <w:t>ClassName</w:t>
      </w:r>
      <w:proofErr w:type="spellEnd"/>
      <w:r>
        <w:rPr>
          <w:rFonts w:ascii="Courier New" w:eastAsia="Courier New" w:hAnsi="Courier New" w:cs="Courier New"/>
          <w:b/>
          <w:color w:val="C00000"/>
          <w:position w:val="1"/>
          <w:sz w:val="32"/>
          <w:szCs w:val="32"/>
        </w:rPr>
        <w:t>[</w:t>
      </w:r>
      <w:proofErr w:type="gramEnd"/>
      <w:r>
        <w:rPr>
          <w:rFonts w:ascii="Courier New" w:eastAsia="Courier New" w:hAnsi="Courier New" w:cs="Courier New"/>
          <w:b/>
          <w:color w:val="C00000"/>
          <w:position w:val="1"/>
          <w:sz w:val="32"/>
          <w:szCs w:val="32"/>
        </w:rPr>
        <w:t>size];</w:t>
      </w:r>
    </w:p>
    <w:p w:rsidR="00226044" w:rsidRDefault="00226044">
      <w:pPr>
        <w:spacing w:before="14" w:line="260" w:lineRule="exact"/>
        <w:rPr>
          <w:sz w:val="26"/>
          <w:szCs w:val="26"/>
        </w:rPr>
        <w:sectPr w:rsidR="00226044">
          <w:pgSz w:w="14400" w:h="10800" w:orient="landscape"/>
          <w:pgMar w:top="920" w:right="0" w:bottom="0" w:left="0" w:header="0" w:footer="45" w:gutter="0"/>
          <w:cols w:space="720"/>
        </w:sectPr>
      </w:pPr>
    </w:p>
    <w:p w:rsidR="00226044" w:rsidRDefault="00226044">
      <w:pPr>
        <w:spacing w:before="3" w:line="240" w:lineRule="exact"/>
        <w:rPr>
          <w:sz w:val="24"/>
          <w:szCs w:val="24"/>
        </w:rPr>
      </w:pPr>
    </w:p>
    <w:p w:rsidR="00226044" w:rsidRDefault="003147E6">
      <w:pPr>
        <w:ind w:left="209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Ex</w:t>
      </w:r>
      <w:r>
        <w:rPr>
          <w:rFonts w:ascii="Georgia" w:eastAsia="Georgia" w:hAnsi="Georgia" w:cs="Georgia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sz w:val="40"/>
          <w:szCs w:val="40"/>
        </w:rPr>
        <w:t>mple:</w:t>
      </w:r>
    </w:p>
    <w:p w:rsidR="00226044" w:rsidRDefault="003147E6">
      <w:pPr>
        <w:spacing w:before="25"/>
        <w:ind w:left="2813" w:right="-74"/>
        <w:rPr>
          <w:rFonts w:ascii="Courier New" w:eastAsia="Courier New" w:hAnsi="Courier New" w:cs="Courier New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IntCell</w:t>
      </w:r>
      <w:proofErr w:type="spell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*</w:t>
      </w:r>
      <w:r>
        <w:rPr>
          <w:rFonts w:ascii="Courier New" w:eastAsia="Courier New" w:hAnsi="Courier New" w:cs="Courier New"/>
          <w:b/>
          <w:i/>
          <w:color w:val="C00000"/>
          <w:sz w:val="32"/>
          <w:szCs w:val="32"/>
        </w:rPr>
        <w:t>p</w:t>
      </w:r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  <w:szCs w:val="32"/>
        </w:rPr>
        <w:t>new</w:t>
      </w:r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IntCell</w:t>
      </w:r>
      <w:proofErr w:type="spell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[</w:t>
      </w:r>
      <w:proofErr w:type="gramEnd"/>
      <w:r>
        <w:rPr>
          <w:rFonts w:ascii="Courier New" w:eastAsia="Courier New" w:hAnsi="Courier New" w:cs="Courier New"/>
          <w:b/>
          <w:color w:val="C00000"/>
          <w:sz w:val="32"/>
          <w:szCs w:val="32"/>
        </w:rPr>
        <w:t>10];</w:t>
      </w:r>
    </w:p>
    <w:p w:rsidR="00226044" w:rsidRDefault="003147E6">
      <w:pPr>
        <w:spacing w:before="4" w:line="340" w:lineRule="exact"/>
        <w:ind w:left="2813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C00000"/>
          <w:position w:val="1"/>
          <w:sz w:val="32"/>
          <w:szCs w:val="32"/>
        </w:rPr>
        <w:t>arr</w:t>
      </w:r>
      <w:proofErr w:type="spellEnd"/>
      <w:r>
        <w:rPr>
          <w:rFonts w:ascii="Courier New" w:eastAsia="Courier New" w:hAnsi="Courier New" w:cs="Courier New"/>
          <w:b/>
          <w:i/>
          <w:color w:val="C00000"/>
          <w:position w:val="1"/>
          <w:sz w:val="32"/>
          <w:szCs w:val="32"/>
        </w:rPr>
        <w:t>=</w:t>
      </w:r>
      <w:proofErr w:type="gramEnd"/>
      <w:r>
        <w:rPr>
          <w:rFonts w:ascii="Courier New" w:eastAsia="Courier New" w:hAnsi="Courier New" w:cs="Courier New"/>
          <w:b/>
          <w:i/>
          <w:color w:val="C00000"/>
          <w:position w:val="1"/>
          <w:sz w:val="32"/>
          <w:szCs w:val="32"/>
        </w:rPr>
        <w:t xml:space="preserve">p;    </w:t>
      </w:r>
      <w:r>
        <w:rPr>
          <w:rFonts w:ascii="Courier New" w:eastAsia="Courier New" w:hAnsi="Courier New" w:cs="Courier New"/>
          <w:b/>
          <w:color w:val="0000FF"/>
          <w:position w:val="1"/>
          <w:sz w:val="32"/>
          <w:szCs w:val="32"/>
        </w:rPr>
        <w:t>//invalid</w:t>
      </w:r>
    </w:p>
    <w:p w:rsidR="00226044" w:rsidRDefault="003147E6">
      <w:pPr>
        <w:spacing w:before="19" w:line="280" w:lineRule="exact"/>
        <w:ind w:left="630"/>
        <w:rPr>
          <w:rFonts w:ascii="Tahoma" w:eastAsia="Tahoma" w:hAnsi="Tahoma" w:cs="Tahoma"/>
          <w:sz w:val="24"/>
          <w:szCs w:val="24"/>
        </w:rPr>
      </w:pPr>
      <w:r>
        <w:br w:type="column"/>
      </w:r>
      <w:r>
        <w:rPr>
          <w:rFonts w:ascii="Tahoma" w:eastAsia="Tahoma" w:hAnsi="Tahoma" w:cs="Tahoma"/>
          <w:b/>
          <w:position w:val="-1"/>
          <w:sz w:val="24"/>
          <w:szCs w:val="24"/>
        </w:rPr>
        <w:lastRenderedPageBreak/>
        <w:t>0   1   2   3   4   5   6   7   8   9</w:t>
      </w:r>
    </w:p>
    <w:p w:rsidR="00226044" w:rsidRDefault="00432901">
      <w:pPr>
        <w:spacing w:line="380" w:lineRule="exact"/>
        <w:rPr>
          <w:rFonts w:ascii="Tahoma" w:eastAsia="Tahoma" w:hAnsi="Tahoma" w:cs="Tahoma"/>
          <w:sz w:val="38"/>
          <w:szCs w:val="38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8390" w:space="433"/>
            <w:col w:w="5577"/>
          </w:cols>
        </w:sectPr>
      </w:pPr>
      <w:r w:rsidRPr="00432901">
        <w:pict>
          <v:group id="_x0000_s1040" style="position:absolute;margin-left:462.65pt;margin-top:-.4pt;width:241pt;height:19pt;z-index:-1653;mso-position-horizontal-relative:page" coordorigin="9253,-8" coordsize="4820,380">
            <v:shape id="_x0000_s1060" style="position:absolute;left:9263;top:2;width:480;height:360" coordorigin="9263,2" coordsize="480,360" path="m9263,362r480,l9743,2r-480,l9263,362xe" fillcolor="#dce6f1" stroked="f">
              <v:path arrowok="t"/>
            </v:shape>
            <v:shape id="_x0000_s1059" style="position:absolute;left:9263;top:2;width:480;height:360" coordorigin="9263,2" coordsize="480,360" path="m9263,362r480,l9743,2r-480,l9263,362xe" filled="f" strokeweight="1pt">
              <v:path arrowok="t"/>
            </v:shape>
            <v:shape id="_x0000_s1058" style="position:absolute;left:9743;top:2;width:480;height:360" coordorigin="9743,2" coordsize="480,360" path="m9743,362r480,l10223,2r-480,l9743,362xe" fillcolor="#dce6f1" stroked="f">
              <v:path arrowok="t"/>
            </v:shape>
            <v:shape id="_x0000_s1057" style="position:absolute;left:9743;top:2;width:480;height:360" coordorigin="9743,2" coordsize="480,360" path="m9743,362r480,l10223,2r-480,l9743,362xe" filled="f" strokeweight="1pt">
              <v:path arrowok="t"/>
            </v:shape>
            <v:shape id="_x0000_s1056" style="position:absolute;left:10223;top:2;width:480;height:360" coordorigin="10223,2" coordsize="480,360" path="m10223,362r480,l10703,2r-480,l10223,362xe" fillcolor="#dce6f1" stroked="f">
              <v:path arrowok="t"/>
            </v:shape>
            <v:shape id="_x0000_s1055" style="position:absolute;left:10223;top:2;width:480;height:360" coordorigin="10223,2" coordsize="480,360" path="m10223,362r480,l10703,2r-480,l10223,362xe" filled="f" strokeweight="1pt">
              <v:path arrowok="t"/>
            </v:shape>
            <v:shape id="_x0000_s1054" style="position:absolute;left:10703;top:2;width:480;height:360" coordorigin="10703,2" coordsize="480,360" path="m10703,362r480,l11183,2r-480,l10703,362xe" fillcolor="#dce6f1" stroked="f">
              <v:path arrowok="t"/>
            </v:shape>
            <v:shape id="_x0000_s1053" style="position:absolute;left:10703;top:2;width:480;height:360" coordorigin="10703,2" coordsize="480,360" path="m10703,362r480,l11183,2r-480,l10703,362xe" filled="f" strokeweight="1pt">
              <v:path arrowok="t"/>
            </v:shape>
            <v:shape id="_x0000_s1052" style="position:absolute;left:11183;top:2;width:480;height:360" coordorigin="11183,2" coordsize="480,360" path="m11183,362r480,l11663,2r-480,l11183,362xe" fillcolor="#dce6f1" stroked="f">
              <v:path arrowok="t"/>
            </v:shape>
            <v:shape id="_x0000_s1051" style="position:absolute;left:11183;top:2;width:480;height:360" coordorigin="11183,2" coordsize="480,360" path="m11183,362r480,l11663,2r-480,l11183,362xe" filled="f" strokeweight="1pt">
              <v:path arrowok="t"/>
            </v:shape>
            <v:shape id="_x0000_s1050" style="position:absolute;left:11663;top:2;width:480;height:360" coordorigin="11663,2" coordsize="480,360" path="m11663,362r480,l12143,2r-480,l11663,362xe" fillcolor="#dce6f1" stroked="f">
              <v:path arrowok="t"/>
            </v:shape>
            <v:shape id="_x0000_s1049" style="position:absolute;left:11663;top:2;width:480;height:360" coordorigin="11663,2" coordsize="480,360" path="m11663,362r480,l12143,2r-480,l11663,362xe" filled="f" strokeweight="1pt">
              <v:path arrowok="t"/>
            </v:shape>
            <v:shape id="_x0000_s1048" style="position:absolute;left:12143;top:2;width:480;height:360" coordorigin="12143,2" coordsize="480,360" path="m12143,362r480,l12623,2r-480,l12143,362xe" fillcolor="#dce6f1" stroked="f">
              <v:path arrowok="t"/>
            </v:shape>
            <v:shape id="_x0000_s1047" style="position:absolute;left:12143;top:2;width:480;height:360" coordorigin="12143,2" coordsize="480,360" path="m12143,362r480,l12623,2r-480,l12143,362xe" filled="f" strokeweight="1pt">
              <v:path arrowok="t"/>
            </v:shape>
            <v:shape id="_x0000_s1046" style="position:absolute;left:12623;top:2;width:480;height:360" coordorigin="12623,2" coordsize="480,360" path="m12623,362r480,l13103,2r-480,l12623,362xe" fillcolor="#dce6f1" stroked="f">
              <v:path arrowok="t"/>
            </v:shape>
            <v:shape id="_x0000_s1045" style="position:absolute;left:12623;top:2;width:480;height:360" coordorigin="12623,2" coordsize="480,360" path="m12623,362r480,l13103,2r-480,l12623,362xe" filled="f" strokeweight="1pt">
              <v:path arrowok="t"/>
            </v:shape>
            <v:shape id="_x0000_s1044" style="position:absolute;left:13103;top:2;width:480;height:360" coordorigin="13103,2" coordsize="480,360" path="m13103,362r480,l13583,2r-480,l13103,362xe" fillcolor="#dce6f1" stroked="f">
              <v:path arrowok="t"/>
            </v:shape>
            <v:shape id="_x0000_s1043" style="position:absolute;left:13103;top:2;width:480;height:360" coordorigin="13103,2" coordsize="480,360" path="m13103,362r480,l13583,2r-480,l13103,362xe" filled="f" strokeweight="1pt">
              <v:path arrowok="t"/>
            </v:shape>
            <v:shape id="_x0000_s1042" style="position:absolute;left:13583;top:2;width:480;height:360" coordorigin="13583,2" coordsize="480,360" path="m13583,362r480,l14063,2r-480,l13583,362xe" fillcolor="#dce6f1" stroked="f">
              <v:path arrowok="t"/>
            </v:shape>
            <v:shape id="_x0000_s1041" style="position:absolute;left:13583;top:2;width:480;height:360" coordorigin="13583,2" coordsize="480,360" path="m13583,362r480,l14063,2r-480,l13583,362xe" filled="f" strokeweight="1pt">
              <v:path arrowok="t"/>
            </v:shape>
            <w10:wrap anchorx="page"/>
          </v:group>
        </w:pict>
      </w:r>
      <w:proofErr w:type="gramStart"/>
      <w:r w:rsidR="003147E6">
        <w:rPr>
          <w:rFonts w:ascii="Tahoma" w:eastAsia="Tahoma" w:hAnsi="Tahoma" w:cs="Tahoma"/>
          <w:b/>
          <w:color w:val="C00000"/>
          <w:sz w:val="38"/>
          <w:szCs w:val="38"/>
        </w:rPr>
        <w:t>p</w:t>
      </w:r>
      <w:proofErr w:type="gramEnd"/>
    </w:p>
    <w:p w:rsidR="00226044" w:rsidRDefault="00226044">
      <w:pPr>
        <w:spacing w:before="19" w:line="280" w:lineRule="exact"/>
        <w:rPr>
          <w:sz w:val="28"/>
          <w:szCs w:val="28"/>
        </w:rPr>
      </w:pPr>
    </w:p>
    <w:p w:rsidR="00226044" w:rsidRDefault="003147E6">
      <w:pPr>
        <w:spacing w:before="20" w:line="460" w:lineRule="exact"/>
        <w:ind w:left="235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2"/>
          <w:sz w:val="44"/>
          <w:szCs w:val="44"/>
        </w:rPr>
        <w:t></w:t>
      </w:r>
      <w:proofErr w:type="gramStart"/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1"/>
          <w:position w:val="-2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i/>
          <w:color w:val="000000"/>
          <w:spacing w:val="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pacing w:val="-1"/>
          <w:position w:val="-2"/>
          <w:sz w:val="40"/>
          <w:szCs w:val="40"/>
        </w:rPr>
        <w:t>+</w:t>
      </w:r>
      <w:r>
        <w:rPr>
          <w:rFonts w:ascii="Georgia" w:eastAsia="Georgia" w:hAnsi="Georgia" w:cs="Georgia"/>
          <w:i/>
          <w:color w:val="000000"/>
          <w:position w:val="-2"/>
          <w:sz w:val="40"/>
          <w:szCs w:val="40"/>
        </w:rPr>
        <w:t>1</w:t>
      </w:r>
      <w:r>
        <w:rPr>
          <w:rFonts w:ascii="Georgia" w:eastAsia="Georgia" w:hAnsi="Georgia" w:cs="Georgia"/>
          <w:i/>
          <w:color w:val="000000"/>
          <w:spacing w:val="1"/>
          <w:position w:val="-2"/>
          <w:sz w:val="40"/>
          <w:szCs w:val="40"/>
        </w:rPr>
        <w:t>)</w:t>
      </w:r>
      <w:r>
        <w:rPr>
          <w:rFonts w:ascii="Georgia" w:eastAsia="Georgia" w:hAnsi="Georgia" w:cs="Georgia"/>
          <w:i/>
          <w:color w:val="000000"/>
          <w:spacing w:val="-1"/>
          <w:position w:val="-2"/>
          <w:sz w:val="40"/>
          <w:szCs w:val="40"/>
        </w:rPr>
        <w:t>-</w:t>
      </w:r>
      <w:proofErr w:type="spellStart"/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tobj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ctin</w:t>
      </w:r>
      <w:proofErr w:type="spellEnd"/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thea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ay</w:t>
      </w:r>
      <w:r>
        <w:rPr>
          <w:rFonts w:ascii="Georgia" w:eastAsia="Georgia" w:hAnsi="Georgia" w:cs="Georgia"/>
          <w:i/>
          <w:color w:val="C00000"/>
          <w:position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canbe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ccessedei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her</w:t>
      </w:r>
      <w:proofErr w:type="spellEnd"/>
    </w:p>
    <w:p w:rsidR="00226044" w:rsidRDefault="003147E6">
      <w:pPr>
        <w:spacing w:line="380" w:lineRule="exact"/>
        <w:ind w:left="2689" w:right="6712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1"/>
          <w:sz w:val="40"/>
          <w:szCs w:val="40"/>
        </w:rPr>
        <w:t>by</w:t>
      </w:r>
      <w:proofErr w:type="gramEnd"/>
      <w:r>
        <w:rPr>
          <w:rFonts w:ascii="Georgia" w:eastAsia="Georgia" w:hAnsi="Georgia" w:cs="Georgia"/>
          <w:position w:val="1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position w:val="1"/>
          <w:sz w:val="40"/>
          <w:szCs w:val="40"/>
        </w:rPr>
        <w:t>using</w:t>
      </w:r>
      <w:r>
        <w:rPr>
          <w:rFonts w:ascii="Georgia" w:eastAsia="Georgia" w:hAnsi="Georgia" w:cs="Georgia"/>
          <w:b/>
          <w:i/>
          <w:color w:val="C505B8"/>
          <w:spacing w:val="1"/>
          <w:position w:val="1"/>
          <w:sz w:val="40"/>
          <w:szCs w:val="40"/>
        </w:rPr>
        <w:t>p</w:t>
      </w:r>
      <w:proofErr w:type="spellEnd"/>
      <w:r>
        <w:rPr>
          <w:rFonts w:ascii="Georgia" w:eastAsia="Georgia" w:hAnsi="Georgia" w:cs="Georgia"/>
          <w:b/>
          <w:i/>
          <w:color w:val="C505B8"/>
          <w:spacing w:val="1"/>
          <w:position w:val="1"/>
          <w:sz w:val="40"/>
          <w:szCs w:val="40"/>
        </w:rPr>
        <w:t>[</w:t>
      </w:r>
      <w:proofErr w:type="spellStart"/>
      <w:r>
        <w:rPr>
          <w:rFonts w:ascii="Georgia" w:eastAsia="Georgia" w:hAnsi="Georgia" w:cs="Georgia"/>
          <w:b/>
          <w:i/>
          <w:color w:val="C505B8"/>
          <w:position w:val="1"/>
          <w:sz w:val="40"/>
          <w:szCs w:val="40"/>
        </w:rPr>
        <w:t>i</w:t>
      </w:r>
      <w:proofErr w:type="spellEnd"/>
      <w:r>
        <w:rPr>
          <w:rFonts w:ascii="Georgia" w:eastAsia="Georgia" w:hAnsi="Georgia" w:cs="Georgia"/>
          <w:b/>
          <w:i/>
          <w:color w:val="C505B8"/>
          <w:spacing w:val="1"/>
          <w:position w:val="1"/>
          <w:sz w:val="40"/>
          <w:szCs w:val="40"/>
        </w:rPr>
        <w:t>]</w:t>
      </w:r>
      <w:r>
        <w:rPr>
          <w:rFonts w:ascii="Georgia" w:eastAsia="Georgia" w:hAnsi="Georgia" w:cs="Georgia"/>
          <w:i/>
          <w:color w:val="000000"/>
          <w:position w:val="1"/>
          <w:sz w:val="40"/>
          <w:szCs w:val="40"/>
        </w:rPr>
        <w:t>,</w:t>
      </w:r>
      <w:proofErr w:type="spellStart"/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orby</w:t>
      </w:r>
      <w:proofErr w:type="spellEnd"/>
      <w:r>
        <w:rPr>
          <w:rFonts w:ascii="Georgia" w:eastAsia="Georgia" w:hAnsi="Georgia" w:cs="Georgia"/>
          <w:b/>
          <w:i/>
          <w:color w:val="C505B8"/>
          <w:spacing w:val="-1"/>
          <w:position w:val="1"/>
          <w:sz w:val="40"/>
          <w:szCs w:val="40"/>
        </w:rPr>
        <w:t>*</w:t>
      </w:r>
      <w:r>
        <w:rPr>
          <w:rFonts w:ascii="Georgia" w:eastAsia="Georgia" w:hAnsi="Georgia" w:cs="Georgia"/>
          <w:b/>
          <w:i/>
          <w:color w:val="C505B8"/>
          <w:spacing w:val="1"/>
          <w:position w:val="1"/>
          <w:sz w:val="40"/>
          <w:szCs w:val="40"/>
        </w:rPr>
        <w:t>(</w:t>
      </w:r>
      <w:proofErr w:type="spellStart"/>
      <w:r>
        <w:rPr>
          <w:rFonts w:ascii="Georgia" w:eastAsia="Georgia" w:hAnsi="Georgia" w:cs="Georgia"/>
          <w:b/>
          <w:i/>
          <w:color w:val="C505B8"/>
          <w:position w:val="1"/>
          <w:sz w:val="40"/>
          <w:szCs w:val="40"/>
        </w:rPr>
        <w:t>p+i</w:t>
      </w:r>
      <w:proofErr w:type="spellEnd"/>
      <w:r>
        <w:rPr>
          <w:rFonts w:ascii="Georgia" w:eastAsia="Georgia" w:hAnsi="Georgia" w:cs="Georgia"/>
          <w:b/>
          <w:i/>
          <w:color w:val="C505B8"/>
          <w:spacing w:val="1"/>
          <w:position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.</w:t>
      </w:r>
    </w:p>
    <w:p w:rsidR="00226044" w:rsidRDefault="00226044">
      <w:pPr>
        <w:spacing w:before="3" w:line="260" w:lineRule="exact"/>
        <w:rPr>
          <w:sz w:val="26"/>
          <w:szCs w:val="26"/>
        </w:rPr>
      </w:pPr>
    </w:p>
    <w:p w:rsidR="00226044" w:rsidRDefault="003147E6">
      <w:pPr>
        <w:ind w:left="1164"/>
        <w:rPr>
          <w:rFonts w:ascii="Courier New" w:eastAsia="Courier New" w:hAnsi="Courier New" w:cs="Courier New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proofErr w:type="gramStart"/>
      <w:r>
        <w:rPr>
          <w:color w:val="000000"/>
          <w:sz w:val="40"/>
          <w:szCs w:val="40"/>
        </w:rPr>
        <w:t>A</w:t>
      </w:r>
      <w:r>
        <w:rPr>
          <w:color w:val="000000"/>
          <w:spacing w:val="-1"/>
          <w:sz w:val="40"/>
          <w:szCs w:val="40"/>
        </w:rPr>
        <w:t>r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a</w:t>
      </w:r>
      <w:r>
        <w:rPr>
          <w:color w:val="000000"/>
          <w:sz w:val="40"/>
          <w:szCs w:val="40"/>
        </w:rPr>
        <w:t>ysofob</w:t>
      </w:r>
      <w:r>
        <w:rPr>
          <w:color w:val="000000"/>
          <w:spacing w:val="1"/>
          <w:sz w:val="40"/>
          <w:szCs w:val="40"/>
        </w:rPr>
        <w:t>j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1"/>
          <w:sz w:val="40"/>
          <w:szCs w:val="40"/>
        </w:rPr>
        <w:t>c</w:t>
      </w:r>
      <w:r>
        <w:rPr>
          <w:color w:val="000000"/>
          <w:sz w:val="40"/>
          <w:szCs w:val="40"/>
        </w:rPr>
        <w:t xml:space="preserve">ts  </w:t>
      </w:r>
      <w:r>
        <w:rPr>
          <w:color w:val="000000"/>
          <w:w w:val="112"/>
          <w:sz w:val="40"/>
          <w:szCs w:val="40"/>
        </w:rPr>
        <w:t>can</w:t>
      </w:r>
      <w:r>
        <w:rPr>
          <w:color w:val="000000"/>
          <w:spacing w:val="1"/>
          <w:w w:val="112"/>
          <w:sz w:val="40"/>
          <w:szCs w:val="40"/>
        </w:rPr>
        <w:t>n</w:t>
      </w:r>
      <w:r>
        <w:rPr>
          <w:color w:val="000000"/>
          <w:w w:val="112"/>
          <w:sz w:val="40"/>
          <w:szCs w:val="40"/>
        </w:rPr>
        <w:t>ot</w:t>
      </w:r>
      <w:r>
        <w:rPr>
          <w:color w:val="000000"/>
          <w:spacing w:val="1"/>
          <w:sz w:val="40"/>
          <w:szCs w:val="40"/>
        </w:rPr>
        <w:t>b</w:t>
      </w:r>
      <w:r>
        <w:rPr>
          <w:color w:val="000000"/>
          <w:sz w:val="40"/>
          <w:szCs w:val="40"/>
        </w:rPr>
        <w:t>ecopiedwith</w:t>
      </w:r>
      <w:proofErr w:type="gramEnd"/>
      <w:r>
        <w:rPr>
          <w:color w:val="000000"/>
          <w:spacing w:val="2"/>
          <w:w w:val="51"/>
          <w:sz w:val="40"/>
          <w:szCs w:val="40"/>
        </w:rPr>
        <w:t>„</w:t>
      </w:r>
      <w:r>
        <w:rPr>
          <w:rFonts w:ascii="Courier New" w:eastAsia="Courier New" w:hAnsi="Courier New" w:cs="Courier New"/>
          <w:b/>
          <w:color w:val="0000FF"/>
          <w:spacing w:val="-1"/>
          <w:sz w:val="40"/>
          <w:szCs w:val="40"/>
        </w:rPr>
        <w:t>=</w:t>
      </w:r>
      <w:r>
        <w:rPr>
          <w:color w:val="000000"/>
          <w:w w:val="51"/>
          <w:sz w:val="40"/>
          <w:szCs w:val="40"/>
        </w:rPr>
        <w:t>„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.</w:t>
      </w:r>
    </w:p>
    <w:p w:rsidR="00226044" w:rsidRDefault="00226044">
      <w:pPr>
        <w:spacing w:before="6" w:line="240" w:lineRule="exact"/>
        <w:rPr>
          <w:sz w:val="24"/>
          <w:szCs w:val="24"/>
        </w:rPr>
      </w:pPr>
    </w:p>
    <w:p w:rsidR="00226044" w:rsidRDefault="003147E6">
      <w:pPr>
        <w:spacing w:line="600" w:lineRule="exact"/>
        <w:ind w:left="1164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position w:val="-3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-3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position w:val="-3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ys are</w:t>
      </w:r>
      <w:r>
        <w:rPr>
          <w:rFonts w:ascii="Georgia" w:eastAsia="Georgia" w:hAnsi="Georgia" w:cs="Georgia"/>
          <w:i/>
          <w:color w:val="000000"/>
          <w:position w:val="-3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pacing w:val="2"/>
          <w:position w:val="-3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position w:val="-3"/>
          <w:sz w:val="40"/>
          <w:szCs w:val="40"/>
        </w:rPr>
        <w:t xml:space="preserve">t 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position w:val="-3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ssedbycopy.Inst</w:t>
      </w:r>
      <w:r>
        <w:rPr>
          <w:rFonts w:ascii="Georgia" w:eastAsia="Georgia" w:hAnsi="Georgia" w:cs="Georgia"/>
          <w:color w:val="000000"/>
          <w:spacing w:val="2"/>
          <w:position w:val="-3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 xml:space="preserve">ad,theaddressof </w:t>
      </w:r>
      <w:r>
        <w:rPr>
          <w:rFonts w:ascii="Georgia" w:eastAsia="Georgia" w:hAnsi="Georgia" w:cs="Georgia"/>
          <w:color w:val="000000"/>
          <w:spacing w:val="2"/>
          <w:position w:val="-3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hefi</w:t>
      </w:r>
      <w:r>
        <w:rPr>
          <w:rFonts w:ascii="Georgia" w:eastAsia="Georgia" w:hAnsi="Georgia" w:cs="Georgia"/>
          <w:color w:val="000000"/>
          <w:spacing w:val="-2"/>
          <w:position w:val="-3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st</w:t>
      </w:r>
    </w:p>
    <w:p w:rsidR="00226044" w:rsidRDefault="003147E6">
      <w:pPr>
        <w:spacing w:line="380" w:lineRule="exact"/>
        <w:ind w:left="1568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1"/>
          <w:sz w:val="40"/>
          <w:szCs w:val="40"/>
        </w:rPr>
        <w:t>el</w:t>
      </w:r>
      <w:r>
        <w:rPr>
          <w:rFonts w:ascii="Georgia" w:eastAsia="Georgia" w:hAnsi="Georgia" w:cs="Georgia"/>
          <w:spacing w:val="1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position w:val="1"/>
          <w:sz w:val="40"/>
          <w:szCs w:val="40"/>
        </w:rPr>
        <w:t>mentis</w:t>
      </w:r>
      <w:proofErr w:type="gramEnd"/>
      <w:r>
        <w:rPr>
          <w:rFonts w:ascii="Georgia" w:eastAsia="Georgia" w:hAnsi="Georgia" w:cs="Georgia"/>
          <w:position w:val="1"/>
          <w:sz w:val="40"/>
          <w:szCs w:val="40"/>
        </w:rPr>
        <w:t xml:space="preserve"> pas</w:t>
      </w:r>
      <w:r>
        <w:rPr>
          <w:rFonts w:ascii="Georgia" w:eastAsia="Georgia" w:hAnsi="Georgia" w:cs="Georgia"/>
          <w:spacing w:val="-2"/>
          <w:position w:val="1"/>
          <w:sz w:val="40"/>
          <w:szCs w:val="40"/>
        </w:rPr>
        <w:t>s</w:t>
      </w:r>
      <w:r>
        <w:rPr>
          <w:rFonts w:ascii="Georgia" w:eastAsia="Georgia" w:hAnsi="Georgia" w:cs="Georgia"/>
          <w:position w:val="1"/>
          <w:sz w:val="40"/>
          <w:szCs w:val="40"/>
        </w:rPr>
        <w:t>edto thefunction.</w:t>
      </w:r>
    </w:p>
    <w:p w:rsidR="00226044" w:rsidRDefault="00226044">
      <w:pPr>
        <w:spacing w:before="10" w:line="240" w:lineRule="exact"/>
        <w:rPr>
          <w:sz w:val="24"/>
          <w:szCs w:val="24"/>
        </w:rPr>
      </w:pPr>
    </w:p>
    <w:p w:rsidR="00226044" w:rsidRDefault="003147E6">
      <w:pPr>
        <w:ind w:left="2303"/>
        <w:rPr>
          <w:rFonts w:ascii="Courier New" w:eastAsia="Courier New" w:hAnsi="Courier New" w:cs="Courier New"/>
          <w:sz w:val="36"/>
          <w:szCs w:val="36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36"/>
          <w:szCs w:val="36"/>
        </w:rPr>
        <w:t>intsumOfArray</w:t>
      </w:r>
      <w:proofErr w:type="spellEnd"/>
      <w:r>
        <w:rPr>
          <w:rFonts w:ascii="Courier New" w:eastAsia="Courier New" w:hAnsi="Courier New" w:cs="Courier New"/>
          <w:b/>
          <w:color w:val="C00000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00000"/>
          <w:sz w:val="36"/>
          <w:szCs w:val="36"/>
        </w:rPr>
        <w:t>intvalues</w:t>
      </w:r>
      <w:proofErr w:type="spellEnd"/>
      <w:r>
        <w:rPr>
          <w:rFonts w:ascii="Courier New" w:eastAsia="Courier New" w:hAnsi="Courier New" w:cs="Courier New"/>
          <w:b/>
          <w:color w:val="C00000"/>
          <w:sz w:val="36"/>
          <w:szCs w:val="36"/>
        </w:rPr>
        <w:t>[],</w:t>
      </w:r>
      <w:proofErr w:type="spellStart"/>
      <w:r>
        <w:rPr>
          <w:rFonts w:ascii="Courier New" w:eastAsia="Courier New" w:hAnsi="Courier New" w:cs="Courier New"/>
          <w:b/>
          <w:color w:val="C00000"/>
          <w:sz w:val="36"/>
          <w:szCs w:val="36"/>
        </w:rPr>
        <w:t>intnumValues</w:t>
      </w:r>
      <w:proofErr w:type="spellEnd"/>
      <w:r>
        <w:rPr>
          <w:rFonts w:ascii="Courier New" w:eastAsia="Courier New" w:hAnsi="Courier New" w:cs="Courier New"/>
          <w:b/>
          <w:color w:val="C00000"/>
          <w:sz w:val="36"/>
          <w:szCs w:val="36"/>
        </w:rPr>
        <w:t>)</w:t>
      </w:r>
    </w:p>
    <w:p w:rsidR="00226044" w:rsidRDefault="00226044">
      <w:pPr>
        <w:spacing w:before="9" w:line="260" w:lineRule="exact"/>
        <w:rPr>
          <w:sz w:val="26"/>
          <w:szCs w:val="26"/>
        </w:rPr>
      </w:pPr>
    </w:p>
    <w:p w:rsidR="00226044" w:rsidRDefault="003147E6">
      <w:pPr>
        <w:spacing w:line="840" w:lineRule="exact"/>
        <w:ind w:left="5740" w:right="6099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Strings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2" w:line="200" w:lineRule="exact"/>
      </w:pPr>
    </w:p>
    <w:p w:rsidR="00226044" w:rsidRDefault="003147E6">
      <w:pPr>
        <w:spacing w:before="31" w:line="220" w:lineRule="auto"/>
        <w:ind w:left="2139" w:right="2606" w:hanging="386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Buil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C-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stylestrings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reimpleme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das ana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yof cha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8" w:line="160" w:lineRule="exact"/>
        <w:rPr>
          <w:sz w:val="17"/>
          <w:szCs w:val="17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752"/>
        <w:rPr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Each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tring 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ds withthes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ial </w:t>
      </w:r>
      <w:r>
        <w:rPr>
          <w:rFonts w:ascii="Georgia" w:eastAsia="Georgia" w:hAnsi="Georgia" w:cs="Georgia"/>
          <w:color w:val="000000"/>
          <w:w w:val="109"/>
          <w:sz w:val="40"/>
          <w:szCs w:val="40"/>
        </w:rPr>
        <w:t>nul</w:t>
      </w:r>
      <w:r>
        <w:rPr>
          <w:rFonts w:ascii="Georgia" w:eastAsia="Georgia" w:hAnsi="Georgia" w:cs="Georgia"/>
          <w:color w:val="000000"/>
          <w:spacing w:val="4"/>
          <w:w w:val="109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-1"/>
          <w:w w:val="109"/>
          <w:sz w:val="40"/>
          <w:szCs w:val="40"/>
        </w:rPr>
        <w:t>-</w:t>
      </w:r>
      <w:r>
        <w:rPr>
          <w:color w:val="000000"/>
          <w:w w:val="109"/>
          <w:sz w:val="40"/>
          <w:szCs w:val="40"/>
        </w:rPr>
        <w:t>t</w:t>
      </w:r>
      <w:r>
        <w:rPr>
          <w:color w:val="000000"/>
          <w:spacing w:val="1"/>
          <w:w w:val="109"/>
          <w:sz w:val="40"/>
          <w:szCs w:val="40"/>
        </w:rPr>
        <w:t>e</w:t>
      </w:r>
      <w:r>
        <w:rPr>
          <w:color w:val="000000"/>
          <w:w w:val="109"/>
          <w:sz w:val="40"/>
          <w:szCs w:val="40"/>
        </w:rPr>
        <w:t>r</w:t>
      </w:r>
      <w:r>
        <w:rPr>
          <w:color w:val="000000"/>
          <w:spacing w:val="-2"/>
          <w:w w:val="109"/>
          <w:sz w:val="40"/>
          <w:szCs w:val="40"/>
        </w:rPr>
        <w:t>m</w:t>
      </w:r>
      <w:r>
        <w:rPr>
          <w:color w:val="000000"/>
          <w:w w:val="109"/>
          <w:sz w:val="40"/>
          <w:szCs w:val="40"/>
        </w:rPr>
        <w:t>ina</w:t>
      </w:r>
      <w:r>
        <w:rPr>
          <w:color w:val="000000"/>
          <w:spacing w:val="1"/>
          <w:w w:val="109"/>
          <w:sz w:val="40"/>
          <w:szCs w:val="40"/>
        </w:rPr>
        <w:t>t</w:t>
      </w:r>
      <w:r>
        <w:rPr>
          <w:color w:val="000000"/>
          <w:w w:val="109"/>
          <w:sz w:val="40"/>
          <w:szCs w:val="40"/>
        </w:rPr>
        <w:t>or</w:t>
      </w:r>
      <w:r>
        <w:rPr>
          <w:color w:val="000000"/>
          <w:spacing w:val="1"/>
          <w:w w:val="51"/>
          <w:sz w:val="40"/>
          <w:szCs w:val="40"/>
        </w:rPr>
        <w:t>„</w:t>
      </w:r>
      <w:r>
        <w:rPr>
          <w:b/>
          <w:color w:val="FF0000"/>
          <w:spacing w:val="-1"/>
          <w:sz w:val="40"/>
          <w:szCs w:val="40"/>
        </w:rPr>
        <w:t>\</w:t>
      </w:r>
      <w:r>
        <w:rPr>
          <w:b/>
          <w:color w:val="FF0000"/>
          <w:spacing w:val="1"/>
          <w:sz w:val="40"/>
          <w:szCs w:val="40"/>
        </w:rPr>
        <w:t>0</w:t>
      </w:r>
      <w:r>
        <w:rPr>
          <w:color w:val="000000"/>
          <w:w w:val="71"/>
          <w:sz w:val="40"/>
          <w:szCs w:val="40"/>
        </w:rPr>
        <w:t>‟.</w:t>
      </w:r>
    </w:p>
    <w:p w:rsidR="00226044" w:rsidRDefault="00226044">
      <w:pPr>
        <w:spacing w:before="1" w:line="140" w:lineRule="exact"/>
        <w:rPr>
          <w:sz w:val="14"/>
          <w:szCs w:val="14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752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Commonstring funct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ons:</w:t>
      </w:r>
    </w:p>
    <w:p w:rsidR="00226044" w:rsidRDefault="003147E6">
      <w:pPr>
        <w:spacing w:line="460" w:lineRule="exact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str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c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y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:usedto</w:t>
      </w:r>
      <w:proofErr w:type="spellEnd"/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copy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trings.</w:t>
      </w:r>
    </w:p>
    <w:p w:rsidR="00226044" w:rsidRDefault="003147E6">
      <w:pPr>
        <w:spacing w:before="3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str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c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m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p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:used</w:t>
      </w:r>
      <w:proofErr w:type="spellEnd"/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tocompa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strings.</w:t>
      </w:r>
    </w:p>
    <w:p w:rsidR="00226044" w:rsidRDefault="003147E6">
      <w:pPr>
        <w:spacing w:before="3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str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c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at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: used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tojoinstrings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3147E6">
      <w:pPr>
        <w:spacing w:before="4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str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:used</w:t>
      </w:r>
      <w:proofErr w:type="spellEnd"/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tode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inethele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gthof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strings.</w:t>
      </w:r>
    </w:p>
    <w:p w:rsidR="00226044" w:rsidRDefault="00226044">
      <w:pPr>
        <w:spacing w:line="200" w:lineRule="exact"/>
      </w:pPr>
    </w:p>
    <w:p w:rsidR="00226044" w:rsidRDefault="00226044">
      <w:pPr>
        <w:spacing w:before="10" w:line="200" w:lineRule="exact"/>
      </w:pPr>
    </w:p>
    <w:p w:rsidR="00226044" w:rsidRDefault="003147E6">
      <w:pPr>
        <w:spacing w:line="220" w:lineRule="auto"/>
        <w:ind w:left="2139" w:right="1711" w:hanging="386"/>
        <w:rPr>
          <w:rFonts w:ascii="Georgia" w:eastAsia="Georgia" w:hAnsi="Georgia" w:cs="Georgia"/>
          <w:sz w:val="40"/>
          <w:szCs w:val="40"/>
        </w:rPr>
        <w:sectPr w:rsidR="00226044">
          <w:headerReference w:type="default" r:id="rId31"/>
          <w:pgSz w:w="14400" w:h="10800" w:orient="landscape"/>
          <w:pgMar w:top="1020" w:right="0" w:bottom="0" w:left="0" w:header="0" w:footer="45" w:gutter="0"/>
          <w:pgNumType w:start="19"/>
          <w:cols w:space="720"/>
        </w:sect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Indivi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ualcha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 canbeaccessedbythea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exing 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ator.</w:t>
      </w:r>
    </w:p>
    <w:p w:rsidR="00226044" w:rsidRDefault="00226044">
      <w:pPr>
        <w:spacing w:before="9" w:line="260" w:lineRule="exact"/>
        <w:rPr>
          <w:sz w:val="26"/>
          <w:szCs w:val="26"/>
        </w:rPr>
      </w:pPr>
    </w:p>
    <w:p w:rsidR="00226044" w:rsidRDefault="003147E6">
      <w:pPr>
        <w:spacing w:line="840" w:lineRule="exact"/>
        <w:ind w:left="432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Strings (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c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on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226044" w:rsidRDefault="00226044">
      <w:pPr>
        <w:spacing w:before="7" w:line="160" w:lineRule="exact"/>
        <w:rPr>
          <w:sz w:val="17"/>
          <w:szCs w:val="17"/>
        </w:rPr>
      </w:pPr>
    </w:p>
    <w:p w:rsidR="00226044" w:rsidRDefault="00226044">
      <w:pPr>
        <w:spacing w:line="200" w:lineRule="exact"/>
      </w:pPr>
    </w:p>
    <w:p w:rsidR="00226044" w:rsidRDefault="00432901">
      <w:pPr>
        <w:spacing w:before="19" w:line="280" w:lineRule="exact"/>
        <w:ind w:left="8606"/>
        <w:rPr>
          <w:rFonts w:ascii="Tahoma" w:eastAsia="Tahoma" w:hAnsi="Tahoma" w:cs="Tahoma"/>
          <w:sz w:val="24"/>
          <w:szCs w:val="24"/>
        </w:rPr>
      </w:pPr>
      <w:r w:rsidRPr="00432901">
        <w:pict>
          <v:shape id="_x0000_s1039" type="#_x0000_t202" style="position:absolute;left:0;text-align:left;margin-left:422.55pt;margin-top:14.95pt;width:241.5pt;height:19pt;z-index:-165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</w:tblGrid>
                  <w:tr w:rsidR="003147E6">
                    <w:trPr>
                      <w:trHeight w:hRule="exact" w:val="360"/>
                    </w:trPr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4" w:right="132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w w:val="99"/>
                            <w:position w:val="-2"/>
                            <w:sz w:val="32"/>
                            <w:szCs w:val="32"/>
                          </w:rPr>
                          <w:t>f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36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o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36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o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4" w:right="15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l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2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3"/>
                            <w:sz w:val="32"/>
                            <w:szCs w:val="32"/>
                          </w:rPr>
                          <w:t>\0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</w:tr>
                </w:tbl>
                <w:p w:rsidR="003147E6" w:rsidRDefault="003147E6"/>
              </w:txbxContent>
            </v:textbox>
            <w10:wrap anchorx="page"/>
          </v:shape>
        </w:pict>
      </w:r>
      <w:r w:rsidR="003147E6">
        <w:rPr>
          <w:rFonts w:ascii="Tahoma" w:eastAsia="Tahoma" w:hAnsi="Tahoma" w:cs="Tahoma"/>
          <w:b/>
          <w:position w:val="-1"/>
          <w:sz w:val="24"/>
          <w:szCs w:val="24"/>
        </w:rPr>
        <w:t>0   1   2   3   4   5   6    7   8   9</w:t>
      </w:r>
    </w:p>
    <w:p w:rsidR="00226044" w:rsidRDefault="003147E6">
      <w:pPr>
        <w:spacing w:line="320" w:lineRule="exact"/>
        <w:ind w:left="7961" w:right="6033"/>
        <w:jc w:val="center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b/>
          <w:color w:val="C00000"/>
          <w:spacing w:val="-1"/>
          <w:w w:val="96"/>
          <w:position w:val="-1"/>
          <w:sz w:val="33"/>
          <w:szCs w:val="33"/>
        </w:rPr>
        <w:t>s</w:t>
      </w:r>
      <w:r>
        <w:rPr>
          <w:rFonts w:ascii="Tahoma" w:eastAsia="Tahoma" w:hAnsi="Tahoma" w:cs="Tahoma"/>
          <w:b/>
          <w:color w:val="C00000"/>
          <w:w w:val="96"/>
          <w:position w:val="-1"/>
          <w:sz w:val="25"/>
          <w:szCs w:val="25"/>
        </w:rPr>
        <w:t>1</w:t>
      </w:r>
    </w:p>
    <w:p w:rsidR="00226044" w:rsidRDefault="00226044">
      <w:pPr>
        <w:spacing w:line="200" w:lineRule="exact"/>
      </w:pPr>
    </w:p>
    <w:p w:rsidR="00226044" w:rsidRDefault="00226044">
      <w:pPr>
        <w:spacing w:before="17" w:line="280" w:lineRule="exact"/>
        <w:rPr>
          <w:sz w:val="28"/>
          <w:szCs w:val="28"/>
        </w:rPr>
        <w:sectPr w:rsidR="00226044">
          <w:pgSz w:w="14400" w:h="10800" w:orient="landscape"/>
          <w:pgMar w:top="1020" w:right="0" w:bottom="0" w:left="0" w:header="0" w:footer="45" w:gutter="0"/>
          <w:cols w:space="720"/>
        </w:sectPr>
      </w:pPr>
    </w:p>
    <w:p w:rsidR="00226044" w:rsidRDefault="00226044">
      <w:pPr>
        <w:spacing w:before="13" w:line="240" w:lineRule="exact"/>
        <w:rPr>
          <w:sz w:val="24"/>
          <w:szCs w:val="24"/>
        </w:rPr>
      </w:pPr>
    </w:p>
    <w:p w:rsidR="00226044" w:rsidRDefault="00432901">
      <w:pPr>
        <w:spacing w:line="381" w:lineRule="auto"/>
        <w:ind w:left="1024" w:right="2484"/>
        <w:rPr>
          <w:rFonts w:ascii="Courier New" w:eastAsia="Courier New" w:hAnsi="Courier New" w:cs="Courier New"/>
          <w:sz w:val="32"/>
          <w:szCs w:val="32"/>
        </w:rPr>
      </w:pPr>
      <w:r w:rsidRPr="00432901">
        <w:pict>
          <v:group id="_x0000_s1037" style="position:absolute;left:0;text-align:left;margin-left:28.1pt;margin-top:103.15pt;width:663.75pt;height:0;z-index:-1652;mso-position-horizontal-relative:page" coordorigin="562,2063" coordsize="13275,0">
            <v:shape id="_x0000_s1038" style="position:absolute;left:562;top:2063;width:13275;height:0" coordorigin="562,2063" coordsize="13275,0" path="m562,2063r13276,e" filled="f" strokeweight="1.5pt">
              <v:path arrowok="t"/>
            </v:shape>
            <w10:wrap anchorx="page"/>
          </v:group>
        </w:pict>
      </w:r>
      <w:proofErr w:type="gramStart"/>
      <w:r w:rsidR="003147E6">
        <w:rPr>
          <w:rFonts w:ascii="Courier New" w:eastAsia="Courier New" w:hAnsi="Courier New" w:cs="Courier New"/>
          <w:b/>
          <w:sz w:val="32"/>
          <w:szCs w:val="32"/>
        </w:rPr>
        <w:t>char</w:t>
      </w:r>
      <w:r w:rsidR="003147E6"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s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1[</w:t>
      </w:r>
      <w:proofErr w:type="gramEnd"/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]=</w:t>
      </w:r>
      <w:r w:rsidR="003147E6">
        <w:rPr>
          <w:rFonts w:ascii="Courier New" w:eastAsia="Courier New" w:hAnsi="Courier New" w:cs="Courier New"/>
          <w:b/>
          <w:sz w:val="32"/>
          <w:szCs w:val="32"/>
        </w:rPr>
        <w:t>"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foo</w:t>
      </w:r>
      <w:r w:rsidR="003147E6"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l</w:t>
      </w:r>
      <w:r w:rsidR="003147E6">
        <w:rPr>
          <w:rFonts w:ascii="Courier New" w:eastAsia="Courier New" w:hAnsi="Courier New" w:cs="Courier New"/>
          <w:b/>
          <w:sz w:val="32"/>
          <w:szCs w:val="32"/>
        </w:rPr>
        <w:t>"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 xml:space="preserve">; </w:t>
      </w:r>
      <w:r w:rsidR="003147E6">
        <w:rPr>
          <w:rFonts w:ascii="Courier New" w:eastAsia="Courier New" w:hAnsi="Courier New" w:cs="Courier New"/>
          <w:b/>
          <w:sz w:val="32"/>
          <w:szCs w:val="32"/>
        </w:rPr>
        <w:t>char</w:t>
      </w:r>
      <w:r w:rsidR="003147E6"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s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2[]=</w:t>
      </w:r>
      <w:r w:rsidR="003147E6">
        <w:rPr>
          <w:rFonts w:ascii="Courier New" w:eastAsia="Courier New" w:hAnsi="Courier New" w:cs="Courier New"/>
          <w:b/>
          <w:sz w:val="32"/>
          <w:szCs w:val="32"/>
        </w:rPr>
        <w:t>"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foo</w:t>
      </w:r>
      <w:r w:rsidR="003147E6"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l</w:t>
      </w:r>
      <w:r w:rsidR="003147E6">
        <w:rPr>
          <w:rFonts w:ascii="Courier New" w:eastAsia="Courier New" w:hAnsi="Courier New" w:cs="Courier New"/>
          <w:b/>
          <w:sz w:val="32"/>
          <w:szCs w:val="32"/>
        </w:rPr>
        <w:t>"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 xml:space="preserve">; </w:t>
      </w:r>
      <w:r w:rsidR="003147E6">
        <w:rPr>
          <w:rFonts w:ascii="Courier New" w:eastAsia="Courier New" w:hAnsi="Courier New" w:cs="Courier New"/>
          <w:b/>
          <w:sz w:val="32"/>
          <w:szCs w:val="32"/>
        </w:rPr>
        <w:t>char</w:t>
      </w:r>
      <w:r w:rsidR="003147E6"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s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[]=</w:t>
      </w:r>
      <w:r w:rsidR="003147E6">
        <w:rPr>
          <w:rFonts w:ascii="Courier New" w:eastAsia="Courier New" w:hAnsi="Courier New" w:cs="Courier New"/>
          <w:b/>
          <w:sz w:val="32"/>
          <w:szCs w:val="32"/>
        </w:rPr>
        <w:t>"</w:t>
      </w:r>
      <w:proofErr w:type="spellStart"/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abcdef</w:t>
      </w:r>
      <w:r w:rsidR="003147E6"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g</w:t>
      </w:r>
      <w:proofErr w:type="spellEnd"/>
      <w:r w:rsidR="003147E6">
        <w:rPr>
          <w:rFonts w:ascii="Courier New" w:eastAsia="Courier New" w:hAnsi="Courier New" w:cs="Courier New"/>
          <w:b/>
          <w:sz w:val="32"/>
          <w:szCs w:val="32"/>
        </w:rPr>
        <w:t>"</w:t>
      </w:r>
      <w:r w:rsidR="003147E6">
        <w:rPr>
          <w:rFonts w:ascii="Courier New" w:eastAsia="Courier New" w:hAnsi="Courier New" w:cs="Courier New"/>
          <w:b/>
          <w:i/>
          <w:sz w:val="32"/>
          <w:szCs w:val="32"/>
        </w:rPr>
        <w:t>;</w:t>
      </w:r>
    </w:p>
    <w:p w:rsidR="00226044" w:rsidRDefault="00226044">
      <w:pPr>
        <w:spacing w:before="2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ind w:left="864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i/>
          <w:sz w:val="32"/>
          <w:szCs w:val="32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sz w:val="32"/>
          <w:szCs w:val="32"/>
        </w:rPr>
        <w:t>strcm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p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(s1,s2)==0)</w:t>
      </w:r>
    </w:p>
    <w:p w:rsidR="00226044" w:rsidRDefault="003147E6">
      <w:pPr>
        <w:spacing w:before="98"/>
        <w:ind w:left="1584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  <w:szCs w:val="32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sz w:val="32"/>
          <w:szCs w:val="32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S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mes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g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s</w:t>
      </w:r>
      <w:proofErr w:type="spellEnd"/>
      <w:r>
        <w:rPr>
          <w:rFonts w:ascii="Courier New" w:eastAsia="Courier New" w:hAnsi="Courier New" w:cs="Courier New"/>
          <w:b/>
          <w:i/>
          <w:spacing w:val="3"/>
          <w:sz w:val="32"/>
          <w:szCs w:val="32"/>
        </w:rPr>
        <w:t>.</w:t>
      </w:r>
      <w:r>
        <w:rPr>
          <w:rFonts w:ascii="Courier New" w:eastAsia="Courier New" w:hAnsi="Courier New" w:cs="Courier New"/>
          <w:b/>
          <w:sz w:val="32"/>
          <w:szCs w:val="32"/>
        </w:rPr>
        <w:t>"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;</w:t>
      </w:r>
    </w:p>
    <w:p w:rsidR="00226044" w:rsidRDefault="003147E6">
      <w:pPr>
        <w:spacing w:before="98" w:line="305" w:lineRule="auto"/>
        <w:ind w:left="864" w:right="-54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  <w:szCs w:val="32"/>
        </w:rPr>
        <w:t>elsec</w:t>
      </w:r>
      <w:r>
        <w:rPr>
          <w:rFonts w:ascii="Courier New" w:eastAsia="Courier New" w:hAnsi="Courier New" w:cs="Courier New"/>
          <w:b/>
          <w:i/>
          <w:spacing w:val="2"/>
          <w:sz w:val="32"/>
          <w:szCs w:val="32"/>
        </w:rPr>
        <w:t>o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ut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sz w:val="32"/>
          <w:szCs w:val="32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Diff</w:t>
      </w:r>
      <w:r>
        <w:rPr>
          <w:rFonts w:ascii="Courier New" w:eastAsia="Courier New" w:hAnsi="Courier New" w:cs="Courier New"/>
          <w:b/>
          <w:i/>
          <w:spacing w:val="3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rentstring</w:t>
      </w:r>
      <w:r>
        <w:rPr>
          <w:rFonts w:ascii="Courier New" w:eastAsia="Courier New" w:hAnsi="Courier New" w:cs="Courier New"/>
          <w:b/>
          <w:i/>
          <w:spacing w:val="2"/>
          <w:sz w:val="32"/>
          <w:szCs w:val="32"/>
        </w:rPr>
        <w:t>s</w:t>
      </w:r>
      <w:proofErr w:type="spellEnd"/>
      <w:r>
        <w:rPr>
          <w:rFonts w:ascii="Courier New" w:eastAsia="Courier New" w:hAnsi="Courier New" w:cs="Courier New"/>
          <w:b/>
          <w:i/>
          <w:spacing w:val="2"/>
          <w:sz w:val="32"/>
          <w:szCs w:val="32"/>
        </w:rPr>
        <w:t>.</w:t>
      </w:r>
      <w:r>
        <w:rPr>
          <w:rFonts w:ascii="Courier New" w:eastAsia="Courier New" w:hAnsi="Courier New" w:cs="Courier New"/>
          <w:b/>
          <w:sz w:val="32"/>
          <w:szCs w:val="32"/>
        </w:rPr>
        <w:t>"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strcp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y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(s1,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s</w:t>
      </w:r>
      <w:r>
        <w:rPr>
          <w:rFonts w:ascii="Courier New" w:eastAsia="Courier New" w:hAnsi="Courier New" w:cs="Courier New"/>
          <w:b/>
          <w:i/>
          <w:sz w:val="32"/>
          <w:szCs w:val="32"/>
        </w:rPr>
        <w:t>);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//c</w:t>
      </w:r>
      <w:r>
        <w:rPr>
          <w:rFonts w:ascii="Courier New" w:eastAsia="Courier New" w:hAnsi="Courier New" w:cs="Courier New"/>
          <w:b/>
          <w:i/>
          <w:color w:val="0000FF"/>
          <w:spacing w:val="1"/>
          <w:sz w:val="32"/>
          <w:szCs w:val="32"/>
        </w:rPr>
        <w:t>o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pysto</w:t>
      </w:r>
      <w:r>
        <w:rPr>
          <w:rFonts w:ascii="Courier New" w:eastAsia="Courier New" w:hAnsi="Courier New" w:cs="Courier New"/>
          <w:b/>
          <w:i/>
          <w:color w:val="0000FF"/>
          <w:spacing w:val="3"/>
          <w:sz w:val="32"/>
          <w:szCs w:val="32"/>
        </w:rPr>
        <w:t>s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 xml:space="preserve">1 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 w:val="32"/>
          <w:szCs w:val="32"/>
        </w:rPr>
        <w:t>strca</w:t>
      </w:r>
      <w:r>
        <w:rPr>
          <w:rFonts w:ascii="Courier New" w:eastAsia="Courier New" w:hAnsi="Courier New" w:cs="Courier New"/>
          <w:b/>
          <w:i/>
          <w:color w:val="000000"/>
          <w:spacing w:val="1"/>
          <w:sz w:val="32"/>
          <w:szCs w:val="32"/>
        </w:rPr>
        <w:t>t</w:t>
      </w:r>
      <w:proofErr w:type="spellEnd"/>
      <w:r>
        <w:rPr>
          <w:rFonts w:ascii="Courier New" w:eastAsia="Courier New" w:hAnsi="Courier New" w:cs="Courier New"/>
          <w:b/>
          <w:i/>
          <w:color w:val="000000"/>
          <w:sz w:val="32"/>
          <w:szCs w:val="32"/>
        </w:rPr>
        <w:t>(s2,s</w:t>
      </w:r>
      <w:r>
        <w:rPr>
          <w:rFonts w:ascii="Courier New" w:eastAsia="Courier New" w:hAnsi="Courier New" w:cs="Courier New"/>
          <w:b/>
          <w:i/>
          <w:color w:val="000000"/>
          <w:spacing w:val="1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i/>
          <w:color w:val="000000"/>
          <w:sz w:val="32"/>
          <w:szCs w:val="32"/>
        </w:rPr>
        <w:t>;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/</w:t>
      </w:r>
      <w:r>
        <w:rPr>
          <w:rFonts w:ascii="Courier New" w:eastAsia="Courier New" w:hAnsi="Courier New" w:cs="Courier New"/>
          <w:b/>
          <w:i/>
          <w:color w:val="0000FF"/>
          <w:spacing w:val="1"/>
          <w:sz w:val="32"/>
          <w:szCs w:val="32"/>
        </w:rPr>
        <w:t>/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i/>
          <w:color w:val="0000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dsto</w:t>
      </w:r>
      <w:r>
        <w:rPr>
          <w:rFonts w:ascii="Courier New" w:eastAsia="Courier New" w:hAnsi="Courier New" w:cs="Courier New"/>
          <w:b/>
          <w:i/>
          <w:color w:val="0000FF"/>
          <w:spacing w:val="3"/>
          <w:sz w:val="32"/>
          <w:szCs w:val="32"/>
        </w:rPr>
        <w:t>s</w:t>
      </w:r>
      <w:r>
        <w:rPr>
          <w:rFonts w:ascii="Courier New" w:eastAsia="Courier New" w:hAnsi="Courier New" w:cs="Courier New"/>
          <w:b/>
          <w:i/>
          <w:color w:val="0000FF"/>
          <w:sz w:val="32"/>
          <w:szCs w:val="32"/>
        </w:rPr>
        <w:t>2</w:t>
      </w:r>
    </w:p>
    <w:p w:rsidR="00226044" w:rsidRDefault="003147E6">
      <w:pPr>
        <w:spacing w:line="305" w:lineRule="auto"/>
        <w:ind w:left="864" w:right="1292"/>
        <w:jc w:val="both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  <w:szCs w:val="32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sz w:val="32"/>
          <w:szCs w:val="32"/>
        </w:rPr>
        <w:t>&lt;&lt;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strlen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(s1)&lt;&lt;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end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l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cout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&lt;&lt;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strlen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(s2)&lt;&lt;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end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l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cout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&lt;&lt;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strlen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(s)&lt;&lt;</w:t>
      </w:r>
      <w:proofErr w:type="spellStart"/>
      <w:r>
        <w:rPr>
          <w:rFonts w:ascii="Courier New" w:eastAsia="Courier New" w:hAnsi="Courier New" w:cs="Courier New"/>
          <w:b/>
          <w:i/>
          <w:sz w:val="32"/>
          <w:szCs w:val="32"/>
        </w:rPr>
        <w:t>end</w:t>
      </w:r>
      <w:r>
        <w:rPr>
          <w:rFonts w:ascii="Courier New" w:eastAsia="Courier New" w:hAnsi="Courier New" w:cs="Courier New"/>
          <w:b/>
          <w:i/>
          <w:spacing w:val="1"/>
          <w:sz w:val="32"/>
          <w:szCs w:val="32"/>
        </w:rPr>
        <w:t>l</w:t>
      </w:r>
      <w:proofErr w:type="spellEnd"/>
      <w:r>
        <w:rPr>
          <w:rFonts w:ascii="Courier New" w:eastAsia="Courier New" w:hAnsi="Courier New" w:cs="Courier New"/>
          <w:b/>
          <w:i/>
          <w:sz w:val="32"/>
          <w:szCs w:val="32"/>
        </w:rPr>
        <w:t>;</w:t>
      </w:r>
    </w:p>
    <w:p w:rsidR="00226044" w:rsidRDefault="003147E6">
      <w:pPr>
        <w:spacing w:before="19"/>
        <w:ind w:left="592" w:right="-72"/>
        <w:rPr>
          <w:rFonts w:ascii="Tahoma" w:eastAsia="Tahoma" w:hAnsi="Tahoma" w:cs="Tahoma"/>
          <w:sz w:val="24"/>
          <w:szCs w:val="24"/>
        </w:rPr>
      </w:pPr>
      <w:r>
        <w:br w:type="column"/>
      </w:r>
      <w:r>
        <w:rPr>
          <w:rFonts w:ascii="Tahoma" w:eastAsia="Tahoma" w:hAnsi="Tahoma" w:cs="Tahoma"/>
          <w:b/>
          <w:sz w:val="24"/>
          <w:szCs w:val="24"/>
        </w:rPr>
        <w:lastRenderedPageBreak/>
        <w:t>0   1   2   3   4   5   6    7</w:t>
      </w:r>
    </w:p>
    <w:p w:rsidR="00226044" w:rsidRDefault="00432901">
      <w:pPr>
        <w:spacing w:line="360" w:lineRule="exact"/>
        <w:rPr>
          <w:rFonts w:ascii="Tahoma" w:eastAsia="Tahoma" w:hAnsi="Tahoma" w:cs="Tahoma"/>
          <w:sz w:val="25"/>
          <w:szCs w:val="25"/>
        </w:rPr>
      </w:pPr>
      <w:r w:rsidRPr="00432901">
        <w:pict>
          <v:shape id="_x0000_s1036" type="#_x0000_t202" style="position:absolute;margin-left:421.9pt;margin-top:-.5pt;width:241.5pt;height:19pt;z-index:-165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</w:tblGrid>
                  <w:tr w:rsidR="003147E6">
                    <w:trPr>
                      <w:trHeight w:hRule="exact" w:val="360"/>
                    </w:trPr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4" w:right="132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w w:val="99"/>
                            <w:position w:val="-2"/>
                            <w:sz w:val="32"/>
                            <w:szCs w:val="32"/>
                          </w:rPr>
                          <w:t>f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35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o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36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o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4" w:right="15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l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2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3"/>
                            <w:sz w:val="32"/>
                            <w:szCs w:val="32"/>
                          </w:rPr>
                          <w:t>\0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</w:tr>
                </w:tbl>
                <w:p w:rsidR="003147E6" w:rsidRDefault="003147E6"/>
              </w:txbxContent>
            </v:textbox>
            <w10:wrap anchorx="page"/>
          </v:shape>
        </w:pict>
      </w:r>
      <w:r w:rsidR="003147E6">
        <w:rPr>
          <w:rFonts w:ascii="Tahoma" w:eastAsia="Tahoma" w:hAnsi="Tahoma" w:cs="Tahoma"/>
          <w:b/>
          <w:color w:val="C00000"/>
          <w:spacing w:val="-1"/>
          <w:position w:val="-1"/>
          <w:sz w:val="33"/>
          <w:szCs w:val="33"/>
        </w:rPr>
        <w:t>s</w:t>
      </w:r>
      <w:r w:rsidR="003147E6">
        <w:rPr>
          <w:rFonts w:ascii="Tahoma" w:eastAsia="Tahoma" w:hAnsi="Tahoma" w:cs="Tahoma"/>
          <w:b/>
          <w:color w:val="C00000"/>
          <w:position w:val="-1"/>
          <w:sz w:val="25"/>
          <w:szCs w:val="25"/>
        </w:rPr>
        <w:t>2</w:t>
      </w:r>
    </w:p>
    <w:p w:rsidR="00226044" w:rsidRDefault="00226044">
      <w:pPr>
        <w:spacing w:line="200" w:lineRule="exact"/>
      </w:pPr>
    </w:p>
    <w:p w:rsidR="00226044" w:rsidRDefault="00226044">
      <w:pPr>
        <w:spacing w:before="4" w:line="260" w:lineRule="exact"/>
        <w:rPr>
          <w:sz w:val="26"/>
          <w:szCs w:val="26"/>
        </w:rPr>
      </w:pPr>
    </w:p>
    <w:p w:rsidR="00226044" w:rsidRDefault="003147E6">
      <w:pPr>
        <w:spacing w:line="280" w:lineRule="exact"/>
        <w:ind w:left="600" w:right="-8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position w:val="-1"/>
          <w:sz w:val="24"/>
          <w:szCs w:val="24"/>
        </w:rPr>
        <w:t>0   1   2   3   4   5   6    7</w:t>
      </w:r>
    </w:p>
    <w:p w:rsidR="00226044" w:rsidRDefault="003147E6">
      <w:pPr>
        <w:spacing w:line="340" w:lineRule="exact"/>
        <w:ind w:left="7"/>
        <w:rPr>
          <w:rFonts w:ascii="Tahoma" w:eastAsia="Tahoma" w:hAnsi="Tahoma" w:cs="Tahoma"/>
          <w:sz w:val="33"/>
          <w:szCs w:val="33"/>
        </w:rPr>
      </w:pPr>
      <w:proofErr w:type="gramStart"/>
      <w:r>
        <w:rPr>
          <w:rFonts w:ascii="Tahoma" w:eastAsia="Tahoma" w:hAnsi="Tahoma" w:cs="Tahoma"/>
          <w:b/>
          <w:color w:val="C00000"/>
          <w:sz w:val="33"/>
          <w:szCs w:val="33"/>
        </w:rPr>
        <w:t>s</w:t>
      </w:r>
      <w:proofErr w:type="gramEnd"/>
    </w:p>
    <w:p w:rsidR="00226044" w:rsidRDefault="00226044">
      <w:pPr>
        <w:spacing w:before="4" w:line="140" w:lineRule="exact"/>
        <w:rPr>
          <w:sz w:val="15"/>
          <w:szCs w:val="15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260" w:lineRule="exact"/>
        <w:ind w:left="587" w:right="-67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position w:val="-3"/>
          <w:sz w:val="24"/>
          <w:szCs w:val="24"/>
        </w:rPr>
        <w:t>0   1   2   3   4   5   6    7</w:t>
      </w:r>
    </w:p>
    <w:p w:rsidR="00226044" w:rsidRDefault="003147E6">
      <w:pPr>
        <w:spacing w:line="320" w:lineRule="exact"/>
        <w:ind w:left="2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b/>
          <w:color w:val="C00000"/>
          <w:spacing w:val="-1"/>
          <w:sz w:val="33"/>
          <w:szCs w:val="33"/>
        </w:rPr>
        <w:t>s</w:t>
      </w:r>
      <w:r>
        <w:rPr>
          <w:rFonts w:ascii="Tahoma" w:eastAsia="Tahoma" w:hAnsi="Tahoma" w:cs="Tahoma"/>
          <w:b/>
          <w:color w:val="C00000"/>
          <w:sz w:val="25"/>
          <w:szCs w:val="25"/>
        </w:rPr>
        <w:t>1</w:t>
      </w:r>
    </w:p>
    <w:p w:rsidR="00226044" w:rsidRDefault="00226044">
      <w:pPr>
        <w:spacing w:before="3" w:line="180" w:lineRule="exact"/>
        <w:rPr>
          <w:sz w:val="19"/>
          <w:szCs w:val="19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432901">
      <w:pPr>
        <w:spacing w:line="280" w:lineRule="exact"/>
        <w:ind w:left="592" w:right="-72"/>
        <w:rPr>
          <w:rFonts w:ascii="Tahoma" w:eastAsia="Tahoma" w:hAnsi="Tahoma" w:cs="Tahoma"/>
          <w:sz w:val="24"/>
          <w:szCs w:val="24"/>
        </w:rPr>
      </w:pPr>
      <w:r w:rsidRPr="00432901">
        <w:pict>
          <v:shape id="_x0000_s1035" type="#_x0000_t202" style="position:absolute;left:0;text-align:left;margin-left:421.9pt;margin-top:12.9pt;width:289.75pt;height:19.1pt;z-index:-164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79"/>
                    <w:gridCol w:w="483"/>
                    <w:gridCol w:w="484"/>
                  </w:tblGrid>
                  <w:tr w:rsidR="003147E6">
                    <w:trPr>
                      <w:trHeight w:hRule="exact" w:val="360"/>
                    </w:trPr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4" w:right="132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w w:val="99"/>
                            <w:position w:val="-2"/>
                            <w:sz w:val="32"/>
                            <w:szCs w:val="32"/>
                          </w:rPr>
                          <w:t>f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00" w:lineRule="exact"/>
                          <w:ind w:left="18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1"/>
                            <w:sz w:val="32"/>
                            <w:szCs w:val="32"/>
                          </w:rPr>
                          <w:t>o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8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o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4" w:right="149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l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5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46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17" w:right="113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5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3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9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19" w:right="146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w w:val="99"/>
                            <w:position w:val="-3"/>
                            <w:sz w:val="32"/>
                            <w:szCs w:val="32"/>
                          </w:rPr>
                          <w:t>f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00" w:lineRule="exact"/>
                          <w:ind w:left="147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1"/>
                            <w:sz w:val="32"/>
                            <w:szCs w:val="32"/>
                          </w:rPr>
                          <w:t>g</w:t>
                        </w:r>
                      </w:p>
                    </w:tc>
                    <w:tc>
                      <w:tcPr>
                        <w:tcW w:w="4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06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3"/>
                            <w:sz w:val="32"/>
                            <w:szCs w:val="32"/>
                          </w:rPr>
                          <w:t>\0</w:t>
                        </w:r>
                      </w:p>
                    </w:tc>
                  </w:tr>
                </w:tbl>
                <w:p w:rsidR="003147E6" w:rsidRDefault="003147E6"/>
              </w:txbxContent>
            </v:textbox>
            <w10:wrap anchorx="page"/>
          </v:shape>
        </w:pict>
      </w:r>
      <w:r w:rsidR="003147E6">
        <w:rPr>
          <w:rFonts w:ascii="Tahoma" w:eastAsia="Tahoma" w:hAnsi="Tahoma" w:cs="Tahoma"/>
          <w:b/>
          <w:position w:val="-1"/>
          <w:sz w:val="24"/>
          <w:szCs w:val="24"/>
        </w:rPr>
        <w:t>0   1   2   3   4   5   6    7</w:t>
      </w:r>
    </w:p>
    <w:p w:rsidR="00226044" w:rsidRDefault="003147E6">
      <w:pPr>
        <w:spacing w:line="340" w:lineRule="exact"/>
        <w:ind w:left="7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b/>
          <w:color w:val="C00000"/>
          <w:spacing w:val="-1"/>
          <w:sz w:val="33"/>
          <w:szCs w:val="33"/>
        </w:rPr>
        <w:t>s</w:t>
      </w:r>
      <w:r>
        <w:rPr>
          <w:rFonts w:ascii="Tahoma" w:eastAsia="Tahoma" w:hAnsi="Tahoma" w:cs="Tahoma"/>
          <w:b/>
          <w:color w:val="C00000"/>
          <w:sz w:val="25"/>
          <w:szCs w:val="25"/>
        </w:rPr>
        <w:t>2</w:t>
      </w:r>
    </w:p>
    <w:p w:rsidR="00226044" w:rsidRDefault="00226044">
      <w:pPr>
        <w:spacing w:before="6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260" w:lineRule="exact"/>
        <w:ind w:left="587" w:right="-67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position w:val="-2"/>
          <w:sz w:val="24"/>
          <w:szCs w:val="24"/>
        </w:rPr>
        <w:t>0   1   2   3   4   5   6    7</w:t>
      </w:r>
    </w:p>
    <w:p w:rsidR="00226044" w:rsidRDefault="003147E6">
      <w:pPr>
        <w:spacing w:line="320" w:lineRule="exact"/>
        <w:ind w:left="7"/>
        <w:rPr>
          <w:rFonts w:ascii="Tahoma" w:eastAsia="Tahoma" w:hAnsi="Tahoma" w:cs="Tahoma"/>
          <w:sz w:val="33"/>
          <w:szCs w:val="33"/>
        </w:rPr>
      </w:pPr>
      <w:proofErr w:type="gramStart"/>
      <w:r>
        <w:rPr>
          <w:rFonts w:ascii="Tahoma" w:eastAsia="Tahoma" w:hAnsi="Tahoma" w:cs="Tahoma"/>
          <w:b/>
          <w:color w:val="C00000"/>
          <w:sz w:val="33"/>
          <w:szCs w:val="33"/>
        </w:rPr>
        <w:t>s</w:t>
      </w:r>
      <w:proofErr w:type="gramEnd"/>
    </w:p>
    <w:p w:rsidR="00226044" w:rsidRDefault="003147E6">
      <w:pPr>
        <w:spacing w:before="19"/>
        <w:ind w:left="5"/>
        <w:rPr>
          <w:rFonts w:ascii="Tahoma" w:eastAsia="Tahoma" w:hAnsi="Tahoma" w:cs="Tahoma"/>
          <w:sz w:val="24"/>
          <w:szCs w:val="24"/>
        </w:rPr>
      </w:pPr>
      <w:r>
        <w:br w:type="column"/>
      </w:r>
      <w:r>
        <w:rPr>
          <w:rFonts w:ascii="Tahoma" w:eastAsia="Tahoma" w:hAnsi="Tahoma" w:cs="Tahoma"/>
          <w:b/>
          <w:sz w:val="24"/>
          <w:szCs w:val="24"/>
        </w:rPr>
        <w:lastRenderedPageBreak/>
        <w:t>8   9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20" w:line="220" w:lineRule="exact"/>
        <w:rPr>
          <w:sz w:val="22"/>
          <w:szCs w:val="22"/>
        </w:rPr>
      </w:pPr>
    </w:p>
    <w:p w:rsidR="00226044" w:rsidRDefault="00432901">
      <w:pPr>
        <w:ind w:left="13"/>
        <w:rPr>
          <w:rFonts w:ascii="Tahoma" w:eastAsia="Tahoma" w:hAnsi="Tahoma" w:cs="Tahoma"/>
          <w:sz w:val="24"/>
          <w:szCs w:val="24"/>
        </w:rPr>
      </w:pPr>
      <w:r w:rsidRPr="00432901">
        <w:pict>
          <v:shape id="_x0000_s1034" type="#_x0000_t202" style="position:absolute;left:0;text-align:left;margin-left:422.55pt;margin-top:13.05pt;width:241.5pt;height:19pt;z-index:-164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</w:tblGrid>
                  <w:tr w:rsidR="003147E6">
                    <w:trPr>
                      <w:trHeight w:hRule="exact" w:val="360"/>
                    </w:trPr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6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27" w:right="139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w w:val="99"/>
                            <w:position w:val="-2"/>
                            <w:sz w:val="32"/>
                            <w:szCs w:val="32"/>
                          </w:rPr>
                          <w:t>f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00" w:lineRule="exact"/>
                          <w:ind w:left="13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1"/>
                            <w:sz w:val="32"/>
                            <w:szCs w:val="32"/>
                          </w:rPr>
                          <w:t>g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71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\0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</w:tr>
                </w:tbl>
                <w:p w:rsidR="003147E6" w:rsidRDefault="003147E6"/>
              </w:txbxContent>
            </v:textbox>
            <w10:wrap anchorx="page"/>
          </v:shape>
        </w:pict>
      </w:r>
      <w:r w:rsidR="003147E6">
        <w:rPr>
          <w:rFonts w:ascii="Tahoma" w:eastAsia="Tahoma" w:hAnsi="Tahoma" w:cs="Tahoma"/>
          <w:b/>
          <w:sz w:val="24"/>
          <w:szCs w:val="24"/>
        </w:rPr>
        <w:t>8   9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6" w:line="280" w:lineRule="exact"/>
        <w:rPr>
          <w:sz w:val="28"/>
          <w:szCs w:val="28"/>
        </w:rPr>
      </w:pPr>
    </w:p>
    <w:p w:rsidR="00226044" w:rsidRDefault="00432901">
      <w:pPr>
        <w:rPr>
          <w:rFonts w:ascii="Tahoma" w:eastAsia="Tahoma" w:hAnsi="Tahoma" w:cs="Tahoma"/>
          <w:sz w:val="24"/>
          <w:szCs w:val="24"/>
        </w:rPr>
      </w:pPr>
      <w:r w:rsidRPr="00432901">
        <w:pict>
          <v:shape id="_x0000_s1033" type="#_x0000_t202" style="position:absolute;margin-left:421.9pt;margin-top:13pt;width:241.5pt;height:19pt;z-index:-16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</w:tblGrid>
                  <w:tr w:rsidR="003147E6">
                    <w:trPr>
                      <w:trHeight w:hRule="exact" w:val="360"/>
                    </w:trPr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6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27" w:right="139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w w:val="99"/>
                            <w:position w:val="-2"/>
                            <w:sz w:val="32"/>
                            <w:szCs w:val="32"/>
                          </w:rPr>
                          <w:t>f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3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1"/>
                            <w:sz w:val="32"/>
                            <w:szCs w:val="32"/>
                          </w:rPr>
                          <w:t>g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71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\0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</w:tr>
                </w:tbl>
                <w:p w:rsidR="003147E6" w:rsidRDefault="003147E6"/>
              </w:txbxContent>
            </v:textbox>
            <w10:wrap anchorx="page"/>
          </v:shape>
        </w:pict>
      </w:r>
      <w:r w:rsidR="003147E6">
        <w:rPr>
          <w:rFonts w:ascii="Tahoma" w:eastAsia="Tahoma" w:hAnsi="Tahoma" w:cs="Tahoma"/>
          <w:b/>
          <w:sz w:val="24"/>
          <w:szCs w:val="24"/>
        </w:rPr>
        <w:t>8   9</w:t>
      </w: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before="18" w:line="280" w:lineRule="exact"/>
        <w:rPr>
          <w:sz w:val="28"/>
          <w:szCs w:val="28"/>
        </w:rPr>
      </w:pPr>
    </w:p>
    <w:p w:rsidR="00226044" w:rsidRDefault="003147E6">
      <w:pPr>
        <w:ind w:left="5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8   9   </w:t>
      </w:r>
      <w:r>
        <w:rPr>
          <w:rFonts w:ascii="Tahoma" w:eastAsia="Tahoma" w:hAnsi="Tahoma" w:cs="Tahoma"/>
          <w:b/>
          <w:spacing w:val="1"/>
          <w:sz w:val="24"/>
          <w:szCs w:val="24"/>
        </w:rPr>
        <w:t>1</w:t>
      </w:r>
      <w:r>
        <w:rPr>
          <w:rFonts w:ascii="Tahoma" w:eastAsia="Tahoma" w:hAnsi="Tahoma" w:cs="Tahoma"/>
          <w:b/>
          <w:sz w:val="24"/>
          <w:szCs w:val="24"/>
        </w:rPr>
        <w:t xml:space="preserve">0 </w:t>
      </w:r>
      <w:r>
        <w:rPr>
          <w:rFonts w:ascii="Tahoma" w:eastAsia="Tahoma" w:hAnsi="Tahoma" w:cs="Tahoma"/>
          <w:b/>
          <w:spacing w:val="1"/>
          <w:sz w:val="24"/>
          <w:szCs w:val="24"/>
        </w:rPr>
        <w:t>11</w:t>
      </w:r>
    </w:p>
    <w:p w:rsidR="00226044" w:rsidRDefault="00226044">
      <w:pPr>
        <w:spacing w:before="3" w:line="120" w:lineRule="exact"/>
        <w:rPr>
          <w:sz w:val="12"/>
          <w:szCs w:val="12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432901">
      <w:pPr>
        <w:rPr>
          <w:rFonts w:ascii="Tahoma" w:eastAsia="Tahoma" w:hAnsi="Tahoma" w:cs="Tahoma"/>
          <w:sz w:val="24"/>
          <w:szCs w:val="24"/>
        </w:rPr>
        <w:sectPr w:rsidR="00226044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7405" w:space="596"/>
            <w:col w:w="4114" w:space="319"/>
            <w:col w:w="1966"/>
          </w:cols>
        </w:sectPr>
      </w:pPr>
      <w:r w:rsidRPr="00432901">
        <w:pict>
          <v:shape id="_x0000_s1032" type="#_x0000_t202" style="position:absolute;margin-left:421.9pt;margin-top:13pt;width:241.5pt;height:19pt;z-index:-164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</w:tblGrid>
                  <w:tr w:rsidR="003147E6">
                    <w:trPr>
                      <w:trHeight w:hRule="exact" w:val="360"/>
                    </w:trPr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6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3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4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127" w:right="139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w w:val="99"/>
                            <w:position w:val="-2"/>
                            <w:sz w:val="32"/>
                            <w:szCs w:val="32"/>
                          </w:rPr>
                          <w:t>f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20" w:lineRule="exact"/>
                          <w:ind w:left="133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1"/>
                            <w:sz w:val="32"/>
                            <w:szCs w:val="32"/>
                          </w:rPr>
                          <w:t>g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>
                        <w:pPr>
                          <w:spacing w:line="340" w:lineRule="exact"/>
                          <w:ind w:left="71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position w:val="-2"/>
                            <w:sz w:val="32"/>
                            <w:szCs w:val="32"/>
                          </w:rPr>
                          <w:t>\0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CE6F1"/>
                      </w:tcPr>
                      <w:p w:rsidR="003147E6" w:rsidRDefault="003147E6"/>
                    </w:tc>
                  </w:tr>
                </w:tbl>
                <w:p w:rsidR="003147E6" w:rsidRDefault="003147E6"/>
              </w:txbxContent>
            </v:textbox>
            <w10:wrap anchorx="page"/>
          </v:shape>
        </w:pict>
      </w:r>
      <w:r w:rsidR="003147E6">
        <w:rPr>
          <w:rFonts w:ascii="Tahoma" w:eastAsia="Tahoma" w:hAnsi="Tahoma" w:cs="Tahoma"/>
          <w:b/>
          <w:sz w:val="24"/>
          <w:szCs w:val="24"/>
        </w:rPr>
        <w:t>8   9</w:t>
      </w:r>
    </w:p>
    <w:p w:rsidR="00226044" w:rsidRDefault="00226044">
      <w:pPr>
        <w:spacing w:before="9" w:line="140" w:lineRule="exact"/>
        <w:rPr>
          <w:sz w:val="14"/>
          <w:szCs w:val="14"/>
        </w:rPr>
      </w:pPr>
    </w:p>
    <w:p w:rsidR="00226044" w:rsidRDefault="00226044">
      <w:pPr>
        <w:spacing w:line="200" w:lineRule="exact"/>
      </w:pPr>
    </w:p>
    <w:p w:rsidR="00226044" w:rsidRDefault="003147E6">
      <w:pPr>
        <w:spacing w:line="780" w:lineRule="exact"/>
        <w:ind w:left="3546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Funct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i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onCallby</w:t>
      </w:r>
      <w:r>
        <w:rPr>
          <w:rFonts w:ascii="Trebuchet MS" w:eastAsia="Trebuchet MS" w:hAnsi="Trebuchet MS" w:cs="Trebuchet MS"/>
          <w:color w:val="1F487C"/>
          <w:spacing w:val="-58"/>
          <w:position w:val="-2"/>
          <w:sz w:val="72"/>
          <w:szCs w:val="72"/>
        </w:rPr>
        <w:t>V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alue</w:t>
      </w:r>
    </w:p>
    <w:p w:rsidR="00226044" w:rsidRDefault="00226044">
      <w:pPr>
        <w:spacing w:before="2" w:line="160" w:lineRule="exact"/>
        <w:rPr>
          <w:sz w:val="16"/>
          <w:szCs w:val="16"/>
        </w:rPr>
      </w:pPr>
    </w:p>
    <w:p w:rsidR="00226044" w:rsidRDefault="00226044">
      <w:pPr>
        <w:spacing w:line="200" w:lineRule="exact"/>
      </w:pPr>
    </w:p>
    <w:p w:rsidR="00226044" w:rsidRDefault="003147E6">
      <w:pPr>
        <w:spacing w:before="27"/>
        <w:ind w:left="1872"/>
        <w:rPr>
          <w:rFonts w:ascii="Courier New" w:eastAsia="Courier New" w:hAnsi="Courier New" w:cs="Courier New"/>
          <w:sz w:val="34"/>
          <w:szCs w:val="3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4"/>
          <w:szCs w:val="34"/>
        </w:rPr>
        <w:t>void</w:t>
      </w:r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f</w:t>
      </w:r>
      <w:proofErr w:type="spellEnd"/>
      <w:r>
        <w:rPr>
          <w:rFonts w:ascii="Courier New" w:eastAsia="Courier New" w:hAnsi="Courier New" w:cs="Courier New"/>
          <w:b/>
          <w:color w:val="FFFFFF"/>
          <w:spacing w:val="-1"/>
          <w:sz w:val="34"/>
          <w:szCs w:val="3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4"/>
          <w:szCs w:val="34"/>
        </w:rPr>
        <w:t>int</w:t>
      </w:r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x</w:t>
      </w:r>
      <w:proofErr w:type="spellEnd"/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)</w:t>
      </w:r>
    </w:p>
    <w:p w:rsidR="00226044" w:rsidRDefault="003147E6">
      <w:pPr>
        <w:spacing w:before="1"/>
        <w:ind w:left="1872"/>
        <w:rPr>
          <w:rFonts w:ascii="Courier New" w:eastAsia="Courier New" w:hAnsi="Courier New" w:cs="Courier New"/>
          <w:sz w:val="34"/>
          <w:szCs w:val="34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 xml:space="preserve">{  </w:t>
      </w:r>
      <w:proofErr w:type="spellStart"/>
      <w:r>
        <w:rPr>
          <w:rFonts w:ascii="Courier New" w:eastAsia="Courier New" w:hAnsi="Courier New" w:cs="Courier New"/>
          <w:b/>
          <w:color w:val="FFFF00"/>
          <w:sz w:val="34"/>
          <w:szCs w:val="34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1"/>
          <w:sz w:val="34"/>
          <w:szCs w:val="34"/>
        </w:rPr>
        <w:t>"</w:t>
      </w:r>
      <w:proofErr w:type="spellStart"/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va</w:t>
      </w:r>
      <w:r>
        <w:rPr>
          <w:rFonts w:ascii="Courier New" w:eastAsia="Courier New" w:hAnsi="Courier New" w:cs="Courier New"/>
          <w:b/>
          <w:color w:val="FFFFFF"/>
          <w:spacing w:val="-1"/>
          <w:sz w:val="34"/>
          <w:szCs w:val="34"/>
        </w:rPr>
        <w:t>l</w:t>
      </w:r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ueof</w:t>
      </w:r>
      <w:proofErr w:type="spellEnd"/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 xml:space="preserve"> x= " &lt;&lt;x </w:t>
      </w:r>
      <w:r>
        <w:rPr>
          <w:rFonts w:ascii="Courier New" w:eastAsia="Courier New" w:hAnsi="Courier New" w:cs="Courier New"/>
          <w:b/>
          <w:color w:val="FFFFFF"/>
          <w:spacing w:val="-1"/>
          <w:sz w:val="34"/>
          <w:szCs w:val="34"/>
        </w:rPr>
        <w:t>&lt;</w:t>
      </w:r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FFF00"/>
          <w:sz w:val="34"/>
          <w:szCs w:val="34"/>
        </w:rPr>
        <w:t>end</w:t>
      </w:r>
      <w:r>
        <w:rPr>
          <w:rFonts w:ascii="Courier New" w:eastAsia="Courier New" w:hAnsi="Courier New" w:cs="Courier New"/>
          <w:b/>
          <w:color w:val="FFFF00"/>
          <w:spacing w:val="-1"/>
          <w:sz w:val="34"/>
          <w:szCs w:val="34"/>
        </w:rPr>
        <w:t>l</w:t>
      </w:r>
      <w:proofErr w:type="spellEnd"/>
      <w:r>
        <w:rPr>
          <w:rFonts w:ascii="Courier New" w:eastAsia="Courier New" w:hAnsi="Courier New" w:cs="Courier New"/>
          <w:b/>
          <w:color w:val="FFFFFF"/>
          <w:sz w:val="34"/>
          <w:szCs w:val="34"/>
        </w:rPr>
        <w:t>;</w:t>
      </w:r>
    </w:p>
    <w:p w:rsidR="00226044" w:rsidRDefault="00432901">
      <w:pPr>
        <w:spacing w:before="1" w:line="360" w:lineRule="exact"/>
        <w:ind w:left="2484"/>
        <w:rPr>
          <w:rFonts w:ascii="Courier New" w:eastAsia="Courier New" w:hAnsi="Courier New" w:cs="Courier New"/>
          <w:sz w:val="34"/>
          <w:szCs w:val="34"/>
        </w:rPr>
      </w:pPr>
      <w:r w:rsidRPr="00432901">
        <w:pict>
          <v:group id="_x0000_s1030" style="position:absolute;left:0;text-align:left;margin-left:54pt;margin-top:-39.95pt;width:612pt;height:150pt;z-index:-1645;mso-position-horizontal-relative:page" coordorigin="1080,-799" coordsize="12240,3000">
            <v:shape id="_x0000_s1031" style="position:absolute;left:1080;top:-799;width:12240;height:3000" coordorigin="1080,-799" coordsize="12240,3000" path="m1080,2201r12240,l13320,-799r-12240,l1080,2201xe" fillcolor="#375f92" stroked="f">
              <v:path arrowok="t"/>
            </v:shape>
            <w10:wrap anchorx="page"/>
          </v:group>
        </w:pict>
      </w:r>
      <w:r w:rsidR="003147E6">
        <w:rPr>
          <w:rFonts w:ascii="Courier New" w:eastAsia="Courier New" w:hAnsi="Courier New" w:cs="Courier New"/>
          <w:b/>
          <w:color w:val="FFFFFF"/>
          <w:position w:val="2"/>
          <w:sz w:val="34"/>
          <w:szCs w:val="34"/>
        </w:rPr>
        <w:t>x =</w:t>
      </w:r>
      <w:r w:rsidR="003147E6">
        <w:rPr>
          <w:rFonts w:ascii="Courier New" w:eastAsia="Courier New" w:hAnsi="Courier New" w:cs="Courier New"/>
          <w:b/>
          <w:color w:val="FFFFFF"/>
          <w:spacing w:val="-1"/>
          <w:position w:val="2"/>
          <w:sz w:val="34"/>
          <w:szCs w:val="34"/>
        </w:rPr>
        <w:t>4</w:t>
      </w:r>
      <w:proofErr w:type="gramStart"/>
      <w:r w:rsidR="003147E6">
        <w:rPr>
          <w:rFonts w:ascii="Courier New" w:eastAsia="Courier New" w:hAnsi="Courier New" w:cs="Courier New"/>
          <w:b/>
          <w:color w:val="FFFFFF"/>
          <w:position w:val="2"/>
          <w:sz w:val="34"/>
          <w:szCs w:val="34"/>
        </w:rPr>
        <w:t>; }</w:t>
      </w:r>
      <w:proofErr w:type="gramEnd"/>
    </w:p>
    <w:p w:rsidR="00226044" w:rsidRDefault="00226044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36"/>
        <w:gridCol w:w="1433"/>
        <w:gridCol w:w="8070"/>
      </w:tblGrid>
      <w:tr w:rsidR="00226044">
        <w:trPr>
          <w:trHeight w:hRule="exact" w:val="464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before="67"/>
              <w:ind w:left="792"/>
              <w:rPr>
                <w:rFonts w:ascii="Courier New" w:eastAsia="Courier New" w:hAnsi="Courier New" w:cs="Courier New"/>
                <w:sz w:val="34"/>
                <w:szCs w:val="34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34"/>
                <w:szCs w:val="34"/>
              </w:rPr>
              <w:t>main()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/>
        </w:tc>
        <w:tc>
          <w:tcPr>
            <w:tcW w:w="8070" w:type="dxa"/>
            <w:vMerge w:val="restart"/>
            <w:tcBorders>
              <w:top w:val="nil"/>
              <w:left w:val="nil"/>
              <w:right w:val="nil"/>
            </w:tcBorders>
            <w:shd w:val="clear" w:color="auto" w:fill="375F92"/>
          </w:tcPr>
          <w:p w:rsidR="00226044" w:rsidRDefault="00226044"/>
        </w:tc>
      </w:tr>
      <w:tr w:rsidR="00226044">
        <w:trPr>
          <w:trHeight w:hRule="exact" w:val="386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line="360" w:lineRule="exact"/>
              <w:ind w:left="792"/>
              <w:rPr>
                <w:rFonts w:ascii="Courier New" w:eastAsia="Courier New" w:hAnsi="Courier New" w:cs="Courier New"/>
                <w:sz w:val="34"/>
                <w:szCs w:val="34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4"/>
                <w:szCs w:val="34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 xml:space="preserve"> =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line="360" w:lineRule="exact"/>
              <w:ind w:left="103"/>
              <w:rPr>
                <w:rFonts w:ascii="Courier New" w:eastAsia="Courier New" w:hAnsi="Courier New" w:cs="Courier New"/>
                <w:sz w:val="34"/>
                <w:szCs w:val="34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pacing w:val="-1"/>
                <w:position w:val="3"/>
                <w:sz w:val="34"/>
                <w:szCs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;</w:t>
            </w:r>
          </w:p>
        </w:tc>
        <w:tc>
          <w:tcPr>
            <w:tcW w:w="8070" w:type="dxa"/>
            <w:vMerge/>
            <w:tcBorders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/>
        </w:tc>
      </w:tr>
      <w:tr w:rsidR="00226044">
        <w:trPr>
          <w:trHeight w:hRule="exact" w:val="387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line="360" w:lineRule="exact"/>
              <w:ind w:left="1200"/>
              <w:rPr>
                <w:rFonts w:ascii="Courier New" w:eastAsia="Courier New" w:hAnsi="Courier New" w:cs="Courier New"/>
                <w:sz w:val="34"/>
                <w:szCs w:val="34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f(v);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/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/>
        </w:tc>
      </w:tr>
      <w:tr w:rsidR="00226044">
        <w:trPr>
          <w:trHeight w:hRule="exact" w:val="527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line="360" w:lineRule="exact"/>
              <w:ind w:left="1200"/>
              <w:rPr>
                <w:rFonts w:ascii="Courier New" w:eastAsia="Courier New" w:hAnsi="Courier New" w:cs="Courier New"/>
                <w:sz w:val="34"/>
                <w:szCs w:val="3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4"/>
                <w:szCs w:val="3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&lt;&lt;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line="360" w:lineRule="exact"/>
              <w:ind w:left="103"/>
              <w:rPr>
                <w:rFonts w:ascii="Courier New" w:eastAsia="Courier New" w:hAnsi="Courier New" w:cs="Courier New"/>
                <w:sz w:val="34"/>
                <w:szCs w:val="34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pacing w:val="-1"/>
                <w:position w:val="3"/>
                <w:sz w:val="34"/>
                <w:szCs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va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"/>
                <w:position w:val="3"/>
                <w:sz w:val="34"/>
                <w:szCs w:val="34"/>
              </w:rPr>
              <w:t>l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ue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line="360" w:lineRule="exact"/>
              <w:ind w:left="105"/>
              <w:rPr>
                <w:rFonts w:ascii="Courier New" w:eastAsia="Courier New" w:hAnsi="Courier New" w:cs="Courier New"/>
                <w:sz w:val="34"/>
                <w:szCs w:val="34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of v=" &lt;&lt; v&lt;&lt;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4"/>
                <w:szCs w:val="34"/>
              </w:rPr>
              <w:t>end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1"/>
                <w:position w:val="3"/>
                <w:sz w:val="34"/>
                <w:szCs w:val="34"/>
              </w:rPr>
              <w:t>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4"/>
                <w:szCs w:val="34"/>
              </w:rPr>
              <w:t>;}</w:t>
            </w:r>
          </w:p>
        </w:tc>
      </w:tr>
    </w:tbl>
    <w:p w:rsidR="00226044" w:rsidRDefault="00226044">
      <w:pPr>
        <w:spacing w:before="10" w:line="200" w:lineRule="exact"/>
      </w:pPr>
    </w:p>
    <w:p w:rsidR="00226044" w:rsidRDefault="003147E6">
      <w:pPr>
        <w:spacing w:before="16"/>
        <w:ind w:left="10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i/>
          <w:color w:val="C505B8"/>
          <w:sz w:val="40"/>
          <w:szCs w:val="40"/>
        </w:rPr>
        <w:t>Out</w:t>
      </w:r>
      <w:r>
        <w:rPr>
          <w:rFonts w:ascii="Georgia" w:eastAsia="Georgia" w:hAnsi="Georgia" w:cs="Georgia"/>
          <w:i/>
          <w:color w:val="C505B8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C505B8"/>
          <w:sz w:val="40"/>
          <w:szCs w:val="40"/>
        </w:rPr>
        <w:t>ut</w:t>
      </w:r>
      <w:r>
        <w:rPr>
          <w:rFonts w:ascii="Georgia" w:eastAsia="Georgia" w:hAnsi="Georgia" w:cs="Georgia"/>
          <w:i/>
          <w:color w:val="C0504D"/>
          <w:sz w:val="40"/>
          <w:szCs w:val="40"/>
        </w:rPr>
        <w:t>:</w:t>
      </w:r>
    </w:p>
    <w:p w:rsidR="00226044" w:rsidRDefault="003147E6">
      <w:pPr>
        <w:spacing w:line="420" w:lineRule="exact"/>
        <w:ind w:left="2294"/>
        <w:rPr>
          <w:rFonts w:ascii="Tahoma" w:eastAsia="Tahoma" w:hAnsi="Tahoma" w:cs="Tahom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>valueof</w:t>
      </w:r>
      <w:proofErr w:type="gramEnd"/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 xml:space="preserve"> x= </w:t>
      </w:r>
      <w:r>
        <w:rPr>
          <w:rFonts w:ascii="Tahoma" w:eastAsia="Tahoma" w:hAnsi="Tahoma" w:cs="Tahoma"/>
          <w:color w:val="000000"/>
          <w:position w:val="-1"/>
          <w:sz w:val="40"/>
          <w:szCs w:val="40"/>
        </w:rPr>
        <w:t>5</w:t>
      </w:r>
    </w:p>
    <w:p w:rsidR="00226044" w:rsidRDefault="003147E6">
      <w:pPr>
        <w:spacing w:line="440" w:lineRule="exact"/>
        <w:ind w:left="2282"/>
        <w:rPr>
          <w:rFonts w:ascii="Tahoma" w:eastAsia="Tahoma" w:hAnsi="Tahoma" w:cs="Tahom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sz w:val="40"/>
          <w:szCs w:val="40"/>
        </w:rPr>
        <w:t>valueof</w:t>
      </w:r>
      <w:proofErr w:type="gramEnd"/>
      <w:r>
        <w:rPr>
          <w:rFonts w:ascii="Georgia" w:eastAsia="Georgia" w:hAnsi="Georgia" w:cs="Georgia"/>
          <w:color w:val="C00000"/>
          <w:sz w:val="40"/>
          <w:szCs w:val="40"/>
        </w:rPr>
        <w:t xml:space="preserve"> v =</w:t>
      </w:r>
      <w:r>
        <w:rPr>
          <w:rFonts w:ascii="Tahoma" w:eastAsia="Tahoma" w:hAnsi="Tahoma" w:cs="Tahoma"/>
          <w:color w:val="000000"/>
          <w:position w:val="-2"/>
          <w:sz w:val="40"/>
          <w:szCs w:val="40"/>
        </w:rPr>
        <w:t>5</w:t>
      </w:r>
    </w:p>
    <w:p w:rsidR="00226044" w:rsidRDefault="00226044">
      <w:pPr>
        <w:spacing w:before="6" w:line="180" w:lineRule="exact"/>
        <w:rPr>
          <w:sz w:val="18"/>
          <w:szCs w:val="18"/>
        </w:rPr>
      </w:pPr>
    </w:p>
    <w:p w:rsidR="00226044" w:rsidRDefault="00226044">
      <w:pPr>
        <w:spacing w:line="200" w:lineRule="exact"/>
      </w:pPr>
    </w:p>
    <w:p w:rsidR="00226044" w:rsidRDefault="003147E6">
      <w:pPr>
        <w:spacing w:before="81" w:line="202" w:lineRule="auto"/>
        <w:ind w:left="1404" w:right="1827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Whenava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assed </w:t>
      </w:r>
      <w:r>
        <w:rPr>
          <w:rFonts w:ascii="Georgia" w:eastAsia="Georgia" w:hAnsi="Georgia" w:cs="Georgia"/>
          <w:i/>
          <w:color w:val="0000FF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yva</w:t>
      </w:r>
      <w:r>
        <w:rPr>
          <w:rFonts w:ascii="Georgia" w:eastAsia="Georgia" w:hAnsi="Georgia" w:cs="Georgia"/>
          <w:i/>
          <w:color w:val="0000FF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ue</w:t>
      </w:r>
      <w:r>
        <w:rPr>
          <w:rFonts w:ascii="Georgia" w:eastAsia="Georgia" w:hAnsi="Georgia" w:cs="Georgia"/>
          <w:color w:val="000000"/>
          <w:sz w:val="40"/>
          <w:szCs w:val="40"/>
        </w:rPr>
        <w:t>toafunc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, its valueis </w:t>
      </w:r>
      <w:r>
        <w:rPr>
          <w:rFonts w:ascii="Georgia" w:eastAsia="Georgia" w:hAnsi="Georgia" w:cs="Georgia"/>
          <w:color w:val="0066FF"/>
          <w:sz w:val="40"/>
          <w:szCs w:val="40"/>
        </w:rPr>
        <w:t>copied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hecor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espondi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gva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x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f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6" w:line="220" w:lineRule="exact"/>
        <w:rPr>
          <w:sz w:val="22"/>
          <w:szCs w:val="22"/>
        </w:rPr>
      </w:pPr>
    </w:p>
    <w:p w:rsidR="00226044" w:rsidRDefault="003147E6">
      <w:pPr>
        <w:spacing w:line="460" w:lineRule="exact"/>
        <w:ind w:left="101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2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Anychanges tothevalueof</w:t>
      </w:r>
      <w:r>
        <w:rPr>
          <w:rFonts w:ascii="Georgia" w:eastAsia="Georgia" w:hAnsi="Georgia" w:cs="Georgia"/>
          <w:i/>
          <w:color w:val="C00000"/>
          <w:position w:val="-2"/>
          <w:sz w:val="40"/>
          <w:szCs w:val="40"/>
        </w:rPr>
        <w:t xml:space="preserve">x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does</w:t>
      </w:r>
      <w:r>
        <w:rPr>
          <w:rFonts w:ascii="Georgia" w:eastAsia="Georgia" w:hAnsi="Georgia" w:cs="Georgia"/>
          <w:color w:val="FF0000"/>
          <w:position w:val="-2"/>
          <w:sz w:val="40"/>
          <w:szCs w:val="40"/>
        </w:rPr>
        <w:t xml:space="preserve">NOT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af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t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hevalueof </w:t>
      </w:r>
      <w:r>
        <w:rPr>
          <w:rFonts w:ascii="Georgia" w:eastAsia="Georgia" w:hAnsi="Georgia" w:cs="Georgia"/>
          <w:i/>
          <w:color w:val="C00000"/>
          <w:position w:val="-2"/>
          <w:sz w:val="40"/>
          <w:szCs w:val="40"/>
        </w:rPr>
        <w:t xml:space="preserve">v </w:t>
      </w:r>
      <w:r>
        <w:rPr>
          <w:rFonts w:ascii="Georgia" w:eastAsia="Georgia" w:hAnsi="Georgia" w:cs="Georgia"/>
          <w:i/>
          <w:color w:val="0066FF"/>
          <w:position w:val="-2"/>
          <w:sz w:val="40"/>
          <w:szCs w:val="40"/>
        </w:rPr>
        <w:t>inthe</w:t>
      </w:r>
    </w:p>
    <w:p w:rsidR="00226044" w:rsidRDefault="003147E6">
      <w:pPr>
        <w:spacing w:line="380" w:lineRule="exact"/>
        <w:ind w:left="140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i/>
          <w:color w:val="0066FF"/>
          <w:position w:val="1"/>
          <w:sz w:val="40"/>
          <w:szCs w:val="40"/>
        </w:rPr>
        <w:t>ma</w:t>
      </w:r>
      <w:r>
        <w:rPr>
          <w:rFonts w:ascii="Georgia" w:eastAsia="Georgia" w:hAnsi="Georgia" w:cs="Georgia"/>
          <w:i/>
          <w:color w:val="0066FF"/>
          <w:spacing w:val="1"/>
          <w:position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66FF"/>
          <w:position w:val="1"/>
          <w:sz w:val="40"/>
          <w:szCs w:val="40"/>
        </w:rPr>
        <w:t>npro</w:t>
      </w:r>
      <w:r>
        <w:rPr>
          <w:rFonts w:ascii="Georgia" w:eastAsia="Georgia" w:hAnsi="Georgia" w:cs="Georgia"/>
          <w:i/>
          <w:color w:val="0066FF"/>
          <w:spacing w:val="1"/>
          <w:position w:val="1"/>
          <w:sz w:val="40"/>
          <w:szCs w:val="40"/>
        </w:rPr>
        <w:t>g</w:t>
      </w:r>
      <w:r>
        <w:rPr>
          <w:rFonts w:ascii="Georgia" w:eastAsia="Georgia" w:hAnsi="Georgia" w:cs="Georgia"/>
          <w:i/>
          <w:color w:val="0066FF"/>
          <w:position w:val="1"/>
          <w:sz w:val="40"/>
          <w:szCs w:val="40"/>
        </w:rPr>
        <w:t>ra</w:t>
      </w:r>
      <w:r>
        <w:rPr>
          <w:rFonts w:ascii="Georgia" w:eastAsia="Georgia" w:hAnsi="Georgia" w:cs="Georgia"/>
          <w:i/>
          <w:color w:val="0066FF"/>
          <w:spacing w:val="2"/>
          <w:position w:val="1"/>
          <w:sz w:val="40"/>
          <w:szCs w:val="40"/>
        </w:rPr>
        <w:t>m</w:t>
      </w:r>
      <w:proofErr w:type="gramEnd"/>
      <w:r>
        <w:rPr>
          <w:rFonts w:ascii="Georgia" w:eastAsia="Georgia" w:hAnsi="Georgia" w:cs="Georgia"/>
          <w:i/>
          <w:color w:val="000000"/>
          <w:position w:val="1"/>
          <w:sz w:val="40"/>
          <w:szCs w:val="40"/>
        </w:rPr>
        <w:t>.</w:t>
      </w:r>
    </w:p>
    <w:p w:rsidR="00226044" w:rsidRDefault="00226044">
      <w:pPr>
        <w:spacing w:before="13" w:line="200" w:lineRule="exact"/>
      </w:pPr>
    </w:p>
    <w:p w:rsidR="00226044" w:rsidRDefault="003147E6">
      <w:pPr>
        <w:ind w:left="1017"/>
        <w:rPr>
          <w:rFonts w:ascii="Georgia" w:eastAsia="Georgia" w:hAnsi="Georgia" w:cs="Georgia"/>
          <w:sz w:val="40"/>
          <w:szCs w:val="40"/>
        </w:rPr>
        <w:sectPr w:rsidR="00226044">
          <w:headerReference w:type="default" r:id="rId32"/>
          <w:pgSz w:w="14400" w:h="10800" w:orient="landscape"/>
          <w:pgMar w:top="1020" w:right="0" w:bottom="0" w:left="0" w:header="0" w:footer="45" w:gutter="0"/>
          <w:pgNumType w:start="21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Call byvalueisthe </w:t>
      </w:r>
      <w:r>
        <w:rPr>
          <w:rFonts w:ascii="Georgia" w:eastAsia="Georgia" w:hAnsi="Georgia" w:cs="Georgia"/>
          <w:color w:val="0066FF"/>
          <w:sz w:val="40"/>
          <w:szCs w:val="40"/>
        </w:rPr>
        <w:t>defaultmechanism</w:t>
      </w:r>
      <w:r>
        <w:rPr>
          <w:rFonts w:ascii="Georgia" w:eastAsia="Georgia" w:hAnsi="Georgia" w:cs="Georgia"/>
          <w:color w:val="000000"/>
          <w:sz w:val="40"/>
          <w:szCs w:val="40"/>
        </w:rPr>
        <w:t>forp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assing in 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color w:val="000000"/>
          <w:sz w:val="40"/>
          <w:szCs w:val="40"/>
        </w:rPr>
        <w:t>+.</w:t>
      </w:r>
    </w:p>
    <w:p w:rsidR="00226044" w:rsidRDefault="00226044">
      <w:pPr>
        <w:spacing w:before="17" w:line="280" w:lineRule="exact"/>
        <w:rPr>
          <w:sz w:val="28"/>
          <w:szCs w:val="28"/>
        </w:rPr>
      </w:pPr>
    </w:p>
    <w:p w:rsidR="00226044" w:rsidRDefault="003147E6">
      <w:pPr>
        <w:spacing w:line="780" w:lineRule="exact"/>
        <w:ind w:left="2920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Funct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i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onCallby</w:t>
      </w:r>
      <w:r>
        <w:rPr>
          <w:rFonts w:ascii="Trebuchet MS" w:eastAsia="Trebuchet MS" w:hAnsi="Trebuchet MS" w:cs="Trebuchet MS"/>
          <w:color w:val="1F487C"/>
          <w:spacing w:val="-28"/>
          <w:position w:val="-2"/>
          <w:sz w:val="72"/>
          <w:szCs w:val="72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ef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re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ce</w:t>
      </w:r>
    </w:p>
    <w:p w:rsidR="00226044" w:rsidRDefault="00226044">
      <w:pPr>
        <w:spacing w:before="8" w:line="140" w:lineRule="exact"/>
        <w:rPr>
          <w:sz w:val="14"/>
          <w:szCs w:val="14"/>
        </w:rPr>
      </w:pPr>
    </w:p>
    <w:p w:rsidR="00226044" w:rsidRDefault="00226044">
      <w:pPr>
        <w:spacing w:line="200" w:lineRule="exact"/>
      </w:pPr>
    </w:p>
    <w:p w:rsidR="00226044" w:rsidRDefault="00432901">
      <w:pPr>
        <w:spacing w:before="28" w:line="340" w:lineRule="exact"/>
        <w:ind w:left="1835"/>
        <w:rPr>
          <w:rFonts w:ascii="Courier New" w:eastAsia="Courier New" w:hAnsi="Courier New" w:cs="Courier New"/>
          <w:sz w:val="32"/>
          <w:szCs w:val="32"/>
        </w:rPr>
      </w:pPr>
      <w:r w:rsidRPr="00432901">
        <w:pict>
          <v:group id="_x0000_s1028" style="position:absolute;left:0;text-align:left;margin-left:52.15pt;margin-top:-3.05pt;width:612pt;height:178.9pt;z-index:-1644;mso-position-horizontal-relative:page" coordorigin="1043,-61" coordsize="12240,3578">
            <v:shape id="_x0000_s1029" style="position:absolute;left:1043;top:-61;width:12240;height:3578" coordorigin="1043,-61" coordsize="12240,3578" path="m1043,3516r12240,l13283,-61r-12240,l1043,3516xe" fillcolor="#375f92" stroked="f">
              <v:path arrowok="t"/>
            </v:shape>
            <w10:wrap anchorx="page"/>
          </v:group>
        </w:pict>
      </w:r>
      <w:proofErr w:type="spellStart"/>
      <w:proofErr w:type="gramStart"/>
      <w:r w:rsidR="003147E6"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void</w:t>
      </w:r>
      <w:r w:rsidR="003147E6"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f</w:t>
      </w:r>
      <w:proofErr w:type="spellEnd"/>
      <w:r w:rsidR="003147E6"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(</w:t>
      </w:r>
      <w:proofErr w:type="spellStart"/>
      <w:proofErr w:type="gramEnd"/>
      <w:r w:rsidR="003147E6"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int</w:t>
      </w:r>
      <w:r w:rsidR="003147E6">
        <w:rPr>
          <w:rFonts w:ascii="Courier New" w:eastAsia="Courier New" w:hAnsi="Courier New" w:cs="Courier New"/>
          <w:b/>
          <w:color w:val="DBEDF4"/>
          <w:position w:val="1"/>
          <w:sz w:val="32"/>
          <w:szCs w:val="32"/>
        </w:rPr>
        <w:t>&amp;x</w:t>
      </w:r>
      <w:proofErr w:type="spellEnd"/>
      <w:r w:rsidR="003147E6"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)</w:t>
      </w:r>
    </w:p>
    <w:p w:rsidR="00226044" w:rsidRDefault="00226044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17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65"/>
        <w:gridCol w:w="1347"/>
        <w:gridCol w:w="578"/>
        <w:gridCol w:w="385"/>
        <w:gridCol w:w="386"/>
        <w:gridCol w:w="385"/>
        <w:gridCol w:w="577"/>
        <w:gridCol w:w="385"/>
        <w:gridCol w:w="577"/>
        <w:gridCol w:w="1098"/>
      </w:tblGrid>
      <w:tr w:rsidR="00226044">
        <w:trPr>
          <w:trHeight w:hRule="exact" w:val="482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40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&lt;&lt;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"v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l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u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e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8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of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x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"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&lt;&lt;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&lt;&lt;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68"/>
              <w:ind w:left="98" w:right="-28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;</w:t>
            </w:r>
          </w:p>
        </w:tc>
      </w:tr>
      <w:tr w:rsidR="00226044">
        <w:trPr>
          <w:trHeight w:hRule="exact" w:val="482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30"/>
              <w:ind w:left="61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x=4;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3147E6">
            <w:pPr>
              <w:spacing w:before="30"/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226044" w:rsidRDefault="00226044"/>
        </w:tc>
      </w:tr>
    </w:tbl>
    <w:p w:rsidR="00226044" w:rsidRDefault="00226044">
      <w:pPr>
        <w:spacing w:before="7" w:line="40" w:lineRule="exact"/>
        <w:rPr>
          <w:sz w:val="5"/>
          <w:szCs w:val="5"/>
        </w:rPr>
      </w:pPr>
    </w:p>
    <w:tbl>
      <w:tblPr>
        <w:tblW w:w="0" w:type="auto"/>
        <w:tblInd w:w="10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19"/>
        <w:gridCol w:w="1346"/>
        <w:gridCol w:w="578"/>
        <w:gridCol w:w="385"/>
        <w:gridCol w:w="386"/>
        <w:gridCol w:w="385"/>
        <w:gridCol w:w="577"/>
        <w:gridCol w:w="385"/>
        <w:gridCol w:w="577"/>
        <w:gridCol w:w="5002"/>
      </w:tblGrid>
      <w:tr w:rsidR="00226044">
        <w:trPr>
          <w:trHeight w:hRule="exact" w:val="482"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before="68"/>
              <w:ind w:left="792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main()</w:t>
            </w:r>
          </w:p>
        </w:tc>
        <w:tc>
          <w:tcPr>
            <w:tcW w:w="96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/>
        </w:tc>
      </w:tr>
      <w:tr w:rsidR="00226044">
        <w:trPr>
          <w:trHeight w:hRule="exact" w:val="1611"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before="30" w:line="294" w:lineRule="auto"/>
              <w:ind w:left="1174" w:right="42" w:hanging="382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 xml:space="preserve">= f(v);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&lt;&lt;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3147E6">
            <w:pPr>
              <w:spacing w:before="30"/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5;</w:t>
            </w:r>
          </w:p>
          <w:p w:rsidR="00226044" w:rsidRDefault="00226044">
            <w:pPr>
              <w:spacing w:before="6" w:line="120" w:lineRule="exact"/>
              <w:rPr>
                <w:sz w:val="12"/>
                <w:szCs w:val="12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"v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l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u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e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8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of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v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"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&lt;&lt;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7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v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&lt;&lt;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226044" w:rsidRDefault="00226044">
            <w:pPr>
              <w:spacing w:before="9" w:line="100" w:lineRule="exact"/>
              <w:rPr>
                <w:sz w:val="11"/>
                <w:szCs w:val="11"/>
              </w:rPr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226044">
            <w:pPr>
              <w:spacing w:line="200" w:lineRule="exact"/>
            </w:pPr>
          </w:p>
          <w:p w:rsidR="00226044" w:rsidRDefault="003147E6">
            <w:pPr>
              <w:ind w:left="98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;}</w:t>
            </w:r>
          </w:p>
        </w:tc>
      </w:tr>
    </w:tbl>
    <w:p w:rsidR="00226044" w:rsidRDefault="00226044">
      <w:pPr>
        <w:spacing w:before="14" w:line="220" w:lineRule="exact"/>
        <w:rPr>
          <w:sz w:val="22"/>
          <w:szCs w:val="22"/>
        </w:rPr>
      </w:pPr>
    </w:p>
    <w:p w:rsidR="00226044" w:rsidRDefault="003147E6">
      <w:pPr>
        <w:spacing w:before="16"/>
        <w:ind w:left="124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i/>
          <w:color w:val="C505B8"/>
          <w:sz w:val="40"/>
          <w:szCs w:val="40"/>
        </w:rPr>
        <w:t>Out</w:t>
      </w:r>
      <w:r>
        <w:rPr>
          <w:rFonts w:ascii="Georgia" w:eastAsia="Georgia" w:hAnsi="Georgia" w:cs="Georgia"/>
          <w:i/>
          <w:color w:val="C505B8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C505B8"/>
          <w:sz w:val="40"/>
          <w:szCs w:val="40"/>
        </w:rPr>
        <w:t>ut</w:t>
      </w:r>
      <w:r>
        <w:rPr>
          <w:rFonts w:ascii="Georgia" w:eastAsia="Georgia" w:hAnsi="Georgia" w:cs="Georgia"/>
          <w:i/>
          <w:color w:val="C0504D"/>
          <w:sz w:val="40"/>
          <w:szCs w:val="40"/>
        </w:rPr>
        <w:t>:</w:t>
      </w:r>
    </w:p>
    <w:p w:rsidR="00226044" w:rsidRDefault="003147E6">
      <w:pPr>
        <w:spacing w:before="72"/>
        <w:ind w:left="2421"/>
        <w:rPr>
          <w:rFonts w:ascii="Tahoma" w:eastAsia="Tahoma" w:hAnsi="Tahoma" w:cs="Tahom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position w:val="2"/>
          <w:sz w:val="40"/>
          <w:szCs w:val="40"/>
        </w:rPr>
        <w:t>value</w:t>
      </w:r>
      <w:proofErr w:type="gramEnd"/>
      <w:r>
        <w:rPr>
          <w:rFonts w:ascii="Georgia" w:eastAsia="Georgia" w:hAnsi="Georgia" w:cs="Georgia"/>
          <w:color w:val="C00000"/>
          <w:position w:val="2"/>
          <w:sz w:val="40"/>
          <w:szCs w:val="40"/>
        </w:rPr>
        <w:t xml:space="preserve"> of x = </w:t>
      </w:r>
      <w:r>
        <w:rPr>
          <w:rFonts w:ascii="Tahoma" w:eastAsia="Tahoma" w:hAnsi="Tahoma" w:cs="Tahoma"/>
          <w:color w:val="000000"/>
          <w:sz w:val="40"/>
          <w:szCs w:val="40"/>
        </w:rPr>
        <w:t>5</w:t>
      </w:r>
    </w:p>
    <w:p w:rsidR="00226044" w:rsidRDefault="003147E6">
      <w:pPr>
        <w:spacing w:before="57" w:line="460" w:lineRule="exact"/>
        <w:ind w:left="2507"/>
        <w:rPr>
          <w:rFonts w:ascii="Tahoma" w:eastAsia="Tahoma" w:hAnsi="Tahoma" w:cs="Tahom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sz w:val="40"/>
          <w:szCs w:val="40"/>
        </w:rPr>
        <w:t>valueof</w:t>
      </w:r>
      <w:proofErr w:type="gramEnd"/>
      <w:r>
        <w:rPr>
          <w:rFonts w:ascii="Georgia" w:eastAsia="Georgia" w:hAnsi="Georgia" w:cs="Georgia"/>
          <w:color w:val="C00000"/>
          <w:sz w:val="40"/>
          <w:szCs w:val="40"/>
        </w:rPr>
        <w:t xml:space="preserve"> v =</w:t>
      </w:r>
      <w:r>
        <w:rPr>
          <w:rFonts w:ascii="Tahoma" w:eastAsia="Tahoma" w:hAnsi="Tahoma" w:cs="Tahoma"/>
          <w:color w:val="000000"/>
          <w:position w:val="-3"/>
          <w:sz w:val="40"/>
          <w:szCs w:val="40"/>
        </w:rPr>
        <w:t>4</w:t>
      </w:r>
    </w:p>
    <w:p w:rsidR="00226044" w:rsidRDefault="00226044">
      <w:pPr>
        <w:spacing w:before="1" w:line="160" w:lineRule="exact"/>
        <w:rPr>
          <w:sz w:val="17"/>
          <w:szCs w:val="17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before="20"/>
        <w:ind w:left="124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Whena vari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66FF"/>
          <w:sz w:val="40"/>
          <w:szCs w:val="40"/>
        </w:rPr>
        <w:t>p</w:t>
      </w:r>
      <w:r>
        <w:rPr>
          <w:rFonts w:ascii="Georgia" w:eastAsia="Georgia" w:hAnsi="Georgia" w:cs="Georgia"/>
          <w:color w:val="0066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66FF"/>
          <w:sz w:val="40"/>
          <w:szCs w:val="40"/>
        </w:rPr>
        <w:t>ssed</w:t>
      </w:r>
      <w:r>
        <w:rPr>
          <w:rFonts w:ascii="Georgia" w:eastAsia="Georgia" w:hAnsi="Georgia" w:cs="Georgia"/>
          <w:i/>
          <w:color w:val="0066FF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i/>
          <w:color w:val="0066FF"/>
          <w:sz w:val="40"/>
          <w:szCs w:val="40"/>
        </w:rPr>
        <w:t>yreferen</w:t>
      </w:r>
      <w:r>
        <w:rPr>
          <w:rFonts w:ascii="Georgia" w:eastAsia="Georgia" w:hAnsi="Georgia" w:cs="Georgia"/>
          <w:i/>
          <w:color w:val="0066FF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66FF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to a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x </w:t>
      </w:r>
      <w:r>
        <w:rPr>
          <w:rFonts w:ascii="Georgia" w:eastAsia="Georgia" w:hAnsi="Georgia" w:cs="Georgia"/>
          <w:color w:val="000000"/>
          <w:sz w:val="40"/>
          <w:szCs w:val="40"/>
        </w:rPr>
        <w:t>offunction</w:t>
      </w:r>
    </w:p>
    <w:p w:rsidR="00226044" w:rsidRDefault="003147E6">
      <w:pPr>
        <w:spacing w:before="20"/>
        <w:ind w:left="1629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i/>
          <w:color w:val="C00000"/>
          <w:sz w:val="40"/>
          <w:szCs w:val="40"/>
        </w:rPr>
        <w:t>f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,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v </w:t>
      </w:r>
      <w:r>
        <w:rPr>
          <w:rFonts w:ascii="Georgia" w:eastAsia="Georgia" w:hAnsi="Georgia" w:cs="Georgia"/>
          <w:color w:val="000000"/>
          <w:sz w:val="40"/>
          <w:szCs w:val="40"/>
        </w:rPr>
        <w:t>andthecor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espondi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x </w:t>
      </w:r>
      <w:r>
        <w:rPr>
          <w:rFonts w:ascii="Georgia" w:eastAsia="Georgia" w:hAnsi="Georgia" w:cs="Georgia"/>
          <w:color w:val="000000"/>
          <w:sz w:val="40"/>
          <w:szCs w:val="40"/>
        </w:rPr>
        <w:t>refer tothesame 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e.</w:t>
      </w:r>
    </w:p>
    <w:p w:rsidR="00226044" w:rsidRDefault="00226044">
      <w:pPr>
        <w:spacing w:before="7" w:line="140" w:lineRule="exact"/>
        <w:rPr>
          <w:sz w:val="15"/>
          <w:szCs w:val="15"/>
        </w:rPr>
      </w:pPr>
    </w:p>
    <w:p w:rsidR="00226044" w:rsidRDefault="00226044">
      <w:pPr>
        <w:spacing w:line="200" w:lineRule="exact"/>
      </w:pPr>
    </w:p>
    <w:p w:rsidR="00226044" w:rsidRDefault="003147E6">
      <w:pPr>
        <w:ind w:left="1242"/>
        <w:rPr>
          <w:rFonts w:ascii="Georgia" w:eastAsia="Georgia" w:hAnsi="Georgia" w:cs="Georgia"/>
          <w:sz w:val="40"/>
          <w:szCs w:val="40"/>
        </w:rPr>
        <w:sectPr w:rsidR="00226044">
          <w:headerReference w:type="default" r:id="rId33"/>
          <w:pgSz w:w="14400" w:h="10800" w:orient="landscape"/>
          <w:pgMar w:top="1020" w:right="0" w:bottom="0" w:left="0" w:header="0" w:footer="45" w:gutter="0"/>
          <w:pgNumType w:start="22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Anychanges tothevalueof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 xml:space="preserve">x </w:t>
      </w:r>
      <w:r>
        <w:rPr>
          <w:rFonts w:ascii="Georgia" w:eastAsia="Georgia" w:hAnsi="Georgia" w:cs="Georgia"/>
          <w:color w:val="FF0000"/>
          <w:sz w:val="40"/>
          <w:szCs w:val="40"/>
        </w:rPr>
        <w:t xml:space="preserve">DOES </w:t>
      </w:r>
      <w:r>
        <w:rPr>
          <w:rFonts w:ascii="Georgia" w:eastAsia="Georgia" w:hAnsi="Georgia" w:cs="Georgia"/>
          <w:color w:val="000000"/>
          <w:sz w:val="40"/>
          <w:szCs w:val="40"/>
        </w:rPr>
        <w:t>af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hevalue of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226044" w:rsidRDefault="00226044">
      <w:pPr>
        <w:spacing w:before="2" w:line="180" w:lineRule="exact"/>
        <w:rPr>
          <w:sz w:val="19"/>
          <w:szCs w:val="19"/>
        </w:rPr>
      </w:pPr>
    </w:p>
    <w:p w:rsidR="00226044" w:rsidRDefault="003147E6">
      <w:pPr>
        <w:spacing w:line="780" w:lineRule="exact"/>
        <w:ind w:left="1406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Funct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i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 xml:space="preserve">onCallbyConstant </w:t>
      </w:r>
      <w:r>
        <w:rPr>
          <w:rFonts w:ascii="Trebuchet MS" w:eastAsia="Trebuchet MS" w:hAnsi="Trebuchet MS" w:cs="Trebuchet MS"/>
          <w:color w:val="1F487C"/>
          <w:spacing w:val="-28"/>
          <w:position w:val="-2"/>
          <w:sz w:val="72"/>
          <w:szCs w:val="72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ef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re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ce</w:t>
      </w:r>
    </w:p>
    <w:p w:rsidR="00226044" w:rsidRDefault="00226044">
      <w:pPr>
        <w:spacing w:line="200" w:lineRule="exact"/>
      </w:pPr>
    </w:p>
    <w:p w:rsidR="00226044" w:rsidRDefault="00226044">
      <w:pPr>
        <w:spacing w:before="5" w:line="240" w:lineRule="exact"/>
        <w:rPr>
          <w:sz w:val="24"/>
          <w:szCs w:val="24"/>
        </w:rPr>
      </w:pPr>
    </w:p>
    <w:p w:rsidR="00226044" w:rsidRPr="00F91CB6" w:rsidRDefault="003147E6">
      <w:pPr>
        <w:spacing w:before="28"/>
        <w:ind w:left="1944"/>
        <w:rPr>
          <w:rFonts w:ascii="Courier New" w:eastAsia="Courier New" w:hAnsi="Courier New" w:cs="Courier New"/>
          <w:sz w:val="32"/>
          <w:szCs w:val="32"/>
          <w:lang w:val="fr-FR"/>
        </w:rPr>
      </w:pPr>
      <w:proofErr w:type="spellStart"/>
      <w:proofErr w:type="gramStart"/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void</w:t>
      </w:r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f</w:t>
      </w:r>
      <w:proofErr w:type="spell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(</w:t>
      </w:r>
      <w:proofErr w:type="spellStart"/>
      <w:proofErr w:type="gramEnd"/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constint</w:t>
      </w:r>
      <w:proofErr w:type="spellEnd"/>
      <w:r w:rsidRPr="00F91CB6">
        <w:rPr>
          <w:rFonts w:ascii="Courier New" w:eastAsia="Courier New" w:hAnsi="Courier New" w:cs="Courier New"/>
          <w:b/>
          <w:color w:val="FCEADA"/>
          <w:sz w:val="32"/>
          <w:szCs w:val="32"/>
          <w:lang w:val="fr-FR"/>
        </w:rPr>
        <w:t>&amp;x</w:t>
      </w:r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)</w:t>
      </w:r>
    </w:p>
    <w:p w:rsidR="00226044" w:rsidRPr="00F91CB6" w:rsidRDefault="003147E6">
      <w:pPr>
        <w:spacing w:before="98"/>
        <w:ind w:left="1944"/>
        <w:rPr>
          <w:rFonts w:ascii="Courier New" w:eastAsia="Courier New" w:hAnsi="Courier New" w:cs="Courier New"/>
          <w:sz w:val="32"/>
          <w:szCs w:val="32"/>
          <w:lang w:val="fr-FR"/>
        </w:rPr>
      </w:pPr>
      <w:proofErr w:type="gramStart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 xml:space="preserve">{ </w:t>
      </w:r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cout</w:t>
      </w:r>
      <w:proofErr w:type="gram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&lt;&lt;"</w:t>
      </w:r>
      <w:proofErr w:type="spellStart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valueofx</w:t>
      </w:r>
      <w:proofErr w:type="spell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="&lt;&lt;x&lt;&lt;</w:t>
      </w:r>
      <w:proofErr w:type="spellStart"/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endl</w:t>
      </w:r>
      <w:proofErr w:type="spell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;</w:t>
      </w:r>
    </w:p>
    <w:p w:rsidR="00226044" w:rsidRPr="00F91CB6" w:rsidRDefault="00432901">
      <w:pPr>
        <w:spacing w:before="98" w:line="340" w:lineRule="exact"/>
        <w:ind w:left="2712"/>
        <w:rPr>
          <w:rFonts w:ascii="Courier New" w:eastAsia="Courier New" w:hAnsi="Courier New" w:cs="Courier New"/>
          <w:sz w:val="32"/>
          <w:szCs w:val="32"/>
          <w:lang w:val="fr-FR"/>
        </w:rPr>
      </w:pPr>
      <w:r w:rsidRPr="00432901">
        <w:pict>
          <v:group id="_x0000_s1026" style="position:absolute;left:0;text-align:left;margin-left:54pt;margin-top:111.4pt;width:612pt;height:203.25pt;z-index:-1643;mso-position-horizontal-relative:page;mso-position-vertical-relative:page" coordorigin="1080,2228" coordsize="12240,4065">
            <v:shape id="_x0000_s1027" style="position:absolute;left:1080;top:2228;width:12240;height:4065" coordorigin="1080,2228" coordsize="12240,4065" path="m1080,6293r12240,l13320,2228r-12240,l1080,6293xe" fillcolor="#375f92" stroked="f">
              <v:path arrowok="t"/>
            </v:shape>
            <w10:wrap anchorx="page" anchory="page"/>
          </v:group>
        </w:pict>
      </w:r>
      <w:r w:rsidR="003147E6" w:rsidRPr="00F91CB6"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  <w:lang w:val="fr-FR"/>
        </w:rPr>
        <w:t xml:space="preserve">x=4;   </w:t>
      </w:r>
      <w:r w:rsidR="003147E6" w:rsidRPr="00F91CB6">
        <w:rPr>
          <w:rFonts w:ascii="Courier New" w:eastAsia="Courier New" w:hAnsi="Courier New" w:cs="Courier New"/>
          <w:b/>
          <w:color w:val="92D050"/>
          <w:position w:val="1"/>
          <w:sz w:val="32"/>
          <w:szCs w:val="32"/>
          <w:lang w:val="fr-FR"/>
        </w:rPr>
        <w:t>//</w:t>
      </w:r>
      <w:proofErr w:type="spellStart"/>
      <w:r w:rsidR="003147E6" w:rsidRPr="00F91CB6">
        <w:rPr>
          <w:rFonts w:ascii="Courier New" w:eastAsia="Courier New" w:hAnsi="Courier New" w:cs="Courier New"/>
          <w:b/>
          <w:color w:val="92D050"/>
          <w:position w:val="1"/>
          <w:sz w:val="32"/>
          <w:szCs w:val="32"/>
          <w:lang w:val="fr-FR"/>
        </w:rPr>
        <w:t>invalid</w:t>
      </w:r>
      <w:proofErr w:type="spellEnd"/>
    </w:p>
    <w:p w:rsidR="00226044" w:rsidRPr="00F91CB6" w:rsidRDefault="00226044">
      <w:pPr>
        <w:spacing w:before="10" w:line="100" w:lineRule="exact"/>
        <w:rPr>
          <w:sz w:val="10"/>
          <w:szCs w:val="10"/>
          <w:lang w:val="fr-FR"/>
        </w:rPr>
      </w:pPr>
    </w:p>
    <w:p w:rsidR="00226044" w:rsidRPr="00F91CB6" w:rsidRDefault="003147E6">
      <w:pPr>
        <w:ind w:left="1944"/>
        <w:rPr>
          <w:rFonts w:ascii="Courier New" w:eastAsia="Courier New" w:hAnsi="Courier New" w:cs="Courier New"/>
          <w:sz w:val="32"/>
          <w:szCs w:val="32"/>
          <w:lang w:val="fr-FR"/>
        </w:rPr>
      </w:pPr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}</w:t>
      </w:r>
    </w:p>
    <w:p w:rsidR="00226044" w:rsidRPr="00F91CB6" w:rsidRDefault="00226044">
      <w:pPr>
        <w:spacing w:before="5" w:line="180" w:lineRule="exact"/>
        <w:rPr>
          <w:sz w:val="18"/>
          <w:szCs w:val="18"/>
          <w:lang w:val="fr-FR"/>
        </w:rPr>
      </w:pPr>
    </w:p>
    <w:p w:rsidR="00226044" w:rsidRPr="00F91CB6" w:rsidRDefault="003147E6">
      <w:pPr>
        <w:ind w:left="1944"/>
        <w:rPr>
          <w:rFonts w:ascii="Courier New" w:eastAsia="Courier New" w:hAnsi="Courier New" w:cs="Courier New"/>
          <w:sz w:val="32"/>
          <w:szCs w:val="32"/>
          <w:lang w:val="fr-FR"/>
        </w:rPr>
      </w:pPr>
      <w:proofErr w:type="gramStart"/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main()</w:t>
      </w:r>
      <w:proofErr w:type="gramEnd"/>
    </w:p>
    <w:p w:rsidR="00226044" w:rsidRPr="00F91CB6" w:rsidRDefault="003147E6">
      <w:pPr>
        <w:spacing w:before="98"/>
        <w:ind w:left="1944"/>
        <w:rPr>
          <w:rFonts w:ascii="Courier New" w:eastAsia="Courier New" w:hAnsi="Courier New" w:cs="Courier New"/>
          <w:sz w:val="32"/>
          <w:szCs w:val="32"/>
          <w:lang w:val="fr-FR"/>
        </w:rPr>
      </w:pPr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{</w:t>
      </w:r>
      <w:proofErr w:type="spellStart"/>
      <w:proofErr w:type="gramStart"/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int</w:t>
      </w:r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v</w:t>
      </w:r>
      <w:proofErr w:type="spell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=</w:t>
      </w:r>
      <w:proofErr w:type="gram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5;</w:t>
      </w:r>
    </w:p>
    <w:p w:rsidR="00226044" w:rsidRPr="00F91CB6" w:rsidRDefault="003147E6">
      <w:pPr>
        <w:spacing w:before="98"/>
        <w:ind w:left="2326"/>
        <w:rPr>
          <w:rFonts w:ascii="Courier New" w:eastAsia="Courier New" w:hAnsi="Courier New" w:cs="Courier New"/>
          <w:sz w:val="32"/>
          <w:szCs w:val="32"/>
          <w:lang w:val="fr-FR"/>
        </w:rPr>
      </w:pPr>
      <w:proofErr w:type="gramStart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f(</w:t>
      </w:r>
      <w:proofErr w:type="gram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v);</w:t>
      </w:r>
    </w:p>
    <w:p w:rsidR="00226044" w:rsidRPr="00F91CB6" w:rsidRDefault="003147E6">
      <w:pPr>
        <w:spacing w:before="98"/>
        <w:ind w:left="2326"/>
        <w:rPr>
          <w:rFonts w:ascii="Courier New" w:eastAsia="Courier New" w:hAnsi="Courier New" w:cs="Courier New"/>
          <w:sz w:val="32"/>
          <w:szCs w:val="32"/>
          <w:lang w:val="fr-FR"/>
        </w:rPr>
      </w:pPr>
      <w:proofErr w:type="gramStart"/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cout</w:t>
      </w:r>
      <w:proofErr w:type="gram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&lt;&lt;"</w:t>
      </w:r>
      <w:proofErr w:type="spellStart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valueofv</w:t>
      </w:r>
      <w:proofErr w:type="spell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="&lt;&lt;v&lt;&lt;</w:t>
      </w:r>
      <w:proofErr w:type="spellStart"/>
      <w:r w:rsidRPr="00F91CB6">
        <w:rPr>
          <w:rFonts w:ascii="Courier New" w:eastAsia="Courier New" w:hAnsi="Courier New" w:cs="Courier New"/>
          <w:b/>
          <w:color w:val="FFFF00"/>
          <w:sz w:val="32"/>
          <w:szCs w:val="32"/>
          <w:lang w:val="fr-FR"/>
        </w:rPr>
        <w:t>endl</w:t>
      </w:r>
      <w:proofErr w:type="spellEnd"/>
      <w:r w:rsidRPr="00F91CB6">
        <w:rPr>
          <w:rFonts w:ascii="Courier New" w:eastAsia="Courier New" w:hAnsi="Courier New" w:cs="Courier New"/>
          <w:b/>
          <w:color w:val="FFFFFF"/>
          <w:sz w:val="32"/>
          <w:szCs w:val="32"/>
          <w:lang w:val="fr-FR"/>
        </w:rPr>
        <w:t>;}</w:t>
      </w:r>
    </w:p>
    <w:p w:rsidR="00226044" w:rsidRPr="00F91CB6" w:rsidRDefault="00226044">
      <w:pPr>
        <w:spacing w:before="2" w:line="100" w:lineRule="exact"/>
        <w:rPr>
          <w:sz w:val="10"/>
          <w:szCs w:val="10"/>
          <w:lang w:val="fr-FR"/>
        </w:rPr>
      </w:pPr>
    </w:p>
    <w:p w:rsidR="00226044" w:rsidRPr="00F91CB6" w:rsidRDefault="00226044">
      <w:pPr>
        <w:spacing w:line="200" w:lineRule="exact"/>
        <w:rPr>
          <w:lang w:val="fr-FR"/>
        </w:rPr>
      </w:pPr>
    </w:p>
    <w:p w:rsidR="00226044" w:rsidRPr="00F91CB6" w:rsidRDefault="003147E6">
      <w:pPr>
        <w:spacing w:line="440" w:lineRule="exact"/>
        <w:ind w:left="2007"/>
        <w:rPr>
          <w:rFonts w:ascii="Georgia" w:eastAsia="Georgia" w:hAnsi="Georgia" w:cs="Georgia"/>
          <w:sz w:val="40"/>
          <w:szCs w:val="40"/>
          <w:lang w:val="fr-FR"/>
        </w:rPr>
      </w:pPr>
      <w:r w:rsidRPr="00F91CB6">
        <w:rPr>
          <w:rFonts w:ascii="Georgia" w:eastAsia="Georgia" w:hAnsi="Georgia" w:cs="Georgia"/>
          <w:i/>
          <w:color w:val="C505B8"/>
          <w:position w:val="-1"/>
          <w:sz w:val="40"/>
          <w:szCs w:val="40"/>
          <w:lang w:val="fr-FR"/>
        </w:rPr>
        <w:t>Out</w:t>
      </w:r>
      <w:r w:rsidRPr="00F91CB6">
        <w:rPr>
          <w:rFonts w:ascii="Georgia" w:eastAsia="Georgia" w:hAnsi="Georgia" w:cs="Georgia"/>
          <w:i/>
          <w:color w:val="C505B8"/>
          <w:spacing w:val="1"/>
          <w:position w:val="-1"/>
          <w:sz w:val="40"/>
          <w:szCs w:val="40"/>
          <w:lang w:val="fr-FR"/>
        </w:rPr>
        <w:t>p</w:t>
      </w:r>
      <w:r w:rsidRPr="00F91CB6">
        <w:rPr>
          <w:rFonts w:ascii="Georgia" w:eastAsia="Georgia" w:hAnsi="Georgia" w:cs="Georgia"/>
          <w:i/>
          <w:color w:val="C505B8"/>
          <w:position w:val="-1"/>
          <w:sz w:val="40"/>
          <w:szCs w:val="40"/>
          <w:lang w:val="fr-FR"/>
        </w:rPr>
        <w:t>ut:</w:t>
      </w:r>
    </w:p>
    <w:p w:rsidR="00226044" w:rsidRDefault="003147E6">
      <w:pPr>
        <w:spacing w:before="98"/>
        <w:ind w:left="3236"/>
        <w:rPr>
          <w:rFonts w:ascii="Tahoma" w:eastAsia="Tahoma" w:hAnsi="Tahoma" w:cs="Tahom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sz w:val="40"/>
          <w:szCs w:val="40"/>
        </w:rPr>
        <w:t>value</w:t>
      </w:r>
      <w:proofErr w:type="gramEnd"/>
      <w:r>
        <w:rPr>
          <w:rFonts w:ascii="Georgia" w:eastAsia="Georgia" w:hAnsi="Georgia" w:cs="Georgia"/>
          <w:color w:val="C00000"/>
          <w:sz w:val="40"/>
          <w:szCs w:val="40"/>
        </w:rPr>
        <w:t xml:space="preserve"> of x =</w:t>
      </w:r>
      <w:r>
        <w:rPr>
          <w:rFonts w:ascii="Tahoma" w:eastAsia="Tahoma" w:hAnsi="Tahoma" w:cs="Tahoma"/>
          <w:color w:val="000000"/>
          <w:position w:val="-4"/>
          <w:sz w:val="40"/>
          <w:szCs w:val="40"/>
        </w:rPr>
        <w:t>5</w:t>
      </w:r>
    </w:p>
    <w:p w:rsidR="00226044" w:rsidRDefault="003147E6">
      <w:pPr>
        <w:spacing w:before="48" w:line="460" w:lineRule="exact"/>
        <w:ind w:left="3272"/>
        <w:rPr>
          <w:rFonts w:ascii="Tahoma" w:eastAsia="Tahoma" w:hAnsi="Tahoma" w:cs="Tahom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position w:val="2"/>
          <w:sz w:val="40"/>
          <w:szCs w:val="40"/>
        </w:rPr>
        <w:t>valueof</w:t>
      </w:r>
      <w:proofErr w:type="gramEnd"/>
      <w:r>
        <w:rPr>
          <w:rFonts w:ascii="Georgia" w:eastAsia="Georgia" w:hAnsi="Georgia" w:cs="Georgia"/>
          <w:color w:val="C00000"/>
          <w:position w:val="2"/>
          <w:sz w:val="40"/>
          <w:szCs w:val="40"/>
        </w:rPr>
        <w:t xml:space="preserve"> v =</w:t>
      </w:r>
      <w:r>
        <w:rPr>
          <w:rFonts w:ascii="Tahoma" w:eastAsia="Tahoma" w:hAnsi="Tahoma" w:cs="Tahoma"/>
          <w:color w:val="000000"/>
          <w:position w:val="-3"/>
          <w:sz w:val="40"/>
          <w:szCs w:val="40"/>
        </w:rPr>
        <w:t>5</w:t>
      </w:r>
    </w:p>
    <w:p w:rsidR="00226044" w:rsidRDefault="003147E6">
      <w:pPr>
        <w:spacing w:before="58"/>
        <w:ind w:left="1201"/>
        <w:rPr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24"/>
          <w:szCs w:val="24"/>
        </w:rPr>
        <w:t></w:t>
      </w:r>
      <w:proofErr w:type="spellStart"/>
      <w:r>
        <w:rPr>
          <w:color w:val="000000"/>
          <w:sz w:val="40"/>
          <w:szCs w:val="40"/>
        </w:rPr>
        <w:t>Passingva</w:t>
      </w:r>
      <w:r>
        <w:rPr>
          <w:color w:val="000000"/>
          <w:spacing w:val="1"/>
          <w:sz w:val="40"/>
          <w:szCs w:val="40"/>
        </w:rPr>
        <w:t>r</w:t>
      </w:r>
      <w:r>
        <w:rPr>
          <w:color w:val="000000"/>
          <w:sz w:val="40"/>
          <w:szCs w:val="40"/>
        </w:rPr>
        <w:t>i</w:t>
      </w:r>
      <w:r>
        <w:rPr>
          <w:color w:val="000000"/>
          <w:spacing w:val="-1"/>
          <w:sz w:val="40"/>
          <w:szCs w:val="40"/>
        </w:rPr>
        <w:t>a</w:t>
      </w:r>
      <w:r>
        <w:rPr>
          <w:color w:val="000000"/>
          <w:sz w:val="40"/>
          <w:szCs w:val="40"/>
        </w:rPr>
        <w:t>ble</w:t>
      </w:r>
      <w:r>
        <w:rPr>
          <w:i/>
          <w:color w:val="C00000"/>
          <w:sz w:val="40"/>
          <w:szCs w:val="40"/>
        </w:rPr>
        <w:t>v</w:t>
      </w:r>
      <w:proofErr w:type="spellEnd"/>
      <w:r>
        <w:rPr>
          <w:i/>
          <w:color w:val="C00000"/>
          <w:sz w:val="40"/>
          <w:szCs w:val="40"/>
        </w:rPr>
        <w:t xml:space="preserve"> </w:t>
      </w:r>
      <w:r>
        <w:rPr>
          <w:i/>
          <w:color w:val="0000FF"/>
          <w:sz w:val="40"/>
          <w:szCs w:val="40"/>
        </w:rPr>
        <w:t xml:space="preserve">by </w:t>
      </w:r>
      <w:proofErr w:type="spellStart"/>
      <w:r>
        <w:rPr>
          <w:i/>
          <w:color w:val="0000FF"/>
          <w:spacing w:val="-1"/>
          <w:sz w:val="40"/>
          <w:szCs w:val="40"/>
        </w:rPr>
        <w:t>c</w:t>
      </w:r>
      <w:r>
        <w:rPr>
          <w:i/>
          <w:color w:val="0000FF"/>
          <w:sz w:val="40"/>
          <w:szCs w:val="40"/>
        </w:rPr>
        <w:t>o</w:t>
      </w:r>
      <w:r>
        <w:rPr>
          <w:i/>
          <w:color w:val="0000FF"/>
          <w:spacing w:val="2"/>
          <w:sz w:val="40"/>
          <w:szCs w:val="40"/>
        </w:rPr>
        <w:t>n</w:t>
      </w:r>
      <w:r>
        <w:rPr>
          <w:i/>
          <w:color w:val="0000FF"/>
          <w:sz w:val="40"/>
          <w:szCs w:val="40"/>
        </w:rPr>
        <w:t>sta</w:t>
      </w:r>
      <w:r>
        <w:rPr>
          <w:i/>
          <w:color w:val="0000FF"/>
          <w:spacing w:val="1"/>
          <w:sz w:val="40"/>
          <w:szCs w:val="40"/>
        </w:rPr>
        <w:t>n</w:t>
      </w:r>
      <w:r>
        <w:rPr>
          <w:i/>
          <w:color w:val="0000FF"/>
          <w:sz w:val="40"/>
          <w:szCs w:val="40"/>
        </w:rPr>
        <w:t>t</w:t>
      </w:r>
      <w:r>
        <w:rPr>
          <w:i/>
          <w:color w:val="0000FF"/>
          <w:spacing w:val="-14"/>
          <w:sz w:val="40"/>
          <w:szCs w:val="40"/>
        </w:rPr>
        <w:t>r</w:t>
      </w:r>
      <w:r>
        <w:rPr>
          <w:i/>
          <w:color w:val="0000FF"/>
          <w:sz w:val="40"/>
          <w:szCs w:val="40"/>
        </w:rPr>
        <w:t>e</w:t>
      </w:r>
      <w:r>
        <w:rPr>
          <w:i/>
          <w:color w:val="0000FF"/>
          <w:spacing w:val="-1"/>
          <w:sz w:val="40"/>
          <w:szCs w:val="40"/>
        </w:rPr>
        <w:t>f</w:t>
      </w:r>
      <w:r>
        <w:rPr>
          <w:i/>
          <w:color w:val="0000FF"/>
          <w:sz w:val="40"/>
          <w:szCs w:val="40"/>
        </w:rPr>
        <w:t>e</w:t>
      </w:r>
      <w:r>
        <w:rPr>
          <w:i/>
          <w:color w:val="0000FF"/>
          <w:spacing w:val="-15"/>
          <w:sz w:val="40"/>
          <w:szCs w:val="40"/>
        </w:rPr>
        <w:t>r</w:t>
      </w:r>
      <w:r>
        <w:rPr>
          <w:i/>
          <w:color w:val="0000FF"/>
          <w:sz w:val="40"/>
          <w:szCs w:val="40"/>
        </w:rPr>
        <w:t>ence</w:t>
      </w:r>
      <w:r>
        <w:rPr>
          <w:color w:val="000000"/>
          <w:sz w:val="40"/>
          <w:szCs w:val="40"/>
        </w:rPr>
        <w:t>topa</w:t>
      </w:r>
      <w:r>
        <w:rPr>
          <w:color w:val="000000"/>
          <w:spacing w:val="1"/>
          <w:sz w:val="40"/>
          <w:szCs w:val="40"/>
        </w:rPr>
        <w:t>r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1"/>
          <w:sz w:val="40"/>
          <w:szCs w:val="40"/>
        </w:rPr>
        <w:t>t</w:t>
      </w:r>
      <w:r>
        <w:rPr>
          <w:color w:val="000000"/>
          <w:sz w:val="40"/>
          <w:szCs w:val="40"/>
        </w:rPr>
        <w:t>er</w:t>
      </w:r>
      <w:r>
        <w:rPr>
          <w:i/>
          <w:color w:val="C00000"/>
          <w:sz w:val="40"/>
          <w:szCs w:val="40"/>
        </w:rPr>
        <w:t>x</w:t>
      </w:r>
      <w:proofErr w:type="spellEnd"/>
      <w:r>
        <w:rPr>
          <w:i/>
          <w:color w:val="C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of</w:t>
      </w:r>
      <w:r>
        <w:rPr>
          <w:i/>
          <w:color w:val="C00000"/>
          <w:sz w:val="40"/>
          <w:szCs w:val="40"/>
        </w:rPr>
        <w:t>f</w:t>
      </w:r>
      <w:r>
        <w:rPr>
          <w:color w:val="000000"/>
          <w:sz w:val="40"/>
          <w:szCs w:val="40"/>
        </w:rPr>
        <w:t>will</w:t>
      </w:r>
      <w:r>
        <w:rPr>
          <w:b/>
          <w:color w:val="FF0000"/>
          <w:sz w:val="40"/>
          <w:szCs w:val="40"/>
        </w:rPr>
        <w:t>NOT</w:t>
      </w:r>
      <w:proofErr w:type="spellEnd"/>
    </w:p>
    <w:p w:rsidR="00226044" w:rsidRDefault="003147E6">
      <w:pPr>
        <w:spacing w:before="20"/>
        <w:ind w:left="1653"/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r>
        <w:rPr>
          <w:spacing w:val="-1"/>
          <w:sz w:val="40"/>
          <w:szCs w:val="40"/>
        </w:rPr>
        <w:t>l</w:t>
      </w:r>
      <w:r>
        <w:rPr>
          <w:sz w:val="40"/>
          <w:szCs w:val="40"/>
        </w:rPr>
        <w:t>lowany</w:t>
      </w:r>
      <w:proofErr w:type="gramEnd"/>
      <w:r>
        <w:rPr>
          <w:sz w:val="40"/>
          <w:szCs w:val="40"/>
        </w:rPr>
        <w:t xml:space="preserve"> cha</w:t>
      </w:r>
      <w:r>
        <w:rPr>
          <w:spacing w:val="2"/>
          <w:sz w:val="40"/>
          <w:szCs w:val="40"/>
        </w:rPr>
        <w:t>n</w:t>
      </w:r>
      <w:r>
        <w:rPr>
          <w:sz w:val="40"/>
          <w:szCs w:val="40"/>
        </w:rPr>
        <w:t>getothevalueof</w:t>
      </w:r>
      <w:r>
        <w:rPr>
          <w:i/>
          <w:color w:val="C00000"/>
          <w:sz w:val="40"/>
          <w:szCs w:val="40"/>
        </w:rPr>
        <w:t>x</w:t>
      </w:r>
      <w:r>
        <w:rPr>
          <w:i/>
          <w:color w:val="000000"/>
          <w:sz w:val="40"/>
          <w:szCs w:val="40"/>
        </w:rPr>
        <w:t>.</w:t>
      </w:r>
    </w:p>
    <w:p w:rsidR="00226044" w:rsidRDefault="00226044">
      <w:pPr>
        <w:spacing w:before="8" w:line="100" w:lineRule="exact"/>
        <w:rPr>
          <w:sz w:val="11"/>
          <w:szCs w:val="11"/>
        </w:rPr>
      </w:pPr>
    </w:p>
    <w:p w:rsidR="00226044" w:rsidRDefault="00226044">
      <w:pPr>
        <w:spacing w:line="200" w:lineRule="exact"/>
      </w:pPr>
    </w:p>
    <w:p w:rsidR="00226044" w:rsidRDefault="003147E6">
      <w:pPr>
        <w:tabs>
          <w:tab w:val="left" w:pos="1640"/>
        </w:tabs>
        <w:spacing w:line="250" w:lineRule="auto"/>
        <w:ind w:left="1653" w:right="1786" w:hanging="452"/>
        <w:rPr>
          <w:sz w:val="40"/>
          <w:szCs w:val="40"/>
        </w:rPr>
        <w:sectPr w:rsidR="00226044">
          <w:headerReference w:type="default" r:id="rId34"/>
          <w:pgSz w:w="14400" w:h="10800" w:orient="landscape"/>
          <w:pgMar w:top="1020" w:right="0" w:bottom="0" w:left="0" w:header="0" w:footer="45" w:gutter="0"/>
          <w:pgNumType w:start="23"/>
          <w:cols w:space="720"/>
        </w:sectPr>
      </w:pPr>
      <w:r>
        <w:rPr>
          <w:rFonts w:ascii="Wingdings" w:eastAsia="Wingdings" w:hAnsi="Wingdings" w:cs="Wingdings"/>
          <w:color w:val="0000FF"/>
          <w:sz w:val="24"/>
          <w:szCs w:val="24"/>
        </w:rPr>
        <w:t></w:t>
      </w:r>
      <w:r>
        <w:rPr>
          <w:color w:val="0000FF"/>
          <w:sz w:val="24"/>
          <w:szCs w:val="24"/>
        </w:rPr>
        <w:tab/>
      </w:r>
      <w:r>
        <w:rPr>
          <w:color w:val="000000"/>
          <w:sz w:val="40"/>
          <w:szCs w:val="40"/>
        </w:rPr>
        <w:t>Itisap</w:t>
      </w:r>
      <w:r>
        <w:rPr>
          <w:color w:val="000000"/>
          <w:spacing w:val="2"/>
          <w:sz w:val="40"/>
          <w:szCs w:val="40"/>
        </w:rPr>
        <w:t>p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2"/>
          <w:sz w:val="40"/>
          <w:szCs w:val="40"/>
        </w:rPr>
        <w:t>o</w:t>
      </w:r>
      <w:r>
        <w:rPr>
          <w:color w:val="000000"/>
          <w:sz w:val="40"/>
          <w:szCs w:val="40"/>
        </w:rPr>
        <w:t>pr</w:t>
      </w:r>
      <w:r>
        <w:rPr>
          <w:color w:val="000000"/>
          <w:spacing w:val="-1"/>
          <w:sz w:val="40"/>
          <w:szCs w:val="40"/>
        </w:rPr>
        <w:t>i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1"/>
          <w:sz w:val="40"/>
          <w:szCs w:val="40"/>
        </w:rPr>
        <w:t>t</w:t>
      </w:r>
      <w:r>
        <w:rPr>
          <w:color w:val="000000"/>
          <w:sz w:val="40"/>
          <w:szCs w:val="40"/>
        </w:rPr>
        <w:t>ef</w:t>
      </w:r>
      <w:r>
        <w:rPr>
          <w:color w:val="000000"/>
          <w:spacing w:val="2"/>
          <w:sz w:val="40"/>
          <w:szCs w:val="40"/>
        </w:rPr>
        <w:t>o</w:t>
      </w:r>
      <w:r>
        <w:rPr>
          <w:color w:val="000000"/>
          <w:sz w:val="40"/>
          <w:szCs w:val="40"/>
        </w:rPr>
        <w:t>rpassingl</w:t>
      </w:r>
      <w:r>
        <w:rPr>
          <w:color w:val="000000"/>
          <w:spacing w:val="-1"/>
          <w:sz w:val="40"/>
          <w:szCs w:val="40"/>
        </w:rPr>
        <w:t>a</w:t>
      </w:r>
      <w:r>
        <w:rPr>
          <w:color w:val="000000"/>
          <w:spacing w:val="-6"/>
          <w:sz w:val="40"/>
          <w:szCs w:val="40"/>
        </w:rPr>
        <w:t>r</w:t>
      </w:r>
      <w:r>
        <w:rPr>
          <w:color w:val="000000"/>
          <w:sz w:val="40"/>
          <w:szCs w:val="40"/>
        </w:rPr>
        <w:t>geo</w:t>
      </w:r>
      <w:r>
        <w:rPr>
          <w:color w:val="000000"/>
          <w:spacing w:val="2"/>
          <w:sz w:val="40"/>
          <w:szCs w:val="40"/>
        </w:rPr>
        <w:t>b</w:t>
      </w:r>
      <w:r>
        <w:rPr>
          <w:color w:val="000000"/>
          <w:spacing w:val="1"/>
          <w:sz w:val="40"/>
          <w:szCs w:val="40"/>
        </w:rPr>
        <w:t>j</w:t>
      </w:r>
      <w:r>
        <w:rPr>
          <w:color w:val="000000"/>
          <w:sz w:val="40"/>
          <w:szCs w:val="40"/>
        </w:rPr>
        <w:t>ec</w:t>
      </w:r>
      <w:r>
        <w:rPr>
          <w:color w:val="000000"/>
          <w:spacing w:val="-2"/>
          <w:sz w:val="40"/>
          <w:szCs w:val="40"/>
        </w:rPr>
        <w:t>t</w:t>
      </w:r>
      <w:r>
        <w:rPr>
          <w:color w:val="000000"/>
          <w:sz w:val="40"/>
          <w:szCs w:val="40"/>
        </w:rPr>
        <w:t>sthats</w:t>
      </w:r>
      <w:r>
        <w:rPr>
          <w:color w:val="000000"/>
          <w:spacing w:val="1"/>
          <w:sz w:val="40"/>
          <w:szCs w:val="40"/>
        </w:rPr>
        <w:t>h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2"/>
          <w:sz w:val="40"/>
          <w:szCs w:val="40"/>
        </w:rPr>
        <w:t>u</w:t>
      </w:r>
      <w:r>
        <w:rPr>
          <w:color w:val="000000"/>
          <w:sz w:val="40"/>
          <w:szCs w:val="40"/>
        </w:rPr>
        <w:t>ld</w:t>
      </w:r>
      <w:r>
        <w:rPr>
          <w:color w:val="FF0000"/>
          <w:spacing w:val="1"/>
          <w:sz w:val="40"/>
          <w:szCs w:val="40"/>
        </w:rPr>
        <w:t>no</w:t>
      </w:r>
      <w:r>
        <w:rPr>
          <w:color w:val="FF0000"/>
          <w:sz w:val="40"/>
          <w:szCs w:val="40"/>
        </w:rPr>
        <w:t>t</w:t>
      </w:r>
      <w:r>
        <w:rPr>
          <w:color w:val="000000"/>
          <w:sz w:val="40"/>
          <w:szCs w:val="40"/>
        </w:rPr>
        <w:t xml:space="preserve">be </w:t>
      </w:r>
      <w:r>
        <w:rPr>
          <w:color w:val="000000"/>
          <w:spacing w:val="-1"/>
          <w:sz w:val="40"/>
          <w:szCs w:val="40"/>
        </w:rPr>
        <w:t>c</w:t>
      </w:r>
      <w:r>
        <w:rPr>
          <w:color w:val="000000"/>
          <w:sz w:val="40"/>
          <w:szCs w:val="40"/>
        </w:rPr>
        <w:t>ha</w:t>
      </w:r>
      <w:r>
        <w:rPr>
          <w:color w:val="000000"/>
          <w:spacing w:val="2"/>
          <w:sz w:val="40"/>
          <w:szCs w:val="40"/>
        </w:rPr>
        <w:t>n</w:t>
      </w:r>
      <w:r>
        <w:rPr>
          <w:color w:val="000000"/>
          <w:sz w:val="40"/>
          <w:szCs w:val="40"/>
        </w:rPr>
        <w:t>ged bytheca</w:t>
      </w:r>
      <w:r>
        <w:rPr>
          <w:color w:val="000000"/>
          <w:spacing w:val="-2"/>
          <w:sz w:val="40"/>
          <w:szCs w:val="40"/>
        </w:rPr>
        <w:t>l</w:t>
      </w:r>
      <w:r>
        <w:rPr>
          <w:color w:val="000000"/>
          <w:sz w:val="40"/>
          <w:szCs w:val="40"/>
        </w:rPr>
        <w:t>l</w:t>
      </w:r>
      <w:r>
        <w:rPr>
          <w:color w:val="000000"/>
          <w:spacing w:val="-1"/>
          <w:sz w:val="40"/>
          <w:szCs w:val="40"/>
        </w:rPr>
        <w:t>e</w:t>
      </w:r>
      <w:r>
        <w:rPr>
          <w:color w:val="000000"/>
          <w:sz w:val="40"/>
          <w:szCs w:val="40"/>
        </w:rPr>
        <w:t>d f</w:t>
      </w:r>
      <w:r>
        <w:rPr>
          <w:color w:val="000000"/>
          <w:spacing w:val="1"/>
          <w:sz w:val="40"/>
          <w:szCs w:val="40"/>
        </w:rPr>
        <w:t>u</w:t>
      </w:r>
      <w:r>
        <w:rPr>
          <w:color w:val="000000"/>
          <w:sz w:val="40"/>
          <w:szCs w:val="40"/>
        </w:rPr>
        <w:t>nction.</w:t>
      </w:r>
    </w:p>
    <w:p w:rsidR="00226044" w:rsidRDefault="00226044">
      <w:pPr>
        <w:spacing w:before="4" w:line="280" w:lineRule="exact"/>
        <w:rPr>
          <w:sz w:val="28"/>
          <w:szCs w:val="28"/>
        </w:rPr>
      </w:pPr>
    </w:p>
    <w:p w:rsidR="00226044" w:rsidRDefault="003147E6">
      <w:pPr>
        <w:spacing w:line="860" w:lineRule="exact"/>
        <w:ind w:left="209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Usage of </w:t>
      </w:r>
      <w:r>
        <w:rPr>
          <w:rFonts w:ascii="Trebuchet MS" w:eastAsia="Trebuchet MS" w:hAnsi="Trebuchet MS" w:cs="Trebuchet MS"/>
          <w:color w:val="1F487C"/>
          <w:spacing w:val="-39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ara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80"/>
          <w:szCs w:val="80"/>
        </w:rPr>
        <w:t>m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eter</w:t>
      </w:r>
      <w:r>
        <w:rPr>
          <w:rFonts w:ascii="Trebuchet MS" w:eastAsia="Trebuchet MS" w:hAnsi="Trebuchet MS" w:cs="Trebuchet MS"/>
          <w:color w:val="1F487C"/>
          <w:spacing w:val="-38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assing</w:t>
      </w:r>
    </w:p>
    <w:p w:rsidR="00226044" w:rsidRDefault="00226044">
      <w:pPr>
        <w:spacing w:before="6" w:line="100" w:lineRule="exact"/>
        <w:rPr>
          <w:sz w:val="11"/>
          <w:szCs w:val="11"/>
        </w:rPr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226044">
      <w:pPr>
        <w:spacing w:line="200" w:lineRule="exact"/>
      </w:pPr>
    </w:p>
    <w:p w:rsidR="00226044" w:rsidRDefault="003147E6">
      <w:pPr>
        <w:spacing w:line="620" w:lineRule="exact"/>
        <w:ind w:left="1397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position w:val="-1"/>
          <w:sz w:val="56"/>
          <w:szCs w:val="56"/>
        </w:rPr>
        <w:t>•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Call</w:t>
      </w:r>
      <w:r>
        <w:rPr>
          <w:rFonts w:ascii="Georgia" w:eastAsia="Georgia" w:hAnsi="Georgia" w:cs="Georgia"/>
          <w:i/>
          <w:color w:val="0000FF"/>
          <w:spacing w:val="-2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>yva</w:t>
      </w:r>
      <w:r>
        <w:rPr>
          <w:rFonts w:ascii="Georgia" w:eastAsia="Georgia" w:hAnsi="Georgia" w:cs="Georgia"/>
          <w:i/>
          <w:color w:val="0000FF"/>
          <w:spacing w:val="2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FF"/>
          <w:position w:val="-1"/>
          <w:sz w:val="40"/>
          <w:szCs w:val="40"/>
        </w:rPr>
        <w:t xml:space="preserve">ue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is a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op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iate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or</w:t>
      </w:r>
      <w:r>
        <w:rPr>
          <w:rFonts w:ascii="Georgia" w:eastAsia="Georgia" w:hAnsi="Georgia" w:cs="Georgia"/>
          <w:color w:val="FF0000"/>
          <w:position w:val="-1"/>
          <w:sz w:val="40"/>
          <w:szCs w:val="40"/>
        </w:rPr>
        <w:t>small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tsthat should</w:t>
      </w:r>
      <w:r>
        <w:rPr>
          <w:rFonts w:ascii="Georgia" w:eastAsia="Georgia" w:hAnsi="Georgia" w:cs="Georgia"/>
          <w:color w:val="FF0000"/>
          <w:position w:val="-1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be</w:t>
      </w:r>
    </w:p>
    <w:p w:rsidR="00226044" w:rsidRDefault="003147E6">
      <w:pPr>
        <w:spacing w:line="440" w:lineRule="exact"/>
        <w:ind w:left="180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changedbythefunc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ion</w:t>
      </w:r>
      <w:proofErr w:type="gramEnd"/>
      <w:r>
        <w:rPr>
          <w:rFonts w:ascii="Georgia" w:eastAsia="Georgia" w:hAnsi="Georgia" w:cs="Georgia"/>
          <w:sz w:val="40"/>
          <w:szCs w:val="40"/>
        </w:rPr>
        <w:t>.</w:t>
      </w:r>
    </w:p>
    <w:p w:rsidR="00226044" w:rsidRDefault="00226044">
      <w:pPr>
        <w:spacing w:line="200" w:lineRule="exact"/>
      </w:pPr>
    </w:p>
    <w:p w:rsidR="00226044" w:rsidRDefault="00226044">
      <w:pPr>
        <w:spacing w:before="16" w:line="260" w:lineRule="exact"/>
        <w:rPr>
          <w:sz w:val="26"/>
          <w:szCs w:val="26"/>
        </w:rPr>
      </w:pPr>
    </w:p>
    <w:p w:rsidR="00226044" w:rsidRDefault="003147E6">
      <w:pPr>
        <w:spacing w:line="237" w:lineRule="auto"/>
        <w:ind w:left="1800" w:right="1544" w:hanging="404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Call</w:t>
      </w:r>
      <w:r>
        <w:rPr>
          <w:rFonts w:ascii="Georgia" w:eastAsia="Georgia" w:hAnsi="Georgia" w:cs="Georgia"/>
          <w:i/>
          <w:color w:val="0000FF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yc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ns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0000FF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trefer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is 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iate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FF0000"/>
          <w:sz w:val="40"/>
          <w:szCs w:val="40"/>
        </w:rPr>
        <w:t>large</w:t>
      </w:r>
      <w:r>
        <w:rPr>
          <w:rFonts w:ascii="Georgia" w:eastAsia="Georgia" w:hAnsi="Georgia" w:cs="Georgia"/>
          <w:color w:val="000000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tsthat should</w:t>
      </w:r>
      <w:r>
        <w:rPr>
          <w:rFonts w:ascii="Georgia" w:eastAsia="Georgia" w:hAnsi="Georgia" w:cs="Georgia"/>
          <w:color w:val="FF0000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z w:val="40"/>
          <w:szCs w:val="40"/>
        </w:rPr>
        <w:t>bechangedbythefunc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ion.</w:t>
      </w:r>
    </w:p>
    <w:p w:rsidR="00226044" w:rsidRDefault="00226044">
      <w:pPr>
        <w:spacing w:line="200" w:lineRule="exact"/>
      </w:pPr>
    </w:p>
    <w:p w:rsidR="00226044" w:rsidRDefault="00226044">
      <w:pPr>
        <w:spacing w:before="11" w:line="260" w:lineRule="exact"/>
        <w:rPr>
          <w:sz w:val="26"/>
          <w:szCs w:val="26"/>
        </w:rPr>
      </w:pPr>
    </w:p>
    <w:p w:rsidR="00226044" w:rsidRDefault="003147E6">
      <w:pPr>
        <w:ind w:left="1397"/>
        <w:rPr>
          <w:rFonts w:ascii="Georgia" w:eastAsia="Georgia" w:hAnsi="Georgia" w:cs="Georgia"/>
          <w:sz w:val="40"/>
          <w:szCs w:val="40"/>
        </w:rPr>
      </w:pPr>
      <w:r>
        <w:rPr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Call</w:t>
      </w:r>
      <w:r>
        <w:rPr>
          <w:rFonts w:ascii="Georgia" w:eastAsia="Georgia" w:hAnsi="Georgia" w:cs="Georgia"/>
          <w:i/>
          <w:color w:val="0000FF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yrefer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isa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iate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or allob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tsthat may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</w:p>
    <w:p w:rsidR="00226044" w:rsidRDefault="003147E6">
      <w:pPr>
        <w:spacing w:line="440" w:lineRule="exact"/>
        <w:ind w:left="180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changedbythefunction</w:t>
      </w:r>
      <w:proofErr w:type="gramEnd"/>
      <w:r>
        <w:rPr>
          <w:rFonts w:ascii="Georgia" w:eastAsia="Georgia" w:hAnsi="Georgia" w:cs="Georgia"/>
          <w:sz w:val="40"/>
          <w:szCs w:val="40"/>
        </w:rPr>
        <w:t>.</w:t>
      </w:r>
    </w:p>
    <w:sectPr w:rsidR="00226044" w:rsidSect="002917A9">
      <w:headerReference w:type="default" r:id="rId35"/>
      <w:pgSz w:w="14400" w:h="10800" w:orient="landscape"/>
      <w:pgMar w:top="1020" w:right="0" w:bottom="0" w:left="0" w:header="0" w:footer="45" w:gutter="0"/>
      <w:pgNumType w:start="2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3C1" w:rsidRDefault="003643C1">
      <w:r>
        <w:separator/>
      </w:r>
    </w:p>
  </w:endnote>
  <w:endnote w:type="continuationSeparator" w:id="0">
    <w:p w:rsidR="003643C1" w:rsidRDefault="00364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1075349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:rsidR="003147E6" w:rsidRPr="003147E6" w:rsidRDefault="00432901">
        <w:pPr>
          <w:pStyle w:val="Footer"/>
          <w:jc w:val="center"/>
          <w:rPr>
            <w:sz w:val="40"/>
            <w:szCs w:val="40"/>
          </w:rPr>
        </w:pPr>
        <w:r w:rsidRPr="003147E6">
          <w:rPr>
            <w:sz w:val="40"/>
            <w:szCs w:val="40"/>
          </w:rPr>
          <w:fldChar w:fldCharType="begin"/>
        </w:r>
        <w:r w:rsidR="003147E6" w:rsidRPr="003147E6">
          <w:rPr>
            <w:sz w:val="40"/>
            <w:szCs w:val="40"/>
          </w:rPr>
          <w:instrText xml:space="preserve"> PAGE   \* MERGEFORMAT </w:instrText>
        </w:r>
        <w:r w:rsidRPr="003147E6">
          <w:rPr>
            <w:sz w:val="40"/>
            <w:szCs w:val="40"/>
          </w:rPr>
          <w:fldChar w:fldCharType="separate"/>
        </w:r>
        <w:r w:rsidR="00F91CB6">
          <w:rPr>
            <w:noProof/>
            <w:sz w:val="40"/>
            <w:szCs w:val="40"/>
          </w:rPr>
          <w:t>3</w:t>
        </w:r>
        <w:r w:rsidRPr="003147E6">
          <w:rPr>
            <w:noProof/>
            <w:sz w:val="40"/>
            <w:szCs w:val="40"/>
          </w:rPr>
          <w:fldChar w:fldCharType="end"/>
        </w:r>
      </w:p>
    </w:sdtContent>
  </w:sdt>
  <w:p w:rsidR="003147E6" w:rsidRDefault="003147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6.3pt;margin-top:526.75pt;width:474.45pt;height:11.95pt;z-index:-1668;mso-position-horizontal-relative:page;mso-position-vertical-relative:page" filled="f" stroked="f">
          <v:textbox inset="0,0,0,0">
            <w:txbxContent>
              <w:p w:rsidR="003147E6" w:rsidRPr="003147E6" w:rsidRDefault="003147E6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proofErr w:type="spellStart"/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</w:txbxContent>
          </v:textbox>
          <w10:wrap anchorx="page" anchory="page"/>
        </v:shape>
      </w:pict>
    </w:r>
    <w:r w:rsidRPr="00432901">
      <w:pict>
        <v:shape id="_x0000_s2241" type="#_x0000_t202" style="position:absolute;margin-left:480.75pt;margin-top:527.5pt;width:233.3pt;height:11.95pt;z-index:-1667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: 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3C1" w:rsidRDefault="003643C1">
      <w:r>
        <w:separator/>
      </w:r>
    </w:p>
  </w:footnote>
  <w:footnote w:type="continuationSeparator" w:id="0">
    <w:p w:rsidR="003643C1" w:rsidRDefault="003643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244" style="position:absolute;margin-left:0;margin-top:0;width:10in;height:51.05pt;z-index:-1670;mso-position-horizontal-relative:page;mso-position-vertical-relative:page" coordsize="14400,1021">
          <v:shape id="_x0000_s2257" style="position:absolute;top:576;width:14400;height:135" coordorigin=",576" coordsize="14400,135" path="m,711r14400,l14400,576,,576,,711xe" fillcolor="#c0504d" stroked="f">
            <v:path arrowok="t"/>
          </v:shape>
          <v:shape id="_x0000_s2256" style="position:absolute;width:14400;height:490" coordsize="14400,490" path="m,490r14400,l14400,,,,,490xe" fillcolor="#1f487c" stroked="f">
            <v:path arrowok="t"/>
          </v:shape>
          <v:shape id="_x0000_s2255" style="position:absolute;top:484;width:14400;height:147" coordorigin=",484" coordsize="14400,147" path="m,631r14400,l14400,484,,484,,631xe" fillcolor="#c0504d" stroked="f">
            <v:path arrowok="t"/>
          </v:shape>
          <v:shape id="_x0000_s2254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53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52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51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50" style="position:absolute;left:14353;top:-3;width:0;height:978" coordorigin="14353,-3" coordsize="0,978" path="m14353,r,975e" filled="f" strokecolor="white" strokeweight="4.6pt">
            <v:path arrowok="t"/>
          </v:shape>
          <v:shape id="_x0000_s2249" style="position:absolute;left:14265;top:-3;width:0;height:978" coordorigin="14265,-3" coordsize="0,978" path="m14265,r,975e" filled="f" strokecolor="white" strokeweight="2.35pt">
            <v:path arrowok="t"/>
          </v:shape>
          <v:shape id="_x0000_s2248" style="position:absolute;left:14220;top:-3;width:0;height:978" coordorigin="14220,-3" coordsize="0,978" path="m14220,r,975e" filled="f" strokecolor="white" strokeweight=".85pt">
            <v:path arrowok="t"/>
          </v:shape>
          <v:shape id="_x0000_s2247" style="position:absolute;left:14156;top:-3;width:0;height:978" coordorigin="14156,-3" coordsize="0,978" path="m14156,r,975e" filled="f" strokecolor="white" strokeweight=".78497mm">
            <v:path arrowok="t"/>
          </v:shape>
          <v:shape id="_x0000_s2246" style="position:absolute;left:14084;width:0;height:923" coordorigin="14084" coordsize="0,923" path="m14084,r,923e" filled="f" strokecolor="white" strokeweight="1.57872mm">
            <v:path arrowok="t"/>
          </v:shape>
          <v:shape id="_x0000_s2245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3" type="#_x0000_t202" style="position:absolute;margin-left:666.25pt;margin-top:1.05pt;width:14.05pt;height:21.5pt;z-index:-1669;mso-position-horizontal-relative:page;mso-position-vertical-relative:page" filled="f" stroked="f">
          <v:textbox inset="0,0,0,0">
            <w:txbxContent>
              <w:p w:rsidR="003147E6" w:rsidRPr="003147E6" w:rsidRDefault="003147E6" w:rsidP="003147E6">
                <w:pPr>
                  <w:spacing w:before="10"/>
                  <w:ind w:right="-34"/>
                  <w:rPr>
                    <w:rFonts w:ascii="Georgia" w:eastAsia="Georgia" w:hAnsi="Georgia" w:cs="Georgia"/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115" style="position:absolute;margin-left:0;margin-top:0;width:10in;height:51.05pt;z-index:-1645;mso-position-horizontal-relative:page;mso-position-vertical-relative:page" coordsize="14400,1021">
          <v:shape id="_x0000_s2128" style="position:absolute;top:576;width:14400;height:135" coordorigin=",576" coordsize="14400,135" path="m,711r14400,l14400,576,,576,,711xe" fillcolor="#c0504d" stroked="f">
            <v:path arrowok="t"/>
          </v:shape>
          <v:shape id="_x0000_s2127" style="position:absolute;width:14400;height:490" coordsize="14400,490" path="m,490r14400,l14400,,,,,490xe" fillcolor="#1f487c" stroked="f">
            <v:path arrowok="t"/>
          </v:shape>
          <v:shape id="_x0000_s2126" style="position:absolute;top:484;width:14400;height:147" coordorigin=",484" coordsize="14400,147" path="m,631r14400,l14400,484,,484,,631xe" fillcolor="#c0504d" stroked="f">
            <v:path arrowok="t"/>
          </v:shape>
          <v:shape id="_x0000_s212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1" style="position:absolute;left:14353;top:-3;width:0;height:978" coordorigin="14353,-3" coordsize="0,978" path="m14353,r,975e" filled="f" strokecolor="white" strokeweight="4.6pt">
            <v:path arrowok="t"/>
          </v:shape>
          <v:shape id="_x0000_s2120" style="position:absolute;left:14265;top:-3;width:0;height:978" coordorigin="14265,-3" coordsize="0,978" path="m14265,r,975e" filled="f" strokecolor="white" strokeweight="2.35pt">
            <v:path arrowok="t"/>
          </v:shape>
          <v:shape id="_x0000_s2119" style="position:absolute;left:14220;top:-3;width:0;height:978" coordorigin="14220,-3" coordsize="0,978" path="m14220,r,975e" filled="f" strokecolor="white" strokeweight=".85pt">
            <v:path arrowok="t"/>
          </v:shape>
          <v:shape id="_x0000_s2118" style="position:absolute;left:14156;top:-3;width:0;height:978" coordorigin="14156,-3" coordsize="0,978" path="m14156,r,975e" filled="f" strokecolor="white" strokeweight=".78497mm">
            <v:path arrowok="t"/>
          </v:shape>
          <v:shape id="_x0000_s2117" style="position:absolute;left:14084;width:0;height:923" coordorigin="14084" coordsize="0,923" path="m14084,r,923e" filled="f" strokecolor="white" strokeweight="1.57872mm">
            <v:path arrowok="t"/>
          </v:shape>
          <v:shape id="_x0000_s211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655.2pt;margin-top:1.05pt;width:25.15pt;height:20pt;z-index:-1644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113" type="#_x0000_t202" style="position:absolute;margin-left:8.6pt;margin-top:4.75pt;width:136.65pt;height:16.05pt;z-index:-1643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iew- Stri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gs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099" style="position:absolute;margin-left:0;margin-top:0;width:10in;height:51.05pt;z-index:-1642;mso-position-horizontal-relative:page;mso-position-vertical-relative:page" coordsize="14400,1021">
          <v:shape id="_x0000_s2112" style="position:absolute;top:630;width:8520;height:80" coordorigin=",630" coordsize="8520,80" path="m,710r8520,l8520,630,,630r,80xe" fillcolor="#c0504d" stroked="f">
            <v:path arrowok="t"/>
          </v:shape>
          <v:shape id="_x0000_s2111" style="position:absolute;width:14400;height:490" coordsize="14400,490" path="m,490r14400,l14400,,,,,490xe" fillcolor="#1f487c" stroked="f">
            <v:path arrowok="t"/>
          </v:shape>
          <v:shape id="_x0000_s2110" style="position:absolute;top:485;width:14400;height:145" coordorigin=",485" coordsize="14400,145" path="m,630r14400,l14400,485,,485,,630xe" fillcolor="#c0504d" stroked="f">
            <v:path arrowok="t"/>
          </v:shape>
          <v:shape id="_x0000_s2109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10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5" style="position:absolute;left:14353;top:-3;width:0;height:978" coordorigin="14353,-3" coordsize="0,978" path="m14353,r,975e" filled="f" strokecolor="white" strokeweight="4.6pt">
            <v:path arrowok="t"/>
          </v:shape>
          <v:shape id="_x0000_s2104" style="position:absolute;left:14265;top:-3;width:0;height:978" coordorigin="14265,-3" coordsize="0,978" path="m14265,r,975e" filled="f" strokecolor="white" strokeweight="2.35pt">
            <v:path arrowok="t"/>
          </v:shape>
          <v:shape id="_x0000_s2103" style="position:absolute;left:14220;top:-3;width:0;height:978" coordorigin="14220,-3" coordsize="0,978" path="m14220,r,975e" filled="f" strokecolor="white" strokeweight=".85pt">
            <v:path arrowok="t"/>
          </v:shape>
          <v:shape id="_x0000_s2102" style="position:absolute;left:14156;top:-3;width:0;height:978" coordorigin="14156,-3" coordsize="0,978" path="m14156,r,975e" filled="f" strokecolor="white" strokeweight=".78497mm">
            <v:path arrowok="t"/>
          </v:shape>
          <v:shape id="_x0000_s2101" style="position:absolute;left:14084;width:0;height:923" coordorigin="14084" coordsize="0,923" path="m14084,r,923e" filled="f" strokecolor="white" strokeweight="1.57872mm">
            <v:path arrowok="t"/>
          </v:shape>
          <v:shape id="_x0000_s210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58.55pt;margin-top:1.05pt;width:21.85pt;height:20pt;z-index:-1641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097" type="#_x0000_t202" style="position:absolute;margin-left:8.6pt;margin-top:4.75pt;width:235.8pt;height:16.05pt;z-index:-1640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iew–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3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lbyv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083" style="position:absolute;margin-left:0;margin-top:0;width:10in;height:51.05pt;z-index:-1639;mso-position-horizontal-relative:page;mso-position-vertical-relative:page" coordsize="14400,1021">
          <v:shape id="_x0000_s2096" style="position:absolute;top:576;width:14400;height:135" coordorigin=",576" coordsize="14400,135" path="m,711r14400,l14400,576,,576,,711xe" fillcolor="#c0504d" stroked="f">
            <v:path arrowok="t"/>
          </v:shape>
          <v:shape id="_x0000_s2095" style="position:absolute;width:14400;height:490" coordsize="14400,490" path="m,490r14400,l14400,,,,,490xe" fillcolor="#1f487c" stroked="f">
            <v:path arrowok="t"/>
          </v:shape>
          <v:shape id="_x0000_s2094" style="position:absolute;top:484;width:14400;height:147" coordorigin=",484" coordsize="14400,147" path="m,631r14400,l14400,484,,484,,631xe" fillcolor="#c0504d" stroked="f">
            <v:path arrowok="t"/>
          </v:shape>
          <v:shape id="_x0000_s209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89" style="position:absolute;left:14353;top:-3;width:0;height:978" coordorigin="14353,-3" coordsize="0,978" path="m14353,r,975e" filled="f" strokecolor="white" strokeweight="4.6pt">
            <v:path arrowok="t"/>
          </v:shape>
          <v:shape id="_x0000_s2088" style="position:absolute;left:14265;top:-3;width:0;height:978" coordorigin="14265,-3" coordsize="0,978" path="m14265,r,975e" filled="f" strokecolor="white" strokeweight="2.35pt">
            <v:path arrowok="t"/>
          </v:shape>
          <v:shape id="_x0000_s2087" style="position:absolute;left:14220;top:-3;width:0;height:978" coordorigin="14220,-3" coordsize="0,978" path="m14220,r,975e" filled="f" strokecolor="white" strokeweight=".85pt">
            <v:path arrowok="t"/>
          </v:shape>
          <v:shape id="_x0000_s2086" style="position:absolute;left:14156;top:-3;width:0;height:978" coordorigin="14156,-3" coordsize="0,978" path="m14156,r,975e" filled="f" strokecolor="white" strokeweight=".78497mm">
            <v:path arrowok="t"/>
          </v:shape>
          <v:shape id="_x0000_s2085" style="position:absolute;left:14084;width:0;height:923" coordorigin="14084" coordsize="0,923" path="m14084,r,923e" filled="f" strokecolor="white" strokeweight="1.57872mm">
            <v:path arrowok="t"/>
          </v:shape>
          <v:shape id="_x0000_s208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56.15pt;margin-top:1.05pt;width:24.15pt;height:20pt;z-index:-1638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081" type="#_x0000_t202" style="position:absolute;margin-left:8.6pt;margin-top:4.75pt;width:265.2pt;height:16.05pt;z-index:-1637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iew–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3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lbyr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nce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067" style="position:absolute;margin-left:0;margin-top:0;width:10in;height:51.05pt;z-index:-1636;mso-position-horizontal-relative:page;mso-position-vertical-relative:page" coordsize="14400,1021">
          <v:shape id="_x0000_s2080" style="position:absolute;top:576;width:14400;height:135" coordorigin=",576" coordsize="14400,135" path="m,711r14400,l14400,576,,576,,711xe" fillcolor="#c0504d" stroked="f">
            <v:path arrowok="t"/>
          </v:shape>
          <v:shape id="_x0000_s2079" style="position:absolute;width:14400;height:490" coordsize="14400,490" path="m,490r14400,l14400,,,,,490xe" fillcolor="#1f487c" stroked="f">
            <v:path arrowok="t"/>
          </v:shape>
          <v:shape id="_x0000_s2078" style="position:absolute;top:484;width:14400;height:147" coordorigin=",484" coordsize="14400,147" path="m,631r14400,l14400,484,,484,,631xe" fillcolor="#c0504d" stroked="f">
            <v:path arrowok="t"/>
          </v:shape>
          <v:shape id="_x0000_s207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3" style="position:absolute;left:14353;top:-3;width:0;height:978" coordorigin="14353,-3" coordsize="0,978" path="m14353,r,975e" filled="f" strokecolor="white" strokeweight="4.6pt">
            <v:path arrowok="t"/>
          </v:shape>
          <v:shape id="_x0000_s2072" style="position:absolute;left:14265;top:-3;width:0;height:978" coordorigin="14265,-3" coordsize="0,978" path="m14265,r,975e" filled="f" strokecolor="white" strokeweight="2.35pt">
            <v:path arrowok="t"/>
          </v:shape>
          <v:shape id="_x0000_s2071" style="position:absolute;left:14220;top:-3;width:0;height:978" coordorigin="14220,-3" coordsize="0,978" path="m14220,r,975e" filled="f" strokecolor="white" strokeweight=".85pt">
            <v:path arrowok="t"/>
          </v:shape>
          <v:shape id="_x0000_s2070" style="position:absolute;left:14156;top:-3;width:0;height:978" coordorigin="14156,-3" coordsize="0,978" path="m14156,r,975e" filled="f" strokecolor="white" strokeweight=".78497mm">
            <v:path arrowok="t"/>
          </v:shape>
          <v:shape id="_x0000_s2069" style="position:absolute;left:14084;width:0;height:923" coordorigin="14084" coordsize="0,923" path="m14084,r,923e" filled="f" strokecolor="white" strokeweight="1.57872mm">
            <v:path arrowok="t"/>
          </v:shape>
          <v:shape id="_x0000_s206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56.25pt;margin-top:1.05pt;width:24.05pt;height:20pt;z-index:-1635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065" type="#_x0000_t202" style="position:absolute;margin-left:8.6pt;margin-top:4.75pt;width:325.55pt;height:16.05pt;z-index:-1634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iew–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3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lbyc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ntr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nce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051" style="position:absolute;margin-left:0;margin-top:0;width:10in;height:51.05pt;z-index:-1633;mso-position-horizontal-relative:page;mso-position-vertical-relative:page" coordsize="14400,1021">
          <v:shape id="_x0000_s2064" style="position:absolute;top:576;width:14400;height:135" coordorigin=",576" coordsize="14400,135" path="m,711r14400,l14400,576,,576,,711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4;width:14400;height:147" coordorigin=",484" coordsize="14400,147" path="m,631r14400,l14400,484,,484,,631xe" fillcolor="#c0504d" stroked="f">
            <v:path arrowok="t"/>
          </v:shape>
          <v:shape id="_x0000_s206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6.05pt;margin-top:1.05pt;width:24.25pt;height:20pt;z-index:-1632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049" type="#_x0000_t202" style="position:absolute;margin-left:8.6pt;margin-top:4.75pt;width:271.4pt;height:16.05pt;z-index:-1631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iew–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Usa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ge of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pa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3147E6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227" style="position:absolute;margin-left:0;margin-top:0;width:10in;height:51.05pt;z-index:-1666;mso-position-horizontal-relative:page;mso-position-vertical-relative:page" coordsize="14400,1021">
          <v:shape id="_x0000_s2240" style="position:absolute;top:576;width:14400;height:135" coordorigin=",576" coordsize="14400,135" path="m,711r14400,l14400,576,,576,,711xe" fillcolor="#c0504d" stroked="f">
            <v:path arrowok="t"/>
          </v:shape>
          <v:shape id="_x0000_s2239" style="position:absolute;width:14400;height:490" coordsize="14400,490" path="m,490r14400,l14400,,,,,490xe" fillcolor="#1f487c" stroked="f">
            <v:path arrowok="t"/>
          </v:shape>
          <v:shape id="_x0000_s2238" style="position:absolute;top:484;width:14400;height:147" coordorigin=",484" coordsize="14400,147" path="m,631r14400,l14400,484,,484,,631xe" fillcolor="#c0504d" stroked="f">
            <v:path arrowok="t"/>
          </v:shape>
          <v:shape id="_x0000_s223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3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3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3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33" style="position:absolute;left:14353;top:-3;width:0;height:978" coordorigin="14353,-3" coordsize="0,978" path="m14353,r,975e" filled="f" strokecolor="white" strokeweight="4.6pt">
            <v:path arrowok="t"/>
          </v:shape>
          <v:shape id="_x0000_s2232" style="position:absolute;left:14265;top:-3;width:0;height:978" coordorigin="14265,-3" coordsize="0,978" path="m14265,r,975e" filled="f" strokecolor="white" strokeweight="2.35pt">
            <v:path arrowok="t"/>
          </v:shape>
          <v:shape id="_x0000_s2231" style="position:absolute;left:14220;top:-3;width:0;height:978" coordorigin="14220,-3" coordsize="0,978" path="m14220,r,975e" filled="f" strokecolor="white" strokeweight=".85pt">
            <v:path arrowok="t"/>
          </v:shape>
          <v:shape id="_x0000_s2230" style="position:absolute;left:14156;top:-3;width:0;height:978" coordorigin="14156,-3" coordsize="0,978" path="m14156,r,975e" filled="f" strokecolor="white" strokeweight=".78497mm">
            <v:path arrowok="t"/>
          </v:shape>
          <v:shape id="_x0000_s2229" style="position:absolute;left:14084;width:0;height:923" coordorigin="14084" coordsize="0,923" path="m14084,r,923e" filled="f" strokecolor="white" strokeweight="1.57872mm">
            <v:path arrowok="t"/>
          </v:shape>
          <v:shape id="_x0000_s222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666.1pt;margin-top:1.05pt;width:14.25pt;height:22.25pt;z-index:-1665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before="25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225" type="#_x0000_t202" style="position:absolute;margin-left:8.6pt;margin-top:4.75pt;width:79.05pt;height:16.05pt;z-index:-1664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211" style="position:absolute;margin-left:0;margin-top:0;width:10in;height:51.05pt;z-index:-1663;mso-position-horizontal-relative:page;mso-position-vertical-relative:page" coordsize="14400,1021">
          <v:shape id="_x0000_s2224" style="position:absolute;top:576;width:14400;height:135" coordorigin=",576" coordsize="14400,135" path="m,711r14400,l14400,576,,576,,711xe" fillcolor="#c0504d" stroked="f">
            <v:path arrowok="t"/>
          </v:shape>
          <v:shape id="_x0000_s2223" style="position:absolute;width:14400;height:490" coordsize="14400,490" path="m,490r14400,l14400,,,,,490xe" fillcolor="#1f487c" stroked="f">
            <v:path arrowok="t"/>
          </v:shape>
          <v:shape id="_x0000_s2222" style="position:absolute;top:484;width:14400;height:147" coordorigin=",484" coordsize="14400,147" path="m,631r14400,l14400,484,,484,,631xe" fillcolor="#c0504d" stroked="f">
            <v:path arrowok="t"/>
          </v:shape>
          <v:shape id="_x0000_s222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2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1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1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17" style="position:absolute;left:14353;top:-3;width:0;height:978" coordorigin="14353,-3" coordsize="0,978" path="m14353,r,975e" filled="f" strokecolor="white" strokeweight="4.6pt">
            <v:path arrowok="t"/>
          </v:shape>
          <v:shape id="_x0000_s2216" style="position:absolute;left:14265;top:-3;width:0;height:978" coordorigin="14265,-3" coordsize="0,978" path="m14265,r,975e" filled="f" strokecolor="white" strokeweight="2.35pt">
            <v:path arrowok="t"/>
          </v:shape>
          <v:shape id="_x0000_s2215" style="position:absolute;left:14220;top:-3;width:0;height:978" coordorigin="14220,-3" coordsize="0,978" path="m14220,r,975e" filled="f" strokecolor="white" strokeweight=".85pt">
            <v:path arrowok="t"/>
          </v:shape>
          <v:shape id="_x0000_s2214" style="position:absolute;left:14156;top:-3;width:0;height:978" coordorigin="14156,-3" coordsize="0,978" path="m14156,r,975e" filled="f" strokecolor="white" strokeweight=".78497mm">
            <v:path arrowok="t"/>
          </v:shape>
          <v:shape id="_x0000_s2213" style="position:absolute;left:14084;width:0;height:923" coordorigin="14084" coordsize="0,923" path="m14084,r,923e" filled="f" strokecolor="white" strokeweight="1.57872mm">
            <v:path arrowok="t"/>
          </v:shape>
          <v:shape id="_x0000_s221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665.65pt;margin-top:3.3pt;width:14.75pt;height:20pt;z-index:-1662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209" type="#_x0000_t202" style="position:absolute;margin-left:8.6pt;margin-top:4.75pt;width:199.7pt;height:16.05pt;z-index:-1661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iew- 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s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195" style="position:absolute;margin-left:0;margin-top:0;width:10in;height:51.05pt;z-index:-1660;mso-position-horizontal-relative:page;mso-position-vertical-relative:page" coordsize="14400,1021">
          <v:shape id="_x0000_s2208" style="position:absolute;top:670;width:14400;height:0" coordorigin=",670" coordsize="14400,0" path="m,670r14400,e" filled="f" strokecolor="#c0504d" strokeweight="2.37244mm">
            <v:path arrowok="t"/>
          </v:shape>
          <v:shape id="_x0000_s2207" style="position:absolute;width:14400;height:490" coordsize="14400,490" path="m,490r14400,l14400,,,,,490xe" fillcolor="#1f487c" stroked="f">
            <v:path arrowok="t"/>
          </v:shape>
          <v:shape id="_x0000_s2206" style="position:absolute;top:485;width:14400;height:145" coordorigin=",485" coordsize="14400,145" path="m,630r14400,l14400,485,,485,,630xe" fillcolor="#c0504d" stroked="f">
            <v:path arrowok="t"/>
          </v:shape>
          <v:shape id="_x0000_s2205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20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0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0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01" style="position:absolute;left:14353;top:-3;width:0;height:978" coordorigin="14353,-3" coordsize="0,978" path="m14353,r,975e" filled="f" strokecolor="white" strokeweight="4.6pt">
            <v:path arrowok="t"/>
          </v:shape>
          <v:shape id="_x0000_s2200" style="position:absolute;left:14265;top:-3;width:0;height:978" coordorigin="14265,-3" coordsize="0,978" path="m14265,r,975e" filled="f" strokecolor="white" strokeweight="2.35pt">
            <v:path arrowok="t"/>
          </v:shape>
          <v:shape id="_x0000_s2199" style="position:absolute;left:14220;top:-3;width:0;height:978" coordorigin="14220,-3" coordsize="0,978" path="m14220,r,975e" filled="f" strokecolor="white" strokeweight=".85pt">
            <v:path arrowok="t"/>
          </v:shape>
          <v:shape id="_x0000_s2198" style="position:absolute;left:14156;top:-3;width:0;height:978" coordorigin="14156,-3" coordsize="0,978" path="m14156,r,975e" filled="f" strokecolor="white" strokeweight=".78497mm">
            <v:path arrowok="t"/>
          </v:shape>
          <v:shape id="_x0000_s2197" style="position:absolute;left:14084;width:0;height:923" coordorigin="14084" coordsize="0,923" path="m14084,r,923e" filled="f" strokecolor="white" strokeweight="1.57872mm">
            <v:path arrowok="t"/>
          </v:shape>
          <v:shape id="_x0000_s219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666.1pt;margin-top:1.05pt;width:14.2pt;height:20pt;z-index:-1659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193" type="#_x0000_t202" style="position:absolute;margin-left:8.6pt;margin-top:4.75pt;width:244.55pt;height:16.05pt;z-index:-1658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s–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ionHiding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179" style="position:absolute;margin-left:0;margin-top:0;width:10in;height:51.05pt;z-index:-1657;mso-position-horizontal-relative:page;mso-position-vertical-relative:page" coordsize="14400,1021">
          <v:shape id="_x0000_s2192" style="position:absolute;top:576;width:14400;height:135" coordorigin=",576" coordsize="14400,135" path="m,711r14400,l14400,576,,576,,711xe" fillcolor="#c0504d" stroked="f">
            <v:path arrowok="t"/>
          </v:shape>
          <v:shape id="_x0000_s2191" style="position:absolute;width:14400;height:490" coordsize="14400,490" path="m,490r14400,l14400,,,,,490xe" fillcolor="#1f487c" stroked="f">
            <v:path arrowok="t"/>
          </v:shape>
          <v:shape id="_x0000_s2190" style="position:absolute;top:484;width:14400;height:147" coordorigin=",484" coordsize="14400,147" path="m,631r14400,l14400,484,,484,,631xe" fillcolor="#c0504d" stroked="f">
            <v:path arrowok="t"/>
          </v:shape>
          <v:shape id="_x0000_s218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8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8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8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85" style="position:absolute;left:14353;top:-3;width:0;height:978" coordorigin="14353,-3" coordsize="0,978" path="m14353,r,975e" filled="f" strokecolor="white" strokeweight="4.6pt">
            <v:path arrowok="t"/>
          </v:shape>
          <v:shape id="_x0000_s2184" style="position:absolute;left:14265;top:-3;width:0;height:978" coordorigin="14265,-3" coordsize="0,978" path="m14265,r,975e" filled="f" strokecolor="white" strokeweight="2.35pt">
            <v:path arrowok="t"/>
          </v:shape>
          <v:shape id="_x0000_s2183" style="position:absolute;left:14220;top:-3;width:0;height:978" coordorigin="14220,-3" coordsize="0,978" path="m14220,r,975e" filled="f" strokecolor="white" strokeweight=".85pt">
            <v:path arrowok="t"/>
          </v:shape>
          <v:shape id="_x0000_s2182" style="position:absolute;left:14156;top:-3;width:0;height:978" coordorigin="14156,-3" coordsize="0,978" path="m14156,r,975e" filled="f" strokecolor="white" strokeweight=".78497mm">
            <v:path arrowok="t"/>
          </v:shape>
          <v:shape id="_x0000_s2181" style="position:absolute;left:14084;width:0;height:923" coordorigin="14084" coordsize="0,923" path="m14084,r,923e" filled="f" strokecolor="white" strokeweight="1.57872mm">
            <v:path arrowok="t"/>
          </v:shape>
          <v:shape id="_x0000_s218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658.6pt;margin-top:2.55pt;width:20.65pt;height:20pt;z-index:-1656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pacing w:val="-1"/>
                    <w:sz w:val="36"/>
                    <w:szCs w:val="36"/>
                  </w:rPr>
                  <w:t>10</w:t>
                </w:r>
              </w:p>
            </w:txbxContent>
          </v:textbox>
          <w10:wrap anchorx="page" anchory="page"/>
        </v:shape>
      </w:pict>
    </w:r>
    <w:r w:rsidRPr="00432901">
      <w:pict>
        <v:shape id="_x0000_s2177" type="#_x0000_t202" style="position:absolute;margin-left:8.6pt;margin-top:4.75pt;width:205.7pt;height:16.05pt;z-index:-1655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s– Con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ruc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163" style="position:absolute;margin-left:0;margin-top:0;width:10in;height:51.05pt;z-index:-1654;mso-position-horizontal-relative:page;mso-position-vertical-relative:page" coordsize="14400,1021">
          <v:shape id="_x0000_s2176" style="position:absolute;top:576;width:14400;height:135" coordorigin=",576" coordsize="14400,135" path="m,711r14400,l14400,576,,576,,711xe" fillcolor="#c0504d" stroked="f">
            <v:path arrowok="t"/>
          </v:shape>
          <v:shape id="_x0000_s2175" style="position:absolute;width:14400;height:490" coordsize="14400,490" path="m,490r14400,l14400,,,,,490xe" fillcolor="#1f487c" stroked="f">
            <v:path arrowok="t"/>
          </v:shape>
          <v:shape id="_x0000_s2174" style="position:absolute;top:484;width:14400;height:147" coordorigin=",484" coordsize="14400,147" path="m,631r14400,l14400,484,,484,,631xe" fillcolor="#c0504d" stroked="f">
            <v:path arrowok="t"/>
          </v:shape>
          <v:shape id="_x0000_s217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7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7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7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69" style="position:absolute;left:14353;top:-3;width:0;height:978" coordorigin="14353,-3" coordsize="0,978" path="m14353,r,975e" filled="f" strokecolor="white" strokeweight="4.6pt">
            <v:path arrowok="t"/>
          </v:shape>
          <v:shape id="_x0000_s2168" style="position:absolute;left:14265;top:-3;width:0;height:978" coordorigin="14265,-3" coordsize="0,978" path="m14265,r,975e" filled="f" strokecolor="white" strokeweight="2.35pt">
            <v:path arrowok="t"/>
          </v:shape>
          <v:shape id="_x0000_s2167" style="position:absolute;left:14220;top:-3;width:0;height:978" coordorigin="14220,-3" coordsize="0,978" path="m14220,r,975e" filled="f" strokecolor="white" strokeweight=".85pt">
            <v:path arrowok="t"/>
          </v:shape>
          <v:shape id="_x0000_s2166" style="position:absolute;left:14156;top:-3;width:0;height:978" coordorigin="14156,-3" coordsize="0,978" path="m14156,r,975e" filled="f" strokecolor="white" strokeweight=".78497mm">
            <v:path arrowok="t"/>
          </v:shape>
          <v:shape id="_x0000_s2165" style="position:absolute;left:14084;width:0;height:923" coordorigin="14084" coordsize="0,923" path="m14084,r,923e" filled="f" strokecolor="white" strokeweight="1.57872mm">
            <v:path arrowok="t"/>
          </v:shape>
          <v:shape id="_x0000_s216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660.95pt;margin-top:1.05pt;width:19.35pt;height:20pt;z-index:-1653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161" type="#_x0000_t202" style="position:absolute;margin-left:8.6pt;margin-top:4.75pt;width:197.95pt;height:16.05pt;z-index:-1652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s–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ruc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147" style="position:absolute;margin-left:0;margin-top:0;width:10in;height:51.05pt;z-index:-1651;mso-position-horizontal-relative:page;mso-position-vertical-relative:page" coordsize="14400,1021">
          <v:shape id="_x0000_s2160" style="position:absolute;top:576;width:14400;height:135" coordorigin=",576" coordsize="14400,135" path="m,711r14400,l14400,576,,576,,711xe" fillcolor="#c0504d" stroked="f">
            <v:path arrowok="t"/>
          </v:shape>
          <v:shape id="_x0000_s2159" style="position:absolute;width:14400;height:490" coordsize="14400,490" path="m,490r14400,l14400,,,,,490xe" fillcolor="#1f487c" stroked="f">
            <v:path arrowok="t"/>
          </v:shape>
          <v:shape id="_x0000_s2158" style="position:absolute;top:484;width:14400;height:147" coordorigin=",484" coordsize="14400,147" path="m,631r14400,l14400,484,,484,,631xe" fillcolor="#c0504d" stroked="f">
            <v:path arrowok="t"/>
          </v:shape>
          <v:shape id="_x0000_s215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5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5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5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53" style="position:absolute;left:14353;top:-3;width:0;height:978" coordorigin="14353,-3" coordsize="0,978" path="m14353,r,975e" filled="f" strokecolor="white" strokeweight="4.6pt">
            <v:path arrowok="t"/>
          </v:shape>
          <v:shape id="_x0000_s2152" style="position:absolute;left:14265;top:-3;width:0;height:978" coordorigin="14265,-3" coordsize="0,978" path="m14265,r,975e" filled="f" strokecolor="white" strokeweight="2.35pt">
            <v:path arrowok="t"/>
          </v:shape>
          <v:shape id="_x0000_s2151" style="position:absolute;left:14220;top:-3;width:0;height:978" coordorigin="14220,-3" coordsize="0,978" path="m14220,r,975e" filled="f" strokecolor="white" strokeweight=".85pt">
            <v:path arrowok="t"/>
          </v:shape>
          <v:shape id="_x0000_s2150" style="position:absolute;left:14156;top:-3;width:0;height:978" coordorigin="14156,-3" coordsize="0,978" path="m14156,r,975e" filled="f" strokecolor="white" strokeweight=".78497mm">
            <v:path arrowok="t"/>
          </v:shape>
          <v:shape id="_x0000_s2149" style="position:absolute;left:14084;width:0;height:923" coordorigin="14084" coordsize="0,923" path="m14084,r,923e" filled="f" strokecolor="white" strokeweight="1.57872mm">
            <v:path arrowok="t"/>
          </v:shape>
          <v:shape id="_x0000_s214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658.55pt;margin-top:1.05pt;width:21.7pt;height:20pt;z-index:-1650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line="380" w:lineRule="exact"/>
                  <w:ind w:left="38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145" type="#_x0000_t202" style="position:absolute;margin-left:8.6pt;margin-top:4.75pt;width:146.05pt;height:16.05pt;z-index:-1649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iew-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E6" w:rsidRDefault="00432901">
    <w:pPr>
      <w:spacing w:line="200" w:lineRule="exact"/>
    </w:pPr>
    <w:r w:rsidRPr="00432901">
      <w:pict>
        <v:group id="_x0000_s2131" style="position:absolute;margin-left:0;margin-top:0;width:10in;height:51.05pt;z-index:-1648;mso-position-horizontal-relative:page;mso-position-vertical-relative:page" coordsize="14400,1021">
          <v:shape id="_x0000_s2144" style="position:absolute;top:576;width:14400;height:135" coordorigin=",576" coordsize="14400,135" path="m,711r14400,l14400,576,,576,,711xe" fillcolor="#c0504d" stroked="f">
            <v:path arrowok="t"/>
          </v:shape>
          <v:shape id="_x0000_s2143" style="position:absolute;width:14400;height:490" coordsize="14400,490" path="m,490r14400,l14400,,,,,490xe" fillcolor="#1f487c" stroked="f">
            <v:path arrowok="t"/>
          </v:shape>
          <v:shape id="_x0000_s2142" style="position:absolute;top:484;width:14400;height:147" coordorigin=",484" coordsize="14400,147" path="m,631r14400,l14400,484,,484,,631xe" fillcolor="#c0504d" stroked="f">
            <v:path arrowok="t"/>
          </v:shape>
          <v:shape id="_x0000_s214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3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3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7" style="position:absolute;left:14353;top:-3;width:0;height:978" coordorigin="14353,-3" coordsize="0,978" path="m14353,r,975e" filled="f" strokecolor="white" strokeweight="4.6pt">
            <v:path arrowok="t"/>
          </v:shape>
          <v:shape id="_x0000_s2136" style="position:absolute;left:14265;top:-3;width:0;height:978" coordorigin="14265,-3" coordsize="0,978" path="m14265,r,975e" filled="f" strokecolor="white" strokeweight="2.35pt">
            <v:path arrowok="t"/>
          </v:shape>
          <v:shape id="_x0000_s2135" style="position:absolute;left:14220;top:-3;width:0;height:978" coordorigin="14220,-3" coordsize="0,978" path="m14220,r,975e" filled="f" strokecolor="white" strokeweight=".85pt">
            <v:path arrowok="t"/>
          </v:shape>
          <v:shape id="_x0000_s2134" style="position:absolute;left:14156;top:-3;width:0;height:978" coordorigin="14156,-3" coordsize="0,978" path="m14156,r,975e" filled="f" strokecolor="white" strokeweight=".78497mm">
            <v:path arrowok="t"/>
          </v:shape>
          <v:shape id="_x0000_s2133" style="position:absolute;left:14084;width:0;height:923" coordorigin="14084" coordsize="0,923" path="m14084,r,923e" filled="f" strokecolor="white" strokeweight="1.57872mm">
            <v:path arrowok="t"/>
          </v:shape>
          <v:shape id="_x0000_s213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 w:rsidRPr="004329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657.95pt;margin-top:1.05pt;width:22.35pt;height:21.5pt;z-index:-1647;mso-position-horizontal-relative:page;mso-position-vertical-relative:page" filled="f" stroked="f">
          <v:textbox inset="0,0,0,0">
            <w:txbxContent>
              <w:p w:rsidR="003147E6" w:rsidRDefault="00432901">
                <w:pPr>
                  <w:spacing w:before="10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 w:rsidR="003147E6"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F91CB6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32901">
      <w:pict>
        <v:shape id="_x0000_s2129" type="#_x0000_t202" style="position:absolute;margin-left:8.6pt;margin-top:4.75pt;width:198.5pt;height:16.05pt;z-index:-1646;mso-position-horizontal-relative:page;mso-position-vertical-relative:page" filled="f" stroked="f">
          <v:textbox inset="0,0,0,0">
            <w:txbxContent>
              <w:p w:rsidR="003147E6" w:rsidRDefault="003147E6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+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0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iew–Ar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yof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bj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778AE"/>
    <w:multiLevelType w:val="multilevel"/>
    <w:tmpl w:val="136E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26044"/>
    <w:rsid w:val="00226044"/>
    <w:rsid w:val="002917A9"/>
    <w:rsid w:val="002B611B"/>
    <w:rsid w:val="003147E6"/>
    <w:rsid w:val="003643C1"/>
    <w:rsid w:val="00432901"/>
    <w:rsid w:val="0046757D"/>
    <w:rsid w:val="00D66C1A"/>
    <w:rsid w:val="00F91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14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7E6"/>
  </w:style>
  <w:style w:type="paragraph" w:styleId="Footer">
    <w:name w:val="footer"/>
    <w:basedOn w:val="Normal"/>
    <w:link w:val="FooterChar"/>
    <w:uiPriority w:val="99"/>
    <w:unhideWhenUsed/>
    <w:rsid w:val="00314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14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7E6"/>
  </w:style>
  <w:style w:type="paragraph" w:styleId="Footer">
    <w:name w:val="footer"/>
    <w:basedOn w:val="Normal"/>
    <w:link w:val="FooterChar"/>
    <w:uiPriority w:val="99"/>
    <w:unhideWhenUsed/>
    <w:rsid w:val="00314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7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34" Type="http://schemas.openxmlformats.org/officeDocument/2006/relationships/header" Target="header1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9.png"/><Relationship Id="rId33" Type="http://schemas.openxmlformats.org/officeDocument/2006/relationships/header" Target="header12.xml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8.xml"/><Relationship Id="rId32" Type="http://schemas.openxmlformats.org/officeDocument/2006/relationships/header" Target="header1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eader" Target="header6.xml"/><Relationship Id="rId27" Type="http://schemas.openxmlformats.org/officeDocument/2006/relationships/image" Target="media/image11.png"/><Relationship Id="rId30" Type="http://schemas.openxmlformats.org/officeDocument/2006/relationships/header" Target="header9.xml"/><Relationship Id="rId35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2015-10-03T09:35:00Z</dcterms:created>
  <dcterms:modified xsi:type="dcterms:W3CDTF">2016-09-15T04:58:00Z</dcterms:modified>
</cp:coreProperties>
</file>