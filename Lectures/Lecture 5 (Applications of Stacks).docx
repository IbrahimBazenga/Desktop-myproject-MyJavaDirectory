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738" w:rsidRDefault="007B74E5">
      <w:pPr>
        <w:spacing w:before="33"/>
        <w:ind w:right="810"/>
        <w:jc w:val="right"/>
        <w:rPr>
          <w:rFonts w:ascii="Georgia" w:eastAsia="Georgia" w:hAnsi="Georgia" w:cs="Georgia"/>
          <w:sz w:val="36"/>
          <w:szCs w:val="36"/>
        </w:rPr>
      </w:pPr>
      <w:r>
        <w:pict>
          <v:group id="_x0000_s3573" style="position:absolute;left:0;text-align:left;margin-left:0;margin-top:0;width:10in;height:324.8pt;z-index:-9321;mso-position-horizontal-relative:page;mso-position-vertical-relative:page" coordsize="14400,6496">
            <v:shape id="_x0000_s3588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3587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3586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3585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3584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3583" style="position:absolute;top:6010;width:14400;height:123" coordorigin=",6010" coordsize="14400,123" path="m,6133r14400,l14400,6010,,6010r,123xe" fillcolor="#c0504d" stroked="f">
              <v:path arrowok="t"/>
            </v:shape>
            <v:shape id="_x0000_s3582" style="position:absolute;top:5830;width:10100;height:180" coordorigin=",5830" coordsize="10100,180" path="m,6010r10100,l10100,5830,,5830r,180xe" fillcolor="#c0504d" stroked="f">
              <v:path arrowok="t"/>
            </v:shape>
            <v:shape id="_x0000_s3581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3580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579" type="#_x0000_t75" style="position:absolute;left:8467;top:960;width:3389;height:1296">
              <v:imagedata r:id="rId8" o:title=""/>
            </v:shape>
            <v:shape id="_x0000_s3578" type="#_x0000_t75" style="position:absolute;left:6960;top:960;width:2563;height:1296">
              <v:imagedata r:id="rId9" o:title=""/>
            </v:shape>
            <v:shape id="_x0000_s3577" type="#_x0000_t75" style="position:absolute;left:3398;top:960;width:4618;height:1296">
              <v:imagedata r:id="rId10" o:title=""/>
            </v:shape>
            <v:shape id="_x0000_s3576" type="#_x0000_t75" style="position:absolute;left:3221;top:2136;width:8899;height:960">
              <v:imagedata r:id="rId11" o:title=""/>
            </v:shape>
            <v:shape id="_x0000_s3575" type="#_x0000_t75" style="position:absolute;left:5957;top:379;width:3542;height:802">
              <v:imagedata r:id="rId12" o:title=""/>
            </v:shape>
            <v:shape id="_x0000_s3574" type="#_x0000_t75" style="position:absolute;left:5794;top:379;width:816;height:802">
              <v:imagedata r:id="rId13" o:title=""/>
            </v:shape>
            <w10:wrap anchorx="page" anchory="page"/>
          </v:group>
        </w:pict>
      </w:r>
      <w:r>
        <w:rPr>
          <w:rFonts w:ascii="Georgia" w:eastAsia="Georgia" w:hAnsi="Georgia" w:cs="Georgia"/>
          <w:color w:val="FFFFFF"/>
          <w:spacing w:val="-2"/>
          <w:sz w:val="36"/>
          <w:szCs w:val="36"/>
        </w:rPr>
        <w:t>94</w:t>
      </w:r>
    </w:p>
    <w:p w:rsidR="00703738" w:rsidRDefault="00703738">
      <w:pPr>
        <w:spacing w:before="5" w:line="100" w:lineRule="exact"/>
        <w:rPr>
          <w:sz w:val="11"/>
          <w:szCs w:val="11"/>
        </w:rPr>
      </w:pPr>
    </w:p>
    <w:p w:rsidR="00703738" w:rsidRDefault="00703738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rFonts w:ascii="Arial" w:eastAsia="Arial" w:hAnsi="Arial" w:cs="Arial"/>
          <w:b/>
          <w:color w:val="8EB4E2"/>
          <w:spacing w:val="3"/>
          <w:sz w:val="48"/>
          <w:szCs w:val="48"/>
        </w:rPr>
      </w:pPr>
    </w:p>
    <w:p w:rsidR="003C72B3" w:rsidRDefault="003C72B3">
      <w:pPr>
        <w:spacing w:before="2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920" w:lineRule="exact"/>
        <w:ind w:left="4974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3570" style="position:absolute;left:0;text-align:left;margin-left:425.2pt;margin-top:92.8pt;width:156.35pt;height:3.6pt;z-index:-9320;mso-position-horizontal-relative:page" coordorigin="8504,1856" coordsize="3127,72">
            <v:shape id="_x0000_s3572" style="position:absolute;left:8520;top:1872;width:3095;height:0" coordorigin="8520,1872" coordsize="3095,0" path="m8520,1872r3095,e" filled="f" strokecolor="#c0504d" strokeweight="1.6pt">
              <v:path arrowok="t"/>
            </v:shape>
            <v:shape id="_x0000_s3571" style="position:absolute;left:8520;top:1920;width:3095;height:0" coordorigin="8520,1920" coordsize="3095,0" path="m8520,1920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Lecture</w:t>
      </w:r>
      <w:r>
        <w:rPr>
          <w:rFonts w:ascii="Trebuchet MS" w:eastAsia="Trebuchet MS" w:hAnsi="Trebuchet MS" w:cs="Trebuchet MS"/>
          <w:b/>
          <w:color w:val="FFFFFF"/>
          <w:spacing w:val="-32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</w:t>
      </w:r>
      <w:r>
        <w:rPr>
          <w:rFonts w:ascii="Trebuchet MS" w:eastAsia="Trebuchet MS" w:hAnsi="Trebuchet MS" w:cs="Trebuchet MS"/>
          <w:b/>
          <w:color w:val="FFFFFF"/>
          <w:spacing w:val="3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5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0" w:line="260" w:lineRule="exact"/>
        <w:rPr>
          <w:sz w:val="26"/>
          <w:szCs w:val="26"/>
        </w:rPr>
      </w:pPr>
    </w:p>
    <w:p w:rsidR="00703738" w:rsidRDefault="007B74E5">
      <w:pPr>
        <w:spacing w:line="960" w:lineRule="exact"/>
        <w:ind w:left="2972"/>
        <w:rPr>
          <w:rFonts w:ascii="Trebuchet MS" w:eastAsia="Trebuchet MS" w:hAnsi="Trebuchet MS" w:cs="Trebuchet MS"/>
          <w:sz w:val="88"/>
          <w:szCs w:val="88"/>
        </w:rPr>
        <w:sectPr w:rsidR="0070373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4400" w:h="10800" w:orient="landscape"/>
          <w:pgMar w:top="0" w:right="20" w:bottom="0" w:left="40" w:header="0" w:footer="47" w:gutter="0"/>
          <w:cols w:space="720"/>
        </w:sect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Applications</w:t>
      </w:r>
      <w:r>
        <w:rPr>
          <w:rFonts w:ascii="Trebuchet MS" w:eastAsia="Trebuchet MS" w:hAnsi="Trebuchet MS" w:cs="Trebuchet MS"/>
          <w:color w:val="C00000"/>
          <w:spacing w:val="-48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of Sta</w:t>
      </w:r>
      <w:r>
        <w:rPr>
          <w:rFonts w:ascii="Trebuchet MS" w:eastAsia="Trebuchet MS" w:hAnsi="Trebuchet MS" w:cs="Trebuchet MS"/>
          <w:color w:val="C00000"/>
          <w:spacing w:val="2"/>
          <w:sz w:val="88"/>
          <w:szCs w:val="88"/>
        </w:rPr>
        <w:t>c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ks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3" w:line="200" w:lineRule="exact"/>
      </w:pPr>
    </w:p>
    <w:p w:rsidR="00703738" w:rsidRDefault="007B74E5">
      <w:pPr>
        <w:spacing w:line="880" w:lineRule="exact"/>
        <w:ind w:left="5745" w:right="5857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Outline</w:t>
      </w:r>
    </w:p>
    <w:p w:rsidR="00703738" w:rsidRDefault="00703738">
      <w:pPr>
        <w:spacing w:before="1" w:line="160" w:lineRule="exact"/>
        <w:rPr>
          <w:sz w:val="16"/>
          <w:szCs w:val="16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x,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x,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ns.</w:t>
      </w:r>
    </w:p>
    <w:p w:rsidR="00703738" w:rsidRDefault="00703738">
      <w:pPr>
        <w:spacing w:line="200" w:lineRule="exact"/>
      </w:pPr>
    </w:p>
    <w:p w:rsidR="00703738" w:rsidRDefault="00703738">
      <w:pPr>
        <w:spacing w:before="4" w:line="240" w:lineRule="exact"/>
        <w:rPr>
          <w:sz w:val="24"/>
          <w:szCs w:val="24"/>
        </w:rPr>
      </w:pPr>
    </w:p>
    <w:p w:rsidR="00703738" w:rsidRDefault="007B74E5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erting</w:t>
      </w:r>
      <w:r>
        <w:rPr>
          <w:rFonts w:ascii="Georgia" w:eastAsia="Georgia" w:hAnsi="Georgia" w:cs="Georgia"/>
          <w:color w:val="000000"/>
          <w:spacing w:val="-1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n:</w:t>
      </w:r>
    </w:p>
    <w:p w:rsidR="00703738" w:rsidRDefault="007B74E5">
      <w:pPr>
        <w:spacing w:before="19"/>
        <w:ind w:left="2473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n.</w:t>
      </w:r>
    </w:p>
    <w:p w:rsidR="00703738" w:rsidRDefault="007B74E5">
      <w:pPr>
        <w:spacing w:before="54"/>
        <w:ind w:left="2420" w:right="8172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pr</w:t>
      </w:r>
      <w:r>
        <w:rPr>
          <w:rFonts w:ascii="Georgia" w:eastAsia="Georgia" w:hAnsi="Georgia" w:cs="Georgia"/>
          <w:i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w w:val="99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w w:val="99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w w:val="99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w w:val="99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w w:val="99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w w:val="99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w w:val="99"/>
          <w:sz w:val="40"/>
          <w:szCs w:val="40"/>
        </w:rPr>
        <w:t>n.</w:t>
      </w:r>
    </w:p>
    <w:p w:rsidR="00703738" w:rsidRDefault="00703738">
      <w:pPr>
        <w:spacing w:line="200" w:lineRule="exact"/>
      </w:pPr>
    </w:p>
    <w:p w:rsidR="00703738" w:rsidRDefault="00703738">
      <w:pPr>
        <w:spacing w:before="14" w:line="260" w:lineRule="exact"/>
        <w:rPr>
          <w:sz w:val="26"/>
          <w:szCs w:val="26"/>
        </w:rPr>
      </w:pPr>
    </w:p>
    <w:p w:rsidR="00703738" w:rsidRDefault="007B74E5">
      <w:pPr>
        <w:ind w:left="1277"/>
        <w:rPr>
          <w:rFonts w:ascii="Georgia" w:eastAsia="Georgia" w:hAnsi="Georgia" w:cs="Georgia"/>
          <w:sz w:val="40"/>
          <w:szCs w:val="40"/>
        </w:rPr>
        <w:sectPr w:rsidR="00703738">
          <w:headerReference w:type="default" r:id="rId20"/>
          <w:pgSz w:w="14400" w:h="10800" w:orient="landscape"/>
          <w:pgMar w:top="1020" w:right="0" w:bottom="0" w:left="0" w:header="0" w:footer="47" w:gutter="0"/>
          <w:pgNumType w:start="95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03738">
      <w:pPr>
        <w:spacing w:before="12" w:line="200" w:lineRule="exact"/>
      </w:pPr>
    </w:p>
    <w:p w:rsidR="00703738" w:rsidRDefault="007B74E5">
      <w:pPr>
        <w:spacing w:line="880" w:lineRule="exact"/>
        <w:ind w:left="1150" w:right="749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f</w:t>
      </w:r>
      <w:r>
        <w:rPr>
          <w:rFonts w:ascii="Trebuchet MS" w:eastAsia="Trebuchet MS" w:hAnsi="Trebuchet MS" w:cs="Trebuchet MS"/>
          <w:color w:val="1F487C"/>
          <w:spacing w:val="3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x,</w:t>
      </w:r>
      <w:r>
        <w:rPr>
          <w:rFonts w:ascii="Trebuchet MS" w:eastAsia="Trebuchet MS" w:hAnsi="Trebuchet MS" w:cs="Trebuchet MS"/>
          <w:color w:val="1F487C"/>
          <w:spacing w:val="-1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39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pacing w:val="4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tf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x,</w:t>
      </w:r>
      <w:r>
        <w:rPr>
          <w:rFonts w:ascii="Trebuchet MS" w:eastAsia="Trebuchet MS" w:hAnsi="Trebuchet MS" w:cs="Trebuchet MS"/>
          <w:color w:val="1F487C"/>
          <w:spacing w:val="-1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and</w:t>
      </w:r>
      <w:r>
        <w:rPr>
          <w:rFonts w:ascii="Trebuchet MS" w:eastAsia="Trebuchet MS" w:hAnsi="Trebuchet MS" w:cs="Trebuchet MS"/>
          <w:color w:val="1F487C"/>
          <w:spacing w:val="-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39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ref</w:t>
      </w:r>
      <w:r>
        <w:rPr>
          <w:rFonts w:ascii="Trebuchet MS" w:eastAsia="Trebuchet MS" w:hAnsi="Trebuchet MS" w:cs="Trebuchet MS"/>
          <w:color w:val="1F487C"/>
          <w:spacing w:val="3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x</w:t>
      </w:r>
      <w:r>
        <w:rPr>
          <w:rFonts w:ascii="Trebuchet MS" w:eastAsia="Trebuchet MS" w:hAnsi="Trebuchet MS" w:cs="Trebuchet MS"/>
          <w:color w:val="1F487C"/>
          <w:spacing w:val="-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pacing w:val="3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tat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ons</w:t>
      </w:r>
    </w:p>
    <w:p w:rsidR="00703738" w:rsidRDefault="00703738">
      <w:pPr>
        <w:spacing w:before="10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f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x</w:t>
      </w:r>
      <w:r>
        <w:rPr>
          <w:rFonts w:ascii="Georgia" w:eastAsia="Georgia" w:hAnsi="Georgia" w:cs="Georgia"/>
          <w:b/>
          <w:color w:val="0000FF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ot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on:</w:t>
      </w:r>
    </w:p>
    <w:p w:rsidR="00703738" w:rsidRDefault="007B74E5">
      <w:pPr>
        <w:spacing w:before="19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arithm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ression,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en </w:t>
      </w:r>
      <w:r>
        <w:rPr>
          <w:rFonts w:ascii="Georgia" w:eastAsia="Georgia" w:hAnsi="Georgia" w:cs="Georgia"/>
          <w:b/>
          <w:color w:val="FF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FF0000"/>
          <w:sz w:val="40"/>
          <w:szCs w:val="40"/>
        </w:rPr>
        <w:t>n</w:t>
      </w:r>
    </w:p>
    <w:p w:rsidR="00703738" w:rsidRDefault="007B74E5">
      <w:pPr>
        <w:spacing w:before="21"/>
        <w:ind w:left="246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b/>
          <w:color w:val="FF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FF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FF0000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FF0000"/>
          <w:spacing w:val="1"/>
          <w:sz w:val="40"/>
          <w:szCs w:val="40"/>
        </w:rPr>
        <w:t>w</w:t>
      </w:r>
      <w:r>
        <w:rPr>
          <w:rFonts w:ascii="Georgia" w:eastAsia="Georgia" w:hAnsi="Georgia" w:cs="Georgia"/>
          <w:b/>
          <w:color w:val="FF0000"/>
          <w:spacing w:val="-2"/>
          <w:sz w:val="40"/>
          <w:szCs w:val="40"/>
        </w:rPr>
        <w:t>ee</w:t>
      </w:r>
      <w:r>
        <w:rPr>
          <w:rFonts w:ascii="Georgia" w:eastAsia="Georgia" w:hAnsi="Georgia" w:cs="Georgia"/>
          <w:b/>
          <w:color w:val="FF0000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FF0000"/>
          <w:spacing w:val="-1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erands.</w:t>
      </w:r>
    </w:p>
    <w:p w:rsidR="00703738" w:rsidRDefault="007B74E5">
      <w:pPr>
        <w:spacing w:before="59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>"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pe</w:t>
      </w:r>
      <w:r>
        <w:rPr>
          <w:rFonts w:ascii="Georgia" w:eastAsia="Georgia" w:hAnsi="Georgia" w:cs="Georgia"/>
          <w:i/>
          <w:color w:val="C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nd</w:t>
      </w:r>
      <w:r>
        <w:rPr>
          <w:rFonts w:ascii="Georgia" w:eastAsia="Georgia" w:hAnsi="Georgia" w:cs="Georgia"/>
          <w:i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FF"/>
          <w:sz w:val="40"/>
          <w:szCs w:val="40"/>
        </w:rPr>
        <w:t>era</w:t>
      </w:r>
      <w:r>
        <w:rPr>
          <w:rFonts w:ascii="Georgia" w:eastAsia="Georgia" w:hAnsi="Georgia" w:cs="Georgia"/>
          <w:color w:val="0000FF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FF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pe</w:t>
      </w:r>
      <w:r>
        <w:rPr>
          <w:rFonts w:ascii="Georgia" w:eastAsia="Georgia" w:hAnsi="Georgia" w:cs="Georgia"/>
          <w:i/>
          <w:color w:val="C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C00000"/>
          <w:spacing w:val="3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"</w:t>
      </w:r>
      <w:r>
        <w:rPr>
          <w:rFonts w:ascii="Georgia" w:eastAsia="Georgia" w:hAnsi="Georgia" w:cs="Georgia"/>
          <w:color w:val="000000"/>
          <w:spacing w:val="-1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</w:p>
    <w:p w:rsidR="00703738" w:rsidRDefault="007B74E5">
      <w:pPr>
        <w:spacing w:before="20"/>
        <w:ind w:left="246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pacing w:val="-2"/>
          <w:sz w:val="40"/>
          <w:szCs w:val="40"/>
        </w:rPr>
        <w:t>bi</w:t>
      </w:r>
      <w:r>
        <w:rPr>
          <w:rFonts w:ascii="Georgia" w:eastAsia="Georgia" w:hAnsi="Georgia" w:cs="Georgia"/>
          <w:sz w:val="40"/>
          <w:szCs w:val="40"/>
        </w:rPr>
        <w:t>nary</w:t>
      </w:r>
      <w:r>
        <w:rPr>
          <w:rFonts w:ascii="Georgia" w:eastAsia="Georgia" w:hAnsi="Georgia" w:cs="Georgia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op</w:t>
      </w:r>
      <w:r>
        <w:rPr>
          <w:rFonts w:ascii="Georgia" w:eastAsia="Georgia" w:hAnsi="Georgia" w:cs="Georgia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ra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ors</w:t>
      </w:r>
      <w:r>
        <w:rPr>
          <w:rFonts w:ascii="Georgia" w:eastAsia="Georgia" w:hAnsi="Georgia" w:cs="Georgia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(</w:t>
      </w:r>
      <w:r>
        <w:rPr>
          <w:rFonts w:ascii="Georgia" w:eastAsia="Georgia" w:hAnsi="Georgia" w:cs="Georgia"/>
          <w:spacing w:val="-2"/>
          <w:sz w:val="40"/>
          <w:szCs w:val="40"/>
        </w:rPr>
        <w:t>e.g.</w:t>
      </w:r>
      <w:r>
        <w:rPr>
          <w:rFonts w:ascii="Georgia" w:eastAsia="Georgia" w:hAnsi="Georgia" w:cs="Georgia"/>
          <w:sz w:val="40"/>
          <w:szCs w:val="40"/>
        </w:rPr>
        <w:t>,</w:t>
      </w:r>
      <w:r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sz w:val="40"/>
          <w:szCs w:val="40"/>
        </w:rPr>
        <w:t>,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>-</w:t>
      </w:r>
      <w:r>
        <w:rPr>
          <w:rFonts w:ascii="Georgia" w:eastAsia="Georgia" w:hAnsi="Georgia" w:cs="Georgia"/>
          <w:sz w:val="40"/>
          <w:szCs w:val="40"/>
        </w:rPr>
        <w:t>,</w:t>
      </w:r>
      <w:r>
        <w:rPr>
          <w:rFonts w:ascii="Georgia" w:eastAsia="Georgia" w:hAnsi="Georgia" w:cs="Georgia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*</w:t>
      </w:r>
      <w:r>
        <w:rPr>
          <w:rFonts w:ascii="Georgia" w:eastAsia="Georgia" w:hAnsi="Georgia" w:cs="Georgia"/>
          <w:sz w:val="40"/>
          <w:szCs w:val="40"/>
        </w:rPr>
        <w:t>,</w:t>
      </w:r>
      <w:r>
        <w:rPr>
          <w:rFonts w:ascii="Georgia" w:eastAsia="Georgia" w:hAnsi="Georgia" w:cs="Georgia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pacing w:val="-1"/>
          <w:sz w:val="40"/>
          <w:szCs w:val="40"/>
        </w:rPr>
        <w:t>/</w:t>
      </w:r>
      <w:r>
        <w:rPr>
          <w:rFonts w:ascii="Georgia" w:eastAsia="Georgia" w:hAnsi="Georgia" w:cs="Georgia"/>
          <w:spacing w:val="-2"/>
          <w:sz w:val="40"/>
          <w:szCs w:val="40"/>
        </w:rPr>
        <w:t>,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>^</w:t>
      </w:r>
      <w:r>
        <w:rPr>
          <w:rFonts w:ascii="Georgia" w:eastAsia="Georgia" w:hAnsi="Georgia" w:cs="Georgia"/>
          <w:spacing w:val="-1"/>
          <w:sz w:val="40"/>
          <w:szCs w:val="40"/>
        </w:rPr>
        <w:t>).</w:t>
      </w:r>
    </w:p>
    <w:p w:rsidR="00703738" w:rsidRDefault="00703738">
      <w:pPr>
        <w:spacing w:before="9" w:line="160" w:lineRule="exact"/>
        <w:rPr>
          <w:sz w:val="16"/>
          <w:szCs w:val="16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Po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f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x</w:t>
      </w:r>
      <w:r>
        <w:rPr>
          <w:rFonts w:ascii="Georgia" w:eastAsia="Georgia" w:hAnsi="Georgia" w:cs="Georgia"/>
          <w:b/>
          <w:color w:val="0000FF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on:</w:t>
      </w:r>
    </w:p>
    <w:p w:rsidR="00703738" w:rsidRDefault="007B74E5">
      <w:pPr>
        <w:spacing w:before="20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on,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wr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tt</w:t>
      </w:r>
      <w:r>
        <w:rPr>
          <w:rFonts w:ascii="Georgia" w:eastAsia="Georgia" w:hAnsi="Georgia" w:cs="Georgia"/>
          <w:color w:val="000000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FF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FF0000"/>
          <w:spacing w:val="1"/>
          <w:sz w:val="40"/>
          <w:szCs w:val="40"/>
        </w:rPr>
        <w:t>f</w:t>
      </w:r>
      <w:r>
        <w:rPr>
          <w:rFonts w:ascii="Georgia" w:eastAsia="Georgia" w:hAnsi="Georgia" w:cs="Georgia"/>
          <w:b/>
          <w:color w:val="FF0000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FF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FF0000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FF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wo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erands.</w:t>
      </w:r>
    </w:p>
    <w:p w:rsidR="00703738" w:rsidRDefault="007B74E5">
      <w:pPr>
        <w:spacing w:before="54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pacing w:val="-1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>"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pe</w:t>
      </w:r>
      <w:r>
        <w:rPr>
          <w:rFonts w:ascii="Georgia" w:eastAsia="Georgia" w:hAnsi="Georgia" w:cs="Georgia"/>
          <w:i/>
          <w:color w:val="C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nd</w:t>
      </w:r>
      <w:r>
        <w:rPr>
          <w:rFonts w:ascii="Georgia" w:eastAsia="Georgia" w:hAnsi="Georgia" w:cs="Georgia"/>
          <w:i/>
          <w:color w:val="C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pe</w:t>
      </w:r>
      <w:r>
        <w:rPr>
          <w:rFonts w:ascii="Georgia" w:eastAsia="Georgia" w:hAnsi="Georgia" w:cs="Georgia"/>
          <w:i/>
          <w:color w:val="C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nd</w:t>
      </w:r>
      <w:r>
        <w:rPr>
          <w:rFonts w:ascii="Georgia" w:eastAsia="Georgia" w:hAnsi="Georgia" w:cs="Georgia"/>
          <w:i/>
          <w:color w:val="C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FF"/>
          <w:sz w:val="40"/>
          <w:szCs w:val="40"/>
        </w:rPr>
        <w:t>era</w:t>
      </w:r>
      <w:r>
        <w:rPr>
          <w:rFonts w:ascii="Georgia" w:eastAsia="Georgia" w:hAnsi="Georgia" w:cs="Georgia"/>
          <w:color w:val="0000FF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FF"/>
          <w:spacing w:val="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".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7" w:line="260" w:lineRule="exact"/>
        <w:rPr>
          <w:sz w:val="26"/>
          <w:szCs w:val="26"/>
        </w:rPr>
      </w:pPr>
    </w:p>
    <w:p w:rsidR="00703738" w:rsidRDefault="007B74E5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re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f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x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on:</w:t>
      </w:r>
    </w:p>
    <w:p w:rsidR="00703738" w:rsidRDefault="007B74E5">
      <w:pPr>
        <w:spacing w:before="19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1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>
        <w:rPr>
          <w:rFonts w:ascii="Georgia" w:eastAsia="Georgia" w:hAnsi="Georgia" w:cs="Georgia"/>
          <w:color w:val="000000"/>
          <w:spacing w:val="-1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w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tt</w:t>
      </w:r>
      <w:r>
        <w:rPr>
          <w:rFonts w:ascii="Georgia" w:eastAsia="Georgia" w:hAnsi="Georgia" w:cs="Georgia"/>
          <w:color w:val="000000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FF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FF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FF0000"/>
          <w:spacing w:val="1"/>
          <w:sz w:val="40"/>
          <w:szCs w:val="40"/>
        </w:rPr>
        <w:t>f</w:t>
      </w:r>
      <w:r>
        <w:rPr>
          <w:rFonts w:ascii="Georgia" w:eastAsia="Georgia" w:hAnsi="Georgia" w:cs="Georgia"/>
          <w:b/>
          <w:color w:val="FF0000"/>
          <w:sz w:val="40"/>
          <w:szCs w:val="40"/>
        </w:rPr>
        <w:t>ore</w:t>
      </w:r>
      <w:r>
        <w:rPr>
          <w:rFonts w:ascii="Georgia" w:eastAsia="Georgia" w:hAnsi="Georgia" w:cs="Georgia"/>
          <w:b/>
          <w:color w:val="FF0000"/>
          <w:spacing w:val="-1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erand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B74E5">
      <w:pPr>
        <w:spacing w:before="54"/>
        <w:ind w:left="2075"/>
        <w:rPr>
          <w:rFonts w:ascii="Georgia" w:eastAsia="Georgia" w:hAnsi="Georgia" w:cs="Georgia"/>
          <w:sz w:val="40"/>
          <w:szCs w:val="40"/>
        </w:rPr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>"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FF"/>
          <w:sz w:val="40"/>
          <w:szCs w:val="40"/>
        </w:rPr>
        <w:t>era</w:t>
      </w:r>
      <w:r>
        <w:rPr>
          <w:rFonts w:ascii="Georgia" w:eastAsia="Georgia" w:hAnsi="Georgia" w:cs="Georgia"/>
          <w:color w:val="0000FF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FF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pe</w:t>
      </w:r>
      <w:r>
        <w:rPr>
          <w:rFonts w:ascii="Georgia" w:eastAsia="Georgia" w:hAnsi="Georgia" w:cs="Georgia"/>
          <w:i/>
          <w:color w:val="C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nd</w:t>
      </w:r>
      <w:r>
        <w:rPr>
          <w:rFonts w:ascii="Georgia" w:eastAsia="Georgia" w:hAnsi="Georgia" w:cs="Georgia"/>
          <w:i/>
          <w:color w:val="C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pe</w:t>
      </w:r>
      <w:r>
        <w:rPr>
          <w:rFonts w:ascii="Georgia" w:eastAsia="Georgia" w:hAnsi="Georgia" w:cs="Georgia"/>
          <w:i/>
          <w:color w:val="C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C00000"/>
          <w:spacing w:val="5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".</w:t>
      </w:r>
    </w:p>
    <w:p w:rsidR="00703738" w:rsidRDefault="00703738">
      <w:pPr>
        <w:spacing w:before="4" w:line="100" w:lineRule="exact"/>
        <w:rPr>
          <w:sz w:val="10"/>
          <w:szCs w:val="10"/>
        </w:rPr>
      </w:pPr>
    </w:p>
    <w:p w:rsidR="00703738" w:rsidRDefault="003C72B3">
      <w:pPr>
        <w:ind w:left="1687"/>
      </w:pPr>
      <w:r>
        <w:pict>
          <v:shape id="_x0000_i1025" type="#_x0000_t75" style="width:578pt;height:106pt">
            <v:imagedata r:id="rId21" o:title=""/>
          </v:shape>
        </w:pic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7" w:line="240" w:lineRule="exact"/>
        <w:rPr>
          <w:sz w:val="24"/>
          <w:szCs w:val="24"/>
        </w:rPr>
      </w:pPr>
    </w:p>
    <w:p w:rsidR="00703738" w:rsidRDefault="007B74E5">
      <w:pPr>
        <w:spacing w:before="7" w:line="236" w:lineRule="auto"/>
        <w:ind w:left="1058" w:right="1021" w:hanging="40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and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pr</w:t>
      </w:r>
      <w:r>
        <w:rPr>
          <w:rFonts w:ascii="Georgia" w:eastAsia="Georgia" w:hAnsi="Georgia" w:cs="Georgia"/>
          <w:i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ns</w:t>
      </w:r>
      <w:r>
        <w:rPr>
          <w:rFonts w:ascii="Georgia" w:eastAsia="Georgia" w:hAnsi="Georgia" w:cs="Georgia"/>
          <w:color w:val="000000"/>
          <w:spacing w:val="-1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ere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no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rece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ence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ru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es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earn, and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aren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eses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neede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03738">
      <w:pPr>
        <w:spacing w:before="1" w:line="240" w:lineRule="exact"/>
        <w:rPr>
          <w:sz w:val="24"/>
          <w:szCs w:val="24"/>
        </w:rPr>
      </w:pPr>
    </w:p>
    <w:p w:rsidR="00703738" w:rsidRDefault="007B74E5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reas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y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and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pr</w:t>
      </w:r>
      <w:r>
        <w:rPr>
          <w:rFonts w:ascii="Georgia" w:eastAsia="Georgia" w:hAnsi="Georgia" w:cs="Georgia"/>
          <w:i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ns</w:t>
      </w:r>
      <w:r>
        <w:rPr>
          <w:rFonts w:ascii="Georgia" w:eastAsia="Georgia" w:hAnsi="Georgia" w:cs="Georgia"/>
          <w:color w:val="000000"/>
          <w:spacing w:val="-1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p</w:t>
      </w:r>
      <w:r>
        <w:rPr>
          <w:rFonts w:ascii="Georgia" w:eastAsia="Georgia" w:hAnsi="Georgia" w:cs="Georgia"/>
          <w:color w:val="000000"/>
          <w:sz w:val="40"/>
          <w:szCs w:val="40"/>
        </w:rPr>
        <w:t>referr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</w:p>
    <w:p w:rsidR="00703738" w:rsidRDefault="007B74E5">
      <w:pPr>
        <w:spacing w:line="440" w:lineRule="exact"/>
        <w:ind w:left="1058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sz w:val="40"/>
          <w:szCs w:val="40"/>
        </w:rPr>
        <w:t>on’t</w:t>
      </w:r>
      <w:r>
        <w:rPr>
          <w:rFonts w:ascii="Georgia" w:eastAsia="Georgia" w:hAnsi="Georgia" w:cs="Georgia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n</w:t>
      </w:r>
      <w:r>
        <w:rPr>
          <w:rFonts w:ascii="Georgia" w:eastAsia="Georgia" w:hAnsi="Georgia" w:cs="Georgia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ed</w:t>
      </w:r>
      <w:r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any</w:t>
      </w:r>
      <w:r>
        <w:rPr>
          <w:rFonts w:ascii="Georgia" w:eastAsia="Georgia" w:hAnsi="Georgia" w:cs="Georgia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arenth</w:t>
      </w:r>
      <w:r>
        <w:rPr>
          <w:rFonts w:ascii="Georgia" w:eastAsia="Georgia" w:hAnsi="Georgia" w:cs="Georgia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sis</w:t>
      </w:r>
      <w:r>
        <w:rPr>
          <w:rFonts w:ascii="Georgia" w:eastAsia="Georgia" w:hAnsi="Georgia" w:cs="Georgia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and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ere</w:t>
      </w:r>
      <w:r>
        <w:rPr>
          <w:rFonts w:ascii="Georgia" w:eastAsia="Georgia" w:hAnsi="Georgia" w:cs="Georgia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z w:val="40"/>
          <w:szCs w:val="40"/>
        </w:rPr>
        <w:t>s</w:t>
      </w:r>
      <w:r>
        <w:rPr>
          <w:rFonts w:ascii="Georgia" w:eastAsia="Georgia" w:hAnsi="Georgia" w:cs="Georgia"/>
          <w:spacing w:val="7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 xml:space="preserve">no 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resci</w:t>
      </w:r>
      <w:r>
        <w:rPr>
          <w:rFonts w:ascii="Georgia" w:eastAsia="Georgia" w:hAnsi="Georgia" w:cs="Georgia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nce</w:t>
      </w:r>
      <w:r>
        <w:rPr>
          <w:rFonts w:ascii="Georgia" w:eastAsia="Georgia" w:hAnsi="Georgia" w:cs="Georgia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ro</w:t>
      </w:r>
      <w:r>
        <w:rPr>
          <w:rFonts w:ascii="Georgia" w:eastAsia="Georgia" w:hAnsi="Georgia" w:cs="Georgia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sz w:val="40"/>
          <w:szCs w:val="40"/>
        </w:rPr>
        <w:t>lem.</w:t>
      </w:r>
    </w:p>
    <w:p w:rsidR="00703738" w:rsidRDefault="00703738">
      <w:pPr>
        <w:spacing w:before="19" w:line="220" w:lineRule="exact"/>
        <w:rPr>
          <w:sz w:val="22"/>
          <w:szCs w:val="22"/>
        </w:rPr>
      </w:pPr>
    </w:p>
    <w:p w:rsidR="00703738" w:rsidRDefault="007B74E5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au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-1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sim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y,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many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cul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rs</w:t>
      </w:r>
      <w:r>
        <w:rPr>
          <w:rFonts w:ascii="Georgia" w:eastAsia="Georgia" w:hAnsi="Georgia" w:cs="Georgia"/>
          <w:color w:val="000000"/>
          <w:spacing w:val="-1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pr</w:t>
      </w:r>
      <w:r>
        <w:rPr>
          <w:rFonts w:ascii="Georgia" w:eastAsia="Georgia" w:hAnsi="Georgia" w:cs="Georgia"/>
          <w:i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</w:p>
    <w:p w:rsidR="00703738" w:rsidRDefault="007B74E5">
      <w:pPr>
        <w:spacing w:line="440" w:lineRule="exact"/>
        <w:ind w:left="1058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no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sz w:val="40"/>
          <w:szCs w:val="40"/>
        </w:rPr>
        <w:t>ns</w:t>
      </w:r>
      <w:r>
        <w:rPr>
          <w:rFonts w:ascii="Georgia" w:eastAsia="Georgia" w:hAnsi="Georgia" w:cs="Georgia"/>
          <w:spacing w:val="-17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o</w:t>
      </w:r>
      <w:r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avoid</w:t>
      </w:r>
      <w:r>
        <w:rPr>
          <w:rFonts w:ascii="Georgia" w:eastAsia="Georgia" w:hAnsi="Georgia" w:cs="Georgia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1"/>
          <w:sz w:val="40"/>
          <w:szCs w:val="40"/>
        </w:rPr>
        <w:t>co</w:t>
      </w:r>
      <w:r>
        <w:rPr>
          <w:rFonts w:ascii="Georgia" w:eastAsia="Georgia" w:hAnsi="Georgia" w:cs="Georgia"/>
          <w:sz w:val="40"/>
          <w:szCs w:val="40"/>
        </w:rPr>
        <w:t>m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sz w:val="40"/>
          <w:szCs w:val="40"/>
        </w:rPr>
        <w:t>ns</w:t>
      </w:r>
      <w:r>
        <w:rPr>
          <w:rFonts w:ascii="Georgia" w:eastAsia="Georgia" w:hAnsi="Georgia" w:cs="Georgia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sz w:val="40"/>
          <w:szCs w:val="40"/>
        </w:rPr>
        <w:t>f</w:t>
      </w:r>
      <w:r>
        <w:rPr>
          <w:rFonts w:ascii="Georgia" w:eastAsia="Georgia" w:hAnsi="Georgia" w:cs="Georgia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sz w:val="40"/>
          <w:szCs w:val="40"/>
        </w:rPr>
        <w:t>n</w:t>
      </w:r>
      <w:r>
        <w:rPr>
          <w:rFonts w:ascii="Georgia" w:eastAsia="Georgia" w:hAnsi="Georgia" w:cs="Georgia"/>
          <w:i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sz w:val="40"/>
          <w:szCs w:val="40"/>
        </w:rPr>
        <w:t xml:space="preserve">x </w:t>
      </w:r>
      <w:r>
        <w:rPr>
          <w:rFonts w:ascii="Georgia" w:eastAsia="Georgia" w:hAnsi="Georgia" w:cs="Georgia"/>
          <w:sz w:val="40"/>
          <w:szCs w:val="40"/>
        </w:rPr>
        <w:t>ex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ressions.</w:t>
      </w:r>
    </w:p>
    <w:p w:rsidR="00703738" w:rsidRDefault="00703738">
      <w:pPr>
        <w:spacing w:before="19" w:line="220" w:lineRule="exact"/>
        <w:rPr>
          <w:sz w:val="22"/>
          <w:szCs w:val="22"/>
        </w:rPr>
      </w:pPr>
    </w:p>
    <w:p w:rsidR="00703738" w:rsidRDefault="007B74E5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i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b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onv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3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ons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ng</w:t>
      </w:r>
    </w:p>
    <w:p w:rsidR="00703738" w:rsidRDefault="007B74E5">
      <w:pPr>
        <w:spacing w:line="440" w:lineRule="exact"/>
        <w:ind w:left="1058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s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sz w:val="40"/>
          <w:szCs w:val="40"/>
        </w:rPr>
        <w:t>.</w:t>
      </w:r>
    </w:p>
    <w:p w:rsidR="00703738" w:rsidRDefault="00703738">
      <w:pPr>
        <w:spacing w:before="7" w:line="140" w:lineRule="exact"/>
        <w:rPr>
          <w:sz w:val="15"/>
          <w:szCs w:val="15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185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asi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way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leme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3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</w:p>
    <w:p w:rsidR="00703738" w:rsidRDefault="007B74E5">
      <w:pPr>
        <w:spacing w:before="20"/>
        <w:ind w:left="2239"/>
        <w:rPr>
          <w:rFonts w:ascii="Georgia" w:eastAsia="Georgia" w:hAnsi="Georgia" w:cs="Georgia"/>
          <w:sz w:val="40"/>
          <w:szCs w:val="40"/>
        </w:rPr>
        <w:sectPr w:rsidR="00703738">
          <w:headerReference w:type="default" r:id="rId22"/>
          <w:pgSz w:w="14400" w:h="10800" w:orient="landscape"/>
          <w:pgMar w:top="1020" w:right="0" w:bottom="0" w:left="0" w:header="0" w:footer="47" w:gutter="0"/>
          <w:pgNumType w:start="97"/>
          <w:cols w:space="720"/>
        </w:sectPr>
      </w:pP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o</w:t>
      </w:r>
      <w:r>
        <w:rPr>
          <w:rFonts w:ascii="Georgia" w:eastAsia="Georgia" w:hAnsi="Georgia" w:cs="Georgia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1"/>
          <w:sz w:val="40"/>
          <w:szCs w:val="40"/>
        </w:rPr>
        <w:t>u</w:t>
      </w:r>
      <w:r>
        <w:rPr>
          <w:rFonts w:ascii="Georgia" w:eastAsia="Georgia" w:hAnsi="Georgia" w:cs="Georgia"/>
          <w:sz w:val="40"/>
          <w:szCs w:val="40"/>
        </w:rPr>
        <w:t>se</w:t>
      </w:r>
      <w:r>
        <w:rPr>
          <w:rFonts w:ascii="Georgia" w:eastAsia="Georgia" w:hAnsi="Georgia" w:cs="Georgia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sz w:val="40"/>
          <w:szCs w:val="40"/>
        </w:rPr>
        <w:t>.</w:t>
      </w:r>
    </w:p>
    <w:p w:rsidR="00703738" w:rsidRDefault="00703738">
      <w:pPr>
        <w:spacing w:line="200" w:lineRule="exact"/>
      </w:pPr>
    </w:p>
    <w:p w:rsidR="00703738" w:rsidRDefault="00703738">
      <w:pPr>
        <w:spacing w:before="1" w:line="260" w:lineRule="exact"/>
        <w:rPr>
          <w:sz w:val="26"/>
          <w:szCs w:val="26"/>
        </w:rPr>
      </w:pPr>
    </w:p>
    <w:p w:rsidR="00703738" w:rsidRDefault="007B74E5">
      <w:pPr>
        <w:spacing w:line="620" w:lineRule="exact"/>
        <w:ind w:left="869" w:right="868"/>
        <w:jc w:val="center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color w:val="1F487C"/>
          <w:sz w:val="56"/>
          <w:szCs w:val="56"/>
        </w:rPr>
        <w:t>Conver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ing</w:t>
      </w:r>
      <w:r>
        <w:rPr>
          <w:rFonts w:ascii="Trebuchet MS" w:eastAsia="Trebuchet MS" w:hAnsi="Trebuchet MS" w:cs="Trebuchet MS"/>
          <w:color w:val="1F487C"/>
          <w:spacing w:val="-15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f</w:t>
      </w:r>
      <w:r>
        <w:rPr>
          <w:rFonts w:ascii="Trebuchet MS" w:eastAsia="Trebuchet MS" w:hAnsi="Trebuchet MS" w:cs="Trebuchet MS"/>
          <w:color w:val="1F487C"/>
          <w:spacing w:val="-4"/>
          <w:sz w:val="56"/>
          <w:szCs w:val="56"/>
        </w:rPr>
        <w:t>r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 xml:space="preserve">om </w:t>
      </w:r>
      <w:r>
        <w:rPr>
          <w:rFonts w:ascii="Trebuchet MS" w:eastAsia="Trebuchet MS" w:hAnsi="Trebuchet MS" w:cs="Trebuchet MS"/>
          <w:color w:val="C00000"/>
          <w:spacing w:val="2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nf</w:t>
      </w:r>
      <w:r>
        <w:rPr>
          <w:rFonts w:ascii="Trebuchet MS" w:eastAsia="Trebuchet MS" w:hAnsi="Trebuchet MS" w:cs="Trebuchet MS"/>
          <w:color w:val="C00000"/>
          <w:spacing w:val="-2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x</w:t>
      </w:r>
      <w:r>
        <w:rPr>
          <w:rFonts w:ascii="Trebuchet MS" w:eastAsia="Trebuchet MS" w:hAnsi="Trebuchet MS" w:cs="Trebuchet MS"/>
          <w:color w:val="C00000"/>
          <w:spacing w:val="-3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1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ot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pacing w:val="-4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on</w:t>
      </w:r>
      <w:r>
        <w:rPr>
          <w:rFonts w:ascii="Trebuchet MS" w:eastAsia="Trebuchet MS" w:hAnsi="Trebuchet MS" w:cs="Trebuchet MS"/>
          <w:color w:val="1F487C"/>
          <w:spacing w:val="-4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 xml:space="preserve">to </w:t>
      </w:r>
      <w:r>
        <w:rPr>
          <w:rFonts w:ascii="Trebuchet MS" w:eastAsia="Trebuchet MS" w:hAnsi="Trebuchet MS" w:cs="Trebuchet MS"/>
          <w:color w:val="C00000"/>
          <w:spacing w:val="-25"/>
          <w:sz w:val="56"/>
          <w:szCs w:val="56"/>
        </w:rPr>
        <w:t>P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os</w:t>
      </w:r>
      <w:r>
        <w:rPr>
          <w:rFonts w:ascii="Trebuchet MS" w:eastAsia="Trebuchet MS" w:hAnsi="Trebuchet MS" w:cs="Trebuchet MS"/>
          <w:color w:val="C00000"/>
          <w:spacing w:val="-3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f</w:t>
      </w:r>
      <w:r>
        <w:rPr>
          <w:rFonts w:ascii="Trebuchet MS" w:eastAsia="Trebuchet MS" w:hAnsi="Trebuchet MS" w:cs="Trebuchet MS"/>
          <w:color w:val="C00000"/>
          <w:spacing w:val="-3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x</w:t>
      </w:r>
      <w:r>
        <w:rPr>
          <w:rFonts w:ascii="Trebuchet MS" w:eastAsia="Trebuchet MS" w:hAnsi="Trebuchet MS" w:cs="Trebuchet MS"/>
          <w:color w:val="C00000"/>
          <w:spacing w:val="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1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ot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pacing w:val="-4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on</w:t>
      </w:r>
    </w:p>
    <w:p w:rsidR="00703738" w:rsidRDefault="00703738">
      <w:pPr>
        <w:spacing w:line="200" w:lineRule="exact"/>
      </w:pPr>
    </w:p>
    <w:p w:rsidR="00703738" w:rsidRDefault="00703738">
      <w:pPr>
        <w:spacing w:before="16" w:line="200" w:lineRule="exact"/>
      </w:pPr>
    </w:p>
    <w:p w:rsidR="00703738" w:rsidRDefault="007B74E5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ert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ression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m 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>f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x</w:t>
      </w:r>
      <w:r>
        <w:rPr>
          <w:rFonts w:ascii="Georgia" w:eastAsia="Georgia" w:hAnsi="Georgia" w:cs="Georgia"/>
          <w:b/>
          <w:i/>
          <w:color w:val="C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>tf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703738" w:rsidRDefault="00703738">
      <w:pPr>
        <w:spacing w:before="1" w:line="180" w:lineRule="exact"/>
        <w:rPr>
          <w:sz w:val="19"/>
          <w:szCs w:val="19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1375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40"/>
          <w:szCs w:val="40"/>
        </w:rPr>
        <w:t xml:space="preserve">(1) </w:t>
      </w:r>
      <w:r>
        <w:rPr>
          <w:rFonts w:ascii="Georgia" w:eastAsia="Georgia" w:hAnsi="Georgia" w:cs="Georgia"/>
          <w:color w:val="0000FF"/>
          <w:spacing w:val="5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rst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hi</w:t>
      </w:r>
      <w:r>
        <w:rPr>
          <w:rFonts w:ascii="Georgia" w:eastAsia="Georgia" w:hAnsi="Georgia" w:cs="Georgia"/>
          <w:color w:val="000000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need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00"/>
          <w:spacing w:val="2"/>
          <w:sz w:val="40"/>
          <w:szCs w:val="40"/>
        </w:rPr>
        <w:t>f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b/>
          <w:color w:val="000000"/>
          <w:spacing w:val="1"/>
          <w:sz w:val="40"/>
          <w:szCs w:val="40"/>
        </w:rPr>
        <w:t>ll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b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00"/>
          <w:spacing w:val="-3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he</w:t>
      </w:r>
      <w:r>
        <w:rPr>
          <w:rFonts w:ascii="Georgia" w:eastAsia="Georgia" w:hAnsi="Georgia" w:cs="Georgia"/>
          <w:b/>
          <w:color w:val="000000"/>
          <w:spacing w:val="2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00"/>
          <w:spacing w:val="1"/>
          <w:sz w:val="40"/>
          <w:szCs w:val="40"/>
        </w:rPr>
        <w:t>z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pacing w:val="-1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>f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x</w:t>
      </w:r>
    </w:p>
    <w:p w:rsidR="00703738" w:rsidRDefault="007B74E5">
      <w:pPr>
        <w:spacing w:before="26"/>
        <w:ind w:left="2095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ex</w:t>
      </w:r>
      <w:r>
        <w:rPr>
          <w:rFonts w:ascii="Georgia" w:eastAsia="Georgia" w:hAnsi="Georgia" w:cs="Georgia"/>
          <w:spacing w:val="-3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ress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z w:val="40"/>
          <w:szCs w:val="40"/>
        </w:rPr>
        <w:t>on.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6" w:line="220" w:lineRule="exact"/>
        <w:rPr>
          <w:sz w:val="22"/>
          <w:szCs w:val="22"/>
        </w:rPr>
      </w:pPr>
    </w:p>
    <w:p w:rsidR="00703738" w:rsidRDefault="007B74E5">
      <w:pPr>
        <w:ind w:left="1375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>2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) </w:t>
      </w:r>
      <w:r>
        <w:rPr>
          <w:rFonts w:ascii="Georgia" w:eastAsia="Georgia" w:hAnsi="Georgia" w:cs="Georgia"/>
          <w:color w:val="0000FF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rs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mmed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i/>
          <w:color w:val="000000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h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ri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ght</w:t>
      </w:r>
      <w:r>
        <w:rPr>
          <w:rFonts w:ascii="Georgia" w:eastAsia="Georgia" w:hAnsi="Georgia" w:cs="Georgia"/>
          <w:b/>
          <w:i/>
          <w:color w:val="0000FF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</w:p>
    <w:p w:rsidR="00703738" w:rsidRDefault="007B74E5">
      <w:pPr>
        <w:spacing w:before="25"/>
        <w:ind w:left="2095"/>
        <w:rPr>
          <w:rFonts w:ascii="Georgia" w:eastAsia="Georgia" w:hAnsi="Georgia" w:cs="Georgia"/>
          <w:sz w:val="40"/>
          <w:szCs w:val="40"/>
        </w:rPr>
        <w:sectPr w:rsidR="00703738">
          <w:headerReference w:type="default" r:id="rId23"/>
          <w:pgSz w:w="14400" w:h="10800" w:orient="landscape"/>
          <w:pgMar w:top="1020" w:right="0" w:bottom="0" w:left="0" w:header="0" w:footer="47" w:gutter="0"/>
          <w:pgNumType w:start="98"/>
          <w:cols w:space="720"/>
        </w:sectPr>
      </w:pPr>
      <w:r>
        <w:rPr>
          <w:rFonts w:ascii="Georgia" w:eastAsia="Georgia" w:hAnsi="Georgia" w:cs="Georgia"/>
          <w:sz w:val="40"/>
          <w:szCs w:val="40"/>
        </w:rPr>
        <w:t>res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ec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-1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aren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eses.</w:t>
      </w:r>
    </w:p>
    <w:p w:rsidR="00703738" w:rsidRDefault="00703738">
      <w:pPr>
        <w:spacing w:before="17" w:line="260" w:lineRule="exact"/>
        <w:rPr>
          <w:sz w:val="26"/>
          <w:szCs w:val="26"/>
        </w:rPr>
      </w:pPr>
    </w:p>
    <w:p w:rsidR="00703738" w:rsidRDefault="007B74E5">
      <w:pPr>
        <w:spacing w:line="620" w:lineRule="exact"/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Fo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exam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e,</w:t>
      </w:r>
      <w:r>
        <w:rPr>
          <w:rFonts w:ascii="Georgia" w:eastAsia="Georgia" w:hAnsi="Georgia" w:cs="Georgia"/>
          <w:color w:val="000000"/>
          <w:spacing w:val="-5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8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co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ert</w:t>
      </w:r>
      <w:r>
        <w:rPr>
          <w:rFonts w:ascii="Georgia" w:eastAsia="Georgia" w:hAnsi="Georgia" w:cs="Georgia"/>
          <w:color w:val="000000"/>
          <w:spacing w:val="-8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ollo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-1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ression</w:t>
      </w:r>
      <w:r>
        <w:rPr>
          <w:rFonts w:ascii="Georgia" w:eastAsia="Georgia" w:hAnsi="Georgia" w:cs="Georgia"/>
          <w:color w:val="000000"/>
          <w:spacing w:val="-10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7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position w:val="-2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2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position w:val="-2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position w:val="-2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n:</w:t>
      </w:r>
    </w:p>
    <w:p w:rsidR="00703738" w:rsidRDefault="00703738">
      <w:pPr>
        <w:spacing w:before="9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before="7" w:line="440" w:lineRule="exact"/>
        <w:ind w:left="4951" w:right="6079"/>
        <w:jc w:val="center"/>
        <w:rPr>
          <w:rFonts w:ascii="Arial" w:eastAsia="Arial" w:hAnsi="Arial" w:cs="Arial"/>
          <w:sz w:val="40"/>
          <w:szCs w:val="40"/>
        </w:rPr>
      </w:pPr>
      <w:r>
        <w:pict>
          <v:group id="_x0000_s3566" style="position:absolute;left:0;text-align:left;margin-left:223.2pt;margin-top:-15.2pt;width:222.5pt;height:54pt;z-index:-9319;mso-position-horizontal-relative:page" coordorigin="4464,-304" coordsize="4450,1080">
            <v:shape id="_x0000_s3568" type="#_x0000_t75" style="position:absolute;left:4464;top:-304;width:4450;height:1080">
              <v:imagedata r:id="rId24" o:title=""/>
            </v:shape>
            <v:shape id="_x0000_s3567" type="#_x0000_t75" style="position:absolute;left:4702;top:-103;width:3866;height:713">
              <v:imagedata r:id="rId25" o:title=""/>
            </v:shape>
            <w10:wrap anchorx="page"/>
          </v:group>
        </w:pict>
      </w:r>
      <w:r>
        <w:rPr>
          <w:rFonts w:ascii="Arial" w:eastAsia="Arial" w:hAnsi="Arial" w:cs="Arial"/>
          <w:b/>
          <w:spacing w:val="2"/>
          <w:position w:val="-1"/>
          <w:sz w:val="40"/>
          <w:szCs w:val="40"/>
        </w:rPr>
        <w:t>(</w:t>
      </w:r>
      <w:r>
        <w:rPr>
          <w:rFonts w:ascii="Arial" w:eastAsia="Arial" w:hAnsi="Arial" w:cs="Arial"/>
          <w:b/>
          <w:position w:val="-1"/>
          <w:sz w:val="40"/>
          <w:szCs w:val="40"/>
        </w:rPr>
        <w:t>3</w:t>
      </w:r>
      <w:r>
        <w:rPr>
          <w:rFonts w:ascii="Arial" w:eastAsia="Arial" w:hAnsi="Arial" w:cs="Arial"/>
          <w:b/>
          <w:spacing w:val="-10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+</w:t>
      </w:r>
      <w:r>
        <w:rPr>
          <w:rFonts w:ascii="Arial" w:eastAsia="Arial" w:hAnsi="Arial" w:cs="Arial"/>
          <w:b/>
          <w:spacing w:val="-4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6</w:t>
      </w:r>
      <w:r>
        <w:rPr>
          <w:rFonts w:ascii="Arial" w:eastAsia="Arial" w:hAnsi="Arial" w:cs="Arial"/>
          <w:b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*</w:t>
      </w:r>
      <w:r>
        <w:rPr>
          <w:rFonts w:ascii="Arial" w:eastAsia="Arial" w:hAnsi="Arial" w:cs="Arial"/>
          <w:b/>
          <w:spacing w:val="-4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40"/>
          <w:szCs w:val="40"/>
        </w:rPr>
        <w:t>(</w:t>
      </w:r>
      <w:r>
        <w:rPr>
          <w:rFonts w:ascii="Arial" w:eastAsia="Arial" w:hAnsi="Arial" w:cs="Arial"/>
          <w:b/>
          <w:position w:val="-1"/>
          <w:sz w:val="40"/>
          <w:szCs w:val="40"/>
        </w:rPr>
        <w:t>2</w:t>
      </w:r>
      <w:r>
        <w:rPr>
          <w:rFonts w:ascii="Arial" w:eastAsia="Arial" w:hAnsi="Arial" w:cs="Arial"/>
          <w:b/>
          <w:spacing w:val="-5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-</w:t>
      </w:r>
      <w:r>
        <w:rPr>
          <w:rFonts w:ascii="Arial" w:eastAsia="Arial" w:hAnsi="Arial" w:cs="Arial"/>
          <w:b/>
          <w:spacing w:val="1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4</w:t>
      </w:r>
      <w:r>
        <w:rPr>
          <w:rFonts w:ascii="Arial" w:eastAsia="Arial" w:hAnsi="Arial" w:cs="Arial"/>
          <w:b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+</w:t>
      </w:r>
      <w:r>
        <w:rPr>
          <w:rFonts w:ascii="Arial" w:eastAsia="Arial" w:hAnsi="Arial" w:cs="Arial"/>
          <w:b/>
          <w:spacing w:val="-4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40"/>
          <w:szCs w:val="40"/>
        </w:rPr>
        <w:t>7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8" w:line="200" w:lineRule="exact"/>
      </w:pPr>
    </w:p>
    <w:p w:rsidR="00703738" w:rsidRDefault="007B74E5">
      <w:pPr>
        <w:spacing w:before="15" w:line="440" w:lineRule="exact"/>
        <w:ind w:left="256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pacing w:val="1"/>
          <w:position w:val="-1"/>
          <w:sz w:val="40"/>
          <w:szCs w:val="40"/>
        </w:rPr>
        <w:t>1</w:t>
      </w: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 xml:space="preserve">) </w:t>
      </w:r>
      <w:r>
        <w:rPr>
          <w:rFonts w:ascii="Georgia" w:eastAsia="Georgia" w:hAnsi="Georgia" w:cs="Georgia"/>
          <w:color w:val="0000FF"/>
          <w:spacing w:val="5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Full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1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aren</w:t>
      </w:r>
      <w:r>
        <w:rPr>
          <w:rFonts w:ascii="Georgia" w:eastAsia="Georgia" w:hAnsi="Georgia" w:cs="Georgia"/>
          <w:color w:val="000000"/>
          <w:spacing w:val="3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esize</w:t>
      </w:r>
      <w:r>
        <w:rPr>
          <w:rFonts w:ascii="Georgia" w:eastAsia="Georgia" w:hAnsi="Georgia" w:cs="Georgia"/>
          <w:color w:val="000000"/>
          <w:spacing w:val="-8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1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pacing w:val="1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position w:val="-1"/>
          <w:sz w:val="40"/>
          <w:szCs w:val="40"/>
        </w:rPr>
        <w:t>nf</w:t>
      </w:r>
      <w:r>
        <w:rPr>
          <w:rFonts w:ascii="Georgia" w:eastAsia="Georgia" w:hAnsi="Georgia" w:cs="Georgia"/>
          <w:i/>
          <w:color w:val="000000"/>
          <w:spacing w:val="1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position w:val="-1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res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ion:</w:t>
      </w:r>
    </w:p>
    <w:p w:rsidR="00703738" w:rsidRDefault="00703738">
      <w:pPr>
        <w:spacing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before="8" w:line="440" w:lineRule="exact"/>
        <w:ind w:left="4818" w:right="5681"/>
        <w:jc w:val="center"/>
        <w:rPr>
          <w:rFonts w:ascii="Arial" w:eastAsia="Arial" w:hAnsi="Arial" w:cs="Arial"/>
          <w:sz w:val="40"/>
          <w:szCs w:val="40"/>
        </w:rPr>
      </w:pPr>
      <w:r>
        <w:pict>
          <v:group id="_x0000_s3563" style="position:absolute;left:0;text-align:left;margin-left:198.7pt;margin-top:-15.15pt;width:273.25pt;height:54pt;z-index:-9318;mso-position-horizontal-relative:page" coordorigin="3974,-303" coordsize="5465,1080">
            <v:shape id="_x0000_s3565" type="#_x0000_t75" style="position:absolute;left:3974;top:-303;width:5465;height:1080">
              <v:imagedata r:id="rId26" o:title=""/>
            </v:shape>
            <v:shape id="_x0000_s3564" type="#_x0000_t75" style="position:absolute;left:4442;top:-101;width:4644;height:713">
              <v:imagedata r:id="rId27" o:title=""/>
            </v:shape>
            <w10:wrap anchorx="page"/>
          </v:group>
        </w:pict>
      </w:r>
      <w:r>
        <w:pict>
          <v:group id="_x0000_s3545" style="position:absolute;left:0;text-align:left;margin-left:377.6pt;margin-top:394.25pt;width:339pt;height:109.65pt;z-index:-9316;mso-position-horizontal-relative:page;mso-position-vertical-relative:page" coordorigin="7552,7885" coordsize="6780,2193">
            <v:shape id="_x0000_s3562" type="#_x0000_t75" style="position:absolute;left:7552;top:7885;width:6780;height:1192">
              <v:imagedata r:id="rId28" o:title=""/>
            </v:shape>
            <v:shape id="_x0000_s3561" style="position:absolute;left:13020;top:8553;width:675;height:721" coordorigin="13020,8553" coordsize="675,721" path="m13020,8553r14,51l13048,8655r14,51l13076,8756r15,49l13105,8853r14,46l13134,8944r14,43l13163,9028r15,39l13193,9103r15,33l13223,9166r16,27l13255,9217r16,20l13303,9265r35,9l13358,9267r21,-14l13402,9233r24,-25l13451,9178r25,-34l13501,9108r24,-38l13550,9031r23,-40l13595,8952r21,-37l13635,8879r17,-32l13667,8819r12,-23l13693,8767r2,-4e" filled="f" strokecolor="#c00000" strokeweight="1pt">
              <v:path arrowok="t"/>
            </v:shape>
            <v:shape id="_x0000_s3560" style="position:absolute;left:13574;top:8718;width:187;height:148" coordorigin="13574,8718" coordsize="187,148" path="m13658,8826r18,8l13676,8833r8,-19l13760,8865r-50,-147l13665,8807r-7,19l13658,8826xe" fillcolor="#c00000" stroked="f">
              <v:path arrowok="t"/>
            </v:shape>
            <v:shape id="_x0000_s3559" style="position:absolute;left:13574;top:8718;width:187;height:148" coordorigin="13574,8718" coordsize="187,148" path="m13665,8807r45,-89l13574,8794r84,32l13665,8807xe" fillcolor="#c00000" stroked="f">
              <v:path arrowok="t"/>
            </v:shape>
            <v:shape id="_x0000_s3558" style="position:absolute;left:13574;top:8718;width:187;height:148" coordorigin="13574,8718" coordsize="187,148" path="m13760,8865r-76,-51l13676,8833r84,32xe" fillcolor="#c00000" stroked="f">
              <v:path arrowok="t"/>
            </v:shape>
            <v:shape id="_x0000_s3557" style="position:absolute;left:9285;top:8553;width:750;height:647" coordorigin="9285,8553" coordsize="750,647" path="m9285,8553r14,45l9314,8644r14,45l9342,8733r15,44l9371,8820r15,41l9401,8901r15,39l9431,8976r16,35l9462,9043r16,30l9495,9100r16,25l9528,9146r18,18l9581,9190r39,9l9643,9194r24,-12l9693,9166r28,-22l9749,9119r29,-28l9807,9060r29,-33l9864,8993r28,-34l9918,8926r24,-32l9965,8863r20,-28l10002,8811r24,-35l10035,8763e" filled="f" strokecolor="#c00000" strokeweight="1pt">
              <v:path arrowok="t"/>
            </v:shape>
            <v:shape id="_x0000_s3556" style="position:absolute;left:9924;top:8718;width:156;height:156" coordorigin="9924,8718" coordsize="156,156" path="m9960,8823r15,14l10002,8810r14,-15l10066,8873r14,-155l10002,8781r-14,14l9960,8823xe" fillcolor="#c00000" stroked="f">
              <v:path arrowok="t"/>
            </v:shape>
            <v:shape id="_x0000_s3555" style="position:absolute;left:9924;top:8718;width:156;height:156" coordorigin="9924,8718" coordsize="156,156" path="m10002,8781r78,-63l9924,8732r64,63l10002,8781xe" fillcolor="#c00000" stroked="f">
              <v:path arrowok="t"/>
            </v:shape>
            <v:shape id="_x0000_s3554" style="position:absolute;left:9924;top:8718;width:156;height:156" coordorigin="9924,8718" coordsize="156,156" path="m10066,8873r-50,-78l10002,8810r64,63xe" fillcolor="#c00000" stroked="f">
              <v:path arrowok="t"/>
            </v:shape>
            <v:shape id="_x0000_s3553" style="position:absolute;left:11580;top:8568;width:630;height:677" coordorigin="11580,8568" coordsize="630,677" path="m11580,8568r18,47l11616,8663r18,47l11652,8757r18,45l11688,8847r17,43l11723,8932r18,40l11758,9011r18,36l11793,9081r17,31l11827,9140r17,26l11860,9189r17,19l11909,9235r32,9l11958,9239r37,-29l12014,9188r19,-26l12052,9132r19,-32l12089,9067r18,-35l12124,8996r16,-34l12155,8928r13,-31l12180,8868r10,-25l12205,8806r5,-13e" filled="f" strokecolor="#c00000" strokeweight="1pt">
              <v:path arrowok="t"/>
            </v:shape>
            <v:shape id="_x0000_s3552" style="position:absolute;left:12101;top:8733;width:174;height:154" coordorigin="12101,8733" coordsize="174,154" path="m12167,8855r17,10l12197,8842r10,-17l12276,8886r-28,-153l12190,8815r-10,17l12167,8855xe" fillcolor="#c00000" stroked="f">
              <v:path arrowok="t"/>
            </v:shape>
            <v:shape id="_x0000_s3551" style="position:absolute;left:12101;top:8733;width:174;height:154" coordorigin="12101,8733" coordsize="174,154" path="m12190,8815r58,-82l12101,8788r79,44l12190,8815xe" fillcolor="#c00000" stroked="f">
              <v:path arrowok="t"/>
            </v:shape>
            <v:shape id="_x0000_s3550" style="position:absolute;left:12101;top:8733;width:174;height:154" coordorigin="12101,8733" coordsize="174,154" path="m12276,8886r-69,-61l12197,8842r79,44xe" fillcolor="#c00000" stroked="f">
              <v:path arrowok="t"/>
            </v:shape>
            <v:shape id="_x0000_s3549" style="position:absolute;left:10500;top:8433;width:2010;height:1635" coordorigin="10500,8433" coordsize="2010,1635" path="m10500,8433r56,118l10612,8668r56,117l10723,8900r56,113l10834,9123r56,106l10945,9332r54,99l11054,9524r54,88l11162,9694r54,76l11269,9838r53,61l11375,9951r52,44l11478,10029r102,39l11632,10066r113,-58l11805,9955r62,-65l11929,9814r62,-84l12052,9638r60,-96l12171,9444r55,-99l12279,9248r49,-93l12372,9067r40,-80l12445,8917r28,-58l12506,8787r4,-9e" filled="f" strokecolor="#c00000" strokeweight="1pt">
              <v:path arrowok="t"/>
            </v:shape>
            <v:shape id="_x0000_s3548" style="position:absolute;left:12416;top:8695;width:174;height:154" coordorigin="12416,8695" coordsize="174,154" path="m12482,8818r17,9l12512,8804r10,-17l12591,8849r-28,-154l12505,8777r-10,18l12482,8818xe" fillcolor="#c00000" stroked="f">
              <v:path arrowok="t"/>
            </v:shape>
            <v:shape id="_x0000_s3547" style="position:absolute;left:12416;top:8695;width:174;height:154" coordorigin="12416,8695" coordsize="174,154" path="m12505,8777r58,-82l12416,8750r79,45l12505,8777xe" fillcolor="#c00000" stroked="f">
              <v:path arrowok="t"/>
            </v:shape>
            <v:shape id="_x0000_s3546" style="position:absolute;left:12416;top:8695;width:174;height:154" coordorigin="12416,8695" coordsize="174,154" path="m12591,8849r-69,-62l12512,8804r79,45xe" fillcolor="#c00000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2"/>
          <w:position w:val="-1"/>
          <w:sz w:val="40"/>
          <w:szCs w:val="40"/>
        </w:rPr>
        <w:t>((</w:t>
      </w:r>
      <w:r>
        <w:rPr>
          <w:rFonts w:ascii="Arial" w:eastAsia="Arial" w:hAnsi="Arial" w:cs="Arial"/>
          <w:b/>
          <w:spacing w:val="1"/>
          <w:position w:val="-1"/>
          <w:sz w:val="40"/>
          <w:szCs w:val="40"/>
        </w:rPr>
        <w:t>(</w:t>
      </w:r>
      <w:r>
        <w:rPr>
          <w:rFonts w:ascii="Arial" w:eastAsia="Arial" w:hAnsi="Arial" w:cs="Arial"/>
          <w:b/>
          <w:position w:val="-1"/>
          <w:sz w:val="40"/>
          <w:szCs w:val="40"/>
        </w:rPr>
        <w:t>3</w:t>
      </w:r>
      <w:r>
        <w:rPr>
          <w:rFonts w:ascii="Arial" w:eastAsia="Arial" w:hAnsi="Arial" w:cs="Arial"/>
          <w:b/>
          <w:spacing w:val="-17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+</w:t>
      </w:r>
      <w:r>
        <w:rPr>
          <w:rFonts w:ascii="Arial" w:eastAsia="Arial" w:hAnsi="Arial" w:cs="Arial"/>
          <w:b/>
          <w:spacing w:val="-5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6</w:t>
      </w:r>
      <w:r>
        <w:rPr>
          <w:rFonts w:ascii="Arial" w:eastAsia="Arial" w:hAnsi="Arial" w:cs="Arial"/>
          <w:b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*</w:t>
      </w:r>
      <w:r>
        <w:rPr>
          <w:rFonts w:ascii="Arial" w:eastAsia="Arial" w:hAnsi="Arial" w:cs="Arial"/>
          <w:b/>
          <w:spacing w:val="1"/>
          <w:position w:val="-1"/>
          <w:sz w:val="40"/>
          <w:szCs w:val="40"/>
        </w:rPr>
        <w:t xml:space="preserve"> (</w:t>
      </w:r>
      <w:r>
        <w:rPr>
          <w:rFonts w:ascii="Arial" w:eastAsia="Arial" w:hAnsi="Arial" w:cs="Arial"/>
          <w:b/>
          <w:position w:val="-1"/>
          <w:sz w:val="40"/>
          <w:szCs w:val="40"/>
        </w:rPr>
        <w:t>2</w:t>
      </w:r>
      <w:r>
        <w:rPr>
          <w:rFonts w:ascii="Arial" w:eastAsia="Arial" w:hAnsi="Arial" w:cs="Arial"/>
          <w:b/>
          <w:spacing w:val="-10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- 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4</w:t>
      </w:r>
      <w:r>
        <w:rPr>
          <w:rFonts w:ascii="Arial" w:eastAsia="Arial" w:hAnsi="Arial" w:cs="Arial"/>
          <w:b/>
          <w:spacing w:val="2"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spacing w:val="-8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+ </w:t>
      </w:r>
      <w:r>
        <w:rPr>
          <w:rFonts w:ascii="Arial" w:eastAsia="Arial" w:hAnsi="Arial" w:cs="Arial"/>
          <w:b/>
          <w:spacing w:val="-1"/>
          <w:w w:val="99"/>
          <w:position w:val="-1"/>
          <w:sz w:val="40"/>
          <w:szCs w:val="40"/>
        </w:rPr>
        <w:t>7</w:t>
      </w:r>
      <w:r>
        <w:rPr>
          <w:rFonts w:ascii="Arial" w:eastAsia="Arial" w:hAnsi="Arial" w:cs="Arial"/>
          <w:b/>
          <w:w w:val="99"/>
          <w:position w:val="-1"/>
          <w:sz w:val="40"/>
          <w:szCs w:val="40"/>
        </w:rPr>
        <w:t>)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8" w:line="200" w:lineRule="exact"/>
      </w:pPr>
    </w:p>
    <w:p w:rsidR="00703738" w:rsidRDefault="007B74E5">
      <w:pPr>
        <w:spacing w:before="14" w:line="440" w:lineRule="exact"/>
        <w:ind w:left="256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pacing w:val="-1"/>
          <w:position w:val="-1"/>
          <w:sz w:val="40"/>
          <w:szCs w:val="40"/>
        </w:rPr>
        <w:t>2</w:t>
      </w: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 xml:space="preserve">) </w:t>
      </w:r>
      <w:r>
        <w:rPr>
          <w:rFonts w:ascii="Georgia" w:eastAsia="Georgia" w:hAnsi="Georgia" w:cs="Georgia"/>
          <w:color w:val="0000FF"/>
          <w:spacing w:val="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ve</w:t>
      </w:r>
      <w:r>
        <w:rPr>
          <w:rFonts w:ascii="Georgia" w:eastAsia="Georgia" w:hAnsi="Georgia" w:cs="Georgia"/>
          <w:color w:val="000000"/>
          <w:spacing w:val="85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6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rs</w:t>
      </w:r>
      <w:r>
        <w:rPr>
          <w:rFonts w:ascii="Georgia" w:eastAsia="Georgia" w:hAnsi="Georgia" w:cs="Georgia"/>
          <w:color w:val="000000"/>
          <w:spacing w:val="-1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6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ri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ht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 xml:space="preserve"> o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3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9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ri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ht</w:t>
      </w:r>
      <w:r>
        <w:rPr>
          <w:rFonts w:ascii="Georgia" w:eastAsia="Georgia" w:hAnsi="Georgia" w:cs="Georgia"/>
          <w:color w:val="000000"/>
          <w:spacing w:val="-4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ren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hese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:</w:t>
      </w:r>
    </w:p>
    <w:p w:rsidR="00703738" w:rsidRDefault="00703738">
      <w:pPr>
        <w:spacing w:before="1" w:line="100" w:lineRule="exact"/>
        <w:rPr>
          <w:sz w:val="11"/>
          <w:szCs w:val="11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before="7"/>
        <w:ind w:left="1837"/>
        <w:rPr>
          <w:rFonts w:ascii="Arial" w:eastAsia="Arial" w:hAnsi="Arial" w:cs="Arial"/>
          <w:sz w:val="40"/>
          <w:szCs w:val="40"/>
        </w:rPr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  <w:r>
        <w:pict>
          <v:group id="_x0000_s3542" style="position:absolute;left:0;text-align:left;margin-left:20.5pt;margin-top:-15.2pt;width:273.6pt;height:54pt;z-index:-9317;mso-position-horizontal-relative:page" coordorigin="410,-304" coordsize="5472,1080">
            <v:shape id="_x0000_s3544" type="#_x0000_t75" style="position:absolute;left:410;top:-304;width:5472;height:1080">
              <v:imagedata r:id="rId29" o:title=""/>
            </v:shape>
            <v:shape id="_x0000_s3543" type="#_x0000_t75" style="position:absolute;left:878;top:-103;width:4651;height:713">
              <v:imagedata r:id="rId30" o:title=""/>
            </v:shape>
            <w10:wrap anchorx="page"/>
          </v:group>
        </w:pict>
      </w:r>
      <w:r>
        <w:pict>
          <v:shape id="_x0000_s3541" type="#_x0000_t75" style="position:absolute;left:0;text-align:left;margin-left:307.1pt;margin-top:-11.25pt;width:60.1pt;height:50.4pt;z-index:-9315;mso-position-horizontal-relative:page">
            <v:imagedata r:id="rId31" o:title=""/>
            <w10:wrap anchorx="page"/>
          </v:shape>
        </w:pict>
      </w:r>
      <w:r>
        <w:rPr>
          <w:rFonts w:ascii="Arial" w:eastAsia="Arial" w:hAnsi="Arial" w:cs="Arial"/>
          <w:b/>
          <w:sz w:val="40"/>
          <w:szCs w:val="40"/>
        </w:rPr>
        <w:t>3</w:t>
      </w:r>
      <w:r>
        <w:rPr>
          <w:rFonts w:ascii="Arial" w:eastAsia="Arial" w:hAnsi="Arial" w:cs="Arial"/>
          <w:b/>
          <w:spacing w:val="-8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6</w:t>
      </w:r>
      <w:r>
        <w:rPr>
          <w:rFonts w:ascii="Arial" w:eastAsia="Arial" w:hAnsi="Arial" w:cs="Arial"/>
          <w:b/>
          <w:spacing w:val="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+</w:t>
      </w:r>
      <w:r>
        <w:rPr>
          <w:rFonts w:ascii="Arial" w:eastAsia="Arial" w:hAnsi="Arial" w:cs="Arial"/>
          <w:b/>
          <w:spacing w:val="-5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2</w:t>
      </w:r>
      <w:r>
        <w:rPr>
          <w:rFonts w:ascii="Arial" w:eastAsia="Arial" w:hAnsi="Arial" w:cs="Arial"/>
          <w:b/>
          <w:spacing w:val="-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4</w:t>
      </w:r>
      <w:r>
        <w:rPr>
          <w:rFonts w:ascii="Arial" w:eastAsia="Arial" w:hAnsi="Arial" w:cs="Arial"/>
          <w:b/>
          <w:spacing w:val="-4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- *</w:t>
      </w:r>
      <w:r>
        <w:rPr>
          <w:rFonts w:ascii="Arial" w:eastAsia="Arial" w:hAnsi="Arial" w:cs="Arial"/>
          <w:b/>
          <w:spacing w:val="-4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7</w:t>
      </w:r>
      <w:r>
        <w:rPr>
          <w:rFonts w:ascii="Arial" w:eastAsia="Arial" w:hAnsi="Arial" w:cs="Arial"/>
          <w:b/>
          <w:spacing w:val="-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+</w:t>
      </w:r>
    </w:p>
    <w:p w:rsidR="00703738" w:rsidRDefault="00703738">
      <w:pPr>
        <w:spacing w:line="200" w:lineRule="exact"/>
      </w:pPr>
    </w:p>
    <w:p w:rsidR="00703738" w:rsidRDefault="00703738">
      <w:pPr>
        <w:spacing w:before="1" w:line="260" w:lineRule="exact"/>
        <w:rPr>
          <w:sz w:val="26"/>
          <w:szCs w:val="26"/>
        </w:rPr>
      </w:pPr>
    </w:p>
    <w:p w:rsidR="00703738" w:rsidRDefault="007B74E5">
      <w:pPr>
        <w:spacing w:line="620" w:lineRule="exact"/>
        <w:ind w:left="984" w:right="983"/>
        <w:jc w:val="center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color w:val="1F487C"/>
          <w:sz w:val="56"/>
          <w:szCs w:val="56"/>
        </w:rPr>
        <w:t>Conver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ing</w:t>
      </w:r>
      <w:r>
        <w:rPr>
          <w:rFonts w:ascii="Trebuchet MS" w:eastAsia="Trebuchet MS" w:hAnsi="Trebuchet MS" w:cs="Trebuchet MS"/>
          <w:color w:val="1F487C"/>
          <w:spacing w:val="-15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f</w:t>
      </w:r>
      <w:r>
        <w:rPr>
          <w:rFonts w:ascii="Trebuchet MS" w:eastAsia="Trebuchet MS" w:hAnsi="Trebuchet MS" w:cs="Trebuchet MS"/>
          <w:color w:val="1F487C"/>
          <w:spacing w:val="-4"/>
          <w:sz w:val="56"/>
          <w:szCs w:val="56"/>
        </w:rPr>
        <w:t>r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 xml:space="preserve">om </w:t>
      </w:r>
      <w:r>
        <w:rPr>
          <w:rFonts w:ascii="Trebuchet MS" w:eastAsia="Trebuchet MS" w:hAnsi="Trebuchet MS" w:cs="Trebuchet MS"/>
          <w:color w:val="C00000"/>
          <w:spacing w:val="2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nf</w:t>
      </w:r>
      <w:r>
        <w:rPr>
          <w:rFonts w:ascii="Trebuchet MS" w:eastAsia="Trebuchet MS" w:hAnsi="Trebuchet MS" w:cs="Trebuchet MS"/>
          <w:color w:val="C00000"/>
          <w:spacing w:val="-2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x</w:t>
      </w:r>
      <w:r>
        <w:rPr>
          <w:rFonts w:ascii="Trebuchet MS" w:eastAsia="Trebuchet MS" w:hAnsi="Trebuchet MS" w:cs="Trebuchet MS"/>
          <w:color w:val="C00000"/>
          <w:spacing w:val="-3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1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ot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pacing w:val="-4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on</w:t>
      </w:r>
      <w:r>
        <w:rPr>
          <w:rFonts w:ascii="Trebuchet MS" w:eastAsia="Trebuchet MS" w:hAnsi="Trebuchet MS" w:cs="Trebuchet MS"/>
          <w:color w:val="1F487C"/>
          <w:spacing w:val="-4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 xml:space="preserve">to </w:t>
      </w:r>
      <w:r>
        <w:rPr>
          <w:rFonts w:ascii="Trebuchet MS" w:eastAsia="Trebuchet MS" w:hAnsi="Trebuchet MS" w:cs="Trebuchet MS"/>
          <w:color w:val="C00000"/>
          <w:spacing w:val="-25"/>
          <w:sz w:val="56"/>
          <w:szCs w:val="56"/>
        </w:rPr>
        <w:t>P</w:t>
      </w:r>
      <w:r>
        <w:rPr>
          <w:rFonts w:ascii="Trebuchet MS" w:eastAsia="Trebuchet MS" w:hAnsi="Trebuchet MS" w:cs="Trebuchet MS"/>
          <w:color w:val="C00000"/>
          <w:spacing w:val="-2"/>
          <w:sz w:val="56"/>
          <w:szCs w:val="56"/>
        </w:rPr>
        <w:t>r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ef</w:t>
      </w:r>
      <w:r>
        <w:rPr>
          <w:rFonts w:ascii="Trebuchet MS" w:eastAsia="Trebuchet MS" w:hAnsi="Trebuchet MS" w:cs="Trebuchet MS"/>
          <w:color w:val="C00000"/>
          <w:spacing w:val="-2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C00000"/>
          <w:sz w:val="56"/>
          <w:szCs w:val="56"/>
        </w:rPr>
        <w:t>x</w:t>
      </w:r>
      <w:r>
        <w:rPr>
          <w:rFonts w:ascii="Trebuchet MS" w:eastAsia="Trebuchet MS" w:hAnsi="Trebuchet MS" w:cs="Trebuchet MS"/>
          <w:color w:val="C00000"/>
          <w:spacing w:val="-3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1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ot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pacing w:val="-4"/>
          <w:sz w:val="56"/>
          <w:szCs w:val="56"/>
        </w:rPr>
        <w:t>i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on</w:t>
      </w:r>
    </w:p>
    <w:p w:rsidR="00703738" w:rsidRDefault="00703738">
      <w:pPr>
        <w:spacing w:line="200" w:lineRule="exact"/>
      </w:pPr>
    </w:p>
    <w:p w:rsidR="00703738" w:rsidRDefault="00703738">
      <w:pPr>
        <w:spacing w:before="16" w:line="200" w:lineRule="exact"/>
      </w:pPr>
    </w:p>
    <w:p w:rsidR="00703738" w:rsidRDefault="007B74E5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ert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ression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m 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>f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x</w:t>
      </w:r>
      <w:r>
        <w:rPr>
          <w:rFonts w:ascii="Georgia" w:eastAsia="Georgia" w:hAnsi="Georgia" w:cs="Georgia"/>
          <w:b/>
          <w:i/>
          <w:color w:val="C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efi</w:t>
      </w:r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703738" w:rsidRDefault="00703738">
      <w:pPr>
        <w:spacing w:before="1" w:line="180" w:lineRule="exact"/>
        <w:rPr>
          <w:sz w:val="19"/>
          <w:szCs w:val="19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1375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40"/>
          <w:szCs w:val="40"/>
        </w:rPr>
        <w:t xml:space="preserve">(1) </w:t>
      </w:r>
      <w:r>
        <w:rPr>
          <w:rFonts w:ascii="Georgia" w:eastAsia="Georgia" w:hAnsi="Georgia" w:cs="Georgia"/>
          <w:color w:val="0000FF"/>
          <w:spacing w:val="5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rst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ep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need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00"/>
          <w:spacing w:val="2"/>
          <w:sz w:val="40"/>
          <w:szCs w:val="40"/>
        </w:rPr>
        <w:t>f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b/>
          <w:color w:val="000000"/>
          <w:spacing w:val="1"/>
          <w:sz w:val="40"/>
          <w:szCs w:val="40"/>
        </w:rPr>
        <w:t>ll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b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00"/>
          <w:spacing w:val="-3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he</w:t>
      </w:r>
      <w:r>
        <w:rPr>
          <w:rFonts w:ascii="Georgia" w:eastAsia="Georgia" w:hAnsi="Georgia" w:cs="Georgia"/>
          <w:b/>
          <w:color w:val="000000"/>
          <w:spacing w:val="2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00"/>
          <w:spacing w:val="1"/>
          <w:sz w:val="40"/>
          <w:szCs w:val="40"/>
        </w:rPr>
        <w:t>z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>f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x</w:t>
      </w:r>
    </w:p>
    <w:p w:rsidR="00703738" w:rsidRDefault="007B74E5">
      <w:pPr>
        <w:spacing w:before="26"/>
        <w:ind w:left="2095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ex</w:t>
      </w:r>
      <w:r>
        <w:rPr>
          <w:rFonts w:ascii="Georgia" w:eastAsia="Georgia" w:hAnsi="Georgia" w:cs="Georgia"/>
          <w:spacing w:val="-3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ress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z w:val="40"/>
          <w:szCs w:val="40"/>
        </w:rPr>
        <w:t>on.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6" w:line="220" w:lineRule="exact"/>
        <w:rPr>
          <w:sz w:val="22"/>
          <w:szCs w:val="22"/>
        </w:rPr>
      </w:pPr>
    </w:p>
    <w:p w:rsidR="00703738" w:rsidRDefault="007B74E5">
      <w:pPr>
        <w:ind w:left="1375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>2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) </w:t>
      </w:r>
      <w:r>
        <w:rPr>
          <w:rFonts w:ascii="Georgia" w:eastAsia="Georgia" w:hAnsi="Georgia" w:cs="Georgia"/>
          <w:color w:val="0000FF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rs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mmed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i/>
          <w:color w:val="000000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h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l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i/>
          <w:color w:val="0000FF"/>
          <w:spacing w:val="1"/>
          <w:sz w:val="40"/>
          <w:szCs w:val="40"/>
        </w:rPr>
        <w:t>f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i/>
          <w:color w:val="0000FF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</w:p>
    <w:p w:rsidR="00703738" w:rsidRDefault="007B74E5">
      <w:pPr>
        <w:spacing w:before="25"/>
        <w:ind w:left="2095"/>
        <w:rPr>
          <w:rFonts w:ascii="Georgia" w:eastAsia="Georgia" w:hAnsi="Georgia" w:cs="Georgia"/>
          <w:sz w:val="40"/>
          <w:szCs w:val="40"/>
        </w:rPr>
        <w:sectPr w:rsidR="00703738">
          <w:headerReference w:type="default" r:id="rId32"/>
          <w:pgSz w:w="14400" w:h="10800" w:orient="landscape"/>
          <w:pgMar w:top="1020" w:right="0" w:bottom="0" w:left="0" w:header="0" w:footer="47" w:gutter="0"/>
          <w:pgNumType w:start="100"/>
          <w:cols w:space="720"/>
        </w:sectPr>
      </w:pPr>
      <w:r>
        <w:rPr>
          <w:rFonts w:ascii="Georgia" w:eastAsia="Georgia" w:hAnsi="Georgia" w:cs="Georgia"/>
          <w:sz w:val="40"/>
          <w:szCs w:val="40"/>
        </w:rPr>
        <w:t>res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ec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-1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f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aren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eses.</w:t>
      </w:r>
    </w:p>
    <w:p w:rsidR="00703738" w:rsidRDefault="00703738">
      <w:pPr>
        <w:spacing w:before="17" w:line="260" w:lineRule="exact"/>
        <w:rPr>
          <w:sz w:val="26"/>
          <w:szCs w:val="26"/>
        </w:rPr>
      </w:pPr>
    </w:p>
    <w:p w:rsidR="00703738" w:rsidRDefault="007B74E5">
      <w:pPr>
        <w:spacing w:line="620" w:lineRule="exact"/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Fo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exam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e,</w:t>
      </w:r>
      <w:r>
        <w:rPr>
          <w:rFonts w:ascii="Georgia" w:eastAsia="Georgia" w:hAnsi="Georgia" w:cs="Georgia"/>
          <w:color w:val="000000"/>
          <w:spacing w:val="-5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8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co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ert</w:t>
      </w:r>
      <w:r>
        <w:rPr>
          <w:rFonts w:ascii="Georgia" w:eastAsia="Georgia" w:hAnsi="Georgia" w:cs="Georgia"/>
          <w:color w:val="000000"/>
          <w:spacing w:val="-8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ollo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-1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ression</w:t>
      </w:r>
      <w:r>
        <w:rPr>
          <w:rFonts w:ascii="Georgia" w:eastAsia="Georgia" w:hAnsi="Georgia" w:cs="Georgia"/>
          <w:color w:val="000000"/>
          <w:spacing w:val="-10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7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position w:val="-2"/>
          <w:sz w:val="40"/>
          <w:szCs w:val="40"/>
        </w:rPr>
        <w:t>pr</w:t>
      </w:r>
      <w:r>
        <w:rPr>
          <w:rFonts w:ascii="Georgia" w:eastAsia="Georgia" w:hAnsi="Georgia" w:cs="Georgia"/>
          <w:i/>
          <w:color w:val="000000"/>
          <w:spacing w:val="-2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-1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position w:val="-2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n:</w:t>
      </w:r>
    </w:p>
    <w:p w:rsidR="00703738" w:rsidRDefault="00703738">
      <w:pPr>
        <w:spacing w:before="9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before="7" w:line="440" w:lineRule="exact"/>
        <w:ind w:left="4951" w:right="6079"/>
        <w:jc w:val="center"/>
        <w:rPr>
          <w:rFonts w:ascii="Arial" w:eastAsia="Arial" w:hAnsi="Arial" w:cs="Arial"/>
          <w:sz w:val="40"/>
          <w:szCs w:val="40"/>
        </w:rPr>
      </w:pPr>
      <w:r>
        <w:pict>
          <v:group id="_x0000_s3538" style="position:absolute;left:0;text-align:left;margin-left:223.2pt;margin-top:-15.2pt;width:222.5pt;height:54pt;z-index:-9314;mso-position-horizontal-relative:page" coordorigin="4464,-304" coordsize="4450,1080">
            <v:shape id="_x0000_s3540" type="#_x0000_t75" style="position:absolute;left:4464;top:-304;width:4450;height:1080">
              <v:imagedata r:id="rId24" o:title=""/>
            </v:shape>
            <v:shape id="_x0000_s3539" type="#_x0000_t75" style="position:absolute;left:4702;top:-103;width:3866;height:713">
              <v:imagedata r:id="rId25" o:title=""/>
            </v:shape>
            <w10:wrap anchorx="page"/>
          </v:group>
        </w:pict>
      </w:r>
      <w:r>
        <w:rPr>
          <w:rFonts w:ascii="Arial" w:eastAsia="Arial" w:hAnsi="Arial" w:cs="Arial"/>
          <w:b/>
          <w:spacing w:val="2"/>
          <w:position w:val="-1"/>
          <w:sz w:val="40"/>
          <w:szCs w:val="40"/>
        </w:rPr>
        <w:t>(</w:t>
      </w:r>
      <w:r>
        <w:rPr>
          <w:rFonts w:ascii="Arial" w:eastAsia="Arial" w:hAnsi="Arial" w:cs="Arial"/>
          <w:b/>
          <w:position w:val="-1"/>
          <w:sz w:val="40"/>
          <w:szCs w:val="40"/>
        </w:rPr>
        <w:t>3</w:t>
      </w:r>
      <w:r>
        <w:rPr>
          <w:rFonts w:ascii="Arial" w:eastAsia="Arial" w:hAnsi="Arial" w:cs="Arial"/>
          <w:b/>
          <w:spacing w:val="-10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+</w:t>
      </w:r>
      <w:r>
        <w:rPr>
          <w:rFonts w:ascii="Arial" w:eastAsia="Arial" w:hAnsi="Arial" w:cs="Arial"/>
          <w:b/>
          <w:spacing w:val="-4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6</w:t>
      </w:r>
      <w:r>
        <w:rPr>
          <w:rFonts w:ascii="Arial" w:eastAsia="Arial" w:hAnsi="Arial" w:cs="Arial"/>
          <w:b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*</w:t>
      </w:r>
      <w:r>
        <w:rPr>
          <w:rFonts w:ascii="Arial" w:eastAsia="Arial" w:hAnsi="Arial" w:cs="Arial"/>
          <w:b/>
          <w:spacing w:val="-4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40"/>
          <w:szCs w:val="40"/>
        </w:rPr>
        <w:t>(</w:t>
      </w:r>
      <w:r>
        <w:rPr>
          <w:rFonts w:ascii="Arial" w:eastAsia="Arial" w:hAnsi="Arial" w:cs="Arial"/>
          <w:b/>
          <w:position w:val="-1"/>
          <w:sz w:val="40"/>
          <w:szCs w:val="40"/>
        </w:rPr>
        <w:t>2</w:t>
      </w:r>
      <w:r>
        <w:rPr>
          <w:rFonts w:ascii="Arial" w:eastAsia="Arial" w:hAnsi="Arial" w:cs="Arial"/>
          <w:b/>
          <w:spacing w:val="-5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-</w:t>
      </w:r>
      <w:r>
        <w:rPr>
          <w:rFonts w:ascii="Arial" w:eastAsia="Arial" w:hAnsi="Arial" w:cs="Arial"/>
          <w:b/>
          <w:spacing w:val="1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4</w:t>
      </w:r>
      <w:r>
        <w:rPr>
          <w:rFonts w:ascii="Arial" w:eastAsia="Arial" w:hAnsi="Arial" w:cs="Arial"/>
          <w:b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+</w:t>
      </w:r>
      <w:r>
        <w:rPr>
          <w:rFonts w:ascii="Arial" w:eastAsia="Arial" w:hAnsi="Arial" w:cs="Arial"/>
          <w:b/>
          <w:spacing w:val="-4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40"/>
          <w:szCs w:val="40"/>
        </w:rPr>
        <w:t>7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8" w:line="200" w:lineRule="exact"/>
      </w:pPr>
    </w:p>
    <w:p w:rsidR="00703738" w:rsidRDefault="007B74E5">
      <w:pPr>
        <w:spacing w:before="15" w:line="440" w:lineRule="exact"/>
        <w:ind w:left="256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pacing w:val="1"/>
          <w:position w:val="-1"/>
          <w:sz w:val="40"/>
          <w:szCs w:val="40"/>
        </w:rPr>
        <w:t>1</w:t>
      </w: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 xml:space="preserve">) </w:t>
      </w:r>
      <w:r>
        <w:rPr>
          <w:rFonts w:ascii="Georgia" w:eastAsia="Georgia" w:hAnsi="Georgia" w:cs="Georgia"/>
          <w:color w:val="0000FF"/>
          <w:spacing w:val="5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Full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1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aren</w:t>
      </w:r>
      <w:r>
        <w:rPr>
          <w:rFonts w:ascii="Georgia" w:eastAsia="Georgia" w:hAnsi="Georgia" w:cs="Georgia"/>
          <w:color w:val="000000"/>
          <w:spacing w:val="3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esize</w:t>
      </w:r>
      <w:r>
        <w:rPr>
          <w:rFonts w:ascii="Georgia" w:eastAsia="Georgia" w:hAnsi="Georgia" w:cs="Georgia"/>
          <w:color w:val="000000"/>
          <w:spacing w:val="-8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1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pacing w:val="1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position w:val="-1"/>
          <w:sz w:val="40"/>
          <w:szCs w:val="40"/>
        </w:rPr>
        <w:t>nf</w:t>
      </w:r>
      <w:r>
        <w:rPr>
          <w:rFonts w:ascii="Georgia" w:eastAsia="Georgia" w:hAnsi="Georgia" w:cs="Georgia"/>
          <w:i/>
          <w:color w:val="000000"/>
          <w:spacing w:val="1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position w:val="-1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res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ion:</w:t>
      </w:r>
    </w:p>
    <w:p w:rsidR="00703738" w:rsidRDefault="00703738">
      <w:pPr>
        <w:spacing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before="8" w:line="440" w:lineRule="exact"/>
        <w:ind w:left="4818" w:right="5681"/>
        <w:jc w:val="center"/>
        <w:rPr>
          <w:rFonts w:ascii="Arial" w:eastAsia="Arial" w:hAnsi="Arial" w:cs="Arial"/>
          <w:sz w:val="40"/>
          <w:szCs w:val="40"/>
        </w:rPr>
      </w:pPr>
      <w:r>
        <w:pict>
          <v:group id="_x0000_s3535" style="position:absolute;left:0;text-align:left;margin-left:198.7pt;margin-top:-15.15pt;width:273.25pt;height:54pt;z-index:-9313;mso-position-horizontal-relative:page" coordorigin="3974,-303" coordsize="5465,1080">
            <v:shape id="_x0000_s3537" type="#_x0000_t75" style="position:absolute;left:3974;top:-303;width:5465;height:1080">
              <v:imagedata r:id="rId26" o:title=""/>
            </v:shape>
            <v:shape id="_x0000_s3536" type="#_x0000_t75" style="position:absolute;left:4442;top:-101;width:4644;height:713">
              <v:imagedata r:id="rId27" o:title=""/>
            </v:shape>
            <w10:wrap anchorx="page"/>
          </v:group>
        </w:pict>
      </w:r>
      <w:r>
        <w:rPr>
          <w:rFonts w:ascii="Arial" w:eastAsia="Arial" w:hAnsi="Arial" w:cs="Arial"/>
          <w:b/>
          <w:spacing w:val="2"/>
          <w:position w:val="-1"/>
          <w:sz w:val="40"/>
          <w:szCs w:val="40"/>
        </w:rPr>
        <w:t>((</w:t>
      </w:r>
      <w:r>
        <w:rPr>
          <w:rFonts w:ascii="Arial" w:eastAsia="Arial" w:hAnsi="Arial" w:cs="Arial"/>
          <w:b/>
          <w:spacing w:val="1"/>
          <w:position w:val="-1"/>
          <w:sz w:val="40"/>
          <w:szCs w:val="40"/>
        </w:rPr>
        <w:t>(</w:t>
      </w:r>
      <w:r>
        <w:rPr>
          <w:rFonts w:ascii="Arial" w:eastAsia="Arial" w:hAnsi="Arial" w:cs="Arial"/>
          <w:b/>
          <w:position w:val="-1"/>
          <w:sz w:val="40"/>
          <w:szCs w:val="40"/>
        </w:rPr>
        <w:t>3</w:t>
      </w:r>
      <w:r>
        <w:rPr>
          <w:rFonts w:ascii="Arial" w:eastAsia="Arial" w:hAnsi="Arial" w:cs="Arial"/>
          <w:b/>
          <w:spacing w:val="-17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+</w:t>
      </w:r>
      <w:r>
        <w:rPr>
          <w:rFonts w:ascii="Arial" w:eastAsia="Arial" w:hAnsi="Arial" w:cs="Arial"/>
          <w:b/>
          <w:spacing w:val="-5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6</w:t>
      </w:r>
      <w:r>
        <w:rPr>
          <w:rFonts w:ascii="Arial" w:eastAsia="Arial" w:hAnsi="Arial" w:cs="Arial"/>
          <w:b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*</w:t>
      </w:r>
      <w:r>
        <w:rPr>
          <w:rFonts w:ascii="Arial" w:eastAsia="Arial" w:hAnsi="Arial" w:cs="Arial"/>
          <w:b/>
          <w:spacing w:val="1"/>
          <w:position w:val="-1"/>
          <w:sz w:val="40"/>
          <w:szCs w:val="40"/>
        </w:rPr>
        <w:t xml:space="preserve"> (</w:t>
      </w:r>
      <w:r>
        <w:rPr>
          <w:rFonts w:ascii="Arial" w:eastAsia="Arial" w:hAnsi="Arial" w:cs="Arial"/>
          <w:b/>
          <w:position w:val="-1"/>
          <w:sz w:val="40"/>
          <w:szCs w:val="40"/>
        </w:rPr>
        <w:t>2</w:t>
      </w:r>
      <w:r>
        <w:rPr>
          <w:rFonts w:ascii="Arial" w:eastAsia="Arial" w:hAnsi="Arial" w:cs="Arial"/>
          <w:b/>
          <w:spacing w:val="-10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- 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4</w:t>
      </w:r>
      <w:r>
        <w:rPr>
          <w:rFonts w:ascii="Arial" w:eastAsia="Arial" w:hAnsi="Arial" w:cs="Arial"/>
          <w:b/>
          <w:spacing w:val="2"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position w:val="-1"/>
          <w:sz w:val="40"/>
          <w:szCs w:val="40"/>
        </w:rPr>
        <w:t>)</w:t>
      </w:r>
      <w:r>
        <w:rPr>
          <w:rFonts w:ascii="Arial" w:eastAsia="Arial" w:hAnsi="Arial" w:cs="Arial"/>
          <w:b/>
          <w:spacing w:val="-8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+ </w:t>
      </w:r>
      <w:r>
        <w:rPr>
          <w:rFonts w:ascii="Arial" w:eastAsia="Arial" w:hAnsi="Arial" w:cs="Arial"/>
          <w:b/>
          <w:spacing w:val="-1"/>
          <w:w w:val="99"/>
          <w:position w:val="-1"/>
          <w:sz w:val="40"/>
          <w:szCs w:val="40"/>
        </w:rPr>
        <w:t>7</w:t>
      </w:r>
      <w:r>
        <w:rPr>
          <w:rFonts w:ascii="Arial" w:eastAsia="Arial" w:hAnsi="Arial" w:cs="Arial"/>
          <w:b/>
          <w:w w:val="99"/>
          <w:position w:val="-1"/>
          <w:sz w:val="40"/>
          <w:szCs w:val="40"/>
        </w:rPr>
        <w:t>)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8" w:line="200" w:lineRule="exact"/>
      </w:pPr>
    </w:p>
    <w:p w:rsidR="00703738" w:rsidRDefault="007B74E5">
      <w:pPr>
        <w:spacing w:before="14" w:line="440" w:lineRule="exact"/>
        <w:ind w:left="256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pacing w:val="-1"/>
          <w:position w:val="-1"/>
          <w:sz w:val="40"/>
          <w:szCs w:val="40"/>
        </w:rPr>
        <w:t>2</w:t>
      </w: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 xml:space="preserve">) </w:t>
      </w:r>
      <w:r>
        <w:rPr>
          <w:rFonts w:ascii="Georgia" w:eastAsia="Georgia" w:hAnsi="Georgia" w:cs="Georgia"/>
          <w:color w:val="0000FF"/>
          <w:spacing w:val="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ve</w:t>
      </w:r>
      <w:r>
        <w:rPr>
          <w:rFonts w:ascii="Georgia" w:eastAsia="Georgia" w:hAnsi="Georgia" w:cs="Georgia"/>
          <w:color w:val="000000"/>
          <w:spacing w:val="85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6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rs</w:t>
      </w:r>
      <w:r>
        <w:rPr>
          <w:rFonts w:ascii="Georgia" w:eastAsia="Georgia" w:hAnsi="Georgia" w:cs="Georgia"/>
          <w:color w:val="000000"/>
          <w:spacing w:val="-1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6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eft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3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9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eft</w:t>
      </w:r>
      <w:r>
        <w:rPr>
          <w:rFonts w:ascii="Georgia" w:eastAsia="Georgia" w:hAnsi="Georgia" w:cs="Georgia"/>
          <w:color w:val="000000"/>
          <w:spacing w:val="-4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paren</w:t>
      </w:r>
      <w:r>
        <w:rPr>
          <w:rFonts w:ascii="Georgia" w:eastAsia="Georgia" w:hAnsi="Georgia" w:cs="Georgia"/>
          <w:color w:val="000000"/>
          <w:spacing w:val="3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hese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: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1" w:line="240" w:lineRule="exact"/>
        <w:rPr>
          <w:sz w:val="24"/>
          <w:szCs w:val="24"/>
        </w:rPr>
      </w:pPr>
    </w:p>
    <w:p w:rsidR="00703738" w:rsidRDefault="007B74E5">
      <w:pPr>
        <w:spacing w:before="7"/>
        <w:ind w:left="1907"/>
        <w:rPr>
          <w:rFonts w:ascii="Arial" w:eastAsia="Arial" w:hAnsi="Arial" w:cs="Arial"/>
          <w:sz w:val="40"/>
          <w:szCs w:val="40"/>
        </w:rPr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  <w:r>
        <w:pict>
          <v:group id="_x0000_s3532" style="position:absolute;left:0;text-align:left;margin-left:26.3pt;margin-top:-15.45pt;width:272.9pt;height:54pt;z-index:-9312;mso-position-horizontal-relative:page" coordorigin="526,-309" coordsize="5458,1080">
            <v:shape id="_x0000_s3534" type="#_x0000_t75" style="position:absolute;left:526;top:-309;width:5458;height:1080">
              <v:imagedata r:id="rId33" o:title=""/>
            </v:shape>
            <v:shape id="_x0000_s3533" type="#_x0000_t75" style="position:absolute;left:994;top:-100;width:4644;height:706">
              <v:imagedata r:id="rId34" o:title=""/>
            </v:shape>
            <w10:wrap anchorx="page"/>
          </v:group>
        </w:pict>
      </w:r>
      <w:r>
        <w:pict>
          <v:group id="_x0000_s3515" style="position:absolute;left:0;text-align:left;margin-left:313.2pt;margin-top:391.3pt;width:401.2pt;height:118.95pt;z-index:-9311;mso-position-horizontal-relative:page;mso-position-vertical-relative:page" coordorigin="6264,7826" coordsize="8024,2379">
            <v:shape id="_x0000_s3531" type="#_x0000_t75" style="position:absolute;left:7507;top:7830;width:6780;height:1192">
              <v:imagedata r:id="rId28" o:title=""/>
            </v:shape>
            <v:shape id="_x0000_s3530" style="position:absolute;left:10860;top:8515;width:690;height:661" coordorigin="10860,8515" coordsize="690,661" path="m11550,8515r-11,47l11529,8609r-11,46l11508,8701r-11,45l11486,8790r-11,42l11463,8874r-12,39l11439,8951r-12,35l11414,9019r-13,31l11388,9077r-14,25l11359,9124r-15,18l11312,9168r-36,8l11255,9170r-24,-13l11206,9139r-27,-23l11150,9089r-29,-31l11092,9025r-29,-34l11034,8955r-27,-36l10980,8883r-25,-34l10932,8817r-20,-30l10894,8761r-14,-21l10862,8714r-2,-4e" filled="f" strokecolor="#c00000" strokeweight="1pt">
              <v:path arrowok="t"/>
            </v:shape>
            <v:shape id="_x0000_s3529" style="position:absolute;left:10797;top:8635;width:139;height:178" coordorigin="10797,8635" coordsize="139,178" path="m10872,8741r47,72l10936,8802r-47,-72l10878,8713r-17,11l10872,8741xe" fillcolor="#c00000" stroked="f">
              <v:path arrowok="t"/>
            </v:shape>
            <v:shape id="_x0000_s3528" style="position:absolute;left:10797;top:8635;width:139;height:178" coordorigin="10797,8635" coordsize="139,178" path="m10889,8730r75,-49l10815,8635r-18,155l10872,8741r-11,-17l10878,8713r11,17xe" fillcolor="#c00000" stroked="f">
              <v:path arrowok="t"/>
            </v:shape>
            <v:shape id="_x0000_s3527" style="position:absolute;left:7875;top:8515;width:5070;height:1680" coordorigin="7875,8515" coordsize="5070,1680" path="m12945,8515r-244,123l12458,8760r-242,121l11976,9000r-238,117l11504,9231r-232,110l11045,9448r-223,102l10605,9646r-211,91l10188,9821r-198,77l9800,9968r-182,62l9444,10083r-164,43l9126,10160r-143,23l8850,10195r-121,-5l8617,10165r-101,-43l8424,10063r-83,-73l8267,9906r-67,-94l8142,9712r-52,-106l8046,9498r-39,-108l7975,9284r-27,-102l7926,9086r-17,-87l7895,8922r-9,-63l7876,8781r-1,-11e" filled="f" strokecolor="#c00000" strokeweight="1pt">
              <v:path arrowok="t"/>
            </v:shape>
            <v:shape id="_x0000_s3526" style="position:absolute;left:7775;top:8628;width:200;height:173" coordorigin="7775,8628" coordsize="200,173" path="m7865,8800r20,l7885,8728r90,20l7875,8628r-10,100l7865,8800xe" fillcolor="#c00000" stroked="f">
              <v:path arrowok="t"/>
            </v:shape>
            <v:shape id="_x0000_s3525" style="position:absolute;left:7775;top:8628;width:200;height:173" coordorigin="7775,8628" coordsize="200,173" path="m7865,8728r10,-100l7775,8748r90,l7865,8728xe" fillcolor="#c00000" stroked="f">
              <v:path arrowok="t"/>
            </v:shape>
            <v:shape id="_x0000_s3524" style="position:absolute;left:7775;top:8628;width:200;height:173" coordorigin="7775,8628" coordsize="200,173" path="m7975,8748r-90,-20l7885,8748r90,xe" fillcolor="#c00000" stroked="f">
              <v:path arrowok="t"/>
            </v:shape>
            <v:shape id="_x0000_s3523" style="position:absolute;left:8205;top:8395;width:2190;height:1320" coordorigin="8205,8395" coordsize="2190,1320" path="m10395,8395r-83,95l10229,8584r-82,94l10065,8770r-81,90l9903,8949r-80,85l9744,9117r-78,79l9590,9272r-75,71l9441,9409r-72,61l9299,9525r-68,50l9165,9617r-64,36l9040,9682r-59,21l8870,9715r-54,-14l8763,9673r-53,-40l8659,9584r-50,-59l8560,9460r-46,-70l8470,9316r-42,-75l8389,9164r-36,-75l8321,9017r-29,-68l8266,8887r-38,-99l8205,8725e" filled="f" strokecolor="#c00000" strokeweight="1pt">
              <v:path arrowok="t"/>
            </v:shape>
            <v:shape id="_x0000_s3522" style="position:absolute;left:8128;top:8650;width:200;height:173" coordorigin="8128,8650" coordsize="200,173" path="m8218,8823r20,l8238,8750r90,20l8228,8650r-10,100l8218,8823xe" fillcolor="#c00000" stroked="f">
              <v:path arrowok="t"/>
            </v:shape>
            <v:shape id="_x0000_s3521" style="position:absolute;left:8128;top:8650;width:200;height:173" coordorigin="8128,8650" coordsize="200,173" path="m8218,8750r10,-100l8128,8770r90,l8218,8750xe" fillcolor="#c00000" stroked="f">
              <v:path arrowok="t"/>
            </v:shape>
            <v:shape id="_x0000_s3520" style="position:absolute;left:8128;top:8650;width:200;height:173" coordorigin="8128,8650" coordsize="200,173" path="m8328,8770r-90,-20l8238,8770r90,xe" fillcolor="#c00000" stroked="f">
              <v:path arrowok="t"/>
            </v:shape>
            <v:shape id="_x0000_s3519" style="position:absolute;left:8565;top:8500;width:690;height:602" coordorigin="8565,8500" coordsize="690,602" path="m9255,8500r-17,42l9221,8585r-18,41l9186,8668r-17,40l9151,8748r-17,38l9117,8823r-17,36l9082,8893r-17,32l9048,8955r-17,28l9014,9008r-18,23l8979,9051r-17,17l8927,9093r-35,9l8872,9098r-42,-25l8808,9054r-23,-23l8762,9006r-23,-28l8716,8948r-22,-30l8673,8888r-20,-31l8635,8828r-17,-27l8603,8776r-13,-22l8572,8722r-7,-12e" filled="f" strokecolor="#c00000" strokeweight="1pt">
              <v:path arrowok="t"/>
            </v:shape>
            <v:shape id="_x0000_s3518" style="position:absolute;left:8479;top:8628;width:139;height:178" coordorigin="8479,8628" coordsize="139,178" path="m8555,8734r47,72l8618,8795r-47,-72l8560,8706r-16,11l8555,8734xe" fillcolor="#c00000" stroked="f">
              <v:path arrowok="t"/>
            </v:shape>
            <v:shape id="_x0000_s3517" style="position:absolute;left:8479;top:8628;width:139;height:178" coordorigin="8479,8628" coordsize="139,178" path="m8571,8723r76,-49l8498,8628r-19,155l8555,8734r-11,-17l8560,8706r11,17xe" fillcolor="#c00000" stroked="f">
              <v:path arrowok="t"/>
            </v:shape>
            <v:shape id="_x0000_s3516" type="#_x0000_t75" style="position:absolute;left:6264;top:7826;width:1202;height:1008">
              <v:imagedata r:id="rId35" o:title="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40"/>
          <w:szCs w:val="40"/>
        </w:rPr>
        <w:t>+</w:t>
      </w:r>
      <w:r>
        <w:rPr>
          <w:rFonts w:ascii="Arial" w:eastAsia="Arial" w:hAnsi="Arial" w:cs="Arial"/>
          <w:b/>
          <w:spacing w:val="-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*</w:t>
      </w:r>
      <w:r>
        <w:rPr>
          <w:rFonts w:ascii="Arial" w:eastAsia="Arial" w:hAnsi="Arial" w:cs="Arial"/>
          <w:b/>
          <w:spacing w:val="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+</w:t>
      </w:r>
      <w:r>
        <w:rPr>
          <w:rFonts w:ascii="Arial" w:eastAsia="Arial" w:hAnsi="Arial" w:cs="Arial"/>
          <w:b/>
          <w:spacing w:val="-4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3</w:t>
      </w:r>
      <w:r>
        <w:rPr>
          <w:rFonts w:ascii="Arial" w:eastAsia="Arial" w:hAnsi="Arial" w:cs="Arial"/>
          <w:b/>
          <w:spacing w:val="-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6</w:t>
      </w:r>
      <w:r>
        <w:rPr>
          <w:rFonts w:ascii="Arial" w:eastAsia="Arial" w:hAnsi="Arial" w:cs="Arial"/>
          <w:b/>
          <w:spacing w:val="-4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–</w:t>
      </w:r>
      <w:r>
        <w:rPr>
          <w:rFonts w:ascii="Arial" w:eastAsia="Arial" w:hAnsi="Arial" w:cs="Arial"/>
          <w:b/>
          <w:spacing w:val="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2</w:t>
      </w:r>
      <w:r>
        <w:rPr>
          <w:rFonts w:ascii="Arial" w:eastAsia="Arial" w:hAnsi="Arial" w:cs="Arial"/>
          <w:b/>
          <w:spacing w:val="-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4</w:t>
      </w:r>
      <w:r>
        <w:rPr>
          <w:rFonts w:ascii="Arial" w:eastAsia="Arial" w:hAnsi="Arial" w:cs="Arial"/>
          <w:b/>
          <w:spacing w:val="-4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7</w:t>
      </w:r>
    </w:p>
    <w:p w:rsidR="00703738" w:rsidRDefault="00703738">
      <w:pPr>
        <w:spacing w:line="200" w:lineRule="exact"/>
      </w:pPr>
    </w:p>
    <w:p w:rsidR="00703738" w:rsidRDefault="00703738">
      <w:pPr>
        <w:spacing w:before="7" w:line="220" w:lineRule="exact"/>
        <w:rPr>
          <w:sz w:val="22"/>
          <w:szCs w:val="22"/>
        </w:rPr>
      </w:pPr>
    </w:p>
    <w:p w:rsidR="00703738" w:rsidRDefault="007B74E5">
      <w:pPr>
        <w:spacing w:line="700" w:lineRule="exact"/>
        <w:ind w:left="979"/>
        <w:rPr>
          <w:rFonts w:ascii="Trebuchet MS" w:eastAsia="Trebuchet MS" w:hAnsi="Trebuchet MS" w:cs="Trebuchet MS"/>
          <w:sz w:val="64"/>
          <w:szCs w:val="64"/>
        </w:rPr>
      </w:pPr>
      <w:r>
        <w:rPr>
          <w:rFonts w:ascii="Trebuchet MS" w:eastAsia="Trebuchet MS" w:hAnsi="Trebuchet MS" w:cs="Trebuchet MS"/>
          <w:color w:val="1F487C"/>
          <w:sz w:val="64"/>
          <w:szCs w:val="64"/>
        </w:rPr>
        <w:t>Im</w:t>
      </w:r>
      <w:r>
        <w:rPr>
          <w:rFonts w:ascii="Trebuchet MS" w:eastAsia="Trebuchet MS" w:hAnsi="Trebuchet MS" w:cs="Trebuchet MS"/>
          <w:color w:val="1F487C"/>
          <w:spacing w:val="-2"/>
          <w:sz w:val="64"/>
          <w:szCs w:val="64"/>
        </w:rPr>
        <w:t>p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lem</w:t>
      </w:r>
      <w:r>
        <w:rPr>
          <w:rFonts w:ascii="Trebuchet MS" w:eastAsia="Trebuchet MS" w:hAnsi="Trebuchet MS" w:cs="Trebuchet MS"/>
          <w:color w:val="1F487C"/>
          <w:spacing w:val="1"/>
          <w:sz w:val="64"/>
          <w:szCs w:val="64"/>
        </w:rPr>
        <w:t>e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n</w:t>
      </w:r>
      <w:r>
        <w:rPr>
          <w:rFonts w:ascii="Trebuchet MS" w:eastAsia="Trebuchet MS" w:hAnsi="Trebuchet MS" w:cs="Trebuchet MS"/>
          <w:color w:val="1F487C"/>
          <w:spacing w:val="2"/>
          <w:sz w:val="64"/>
          <w:szCs w:val="64"/>
        </w:rPr>
        <w:t>t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i</w:t>
      </w:r>
      <w:r>
        <w:rPr>
          <w:rFonts w:ascii="Trebuchet MS" w:eastAsia="Trebuchet MS" w:hAnsi="Trebuchet MS" w:cs="Trebuchet MS"/>
          <w:color w:val="1F487C"/>
          <w:spacing w:val="2"/>
          <w:sz w:val="64"/>
          <w:szCs w:val="64"/>
        </w:rPr>
        <w:t>n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g</w:t>
      </w:r>
      <w:r>
        <w:rPr>
          <w:rFonts w:ascii="Trebuchet MS" w:eastAsia="Trebuchet MS" w:hAnsi="Trebuchet MS" w:cs="Trebuchet MS"/>
          <w:color w:val="1F487C"/>
          <w:spacing w:val="-26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C00000"/>
          <w:spacing w:val="-30"/>
          <w:sz w:val="64"/>
          <w:szCs w:val="64"/>
        </w:rPr>
        <w:t>P</w:t>
      </w:r>
      <w:r>
        <w:rPr>
          <w:rFonts w:ascii="Trebuchet MS" w:eastAsia="Trebuchet MS" w:hAnsi="Trebuchet MS" w:cs="Trebuchet MS"/>
          <w:color w:val="C00000"/>
          <w:spacing w:val="-2"/>
          <w:sz w:val="64"/>
          <w:szCs w:val="64"/>
        </w:rPr>
        <w:t>o</w:t>
      </w:r>
      <w:r>
        <w:rPr>
          <w:rFonts w:ascii="Trebuchet MS" w:eastAsia="Trebuchet MS" w:hAnsi="Trebuchet MS" w:cs="Trebuchet MS"/>
          <w:color w:val="C00000"/>
          <w:sz w:val="64"/>
          <w:szCs w:val="64"/>
        </w:rPr>
        <w:t>s</w:t>
      </w:r>
      <w:r>
        <w:rPr>
          <w:rFonts w:ascii="Trebuchet MS" w:eastAsia="Trebuchet MS" w:hAnsi="Trebuchet MS" w:cs="Trebuchet MS"/>
          <w:color w:val="C00000"/>
          <w:spacing w:val="2"/>
          <w:sz w:val="64"/>
          <w:szCs w:val="64"/>
        </w:rPr>
        <w:t>t</w:t>
      </w:r>
      <w:r>
        <w:rPr>
          <w:rFonts w:ascii="Trebuchet MS" w:eastAsia="Trebuchet MS" w:hAnsi="Trebuchet MS" w:cs="Trebuchet MS"/>
          <w:color w:val="C00000"/>
          <w:sz w:val="64"/>
          <w:szCs w:val="64"/>
        </w:rPr>
        <w:t>fix</w:t>
      </w:r>
      <w:r>
        <w:rPr>
          <w:rFonts w:ascii="Trebuchet MS" w:eastAsia="Trebuchet MS" w:hAnsi="Trebuchet MS" w:cs="Trebuchet MS"/>
          <w:color w:val="C00000"/>
          <w:spacing w:val="-13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Nota</w:t>
      </w:r>
      <w:r>
        <w:rPr>
          <w:rFonts w:ascii="Trebuchet MS" w:eastAsia="Trebuchet MS" w:hAnsi="Trebuchet MS" w:cs="Trebuchet MS"/>
          <w:color w:val="1F487C"/>
          <w:spacing w:val="1"/>
          <w:sz w:val="64"/>
          <w:szCs w:val="64"/>
        </w:rPr>
        <w:t>t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ion</w:t>
      </w:r>
      <w:r>
        <w:rPr>
          <w:rFonts w:ascii="Trebuchet MS" w:eastAsia="Trebuchet MS" w:hAnsi="Trebuchet MS" w:cs="Trebuchet MS"/>
          <w:color w:val="1F487C"/>
          <w:spacing w:val="-21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wi</w:t>
      </w:r>
      <w:r>
        <w:rPr>
          <w:rFonts w:ascii="Trebuchet MS" w:eastAsia="Trebuchet MS" w:hAnsi="Trebuchet MS" w:cs="Trebuchet MS"/>
          <w:color w:val="1F487C"/>
          <w:spacing w:val="1"/>
          <w:sz w:val="64"/>
          <w:szCs w:val="64"/>
        </w:rPr>
        <w:t>t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h</w:t>
      </w:r>
      <w:r>
        <w:rPr>
          <w:rFonts w:ascii="Trebuchet MS" w:eastAsia="Trebuchet MS" w:hAnsi="Trebuchet MS" w:cs="Trebuchet MS"/>
          <w:color w:val="1F487C"/>
          <w:spacing w:val="-8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a</w:t>
      </w:r>
      <w:r>
        <w:rPr>
          <w:rFonts w:ascii="Trebuchet MS" w:eastAsia="Trebuchet MS" w:hAnsi="Trebuchet MS" w:cs="Trebuchet MS"/>
          <w:color w:val="1F487C"/>
          <w:spacing w:val="-3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S</w:t>
      </w:r>
      <w:r>
        <w:rPr>
          <w:rFonts w:ascii="Trebuchet MS" w:eastAsia="Trebuchet MS" w:hAnsi="Trebuchet MS" w:cs="Trebuchet MS"/>
          <w:color w:val="1F487C"/>
          <w:spacing w:val="2"/>
          <w:sz w:val="64"/>
          <w:szCs w:val="64"/>
        </w:rPr>
        <w:t>t</w:t>
      </w:r>
      <w:r>
        <w:rPr>
          <w:rFonts w:ascii="Trebuchet MS" w:eastAsia="Trebuchet MS" w:hAnsi="Trebuchet MS" w:cs="Trebuchet MS"/>
          <w:color w:val="1F487C"/>
          <w:sz w:val="64"/>
          <w:szCs w:val="64"/>
        </w:rPr>
        <w:t>ack</w:t>
      </w:r>
    </w:p>
    <w:p w:rsidR="00703738" w:rsidRDefault="00703738">
      <w:pPr>
        <w:spacing w:before="2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pacing w:val="91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ead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ression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eft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(one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03738">
      <w:pPr>
        <w:spacing w:before="2" w:line="180" w:lineRule="exact"/>
        <w:rPr>
          <w:sz w:val="19"/>
          <w:szCs w:val="19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pacing w:val="91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FF"/>
          <w:sz w:val="40"/>
          <w:szCs w:val="40"/>
        </w:rPr>
        <w:t>f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sym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s 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n 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FF"/>
          <w:sz w:val="40"/>
          <w:szCs w:val="40"/>
        </w:rPr>
        <w:t>eran</w:t>
      </w:r>
      <w:r>
        <w:rPr>
          <w:rFonts w:ascii="Georgia" w:eastAsia="Georgia" w:hAnsi="Georgia" w:cs="Georgia"/>
          <w:color w:val="0000FF"/>
          <w:spacing w:val="3"/>
          <w:sz w:val="40"/>
          <w:szCs w:val="40"/>
        </w:rPr>
        <w:t>d</w:t>
      </w:r>
      <w:r>
        <w:rPr>
          <w:rFonts w:ascii="Georgia" w:eastAsia="Georgia" w:hAnsi="Georgia" w:cs="Georgia"/>
          <w:color w:val="0000FF"/>
          <w:sz w:val="40"/>
          <w:szCs w:val="40"/>
        </w:rPr>
        <w:t>:</w:t>
      </w:r>
    </w:p>
    <w:p w:rsidR="00703738" w:rsidRDefault="007B74E5">
      <w:pPr>
        <w:spacing w:before="78"/>
        <w:ind w:left="262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1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nto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03738">
      <w:pPr>
        <w:spacing w:before="7" w:line="180" w:lineRule="exact"/>
        <w:rPr>
          <w:sz w:val="19"/>
          <w:szCs w:val="19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100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pacing w:val="48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FF"/>
          <w:sz w:val="40"/>
          <w:szCs w:val="40"/>
        </w:rPr>
        <w:t>f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sym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>b</w:t>
      </w:r>
      <w:r>
        <w:rPr>
          <w:rFonts w:ascii="Georgia" w:eastAsia="Georgia" w:hAnsi="Georgia" w:cs="Georgia"/>
          <w:color w:val="0000FF"/>
          <w:sz w:val="40"/>
          <w:szCs w:val="40"/>
        </w:rPr>
        <w:t>ol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s 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color w:val="0000FF"/>
          <w:sz w:val="40"/>
          <w:szCs w:val="40"/>
        </w:rPr>
        <w:t>n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op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z w:val="40"/>
          <w:szCs w:val="40"/>
        </w:rPr>
        <w:t>ra</w:t>
      </w:r>
      <w:r>
        <w:rPr>
          <w:rFonts w:ascii="Georgia" w:eastAsia="Georgia" w:hAnsi="Georgia" w:cs="Georgia"/>
          <w:color w:val="0000FF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z w:val="40"/>
          <w:szCs w:val="40"/>
        </w:rPr>
        <w:t>or</w:t>
      </w:r>
      <w:r>
        <w:rPr>
          <w:rFonts w:ascii="Georgia" w:eastAsia="Georgia" w:hAnsi="Georgia" w:cs="Georgia"/>
          <w:color w:val="0000FF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+</w:t>
      </w:r>
      <w:r>
        <w:rPr>
          <w:rFonts w:ascii="Georgia" w:eastAsia="Georgia" w:hAnsi="Georgia" w:cs="Georgia"/>
          <w:color w:val="0000FF"/>
          <w:sz w:val="40"/>
          <w:szCs w:val="40"/>
        </w:rPr>
        <w:t>,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-</w:t>
      </w:r>
      <w:r>
        <w:rPr>
          <w:rFonts w:ascii="Georgia" w:eastAsia="Georgia" w:hAnsi="Georgia" w:cs="Georgia"/>
          <w:color w:val="0000FF"/>
          <w:sz w:val="40"/>
          <w:szCs w:val="40"/>
        </w:rPr>
        <w:t>,</w:t>
      </w:r>
      <w:r>
        <w:rPr>
          <w:rFonts w:ascii="Georgia" w:eastAsia="Georgia" w:hAnsi="Georgia" w:cs="Georgia"/>
          <w:color w:val="0000FF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*</w:t>
      </w:r>
      <w:r>
        <w:rPr>
          <w:rFonts w:ascii="Georgia" w:eastAsia="Georgia" w:hAnsi="Georgia" w:cs="Georgia"/>
          <w:color w:val="0000FF"/>
          <w:sz w:val="40"/>
          <w:szCs w:val="40"/>
        </w:rPr>
        <w:t>,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/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, 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^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):</w:t>
      </w:r>
    </w:p>
    <w:p w:rsidR="00703738" w:rsidRDefault="007B74E5">
      <w:pPr>
        <w:spacing w:before="82"/>
        <w:ind w:left="262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1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wo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lu</w:t>
      </w:r>
      <w:r>
        <w:rPr>
          <w:rFonts w:ascii="Georgia" w:eastAsia="Georgia" w:hAnsi="Georgia" w:cs="Georgia"/>
          <w:color w:val="000000"/>
          <w:sz w:val="40"/>
          <w:szCs w:val="40"/>
        </w:rPr>
        <w:t>es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B74E5">
      <w:pPr>
        <w:spacing w:before="83"/>
        <w:ind w:left="262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1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erform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eratio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B74E5">
      <w:pPr>
        <w:spacing w:before="88"/>
        <w:ind w:left="262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1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Pu</w:t>
      </w:r>
      <w:r>
        <w:rPr>
          <w:rFonts w:ascii="Georgia" w:eastAsia="Georgia" w:hAnsi="Georgia" w:cs="Georgia"/>
          <w:color w:val="000000"/>
          <w:sz w:val="40"/>
          <w:szCs w:val="40"/>
        </w:rPr>
        <w:t>sh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ul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9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03738">
      <w:pPr>
        <w:spacing w:before="7" w:line="180" w:lineRule="exact"/>
        <w:rPr>
          <w:sz w:val="19"/>
          <w:szCs w:val="19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left="1088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pacing w:val="53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ol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9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x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ression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p</w:t>
      </w:r>
      <w:r>
        <w:rPr>
          <w:rFonts w:ascii="Georgia" w:eastAsia="Georgia" w:hAnsi="Georgia" w:cs="Georgia"/>
          <w:color w:val="000000"/>
          <w:sz w:val="40"/>
          <w:szCs w:val="40"/>
        </w:rPr>
        <w:t>ro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essed</w:t>
      </w:r>
      <w:r>
        <w:rPr>
          <w:rFonts w:ascii="Georgia" w:eastAsia="Georgia" w:hAnsi="Georgia" w:cs="Georgia"/>
          <w:color w:val="000000"/>
          <w:spacing w:val="-1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</w:p>
    <w:p w:rsidR="00703738" w:rsidRDefault="007B74E5">
      <w:pPr>
        <w:spacing w:before="21"/>
        <w:ind w:left="1453"/>
        <w:rPr>
          <w:rFonts w:ascii="Georgia" w:eastAsia="Georgia" w:hAnsi="Georgia" w:cs="Georgia"/>
          <w:sz w:val="40"/>
          <w:szCs w:val="40"/>
        </w:rPr>
        <w:sectPr w:rsidR="00703738">
          <w:headerReference w:type="default" r:id="rId36"/>
          <w:pgSz w:w="14400" w:h="10800" w:orient="landscape"/>
          <w:pgMar w:top="1020" w:right="0" w:bottom="0" w:left="0" w:header="0" w:footer="47" w:gutter="0"/>
          <w:pgNumType w:start="102"/>
          <w:cols w:space="720"/>
        </w:sectPr>
      </w:pPr>
      <w:r>
        <w:rPr>
          <w:rFonts w:ascii="Georgia" w:eastAsia="Georgia" w:hAnsi="Georgia" w:cs="Georgia"/>
          <w:sz w:val="40"/>
          <w:szCs w:val="40"/>
        </w:rPr>
        <w:t>from</w:t>
      </w:r>
      <w:r>
        <w:rPr>
          <w:rFonts w:ascii="Georgia" w:eastAsia="Georgia" w:hAnsi="Georgia" w:cs="Georgia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the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sz w:val="40"/>
          <w:szCs w:val="40"/>
        </w:rPr>
        <w:t>k</w:t>
      </w:r>
      <w:r>
        <w:rPr>
          <w:rFonts w:ascii="Georgia" w:eastAsia="Georgia" w:hAnsi="Georgia" w:cs="Georgia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and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o</w:t>
      </w:r>
      <w:r>
        <w:rPr>
          <w:rFonts w:ascii="Georgia" w:eastAsia="Georgia" w:hAnsi="Georgia" w:cs="Georgia"/>
          <w:spacing w:val="1"/>
          <w:sz w:val="40"/>
          <w:szCs w:val="40"/>
        </w:rPr>
        <w:t>ut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ut</w:t>
      </w:r>
      <w:r>
        <w:rPr>
          <w:rFonts w:ascii="Georgia" w:eastAsia="Georgia" w:hAnsi="Georgia" w:cs="Georgia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.</w:t>
      </w:r>
    </w:p>
    <w:p w:rsidR="00703738" w:rsidRDefault="00703738">
      <w:pPr>
        <w:spacing w:before="1" w:line="160" w:lineRule="exact"/>
        <w:rPr>
          <w:sz w:val="16"/>
          <w:szCs w:val="16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tabs>
          <w:tab w:val="left" w:pos="1160"/>
        </w:tabs>
        <w:spacing w:before="22" w:line="250" w:lineRule="auto"/>
        <w:ind w:left="1170" w:right="1558" w:hanging="403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z w:val="44"/>
          <w:szCs w:val="44"/>
        </w:rPr>
        <w:tab/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entire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ression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esse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hi</w:t>
      </w:r>
      <w:r>
        <w:rPr>
          <w:rFonts w:ascii="Georgia" w:eastAsia="Georgia" w:hAnsi="Georgia" w:cs="Georgia"/>
          <w:color w:val="000000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eft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 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sho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ul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nal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ult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B74E5">
      <w:pPr>
        <w:spacing w:before="57"/>
        <w:ind w:left="2208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ere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zero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 more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1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eft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</w:p>
    <w:p w:rsidR="00703738" w:rsidRDefault="007B74E5">
      <w:pPr>
        <w:spacing w:before="26"/>
        <w:ind w:left="2611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-3"/>
          <w:sz w:val="40"/>
          <w:szCs w:val="40"/>
        </w:rPr>
        <w:t>i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er</w:t>
      </w:r>
      <w:r>
        <w:rPr>
          <w:rFonts w:ascii="Georgia" w:eastAsia="Georgia" w:hAnsi="Georgia" w:cs="Georgia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</w:t>
      </w:r>
      <w:r>
        <w:rPr>
          <w:rFonts w:ascii="Georgia" w:eastAsia="Georgia" w:hAnsi="Georgia" w:cs="Georgia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rogram</w:t>
      </w:r>
      <w:r>
        <w:rPr>
          <w:rFonts w:ascii="Georgia" w:eastAsia="Georgia" w:hAnsi="Georgia" w:cs="Georgia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z w:val="40"/>
          <w:szCs w:val="40"/>
        </w:rPr>
        <w:t>s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fl</w:t>
      </w:r>
      <w:r>
        <w:rPr>
          <w:rFonts w:ascii="Georgia" w:eastAsia="Georgia" w:hAnsi="Georgia" w:cs="Georgia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sz w:val="40"/>
          <w:szCs w:val="40"/>
        </w:rPr>
        <w:t>w</w:t>
      </w:r>
      <w:r>
        <w:rPr>
          <w:rFonts w:ascii="Georgia" w:eastAsia="Georgia" w:hAnsi="Georgia" w:cs="Georgia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sz w:val="40"/>
          <w:szCs w:val="40"/>
        </w:rPr>
        <w:t>,</w:t>
      </w:r>
      <w:r>
        <w:rPr>
          <w:rFonts w:ascii="Georgia" w:eastAsia="Georgia" w:hAnsi="Georgia" w:cs="Georgia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or</w:t>
      </w:r>
      <w:r>
        <w:rPr>
          <w:rFonts w:ascii="Georgia" w:eastAsia="Georgia" w:hAnsi="Georgia" w:cs="Georgia"/>
          <w:spacing w:val="1"/>
          <w:sz w:val="40"/>
          <w:szCs w:val="40"/>
        </w:rPr>
        <w:t xml:space="preserve"> t</w:t>
      </w:r>
      <w:r>
        <w:rPr>
          <w:rFonts w:ascii="Georgia" w:eastAsia="Georgia" w:hAnsi="Georgia" w:cs="Georgia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x</w:t>
      </w:r>
      <w:r>
        <w:rPr>
          <w:rFonts w:ascii="Georgia" w:eastAsia="Georgia" w:hAnsi="Georgia" w:cs="Georgia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ress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z w:val="40"/>
          <w:szCs w:val="40"/>
        </w:rPr>
        <w:t>on</w:t>
      </w:r>
      <w:r>
        <w:rPr>
          <w:rFonts w:ascii="Georgia" w:eastAsia="Georgia" w:hAnsi="Georgia" w:cs="Georgia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was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z w:val="40"/>
          <w:szCs w:val="40"/>
        </w:rPr>
        <w:t>n</w:t>
      </w:r>
      <w:r>
        <w:rPr>
          <w:rFonts w:ascii="Georgia" w:eastAsia="Georgia" w:hAnsi="Georgia" w:cs="Georgia"/>
          <w:spacing w:val="-2"/>
          <w:sz w:val="40"/>
          <w:szCs w:val="40"/>
        </w:rPr>
        <w:t>v</w:t>
      </w:r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sz w:val="40"/>
          <w:szCs w:val="40"/>
        </w:rPr>
        <w:t>.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2" w:line="260" w:lineRule="exact"/>
        <w:rPr>
          <w:sz w:val="26"/>
          <w:szCs w:val="26"/>
        </w:rPr>
      </w:pPr>
    </w:p>
    <w:p w:rsidR="00703738" w:rsidRDefault="007B74E5">
      <w:pPr>
        <w:ind w:left="775"/>
        <w:rPr>
          <w:rFonts w:ascii="Arial" w:eastAsia="Arial" w:hAnsi="Arial" w:cs="Arial"/>
          <w:sz w:val="40"/>
          <w:szCs w:val="40"/>
        </w:rPr>
      </w:pPr>
      <w:r>
        <w:rPr>
          <w:rFonts w:ascii="Wingdings" w:eastAsia="Wingdings" w:hAnsi="Wingdings" w:cs="Wingdings"/>
          <w:color w:val="FF0000"/>
          <w:sz w:val="44"/>
          <w:szCs w:val="44"/>
        </w:rPr>
        <w:t></w:t>
      </w:r>
      <w:r>
        <w:rPr>
          <w:color w:val="FF0000"/>
          <w:spacing w:val="5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color w:val="0000FF"/>
          <w:spacing w:val="-25"/>
          <w:sz w:val="40"/>
          <w:szCs w:val="40"/>
        </w:rPr>
        <w:t>V</w:t>
      </w:r>
      <w:r>
        <w:rPr>
          <w:rFonts w:ascii="Arial" w:eastAsia="Arial" w:hAnsi="Arial" w:cs="Arial"/>
          <w:b/>
          <w:color w:val="0000FF"/>
          <w:sz w:val="40"/>
          <w:szCs w:val="40"/>
        </w:rPr>
        <w:t>ery</w:t>
      </w:r>
      <w:r>
        <w:rPr>
          <w:rFonts w:ascii="Arial" w:eastAsia="Arial" w:hAnsi="Arial" w:cs="Arial"/>
          <w:b/>
          <w:color w:val="0000FF"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color w:val="0000FF"/>
          <w:sz w:val="40"/>
          <w:szCs w:val="40"/>
        </w:rPr>
        <w:t>I</w:t>
      </w:r>
      <w:r>
        <w:rPr>
          <w:rFonts w:ascii="Arial" w:eastAsia="Arial" w:hAnsi="Arial" w:cs="Arial"/>
          <w:b/>
          <w:color w:val="0000FF"/>
          <w:spacing w:val="1"/>
          <w:sz w:val="40"/>
          <w:szCs w:val="40"/>
        </w:rPr>
        <w:t>m</w:t>
      </w:r>
      <w:r>
        <w:rPr>
          <w:rFonts w:ascii="Arial" w:eastAsia="Arial" w:hAnsi="Arial" w:cs="Arial"/>
          <w:b/>
          <w:color w:val="0000FF"/>
          <w:spacing w:val="2"/>
          <w:sz w:val="40"/>
          <w:szCs w:val="40"/>
        </w:rPr>
        <w:t>po</w:t>
      </w:r>
      <w:r>
        <w:rPr>
          <w:rFonts w:ascii="Arial" w:eastAsia="Arial" w:hAnsi="Arial" w:cs="Arial"/>
          <w:b/>
          <w:color w:val="0000FF"/>
          <w:sz w:val="40"/>
          <w:szCs w:val="40"/>
        </w:rPr>
        <w:t>r</w:t>
      </w:r>
      <w:r>
        <w:rPr>
          <w:rFonts w:ascii="Arial" w:eastAsia="Arial" w:hAnsi="Arial" w:cs="Arial"/>
          <w:b/>
          <w:color w:val="0000FF"/>
          <w:spacing w:val="1"/>
          <w:sz w:val="40"/>
          <w:szCs w:val="40"/>
        </w:rPr>
        <w:t>t</w:t>
      </w:r>
      <w:r>
        <w:rPr>
          <w:rFonts w:ascii="Arial" w:eastAsia="Arial" w:hAnsi="Arial" w:cs="Arial"/>
          <w:b/>
          <w:color w:val="0000FF"/>
          <w:sz w:val="40"/>
          <w:szCs w:val="40"/>
        </w:rPr>
        <w:t>a</w:t>
      </w:r>
      <w:r>
        <w:rPr>
          <w:rFonts w:ascii="Arial" w:eastAsia="Arial" w:hAnsi="Arial" w:cs="Arial"/>
          <w:b/>
          <w:color w:val="0000FF"/>
          <w:spacing w:val="1"/>
          <w:sz w:val="40"/>
          <w:szCs w:val="40"/>
        </w:rPr>
        <w:t>n</w:t>
      </w:r>
      <w:r>
        <w:rPr>
          <w:rFonts w:ascii="Arial" w:eastAsia="Arial" w:hAnsi="Arial" w:cs="Arial"/>
          <w:b/>
          <w:color w:val="0000FF"/>
          <w:spacing w:val="2"/>
          <w:sz w:val="40"/>
          <w:szCs w:val="40"/>
        </w:rPr>
        <w:t>t</w:t>
      </w:r>
      <w:r>
        <w:rPr>
          <w:rFonts w:ascii="Arial" w:eastAsia="Arial" w:hAnsi="Arial" w:cs="Arial"/>
          <w:b/>
          <w:color w:val="0000FF"/>
          <w:sz w:val="40"/>
          <w:szCs w:val="40"/>
        </w:rPr>
        <w:t>:</w:t>
      </w:r>
    </w:p>
    <w:p w:rsidR="00703738" w:rsidRDefault="007B74E5">
      <w:pPr>
        <w:spacing w:before="78"/>
        <w:ind w:left="240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1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fir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ement</w:t>
      </w:r>
      <w:r>
        <w:rPr>
          <w:rFonts w:ascii="Georgia" w:eastAsia="Georgia" w:hAnsi="Georgia" w:cs="Georgia"/>
          <w:i/>
          <w:color w:val="C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-2"/>
          <w:sz w:val="40"/>
          <w:szCs w:val="40"/>
        </w:rPr>
        <w:t>y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u</w:t>
      </w:r>
      <w:r>
        <w:rPr>
          <w:rFonts w:ascii="Georgia" w:eastAsia="Georgia" w:hAnsi="Georgia" w:cs="Georgia"/>
          <w:i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ff</w:t>
      </w:r>
      <w:r>
        <w:rPr>
          <w:rFonts w:ascii="Georgia" w:eastAsia="Georgia" w:hAnsi="Georgia" w:cs="Georgia"/>
          <w:i/>
          <w:color w:val="C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</w:p>
    <w:p w:rsidR="00703738" w:rsidRDefault="007B74E5">
      <w:pPr>
        <w:spacing w:before="25"/>
        <w:ind w:left="294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sh</w:t>
      </w:r>
      <w:r>
        <w:rPr>
          <w:rFonts w:ascii="Georgia" w:eastAsia="Georgia" w:hAnsi="Georgia" w:cs="Georgia"/>
          <w:spacing w:val="2"/>
          <w:sz w:val="40"/>
          <w:szCs w:val="40"/>
        </w:rPr>
        <w:t>ou</w:t>
      </w:r>
      <w:r>
        <w:rPr>
          <w:rFonts w:ascii="Georgia" w:eastAsia="Georgia" w:hAnsi="Georgia" w:cs="Georgia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sz w:val="40"/>
          <w:szCs w:val="40"/>
        </w:rPr>
        <w:t>d</w:t>
      </w:r>
      <w:r>
        <w:rPr>
          <w:rFonts w:ascii="Georgia" w:eastAsia="Georgia" w:hAnsi="Georgia" w:cs="Georgia"/>
          <w:spacing w:val="-15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eva</w:t>
      </w:r>
      <w:r>
        <w:rPr>
          <w:rFonts w:ascii="Georgia" w:eastAsia="Georgia" w:hAnsi="Georgia" w:cs="Georgia"/>
          <w:spacing w:val="2"/>
          <w:sz w:val="40"/>
          <w:szCs w:val="40"/>
        </w:rPr>
        <w:t>lu</w:t>
      </w:r>
      <w:r>
        <w:rPr>
          <w:rFonts w:ascii="Georgia" w:eastAsia="Georgia" w:hAnsi="Georgia" w:cs="Georgia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ed</w:t>
      </w:r>
      <w:r>
        <w:rPr>
          <w:rFonts w:ascii="Georgia" w:eastAsia="Georgia" w:hAnsi="Georgia" w:cs="Georgia"/>
          <w:spacing w:val="-16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sz w:val="40"/>
          <w:szCs w:val="40"/>
        </w:rPr>
        <w:t xml:space="preserve">n 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he</w:t>
      </w:r>
      <w:r>
        <w:rPr>
          <w:rFonts w:ascii="Georgia" w:eastAsia="Georgia" w:hAnsi="Georgia" w:cs="Georgia"/>
          <w:spacing w:val="-1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ri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g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ht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h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nd</w:t>
      </w:r>
      <w:r>
        <w:rPr>
          <w:rFonts w:ascii="Georgia" w:eastAsia="Georgia" w:hAnsi="Georgia" w:cs="Georgia"/>
          <w:i/>
          <w:color w:val="C00000"/>
          <w:spacing w:val="-1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si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d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C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f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 xml:space="preserve"> th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C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z w:val="40"/>
          <w:szCs w:val="40"/>
        </w:rPr>
        <w:t>per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C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C00000"/>
          <w:spacing w:val="-6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703738" w:rsidRDefault="00703738">
      <w:pPr>
        <w:spacing w:before="6" w:line="180" w:lineRule="exact"/>
        <w:rPr>
          <w:sz w:val="18"/>
          <w:szCs w:val="18"/>
        </w:rPr>
      </w:pPr>
    </w:p>
    <w:p w:rsidR="00703738" w:rsidRDefault="00703738">
      <w:pPr>
        <w:spacing w:line="200" w:lineRule="exact"/>
      </w:pPr>
    </w:p>
    <w:p w:rsidR="00703738" w:rsidRDefault="007B74E5">
      <w:pPr>
        <w:tabs>
          <w:tab w:val="left" w:pos="2940"/>
        </w:tabs>
        <w:spacing w:line="251" w:lineRule="auto"/>
        <w:ind w:left="2940" w:right="1055" w:hanging="538"/>
        <w:rPr>
          <w:rFonts w:ascii="Arial" w:eastAsia="Arial" w:hAnsi="Arial" w:cs="Arial"/>
          <w:sz w:val="40"/>
          <w:szCs w:val="40"/>
        </w:rPr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  <w:r>
        <w:rPr>
          <w:rFonts w:ascii="Wingdings" w:eastAsia="Wingdings" w:hAnsi="Wingdings" w:cs="Wingdings"/>
          <w:color w:val="0000FF"/>
          <w:w w:val="99"/>
          <w:sz w:val="40"/>
          <w:szCs w:val="40"/>
        </w:rPr>
        <w:t></w:t>
      </w:r>
      <w:r>
        <w:rPr>
          <w:color w:val="0000FF"/>
          <w:sz w:val="40"/>
          <w:szCs w:val="40"/>
        </w:rPr>
        <w:tab/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Fo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mu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lt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 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dd</w:t>
      </w:r>
      <w:r>
        <w:rPr>
          <w:rFonts w:ascii="Georgia" w:eastAsia="Georgia" w:hAnsi="Georgia" w:cs="Georgia"/>
          <w:color w:val="000000"/>
          <w:sz w:val="40"/>
          <w:szCs w:val="40"/>
        </w:rPr>
        <w:t>ition,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esn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'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tt</w:t>
      </w:r>
      <w:r>
        <w:rPr>
          <w:rFonts w:ascii="Georgia" w:eastAsia="Georgia" w:hAnsi="Georgia" w:cs="Georgia"/>
          <w:color w:val="000000"/>
          <w:sz w:val="40"/>
          <w:szCs w:val="40"/>
        </w:rPr>
        <w:t>er,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>t f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su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  <w:r>
        <w:rPr>
          <w:rFonts w:ascii="Georgia" w:eastAsia="Georgia" w:hAnsi="Georgia" w:cs="Georgia"/>
          <w:color w:val="000000"/>
          <w:spacing w:val="-1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ision,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wer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l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 inc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rre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swit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>d</w:t>
      </w:r>
      <w:r>
        <w:rPr>
          <w:rFonts w:ascii="Arial" w:eastAsia="Arial" w:hAnsi="Arial" w:cs="Arial"/>
          <w:color w:val="000000"/>
          <w:sz w:val="40"/>
          <w:szCs w:val="40"/>
        </w:rPr>
        <w:t>.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6" w:line="260" w:lineRule="exact"/>
        <w:rPr>
          <w:sz w:val="26"/>
          <w:szCs w:val="26"/>
        </w:rPr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514" type="#_x0000_t75" style="position:absolute;left:0;text-align:left;margin-left:48.1pt;margin-top:28.25pt;width:204.1pt;height:379.85pt;z-index:-9310;mso-position-horizontal-relative:page">
            <v:imagedata r:id="rId37" o:title=""/>
            <w10:wrap anchorx="page"/>
          </v:shape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group id="_x0000_s3511" style="position:absolute;left:0;text-align:left;margin-left:308.5pt;margin-top:-10.95pt;width:358.15pt;height:57.75pt;z-index:-9309;mso-position-horizontal-relative:page" coordorigin="6170,-219" coordsize="7163,1155">
            <v:shape id="_x0000_s3513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512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6</w:t>
      </w:r>
      <w:r>
        <w:rPr>
          <w:rFonts w:ascii="Arial" w:eastAsia="Arial" w:hAnsi="Arial" w:cs="Arial"/>
          <w:b/>
          <w:spacing w:val="-6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5 2</w:t>
      </w:r>
      <w:r>
        <w:rPr>
          <w:rFonts w:ascii="Arial" w:eastAsia="Arial" w:hAnsi="Arial" w:cs="Arial"/>
          <w:b/>
          <w:spacing w:val="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</w:t>
      </w:r>
      <w:r>
        <w:rPr>
          <w:rFonts w:ascii="Arial" w:eastAsia="Arial" w:hAnsi="Arial" w:cs="Arial"/>
          <w:b/>
          <w:spacing w:val="-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8</w:t>
      </w:r>
      <w:r>
        <w:rPr>
          <w:rFonts w:ascii="Arial" w:eastAsia="Arial" w:hAnsi="Arial" w:cs="Arial"/>
          <w:b/>
          <w:spacing w:val="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*</w:t>
      </w:r>
      <w:r>
        <w:rPr>
          <w:rFonts w:ascii="Arial" w:eastAsia="Arial" w:hAnsi="Arial" w:cs="Arial"/>
          <w:b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 *</w:t>
      </w:r>
    </w:p>
    <w:p w:rsidR="00703738" w:rsidRDefault="00703738">
      <w:pPr>
        <w:spacing w:before="5"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80" w:lineRule="exact"/>
        <w:ind w:left="6485" w:right="5325"/>
        <w:jc w:val="center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508" style="position:absolute;left:0;text-align:left;margin-left:308.5pt;margin-top:-17.3pt;width:358.15pt;height:57.75pt;z-index:-9308;mso-position-horizontal-relative:page" coordorigin="6170,-346" coordsize="7163,1155">
            <v:shape id="_x0000_s3510" style="position:absolute;left:6180;top:-336;width:7143;height:1135" coordorigin="6180,-336" coordsize="7143,1135" path="m6180,799r7143,l13323,-336r-7143,l6180,799xe" fillcolor="#cf6" stroked="f">
              <v:path arrowok="t"/>
            </v:shape>
            <v:shape id="_x0000_s3509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w10:wrap anchorx="page"/>
          </v:group>
        </w:pict>
      </w:r>
      <w:r>
        <w:pict>
          <v:group id="_x0000_s3506" style="position:absolute;left:0;text-align:left;margin-left:258pt;margin-top:68.2pt;width:419.65pt;height:0;z-index:-9307;mso-position-horizontal-relative:page" coordorigin="5160,1364" coordsize="8393,0">
            <v:shape id="_x0000_s3507" style="position:absolute;left:5160;top:1364;width:8393;height:0" coordorigin="5160,1364" coordsize="8393,0" path="m5160,1364r8393,e" filled="f" strokecolor="#1f487c" strokeweight="2pt">
              <v:path arrowok="t"/>
            </v:shape>
            <w10:wrap anchorx="page"/>
          </v:group>
        </w:pict>
      </w:r>
      <w:r>
        <w:pict>
          <v:group id="_x0000_s3504" style="position:absolute;left:0;text-align:left;margin-left:258pt;margin-top:481.25pt;width:419.65pt;height:0;z-index:-9306;mso-position-horizontal-relative:page;mso-position-vertical-relative:page" coordorigin="5160,9625" coordsize="8393,0">
            <v:shape id="_x0000_s3505" style="position:absolute;left:5160;top:9625;width:8393;height:0" coordorigin="5160,9625" coordsize="8393,0" path="m5160,9625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Symbol" w:eastAsia="Symbol" w:hAnsi="Symbol" w:cs="Symbol"/>
          <w:position w:val="-1"/>
          <w:sz w:val="60"/>
          <w:szCs w:val="60"/>
        </w:rPr>
        <w:t></w:t>
      </w:r>
      <w:r>
        <w:rPr>
          <w:spacing w:val="13"/>
          <w:position w:val="-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1"/>
          <w:sz w:val="60"/>
          <w:szCs w:val="60"/>
        </w:rPr>
        <w:t></w:t>
      </w:r>
      <w:r>
        <w:rPr>
          <w:spacing w:val="18"/>
          <w:position w:val="-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1"/>
          <w:sz w:val="60"/>
          <w:szCs w:val="60"/>
        </w:rPr>
        <w:t></w:t>
      </w:r>
      <w:r>
        <w:rPr>
          <w:spacing w:val="18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 xml:space="preserve">= </w:t>
      </w:r>
      <w:r>
        <w:rPr>
          <w:rFonts w:ascii="Symbol" w:eastAsia="Symbol" w:hAnsi="Symbol" w:cs="Symbol"/>
          <w:position w:val="-1"/>
          <w:sz w:val="60"/>
          <w:szCs w:val="60"/>
        </w:rPr>
        <w:t></w:t>
      </w: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503" type="#_x0000_t75" style="position:absolute;left:0;text-align:left;margin-left:48.1pt;margin-top:28.3pt;width:204.1pt;height:379.85pt;z-index:-9305;mso-position-horizontal-relative:page">
            <v:imagedata r:id="rId37" o:title=""/>
            <w10:wrap anchorx="page"/>
          </v:shape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group id="_x0000_s3500" style="position:absolute;left:0;text-align:left;margin-left:308.5pt;margin-top:-10.95pt;width:358.15pt;height:57.75pt;z-index:-9304;mso-position-horizontal-relative:page" coordorigin="6170,-219" coordsize="7163,1155">
            <v:shape id="_x0000_s3502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501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5</w:t>
      </w:r>
      <w:r>
        <w:rPr>
          <w:rFonts w:ascii="Arial" w:eastAsia="Arial" w:hAnsi="Arial" w:cs="Arial"/>
          <w:b/>
          <w:spacing w:val="-6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2 3</w:t>
      </w:r>
      <w:r>
        <w:rPr>
          <w:rFonts w:ascii="Arial" w:eastAsia="Arial" w:hAnsi="Arial" w:cs="Arial"/>
          <w:b/>
          <w:spacing w:val="5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</w:t>
      </w:r>
      <w:r>
        <w:rPr>
          <w:rFonts w:ascii="Arial" w:eastAsia="Arial" w:hAnsi="Arial" w:cs="Arial"/>
          <w:b/>
          <w:spacing w:val="-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8 *</w:t>
      </w:r>
      <w:r>
        <w:rPr>
          <w:rFonts w:ascii="Arial" w:eastAsia="Arial" w:hAnsi="Arial" w:cs="Arial"/>
          <w:b/>
          <w:spacing w:val="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</w:t>
      </w:r>
      <w:r>
        <w:rPr>
          <w:rFonts w:ascii="Arial" w:eastAsia="Arial" w:hAnsi="Arial" w:cs="Arial"/>
          <w:b/>
          <w:spacing w:val="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3 + 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80" w:lineRule="exact"/>
        <w:rPr>
          <w:sz w:val="28"/>
          <w:szCs w:val="28"/>
        </w:rPr>
      </w:pPr>
    </w:p>
    <w:p w:rsidR="00703738" w:rsidRDefault="007B74E5">
      <w:pPr>
        <w:spacing w:line="700" w:lineRule="exact"/>
        <w:ind w:left="225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group id="_x0000_s3497" style="position:absolute;left:0;text-align:left;margin-left:308.5pt;margin-top:-14.75pt;width:358.15pt;height:57.75pt;z-index:-9303;mso-position-horizontal-relative:page" coordorigin="6170,-295" coordsize="7163,1155">
            <v:shape id="_x0000_s3499" style="position:absolute;left:6180;top:-285;width:7143;height:1135" coordorigin="6180,-285" coordsize="7143,1135" path="m6180,850r7143,l13323,-285r-7143,l6180,850xe" fillcolor="#cf6" stroked="f">
              <v:path arrowok="t"/>
            </v:shape>
            <v:shape id="_x0000_s3498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w10:wrap anchorx="page"/>
          </v:group>
        </w:pict>
      </w:r>
      <w:r>
        <w:pict>
          <v:group id="_x0000_s3495" style="position:absolute;left:0;text-align:left;margin-left:258pt;margin-top:70.75pt;width:419.65pt;height:0;z-index:-9302;mso-position-horizontal-relative:page" coordorigin="5160,1415" coordsize="8393,0">
            <v:shape id="_x0000_s3496" style="position:absolute;left:5160;top:1415;width:8393;height:0" coordorigin="5160,1415" coordsize="8393,0" path="m5160,1415r8393,e" filled="f" strokecolor="#1f487c" strokeweight="2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3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9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8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3" w:line="280" w:lineRule="exact"/>
        <w:rPr>
          <w:sz w:val="28"/>
          <w:szCs w:val="28"/>
        </w:rPr>
      </w:pPr>
    </w:p>
    <w:p w:rsidR="00703738" w:rsidRDefault="007B74E5">
      <w:pPr>
        <w:spacing w:line="660" w:lineRule="exact"/>
        <w:ind w:left="292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493" style="position:absolute;left:0;text-align:left;margin-left:258pt;margin-top:468.5pt;width:419.65pt;height:0;z-index:-9301;mso-position-horizontal-relative:page;mso-position-vertical-relative:page" coordorigin="5160,9370" coordsize="8393,0">
            <v:shape id="_x0000_s3494" style="position:absolute;left:5160;top:9370;width:8393;height:0" coordorigin="5160,9370" coordsize="8393,0" path="m5160,9370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492" type="#_x0000_t75" style="position:absolute;left:0;text-align:left;margin-left:48.1pt;margin-top:28.3pt;width:204.1pt;height:379.85pt;z-index:-9300;mso-position-horizontal-relative:page">
            <v:imagedata r:id="rId37" o:title=""/>
            <w10:wrap anchorx="page"/>
          </v:shape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group id="_x0000_s3489" style="position:absolute;left:0;text-align:left;margin-left:308.5pt;margin-top:-10.95pt;width:358.15pt;height:57.75pt;z-index:-9299;mso-position-horizontal-relative:page" coordorigin="6170,-219" coordsize="7163,1155">
            <v:shape id="_x0000_s3491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490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2</w:t>
      </w:r>
      <w:r>
        <w:rPr>
          <w:rFonts w:ascii="Arial" w:eastAsia="Arial" w:hAnsi="Arial" w:cs="Arial"/>
          <w:b/>
          <w:spacing w:val="-6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+ 8 *</w:t>
      </w:r>
      <w:r>
        <w:rPr>
          <w:rFonts w:ascii="Arial" w:eastAsia="Arial" w:hAnsi="Arial" w:cs="Arial"/>
          <w:b/>
          <w:spacing w:val="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</w:t>
      </w:r>
      <w:r>
        <w:rPr>
          <w:rFonts w:ascii="Arial" w:eastAsia="Arial" w:hAnsi="Arial" w:cs="Arial"/>
          <w:b/>
          <w:spacing w:val="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-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*</w:t>
      </w:r>
    </w:p>
    <w:p w:rsidR="00703738" w:rsidRDefault="00703738">
      <w:pPr>
        <w:spacing w:before="5"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80" w:lineRule="exact"/>
        <w:ind w:left="6486" w:right="5325"/>
        <w:jc w:val="center"/>
        <w:rPr>
          <w:rFonts w:ascii="Symbol" w:eastAsia="Symbol" w:hAnsi="Symbol" w:cs="Symbol"/>
          <w:sz w:val="60"/>
          <w:szCs w:val="60"/>
        </w:rPr>
      </w:pPr>
      <w:r>
        <w:pict>
          <v:group id="_x0000_s3486" style="position:absolute;left:0;text-align:left;margin-left:308.5pt;margin-top:-17.3pt;width:358.15pt;height:57.75pt;z-index:-9298;mso-position-horizontal-relative:page" coordorigin="6170,-346" coordsize="7163,1155">
            <v:shape id="_x0000_s3488" style="position:absolute;left:6180;top:-336;width:7143;height:1135" coordorigin="6180,-336" coordsize="7143,1135" path="m6180,799r7143,l13323,-336r-7143,l6180,799xe" fillcolor="#cf6" stroked="f">
              <v:path arrowok="t"/>
            </v:shape>
            <v:shape id="_x0000_s3487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w10:wrap anchorx="page"/>
          </v:group>
        </w:pict>
      </w:r>
      <w:r>
        <w:pict>
          <v:group id="_x0000_s3484" style="position:absolute;left:0;text-align:left;margin-left:258pt;margin-top:68.2pt;width:419.65pt;height:0;z-index:-9297;mso-position-horizontal-relative:page" coordorigin="5160,1364" coordsize="8393,0">
            <v:shape id="_x0000_s3485" style="position:absolute;left:5160;top:1364;width:8393;height:0" coordorigin="5160,1364" coordsize="8393,0" path="m5160,1364r8393,e" filled="f" strokecolor="#1f487c" strokeweight="2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sz w:val="60"/>
          <w:szCs w:val="60"/>
        </w:rPr>
        <w:t></w:t>
      </w:r>
      <w:r>
        <w:rPr>
          <w:spacing w:val="13"/>
          <w:sz w:val="60"/>
          <w:szCs w:val="60"/>
        </w:rPr>
        <w:t xml:space="preserve"> </w:t>
      </w:r>
      <w:r>
        <w:rPr>
          <w:rFonts w:ascii="Symbol" w:eastAsia="Symbol" w:hAnsi="Symbol" w:cs="Symbol"/>
          <w:sz w:val="60"/>
          <w:szCs w:val="60"/>
        </w:rPr>
        <w:t></w:t>
      </w:r>
      <w:r>
        <w:rPr>
          <w:spacing w:val="19"/>
          <w:sz w:val="60"/>
          <w:szCs w:val="60"/>
        </w:rPr>
        <w:t xml:space="preserve"> </w:t>
      </w:r>
      <w:r>
        <w:rPr>
          <w:rFonts w:ascii="Symbol" w:eastAsia="Symbol" w:hAnsi="Symbol" w:cs="Symbol"/>
          <w:sz w:val="60"/>
          <w:szCs w:val="60"/>
        </w:rPr>
        <w:t></w:t>
      </w:r>
      <w:r>
        <w:rPr>
          <w:spacing w:val="18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=</w:t>
      </w:r>
      <w:r>
        <w:rPr>
          <w:rFonts w:ascii="Arial" w:eastAsia="Arial" w:hAnsi="Arial" w:cs="Arial"/>
          <w:spacing w:val="2"/>
          <w:sz w:val="60"/>
          <w:szCs w:val="60"/>
        </w:rPr>
        <w:t xml:space="preserve"> </w:t>
      </w:r>
      <w:r>
        <w:rPr>
          <w:rFonts w:ascii="Symbol" w:eastAsia="Symbol" w:hAnsi="Symbol" w:cs="Symbol"/>
          <w:sz w:val="60"/>
          <w:szCs w:val="60"/>
        </w:rPr>
        <w:t></w:t>
      </w:r>
    </w:p>
    <w:p w:rsidR="00703738" w:rsidRDefault="00703738">
      <w:pPr>
        <w:spacing w:line="200" w:lineRule="exact"/>
      </w:pPr>
    </w:p>
    <w:p w:rsidR="00703738" w:rsidRDefault="00703738">
      <w:pPr>
        <w:spacing w:before="4" w:line="280" w:lineRule="exact"/>
        <w:rPr>
          <w:sz w:val="28"/>
          <w:szCs w:val="28"/>
        </w:rPr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before="5" w:line="280" w:lineRule="exact"/>
        <w:rPr>
          <w:sz w:val="28"/>
          <w:szCs w:val="28"/>
        </w:rPr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482" style="position:absolute;left:0;text-align:left;margin-left:258pt;margin-top:468.5pt;width:419.65pt;height:0;z-index:-9296;mso-position-horizontal-relative:page;mso-position-vertical-relative:page" coordorigin="5160,9370" coordsize="8393,0">
            <v:shape id="_x0000_s3483" style="position:absolute;left:5160;top:9370;width:8393;height:0" coordorigin="5160,9370" coordsize="8393,0" path="m5160,9370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481" type="#_x0000_t75" style="position:absolute;left:0;text-align:left;margin-left:48.1pt;margin-top:28.3pt;width:204.1pt;height:379.85pt;z-index:-9295;mso-position-horizontal-relative:page">
            <v:imagedata r:id="rId37" o:title=""/>
            <w10:wrap anchorx="page"/>
          </v:shape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group id="_x0000_s3478" style="position:absolute;left:0;text-align:left;margin-left:308.5pt;margin-top:-10.95pt;width:358.15pt;height:57.75pt;z-index:-9294;mso-position-horizontal-relative:page" coordorigin="6170,-219" coordsize="7163,1155">
            <v:shape id="_x0000_s3480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479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3</w:t>
      </w:r>
      <w:r>
        <w:rPr>
          <w:rFonts w:ascii="Arial" w:eastAsia="Arial" w:hAnsi="Arial" w:cs="Arial"/>
          <w:b/>
          <w:spacing w:val="-6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8 *</w:t>
      </w:r>
      <w:r>
        <w:rPr>
          <w:rFonts w:ascii="Arial" w:eastAsia="Arial" w:hAnsi="Arial" w:cs="Arial"/>
          <w:b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 *</w:t>
      </w:r>
    </w:p>
    <w:p w:rsidR="00703738" w:rsidRDefault="00703738">
      <w:pPr>
        <w:spacing w:before="5"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820" w:lineRule="exact"/>
        <w:ind w:left="2922"/>
        <w:rPr>
          <w:rFonts w:ascii="Symbol" w:eastAsia="Symbol" w:hAnsi="Symbol" w:cs="Symbol"/>
          <w:sz w:val="60"/>
          <w:szCs w:val="60"/>
        </w:rPr>
      </w:pPr>
      <w:r>
        <w:pict>
          <v:group id="_x0000_s3475" style="position:absolute;left:0;text-align:left;margin-left:308.5pt;margin-top:-17.3pt;width:358.15pt;height:57.75pt;z-index:-9293;mso-position-horizontal-relative:page" coordorigin="6170,-346" coordsize="7163,1155">
            <v:shape id="_x0000_s3477" style="position:absolute;left:6180;top:-336;width:7143;height:1135" coordorigin="6180,-336" coordsize="7143,1135" path="m6180,799r7143,l13323,-336r-7143,l6180,799xe" fillcolor="#cf6" stroked="f">
              <v:path arrowok="t"/>
            </v:shape>
            <v:shape id="_x0000_s3476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4"/>
          <w:sz w:val="60"/>
          <w:szCs w:val="60"/>
        </w:rPr>
        <w:t xml:space="preserve">2                  </w:t>
      </w:r>
      <w:r>
        <w:rPr>
          <w:rFonts w:ascii="Arial" w:eastAsia="Arial" w:hAnsi="Arial" w:cs="Arial"/>
          <w:spacing w:val="137"/>
          <w:position w:val="-4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11"/>
          <w:sz w:val="60"/>
          <w:szCs w:val="60"/>
        </w:rPr>
        <w:t></w:t>
      </w:r>
      <w:r>
        <w:rPr>
          <w:spacing w:val="13"/>
          <w:position w:val="1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11"/>
          <w:sz w:val="60"/>
          <w:szCs w:val="60"/>
        </w:rPr>
        <w:t></w:t>
      </w:r>
      <w:r>
        <w:rPr>
          <w:spacing w:val="19"/>
          <w:position w:val="1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11"/>
          <w:sz w:val="60"/>
          <w:szCs w:val="60"/>
        </w:rPr>
        <w:t></w:t>
      </w:r>
      <w:r>
        <w:rPr>
          <w:spacing w:val="18"/>
          <w:position w:val="1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11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1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11"/>
          <w:sz w:val="60"/>
          <w:szCs w:val="60"/>
        </w:rPr>
        <w:t></w:t>
      </w:r>
    </w:p>
    <w:p w:rsidR="00703738" w:rsidRDefault="00703738">
      <w:pPr>
        <w:spacing w:before="8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</w:pPr>
      <w:r>
        <w:pict>
          <v:group id="_x0000_s3473" style="position:absolute;left:0;text-align:left;margin-left:258pt;margin-top:9.8pt;width:419.65pt;height:0;z-index:-9292;mso-position-horizontal-relative:page" coordorigin="5160,196" coordsize="8393,0">
            <v:shape id="_x0000_s3474" style="position:absolute;left:5160;top:196;width:8393;height:0" coordorigin="5160,196" coordsize="8393,0" path="m5160,196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before="5" w:line="280" w:lineRule="exact"/>
        <w:rPr>
          <w:sz w:val="28"/>
          <w:szCs w:val="28"/>
        </w:rPr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471" style="position:absolute;left:0;text-align:left;margin-left:258pt;margin-top:468.5pt;width:419.65pt;height:0;z-index:-9291;mso-position-horizontal-relative:page;mso-position-vertical-relative:page" coordorigin="5160,9370" coordsize="8393,0">
            <v:shape id="_x0000_s3472" style="position:absolute;left:5160;top:9370;width:8393;height:0" coordorigin="5160,9370" coordsize="8393,0" path="m5160,9370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470" type="#_x0000_t75" style="position:absolute;left:0;text-align:left;margin-left:48.1pt;margin-top:28.3pt;width:204.1pt;height:379.85pt;z-index:-9290;mso-position-horizontal-relative:page">
            <v:imagedata r:id="rId37" o:title=""/>
            <w10:wrap anchorx="page"/>
          </v:shape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469" type="#_x0000_t202" style="position:absolute;margin-left:308.5pt;margin-top:46.7pt;width:358.15pt;height:182.5pt;z-index:-928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68"/>
                    <w:gridCol w:w="517"/>
                    <w:gridCol w:w="514"/>
                    <w:gridCol w:w="504"/>
                    <w:gridCol w:w="3740"/>
                  </w:tblGrid>
                  <w:tr w:rsidR="00703738">
                    <w:trPr>
                      <w:trHeight w:hRule="exact" w:val="2495"/>
                    </w:trPr>
                    <w:tc>
                      <w:tcPr>
                        <w:tcW w:w="1868" w:type="dxa"/>
                        <w:tcBorders>
                          <w:top w:val="single" w:sz="8" w:space="0" w:color="FF3300"/>
                          <w:left w:val="single" w:sz="8" w:space="0" w:color="FF3300"/>
                          <w:bottom w:val="single" w:sz="8" w:space="0" w:color="FF3300"/>
                          <w:right w:val="nil"/>
                        </w:tcBorders>
                        <w:shd w:val="clear" w:color="auto" w:fill="CCFF66"/>
                      </w:tcPr>
                      <w:p w:rsidR="00703738" w:rsidRDefault="00703738">
                        <w:pPr>
                          <w:spacing w:before="9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703738" w:rsidRDefault="007B74E5">
                        <w:pPr>
                          <w:ind w:left="524" w:right="-28"/>
                          <w:rPr>
                            <w:rFonts w:ascii="Arial" w:eastAsia="Arial" w:hAnsi="Arial" w:cs="Aria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60"/>
                            <w:szCs w:val="60"/>
                          </w:rPr>
                          <w:t>+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60"/>
                            <w:szCs w:val="6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60"/>
                            <w:szCs w:val="60"/>
                          </w:rPr>
                          <w:t>8 *</w:t>
                        </w:r>
                      </w:p>
                    </w:tc>
                    <w:tc>
                      <w:tcPr>
                        <w:tcW w:w="517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nil"/>
                        </w:tcBorders>
                        <w:shd w:val="clear" w:color="auto" w:fill="CCFF66"/>
                      </w:tcPr>
                      <w:p w:rsidR="00703738" w:rsidRDefault="00703738">
                        <w:pPr>
                          <w:spacing w:before="9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703738" w:rsidRDefault="007B74E5">
                        <w:pPr>
                          <w:ind w:left="82" w:right="-26"/>
                          <w:rPr>
                            <w:rFonts w:ascii="Arial" w:eastAsia="Arial" w:hAnsi="Arial" w:cs="Aria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c>
                    <w:tc>
                      <w:tcPr>
                        <w:tcW w:w="514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nil"/>
                        </w:tcBorders>
                        <w:shd w:val="clear" w:color="auto" w:fill="CCFF66"/>
                      </w:tcPr>
                      <w:p w:rsidR="00703738" w:rsidRDefault="00703738">
                        <w:pPr>
                          <w:spacing w:before="9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703738" w:rsidRDefault="007B74E5">
                        <w:pPr>
                          <w:ind w:left="84"/>
                          <w:rPr>
                            <w:rFonts w:ascii="Arial" w:eastAsia="Arial" w:hAnsi="Arial" w:cs="Aria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60"/>
                            <w:szCs w:val="60"/>
                          </w:rPr>
                          <w:t>3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nil"/>
                        </w:tcBorders>
                        <w:shd w:val="clear" w:color="auto" w:fill="CCFF66"/>
                      </w:tcPr>
                      <w:p w:rsidR="00703738" w:rsidRDefault="00703738">
                        <w:pPr>
                          <w:spacing w:before="9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703738" w:rsidRDefault="007B74E5">
                        <w:pPr>
                          <w:ind w:left="70" w:right="-27"/>
                          <w:rPr>
                            <w:rFonts w:ascii="Arial" w:eastAsia="Arial" w:hAnsi="Arial" w:cs="Aria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c>
                    <w:tc>
                      <w:tcPr>
                        <w:tcW w:w="3740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single" w:sz="8" w:space="0" w:color="FF3300"/>
                        </w:tcBorders>
                        <w:shd w:val="clear" w:color="auto" w:fill="CCFF66"/>
                      </w:tcPr>
                      <w:p w:rsidR="00703738" w:rsidRDefault="00703738">
                        <w:pPr>
                          <w:spacing w:before="9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703738" w:rsidRDefault="007B74E5">
                        <w:pPr>
                          <w:ind w:left="83"/>
                          <w:rPr>
                            <w:rFonts w:ascii="Arial" w:eastAsia="Arial" w:hAnsi="Arial" w:cs="Aria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60"/>
                            <w:szCs w:val="60"/>
                          </w:rPr>
                          <w:t>*</w:t>
                        </w:r>
                      </w:p>
                    </w:tc>
                  </w:tr>
                  <w:tr w:rsidR="00703738">
                    <w:trPr>
                      <w:trHeight w:hRule="exact" w:val="1135"/>
                    </w:trPr>
                    <w:tc>
                      <w:tcPr>
                        <w:tcW w:w="1868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nil"/>
                        </w:tcBorders>
                      </w:tcPr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before="15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703738" w:rsidRDefault="007B74E5">
                        <w:pPr>
                          <w:ind w:left="371" w:right="-25"/>
                          <w:rPr>
                            <w:rFonts w:ascii="Symbol" w:eastAsia="Symbol" w:hAnsi="Symbol" w:cs="Symbo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Symbol" w:eastAsia="Symbol" w:hAnsi="Symbol" w:cs="Symbol"/>
                            <w:sz w:val="60"/>
                            <w:szCs w:val="60"/>
                          </w:rPr>
                          <w:t></w:t>
                        </w:r>
                        <w:r>
                          <w:rPr>
                            <w:spacing w:val="13"/>
                            <w:sz w:val="60"/>
                            <w:szCs w:val="60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sz w:val="60"/>
                            <w:szCs w:val="60"/>
                          </w:rPr>
                          <w:t></w:t>
                        </w:r>
                        <w:r>
                          <w:rPr>
                            <w:spacing w:val="19"/>
                            <w:sz w:val="60"/>
                            <w:szCs w:val="60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sz w:val="60"/>
                            <w:szCs w:val="60"/>
                          </w:rPr>
                          <w:t></w:t>
                        </w:r>
                      </w:p>
                    </w:tc>
                    <w:tc>
                      <w:tcPr>
                        <w:tcW w:w="517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nil"/>
                        </w:tcBorders>
                      </w:tcPr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before="1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703738" w:rsidRDefault="007B74E5">
                        <w:pPr>
                          <w:ind w:left="83" w:right="-26"/>
                          <w:rPr>
                            <w:rFonts w:ascii="Arial" w:eastAsia="Arial" w:hAnsi="Arial" w:cs="Aria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60"/>
                            <w:szCs w:val="60"/>
                          </w:rPr>
                          <w:t>=</w:t>
                        </w:r>
                      </w:p>
                    </w:tc>
                    <w:tc>
                      <w:tcPr>
                        <w:tcW w:w="514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nil"/>
                        </w:tcBorders>
                      </w:tcPr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line="200" w:lineRule="exact"/>
                        </w:pPr>
                      </w:p>
                      <w:p w:rsidR="00703738" w:rsidRDefault="00703738">
                        <w:pPr>
                          <w:spacing w:before="15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703738" w:rsidRDefault="007B74E5">
                        <w:pPr>
                          <w:ind w:left="84" w:right="-40"/>
                          <w:rPr>
                            <w:rFonts w:ascii="Symbol" w:eastAsia="Symbol" w:hAnsi="Symbol" w:cs="Symbo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Symbol" w:eastAsia="Symbol" w:hAnsi="Symbol" w:cs="Symbol"/>
                            <w:sz w:val="60"/>
                            <w:szCs w:val="60"/>
                          </w:rPr>
                          <w:t>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nil"/>
                        </w:tcBorders>
                      </w:tcPr>
                      <w:p w:rsidR="00703738" w:rsidRDefault="00703738"/>
                    </w:tc>
                    <w:tc>
                      <w:tcPr>
                        <w:tcW w:w="3740" w:type="dxa"/>
                        <w:tcBorders>
                          <w:top w:val="single" w:sz="8" w:space="0" w:color="FF3300"/>
                          <w:left w:val="nil"/>
                          <w:bottom w:val="single" w:sz="8" w:space="0" w:color="FF3300"/>
                          <w:right w:val="nil"/>
                        </w:tcBorders>
                      </w:tcPr>
                      <w:p w:rsidR="00703738" w:rsidRDefault="00703738"/>
                    </w:tc>
                  </w:tr>
                </w:tbl>
                <w:p w:rsidR="00703738" w:rsidRDefault="00703738"/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os</w:t>
      </w:r>
      <w:r>
        <w:rPr>
          <w:rFonts w:ascii="Arial" w:eastAsia="Arial" w:hAnsi="Arial" w:cs="Arial"/>
          <w:position w:val="-2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f</w:t>
      </w:r>
      <w:r>
        <w:rPr>
          <w:rFonts w:ascii="Arial" w:eastAsia="Arial" w:hAnsi="Arial" w:cs="Arial"/>
          <w:position w:val="-2"/>
          <w:sz w:val="60"/>
          <w:szCs w:val="60"/>
        </w:rPr>
        <w:t>ix</w:t>
      </w:r>
      <w:r>
        <w:rPr>
          <w:rFonts w:ascii="Arial" w:eastAsia="Arial" w:hAnsi="Arial" w:cs="Arial"/>
          <w:spacing w:val="-9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position w:val="-2"/>
          <w:sz w:val="60"/>
          <w:szCs w:val="60"/>
        </w:rPr>
        <w:t>x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p</w:t>
      </w:r>
      <w:r>
        <w:rPr>
          <w:rFonts w:ascii="Arial" w:eastAsia="Arial" w:hAnsi="Arial" w:cs="Arial"/>
          <w:position w:val="-2"/>
          <w:sz w:val="60"/>
          <w:szCs w:val="60"/>
        </w:rPr>
        <w:t>r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ss</w:t>
      </w:r>
      <w:r>
        <w:rPr>
          <w:rFonts w:ascii="Arial" w:eastAsia="Arial" w:hAnsi="Arial" w:cs="Arial"/>
          <w:position w:val="-2"/>
          <w:sz w:val="60"/>
          <w:szCs w:val="60"/>
        </w:rPr>
        <w:t>i</w:t>
      </w:r>
      <w:r>
        <w:rPr>
          <w:rFonts w:ascii="Arial" w:eastAsia="Arial" w:hAnsi="Arial" w:cs="Arial"/>
          <w:spacing w:val="3"/>
          <w:position w:val="-2"/>
          <w:sz w:val="60"/>
          <w:szCs w:val="60"/>
        </w:rPr>
        <w:t>o</w:t>
      </w:r>
      <w:r>
        <w:rPr>
          <w:rFonts w:ascii="Arial" w:eastAsia="Arial" w:hAnsi="Arial" w:cs="Arial"/>
          <w:position w:val="-2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4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922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position w:val="-1"/>
          <w:sz w:val="60"/>
          <w:szCs w:val="60"/>
        </w:rPr>
        <w:t>3</w:t>
      </w:r>
    </w:p>
    <w:p w:rsidR="00703738" w:rsidRDefault="00703738">
      <w:pPr>
        <w:spacing w:before="5" w:line="100" w:lineRule="exact"/>
        <w:rPr>
          <w:sz w:val="11"/>
          <w:szCs w:val="11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2</w:t>
      </w:r>
    </w:p>
    <w:p w:rsidR="00703738" w:rsidRDefault="00703738">
      <w:pPr>
        <w:spacing w:before="3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</w:pPr>
      <w:r>
        <w:pict>
          <v:group id="_x0000_s3467" style="position:absolute;left:0;text-align:left;margin-left:258pt;margin-top:9.8pt;width:419.65pt;height:0;z-index:-9289;mso-position-horizontal-relative:page" coordorigin="5160,196" coordsize="8393,0">
            <v:shape id="_x0000_s3468" style="position:absolute;left:5160;top:196;width:8393;height:0" coordorigin="5160,196" coordsize="8393,0" path="m5160,196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before="5" w:line="280" w:lineRule="exact"/>
        <w:rPr>
          <w:sz w:val="28"/>
          <w:szCs w:val="28"/>
        </w:rPr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465" style="position:absolute;left:0;text-align:left;margin-left:258pt;margin-top:468.5pt;width:419.65pt;height:0;z-index:-9288;mso-position-horizontal-relative:page;mso-position-vertical-relative:page" coordorigin="5160,9370" coordsize="8393,0">
            <v:shape id="_x0000_s3466" style="position:absolute;left:5160;top:9370;width:8393;height:0" coordorigin="5160,9370" coordsize="8393,0" path="m5160,9370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464" type="#_x0000_t75" style="position:absolute;left:0;text-align:left;margin-left:48.1pt;margin-top:28.3pt;width:204.1pt;height:379.85pt;z-index:-9282;mso-position-horizontal-relative:page">
            <v:imagedata r:id="rId37" o:title=""/>
            <w10:wrap anchorx="page"/>
          </v:shape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line="200" w:lineRule="exact"/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" w:line="200" w:lineRule="exact"/>
      </w:pPr>
    </w:p>
    <w:p w:rsidR="00703738" w:rsidRDefault="007B74E5">
      <w:pPr>
        <w:spacing w:line="660" w:lineRule="exact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rPr>
          <w:rFonts w:ascii="Arial" w:eastAsia="Arial" w:hAnsi="Arial" w:cs="Arial"/>
          <w:spacing w:val="-2"/>
          <w:position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os</w:t>
      </w:r>
      <w:r>
        <w:rPr>
          <w:rFonts w:ascii="Arial" w:eastAsia="Arial" w:hAnsi="Arial" w:cs="Arial"/>
          <w:position w:val="-2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f</w:t>
      </w:r>
      <w:r>
        <w:rPr>
          <w:rFonts w:ascii="Arial" w:eastAsia="Arial" w:hAnsi="Arial" w:cs="Arial"/>
          <w:position w:val="-2"/>
          <w:sz w:val="60"/>
          <w:szCs w:val="60"/>
        </w:rPr>
        <w:t>ix</w:t>
      </w:r>
      <w:r>
        <w:rPr>
          <w:rFonts w:ascii="Arial" w:eastAsia="Arial" w:hAnsi="Arial" w:cs="Arial"/>
          <w:spacing w:val="-9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position w:val="-2"/>
          <w:sz w:val="60"/>
          <w:szCs w:val="60"/>
        </w:rPr>
        <w:t>x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p</w:t>
      </w:r>
      <w:r>
        <w:rPr>
          <w:rFonts w:ascii="Arial" w:eastAsia="Arial" w:hAnsi="Arial" w:cs="Arial"/>
          <w:position w:val="-2"/>
          <w:sz w:val="60"/>
          <w:szCs w:val="60"/>
        </w:rPr>
        <w:t>r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ss</w:t>
      </w:r>
      <w:r>
        <w:rPr>
          <w:rFonts w:ascii="Arial" w:eastAsia="Arial" w:hAnsi="Arial" w:cs="Arial"/>
          <w:position w:val="-2"/>
          <w:sz w:val="60"/>
          <w:szCs w:val="60"/>
        </w:rPr>
        <w:t>i</w:t>
      </w:r>
      <w:r>
        <w:rPr>
          <w:rFonts w:ascii="Arial" w:eastAsia="Arial" w:hAnsi="Arial" w:cs="Arial"/>
          <w:spacing w:val="3"/>
          <w:position w:val="-2"/>
          <w:sz w:val="60"/>
          <w:szCs w:val="60"/>
        </w:rPr>
        <w:t>o</w:t>
      </w:r>
      <w:r>
        <w:rPr>
          <w:rFonts w:ascii="Arial" w:eastAsia="Arial" w:hAnsi="Arial" w:cs="Arial"/>
          <w:position w:val="-2"/>
          <w:sz w:val="60"/>
          <w:szCs w:val="60"/>
        </w:rPr>
        <w:t>n</w:t>
      </w:r>
    </w:p>
    <w:p w:rsidR="00703738" w:rsidRDefault="00703738">
      <w:pPr>
        <w:spacing w:before="8" w:line="180" w:lineRule="exact"/>
        <w:rPr>
          <w:sz w:val="18"/>
          <w:szCs w:val="18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6486" w:right="5122"/>
        <w:jc w:val="center"/>
        <w:rPr>
          <w:rFonts w:ascii="Arial" w:eastAsia="Arial" w:hAnsi="Arial" w:cs="Arial"/>
          <w:sz w:val="60"/>
          <w:szCs w:val="60"/>
        </w:rPr>
      </w:pPr>
      <w:r>
        <w:pict>
          <v:group id="_x0000_s3461" style="position:absolute;left:0;text-align:left;margin-left:308.5pt;margin-top:-11.8pt;width:358.15pt;height:57.75pt;z-index:-9286;mso-position-horizontal-relative:page" coordorigin="6170,-236" coordsize="7163,1155">
            <v:shape id="_x0000_s3463" style="position:absolute;left:6180;top:-226;width:7143;height:1135" coordorigin="6180,-226" coordsize="7143,1135" path="m6180,909r7143,l13323,-226r-7143,l6180,909xe" fillcolor="#cf6" stroked="f">
              <v:path arrowok="t"/>
            </v:shape>
            <v:shape id="_x0000_s3462" style="position:absolute;left:6180;top:-226;width:7143;height:1135" coordorigin="6180,-226" coordsize="7143,1135" path="m6180,909r7143,l13323,-226r-7143,l6180,90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8</w:t>
      </w:r>
      <w:r>
        <w:rPr>
          <w:rFonts w:ascii="Arial" w:eastAsia="Arial" w:hAnsi="Arial" w:cs="Arial"/>
          <w:b/>
          <w:spacing w:val="-6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*</w:t>
      </w:r>
      <w:r>
        <w:rPr>
          <w:rFonts w:ascii="Arial" w:eastAsia="Arial" w:hAnsi="Arial" w:cs="Arial"/>
          <w:b/>
          <w:spacing w:val="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 *</w:t>
      </w:r>
    </w:p>
    <w:p w:rsidR="00703738" w:rsidRDefault="00703738">
      <w:pPr>
        <w:spacing w:before="5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922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position w:val="-1"/>
          <w:sz w:val="60"/>
          <w:szCs w:val="60"/>
        </w:rPr>
        <w:t>3</w:t>
      </w:r>
    </w:p>
    <w:p w:rsidR="00703738" w:rsidRDefault="007B74E5">
      <w:pPr>
        <w:spacing w:before="95"/>
        <w:ind w:left="2922"/>
        <w:rPr>
          <w:rFonts w:ascii="Symbol" w:eastAsia="Symbol" w:hAnsi="Symbol" w:cs="Symbol"/>
          <w:sz w:val="60"/>
          <w:szCs w:val="60"/>
        </w:rPr>
      </w:pPr>
      <w:r>
        <w:pict>
          <v:group id="_x0000_s3458" style="position:absolute;left:0;text-align:left;margin-left:308.5pt;margin-top:-10pt;width:358.15pt;height:57.75pt;z-index:-9285;mso-position-horizontal-relative:page" coordorigin="6170,-200" coordsize="7163,1155">
            <v:shape id="_x0000_s3460" style="position:absolute;left:6180;top:-190;width:7143;height:1135" coordorigin="6180,-190" coordsize="7143,1135" path="m6180,945r7143,l13323,-190r-7143,l6180,945xe" fillcolor="#cf6" stroked="f">
              <v:path arrowok="t"/>
            </v:shape>
            <v:shape id="_x0000_s3459" style="position:absolute;left:6180;top:-190;width:7143;height:1135" coordorigin="6180,-190" coordsize="7143,1135" path="m6180,945r7143,l13323,-190r-7143,l6180,945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6"/>
          <w:sz w:val="60"/>
          <w:szCs w:val="60"/>
        </w:rPr>
        <w:t xml:space="preserve">2                  </w:t>
      </w:r>
      <w:r>
        <w:rPr>
          <w:rFonts w:ascii="Arial" w:eastAsia="Arial" w:hAnsi="Arial" w:cs="Arial"/>
          <w:spacing w:val="137"/>
          <w:position w:val="-16"/>
          <w:sz w:val="60"/>
          <w:szCs w:val="60"/>
        </w:rPr>
        <w:t xml:space="preserve"> </w:t>
      </w:r>
      <w:r>
        <w:rPr>
          <w:rFonts w:ascii="Symbol" w:eastAsia="Symbol" w:hAnsi="Symbol" w:cs="Symbol"/>
          <w:sz w:val="60"/>
          <w:szCs w:val="60"/>
        </w:rPr>
        <w:t></w:t>
      </w:r>
      <w:r>
        <w:rPr>
          <w:spacing w:val="13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+</w:t>
      </w:r>
      <w:r>
        <w:rPr>
          <w:rFonts w:ascii="Arial" w:eastAsia="Arial" w:hAnsi="Arial" w:cs="Arial"/>
          <w:spacing w:val="2"/>
          <w:sz w:val="60"/>
          <w:szCs w:val="60"/>
        </w:rPr>
        <w:t xml:space="preserve"> </w:t>
      </w:r>
      <w:r>
        <w:rPr>
          <w:rFonts w:ascii="Symbol" w:eastAsia="Symbol" w:hAnsi="Symbol" w:cs="Symbol"/>
          <w:sz w:val="60"/>
          <w:szCs w:val="60"/>
        </w:rPr>
        <w:t></w:t>
      </w:r>
      <w:r>
        <w:rPr>
          <w:spacing w:val="18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=</w:t>
      </w:r>
      <w:r>
        <w:rPr>
          <w:rFonts w:ascii="Arial" w:eastAsia="Arial" w:hAnsi="Arial" w:cs="Arial"/>
          <w:spacing w:val="-3"/>
          <w:sz w:val="60"/>
          <w:szCs w:val="60"/>
        </w:rPr>
        <w:t xml:space="preserve"> </w:t>
      </w:r>
      <w:r>
        <w:rPr>
          <w:rFonts w:ascii="Symbol" w:eastAsia="Symbol" w:hAnsi="Symbol" w:cs="Symbol"/>
          <w:sz w:val="60"/>
          <w:szCs w:val="60"/>
        </w:rPr>
        <w:t></w:t>
      </w:r>
    </w:p>
    <w:p w:rsidR="00703738" w:rsidRDefault="00703738">
      <w:pPr>
        <w:spacing w:before="8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</w:pPr>
      <w:r>
        <w:pict>
          <v:group id="_x0000_s3456" style="position:absolute;left:0;text-align:left;margin-left:258pt;margin-top:9.8pt;width:419.65pt;height:0;z-index:-9284;mso-position-horizontal-relative:page" coordorigin="5160,196" coordsize="8393,0">
            <v:shape id="_x0000_s3457" style="position:absolute;left:5160;top:196;width:8393;height:0" coordorigin="5160,196" coordsize="8393,0" path="m5160,196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before="5" w:line="280" w:lineRule="exact"/>
        <w:rPr>
          <w:sz w:val="28"/>
          <w:szCs w:val="28"/>
        </w:rPr>
      </w:pPr>
    </w:p>
    <w:p w:rsidR="00703738" w:rsidRDefault="007B74E5">
      <w:pPr>
        <w:ind w:left="292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454" style="position:absolute;left:0;text-align:left;margin-left:258pt;margin-top:468.5pt;width:419.65pt;height:0;z-index:-9283;mso-position-horizontal-relative:page;mso-position-vertical-relative:page" coordorigin="5160,9370" coordsize="8393,0">
            <v:shape id="_x0000_s3455" style="position:absolute;left:5160;top:9370;width:8393;height:0" coordorigin="5160,9370" coordsize="8393,0" path="m5160,9370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87" w:right="-65"/>
        <w:jc w:val="center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453" type="#_x0000_t202" style="position:absolute;left:0;text-align:left;margin-left:48.1pt;margin-top:28.3pt;width:204.1pt;height:379.85pt;z-index:-928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/>
          </v:shape>
        </w:pict>
      </w:r>
      <w:r>
        <w:pict>
          <v:group id="_x0000_s3450" style="position:absolute;left:0;text-align:left;margin-left:48.1pt;margin-top:28.3pt;width:204.1pt;height:379.85pt;z-index:-9276;mso-position-horizontal-relative:page" coordorigin="963,566" coordsize="4082,7597">
            <v:shape id="_x0000_s3452" type="#_x0000_t75" style="position:absolute;left:963;top:566;width:4082;height:7597">
              <v:imagedata r:id="rId37" o:title=""/>
            </v:shape>
            <v:shape id="_x0000_s3451" type="#_x0000_t75" style="position:absolute;left:963;top:566;width:4082;height:7597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03738">
      <w:pPr>
        <w:spacing w:before="7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ind w:right="507"/>
        <w:jc w:val="right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2</w:t>
      </w:r>
    </w:p>
    <w:p w:rsidR="00703738" w:rsidRDefault="00703738">
      <w:pPr>
        <w:spacing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right="507"/>
        <w:jc w:val="right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right="507"/>
        <w:jc w:val="right"/>
        <w:rPr>
          <w:rFonts w:ascii="Arial" w:eastAsia="Arial" w:hAnsi="Arial" w:cs="Arial"/>
          <w:sz w:val="60"/>
          <w:szCs w:val="60"/>
        </w:rPr>
      </w:pPr>
      <w:r>
        <w:pict>
          <v:group id="_x0000_s3448" style="position:absolute;left:0;text-align:left;margin-left:258pt;margin-top:468.5pt;width:419.65pt;height:0;z-index:-9277;mso-position-horizontal-relative:page;mso-position-vertical-relative:page" coordorigin="5160,9370" coordsize="8393,0">
            <v:shape id="_x0000_s3449" style="position:absolute;left:5160;top:9370;width:8393;height:0" coordorigin="5160,9370" coordsize="8393,0" path="m5160,9370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group id="_x0000_s3445" style="position:absolute;left:0;text-align:left;margin-left:308.5pt;margin-top:-10.95pt;width:358.15pt;height:57.75pt;z-index:-9280;mso-position-horizontal-relative:page" coordorigin="6170,-219" coordsize="7163,1155">
            <v:shape id="_x0000_s3447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446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8</w:t>
      </w:r>
      <w:r>
        <w:rPr>
          <w:rFonts w:ascii="Arial" w:eastAsia="Arial" w:hAnsi="Arial" w:cs="Arial"/>
          <w:b/>
          <w:spacing w:val="-6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*</w:t>
      </w:r>
      <w:r>
        <w:rPr>
          <w:rFonts w:ascii="Arial" w:eastAsia="Arial" w:hAnsi="Arial" w:cs="Arial"/>
          <w:b/>
          <w:spacing w:val="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</w:t>
      </w:r>
      <w:r>
        <w:rPr>
          <w:rFonts w:ascii="Arial" w:eastAsia="Arial" w:hAnsi="Arial" w:cs="Arial"/>
          <w:b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3 + 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80" w:lineRule="exact"/>
        <w:rPr>
          <w:sz w:val="28"/>
          <w:szCs w:val="28"/>
        </w:rPr>
      </w:pPr>
    </w:p>
    <w:p w:rsidR="00703738" w:rsidRDefault="007B74E5">
      <w:pPr>
        <w:ind w:left="225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group id="_x0000_s3442" style="position:absolute;left:0;text-align:left;margin-left:308.5pt;margin-top:-14.75pt;width:358.15pt;height:57.75pt;z-index:-9279;mso-position-horizontal-relative:page" coordorigin="6170,-295" coordsize="7163,1155">
            <v:shape id="_x0000_s3444" style="position:absolute;left:6180;top:-285;width:7143;height:1135" coordorigin="6180,-285" coordsize="7143,1135" path="m6180,850r7143,l13323,-285r-7143,l6180,850xe" fillcolor="#cf6" stroked="f">
              <v:path arrowok="t"/>
            </v:shape>
            <v:shape id="_x0000_s3443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w10:wrap anchorx="page"/>
          </v:group>
        </w:pict>
      </w:r>
      <w:r>
        <w:pict>
          <v:group id="_x0000_s3440" style="position:absolute;left:0;text-align:left;margin-left:258pt;margin-top:70.75pt;width:419.65pt;height:0;z-index:-9278;mso-position-horizontal-relative:page" coordorigin="5160,1415" coordsize="8393,0">
            <v:shape id="_x0000_s3441" style="position:absolute;left:5160;top:1415;width:8393;height:0" coordorigin="5160,1415" coordsize="8393,0" path="m5160,1415r8393,e" filled="f" strokecolor="#1f487c" strokeweight="2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sz w:val="60"/>
          <w:szCs w:val="60"/>
        </w:rPr>
        <w:t></w:t>
      </w:r>
      <w:r>
        <w:rPr>
          <w:spacing w:val="13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+</w:t>
      </w:r>
      <w:r>
        <w:rPr>
          <w:rFonts w:ascii="Arial" w:eastAsia="Arial" w:hAnsi="Arial" w:cs="Arial"/>
          <w:spacing w:val="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3 =</w:t>
      </w:r>
      <w:r>
        <w:rPr>
          <w:rFonts w:ascii="Arial" w:eastAsia="Arial" w:hAnsi="Arial" w:cs="Arial"/>
          <w:spacing w:val="2"/>
          <w:sz w:val="60"/>
          <w:szCs w:val="60"/>
        </w:rPr>
        <w:t xml:space="preserve"> </w:t>
      </w:r>
      <w:r>
        <w:rPr>
          <w:rFonts w:ascii="Symbol" w:eastAsia="Symbol" w:hAnsi="Symbol" w:cs="Symbol"/>
          <w:sz w:val="60"/>
          <w:szCs w:val="60"/>
        </w:rPr>
        <w:t></w:t>
      </w: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group id="_x0000_s3436" style="position:absolute;left:0;text-align:left;margin-left:48.1pt;margin-top:28.25pt;width:204.15pt;height:385.65pt;z-index:-9274;mso-position-horizontal-relative:page" coordorigin="963,565" coordsize="4083,7713">
            <v:shape id="_x0000_s3439" type="#_x0000_t75" style="position:absolute;left:963;top:565;width:4083;height:7598">
              <v:imagedata r:id="rId37" o:title=""/>
            </v:shape>
            <v:shape id="_x0000_s3438" type="#_x0000_t75" style="position:absolute;left:963;top:680;width:4083;height:7598">
              <v:imagedata r:id="rId37" o:title=""/>
            </v:shape>
            <v:shape id="_x0000_s3437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group id="_x0000_s3433" style="position:absolute;left:0;text-align:left;margin-left:308.5pt;margin-top:-10.95pt;width:358.15pt;height:57.75pt;z-index:-9273;mso-position-horizontal-relative:page" coordorigin="6170,-219" coordsize="7163,1155">
            <v:shape id="_x0000_s3435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434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8</w:t>
      </w:r>
      <w:r>
        <w:rPr>
          <w:rFonts w:ascii="Arial" w:eastAsia="Arial" w:hAnsi="Arial" w:cs="Arial"/>
          <w:b/>
          <w:spacing w:val="-6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*</w:t>
      </w:r>
      <w:r>
        <w:rPr>
          <w:rFonts w:ascii="Arial" w:eastAsia="Arial" w:hAnsi="Arial" w:cs="Arial"/>
          <w:b/>
          <w:spacing w:val="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</w:t>
      </w:r>
      <w:r>
        <w:rPr>
          <w:rFonts w:ascii="Arial" w:eastAsia="Arial" w:hAnsi="Arial" w:cs="Arial"/>
          <w:b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3 + 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80" w:lineRule="exact"/>
        <w:rPr>
          <w:sz w:val="28"/>
          <w:szCs w:val="28"/>
        </w:rPr>
      </w:pPr>
    </w:p>
    <w:p w:rsidR="00703738" w:rsidRDefault="007B74E5">
      <w:pPr>
        <w:spacing w:line="700" w:lineRule="exact"/>
        <w:ind w:left="225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group id="_x0000_s3430" style="position:absolute;left:0;text-align:left;margin-left:308.5pt;margin-top:-14.75pt;width:358.15pt;height:57.75pt;z-index:-9272;mso-position-horizontal-relative:page" coordorigin="6170,-295" coordsize="7163,1155">
            <v:shape id="_x0000_s3432" style="position:absolute;left:6180;top:-285;width:7143;height:1135" coordorigin="6180,-285" coordsize="7143,1135" path="m6180,850r7143,l13323,-285r-7143,l6180,850xe" fillcolor="#cf6" stroked="f">
              <v:path arrowok="t"/>
            </v:shape>
            <v:shape id="_x0000_s3431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w10:wrap anchorx="page"/>
          </v:group>
        </w:pict>
      </w:r>
      <w:r>
        <w:pict>
          <v:group id="_x0000_s3428" style="position:absolute;left:0;text-align:left;margin-left:258pt;margin-top:70.75pt;width:419.65pt;height:0;z-index:-9271;mso-position-horizontal-relative:page" coordorigin="5160,1415" coordsize="8393,0">
            <v:shape id="_x0000_s3429" style="position:absolute;left:5160;top:1415;width:8393;height:0" coordorigin="5160,1415" coordsize="8393,0" path="m5160,1415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3"/>
          <w:sz w:val="60"/>
          <w:szCs w:val="60"/>
        </w:rPr>
        <w:t>2</w:t>
      </w:r>
      <w:r>
        <w:rPr>
          <w:rFonts w:ascii="Arial" w:eastAsia="Arial" w:hAnsi="Arial" w:cs="Arial"/>
          <w:spacing w:val="-5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+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3 =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</w:pPr>
    </w:p>
    <w:p w:rsidR="00703738" w:rsidRDefault="007B74E5">
      <w:pPr>
        <w:spacing w:line="660" w:lineRule="exact"/>
        <w:ind w:left="2945"/>
        <w:rPr>
          <w:rFonts w:ascii="Arial" w:eastAsia="Arial" w:hAnsi="Arial" w:cs="Arial"/>
          <w:sz w:val="60"/>
          <w:szCs w:val="60"/>
        </w:rPr>
      </w:pPr>
      <w:r>
        <w:pict>
          <v:shape id="_x0000_s3427" type="#_x0000_t202" style="position:absolute;left:0;text-align:left;margin-left:48.1pt;margin-top:105.6pt;width:204.15pt;height:379.9pt;z-index:-927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position w:val="-1"/>
          <w:sz w:val="60"/>
          <w:szCs w:val="60"/>
        </w:rPr>
        <w:t>5</w:t>
      </w:r>
    </w:p>
    <w:p w:rsidR="00703738" w:rsidRDefault="00703738">
      <w:pPr>
        <w:spacing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4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425" style="position:absolute;left:0;text-align:left;margin-left:258pt;margin-top:468.5pt;width:419.65pt;height:0;z-index:-9270;mso-position-horizontal-relative:page;mso-position-vertical-relative:page" coordorigin="5160,9370" coordsize="8393,0">
            <v:shape id="_x0000_s3426" style="position:absolute;left:5160;top:9370;width:8393;height:0" coordorigin="5160,9370" coordsize="8393,0" path="m5160,9370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424" type="#_x0000_t202" style="position:absolute;left:0;text-align:left;margin-left:48.1pt;margin-top:28.25pt;width:204.15pt;height:379.9pt;z-index:-926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419" style="position:absolute;left:0;text-align:left;margin-left:48.1pt;margin-top:28.25pt;width:204.15pt;height:385.65pt;z-index:-9265;mso-position-horizontal-relative:page" coordorigin="963,565" coordsize="4083,7713">
            <v:shape id="_x0000_s3423" type="#_x0000_t75" style="position:absolute;left:963;top:566;width:4082;height:7597">
              <v:imagedata r:id="rId37" o:title=""/>
            </v:shape>
            <v:shape id="_x0000_s3422" type="#_x0000_t75" style="position:absolute;left:963;top:565;width:4083;height:7598">
              <v:imagedata r:id="rId37" o:title=""/>
            </v:shape>
            <v:shape id="_x0000_s3421" type="#_x0000_t75" style="position:absolute;left:963;top:680;width:4083;height:7598">
              <v:imagedata r:id="rId37" o:title=""/>
            </v:shape>
            <v:shape id="_x0000_s3420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3418" type="#_x0000_t202" style="position:absolute;left:0;text-align:left;margin-left:309pt;margin-top:-10.45pt;width:357.15pt;height:56.75pt;z-index:-9268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d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414" style="position:absolute;left:0;text-align:left;margin-left:308pt;margin-top:-11.45pt;width:359.15pt;height:58.75pt;z-index:-9264;mso-position-horizontal-relative:page" coordorigin="6160,-229" coordsize="7183,1175">
            <v:shape id="_x0000_s3417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v:shape id="_x0000_s3416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415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8</w:t>
      </w:r>
      <w:r>
        <w:rPr>
          <w:rFonts w:ascii="Arial" w:eastAsia="Arial" w:hAnsi="Arial" w:cs="Arial"/>
          <w:b/>
          <w:spacing w:val="-6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*</w:t>
      </w:r>
      <w:r>
        <w:rPr>
          <w:rFonts w:ascii="Arial" w:eastAsia="Arial" w:hAnsi="Arial" w:cs="Arial"/>
          <w:b/>
          <w:spacing w:val="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</w:t>
      </w:r>
      <w:r>
        <w:rPr>
          <w:rFonts w:ascii="Arial" w:eastAsia="Arial" w:hAnsi="Arial" w:cs="Arial"/>
          <w:b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3 + *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413" type="#_x0000_t202" style="position:absolute;left:0;text-align:left;margin-left:309pt;margin-top:-16.25pt;width:357.15pt;height:56.75pt;z-index:-926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group id="_x0000_s3409" style="position:absolute;left:0;text-align:left;margin-left:308.5pt;margin-top:-16.75pt;width:358.15pt;height:57.75pt;z-index:-9263;mso-position-horizontal-relative:page" coordorigin="6170,-335" coordsize="7163,1155">
            <v:shape id="_x0000_s3412" style="position:absolute;left:6180;top:-325;width:7143;height:1135" coordorigin="6180,-325" coordsize="7143,1135" path="m6180,810r7143,l13323,-325r-7143,l6180,810xe" filled="f" strokecolor="#f30" strokeweight="1pt">
              <v:path arrowok="t"/>
            </v:shape>
            <v:shape id="_x0000_s3411" style="position:absolute;left:6180;top:-325;width:7143;height:1135" coordorigin="6180,-325" coordsize="7143,1135" path="m6180,810r7143,l13323,-325r-7143,l6180,810xe" fillcolor="#cf6" stroked="f">
              <v:path arrowok="t"/>
            </v:shape>
            <v:shape id="_x0000_s3410" style="position:absolute;left:6180;top:-325;width:7143;height:1135" coordorigin="6180,-325" coordsize="7143,1135" path="m6180,810r7143,l13323,-325r-7143,l6180,810xe" filled="f" strokecolor="#f30" strokeweight="1pt">
              <v:path arrowok="t"/>
            </v:shape>
            <w10:wrap anchorx="page"/>
          </v:group>
        </w:pict>
      </w:r>
      <w:r>
        <w:pict>
          <v:group id="_x0000_s3406" style="position:absolute;left:0;text-align:left;margin-left:257pt;margin-top:67.75pt;width:421.65pt;height:2pt;z-index:-9262;mso-position-horizontal-relative:page" coordorigin="5140,1355" coordsize="8433,40">
            <v:shape id="_x0000_s3408" style="position:absolute;left:5160;top:1375;width:8393;height:0" coordorigin="5160,1375" coordsize="8393,0" path="m5160,1375r8393,e" filled="f" strokecolor="#1f487c" strokeweight="2pt">
              <v:path arrowok="t"/>
            </v:shape>
            <v:shape id="_x0000_s3407" style="position:absolute;left:5160;top:1375;width:8393;height:0" coordorigin="5160,1375" coordsize="8393,0" path="m5160,1375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>2</w:t>
      </w:r>
      <w:r>
        <w:rPr>
          <w:rFonts w:ascii="Arial" w:eastAsia="Arial" w:hAnsi="Arial" w:cs="Arial"/>
          <w:spacing w:val="-5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+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3 =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5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</w:pPr>
    </w:p>
    <w:p w:rsidR="00703738" w:rsidRDefault="007B74E5">
      <w:pPr>
        <w:spacing w:line="660" w:lineRule="exact"/>
        <w:ind w:left="2810"/>
        <w:rPr>
          <w:rFonts w:ascii="Arial" w:eastAsia="Arial" w:hAnsi="Arial" w:cs="Arial"/>
          <w:sz w:val="60"/>
          <w:szCs w:val="60"/>
        </w:rPr>
      </w:pPr>
      <w:r>
        <w:pict>
          <v:shape id="_x0000_s3405" type="#_x0000_t202" style="position:absolute;left:0;text-align:left;margin-left:48.1pt;margin-top:105.6pt;width:204.15pt;height:379.9pt;z-index:-9266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position w:val="-1"/>
          <w:sz w:val="60"/>
          <w:szCs w:val="60"/>
        </w:rPr>
        <w:t>5</w:t>
      </w:r>
    </w:p>
    <w:p w:rsidR="00703738" w:rsidRDefault="00703738">
      <w:pPr>
        <w:spacing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10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402" style="position:absolute;left:0;text-align:left;margin-left:257pt;margin-top:467.5pt;width:421.65pt;height:2pt;z-index:-9261;mso-position-horizontal-relative:page;mso-position-vertical-relative:page" coordorigin="5140,9350" coordsize="8433,40">
            <v:shape id="_x0000_s3404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403" style="position:absolute;left:5160;top:9370;width:8393;height:0" coordorigin="5160,9370" coordsize="8393,0" path="m5160,9370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401" type="#_x0000_t202" style="position:absolute;left:0;text-align:left;margin-left:48.1pt;margin-top:28.25pt;width:204.15pt;height:379.9pt;z-index:-926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396" style="position:absolute;left:0;text-align:left;margin-left:48.1pt;margin-top:28.25pt;width:204.15pt;height:385.65pt;z-index:-9256;mso-position-horizontal-relative:page" coordorigin="963,565" coordsize="4083,7713">
            <v:shape id="_x0000_s3400" type="#_x0000_t75" style="position:absolute;left:963;top:568;width:4083;height:7598">
              <v:imagedata r:id="rId37" o:title=""/>
            </v:shape>
            <v:shape id="_x0000_s3399" type="#_x0000_t75" style="position:absolute;left:963;top:565;width:4083;height:7598">
              <v:imagedata r:id="rId37" o:title=""/>
            </v:shape>
            <v:shape id="_x0000_s3398" type="#_x0000_t75" style="position:absolute;left:963;top:680;width:4083;height:7598">
              <v:imagedata r:id="rId37" o:title=""/>
            </v:shape>
            <v:shape id="_x0000_s3397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395" type="#_x0000_t202" style="position:absolute;left:0;text-align:left;margin-left:309pt;margin-top:-10.45pt;width:357.15pt;height:56.75pt;z-index:-9259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 xml:space="preserve">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390" style="position:absolute;left:0;text-align:left;margin-left:308pt;margin-top:-11.45pt;width:359.15pt;height:58.75pt;z-index:-9255;mso-position-horizontal-relative:page" coordorigin="6160,-229" coordsize="7183,1175">
            <v:shape id="_x0000_s3394" style="position:absolute;left:6180;top:-207;width:0;height:1135" coordorigin="6180,-207" coordsize="0,1135" path="m6180,928r,-1135l6180,928xe" fillcolor="#cf6" stroked="f">
              <v:path arrowok="t"/>
            </v:shape>
            <v:shape id="_x0000_s3393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392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391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8</w:t>
      </w:r>
      <w:r>
        <w:rPr>
          <w:rFonts w:ascii="Arial" w:eastAsia="Arial" w:hAnsi="Arial" w:cs="Arial"/>
          <w:b/>
          <w:spacing w:val="-5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*</w:t>
      </w:r>
      <w:r>
        <w:rPr>
          <w:rFonts w:ascii="Arial" w:eastAsia="Arial" w:hAnsi="Arial" w:cs="Arial"/>
          <w:b/>
          <w:spacing w:val="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+ 3 + *</w:t>
      </w:r>
    </w:p>
    <w:p w:rsidR="00703738" w:rsidRDefault="00703738">
      <w:pPr>
        <w:spacing w:before="7"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960" w:lineRule="exact"/>
        <w:ind w:left="2885"/>
        <w:rPr>
          <w:rFonts w:ascii="Symbol" w:eastAsia="Symbol" w:hAnsi="Symbol" w:cs="Symbol"/>
          <w:sz w:val="60"/>
          <w:szCs w:val="60"/>
        </w:rPr>
      </w:pPr>
      <w:r>
        <w:pict>
          <v:shape id="_x0000_s3389" type="#_x0000_t202" style="position:absolute;left:0;text-align:left;margin-left:309pt;margin-top:-16.9pt;width:357.15pt;height:56.75pt;z-index:-9258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3388" type="#_x0000_t202" style="position:absolute;left:0;text-align:left;margin-left:48.1pt;margin-top:105.5pt;width:204.15pt;height:379.9pt;z-index:-9257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3383" style="position:absolute;left:0;text-align:left;margin-left:308.5pt;margin-top:-17.4pt;width:358.15pt;height:57.85pt;z-index:-9254;mso-position-horizontal-relative:page" coordorigin="6170,-348" coordsize="7163,1157">
            <v:shape id="_x0000_s3387" style="position:absolute;left:6180;top:-336;width:0;height:1135" coordorigin="6180,-336" coordsize="0,1135" path="m6180,799r,-1135l6180,799xe" fillcolor="#cf6" stroked="f">
              <v:path arrowok="t"/>
            </v:shape>
            <v:shape id="_x0000_s3386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385" style="position:absolute;left:6180;top:-338;width:7143;height:1135" coordorigin="6180,-338" coordsize="7143,1135" path="m6180,797r7143,l13323,-338r-7143,l6180,797xe" fillcolor="#cf6" stroked="f">
              <v:path arrowok="t"/>
            </v:shape>
            <v:shape id="_x0000_s3384" style="position:absolute;left:6180;top:-338;width:7143;height:1135" coordorigin="6180,-338" coordsize="7143,1135" path="m6180,797r7143,l13323,-338r-7143,l6180,797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6"/>
          <w:sz w:val="60"/>
          <w:szCs w:val="60"/>
        </w:rPr>
        <w:t xml:space="preserve">5                   </w:t>
      </w:r>
      <w:r>
        <w:rPr>
          <w:rFonts w:ascii="Arial" w:eastAsia="Arial" w:hAnsi="Arial" w:cs="Arial"/>
          <w:spacing w:val="9"/>
          <w:position w:val="-6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3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9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8"/>
          <w:position w:val="2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22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</w:p>
    <w:p w:rsidR="00703738" w:rsidRDefault="00703738">
      <w:pPr>
        <w:spacing w:before="3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85"/>
        <w:rPr>
          <w:rFonts w:ascii="Arial" w:eastAsia="Arial" w:hAnsi="Arial" w:cs="Arial"/>
          <w:sz w:val="60"/>
          <w:szCs w:val="60"/>
        </w:rPr>
      </w:pPr>
      <w:r>
        <w:pict>
          <v:group id="_x0000_s3380" style="position:absolute;left:0;text-align:left;margin-left:257pt;margin-top:3.45pt;width:421.65pt;height:2.1pt;z-index:-9253;mso-position-horizontal-relative:page" coordorigin="5140,69" coordsize="8433,42">
            <v:shape id="_x0000_s3382" style="position:absolute;left:5160;top:92;width:8393;height:0" coordorigin="5160,92" coordsize="8393,0" path="m5160,92r8393,e" filled="f" strokecolor="#1f487c" strokeweight="2pt">
              <v:path arrowok="t"/>
            </v:shape>
            <v:shape id="_x0000_s3381" style="position:absolute;left:5160;top:89;width:8393;height:0" coordorigin="5160,89" coordsize="8393,0" path="m5160,89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before="1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8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377" style="position:absolute;left:0;text-align:left;margin-left:257pt;margin-top:467.4pt;width:421.65pt;height:2.1pt;z-index:-9252;mso-position-horizontal-relative:page;mso-position-vertical-relative:page" coordorigin="5140,9348" coordsize="8433,43">
            <v:shape id="_x0000_s3379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378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376" type="#_x0000_t202" style="position:absolute;left:0;text-align:left;margin-left:48.1pt;margin-top:28.4pt;width:204.15pt;height:379.9pt;z-index:-925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375" type="#_x0000_t202" style="position:absolute;left:0;text-align:left;margin-left:48.1pt;margin-top:28.25pt;width:204.15pt;height:379.9pt;z-index:-924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369" style="position:absolute;left:0;text-align:left;margin-left:48.1pt;margin-top:28.25pt;width:204.15pt;height:385.65pt;z-index:-9244;mso-position-horizontal-relative:page" coordorigin="963,565" coordsize="4083,7713">
            <v:shape id="_x0000_s3374" type="#_x0000_t75" style="position:absolute;left:963;top:568;width:4083;height:7598">
              <v:imagedata r:id="rId37" o:title=""/>
            </v:shape>
            <v:shape id="_x0000_s3373" type="#_x0000_t75" style="position:absolute;left:963;top:568;width:4083;height:7598">
              <v:imagedata r:id="rId37" o:title=""/>
            </v:shape>
            <v:shape id="_x0000_s3372" type="#_x0000_t75" style="position:absolute;left:963;top:565;width:4083;height:7598">
              <v:imagedata r:id="rId37" o:title=""/>
            </v:shape>
            <v:shape id="_x0000_s3371" type="#_x0000_t75" style="position:absolute;left:963;top:680;width:4083;height:7598">
              <v:imagedata r:id="rId37" o:title=""/>
            </v:shape>
            <v:shape id="_x0000_s3370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368" type="#_x0000_t202" style="position:absolute;left:0;text-align:left;margin-left:309pt;margin-top:-10.35pt;width:357.15pt;height:56.75pt;z-index:-925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367" type="#_x0000_t202" style="position:absolute;left:0;text-align:left;margin-left:309pt;margin-top:-10.45pt;width:357.15pt;height:56.75pt;z-index:-924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361" style="position:absolute;left:0;text-align:left;margin-left:308pt;margin-top:-11.45pt;width:359.15pt;height:58.85pt;z-index:-9243;mso-position-horizontal-relative:page" coordorigin="6160,-229" coordsize="7183,1177">
            <v:shape id="_x0000_s3366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365" style="position:absolute;left:6180;top:-207;width:0;height:1135" coordorigin="6180,-207" coordsize="0,1135" path="m6180,928r,-1135l6180,928xe" fillcolor="#cf6" stroked="f">
              <v:path arrowok="t"/>
            </v:shape>
            <v:shape id="_x0000_s3364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363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362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*</w:t>
      </w:r>
      <w:r>
        <w:rPr>
          <w:rFonts w:ascii="Arial" w:eastAsia="Arial" w:hAnsi="Arial" w:cs="Arial"/>
          <w:b/>
          <w:spacing w:val="-7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 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900"/>
        <w:rPr>
          <w:rFonts w:ascii="Arial" w:eastAsia="Arial" w:hAnsi="Arial" w:cs="Arial"/>
          <w:sz w:val="60"/>
          <w:szCs w:val="60"/>
        </w:rPr>
      </w:pPr>
      <w:r>
        <w:pict>
          <v:shape id="_x0000_s3360" type="#_x0000_t202" style="position:absolute;left:0;text-align:left;margin-left:309pt;margin-top:18.55pt;width:357.15pt;height:56.75pt;z-index:-924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359" type="#_x0000_t202" style="position:absolute;left:0;text-align:left;margin-left:309pt;margin-top:18.45pt;width:357.15pt;height:56.75pt;z-index:-924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3358" type="#_x0000_t202" style="position:absolute;left:0;text-align:left;margin-left:48.1pt;margin-top:105.5pt;width:204.15pt;height:379.9pt;z-index:-924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3352" style="position:absolute;left:0;text-align:left;margin-left:308.5pt;margin-top:17.95pt;width:358.15pt;height:57.85pt;z-index:-9242;mso-position-horizontal-relative:page" coordorigin="6170,359" coordsize="7163,1157">
            <v:shape id="_x0000_s3357" style="position:absolute;left:6180;top:371;width:7143;height:1135" coordorigin="6180,371" coordsize="7143,1135" path="m6180,1506r7143,l13323,371r-7143,l6180,1506xe" filled="f" strokecolor="#f30" strokeweight="1pt">
              <v:path arrowok="t"/>
            </v:shape>
            <v:shape id="_x0000_s3356" style="position:absolute;left:6180;top:371;width:0;height:1135" coordorigin="6180,371" coordsize="0,1135" path="m6180,1506r,-1135l6180,1506xe" fillcolor="#cf6" stroked="f">
              <v:path arrowok="t"/>
            </v:shape>
            <v:shape id="_x0000_s3355" style="position:absolute;left:6180;top:371;width:7143;height:1135" coordorigin="6180,371" coordsize="7143,1135" path="m6180,1506r7143,l13323,371r-7143,l6180,1506xe" filled="f" strokecolor="#f30" strokeweight="1pt">
              <v:path arrowok="t"/>
            </v:shape>
            <v:shape id="_x0000_s3354" style="position:absolute;left:6180;top:369;width:7143;height:1135" coordorigin="6180,369" coordsize="7143,1135" path="m6180,1504r7143,l13323,369r-7143,l6180,1504xe" fillcolor="#cf6" stroked="f">
              <v:path arrowok="t"/>
            </v:shape>
            <v:shape id="_x0000_s3353" style="position:absolute;left:6180;top:369;width:7143;height:1135" coordorigin="6180,369" coordsize="7143,1135" path="m6180,1504r7143,l13323,369r-7143,l6180,1504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8</w:t>
      </w:r>
    </w:p>
    <w:p w:rsidR="00703738" w:rsidRDefault="007B74E5">
      <w:pPr>
        <w:spacing w:line="1000" w:lineRule="exact"/>
        <w:ind w:left="2900"/>
        <w:rPr>
          <w:rFonts w:ascii="Symbol" w:eastAsia="Symbol" w:hAnsi="Symbol" w:cs="Symbol"/>
          <w:sz w:val="60"/>
          <w:szCs w:val="60"/>
        </w:rPr>
      </w:pPr>
      <w:r>
        <w:rPr>
          <w:rFonts w:ascii="Arial" w:eastAsia="Arial" w:hAnsi="Arial" w:cs="Arial"/>
          <w:position w:val="-7"/>
          <w:sz w:val="60"/>
          <w:szCs w:val="60"/>
        </w:rPr>
        <w:t xml:space="preserve">5                  </w:t>
      </w:r>
      <w:r>
        <w:rPr>
          <w:rFonts w:ascii="Arial" w:eastAsia="Arial" w:hAnsi="Arial" w:cs="Arial"/>
          <w:spacing w:val="159"/>
          <w:position w:val="-7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3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9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8"/>
          <w:position w:val="2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22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</w:p>
    <w:p w:rsidR="00703738" w:rsidRDefault="00703738">
      <w:pPr>
        <w:spacing w:before="8" w:line="100" w:lineRule="exact"/>
        <w:rPr>
          <w:sz w:val="11"/>
          <w:szCs w:val="11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00"/>
        <w:rPr>
          <w:rFonts w:ascii="Arial" w:eastAsia="Arial" w:hAnsi="Arial" w:cs="Arial"/>
          <w:sz w:val="60"/>
          <w:szCs w:val="60"/>
        </w:rPr>
      </w:pPr>
      <w:r>
        <w:pict>
          <v:group id="_x0000_s3348" style="position:absolute;left:0;text-align:left;margin-left:257pt;margin-top:2.7pt;width:421.65pt;height:2.1pt;z-index:-9241;mso-position-horizontal-relative:page" coordorigin="5140,54" coordsize="8433,42">
            <v:shape id="_x0000_s3351" style="position:absolute;left:5160;top:76;width:8393;height:0" coordorigin="5160,76" coordsize="8393,0" path="m5160,76r8393,e" filled="f" strokecolor="#1f487c" strokeweight="2pt">
              <v:path arrowok="t"/>
            </v:shape>
            <v:shape id="_x0000_s3350" style="position:absolute;left:5160;top:76;width:8393;height:0" coordorigin="5160,76" coordsize="8393,0" path="m5160,76r8393,e" filled="f" strokecolor="#1f487c" strokeweight="2pt">
              <v:path arrowok="t"/>
            </v:shape>
            <v:shape id="_x0000_s3349" style="position:absolute;left:5160;top:74;width:8393;height:0" coordorigin="5160,74" coordsize="8393,0" path="m5160,74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00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344" style="position:absolute;left:0;text-align:left;margin-left:257pt;margin-top:467.4pt;width:421.65pt;height:2.1pt;z-index:-9240;mso-position-horizontal-relative:page;mso-position-vertical-relative:page" coordorigin="5140,9348" coordsize="8433,43">
            <v:shape id="_x0000_s3347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346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345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343" type="#_x0000_t202" style="position:absolute;left:0;text-align:left;margin-left:48.1pt;margin-top:28.4pt;width:204.15pt;height:379.9pt;z-index:-923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</w:p>
                <w:p w:rsidR="00703738" w:rsidRDefault="00703738">
                  <w:pPr>
                    <w:spacing w:before="1"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342" type="#_x0000_t202" style="position:absolute;left:0;text-align:left;margin-left:48.1pt;margin-top:28.4pt;width:204.15pt;height:379.9pt;z-index:-923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341" type="#_x0000_t202" style="position:absolute;left:0;text-align:left;margin-left:48.1pt;margin-top:28.25pt;width:204.15pt;height:379.9pt;z-index:-923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334" style="position:absolute;left:0;text-align:left;margin-left:48.1pt;margin-top:28.25pt;width:204.15pt;height:385.65pt;z-index:-9229;mso-position-horizontal-relative:page" coordorigin="963,565" coordsize="4083,7713">
            <v:shape id="_x0000_s3340" type="#_x0000_t75" style="position:absolute;left:963;top:568;width:4082;height:7597">
              <v:imagedata r:id="rId37" o:title=""/>
            </v:shape>
            <v:shape id="_x0000_s3339" type="#_x0000_t75" style="position:absolute;left:963;top:568;width:4083;height:7598">
              <v:imagedata r:id="rId37" o:title=""/>
            </v:shape>
            <v:shape id="_x0000_s3338" type="#_x0000_t75" style="position:absolute;left:963;top:568;width:4083;height:7598">
              <v:imagedata r:id="rId37" o:title=""/>
            </v:shape>
            <v:shape id="_x0000_s3337" type="#_x0000_t75" style="position:absolute;left:963;top:565;width:4083;height:7598">
              <v:imagedata r:id="rId37" o:title=""/>
            </v:shape>
            <v:shape id="_x0000_s3336" type="#_x0000_t75" style="position:absolute;left:963;top:680;width:4083;height:7598">
              <v:imagedata r:id="rId37" o:title=""/>
            </v:shape>
            <v:shape id="_x0000_s3335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333" type="#_x0000_t202" style="position:absolute;left:0;text-align:left;margin-left:309pt;margin-top:-10.35pt;width:357.15pt;height:56.75pt;z-index:-9238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332" type="#_x0000_t202" style="position:absolute;left:0;text-align:left;margin-left:309pt;margin-top:-10.35pt;width:357.15pt;height:56.75pt;z-index:-9235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331" type="#_x0000_t202" style="position:absolute;left:0;text-align:left;margin-left:309pt;margin-top:-10.45pt;width:357.15pt;height:56.75pt;z-index:-9232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324" style="position:absolute;left:0;text-align:left;margin-left:308pt;margin-top:-11.45pt;width:359.15pt;height:58.85pt;z-index:-9228;mso-position-horizontal-relative:page" coordorigin="6160,-229" coordsize="7183,1177">
            <v:shape id="_x0000_s3330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329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328" style="position:absolute;left:6180;top:-207;width:0;height:1135" coordorigin="6180,-207" coordsize="0,1135" path="m6180,928r,-1135l6180,928xe" fillcolor="#cf6" stroked="f">
              <v:path arrowok="t"/>
            </v:shape>
            <v:shape id="_x0000_s3327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326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325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-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 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882"/>
        <w:rPr>
          <w:rFonts w:ascii="Arial" w:eastAsia="Arial" w:hAnsi="Arial" w:cs="Arial"/>
          <w:sz w:val="60"/>
          <w:szCs w:val="60"/>
        </w:rPr>
      </w:pPr>
      <w:r>
        <w:pict>
          <v:shape id="_x0000_s3323" type="#_x0000_t202" style="position:absolute;left:0;text-align:left;margin-left:309pt;margin-top:18.55pt;width:357.15pt;height:56.75pt;z-index:-923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322" type="#_x0000_t202" style="position:absolute;left:0;text-align:left;margin-left:309pt;margin-top:18.55pt;width:357.15pt;height:56.75pt;z-index:-9234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321" type="#_x0000_t202" style="position:absolute;left:0;text-align:left;margin-left:309pt;margin-top:18.45pt;width:357.15pt;height:56.75pt;z-index:-9231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3320" type="#_x0000_t202" style="position:absolute;left:0;text-align:left;margin-left:48.1pt;margin-top:105.5pt;width:204.15pt;height:379.9pt;z-index:-9230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3313" style="position:absolute;left:0;text-align:left;margin-left:308.5pt;margin-top:17.95pt;width:358.15pt;height:57.85pt;z-index:-9227;mso-position-horizontal-relative:page" coordorigin="6170,359" coordsize="7163,1157">
            <v:shape id="_x0000_s3319" style="position:absolute;left:6180;top:371;width:7143;height:1135" coordorigin="6180,371" coordsize="7143,1135" path="m6180,1506r7143,l13323,371r-7143,l6180,1506xe" filled="f" strokecolor="#f30" strokeweight="1pt">
              <v:path arrowok="t"/>
            </v:shape>
            <v:shape id="_x0000_s3318" style="position:absolute;left:6180;top:371;width:7143;height:1135" coordorigin="6180,371" coordsize="7143,1135" path="m6180,1506r7143,l13323,371r-7143,l6180,1506xe" filled="f" strokecolor="#f30" strokeweight="1pt">
              <v:path arrowok="t"/>
            </v:shape>
            <v:shape id="_x0000_s3317" style="position:absolute;left:6180;top:371;width:0;height:1135" coordorigin="6180,371" coordsize="0,1135" path="m6180,1506r,-1135l6180,1506xe" fillcolor="#cf6" stroked="f">
              <v:path arrowok="t"/>
            </v:shape>
            <v:shape id="_x0000_s3316" style="position:absolute;left:6180;top:371;width:7143;height:1135" coordorigin="6180,371" coordsize="7143,1135" path="m6180,1506r7143,l13323,371r-7143,l6180,1506xe" filled="f" strokecolor="#f30" strokeweight="1pt">
              <v:path arrowok="t"/>
            </v:shape>
            <v:shape id="_x0000_s3315" style="position:absolute;left:6180;top:369;width:7143;height:1135" coordorigin="6180,369" coordsize="7143,1135" path="m6180,1504r7143,l13323,369r-7143,l6180,1504xe" fillcolor="#cf6" stroked="f">
              <v:path arrowok="t"/>
            </v:shape>
            <v:shape id="_x0000_s3314" style="position:absolute;left:6180;top:369;width:7143;height:1135" coordorigin="6180,369" coordsize="7143,1135" path="m6180,1504r7143,l13323,369r-7143,l6180,1504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8</w:t>
      </w:r>
    </w:p>
    <w:p w:rsidR="00703738" w:rsidRDefault="007B74E5">
      <w:pPr>
        <w:spacing w:line="1000" w:lineRule="exact"/>
        <w:ind w:left="2882"/>
        <w:rPr>
          <w:rFonts w:ascii="Symbol" w:eastAsia="Symbol" w:hAnsi="Symbol" w:cs="Symbol"/>
          <w:sz w:val="60"/>
          <w:szCs w:val="60"/>
        </w:rPr>
      </w:pPr>
      <w:r>
        <w:rPr>
          <w:rFonts w:ascii="Arial" w:eastAsia="Arial" w:hAnsi="Arial" w:cs="Arial"/>
          <w:position w:val="-7"/>
          <w:sz w:val="60"/>
          <w:szCs w:val="60"/>
        </w:rPr>
        <w:t xml:space="preserve">5                   </w:t>
      </w:r>
      <w:r>
        <w:rPr>
          <w:rFonts w:ascii="Arial" w:eastAsia="Arial" w:hAnsi="Arial" w:cs="Arial"/>
          <w:spacing w:val="11"/>
          <w:position w:val="-7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3"/>
          <w:position w:val="2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22"/>
          <w:sz w:val="60"/>
          <w:szCs w:val="60"/>
        </w:rPr>
        <w:t xml:space="preserve">*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8"/>
          <w:position w:val="2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22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</w:p>
    <w:p w:rsidR="00703738" w:rsidRDefault="00703738">
      <w:pPr>
        <w:spacing w:before="3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82"/>
        <w:rPr>
          <w:rFonts w:ascii="Arial" w:eastAsia="Arial" w:hAnsi="Arial" w:cs="Arial"/>
          <w:sz w:val="60"/>
          <w:szCs w:val="60"/>
        </w:rPr>
      </w:pPr>
      <w:r>
        <w:pict>
          <v:group id="_x0000_s3308" style="position:absolute;left:0;text-align:left;margin-left:257pt;margin-top:3.45pt;width:421.65pt;height:2.1pt;z-index:-9226;mso-position-horizontal-relative:page" coordorigin="5140,69" coordsize="8433,42">
            <v:shape id="_x0000_s3312" style="position:absolute;left:5160;top:92;width:8393;height:0" coordorigin="5160,92" coordsize="8393,0" path="m5160,92r8393,e" filled="f" strokecolor="#1f487c" strokeweight="2pt">
              <v:path arrowok="t"/>
            </v:shape>
            <v:shape id="_x0000_s3311" style="position:absolute;left:5160;top:92;width:8393;height:0" coordorigin="5160,92" coordsize="8393,0" path="m5160,92r8393,e" filled="f" strokecolor="#1f487c" strokeweight="2pt">
              <v:path arrowok="t"/>
            </v:shape>
            <v:shape id="_x0000_s3310" style="position:absolute;left:5160;top:92;width:8393;height:0" coordorigin="5160,92" coordsize="8393,0" path="m5160,92r8393,e" filled="f" strokecolor="#1f487c" strokeweight="2pt">
              <v:path arrowok="t"/>
            </v:shape>
            <v:shape id="_x0000_s3309" style="position:absolute;left:5160;top:89;width:8393;height:0" coordorigin="5160,89" coordsize="8393,0" path="m5160,89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before="1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8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303" style="position:absolute;left:0;text-align:left;margin-left:257pt;margin-top:467.4pt;width:421.65pt;height:2.1pt;z-index:-9225;mso-position-horizontal-relative:page;mso-position-vertical-relative:page" coordorigin="5140,9348" coordsize="8433,43">
            <v:shape id="_x0000_s3307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306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305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304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302" type="#_x0000_t202" style="position:absolute;left:0;text-align:left;margin-left:48.1pt;margin-top:28.4pt;width:204.15pt;height:379.9pt;z-index:-922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</w:p>
                <w:p w:rsidR="00703738" w:rsidRDefault="00703738">
                  <w:pPr>
                    <w:spacing w:before="1"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301" type="#_x0000_t202" style="position:absolute;left:0;text-align:left;margin-left:48.1pt;margin-top:28.4pt;width:204.15pt;height:379.9pt;z-index:-922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300" type="#_x0000_t202" style="position:absolute;left:0;text-align:left;margin-left:48.1pt;margin-top:28.25pt;width:204.15pt;height:379.9pt;z-index:-921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293" style="position:absolute;left:0;text-align:left;margin-left:48.1pt;margin-top:28.25pt;width:204.15pt;height:385.65pt;z-index:-9214;mso-position-horizontal-relative:page" coordorigin="963,565" coordsize="4083,7713">
            <v:shape id="_x0000_s3299" type="#_x0000_t75" style="position:absolute;left:963;top:568;width:4082;height:7597">
              <v:imagedata r:id="rId37" o:title=""/>
            </v:shape>
            <v:shape id="_x0000_s3298" type="#_x0000_t75" style="position:absolute;left:963;top:568;width:4083;height:7598">
              <v:imagedata r:id="rId37" o:title=""/>
            </v:shape>
            <v:shape id="_x0000_s3297" type="#_x0000_t75" style="position:absolute;left:963;top:568;width:4083;height:7598">
              <v:imagedata r:id="rId37" o:title=""/>
            </v:shape>
            <v:shape id="_x0000_s3296" type="#_x0000_t75" style="position:absolute;left:963;top:565;width:4083;height:7598">
              <v:imagedata r:id="rId37" o:title=""/>
            </v:shape>
            <v:shape id="_x0000_s3295" type="#_x0000_t75" style="position:absolute;left:963;top:680;width:4083;height:7598">
              <v:imagedata r:id="rId37" o:title=""/>
            </v:shape>
            <v:shape id="_x0000_s3294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292" type="#_x0000_t202" style="position:absolute;left:0;text-align:left;margin-left:309pt;margin-top:-10.35pt;width:357.15pt;height:56.75pt;z-index:-9223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  <w:r>
                    <w:rPr>
                      <w:rFonts w:ascii="Arial" w:eastAsia="Arial" w:hAnsi="Arial" w:cs="Arial"/>
                      <w:spacing w:val="-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291" type="#_x0000_t202" style="position:absolute;left:0;text-align:left;margin-left:309pt;margin-top:-10.35pt;width:357.15pt;height:56.75pt;z-index:-922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290" type="#_x0000_t202" style="position:absolute;left:0;text-align:left;margin-left:309pt;margin-top:-10.45pt;width:357.15pt;height:56.75pt;z-index:-921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283" style="position:absolute;left:0;text-align:left;margin-left:308pt;margin-top:-11.45pt;width:359.15pt;height:58.85pt;z-index:-9213;mso-position-horizontal-relative:page" coordorigin="6160,-229" coordsize="7183,1177">
            <v:shape id="_x0000_s3289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88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87" style="position:absolute;left:6180;top:-207;width:0;height:1135" coordorigin="6180,-207" coordsize="0,1135" path="m6180,928r,-1135l6180,928xe" fillcolor="#cf6" stroked="f">
              <v:path arrowok="t"/>
            </v:shape>
            <v:shape id="_x0000_s3286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85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284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-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 *</w:t>
      </w:r>
    </w:p>
    <w:p w:rsidR="00703738" w:rsidRDefault="00703738">
      <w:pPr>
        <w:spacing w:before="7"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960" w:lineRule="exact"/>
        <w:ind w:left="2845"/>
        <w:rPr>
          <w:rFonts w:ascii="Symbol" w:eastAsia="Symbol" w:hAnsi="Symbol" w:cs="Symbol"/>
          <w:sz w:val="60"/>
          <w:szCs w:val="60"/>
        </w:rPr>
      </w:pPr>
      <w:r>
        <w:pict>
          <v:shape id="_x0000_s3282" type="#_x0000_t202" style="position:absolute;left:0;text-align:left;margin-left:309pt;margin-top:-16.8pt;width:357.15pt;height:56.75pt;z-index:-922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281" type="#_x0000_t202" style="position:absolute;left:0;text-align:left;margin-left:309pt;margin-top:-16.8pt;width:357.15pt;height:56.75pt;z-index:-921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280" type="#_x0000_t202" style="position:absolute;left:0;text-align:left;margin-left:309pt;margin-top:-16.9pt;width:357.15pt;height:56.75pt;z-index:-921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3279" type="#_x0000_t202" style="position:absolute;left:0;text-align:left;margin-left:48.1pt;margin-top:105.5pt;width:204.15pt;height:379.9pt;z-index:-921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3272" style="position:absolute;left:0;text-align:left;margin-left:308.5pt;margin-top:-17.4pt;width:358.15pt;height:57.85pt;z-index:-9212;mso-position-horizontal-relative:page" coordorigin="6170,-348" coordsize="7163,1157">
            <v:shape id="_x0000_s3278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277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276" style="position:absolute;left:6180;top:-336;width:0;height:1135" coordorigin="6180,-336" coordsize="0,1135" path="m6180,799r,-1135l6180,799xe" fillcolor="#cf6" stroked="f">
              <v:path arrowok="t"/>
            </v:shape>
            <v:shape id="_x0000_s3275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274" style="position:absolute;left:6180;top:-338;width:7143;height:1135" coordorigin="6180,-338" coordsize="7143,1135" path="m6180,797r7143,l13323,-338r-7143,l6180,797xe" fillcolor="#cf6" stroked="f">
              <v:path arrowok="t"/>
            </v:shape>
            <v:shape id="_x0000_s3273" style="position:absolute;left:6180;top:-338;width:7143;height:1135" coordorigin="6180,-338" coordsize="7143,1135" path="m6180,797r7143,l13323,-338r-7143,l6180,797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7"/>
          <w:sz w:val="60"/>
          <w:szCs w:val="60"/>
        </w:rPr>
        <w:t xml:space="preserve">5                   </w:t>
      </w:r>
      <w:r>
        <w:rPr>
          <w:rFonts w:ascii="Arial" w:eastAsia="Arial" w:hAnsi="Arial" w:cs="Arial"/>
          <w:spacing w:val="48"/>
          <w:position w:val="-7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3"/>
          <w:position w:val="2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22"/>
          <w:sz w:val="60"/>
          <w:szCs w:val="60"/>
        </w:rPr>
        <w:t>* 8 =</w:t>
      </w:r>
      <w:r>
        <w:rPr>
          <w:rFonts w:ascii="Arial" w:eastAsia="Arial" w:hAnsi="Arial" w:cs="Arial"/>
          <w:spacing w:val="2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</w:p>
    <w:p w:rsidR="00703738" w:rsidRDefault="00703738">
      <w:pPr>
        <w:spacing w:before="8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45"/>
        <w:rPr>
          <w:rFonts w:ascii="Arial" w:eastAsia="Arial" w:hAnsi="Arial" w:cs="Arial"/>
          <w:sz w:val="60"/>
          <w:szCs w:val="60"/>
        </w:rPr>
      </w:pPr>
      <w:r>
        <w:pict>
          <v:group id="_x0000_s3267" style="position:absolute;left:0;text-align:left;margin-left:257pt;margin-top:3.2pt;width:421.65pt;height:2.1pt;z-index:-9211;mso-position-horizontal-relative:page" coordorigin="5140,64" coordsize="8433,42">
            <v:shape id="_x0000_s3271" style="position:absolute;left:5160;top:87;width:8393;height:0" coordorigin="5160,87" coordsize="8393,0" path="m5160,87r8393,e" filled="f" strokecolor="#1f487c" strokeweight="2pt">
              <v:path arrowok="t"/>
            </v:shape>
            <v:shape id="_x0000_s3270" style="position:absolute;left:5160;top:87;width:8393;height:0" coordorigin="5160,87" coordsize="8393,0" path="m5160,87r8393,e" filled="f" strokecolor="#1f487c" strokeweight="2pt">
              <v:path arrowok="t"/>
            </v:shape>
            <v:shape id="_x0000_s3269" style="position:absolute;left:5160;top:87;width:8393;height:0" coordorigin="5160,87" coordsize="8393,0" path="m5160,87r8393,e" filled="f" strokecolor="#1f487c" strokeweight="2pt">
              <v:path arrowok="t"/>
            </v:shape>
            <v:shape id="_x0000_s3268" style="position:absolute;left:5160;top:84;width:8393;height:0" coordorigin="5160,84" coordsize="8393,0" path="m5160,84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before="5" w:line="280" w:lineRule="exact"/>
        <w:rPr>
          <w:sz w:val="28"/>
          <w:szCs w:val="28"/>
        </w:rPr>
      </w:pPr>
    </w:p>
    <w:p w:rsidR="00703738" w:rsidRDefault="007B74E5">
      <w:pPr>
        <w:ind w:left="284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262" style="position:absolute;left:0;text-align:left;margin-left:257pt;margin-top:467.4pt;width:421.65pt;height:2.1pt;z-index:-9210;mso-position-horizontal-relative:page;mso-position-vertical-relative:page" coordorigin="5140,9348" coordsize="8433,43">
            <v:shape id="_x0000_s3266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265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264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263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261" type="#_x0000_t202" style="position:absolute;left:0;text-align:left;margin-left:48.1pt;margin-top:28.4pt;width:204.15pt;height:379.9pt;z-index:-920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00" w:lineRule="exact"/>
                  </w:pPr>
                </w:p>
                <w:p w:rsidR="00703738" w:rsidRDefault="007B74E5">
                  <w:pPr>
                    <w:spacing w:line="354" w:lineRule="auto"/>
                    <w:ind w:left="1960" w:right="1669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 (</w:t>
                  </w:r>
                </w:p>
                <w:p w:rsidR="00703738" w:rsidRDefault="007B74E5">
                  <w:pPr>
                    <w:spacing w:before="9"/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260" type="#_x0000_t202" style="position:absolute;left:0;text-align:left;margin-left:48.1pt;margin-top:28.4pt;width:204.15pt;height:379.9pt;z-index:-920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259" type="#_x0000_t202" style="position:absolute;left:0;text-align:left;margin-left:48.1pt;margin-top:28.25pt;width:204.15pt;height:379.9pt;z-index:-920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252" style="position:absolute;left:0;text-align:left;margin-left:48.1pt;margin-top:28.25pt;width:204.15pt;height:385.65pt;z-index:-9199;mso-position-horizontal-relative:page" coordorigin="963,565" coordsize="4083,7713">
            <v:shape id="_x0000_s3258" type="#_x0000_t75" style="position:absolute;left:963;top:568;width:4082;height:7597">
              <v:imagedata r:id="rId37" o:title=""/>
            </v:shape>
            <v:shape id="_x0000_s3257" type="#_x0000_t75" style="position:absolute;left:963;top:568;width:4083;height:7598">
              <v:imagedata r:id="rId37" o:title=""/>
            </v:shape>
            <v:shape id="_x0000_s3256" type="#_x0000_t75" style="position:absolute;left:963;top:568;width:4083;height:7598">
              <v:imagedata r:id="rId37" o:title=""/>
            </v:shape>
            <v:shape id="_x0000_s3255" type="#_x0000_t75" style="position:absolute;left:963;top:565;width:4083;height:7598">
              <v:imagedata r:id="rId37" o:title=""/>
            </v:shape>
            <v:shape id="_x0000_s3254" type="#_x0000_t75" style="position:absolute;left:963;top:680;width:4083;height:7598">
              <v:imagedata r:id="rId37" o:title=""/>
            </v:shape>
            <v:shape id="_x0000_s3253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3251" type="#_x0000_t202" style="position:absolute;left:0;text-align:left;margin-left:309pt;margin-top:-10.35pt;width:357.15pt;height:56.75pt;z-index:-9208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250" type="#_x0000_t202" style="position:absolute;left:0;text-align:left;margin-left:309pt;margin-top:-10.35pt;width:357.15pt;height:56.75pt;z-index:-9205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249" type="#_x0000_t202" style="position:absolute;left:0;text-align:left;margin-left:309pt;margin-top:-10.45pt;width:357.15pt;height:56.75pt;z-index:-9202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242" style="position:absolute;left:0;text-align:left;margin-left:308pt;margin-top:-11.45pt;width:359.15pt;height:58.85pt;z-index:-9198;mso-position-horizontal-relative:page" coordorigin="6160,-229" coordsize="7183,1177">
            <v:shape id="_x0000_s3248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47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46" style="position:absolute;left:6180;top:-207;width:0;height:1135" coordorigin="6180,-207" coordsize="0,1135" path="m6180,928r,-1135l6180,928xe" fillcolor="#cf6" stroked="f">
              <v:path arrowok="t"/>
            </v:shape>
            <v:shape id="_x0000_s3245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44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243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+</w:t>
      </w:r>
      <w:r>
        <w:rPr>
          <w:rFonts w:ascii="Arial" w:eastAsia="Arial" w:hAnsi="Arial" w:cs="Arial"/>
          <w:b/>
          <w:spacing w:val="-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3 + 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3" w:line="280" w:lineRule="exact"/>
        <w:rPr>
          <w:sz w:val="28"/>
          <w:szCs w:val="28"/>
        </w:rPr>
      </w:pPr>
    </w:p>
    <w:p w:rsidR="00703738" w:rsidRDefault="007B74E5">
      <w:pPr>
        <w:spacing w:line="700" w:lineRule="exact"/>
        <w:ind w:left="225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241" type="#_x0000_t202" style="position:absolute;left:0;text-align:left;margin-left:309pt;margin-top:-14.25pt;width:357.15pt;height:56.75pt;z-index:-920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240" type="#_x0000_t202" style="position:absolute;left:0;text-align:left;margin-left:309pt;margin-top:-14.25pt;width:357.15pt;height:56.75pt;z-index:-9204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239" type="#_x0000_t202" style="position:absolute;left:0;text-align:left;margin-left:309pt;margin-top:-14.35pt;width:357.15pt;height:56.75pt;z-index:-9201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3232" style="position:absolute;left:0;text-align:left;margin-left:308.5pt;margin-top:-14.85pt;width:358.15pt;height:57.85pt;z-index:-9197;mso-position-horizontal-relative:page" coordorigin="6170,-297" coordsize="7163,1157">
            <v:shape id="_x0000_s3238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v:shape id="_x0000_s3237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v:shape id="_x0000_s3236" style="position:absolute;left:6180;top:-285;width:0;height:1135" coordorigin="6180,-285" coordsize="0,1135" path="m6180,850r,-1135l6180,850xe" fillcolor="#cf6" stroked="f">
              <v:path arrowok="t"/>
            </v:shape>
            <v:shape id="_x0000_s3235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v:shape id="_x0000_s3234" style="position:absolute;left:6180;top:-287;width:7143;height:1135" coordorigin="6180,-287" coordsize="7143,1135" path="m6180,848r7143,l13323,-287r-7143,l6180,848xe" fillcolor="#cf6" stroked="f">
              <v:path arrowok="t"/>
            </v:shape>
            <v:shape id="_x0000_s3233" style="position:absolute;left:6180;top:-287;width:7143;height:1135" coordorigin="6180,-287" coordsize="7143,1135" path="m6180,848r7143,l13323,-287r-7143,l6180,848xe" filled="f" strokecolor="#f30" strokeweight="1pt">
              <v:path arrowok="t"/>
            </v:shape>
            <w10:wrap anchorx="page"/>
          </v:group>
        </w:pict>
      </w:r>
      <w:r>
        <w:pict>
          <v:group id="_x0000_s3227" style="position:absolute;left:0;text-align:left;margin-left:257pt;margin-top:69.65pt;width:421.65pt;height:2.1pt;z-index:-9196;mso-position-horizontal-relative:page" coordorigin="5140,1393" coordsize="8433,42">
            <v:shape id="_x0000_s3231" style="position:absolute;left:5160;top:1415;width:8393;height:0" coordorigin="5160,1415" coordsize="8393,0" path="m5160,1415r8393,e" filled="f" strokecolor="#1f487c" strokeweight="2pt">
              <v:path arrowok="t"/>
            </v:shape>
            <v:shape id="_x0000_s3230" style="position:absolute;left:5160;top:1415;width:8393;height:0" coordorigin="5160,1415" coordsize="8393,0" path="m5160,1415r8393,e" filled="f" strokecolor="#1f487c" strokeweight="2pt">
              <v:path arrowok="t"/>
            </v:shape>
            <v:shape id="_x0000_s3229" style="position:absolute;left:5160;top:1415;width:8393;height:0" coordorigin="5160,1415" coordsize="8393,0" path="m5160,1415r8393,e" filled="f" strokecolor="#1f487c" strokeweight="2pt">
              <v:path arrowok="t"/>
            </v:shape>
            <v:shape id="_x0000_s3228" style="position:absolute;left:5160;top:1413;width:8393;height:0" coordorigin="5160,1413" coordsize="8393,0" path="m5160,1413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3"/>
          <w:sz w:val="60"/>
          <w:szCs w:val="60"/>
        </w:rPr>
        <w:t>5</w:t>
      </w:r>
      <w:r>
        <w:rPr>
          <w:rFonts w:ascii="Arial" w:eastAsia="Arial" w:hAnsi="Arial" w:cs="Arial"/>
          <w:spacing w:val="-5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*</w:t>
      </w:r>
      <w:r>
        <w:rPr>
          <w:rFonts w:ascii="Arial" w:eastAsia="Arial" w:hAnsi="Arial" w:cs="Arial"/>
          <w:spacing w:val="4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8 =</w:t>
      </w:r>
      <w:r>
        <w:rPr>
          <w:rFonts w:ascii="Arial" w:eastAsia="Arial" w:hAnsi="Arial" w:cs="Arial"/>
          <w:spacing w:val="-3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before="8" w:line="180" w:lineRule="exact"/>
        <w:rPr>
          <w:sz w:val="19"/>
          <w:szCs w:val="19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845"/>
        <w:rPr>
          <w:rFonts w:ascii="Arial" w:eastAsia="Arial" w:hAnsi="Arial" w:cs="Arial"/>
          <w:sz w:val="60"/>
          <w:szCs w:val="60"/>
        </w:rPr>
      </w:pPr>
      <w:r>
        <w:pict>
          <v:shape id="_x0000_s3226" type="#_x0000_t202" style="position:absolute;left:0;text-align:left;margin-left:48.1pt;margin-top:105.5pt;width:204.15pt;height:379.9pt;z-index:-9200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position w:val="-1"/>
          <w:sz w:val="60"/>
          <w:szCs w:val="60"/>
        </w:rPr>
        <w:t>5</w:t>
      </w:r>
    </w:p>
    <w:p w:rsidR="00703738" w:rsidRDefault="00703738">
      <w:pPr>
        <w:spacing w:before="1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4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221" style="position:absolute;left:0;text-align:left;margin-left:257pt;margin-top:467.4pt;width:421.65pt;height:2.1pt;z-index:-9195;mso-position-horizontal-relative:page;mso-position-vertical-relative:page" coordorigin="5140,9348" coordsize="8433,43">
            <v:shape id="_x0000_s3225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224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223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222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220" type="#_x0000_t202" style="position:absolute;left:0;text-align:left;margin-left:48.1pt;margin-top:28.4pt;width:204.15pt;height:379.9pt;z-index:-919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00" w:lineRule="exact"/>
                  </w:pPr>
                </w:p>
                <w:p w:rsidR="00703738" w:rsidRDefault="007B74E5">
                  <w:pPr>
                    <w:spacing w:line="354" w:lineRule="auto"/>
                    <w:ind w:left="1960" w:right="1669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 (</w:t>
                  </w:r>
                </w:p>
                <w:p w:rsidR="00703738" w:rsidRDefault="007B74E5">
                  <w:pPr>
                    <w:spacing w:before="9"/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219" type="#_x0000_t202" style="position:absolute;left:0;text-align:left;margin-left:48.1pt;margin-top:28.4pt;width:204.15pt;height:379.9pt;z-index:-919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218" type="#_x0000_t202" style="position:absolute;left:0;text-align:left;margin-left:48.1pt;margin-top:28.25pt;width:204.15pt;height:379.9pt;z-index:-918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211" style="position:absolute;left:0;text-align:left;margin-left:48.1pt;margin-top:28.25pt;width:204.15pt;height:385.65pt;z-index:-9184;mso-position-horizontal-relative:page" coordorigin="963,565" coordsize="4083,7713">
            <v:shape id="_x0000_s3217" type="#_x0000_t75" style="position:absolute;left:963;top:568;width:4082;height:7597">
              <v:imagedata r:id="rId37" o:title=""/>
            </v:shape>
            <v:shape id="_x0000_s3216" type="#_x0000_t75" style="position:absolute;left:963;top:568;width:4083;height:7598">
              <v:imagedata r:id="rId37" o:title=""/>
            </v:shape>
            <v:shape id="_x0000_s3215" type="#_x0000_t75" style="position:absolute;left:963;top:568;width:4083;height:7598">
              <v:imagedata r:id="rId37" o:title=""/>
            </v:shape>
            <v:shape id="_x0000_s3214" type="#_x0000_t75" style="position:absolute;left:963;top:565;width:4083;height:7598">
              <v:imagedata r:id="rId37" o:title=""/>
            </v:shape>
            <v:shape id="_x0000_s3213" type="#_x0000_t75" style="position:absolute;left:963;top:680;width:4083;height:7598">
              <v:imagedata r:id="rId37" o:title=""/>
            </v:shape>
            <v:shape id="_x0000_s3212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3210" type="#_x0000_t202" style="position:absolute;left:0;text-align:left;margin-left:309pt;margin-top:-10.35pt;width:357.15pt;height:56.75pt;z-index:-9193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209" type="#_x0000_t202" style="position:absolute;left:0;text-align:left;margin-left:309pt;margin-top:-10.35pt;width:357.15pt;height:56.75pt;z-index:-919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208" type="#_x0000_t202" style="position:absolute;left:0;text-align:left;margin-left:309pt;margin-top:-10.45pt;width:357.15pt;height:56.75pt;z-index:-918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201" style="position:absolute;left:0;text-align:left;margin-left:308pt;margin-top:-11.45pt;width:359.15pt;height:58.85pt;z-index:-9183;mso-position-horizontal-relative:page" coordorigin="6160,-229" coordsize="7183,1177">
            <v:shape id="_x0000_s3207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06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05" style="position:absolute;left:6180;top:-207;width:0;height:1135" coordorigin="6180,-207" coordsize="0,1135" path="m6180,928r,-1135l6180,928xe" fillcolor="#cf6" stroked="f">
              <v:path arrowok="t"/>
            </v:shape>
            <v:shape id="_x0000_s3204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203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202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+</w:t>
      </w:r>
      <w:r>
        <w:rPr>
          <w:rFonts w:ascii="Arial" w:eastAsia="Arial" w:hAnsi="Arial" w:cs="Arial"/>
          <w:b/>
          <w:spacing w:val="-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3 + *</w:t>
      </w:r>
    </w:p>
    <w:p w:rsidR="00703738" w:rsidRDefault="00703738">
      <w:pPr>
        <w:spacing w:before="4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200" type="#_x0000_t202" style="position:absolute;left:0;text-align:left;margin-left:309pt;margin-top:-16.25pt;width:357.15pt;height:56.75pt;z-index:-919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</w:p>
              </w:txbxContent>
            </v:textbox>
            <w10:wrap anchorx="page"/>
          </v:shape>
        </w:pict>
      </w:r>
      <w:r>
        <w:pict>
          <v:shape id="_x0000_s3199" type="#_x0000_t202" style="position:absolute;left:0;text-align:left;margin-left:309pt;margin-top:-16.25pt;width:357.15pt;height:56.75pt;z-index:-918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198" type="#_x0000_t202" style="position:absolute;left:0;text-align:left;margin-left:309pt;margin-top:-16.4pt;width:357.15pt;height:56.75pt;z-index:-918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3191" style="position:absolute;left:0;text-align:left;margin-left:308.5pt;margin-top:-16.9pt;width:358.15pt;height:57.85pt;z-index:-9182;mso-position-horizontal-relative:page" coordorigin="6170,-338" coordsize="7163,1157">
            <v:shape id="_x0000_s3197" style="position:absolute;left:6180;top:-325;width:7143;height:1135" coordorigin="6180,-325" coordsize="7143,1135" path="m6180,810r7143,l13323,-325r-7143,l6180,810xe" filled="f" strokecolor="#f30" strokeweight="1pt">
              <v:path arrowok="t"/>
            </v:shape>
            <v:shape id="_x0000_s3196" style="position:absolute;left:6180;top:-325;width:7143;height:1135" coordorigin="6180,-325" coordsize="7143,1135" path="m6180,810r7143,l13323,-325r-7143,l6180,810xe" filled="f" strokecolor="#f30" strokeweight="1pt">
              <v:path arrowok="t"/>
            </v:shape>
            <v:shape id="_x0000_s3195" style="position:absolute;left:6180;top:-325;width:0;height:1135" coordorigin="6180,-325" coordsize="0,1135" path="m6180,810r,-1135l6180,810xe" fillcolor="#cf6" stroked="f">
              <v:path arrowok="t"/>
            </v:shape>
            <v:shape id="_x0000_s3194" style="position:absolute;left:6180;top:-325;width:7143;height:1135" coordorigin="6180,-325" coordsize="7143,1135" path="m6180,810r7143,l13323,-325r-7143,l6180,810xe" filled="f" strokecolor="#f30" strokeweight="1pt">
              <v:path arrowok="t"/>
            </v:shape>
            <v:shape id="_x0000_s3193" style="position:absolute;left:6180;top:-328;width:7143;height:1135" coordorigin="6180,-328" coordsize="7143,1135" path="m6180,807r7143,l13323,-328r-7143,l6180,807xe" fillcolor="#cf6" stroked="f">
              <v:path arrowok="t"/>
            </v:shape>
            <v:shape id="_x0000_s3192" style="position:absolute;left:6180;top:-328;width:7143;height:1135" coordorigin="6180,-328" coordsize="7143,1135" path="m6180,807r7143,l13323,-328r-7143,l6180,807xe" filled="f" strokecolor="#f30" strokeweight="1pt">
              <v:path arrowok="t"/>
            </v:shape>
            <w10:wrap anchorx="page"/>
          </v:group>
        </w:pict>
      </w:r>
      <w:r>
        <w:pict>
          <v:group id="_x0000_s3186" style="position:absolute;left:0;text-align:left;margin-left:257pt;margin-top:67.6pt;width:421.65pt;height:2.1pt;z-index:-9181;mso-position-horizontal-relative:page" coordorigin="5140,1352" coordsize="8433,42">
            <v:shape id="_x0000_s3190" style="position:absolute;left:5160;top:1375;width:8393;height:0" coordorigin="5160,1375" coordsize="8393,0" path="m5160,1375r8393,e" filled="f" strokecolor="#1f487c" strokeweight="2pt">
              <v:path arrowok="t"/>
            </v:shape>
            <v:shape id="_x0000_s3189" style="position:absolute;left:5160;top:1375;width:8393;height:0" coordorigin="5160,1375" coordsize="8393,0" path="m5160,1375r8393,e" filled="f" strokecolor="#1f487c" strokeweight="2pt">
              <v:path arrowok="t"/>
            </v:shape>
            <v:shape id="_x0000_s3188" style="position:absolute;left:5160;top:1375;width:8393;height:0" coordorigin="5160,1375" coordsize="8393,0" path="m5160,1375r8393,e" filled="f" strokecolor="#1f487c" strokeweight="2pt">
              <v:path arrowok="t"/>
            </v:shape>
            <v:shape id="_x0000_s3187" style="position:absolute;left:5160;top:1372;width:8393;height:0" coordorigin="5160,1372" coordsize="8393,0" path="m5160,1372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>5</w:t>
      </w:r>
      <w:r>
        <w:rPr>
          <w:rFonts w:ascii="Arial" w:eastAsia="Arial" w:hAnsi="Arial" w:cs="Arial"/>
          <w:spacing w:val="-5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*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8 =</w:t>
      </w:r>
      <w:r>
        <w:rPr>
          <w:rFonts w:ascii="Arial" w:eastAsia="Arial" w:hAnsi="Arial" w:cs="Arial"/>
          <w:spacing w:val="-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40</w:t>
      </w:r>
    </w:p>
    <w:p w:rsidR="00703738" w:rsidRDefault="00703738">
      <w:pPr>
        <w:spacing w:before="3" w:line="180" w:lineRule="exact"/>
        <w:rPr>
          <w:sz w:val="19"/>
          <w:szCs w:val="19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845"/>
        <w:rPr>
          <w:rFonts w:ascii="Arial" w:eastAsia="Arial" w:hAnsi="Arial" w:cs="Arial"/>
          <w:sz w:val="60"/>
          <w:szCs w:val="60"/>
        </w:rPr>
      </w:pPr>
      <w:r>
        <w:pict>
          <v:shape id="_x0000_s3185" type="#_x0000_t202" style="position:absolute;left:0;text-align:left;margin-left:48.1pt;margin-top:105.5pt;width:204.15pt;height:379.9pt;z-index:-918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position w:val="-1"/>
          <w:sz w:val="60"/>
          <w:szCs w:val="60"/>
        </w:rPr>
        <w:t>5</w:t>
      </w:r>
    </w:p>
    <w:p w:rsidR="00703738" w:rsidRDefault="00703738">
      <w:pPr>
        <w:spacing w:before="1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4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180" style="position:absolute;left:0;text-align:left;margin-left:257pt;margin-top:467.4pt;width:421.65pt;height:2.1pt;z-index:-9180;mso-position-horizontal-relative:page;mso-position-vertical-relative:page" coordorigin="5140,9348" coordsize="8433,43">
            <v:shape id="_x0000_s3184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183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182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181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179" type="#_x0000_t202" style="position:absolute;left:0;text-align:left;margin-left:48.1pt;margin-top:28.4pt;width:204.15pt;height:379.9pt;z-index:-917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178" type="#_x0000_t202" style="position:absolute;left:0;text-align:left;margin-left:48.1pt;margin-top:28.4pt;width:204.15pt;height:379.9pt;z-index:-917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177" type="#_x0000_t202" style="position:absolute;left:0;text-align:left;margin-left:48.1pt;margin-top:28.25pt;width:204.15pt;height:379.9pt;z-index:-917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170" style="position:absolute;left:0;text-align:left;margin-left:48.1pt;margin-top:28.25pt;width:204.15pt;height:385.65pt;z-index:-9170;mso-position-horizontal-relative:page" coordorigin="963,565" coordsize="4083,7713">
            <v:shape id="_x0000_s3176" type="#_x0000_t75" style="position:absolute;left:963;top:568;width:4083;height:7598">
              <v:imagedata r:id="rId37" o:title=""/>
            </v:shape>
            <v:shape id="_x0000_s3175" type="#_x0000_t75" style="position:absolute;left:963;top:568;width:4083;height:7598">
              <v:imagedata r:id="rId37" o:title=""/>
            </v:shape>
            <v:shape id="_x0000_s3174" type="#_x0000_t75" style="position:absolute;left:963;top:568;width:4083;height:7598">
              <v:imagedata r:id="rId37" o:title=""/>
            </v:shape>
            <v:shape id="_x0000_s3173" type="#_x0000_t75" style="position:absolute;left:963;top:565;width:4083;height:7598">
              <v:imagedata r:id="rId37" o:title=""/>
            </v:shape>
            <v:shape id="_x0000_s3172" type="#_x0000_t75" style="position:absolute;left:963;top:680;width:4083;height:7598">
              <v:imagedata r:id="rId37" o:title=""/>
            </v:shape>
            <v:shape id="_x0000_s3171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169" type="#_x0000_t202" style="position:absolute;left:0;text-align:left;margin-left:309pt;margin-top:-10.35pt;width:357.15pt;height:56.75pt;z-index:-9176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168" type="#_x0000_t202" style="position:absolute;left:0;text-align:left;margin-left:309pt;margin-top:-10.45pt;width:357.15pt;height:56.75pt;z-index:-9173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161" style="position:absolute;left:0;text-align:left;margin-left:308pt;margin-top:-11.45pt;width:359.15pt;height:58.85pt;z-index:-9169;mso-position-horizontal-relative:page" coordorigin="6160,-229" coordsize="7183,1177">
            <v:shape id="_x0000_s3167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166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165" style="position:absolute;left:6180;top:-207;width:0;height:1135" coordorigin="6180,-207" coordsize="0,1135" path="m6180,928r,-1135l6180,928xe" fillcolor="#cf6" stroked="f">
              <v:path arrowok="t"/>
            </v:shape>
            <v:shape id="_x0000_s3164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163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162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-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3 + *</w:t>
      </w:r>
    </w:p>
    <w:p w:rsidR="00703738" w:rsidRDefault="00703738">
      <w:pPr>
        <w:spacing w:before="7"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920" w:lineRule="exact"/>
        <w:ind w:left="2620"/>
        <w:rPr>
          <w:rFonts w:ascii="Symbol" w:eastAsia="Symbol" w:hAnsi="Symbol" w:cs="Symbol"/>
          <w:sz w:val="60"/>
          <w:szCs w:val="60"/>
        </w:rPr>
      </w:pPr>
      <w:r>
        <w:pict>
          <v:shape id="_x0000_s3160" type="#_x0000_t202" style="position:absolute;left:0;text-align:left;margin-left:309pt;margin-top:-16.8pt;width:357.15pt;height:56.75pt;z-index:-9178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3159" type="#_x0000_t202" style="position:absolute;left:0;text-align:left;margin-left:309pt;margin-top:-16.8pt;width:357.15pt;height:56.75pt;z-index:-9175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158" type="#_x0000_t202" style="position:absolute;left:0;text-align:left;margin-left:309pt;margin-top:-16.9pt;width:357.15pt;height:56.75pt;z-index:-9172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3157" type="#_x0000_t202" style="position:absolute;left:0;text-align:left;margin-left:48.1pt;margin-top:105.5pt;width:204.15pt;height:379.9pt;z-index:-9171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3150" style="position:absolute;left:0;text-align:left;margin-left:308.5pt;margin-top:-17.4pt;width:358.15pt;height:57.85pt;z-index:-9168;mso-position-horizontal-relative:page" coordorigin="6170,-348" coordsize="7163,1157">
            <v:shape id="_x0000_s3156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155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154" style="position:absolute;left:6180;top:-336;width:0;height:1135" coordorigin="6180,-336" coordsize="0,1135" path="m6180,799r,-1135l6180,799xe" fillcolor="#cf6" stroked="f">
              <v:path arrowok="t"/>
            </v:shape>
            <v:shape id="_x0000_s3153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152" style="position:absolute;left:6180;top:-338;width:7143;height:1135" coordorigin="6180,-338" coordsize="7143,1135" path="m6180,797r7143,l13323,-338r-7143,l6180,797xe" fillcolor="#cf6" stroked="f">
              <v:path arrowok="t"/>
            </v:shape>
            <v:shape id="_x0000_s3151" style="position:absolute;left:6180;top:-338;width:7143;height:1135" coordorigin="6180,-338" coordsize="7143,1135" path="m6180,797r7143,l13323,-338r-7143,l6180,797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position w:val="-6"/>
          <w:sz w:val="60"/>
          <w:szCs w:val="60"/>
        </w:rPr>
        <w:t>4</w:t>
      </w:r>
      <w:r>
        <w:rPr>
          <w:rFonts w:ascii="Arial" w:eastAsia="Arial" w:hAnsi="Arial" w:cs="Arial"/>
          <w:position w:val="-6"/>
          <w:sz w:val="60"/>
          <w:szCs w:val="60"/>
        </w:rPr>
        <w:t xml:space="preserve">0                  </w:t>
      </w:r>
      <w:r>
        <w:rPr>
          <w:rFonts w:ascii="Arial" w:eastAsia="Arial" w:hAnsi="Arial" w:cs="Arial"/>
          <w:spacing w:val="103"/>
          <w:position w:val="-6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18"/>
          <w:sz w:val="60"/>
          <w:szCs w:val="60"/>
        </w:rPr>
        <w:t></w:t>
      </w:r>
      <w:r>
        <w:rPr>
          <w:spacing w:val="13"/>
          <w:position w:val="18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18"/>
          <w:sz w:val="60"/>
          <w:szCs w:val="60"/>
        </w:rPr>
        <w:t></w:t>
      </w:r>
      <w:r>
        <w:rPr>
          <w:spacing w:val="19"/>
          <w:position w:val="18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18"/>
          <w:sz w:val="60"/>
          <w:szCs w:val="60"/>
        </w:rPr>
        <w:t></w:t>
      </w:r>
      <w:r>
        <w:rPr>
          <w:spacing w:val="18"/>
          <w:position w:val="18"/>
          <w:sz w:val="60"/>
          <w:szCs w:val="60"/>
        </w:rPr>
        <w:t xml:space="preserve"> </w:t>
      </w:r>
      <w:r>
        <w:rPr>
          <w:rFonts w:ascii="Arial" w:eastAsia="Arial" w:hAnsi="Arial" w:cs="Arial"/>
          <w:position w:val="18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18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18"/>
          <w:sz w:val="60"/>
          <w:szCs w:val="60"/>
        </w:rPr>
        <w:t></w:t>
      </w:r>
    </w:p>
    <w:p w:rsidR="00703738" w:rsidRDefault="00703738">
      <w:pPr>
        <w:spacing w:before="8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45"/>
        <w:rPr>
          <w:rFonts w:ascii="Arial" w:eastAsia="Arial" w:hAnsi="Arial" w:cs="Arial"/>
          <w:sz w:val="60"/>
          <w:szCs w:val="60"/>
        </w:rPr>
      </w:pPr>
      <w:r>
        <w:pict>
          <v:group id="_x0000_s3145" style="position:absolute;left:0;text-align:left;margin-left:257pt;margin-top:4.2pt;width:421.65pt;height:2.1pt;z-index:-9167;mso-position-horizontal-relative:page" coordorigin="5140,84" coordsize="8433,42">
            <v:shape id="_x0000_s3149" style="position:absolute;left:5160;top:107;width:8393;height:0" coordorigin="5160,107" coordsize="8393,0" path="m5160,107r8393,e" filled="f" strokecolor="#1f487c" strokeweight="2pt">
              <v:path arrowok="t"/>
            </v:shape>
            <v:shape id="_x0000_s3148" style="position:absolute;left:5160;top:107;width:8393;height:0" coordorigin="5160,107" coordsize="8393,0" path="m5160,107r8393,e" filled="f" strokecolor="#1f487c" strokeweight="2pt">
              <v:path arrowok="t"/>
            </v:shape>
            <v:shape id="_x0000_s3147" style="position:absolute;left:5160;top:107;width:8393;height:0" coordorigin="5160,107" coordsize="8393,0" path="m5160,107r8393,e" filled="f" strokecolor="#1f487c" strokeweight="2pt">
              <v:path arrowok="t"/>
            </v:shape>
            <v:shape id="_x0000_s3146" style="position:absolute;left:5160;top:104;width:8393;height:0" coordorigin="5160,104" coordsize="8393,0" path="m5160,104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4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140" style="position:absolute;left:0;text-align:left;margin-left:257pt;margin-top:467.4pt;width:421.65pt;height:2.1pt;z-index:-9166;mso-position-horizontal-relative:page;mso-position-vertical-relative:page" coordorigin="5140,9348" coordsize="8433,43">
            <v:shape id="_x0000_s3144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143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142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141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139" type="#_x0000_t202" style="position:absolute;left:0;text-align:left;margin-left:48.1pt;margin-top:28.4pt;width:204.15pt;height:379.9pt;z-index:-916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138" type="#_x0000_t202" style="position:absolute;left:0;text-align:left;margin-left:48.1pt;margin-top:28.4pt;width:204.15pt;height:379.9pt;z-index:-916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137" type="#_x0000_t202" style="position:absolute;left:0;text-align:left;margin-left:48.1pt;margin-top:28.25pt;width:204.15pt;height:379.9pt;z-index:-915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129" style="position:absolute;left:0;text-align:left;margin-left:48.1pt;margin-top:28.25pt;width:204.15pt;height:385.65pt;z-index:-9155;mso-position-horizontal-relative:page" coordorigin="963,565" coordsize="4083,7713">
            <v:shape id="_x0000_s3136" type="#_x0000_t75" style="position:absolute;left:963;top:568;width:4082;height:7597">
              <v:imagedata r:id="rId37" o:title=""/>
            </v:shape>
            <v:shape id="_x0000_s3135" type="#_x0000_t75" style="position:absolute;left:963;top:568;width:4083;height:7598">
              <v:imagedata r:id="rId37" o:title=""/>
            </v:shape>
            <v:shape id="_x0000_s3134" type="#_x0000_t75" style="position:absolute;left:963;top:568;width:4083;height:7598">
              <v:imagedata r:id="rId37" o:title=""/>
            </v:shape>
            <v:shape id="_x0000_s3133" type="#_x0000_t75" style="position:absolute;left:963;top:568;width:4083;height:7598">
              <v:imagedata r:id="rId37" o:title=""/>
            </v:shape>
            <v:shape id="_x0000_s3132" type="#_x0000_t75" style="position:absolute;left:963;top:565;width:4083;height:7598">
              <v:imagedata r:id="rId37" o:title=""/>
            </v:shape>
            <v:shape id="_x0000_s3131" type="#_x0000_t75" style="position:absolute;left:963;top:680;width:4083;height:7598">
              <v:imagedata r:id="rId37" o:title=""/>
            </v:shape>
            <v:shape id="_x0000_s3130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128" type="#_x0000_t202" style="position:absolute;left:0;text-align:left;margin-left:309pt;margin-top:-10.35pt;width:357.15pt;height:56.75pt;z-index:-9161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127" type="#_x0000_t202" style="position:absolute;left:0;text-align:left;margin-left:309pt;margin-top:-10.45pt;width:357.15pt;height:56.75pt;z-index:-9158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119" style="position:absolute;left:0;text-align:left;margin-left:308pt;margin-top:-11.45pt;width:359.15pt;height:58.85pt;z-index:-9154;mso-position-horizontal-relative:page" coordorigin="6160,-229" coordsize="7183,1177">
            <v:shape id="_x0000_s3126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125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124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123" style="position:absolute;left:6180;top:-207;width:0;height:1135" coordorigin="6180,-207" coordsize="0,1135" path="m6180,928r,-1135l6180,928xe" fillcolor="#cf6" stroked="f">
              <v:path arrowok="t"/>
            </v:shape>
            <v:shape id="_x0000_s3122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121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120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3</w:t>
      </w:r>
      <w:r>
        <w:rPr>
          <w:rFonts w:ascii="Arial" w:eastAsia="Arial" w:hAnsi="Arial" w:cs="Arial"/>
          <w:b/>
          <w:spacing w:val="-5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+ *</w:t>
      </w:r>
    </w:p>
    <w:p w:rsidR="00703738" w:rsidRDefault="00703738">
      <w:pPr>
        <w:spacing w:before="7"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960" w:lineRule="exact"/>
        <w:ind w:left="2680"/>
        <w:rPr>
          <w:rFonts w:ascii="Symbol" w:eastAsia="Symbol" w:hAnsi="Symbol" w:cs="Symbol"/>
          <w:sz w:val="60"/>
          <w:szCs w:val="60"/>
        </w:rPr>
      </w:pPr>
      <w:r>
        <w:pict>
          <v:shape id="_x0000_s3118" type="#_x0000_t202" style="position:absolute;left:0;text-align:left;margin-left:309pt;margin-top:-16.8pt;width:357.15pt;height:56.75pt;z-index:-9165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117" type="#_x0000_t202" style="position:absolute;left:0;text-align:left;margin-left:309pt;margin-top:-16.8pt;width:357.15pt;height:56.75pt;z-index:-9163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3116" type="#_x0000_t202" style="position:absolute;left:0;text-align:left;margin-left:309pt;margin-top:-16.8pt;width:357.15pt;height:56.75pt;z-index:-9160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115" type="#_x0000_t202" style="position:absolute;left:0;text-align:left;margin-left:309pt;margin-top:-16.9pt;width:357.15pt;height:56.75pt;z-index:-9157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3114" type="#_x0000_t202" style="position:absolute;left:0;text-align:left;margin-left:48.1pt;margin-top:105.5pt;width:204.15pt;height:379.9pt;z-index:-9156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3106" style="position:absolute;left:0;text-align:left;margin-left:308.5pt;margin-top:-17.4pt;width:358.15pt;height:57.85pt;z-index:-9153;mso-position-horizontal-relative:page" coordorigin="6170,-348" coordsize="7163,1157">
            <v:shape id="_x0000_s3113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112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111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110" style="position:absolute;left:6180;top:-336;width:0;height:1135" coordorigin="6180,-336" coordsize="0,1135" path="m6180,799r,-1135l6180,799xe" fillcolor="#cf6" stroked="f">
              <v:path arrowok="t"/>
            </v:shape>
            <v:shape id="_x0000_s3109" style="position:absolute;left:6180;top:-336;width:7143;height:1135" coordorigin="6180,-336" coordsize="7143,1135" path="m6180,799r7143,l13323,-336r-7143,l6180,799xe" filled="f" strokecolor="#f30" strokeweight="1pt">
              <v:path arrowok="t"/>
            </v:shape>
            <v:shape id="_x0000_s3108" style="position:absolute;left:6180;top:-338;width:7143;height:1135" coordorigin="6180,-338" coordsize="7143,1135" path="m6180,797r7143,l13323,-338r-7143,l6180,797xe" fillcolor="#cf6" stroked="f">
              <v:path arrowok="t"/>
            </v:shape>
            <v:shape id="_x0000_s3107" style="position:absolute;left:6180;top:-338;width:7143;height:1135" coordorigin="6180,-338" coordsize="7143,1135" path="m6180,797r7143,l13323,-338r-7143,l6180,797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position w:val="-6"/>
          <w:sz w:val="60"/>
          <w:szCs w:val="60"/>
        </w:rPr>
        <w:t>4</w:t>
      </w:r>
      <w:r>
        <w:rPr>
          <w:rFonts w:ascii="Arial" w:eastAsia="Arial" w:hAnsi="Arial" w:cs="Arial"/>
          <w:position w:val="-6"/>
          <w:sz w:val="60"/>
          <w:szCs w:val="60"/>
        </w:rPr>
        <w:t xml:space="preserve">0                  </w:t>
      </w:r>
      <w:r>
        <w:rPr>
          <w:rFonts w:ascii="Arial" w:eastAsia="Arial" w:hAnsi="Arial" w:cs="Arial"/>
          <w:spacing w:val="44"/>
          <w:position w:val="-6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3"/>
          <w:position w:val="2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22"/>
          <w:sz w:val="60"/>
          <w:szCs w:val="60"/>
        </w:rPr>
        <w:t>+</w:t>
      </w:r>
      <w:r>
        <w:rPr>
          <w:rFonts w:ascii="Arial" w:eastAsia="Arial" w:hAnsi="Arial" w:cs="Arial"/>
          <w:spacing w:val="2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  <w:r>
        <w:rPr>
          <w:spacing w:val="18"/>
          <w:position w:val="2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22"/>
          <w:sz w:val="60"/>
          <w:szCs w:val="60"/>
        </w:rPr>
        <w:t>=</w:t>
      </w:r>
      <w:r>
        <w:rPr>
          <w:rFonts w:ascii="Arial" w:eastAsia="Arial" w:hAnsi="Arial" w:cs="Arial"/>
          <w:spacing w:val="-3"/>
          <w:position w:val="2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22"/>
          <w:sz w:val="60"/>
          <w:szCs w:val="60"/>
        </w:rPr>
        <w:t></w:t>
      </w:r>
    </w:p>
    <w:p w:rsidR="00703738" w:rsidRDefault="00703738">
      <w:pPr>
        <w:spacing w:before="3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05"/>
        <w:rPr>
          <w:rFonts w:ascii="Arial" w:eastAsia="Arial" w:hAnsi="Arial" w:cs="Arial"/>
          <w:sz w:val="60"/>
          <w:szCs w:val="60"/>
        </w:rPr>
      </w:pPr>
      <w:r>
        <w:pict>
          <v:group id="_x0000_s3100" style="position:absolute;left:0;text-align:left;margin-left:257pt;margin-top:3.45pt;width:421.65pt;height:2.1pt;z-index:-9152;mso-position-horizontal-relative:page" coordorigin="5140,69" coordsize="8433,42">
            <v:shape id="_x0000_s3105" style="position:absolute;left:5160;top:92;width:8393;height:0" coordorigin="5160,92" coordsize="8393,0" path="m5160,92r8393,e" filled="f" strokecolor="#1f487c" strokeweight="2pt">
              <v:path arrowok="t"/>
            </v:shape>
            <v:shape id="_x0000_s3104" style="position:absolute;left:5160;top:92;width:8393;height:0" coordorigin="5160,92" coordsize="8393,0" path="m5160,92r8393,e" filled="f" strokecolor="#1f487c" strokeweight="2pt">
              <v:path arrowok="t"/>
            </v:shape>
            <v:shape id="_x0000_s3103" style="position:absolute;left:5160;top:92;width:8393;height:0" coordorigin="5160,92" coordsize="8393,0" path="m5160,92r8393,e" filled="f" strokecolor="#1f487c" strokeweight="2pt">
              <v:path arrowok="t"/>
            </v:shape>
            <v:shape id="_x0000_s3102" style="position:absolute;left:5160;top:92;width:8393;height:0" coordorigin="5160,92" coordsize="8393,0" path="m5160,92r8393,e" filled="f" strokecolor="#1f487c" strokeweight="2pt">
              <v:path arrowok="t"/>
            </v:shape>
            <v:shape id="_x0000_s3101" style="position:absolute;left:5160;top:89;width:8393;height:0" coordorigin="5160,89" coordsize="8393,0" path="m5160,89r8393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60"/>
          <w:szCs w:val="60"/>
        </w:rPr>
        <w:t>5</w:t>
      </w:r>
    </w:p>
    <w:p w:rsidR="00703738" w:rsidRDefault="00703738">
      <w:pPr>
        <w:spacing w:before="1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90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3094" style="position:absolute;left:0;text-align:left;margin-left:257pt;margin-top:467.4pt;width:421.65pt;height:2.1pt;z-index:-9151;mso-position-horizontal-relative:page;mso-position-vertical-relative:page" coordorigin="5140,9348" coordsize="8433,43">
            <v:shape id="_x0000_s3099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098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097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096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3095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line="200" w:lineRule="exact"/>
      </w:pPr>
    </w:p>
    <w:p w:rsidR="00703738" w:rsidRDefault="00703738">
      <w:pPr>
        <w:spacing w:before="9"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252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3093" type="#_x0000_t202" style="position:absolute;left:0;text-align:left;margin-left:48.1pt;margin-top:28.4pt;width:204.15pt;height:379.9pt;z-index:-915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092" type="#_x0000_t202" style="position:absolute;left:0;text-align:left;margin-left:48.1pt;margin-top:28.4pt;width:204.15pt;height:379.9pt;z-index:-914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3091" type="#_x0000_t202" style="position:absolute;left:0;text-align:left;margin-left:48.1pt;margin-top:28.25pt;width:204.15pt;height:379.9pt;z-index:-9145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3084" style="position:absolute;left:0;text-align:left;margin-left:48.1pt;margin-top:28.25pt;width:204.15pt;height:385.65pt;z-index:-9141;mso-position-horizontal-relative:page" coordorigin="963,565" coordsize="4083,7713">
            <v:shape id="_x0000_s3090" type="#_x0000_t75" style="position:absolute;left:963;top:568;width:4083;height:7598">
              <v:imagedata r:id="rId37" o:title=""/>
            </v:shape>
            <v:shape id="_x0000_s3089" type="#_x0000_t75" style="position:absolute;left:963;top:568;width:4083;height:7598">
              <v:imagedata r:id="rId37" o:title=""/>
            </v:shape>
            <v:shape id="_x0000_s3088" type="#_x0000_t75" style="position:absolute;left:963;top:568;width:4083;height:7598">
              <v:imagedata r:id="rId37" o:title=""/>
            </v:shape>
            <v:shape id="_x0000_s3087" type="#_x0000_t75" style="position:absolute;left:963;top:565;width:4083;height:7598">
              <v:imagedata r:id="rId37" o:title=""/>
            </v:shape>
            <v:shape id="_x0000_s3086" type="#_x0000_t75" style="position:absolute;left:963;top:680;width:4083;height:7598">
              <v:imagedata r:id="rId37" o:title=""/>
            </v:shape>
            <v:shape id="_x0000_s3085" type="#_x0000_t75" style="position:absolute;left:963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ac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7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3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3083" type="#_x0000_t202" style="position:absolute;left:0;text-align:left;margin-left:309pt;margin-top:-10.35pt;width:357.15pt;height:56.75pt;z-index:-9147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3082" type="#_x0000_t202" style="position:absolute;left:0;text-align:left;margin-left:309pt;margin-top:-10.45pt;width:357.15pt;height:56.75pt;z-index:-9144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3075" style="position:absolute;left:0;text-align:left;margin-left:308pt;margin-top:-11.45pt;width:359.15pt;height:58.85pt;z-index:-9140;mso-position-horizontal-relative:page" coordorigin="6160,-229" coordsize="7183,1177">
            <v:shape id="_x0000_s3081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080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079" style="position:absolute;left:6180;top:-207;width:0;height:1135" coordorigin="6180,-207" coordsize="0,1135" path="m6180,928r,-1135l6180,928xe" fillcolor="#cf6" stroked="f">
              <v:path arrowok="t"/>
            </v:shape>
            <v:shape id="_x0000_s3078" style="position:absolute;left:6180;top:-207;width:7143;height:1135" coordorigin="6180,-207" coordsize="7143,1135" path="m6180,928r7143,l13323,-207r-7143,l6180,928xe" filled="f" strokecolor="#f30" strokeweight="1pt">
              <v:path arrowok="t"/>
            </v:shape>
            <v:shape id="_x0000_s3077" style="position:absolute;left:6180;top:-209;width:7143;height:1135" coordorigin="6180,-209" coordsize="7143,1135" path="m6180,926r7143,l13323,-209r-7143,l6180,926xe" fillcolor="#cf6" stroked="f">
              <v:path arrowok="t"/>
            </v:shape>
            <v:shape id="_x0000_s3076" style="position:absolute;left:6180;top:-209;width:7143;height:1135" coordorigin="6180,-209" coordsize="7143,1135" path="m6180,926r7143,l13323,-209r-7143,l6180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3</w:t>
      </w:r>
      <w:r>
        <w:rPr>
          <w:rFonts w:ascii="Arial" w:eastAsia="Arial" w:hAnsi="Arial" w:cs="Arial"/>
          <w:b/>
          <w:spacing w:val="-5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 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3" w:line="280" w:lineRule="exact"/>
        <w:rPr>
          <w:sz w:val="28"/>
          <w:szCs w:val="28"/>
        </w:rPr>
      </w:pPr>
    </w:p>
    <w:p w:rsidR="00703738" w:rsidRDefault="007B74E5">
      <w:pPr>
        <w:spacing w:line="700" w:lineRule="exact"/>
        <w:ind w:left="225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756" w:space="2570"/>
            <w:col w:w="8074"/>
          </w:cols>
        </w:sectPr>
      </w:pPr>
      <w:r>
        <w:pict>
          <v:shape id="_x0000_s3074" type="#_x0000_t202" style="position:absolute;left:0;text-align:left;margin-left:309pt;margin-top:-14.25pt;width:357.15pt;height:56.75pt;z-index:-914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3073" type="#_x0000_t202" style="position:absolute;left:0;text-align:left;margin-left:309pt;margin-top:-14.25pt;width:357.15pt;height:56.75pt;z-index:-9146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3072" type="#_x0000_t202" style="position:absolute;left:0;text-align:left;margin-left:309pt;margin-top:-14.35pt;width:357.15pt;height:56.75pt;z-index:-9143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2041" style="position:absolute;left:0;text-align:left;margin-left:308.5pt;margin-top:-14.85pt;width:358.15pt;height:57.85pt;z-index:-9139;mso-position-horizontal-relative:page" coordorigin="6170,-297" coordsize="7163,1157">
            <v:shape id="_x0000_s2047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v:shape id="_x0000_s2046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v:shape id="_x0000_s2045" style="position:absolute;left:6180;top:-285;width:0;height:1135" coordorigin="6180,-285" coordsize="0,1135" path="m6180,850r,-1135l6180,850xe" fillcolor="#cf6" stroked="f">
              <v:path arrowok="t"/>
            </v:shape>
            <v:shape id="_x0000_s2044" style="position:absolute;left:6180;top:-285;width:7143;height:1135" coordorigin="6180,-285" coordsize="7143,1135" path="m6180,850r7143,l13323,-285r-7143,l6180,850xe" filled="f" strokecolor="#f30" strokeweight="1pt">
              <v:path arrowok="t"/>
            </v:shape>
            <v:shape id="_x0000_s2043" style="position:absolute;left:6180;top:-287;width:7143;height:1135" coordorigin="6180,-287" coordsize="7143,1135" path="m6180,848r7143,l13323,-287r-7143,l6180,848xe" fillcolor="#cf6" stroked="f">
              <v:path arrowok="t"/>
            </v:shape>
            <v:shape id="_x0000_s2042" style="position:absolute;left:6180;top:-287;width:7143;height:1135" coordorigin="6180,-287" coordsize="7143,1135" path="m6180,848r7143,l13323,-287r-7143,l6180,848xe" filled="f" strokecolor="#f30" strokeweight="1pt">
              <v:path arrowok="t"/>
            </v:shape>
            <w10:wrap anchorx="page"/>
          </v:group>
        </w:pict>
      </w:r>
      <w:r>
        <w:pict>
          <v:group id="_x0000_s2036" style="position:absolute;left:0;text-align:left;margin-left:257pt;margin-top:69.65pt;width:421.65pt;height:2.1pt;z-index:-9138;mso-position-horizontal-relative:page" coordorigin="5140,1393" coordsize="8433,42">
            <v:shape id="_x0000_s2040" style="position:absolute;left:5160;top:1415;width:8393;height:0" coordorigin="5160,1415" coordsize="8393,0" path="m5160,1415r8393,e" filled="f" strokecolor="#1f487c" strokeweight="2pt">
              <v:path arrowok="t"/>
            </v:shape>
            <v:shape id="_x0000_s2039" style="position:absolute;left:5160;top:1415;width:8393;height:0" coordorigin="5160,1415" coordsize="8393,0" path="m5160,1415r8393,e" filled="f" strokecolor="#1f487c" strokeweight="2pt">
              <v:path arrowok="t"/>
            </v:shape>
            <v:shape id="_x0000_s2038" style="position:absolute;left:5160;top:1415;width:8393;height:0" coordorigin="5160,1415" coordsize="8393,0" path="m5160,1415r8393,e" filled="f" strokecolor="#1f487c" strokeweight="2pt">
              <v:path arrowok="t"/>
            </v:shape>
            <v:shape id="_x0000_s2037" style="position:absolute;left:5160;top:1413;width:8393;height:0" coordorigin="5160,1413" coordsize="8393,0" path="m5160,1413r8393,e" filled="f" strokecolor="#1f487c" strokeweight="2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3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+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4</w:t>
      </w:r>
      <w:r>
        <w:rPr>
          <w:rFonts w:ascii="Arial" w:eastAsia="Arial" w:hAnsi="Arial" w:cs="Arial"/>
          <w:position w:val="-3"/>
          <w:sz w:val="60"/>
          <w:szCs w:val="60"/>
        </w:rPr>
        <w:t>0</w:t>
      </w:r>
      <w:r>
        <w:rPr>
          <w:rFonts w:ascii="Arial" w:eastAsia="Arial" w:hAnsi="Arial" w:cs="Arial"/>
          <w:spacing w:val="-5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3" w:line="220" w:lineRule="exact"/>
        <w:rPr>
          <w:sz w:val="22"/>
          <w:szCs w:val="22"/>
        </w:rPr>
      </w:pPr>
    </w:p>
    <w:p w:rsidR="00703738" w:rsidRDefault="007B74E5">
      <w:pPr>
        <w:spacing w:line="660" w:lineRule="exact"/>
        <w:ind w:left="2870"/>
        <w:rPr>
          <w:rFonts w:ascii="Arial" w:eastAsia="Arial" w:hAnsi="Arial" w:cs="Arial"/>
          <w:sz w:val="60"/>
          <w:szCs w:val="60"/>
        </w:rPr>
      </w:pPr>
      <w:r>
        <w:pict>
          <v:shape id="_x0000_s2035" type="#_x0000_t202" style="position:absolute;left:0;text-align:left;margin-left:48.1pt;margin-top:105.5pt;width:204.15pt;height:379.9pt;z-index:-9142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position w:val="-1"/>
          <w:sz w:val="60"/>
          <w:szCs w:val="60"/>
        </w:rPr>
        <w:t>5</w:t>
      </w:r>
    </w:p>
    <w:p w:rsidR="00703738" w:rsidRDefault="00703738">
      <w:pPr>
        <w:spacing w:before="1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870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2030" style="position:absolute;left:0;text-align:left;margin-left:257pt;margin-top:467.4pt;width:421.65pt;height:2.1pt;z-index:-9137;mso-position-horizontal-relative:page;mso-position-vertical-relative:page" coordorigin="5140,9348" coordsize="8433,43">
            <v:shape id="_x0000_s2034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2033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2032" style="position:absolute;left:5160;top:9370;width:8393;height:0" coordorigin="5160,9370" coordsize="8393,0" path="m5160,9370r8393,e" filled="f" strokecolor="#1f487c" strokeweight="2pt">
              <v:path arrowok="t"/>
            </v:shape>
            <v:shape id="_x0000_s2031" style="position:absolute;left:5160;top:9368;width:8393;height:0" coordorigin="5160,9368" coordsize="8393,0" path="m5160,9368r8393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2029" type="#_x0000_t202" style="position:absolute;left:0;text-align:left;margin-left:42.5pt;margin-top:28.4pt;width:204.15pt;height:379.9pt;z-index:-913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2028" type="#_x0000_t202" style="position:absolute;left:0;text-align:left;margin-left:42.5pt;margin-top:28.4pt;width:204.15pt;height:379.9pt;z-index:-913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2027" type="#_x0000_t202" style="position:absolute;left:0;text-align:left;margin-left:42.5pt;margin-top:28.25pt;width:204.15pt;height:379.9pt;z-index:-913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2020" style="position:absolute;left:0;text-align:left;margin-left:42.5pt;margin-top:28.25pt;width:204.15pt;height:385.65pt;z-index:-9127;mso-position-horizontal-relative:page" coordorigin="850,565" coordsize="4083,7713">
            <v:shape id="_x0000_s2026" type="#_x0000_t75" style="position:absolute;left:850;top:568;width:4083;height:7598">
              <v:imagedata r:id="rId37" o:title=""/>
            </v:shape>
            <v:shape id="_x0000_s2025" type="#_x0000_t75" style="position:absolute;left:850;top:568;width:4083;height:7598">
              <v:imagedata r:id="rId37" o:title=""/>
            </v:shape>
            <v:shape id="_x0000_s2024" type="#_x0000_t75" style="position:absolute;left:850;top:568;width:4083;height:7598">
              <v:imagedata r:id="rId37" o:title=""/>
            </v:shape>
            <v:shape id="_x0000_s2023" type="#_x0000_t75" style="position:absolute;left:850;top:565;width:4083;height:7598">
              <v:imagedata r:id="rId37" o:title=""/>
            </v:shape>
            <v:shape id="_x0000_s2022" type="#_x0000_t75" style="position:absolute;left:850;top:680;width:4083;height:7598">
              <v:imagedata r:id="rId37" o:title=""/>
            </v:shape>
            <v:shape id="_x0000_s2021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</w:t>
      </w:r>
      <w:r>
        <w:rPr>
          <w:rFonts w:ascii="Arial" w:eastAsia="Arial" w:hAnsi="Arial" w:cs="Arial"/>
          <w:spacing w:val="2"/>
          <w:sz w:val="60"/>
          <w:szCs w:val="60"/>
        </w:rPr>
        <w:t>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2019" type="#_x0000_t202" style="position:absolute;left:0;text-align:left;margin-left:303.4pt;margin-top:-10.35pt;width:357.1pt;height:56.75pt;z-index:-9133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2018" type="#_x0000_t202" style="position:absolute;left:0;text-align:left;margin-left:303.4pt;margin-top:-10.45pt;width:357.1pt;height:56.75pt;z-index:-9130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2011" style="position:absolute;left:0;text-align:left;margin-left:302.4pt;margin-top:-11.45pt;width:359.1pt;height:58.9pt;z-index:-9126;mso-position-horizontal-relative:page" coordorigin="6048,-229" coordsize="7182,1178">
            <v:shape id="_x0000_s2017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2016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2015" style="position:absolute;left:6068;top:-207;width:0;height:1135" coordorigin="6068,-207" coordsize="0,1135" path="m6068,928r,-1135l6068,928xe" fillcolor="#cf6" stroked="f">
              <v:path arrowok="t"/>
            </v:shape>
            <v:shape id="_x0000_s2014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2013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2012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3</w:t>
      </w:r>
      <w:r>
        <w:rPr>
          <w:rFonts w:ascii="Arial" w:eastAsia="Arial" w:hAnsi="Arial" w:cs="Arial"/>
          <w:b/>
          <w:spacing w:val="-6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 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3" w:line="280" w:lineRule="exact"/>
        <w:rPr>
          <w:sz w:val="28"/>
          <w:szCs w:val="28"/>
        </w:rPr>
      </w:pPr>
    </w:p>
    <w:p w:rsidR="00703738" w:rsidRDefault="007B74E5">
      <w:pPr>
        <w:spacing w:line="700" w:lineRule="exact"/>
        <w:ind w:left="225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2010" type="#_x0000_t202" style="position:absolute;left:0;text-align:left;margin-left:303.4pt;margin-top:-14.25pt;width:357.1pt;height:56.75pt;z-index:-9135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2009" type="#_x0000_t202" style="position:absolute;left:0;text-align:left;margin-left:303.4pt;margin-top:-14.25pt;width:357.1pt;height:56.75pt;z-index:-913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2008" type="#_x0000_t202" style="position:absolute;left:0;text-align:left;margin-left:303.4pt;margin-top:-14.4pt;width:357.1pt;height:56.75pt;z-index:-9129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2001" style="position:absolute;left:0;text-align:left;margin-left:302.9pt;margin-top:-14.9pt;width:358.1pt;height:57.9pt;z-index:-9125;mso-position-horizontal-relative:page" coordorigin="6058,-298" coordsize="7162,1158">
            <v:shape id="_x0000_s2007" style="position:absolute;left:6068;top:-285;width:7142;height:1135" coordorigin="6068,-285" coordsize="7142,1135" path="m6068,850r7142,l13210,-285r-7142,l6068,850xe" filled="f" strokecolor="#f30" strokeweight="1pt">
              <v:path arrowok="t"/>
            </v:shape>
            <v:shape id="_x0000_s2006" style="position:absolute;left:6068;top:-285;width:7142;height:1135" coordorigin="6068,-285" coordsize="7142,1135" path="m6068,850r7142,l13210,-285r-7142,l6068,850xe" filled="f" strokecolor="#f30" strokeweight="1pt">
              <v:path arrowok="t"/>
            </v:shape>
            <v:shape id="_x0000_s2005" style="position:absolute;left:6068;top:-285;width:0;height:1135" coordorigin="6068,-285" coordsize="0,1135" path="m6068,850r,-1135l6068,850xe" fillcolor="#cf6" stroked="f">
              <v:path arrowok="t"/>
            </v:shape>
            <v:shape id="_x0000_s2004" style="position:absolute;left:6068;top:-285;width:7142;height:1135" coordorigin="6068,-285" coordsize="7142,1135" path="m6068,850r7142,l13210,-285r-7142,l6068,850xe" filled="f" strokecolor="#f30" strokeweight="1pt">
              <v:path arrowok="t"/>
            </v:shape>
            <v:shape id="_x0000_s2003" style="position:absolute;left:6068;top:-288;width:7142;height:1135" coordorigin="6068,-288" coordsize="7142,1135" path="m6068,847r7142,l13210,-288r-7142,l6068,847xe" fillcolor="#cf6" stroked="f">
              <v:path arrowok="t"/>
            </v:shape>
            <v:shape id="_x0000_s2002" style="position:absolute;left:6068;top:-288;width:7142;height:1135" coordorigin="6068,-288" coordsize="7142,1135" path="m6068,847r7142,l13210,-288r-7142,l6068,847xe" filled="f" strokecolor="#f30" strokeweight="1pt">
              <v:path arrowok="t"/>
            </v:shape>
            <w10:wrap anchorx="page"/>
          </v:group>
        </w:pict>
      </w:r>
      <w:r>
        <w:pict>
          <v:group id="_x0000_s1996" style="position:absolute;left:0;text-align:left;margin-left:251.4pt;margin-top:68.6pt;width:421.6pt;height:4.15pt;z-index:-9124;mso-position-horizontal-relative:page" coordorigin="5028,1372" coordsize="8432,83">
            <v:shape id="_x0000_s2000" style="position:absolute;left:5048;top:1395;width:8392;height:40" coordorigin="5048,1395" coordsize="8392,40" path="m5048,1435r8392,l13440,1395r-8392,l5048,1435xe" fillcolor="#1f487c" stroked="f">
              <v:path arrowok="t"/>
            </v:shape>
            <v:shape id="_x0000_s1999" style="position:absolute;left:5048;top:1395;width:8392;height:40" coordorigin="5048,1395" coordsize="8392,40" path="m5048,1435r8392,l13440,1395r-8392,l5048,1435xe" fillcolor="#1f487c" stroked="f">
              <v:path arrowok="t"/>
            </v:shape>
            <v:shape id="_x0000_s1998" style="position:absolute;left:5048;top:1395;width:8392;height:40" coordorigin="5048,1395" coordsize="8392,40" path="m5048,1435r8392,l13440,1395r-8392,l5048,1435xe" fillcolor="#1f487c" stroked="f">
              <v:path arrowok="t"/>
            </v:shape>
            <v:shape id="_x0000_s1997" style="position:absolute;left:5048;top:1392;width:8392;height:40" coordorigin="5048,1392" coordsize="8392,40" path="m5048,1432r8392,l13440,1392r-8392,l5048,1432xe" fillcolor="#1f487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3"/>
          <w:sz w:val="60"/>
          <w:szCs w:val="60"/>
        </w:rPr>
        <w:t>5</w:t>
      </w:r>
      <w:r>
        <w:rPr>
          <w:rFonts w:ascii="Arial" w:eastAsia="Arial" w:hAnsi="Arial" w:cs="Arial"/>
          <w:spacing w:val="-6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 xml:space="preserve">+ 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>4</w:t>
      </w:r>
      <w:r>
        <w:rPr>
          <w:rFonts w:ascii="Arial" w:eastAsia="Arial" w:hAnsi="Arial" w:cs="Arial"/>
          <w:position w:val="-3"/>
          <w:sz w:val="60"/>
          <w:szCs w:val="60"/>
        </w:rPr>
        <w:t>0</w:t>
      </w:r>
      <w:r>
        <w:rPr>
          <w:rFonts w:ascii="Arial" w:eastAsia="Arial" w:hAnsi="Arial" w:cs="Arial"/>
          <w:spacing w:val="-5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 xml:space="preserve">=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3" w:line="200" w:lineRule="exact"/>
      </w:pPr>
    </w:p>
    <w:p w:rsidR="00703738" w:rsidRDefault="007B74E5">
      <w:pPr>
        <w:spacing w:line="660" w:lineRule="exact"/>
        <w:ind w:left="273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shape id="_x0000_s1995" type="#_x0000_t202" style="position:absolute;left:0;text-align:left;margin-left:42.5pt;margin-top:111.1pt;width:204.15pt;height:379.9pt;z-index:-9128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1990" style="position:absolute;left:0;text-align:left;margin-left:251.4pt;margin-top:472pt;width:421.6pt;height:4.1pt;z-index:-9123;mso-position-horizontal-relative:page;mso-position-vertical-relative:page" coordorigin="5028,9440" coordsize="8432,83">
            <v:shape id="_x0000_s1994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993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992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991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989" type="#_x0000_t202" style="position:absolute;left:0;text-align:left;margin-left:42.5pt;margin-top:28.4pt;width:204.15pt;height:379.9pt;z-index:-912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988" type="#_x0000_t202" style="position:absolute;left:0;text-align:left;margin-left:42.5pt;margin-top:28.4pt;width:204.15pt;height:379.9pt;z-index:-912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987" type="#_x0000_t202" style="position:absolute;left:0;text-align:left;margin-left:42.5pt;margin-top:28.25pt;width:204.15pt;height:379.9pt;z-index:-911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980" style="position:absolute;left:0;text-align:left;margin-left:42.5pt;margin-top:28.25pt;width:204.15pt;height:385.65pt;z-index:-9113;mso-position-horizontal-relative:page" coordorigin="850,565" coordsize="4083,7713">
            <v:shape id="_x0000_s1986" type="#_x0000_t75" style="position:absolute;left:850;top:568;width:4083;height:7598">
              <v:imagedata r:id="rId37" o:title=""/>
            </v:shape>
            <v:shape id="_x0000_s1985" type="#_x0000_t75" style="position:absolute;left:850;top:568;width:4083;height:7598">
              <v:imagedata r:id="rId37" o:title=""/>
            </v:shape>
            <v:shape id="_x0000_s1984" type="#_x0000_t75" style="position:absolute;left:850;top:568;width:4083;height:7598">
              <v:imagedata r:id="rId37" o:title=""/>
            </v:shape>
            <v:shape id="_x0000_s1983" type="#_x0000_t75" style="position:absolute;left:850;top:565;width:4083;height:7598">
              <v:imagedata r:id="rId37" o:title=""/>
            </v:shape>
            <v:shape id="_x0000_s1982" type="#_x0000_t75" style="position:absolute;left:850;top:680;width:4083;height:7598">
              <v:imagedata r:id="rId37" o:title=""/>
            </v:shape>
            <v:shape id="_x0000_s1981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1979" type="#_x0000_t202" style="position:absolute;left:0;text-align:left;margin-left:303.4pt;margin-top:-10.35pt;width:357.1pt;height:56.75pt;z-index:-9119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978" type="#_x0000_t202" style="position:absolute;left:0;text-align:left;margin-left:303.4pt;margin-top:-10.45pt;width:357.1pt;height:56.75pt;z-index:-9116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971" style="position:absolute;left:0;text-align:left;margin-left:302.4pt;margin-top:-11.45pt;width:359.1pt;height:58.9pt;z-index:-9112;mso-position-horizontal-relative:page" coordorigin="6048,-229" coordsize="7182,1178">
            <v:shape id="_x0000_s1977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76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75" style="position:absolute;left:6068;top:-207;width:0;height:1135" coordorigin="6068,-207" coordsize="0,1135" path="m6068,928r,-1135l6068,928xe" fillcolor="#cf6" stroked="f">
              <v:path arrowok="t"/>
            </v:shape>
            <v:shape id="_x0000_s1974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73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1972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3</w:t>
      </w:r>
      <w:r>
        <w:rPr>
          <w:rFonts w:ascii="Arial" w:eastAsia="Arial" w:hAnsi="Arial" w:cs="Arial"/>
          <w:b/>
          <w:spacing w:val="-6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 *</w:t>
      </w:r>
    </w:p>
    <w:p w:rsidR="00703738" w:rsidRDefault="00703738">
      <w:pPr>
        <w:spacing w:before="4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970" type="#_x0000_t202" style="position:absolute;left:0;text-align:left;margin-left:303.4pt;margin-top:-16.25pt;width:357.1pt;height:56.75pt;z-index:-9121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969" type="#_x0000_t202" style="position:absolute;left:0;text-align:left;margin-left:303.4pt;margin-top:-16.25pt;width:357.1pt;height:56.75pt;z-index:-9118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968" type="#_x0000_t202" style="position:absolute;left:0;text-align:left;margin-left:303.4pt;margin-top:-16.4pt;width:357.1pt;height:56.75pt;z-index:-9115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961" style="position:absolute;left:0;text-align:left;margin-left:302.9pt;margin-top:-16.9pt;width:358.1pt;height:57.9pt;z-index:-9111;mso-position-horizontal-relative:page" coordorigin="6058,-338" coordsize="7162,1158">
            <v:shape id="_x0000_s1967" style="position:absolute;left:6068;top:-325;width:7142;height:1135" coordorigin="6068,-325" coordsize="7142,1135" path="m6068,810r7142,l13210,-325r-7142,l6068,810xe" filled="f" strokecolor="#f30" strokeweight="1pt">
              <v:path arrowok="t"/>
            </v:shape>
            <v:shape id="_x0000_s1966" style="position:absolute;left:6068;top:-325;width:7142;height:1135" coordorigin="6068,-325" coordsize="7142,1135" path="m6068,810r7142,l13210,-325r-7142,l6068,810xe" filled="f" strokecolor="#f30" strokeweight="1pt">
              <v:path arrowok="t"/>
            </v:shape>
            <v:shape id="_x0000_s1965" style="position:absolute;left:6068;top:-325;width:0;height:1135" coordorigin="6068,-325" coordsize="0,1135" path="m6068,810r,-1135l6068,810xe" fillcolor="#cf6" stroked="f">
              <v:path arrowok="t"/>
            </v:shape>
            <v:shape id="_x0000_s1964" style="position:absolute;left:6068;top:-325;width:7142;height:1135" coordorigin="6068,-325" coordsize="7142,1135" path="m6068,810r7142,l13210,-325r-7142,l6068,810xe" filled="f" strokecolor="#f30" strokeweight="1pt">
              <v:path arrowok="t"/>
            </v:shape>
            <v:shape id="_x0000_s1963" style="position:absolute;left:6068;top:-328;width:7142;height:1135" coordorigin="6068,-328" coordsize="7142,1135" path="m6068,807r7142,l13210,-328r-7142,l6068,807xe" fillcolor="#cf6" stroked="f">
              <v:path arrowok="t"/>
            </v:shape>
            <v:shape id="_x0000_s1962" style="position:absolute;left:6068;top:-328;width:7142;height:1135" coordorigin="6068,-328" coordsize="7142,1135" path="m6068,807r7142,l13210,-328r-7142,l6068,807xe" filled="f" strokecolor="#f30" strokeweight="1pt">
              <v:path arrowok="t"/>
            </v:shape>
            <w10:wrap anchorx="page"/>
          </v:group>
        </w:pict>
      </w:r>
      <w:r>
        <w:pict>
          <v:group id="_x0000_s1956" style="position:absolute;left:0;text-align:left;margin-left:251.4pt;margin-top:67.6pt;width:421.6pt;height:2.15pt;z-index:-9110;mso-position-horizontal-relative:page" coordorigin="5028,1352" coordsize="8432,43">
            <v:shape id="_x0000_s1960" style="position:absolute;left:5048;top:1375;width:8392;height:0" coordorigin="5048,1375" coordsize="8392,0" path="m5048,1375r8392,e" filled="f" strokecolor="#1f487c" strokeweight="2pt">
              <v:path arrowok="t"/>
            </v:shape>
            <v:shape id="_x0000_s1959" style="position:absolute;left:5048;top:1375;width:8392;height:0" coordorigin="5048,1375" coordsize="8392,0" path="m5048,1375r8392,e" filled="f" strokecolor="#1f487c" strokeweight="2pt">
              <v:path arrowok="t"/>
            </v:shape>
            <v:shape id="_x0000_s1958" style="position:absolute;left:5048;top:1375;width:8392;height:0" coordorigin="5048,1375" coordsize="8392,0" path="m5048,1375r8392,e" filled="f" strokecolor="#1f487c" strokeweight="2pt">
              <v:path arrowok="t"/>
            </v:shape>
            <v:shape id="_x0000_s1957" style="position:absolute;left:5048;top:1372;width:8392;height:0" coordorigin="5048,1372" coordsize="8392,0" path="m5048,1372r8392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>5</w:t>
      </w:r>
      <w:r>
        <w:rPr>
          <w:rFonts w:ascii="Arial" w:eastAsia="Arial" w:hAnsi="Arial" w:cs="Arial"/>
          <w:spacing w:val="-6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 xml:space="preserve">+ 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4</w:t>
      </w:r>
      <w:r>
        <w:rPr>
          <w:rFonts w:ascii="Arial" w:eastAsia="Arial" w:hAnsi="Arial" w:cs="Arial"/>
          <w:position w:val="-2"/>
          <w:sz w:val="60"/>
          <w:szCs w:val="60"/>
        </w:rPr>
        <w:t>0</w:t>
      </w:r>
      <w:r>
        <w:rPr>
          <w:rFonts w:ascii="Arial" w:eastAsia="Arial" w:hAnsi="Arial" w:cs="Arial"/>
          <w:spacing w:val="-5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 xml:space="preserve">= 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45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3" w:line="200" w:lineRule="exact"/>
      </w:pPr>
    </w:p>
    <w:p w:rsidR="00703738" w:rsidRDefault="007B74E5">
      <w:pPr>
        <w:spacing w:line="660" w:lineRule="exact"/>
        <w:ind w:left="271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shape id="_x0000_s1955" type="#_x0000_t202" style="position:absolute;left:0;text-align:left;margin-left:42.5pt;margin-top:111.1pt;width:204.15pt;height:379.9pt;z-index:-9114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1950" style="position:absolute;left:0;text-align:left;margin-left:251.4pt;margin-top:473pt;width:421.6pt;height:2.1pt;z-index:-9109;mso-position-horizontal-relative:page;mso-position-vertical-relative:page" coordorigin="5028,9460" coordsize="8432,43">
            <v:shape id="_x0000_s1954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953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952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951" style="position:absolute;left:5048;top:9480;width:8392;height:0" coordorigin="5048,9480" coordsize="8392,0" path="m5048,9480r8392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949" type="#_x0000_t202" style="position:absolute;left:0;text-align:left;margin-left:42.5pt;margin-top:28.4pt;width:204.15pt;height:379.9pt;z-index:-910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948" type="#_x0000_t202" style="position:absolute;left:0;text-align:left;margin-left:42.5pt;margin-top:28.4pt;width:204.15pt;height:379.9pt;z-index:-910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947" type="#_x0000_t202" style="position:absolute;left:0;text-align:left;margin-left:42.5pt;margin-top:28.25pt;width:204.15pt;height:379.9pt;z-index:-910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946" type="#_x0000_t202" style="position:absolute;left:0;text-align:left;margin-left:42.5pt;margin-top:28.4pt;width:204.15pt;height:379.9pt;z-index:-909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945" type="#_x0000_t202" style="position:absolute;left:0;text-align:left;margin-left:42.5pt;margin-top:28.4pt;width:204.15pt;height:379.9pt;z-index:-909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944" type="#_x0000_t202" style="position:absolute;left:0;text-align:left;margin-left:42.5pt;margin-top:28.4pt;width:204.15pt;height:379.9pt;z-index:-9095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943" type="#_x0000_t202" style="position:absolute;left:0;text-align:left;margin-left:42.5pt;margin-top:28.25pt;width:204.15pt;height:379.9pt;z-index:-909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930" style="position:absolute;left:0;text-align:left;margin-left:42.5pt;margin-top:28.25pt;width:204.15pt;height:385.65pt;z-index:-9088;mso-position-horizontal-relative:page" coordorigin="850,565" coordsize="4083,7713">
            <v:shape id="_x0000_s1942" type="#_x0000_t75" style="position:absolute;left:850;top:568;width:4083;height:7598">
              <v:imagedata r:id="rId37" o:title=""/>
            </v:shape>
            <v:shape id="_x0000_s1941" type="#_x0000_t75" style="position:absolute;left:850;top:568;width:4083;height:7598">
              <v:imagedata r:id="rId37" o:title=""/>
            </v:shape>
            <v:shape id="_x0000_s1940" type="#_x0000_t75" style="position:absolute;left:850;top:568;width:4083;height:7598">
              <v:imagedata r:id="rId37" o:title=""/>
            </v:shape>
            <v:shape id="_x0000_s1939" type="#_x0000_t75" style="position:absolute;left:850;top:565;width:4083;height:7598">
              <v:imagedata r:id="rId37" o:title=""/>
            </v:shape>
            <v:shape id="_x0000_s1938" type="#_x0000_t75" style="position:absolute;left:850;top:680;width:4083;height:7598">
              <v:imagedata r:id="rId37" o:title=""/>
            </v:shape>
            <v:shape id="_x0000_s1937" type="#_x0000_t75" style="position:absolute;left:850;top:680;width:4083;height:7598">
              <v:imagedata r:id="rId37" o:title=""/>
            </v:shape>
            <v:shape id="_x0000_s1936" type="#_x0000_t75" style="position:absolute;left:850;top:568;width:4083;height:7598">
              <v:imagedata r:id="rId37" o:title=""/>
            </v:shape>
            <v:shape id="_x0000_s1935" type="#_x0000_t75" style="position:absolute;left:850;top:568;width:4083;height:7598">
              <v:imagedata r:id="rId37" o:title=""/>
            </v:shape>
            <v:shape id="_x0000_s1934" type="#_x0000_t75" style="position:absolute;left:850;top:568;width:4083;height:7598">
              <v:imagedata r:id="rId37" o:title=""/>
            </v:shape>
            <v:shape id="_x0000_s1933" type="#_x0000_t75" style="position:absolute;left:850;top:565;width:4083;height:7598">
              <v:imagedata r:id="rId37" o:title=""/>
            </v:shape>
            <v:shape id="_x0000_s1932" type="#_x0000_t75" style="position:absolute;left:850;top:680;width:4083;height:7598">
              <v:imagedata r:id="rId37" o:title=""/>
            </v:shape>
            <v:shape id="_x0000_s1931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1929" type="#_x0000_t202" style="position:absolute;left:0;text-align:left;margin-left:303.4pt;margin-top:-10.35pt;width:357.1pt;height:56.75pt;z-index:-9105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928" type="#_x0000_t202" style="position:absolute;left:0;text-align:left;margin-left:303.4pt;margin-top:-10.45pt;width:357.1pt;height:56.75pt;z-index:-9102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927" type="#_x0000_t202" style="position:absolute;left:0;text-align:left;margin-left:303.4pt;margin-top:-10.35pt;width:357.1pt;height:56.75pt;z-index:-9098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926" type="#_x0000_t202" style="position:absolute;left:0;text-align:left;margin-left:303.4pt;margin-top:-10.35pt;width:357.1pt;height:56.75pt;z-index:-9094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925" type="#_x0000_t202" style="position:absolute;left:0;text-align:left;margin-left:303.4pt;margin-top:-10.45pt;width:357.1pt;height:56.75pt;z-index:-9091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912" style="position:absolute;left:0;text-align:left;margin-left:302.4pt;margin-top:-11.45pt;width:359.1pt;height:58.9pt;z-index:-9087;mso-position-horizontal-relative:page" coordorigin="6048,-229" coordsize="7182,1178">
            <v:shape id="_x0000_s1924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23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22" style="position:absolute;left:6068;top:-207;width:0;height:1135" coordorigin="6068,-207" coordsize="0,1135" path="m6068,928r,-1135l6068,928xe" fillcolor="#cf6" stroked="f">
              <v:path arrowok="t"/>
            </v:shape>
            <v:shape id="_x0000_s1921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20" style="position:absolute;left:6068;top:-209;width:0;height:1135" coordorigin="6068,-209" coordsize="0,1135" path="m6068,926r,-1135l6068,926xe" fillcolor="#cf6" stroked="f">
              <v:path arrowok="t"/>
            </v:shape>
            <v:shape id="_x0000_s1919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v:shape id="_x0000_s1918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17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16" style="position:absolute;left:6068;top:-207;width:0;height:1135" coordorigin="6068,-207" coordsize="0,1135" path="m6068,928r,-1135l6068,928xe" fillcolor="#cf6" stroked="f">
              <v:path arrowok="t"/>
            </v:shape>
            <v:shape id="_x0000_s1915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914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1913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3</w:t>
      </w:r>
      <w:r>
        <w:rPr>
          <w:rFonts w:ascii="Arial" w:eastAsia="Arial" w:hAnsi="Arial" w:cs="Arial"/>
          <w:b/>
          <w:spacing w:val="-6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+ *</w:t>
      </w:r>
    </w:p>
    <w:p w:rsidR="00703738" w:rsidRDefault="00703738">
      <w:pPr>
        <w:spacing w:line="160" w:lineRule="exact"/>
        <w:rPr>
          <w:sz w:val="17"/>
          <w:szCs w:val="17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700" w:lineRule="exact"/>
        <w:ind w:left="337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911" type="#_x0000_t202" style="position:absolute;left:0;text-align:left;margin-left:303.4pt;margin-top:-8.6pt;width:357.1pt;height:56.75pt;z-index:-910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910" type="#_x0000_t202" style="position:absolute;left:0;text-align:left;margin-left:303.4pt;margin-top:-8.6pt;width:357.1pt;height:56.75pt;z-index:-9104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909" type="#_x0000_t202" style="position:absolute;left:0;text-align:left;margin-left:303.4pt;margin-top:-8.75pt;width:357.1pt;height:56.75pt;z-index:-9101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908" type="#_x0000_t202" style="position:absolute;left:0;text-align:left;margin-left:303.4pt;margin-top:-8.6pt;width:357.1pt;height:56.75pt;z-index:-9096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907" type="#_x0000_t202" style="position:absolute;left:0;text-align:left;margin-left:303.4pt;margin-top:-8.6pt;width:357.1pt;height:56.75pt;z-index:-9093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906" type="#_x0000_t202" style="position:absolute;left:0;text-align:left;margin-left:303.4pt;margin-top:-8.75pt;width:357.1pt;height:56.75pt;z-index:-9090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893" style="position:absolute;left:0;text-align:left;margin-left:302.9pt;margin-top:-9.25pt;width:358.1pt;height:57.9pt;z-index:-9086;mso-position-horizontal-relative:page" coordorigin="6058,-185" coordsize="7162,1158">
            <v:shape id="_x0000_s1905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904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903" style="position:absolute;left:6068;top:-172;width:0;height:1135" coordorigin="6068,-172" coordsize="0,1135" path="m6068,963r,-1135l6068,963xe" fillcolor="#cf6" stroked="f">
              <v:path arrowok="t"/>
            </v:shape>
            <v:shape id="_x0000_s1902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901" style="position:absolute;left:6068;top:-175;width:0;height:1135" coordorigin="6068,-175" coordsize="0,1135" path="m6068,960r,-1135l6068,960xe" fillcolor="#cf6" stroked="f">
              <v:path arrowok="t"/>
            </v:shape>
            <v:shape id="_x0000_s1900" style="position:absolute;left:6068;top:-175;width:7142;height:1135" coordorigin="6068,-175" coordsize="7142,1135" path="m6068,960r7142,l13210,-175r-7142,l6068,960xe" filled="f" strokecolor="#f30" strokeweight="1pt">
              <v:path arrowok="t"/>
            </v:shape>
            <v:shape id="_x0000_s1899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898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897" style="position:absolute;left:6068;top:-172;width:0;height:1135" coordorigin="6068,-172" coordsize="0,1135" path="m6068,963r,-1135l6068,963xe" fillcolor="#cf6" stroked="f">
              <v:path arrowok="t"/>
            </v:shape>
            <v:shape id="_x0000_s1896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895" style="position:absolute;left:6068;top:-175;width:7142;height:1135" coordorigin="6068,-175" coordsize="7142,1135" path="m6068,960r7142,l13210,-175r-7142,l6068,960xe" fillcolor="#cf6" stroked="f">
              <v:path arrowok="t"/>
            </v:shape>
            <v:shape id="_x0000_s1894" style="position:absolute;left:6068;top:-175;width:7142;height:1135" coordorigin="6068,-175" coordsize="7142,1135" path="m6068,960r7142,l13210,-175r-7142,l6068,960xe" filled="f" strokecolor="#f30" strokeweight="1pt">
              <v:path arrowok="t"/>
            </v:shape>
            <w10:wrap anchorx="page"/>
          </v:group>
        </w:pict>
      </w:r>
      <w:r>
        <w:pict>
          <v:group id="_x0000_s1884" style="position:absolute;left:0;text-align:left;margin-left:251.4pt;margin-top:75.25pt;width:421.6pt;height:2.15pt;z-index:-9085;mso-position-horizontal-relative:page" coordorigin="5028,1505" coordsize="8432,43">
            <v:shape id="_x0000_s1892" style="position:absolute;left:5048;top:1528;width:8392;height:0" coordorigin="5048,1528" coordsize="8392,0" path="m5048,1528r8392,e" filled="f" strokecolor="#1f487c" strokeweight="2pt">
              <v:path arrowok="t"/>
            </v:shape>
            <v:shape id="_x0000_s1891" style="position:absolute;left:5048;top:1528;width:8392;height:0" coordorigin="5048,1528" coordsize="8392,0" path="m5048,1528r8392,e" filled="f" strokecolor="#1f487c" strokeweight="2pt">
              <v:path arrowok="t"/>
            </v:shape>
            <v:shape id="_x0000_s1890" style="position:absolute;left:5048;top:1528;width:8392;height:0" coordorigin="5048,1528" coordsize="8392,0" path="m5048,1528r8392,e" filled="f" strokecolor="#1f487c" strokeweight="2pt">
              <v:path arrowok="t"/>
            </v:shape>
            <v:shape id="_x0000_s1889" style="position:absolute;left:5048;top:1525;width:8392;height:0" coordorigin="5048,1525" coordsize="8392,0" path="m5048,1525r8392,e" filled="f" strokecolor="#1f487c" strokeweight="2pt">
              <v:path arrowok="t"/>
            </v:shape>
            <v:shape id="_x0000_s1888" style="position:absolute;left:5048;top:1528;width:8392;height:0" coordorigin="5048,1528" coordsize="8392,0" path="m5048,1528r8392,e" filled="f" strokecolor="#1f487c" strokeweight="2pt">
              <v:path arrowok="t"/>
            </v:shape>
            <v:shape id="_x0000_s1887" style="position:absolute;left:5048;top:1528;width:8392;height:0" coordorigin="5048,1528" coordsize="8392,0" path="m5048,1528r8392,e" filled="f" strokecolor="#1f487c" strokeweight="2pt">
              <v:path arrowok="t"/>
            </v:shape>
            <v:shape id="_x0000_s1886" style="position:absolute;left:5048;top:1528;width:8392;height:0" coordorigin="5048,1528" coordsize="8392,0" path="m5048,1528r8392,e" filled="f" strokecolor="#1f487c" strokeweight="2pt">
              <v:path arrowok="t"/>
            </v:shape>
            <v:shape id="_x0000_s1885" style="position:absolute;left:5048;top:1525;width:8392;height:0" coordorigin="5048,1525" coordsize="8392,0" path="m5048,1525r8392,e" filled="f" strokecolor="#1f487c" strokeweight="2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3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9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8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before="8" w:line="100" w:lineRule="exact"/>
        <w:rPr>
          <w:sz w:val="11"/>
          <w:szCs w:val="11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563" w:right="11035"/>
        <w:jc w:val="center"/>
        <w:rPr>
          <w:rFonts w:ascii="Arial" w:eastAsia="Arial" w:hAnsi="Arial" w:cs="Arial"/>
          <w:sz w:val="60"/>
          <w:szCs w:val="60"/>
        </w:rPr>
      </w:pPr>
      <w:r>
        <w:pict>
          <v:shape id="_x0000_s1883" type="#_x0000_t202" style="position:absolute;left:0;text-align:left;margin-left:42.5pt;margin-top:111.1pt;width:204.15pt;height:379.9pt;z-index:-9100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882" type="#_x0000_t202" style="position:absolute;left:0;text-align:left;margin-left:42.5pt;margin-top:111.1pt;width:204.15pt;height:379.9pt;z-index:-9089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45</w:t>
      </w:r>
    </w:p>
    <w:p w:rsidR="00703738" w:rsidRDefault="00703738">
      <w:pPr>
        <w:spacing w:before="3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727" w:right="11209"/>
        <w:jc w:val="center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873" style="position:absolute;left:0;text-align:left;margin-left:251.4pt;margin-top:473pt;width:421.6pt;height:2.1pt;z-index:-9084;mso-position-horizontal-relative:page;mso-position-vertical-relative:page" coordorigin="5028,9460" coordsize="8432,43">
            <v:shape id="_x0000_s1881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80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79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78" style="position:absolute;left:5048;top:9480;width:8392;height:0" coordorigin="5048,9480" coordsize="8392,0" path="m5048,9480r8392,e" filled="f" strokecolor="#1f487c" strokeweight="2pt">
              <v:path arrowok="t"/>
            </v:shape>
            <v:shape id="_x0000_s1877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76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75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74" style="position:absolute;left:5048;top:9480;width:8392;height:0" coordorigin="5048,9480" coordsize="8392,0" path="m5048,9480r8392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872" type="#_x0000_t202" style="position:absolute;left:0;text-align:left;margin-left:42.5pt;margin-top:28.4pt;width:204.15pt;height:379.9pt;z-index:-908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871" type="#_x0000_t202" style="position:absolute;left:0;text-align:left;margin-left:42.5pt;margin-top:28.4pt;width:204.15pt;height:379.9pt;z-index:-908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870" type="#_x0000_t202" style="position:absolute;left:0;text-align:left;margin-left:42.5pt;margin-top:28.25pt;width:204.15pt;height:379.9pt;z-index:-907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869" type="#_x0000_t202" style="position:absolute;left:0;text-align:left;margin-left:42.5pt;margin-top:28.4pt;width:204.15pt;height:379.9pt;z-index:-907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868" type="#_x0000_t202" style="position:absolute;left:0;text-align:left;margin-left:42.5pt;margin-top:28.4pt;width:204.15pt;height:379.9pt;z-index:-907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867" type="#_x0000_t202" style="position:absolute;left:0;text-align:left;margin-left:42.5pt;margin-top:28.4pt;width:204.15pt;height:379.9pt;z-index:-907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866" type="#_x0000_t202" style="position:absolute;left:0;text-align:left;margin-left:42.5pt;margin-top:28.25pt;width:204.15pt;height:379.9pt;z-index:-906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853" style="position:absolute;left:0;text-align:left;margin-left:42.5pt;margin-top:28.25pt;width:204.15pt;height:385.65pt;z-index:-9063;mso-position-horizontal-relative:page" coordorigin="850,565" coordsize="4083,7713">
            <v:shape id="_x0000_s1865" type="#_x0000_t75" style="position:absolute;left:850;top:568;width:4083;height:7598">
              <v:imagedata r:id="rId37" o:title=""/>
            </v:shape>
            <v:shape id="_x0000_s1864" type="#_x0000_t75" style="position:absolute;left:850;top:568;width:4083;height:7598">
              <v:imagedata r:id="rId37" o:title=""/>
            </v:shape>
            <v:shape id="_x0000_s1863" type="#_x0000_t75" style="position:absolute;left:850;top:568;width:4083;height:7598">
              <v:imagedata r:id="rId37" o:title=""/>
            </v:shape>
            <v:shape id="_x0000_s1862" type="#_x0000_t75" style="position:absolute;left:850;top:565;width:4083;height:7598">
              <v:imagedata r:id="rId37" o:title=""/>
            </v:shape>
            <v:shape id="_x0000_s1861" type="#_x0000_t75" style="position:absolute;left:850;top:680;width:4083;height:7598">
              <v:imagedata r:id="rId37" o:title=""/>
            </v:shape>
            <v:shape id="_x0000_s1860" type="#_x0000_t75" style="position:absolute;left:850;top:680;width:4083;height:7598">
              <v:imagedata r:id="rId37" o:title=""/>
            </v:shape>
            <v:shape id="_x0000_s1859" type="#_x0000_t75" style="position:absolute;left:850;top:568;width:4083;height:7598">
              <v:imagedata r:id="rId37" o:title=""/>
            </v:shape>
            <v:shape id="_x0000_s1858" type="#_x0000_t75" style="position:absolute;left:850;top:568;width:4083;height:7598">
              <v:imagedata r:id="rId37" o:title=""/>
            </v:shape>
            <v:shape id="_x0000_s1857" type="#_x0000_t75" style="position:absolute;left:850;top:568;width:4083;height:7598">
              <v:imagedata r:id="rId37" o:title=""/>
            </v:shape>
            <v:shape id="_x0000_s1856" type="#_x0000_t75" style="position:absolute;left:850;top:565;width:4083;height:7598">
              <v:imagedata r:id="rId37" o:title=""/>
            </v:shape>
            <v:shape id="_x0000_s1855" type="#_x0000_t75" style="position:absolute;left:850;top:680;width:4083;height:7598">
              <v:imagedata r:id="rId37" o:title=""/>
            </v:shape>
            <v:shape id="_x0000_s1854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852" type="#_x0000_t202" style="position:absolute;left:0;text-align:left;margin-left:303.4pt;margin-top:-10.35pt;width:357.1pt;height:56.75pt;z-index:-908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851" type="#_x0000_t202" style="position:absolute;left:0;text-align:left;margin-left:303.4pt;margin-top:-10.45pt;width:357.1pt;height:56.75pt;z-index:-907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850" type="#_x0000_t202" style="position:absolute;left:0;text-align:left;margin-left:303.4pt;margin-top:-10.35pt;width:357.1pt;height:56.75pt;z-index:-9073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849" type="#_x0000_t202" style="position:absolute;left:0;text-align:left;margin-left:303.4pt;margin-top:-10.35pt;width:357.1pt;height:56.75pt;z-index:-9069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848" type="#_x0000_t202" style="position:absolute;left:0;text-align:left;margin-left:303.4pt;margin-top:-10.45pt;width:357.1pt;height:56.75pt;z-index:-9066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835" style="position:absolute;left:0;text-align:left;margin-left:302.4pt;margin-top:-11.45pt;width:359.1pt;height:58.9pt;z-index:-9062;mso-position-horizontal-relative:page" coordorigin="6048,-229" coordsize="7182,1178">
            <v:shape id="_x0000_s1847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846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845" style="position:absolute;left:6068;top:-207;width:0;height:1135" coordorigin="6068,-207" coordsize="0,1135" path="m6068,928r,-1135l6068,928xe" fillcolor="#cf6" stroked="f">
              <v:path arrowok="t"/>
            </v:shape>
            <v:shape id="_x0000_s1844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843" style="position:absolute;left:6068;top:-209;width:0;height:1135" coordorigin="6068,-209" coordsize="0,1135" path="m6068,926r,-1135l6068,926xe" fillcolor="#cf6" stroked="f">
              <v:path arrowok="t"/>
            </v:shape>
            <v:shape id="_x0000_s1842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v:shape id="_x0000_s1841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840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839" style="position:absolute;left:6068;top:-207;width:0;height:1135" coordorigin="6068,-207" coordsize="0,1135" path="m6068,928r,-1135l6068,928xe" fillcolor="#cf6" stroked="f">
              <v:path arrowok="t"/>
            </v:shape>
            <v:shape id="_x0000_s1838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837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1836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+</w:t>
      </w:r>
      <w:r>
        <w:rPr>
          <w:rFonts w:ascii="Arial" w:eastAsia="Arial" w:hAnsi="Arial" w:cs="Arial"/>
          <w:b/>
          <w:spacing w:val="-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position w:val="-2"/>
          <w:sz w:val="60"/>
          <w:szCs w:val="60"/>
        </w:rPr>
        <w:t>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5" w:line="220" w:lineRule="exact"/>
        <w:rPr>
          <w:sz w:val="22"/>
          <w:szCs w:val="22"/>
        </w:rPr>
      </w:pPr>
    </w:p>
    <w:p w:rsidR="00703738" w:rsidRDefault="007B74E5">
      <w:pPr>
        <w:spacing w:line="1080" w:lineRule="exact"/>
        <w:ind w:left="2740"/>
        <w:rPr>
          <w:rFonts w:ascii="Symbol" w:eastAsia="Symbol" w:hAnsi="Symbol" w:cs="Symbol"/>
          <w:sz w:val="60"/>
          <w:szCs w:val="60"/>
        </w:rPr>
      </w:pPr>
      <w:r>
        <w:pict>
          <v:shape id="_x0000_s1834" type="#_x0000_t202" style="position:absolute;left:0;text-align:left;margin-left:303.4pt;margin-top:-11.15pt;width:357.1pt;height:56.75pt;z-index:-908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833" type="#_x0000_t202" style="position:absolute;left:0;text-align:left;margin-left:303.4pt;margin-top:-11.15pt;width:357.1pt;height:56.75pt;z-index:-907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832" type="#_x0000_t202" style="position:absolute;left:0;text-align:left;margin-left:303.4pt;margin-top:-11.3pt;width:357.1pt;height:56.75pt;z-index:-907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831" type="#_x0000_t202" style="position:absolute;left:0;text-align:left;margin-left:42.5pt;margin-top:111.1pt;width:204.15pt;height:379.9pt;z-index:-907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830" type="#_x0000_t202" style="position:absolute;left:0;text-align:left;margin-left:303.4pt;margin-top:-11.15pt;width:357.1pt;height:56.75pt;z-index:-9071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829" type="#_x0000_t202" style="position:absolute;left:0;text-align:left;margin-left:303.4pt;margin-top:-11.15pt;width:357.1pt;height:56.75pt;z-index:-9068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828" type="#_x0000_t202" style="position:absolute;left:0;text-align:left;margin-left:303.4pt;margin-top:-11.3pt;width:357.1pt;height:56.75pt;z-index:-9065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827" type="#_x0000_t202" style="position:absolute;left:0;text-align:left;margin-left:42.5pt;margin-top:111.1pt;width:204.15pt;height:379.9pt;z-index:-9064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1814" style="position:absolute;left:0;text-align:left;margin-left:302.9pt;margin-top:-11.8pt;width:358.1pt;height:57.9pt;z-index:-9061;mso-position-horizontal-relative:page" coordorigin="6058,-236" coordsize="7162,1158">
            <v:shape id="_x0000_s1826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825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824" style="position:absolute;left:6068;top:-223;width:0;height:1135" coordorigin="6068,-223" coordsize="0,1135" path="m6068,912r,-1135l6068,912xe" fillcolor="#cf6" stroked="f">
              <v:path arrowok="t"/>
            </v:shape>
            <v:shape id="_x0000_s1823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822" style="position:absolute;left:6068;top:-226;width:0;height:1135" coordorigin="6068,-226" coordsize="0,1135" path="m6068,909r,-1135l6068,909xe" fillcolor="#cf6" stroked="f">
              <v:path arrowok="t"/>
            </v:shape>
            <v:shape id="_x0000_s1821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v:shape id="_x0000_s1820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819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818" style="position:absolute;left:6068;top:-223;width:0;height:1135" coordorigin="6068,-223" coordsize="0,1135" path="m6068,912r,-1135l6068,912xe" fillcolor="#cf6" stroked="f">
              <v:path arrowok="t"/>
            </v:shape>
            <v:shape id="_x0000_s1817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816" style="position:absolute;left:6068;top:-226;width:7142;height:1135" coordorigin="6068,-226" coordsize="7142,1135" path="m6068,909r7142,l13210,-226r-7142,l6068,909xe" fillcolor="#cf6" stroked="f">
              <v:path arrowok="t"/>
            </v:shape>
            <v:shape id="_x0000_s1815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8"/>
          <w:sz w:val="60"/>
          <w:szCs w:val="60"/>
        </w:rPr>
        <w:t xml:space="preserve">3                   </w:t>
      </w:r>
      <w:r>
        <w:rPr>
          <w:rFonts w:ascii="Arial" w:eastAsia="Arial" w:hAnsi="Arial" w:cs="Arial"/>
          <w:spacing w:val="153"/>
          <w:position w:val="-8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31"/>
          <w:sz w:val="60"/>
          <w:szCs w:val="60"/>
        </w:rPr>
        <w:t></w:t>
      </w:r>
      <w:r>
        <w:rPr>
          <w:spacing w:val="13"/>
          <w:position w:val="3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31"/>
          <w:sz w:val="60"/>
          <w:szCs w:val="60"/>
        </w:rPr>
        <w:t></w:t>
      </w:r>
      <w:r>
        <w:rPr>
          <w:spacing w:val="19"/>
          <w:position w:val="3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31"/>
          <w:sz w:val="60"/>
          <w:szCs w:val="60"/>
        </w:rPr>
        <w:t></w:t>
      </w:r>
      <w:r>
        <w:rPr>
          <w:spacing w:val="18"/>
          <w:position w:val="3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31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3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31"/>
          <w:sz w:val="60"/>
          <w:szCs w:val="60"/>
        </w:rPr>
        <w:t></w:t>
      </w:r>
    </w:p>
    <w:p w:rsidR="00703738" w:rsidRDefault="00703738">
      <w:pPr>
        <w:spacing w:before="8" w:line="280" w:lineRule="exact"/>
        <w:rPr>
          <w:sz w:val="28"/>
          <w:szCs w:val="28"/>
        </w:rPr>
      </w:pPr>
    </w:p>
    <w:p w:rsidR="00703738" w:rsidRDefault="007B74E5">
      <w:pPr>
        <w:ind w:left="2510" w:right="11088"/>
        <w:jc w:val="center"/>
        <w:rPr>
          <w:rFonts w:ascii="Arial" w:eastAsia="Arial" w:hAnsi="Arial" w:cs="Arial"/>
          <w:sz w:val="60"/>
          <w:szCs w:val="60"/>
        </w:rPr>
      </w:pPr>
      <w:r>
        <w:pict>
          <v:group id="_x0000_s1805" style="position:absolute;left:0;text-align:left;margin-left:251.4pt;margin-top:4.35pt;width:421.6pt;height:2.15pt;z-index:-9060;mso-position-horizontal-relative:page" coordorigin="5028,87" coordsize="8432,43">
            <v:shape id="_x0000_s1813" style="position:absolute;left:5048;top:109;width:8392;height:0" coordorigin="5048,109" coordsize="8392,0" path="m5048,109r8392,e" filled="f" strokecolor="#1f487c" strokeweight="2pt">
              <v:path arrowok="t"/>
            </v:shape>
            <v:shape id="_x0000_s1812" style="position:absolute;left:5048;top:109;width:8392;height:0" coordorigin="5048,109" coordsize="8392,0" path="m5048,109r8392,e" filled="f" strokecolor="#1f487c" strokeweight="2pt">
              <v:path arrowok="t"/>
            </v:shape>
            <v:shape id="_x0000_s1811" style="position:absolute;left:5048;top:109;width:8392;height:0" coordorigin="5048,109" coordsize="8392,0" path="m5048,109r8392,e" filled="f" strokecolor="#1f487c" strokeweight="2pt">
              <v:path arrowok="t"/>
            </v:shape>
            <v:shape id="_x0000_s1810" style="position:absolute;left:5048;top:107;width:8392;height:0" coordorigin="5048,107" coordsize="8392,0" path="m5048,107r8392,e" filled="f" strokecolor="#1f487c" strokeweight="2pt">
              <v:path arrowok="t"/>
            </v:shape>
            <v:shape id="_x0000_s1809" style="position:absolute;left:5048;top:109;width:8392;height:0" coordorigin="5048,109" coordsize="8392,0" path="m5048,109r8392,e" filled="f" strokecolor="#1f487c" strokeweight="2pt">
              <v:path arrowok="t"/>
            </v:shape>
            <v:shape id="_x0000_s1808" style="position:absolute;left:5048;top:109;width:8392;height:0" coordorigin="5048,109" coordsize="8392,0" path="m5048,109r8392,e" filled="f" strokecolor="#1f487c" strokeweight="2pt">
              <v:path arrowok="t"/>
            </v:shape>
            <v:shape id="_x0000_s1807" style="position:absolute;left:5048;top:109;width:8392;height:0" coordorigin="5048,109" coordsize="8392,0" path="m5048,109r8392,e" filled="f" strokecolor="#1f487c" strokeweight="2pt">
              <v:path arrowok="t"/>
            </v:shape>
            <v:shape id="_x0000_s1806" style="position:absolute;left:5048;top:107;width:8392;height:0" coordorigin="5048,107" coordsize="8392,0" path="m5048,107r8392,e" filled="f" strokecolor="#1f487c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sz w:val="60"/>
          <w:szCs w:val="60"/>
        </w:rPr>
        <w:t>45</w:t>
      </w:r>
    </w:p>
    <w:p w:rsidR="00703738" w:rsidRDefault="00703738">
      <w:pPr>
        <w:spacing w:before="3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74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796" style="position:absolute;left:0;text-align:left;margin-left:251.4pt;margin-top:473pt;width:421.6pt;height:2.1pt;z-index:-9059;mso-position-horizontal-relative:page;mso-position-vertical-relative:page" coordorigin="5028,9460" coordsize="8432,43">
            <v:shape id="_x0000_s1804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03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02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801" style="position:absolute;left:5048;top:9480;width:8392;height:0" coordorigin="5048,9480" coordsize="8392,0" path="m5048,9480r8392,e" filled="f" strokecolor="#1f487c" strokeweight="2pt">
              <v:path arrowok="t"/>
            </v:shape>
            <v:shape id="_x0000_s1800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799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798" style="position:absolute;left:5048;top:9483;width:8392;height:0" coordorigin="5048,9483" coordsize="8392,0" path="m5048,9483r8392,e" filled="f" strokecolor="#1f487c" strokeweight="2pt">
              <v:path arrowok="t"/>
            </v:shape>
            <v:shape id="_x0000_s1797" style="position:absolute;left:5048;top:9480;width:8392;height:0" coordorigin="5048,9480" coordsize="8392,0" path="m5048,9480r8392,e" filled="f" strokecolor="#1f487c" strokeweight="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795" type="#_x0000_t202" style="position:absolute;left:0;text-align:left;margin-left:42.5pt;margin-top:28.4pt;width:204.15pt;height:379.9pt;z-index:-905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794" type="#_x0000_t202" style="position:absolute;left:0;text-align:left;margin-left:42.5pt;margin-top:28.4pt;width:204.15pt;height:379.9pt;z-index:-905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793" type="#_x0000_t202" style="position:absolute;left:0;text-align:left;margin-left:42.5pt;margin-top:28.25pt;width:204.15pt;height:379.9pt;z-index:-905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792" type="#_x0000_t202" style="position:absolute;left:0;text-align:left;margin-left:42.5pt;margin-top:28.4pt;width:204.15pt;height:379.9pt;z-index:-904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791" type="#_x0000_t202" style="position:absolute;left:0;text-align:left;margin-left:42.5pt;margin-top:28.4pt;width:204.15pt;height:379.9pt;z-index:-904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790" type="#_x0000_t202" style="position:absolute;left:0;text-align:left;margin-left:42.5pt;margin-top:28.4pt;width:204.15pt;height:379.9pt;z-index:-9045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789" type="#_x0000_t202" style="position:absolute;left:0;text-align:left;margin-left:42.5pt;margin-top:28.25pt;width:204.15pt;height:379.9pt;z-index:-904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776" style="position:absolute;left:0;text-align:left;margin-left:42.5pt;margin-top:28.25pt;width:204.15pt;height:385.65pt;z-index:-9038;mso-position-horizontal-relative:page" coordorigin="850,565" coordsize="4083,7713">
            <v:shape id="_x0000_s1788" type="#_x0000_t75" style="position:absolute;left:850;top:568;width:4083;height:7598">
              <v:imagedata r:id="rId37" o:title=""/>
            </v:shape>
            <v:shape id="_x0000_s1787" type="#_x0000_t75" style="position:absolute;left:850;top:568;width:4083;height:7598">
              <v:imagedata r:id="rId37" o:title=""/>
            </v:shape>
            <v:shape id="_x0000_s1786" type="#_x0000_t75" style="position:absolute;left:850;top:568;width:4083;height:7598">
              <v:imagedata r:id="rId37" o:title=""/>
            </v:shape>
            <v:shape id="_x0000_s1785" type="#_x0000_t75" style="position:absolute;left:850;top:565;width:4083;height:7598">
              <v:imagedata r:id="rId37" o:title=""/>
            </v:shape>
            <v:shape id="_x0000_s1784" type="#_x0000_t75" style="position:absolute;left:850;top:680;width:4083;height:7598">
              <v:imagedata r:id="rId37" o:title=""/>
            </v:shape>
            <v:shape id="_x0000_s1783" type="#_x0000_t75" style="position:absolute;left:850;top:680;width:4083;height:7598">
              <v:imagedata r:id="rId37" o:title=""/>
            </v:shape>
            <v:shape id="_x0000_s1782" type="#_x0000_t75" style="position:absolute;left:850;top:568;width:4083;height:7598">
              <v:imagedata r:id="rId37" o:title=""/>
            </v:shape>
            <v:shape id="_x0000_s1781" type="#_x0000_t75" style="position:absolute;left:850;top:568;width:4083;height:7598">
              <v:imagedata r:id="rId37" o:title=""/>
            </v:shape>
            <v:shape id="_x0000_s1780" type="#_x0000_t75" style="position:absolute;left:850;top:568;width:4083;height:7598">
              <v:imagedata r:id="rId37" o:title=""/>
            </v:shape>
            <v:shape id="_x0000_s1779" type="#_x0000_t75" style="position:absolute;left:850;top:565;width:4083;height:7598">
              <v:imagedata r:id="rId37" o:title=""/>
            </v:shape>
            <v:shape id="_x0000_s1778" type="#_x0000_t75" style="position:absolute;left:850;top:680;width:4083;height:7598">
              <v:imagedata r:id="rId37" o:title=""/>
            </v:shape>
            <v:shape id="_x0000_s1777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spacing w:line="660" w:lineRule="exact"/>
        <w:ind w:left="225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775" type="#_x0000_t202" style="position:absolute;left:0;text-align:left;margin-left:303.4pt;margin-top:-10.35pt;width:357.1pt;height:56.75pt;z-index:-9055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774" type="#_x0000_t202" style="position:absolute;left:0;text-align:left;margin-left:303.4pt;margin-top:-10.45pt;width:357.1pt;height:56.75pt;z-index:-9052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773" type="#_x0000_t202" style="position:absolute;left:0;text-align:left;margin-left:303.4pt;margin-top:-10.35pt;width:357.1pt;height:56.75pt;z-index:-9048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772" type="#_x0000_t202" style="position:absolute;left:0;text-align:left;margin-left:303.4pt;margin-top:-10.35pt;width:357.1pt;height:56.75pt;z-index:-9044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771" type="#_x0000_t202" style="position:absolute;left:0;text-align:left;margin-left:303.4pt;margin-top:-10.45pt;width:357.1pt;height:56.75pt;z-index:-9041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758" style="position:absolute;left:0;text-align:left;margin-left:302.4pt;margin-top:-11.45pt;width:359.1pt;height:58.9pt;z-index:-9037;mso-position-horizontal-relative:page" coordorigin="6048,-229" coordsize="7182,1178">
            <v:shape id="_x0000_s1770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769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768" style="position:absolute;left:6068;top:-207;width:0;height:1135" coordorigin="6068,-207" coordsize="0,1135" path="m6068,928r,-1135l6068,928xe" fillcolor="#cf6" stroked="f">
              <v:path arrowok="t"/>
            </v:shape>
            <v:shape id="_x0000_s1767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766" style="position:absolute;left:6068;top:-209;width:0;height:1135" coordorigin="6068,-209" coordsize="0,1135" path="m6068,926r,-1135l6068,926xe" fillcolor="#cf6" stroked="f">
              <v:path arrowok="t"/>
            </v:shape>
            <v:shape id="_x0000_s1765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v:shape id="_x0000_s1764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763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762" style="position:absolute;left:6068;top:-207;width:0;height:1135" coordorigin="6068,-207" coordsize="0,1135" path="m6068,928r,-1135l6068,928xe" fillcolor="#cf6" stroked="f">
              <v:path arrowok="t"/>
            </v:shape>
            <v:shape id="_x0000_s1761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760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1759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60"/>
          <w:szCs w:val="60"/>
        </w:rPr>
        <w:t>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5" w:line="220" w:lineRule="exact"/>
        <w:rPr>
          <w:sz w:val="22"/>
          <w:szCs w:val="22"/>
        </w:rPr>
      </w:pPr>
    </w:p>
    <w:p w:rsidR="00703738" w:rsidRDefault="007B74E5">
      <w:pPr>
        <w:spacing w:line="1080" w:lineRule="exact"/>
        <w:ind w:left="2740"/>
        <w:rPr>
          <w:rFonts w:ascii="Symbol" w:eastAsia="Symbol" w:hAnsi="Symbol" w:cs="Symbol"/>
          <w:sz w:val="60"/>
          <w:szCs w:val="60"/>
        </w:rPr>
      </w:pPr>
      <w:r>
        <w:pict>
          <v:shape id="_x0000_s1757" type="#_x0000_t202" style="position:absolute;left:0;text-align:left;margin-left:303.4pt;margin-top:-11.15pt;width:357.1pt;height:56.75pt;z-index:-905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756" type="#_x0000_t202" style="position:absolute;left:0;text-align:left;margin-left:303.4pt;margin-top:-11.15pt;width:357.1pt;height:56.75pt;z-index:-9054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755" type="#_x0000_t202" style="position:absolute;left:0;text-align:left;margin-left:303.4pt;margin-top:-11.3pt;width:357.1pt;height:56.75pt;z-index:-9051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754" type="#_x0000_t202" style="position:absolute;left:0;text-align:left;margin-left:42.5pt;margin-top:111.1pt;width:204.15pt;height:379.9pt;z-index:-9050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753" type="#_x0000_t202" style="position:absolute;left:0;text-align:left;margin-left:303.4pt;margin-top:-11.15pt;width:357.1pt;height:56.75pt;z-index:-9046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752" type="#_x0000_t202" style="position:absolute;left:0;text-align:left;margin-left:303.4pt;margin-top:-11.15pt;width:357.1pt;height:56.75pt;z-index:-9043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751" type="#_x0000_t202" style="position:absolute;left:0;text-align:left;margin-left:303.4pt;margin-top:-11.3pt;width:357.1pt;height:56.75pt;z-index:-9040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750" type="#_x0000_t202" style="position:absolute;left:0;text-align:left;margin-left:42.5pt;margin-top:111.1pt;width:204.15pt;height:379.9pt;z-index:-9039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1737" style="position:absolute;left:0;text-align:left;margin-left:302.9pt;margin-top:-11.8pt;width:358.1pt;height:57.9pt;z-index:-9036;mso-position-horizontal-relative:page" coordorigin="6058,-236" coordsize="7162,1158">
            <v:shape id="_x0000_s1749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748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747" style="position:absolute;left:6068;top:-223;width:0;height:1135" coordorigin="6068,-223" coordsize="0,1135" path="m6068,912r,-1135l6068,912xe" fillcolor="#cf6" stroked="f">
              <v:path arrowok="t"/>
            </v:shape>
            <v:shape id="_x0000_s1746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745" style="position:absolute;left:6068;top:-226;width:0;height:1135" coordorigin="6068,-226" coordsize="0,1135" path="m6068,909r,-1135l6068,909xe" fillcolor="#cf6" stroked="f">
              <v:path arrowok="t"/>
            </v:shape>
            <v:shape id="_x0000_s1744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v:shape id="_x0000_s1743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742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741" style="position:absolute;left:6068;top:-223;width:0;height:1135" coordorigin="6068,-223" coordsize="0,1135" path="m6068,912r,-1135l6068,912xe" fillcolor="#cf6" stroked="f">
              <v:path arrowok="t"/>
            </v:shape>
            <v:shape id="_x0000_s1740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739" style="position:absolute;left:6068;top:-226;width:7142;height:1135" coordorigin="6068,-226" coordsize="7142,1135" path="m6068,909r7142,l13210,-226r-7142,l6068,909xe" fillcolor="#cf6" stroked="f">
              <v:path arrowok="t"/>
            </v:shape>
            <v:shape id="_x0000_s1738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9"/>
          <w:sz w:val="60"/>
          <w:szCs w:val="60"/>
        </w:rPr>
        <w:t xml:space="preserve">3                   </w:t>
      </w:r>
      <w:r>
        <w:rPr>
          <w:rFonts w:ascii="Arial" w:eastAsia="Arial" w:hAnsi="Arial" w:cs="Arial"/>
          <w:spacing w:val="153"/>
          <w:position w:val="-9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31"/>
          <w:sz w:val="60"/>
          <w:szCs w:val="60"/>
        </w:rPr>
        <w:t></w:t>
      </w:r>
      <w:r>
        <w:rPr>
          <w:spacing w:val="13"/>
          <w:position w:val="3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31"/>
          <w:sz w:val="60"/>
          <w:szCs w:val="60"/>
        </w:rPr>
        <w:t>+</w:t>
      </w:r>
      <w:r>
        <w:rPr>
          <w:rFonts w:ascii="Arial" w:eastAsia="Arial" w:hAnsi="Arial" w:cs="Arial"/>
          <w:spacing w:val="2"/>
          <w:position w:val="3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31"/>
          <w:sz w:val="60"/>
          <w:szCs w:val="60"/>
        </w:rPr>
        <w:t></w:t>
      </w:r>
      <w:r>
        <w:rPr>
          <w:spacing w:val="18"/>
          <w:position w:val="3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31"/>
          <w:sz w:val="60"/>
          <w:szCs w:val="60"/>
        </w:rPr>
        <w:t>=</w:t>
      </w:r>
      <w:r>
        <w:rPr>
          <w:rFonts w:ascii="Arial" w:eastAsia="Arial" w:hAnsi="Arial" w:cs="Arial"/>
          <w:spacing w:val="-3"/>
          <w:position w:val="31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31"/>
          <w:sz w:val="60"/>
          <w:szCs w:val="60"/>
        </w:rPr>
        <w:t></w:t>
      </w:r>
    </w:p>
    <w:p w:rsidR="00703738" w:rsidRDefault="00703738">
      <w:pPr>
        <w:spacing w:before="8" w:line="280" w:lineRule="exact"/>
        <w:rPr>
          <w:sz w:val="28"/>
          <w:szCs w:val="28"/>
        </w:rPr>
      </w:pPr>
    </w:p>
    <w:p w:rsidR="00703738" w:rsidRDefault="007B74E5">
      <w:pPr>
        <w:ind w:left="2450" w:right="11148"/>
        <w:jc w:val="center"/>
        <w:rPr>
          <w:rFonts w:ascii="Arial" w:eastAsia="Arial" w:hAnsi="Arial" w:cs="Arial"/>
          <w:sz w:val="60"/>
          <w:szCs w:val="60"/>
        </w:rPr>
      </w:pPr>
      <w:r>
        <w:pict>
          <v:group id="_x0000_s1728" style="position:absolute;left:0;text-align:left;margin-left:251.4pt;margin-top:3.35pt;width:421.6pt;height:4.15pt;z-index:-9035;mso-position-horizontal-relative:page" coordorigin="5028,67" coordsize="8432,83">
            <v:shape id="_x0000_s1736" style="position:absolute;left:5048;top:89;width:8392;height:40" coordorigin="5048,89" coordsize="8392,40" path="m5048,129r8392,l13440,89r-8392,l5048,129xe" fillcolor="#1f487c" stroked="f">
              <v:path arrowok="t"/>
            </v:shape>
            <v:shape id="_x0000_s1735" style="position:absolute;left:5048;top:89;width:8392;height:40" coordorigin="5048,89" coordsize="8392,40" path="m5048,129r8392,l13440,89r-8392,l5048,129xe" fillcolor="#1f487c" stroked="f">
              <v:path arrowok="t"/>
            </v:shape>
            <v:shape id="_x0000_s1734" style="position:absolute;left:5048;top:89;width:8392;height:40" coordorigin="5048,89" coordsize="8392,40" path="m5048,129r8392,l13440,89r-8392,l5048,129xe" fillcolor="#1f487c" stroked="f">
              <v:path arrowok="t"/>
            </v:shape>
            <v:shape id="_x0000_s1733" style="position:absolute;left:5048;top:87;width:8392;height:40" coordorigin="5048,87" coordsize="8392,40" path="m5048,127r8392,l13440,87r-8392,l5048,127xe" fillcolor="#1f487c" stroked="f">
              <v:path arrowok="t"/>
            </v:shape>
            <v:shape id="_x0000_s1732" style="position:absolute;left:5048;top:89;width:8392;height:40" coordorigin="5048,89" coordsize="8392,40" path="m5048,129r8392,l13440,89r-8392,l5048,129xe" fillcolor="#1f487c" stroked="f">
              <v:path arrowok="t"/>
            </v:shape>
            <v:shape id="_x0000_s1731" style="position:absolute;left:5048;top:89;width:8392;height:40" coordorigin="5048,89" coordsize="8392,40" path="m5048,129r8392,l13440,89r-8392,l5048,129xe" fillcolor="#1f487c" stroked="f">
              <v:path arrowok="t"/>
            </v:shape>
            <v:shape id="_x0000_s1730" style="position:absolute;left:5048;top:89;width:8392;height:40" coordorigin="5048,89" coordsize="8392,40" path="m5048,129r8392,l13440,89r-8392,l5048,129xe" fillcolor="#1f487c" stroked="f">
              <v:path arrowok="t"/>
            </v:shape>
            <v:shape id="_x0000_s1729" style="position:absolute;left:5048;top:87;width:8392;height:40" coordorigin="5048,87" coordsize="8392,40" path="m5048,127r8392,l13440,87r-8392,l5048,127xe" fillcolor="#1f487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sz w:val="60"/>
          <w:szCs w:val="60"/>
        </w:rPr>
        <w:t>45</w:t>
      </w:r>
    </w:p>
    <w:p w:rsidR="00703738" w:rsidRDefault="00703738">
      <w:pPr>
        <w:spacing w:before="3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73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719" style="position:absolute;left:0;text-align:left;margin-left:251.4pt;margin-top:472pt;width:421.6pt;height:4.1pt;z-index:-9034;mso-position-horizontal-relative:page;mso-position-vertical-relative:page" coordorigin="5028,9440" coordsize="8432,83">
            <v:shape id="_x0000_s1727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726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725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724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723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722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721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720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718" type="#_x0000_t202" style="position:absolute;left:0;text-align:left;margin-left:42.5pt;margin-top:28.4pt;width:204.15pt;height:379.9pt;z-index:-903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717" type="#_x0000_t202" style="position:absolute;left:0;text-align:left;margin-left:42.5pt;margin-top:28.4pt;width:204.15pt;height:379.9pt;z-index:-903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716" type="#_x0000_t202" style="position:absolute;left:0;text-align:left;margin-left:42.5pt;margin-top:28.25pt;width:204.15pt;height:379.9pt;z-index:-902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715" type="#_x0000_t202" style="position:absolute;left:0;text-align:left;margin-left:42.5pt;margin-top:28.4pt;width:204.15pt;height:379.9pt;z-index:-902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714" type="#_x0000_t202" style="position:absolute;left:0;text-align:left;margin-left:42.5pt;margin-top:28.4pt;width:204.15pt;height:379.9pt;z-index:-902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713" type="#_x0000_t202" style="position:absolute;left:0;text-align:left;margin-left:42.5pt;margin-top:28.4pt;width:204.15pt;height:379.9pt;z-index:-902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712" type="#_x0000_t202" style="position:absolute;left:0;text-align:left;margin-left:42.5pt;margin-top:28.25pt;width:204.15pt;height:379.9pt;z-index:-901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699" style="position:absolute;left:0;text-align:left;margin-left:42.5pt;margin-top:28.25pt;width:204.15pt;height:385.65pt;z-index:-9013;mso-position-horizontal-relative:page" coordorigin="850,565" coordsize="4083,7713">
            <v:shape id="_x0000_s1711" type="#_x0000_t75" style="position:absolute;left:850;top:568;width:4083;height:7598">
              <v:imagedata r:id="rId37" o:title=""/>
            </v:shape>
            <v:shape id="_x0000_s1710" type="#_x0000_t75" style="position:absolute;left:850;top:568;width:4083;height:7598">
              <v:imagedata r:id="rId37" o:title=""/>
            </v:shape>
            <v:shape id="_x0000_s1709" type="#_x0000_t75" style="position:absolute;left:850;top:568;width:4083;height:7598">
              <v:imagedata r:id="rId37" o:title=""/>
            </v:shape>
            <v:shape id="_x0000_s1708" type="#_x0000_t75" style="position:absolute;left:850;top:565;width:4083;height:7598">
              <v:imagedata r:id="rId37" o:title=""/>
            </v:shape>
            <v:shape id="_x0000_s1707" type="#_x0000_t75" style="position:absolute;left:850;top:680;width:4083;height:7598">
              <v:imagedata r:id="rId37" o:title=""/>
            </v:shape>
            <v:shape id="_x0000_s1706" type="#_x0000_t75" style="position:absolute;left:850;top:680;width:4083;height:7598">
              <v:imagedata r:id="rId37" o:title=""/>
            </v:shape>
            <v:shape id="_x0000_s1705" type="#_x0000_t75" style="position:absolute;left:850;top:568;width:4083;height:7598">
              <v:imagedata r:id="rId37" o:title=""/>
            </v:shape>
            <v:shape id="_x0000_s1704" type="#_x0000_t75" style="position:absolute;left:850;top:568;width:4083;height:7598">
              <v:imagedata r:id="rId37" o:title=""/>
            </v:shape>
            <v:shape id="_x0000_s1703" type="#_x0000_t75" style="position:absolute;left:850;top:568;width:4083;height:7598">
              <v:imagedata r:id="rId37" o:title=""/>
            </v:shape>
            <v:shape id="_x0000_s1702" type="#_x0000_t75" style="position:absolute;left:850;top:565;width:4083;height:7598">
              <v:imagedata r:id="rId37" o:title=""/>
            </v:shape>
            <v:shape id="_x0000_s1701" type="#_x0000_t75" style="position:absolute;left:850;top:680;width:4083;height:7598">
              <v:imagedata r:id="rId37" o:title=""/>
            </v:shape>
            <v:shape id="_x0000_s1700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1698" type="#_x0000_t202" style="position:absolute;left:0;text-align:left;margin-left:303.4pt;margin-top:-10.35pt;width:357.1pt;height:56.75pt;z-index:-903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697" type="#_x0000_t202" style="position:absolute;left:0;text-align:left;margin-left:303.4pt;margin-top:-10.45pt;width:357.1pt;height:56.75pt;z-index:-902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696" type="#_x0000_t202" style="position:absolute;left:0;text-align:left;margin-left:303.4pt;margin-top:-10.35pt;width:357.1pt;height:56.75pt;z-index:-9023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695" type="#_x0000_t202" style="position:absolute;left:0;text-align:left;margin-left:303.4pt;margin-top:-10.35pt;width:357.1pt;height:56.75pt;z-index:-9019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694" type="#_x0000_t202" style="position:absolute;left:0;text-align:left;margin-left:303.4pt;margin-top:-10.45pt;width:357.1pt;height:56.75pt;z-index:-9016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681" style="position:absolute;left:0;text-align:left;margin-left:302.4pt;margin-top:-11.45pt;width:359.1pt;height:58.9pt;z-index:-9012;mso-position-horizontal-relative:page" coordorigin="6048,-229" coordsize="7182,1178">
            <v:shape id="_x0000_s1693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92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91" style="position:absolute;left:6068;top:-207;width:0;height:1135" coordorigin="6068,-207" coordsize="0,1135" path="m6068,928r,-1135l6068,928xe" fillcolor="#cf6" stroked="f">
              <v:path arrowok="t"/>
            </v:shape>
            <v:shape id="_x0000_s1690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89" style="position:absolute;left:6068;top:-209;width:0;height:1135" coordorigin="6068,-209" coordsize="0,1135" path="m6068,926r,-1135l6068,926xe" fillcolor="#cf6" stroked="f">
              <v:path arrowok="t"/>
            </v:shape>
            <v:shape id="_x0000_s1688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v:shape id="_x0000_s1687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86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85" style="position:absolute;left:6068;top:-207;width:0;height:1135" coordorigin="6068,-207" coordsize="0,1135" path="m6068,928r,-1135l6068,928xe" fillcolor="#cf6" stroked="f">
              <v:path arrowok="t"/>
            </v:shape>
            <v:shape id="_x0000_s1684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83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1682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*</w:t>
      </w:r>
    </w:p>
    <w:p w:rsidR="00703738" w:rsidRDefault="00703738">
      <w:pPr>
        <w:spacing w:line="160" w:lineRule="exact"/>
        <w:rPr>
          <w:sz w:val="17"/>
          <w:szCs w:val="17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700" w:lineRule="exact"/>
        <w:ind w:left="337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680" type="#_x0000_t202" style="position:absolute;left:0;text-align:left;margin-left:303.4pt;margin-top:-8.6pt;width:357.1pt;height:56.75pt;z-index:-903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679" type="#_x0000_t202" style="position:absolute;left:0;text-align:left;margin-left:303.4pt;margin-top:-8.6pt;width:357.1pt;height:56.75pt;z-index:-902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678" type="#_x0000_t202" style="position:absolute;left:0;text-align:left;margin-left:303.4pt;margin-top:-8.75pt;width:357.1pt;height:56.75pt;z-index:-902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677" type="#_x0000_t202" style="position:absolute;left:0;text-align:left;margin-left:303.4pt;margin-top:-8.6pt;width:357.1pt;height:56.75pt;z-index:-9021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676" type="#_x0000_t202" style="position:absolute;left:0;text-align:left;margin-left:303.4pt;margin-top:-8.6pt;width:357.1pt;height:56.75pt;z-index:-9018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675" type="#_x0000_t202" style="position:absolute;left:0;text-align:left;margin-left:303.4pt;margin-top:-8.75pt;width:357.1pt;height:56.75pt;z-index:-9015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662" style="position:absolute;left:0;text-align:left;margin-left:302.9pt;margin-top:-9.25pt;width:358.1pt;height:57.9pt;z-index:-9011;mso-position-horizontal-relative:page" coordorigin="6058,-185" coordsize="7162,1158">
            <v:shape id="_x0000_s1674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673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672" style="position:absolute;left:6068;top:-172;width:0;height:1135" coordorigin="6068,-172" coordsize="0,1135" path="m6068,963r,-1135l6068,963xe" fillcolor="#cf6" stroked="f">
              <v:path arrowok="t"/>
            </v:shape>
            <v:shape id="_x0000_s1671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670" style="position:absolute;left:6068;top:-175;width:0;height:1135" coordorigin="6068,-175" coordsize="0,1135" path="m6068,960r,-1135l6068,960xe" fillcolor="#cf6" stroked="f">
              <v:path arrowok="t"/>
            </v:shape>
            <v:shape id="_x0000_s1669" style="position:absolute;left:6068;top:-175;width:7142;height:1135" coordorigin="6068,-175" coordsize="7142,1135" path="m6068,960r7142,l13210,-175r-7142,l6068,960xe" filled="f" strokecolor="#f30" strokeweight="1pt">
              <v:path arrowok="t"/>
            </v:shape>
            <v:shape id="_x0000_s1668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667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666" style="position:absolute;left:6068;top:-172;width:0;height:1135" coordorigin="6068,-172" coordsize="0,1135" path="m6068,963r,-1135l6068,963xe" fillcolor="#cf6" stroked="f">
              <v:path arrowok="t"/>
            </v:shape>
            <v:shape id="_x0000_s1665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664" style="position:absolute;left:6068;top:-175;width:7142;height:1135" coordorigin="6068,-175" coordsize="7142,1135" path="m6068,960r7142,l13210,-175r-7142,l6068,960xe" fillcolor="#cf6" stroked="f">
              <v:path arrowok="t"/>
            </v:shape>
            <v:shape id="_x0000_s1663" style="position:absolute;left:6068;top:-175;width:7142;height:1135" coordorigin="6068,-175" coordsize="7142,1135" path="m6068,960r7142,l13210,-175r-7142,l6068,960xe" filled="f" strokecolor="#f30" strokeweight="1pt">
              <v:path arrowok="t"/>
            </v:shape>
            <w10:wrap anchorx="page"/>
          </v:group>
        </w:pict>
      </w:r>
      <w:r>
        <w:pict>
          <v:group id="_x0000_s1653" style="position:absolute;left:0;text-align:left;margin-left:251.4pt;margin-top:74.25pt;width:421.6pt;height:4.15pt;z-index:-9010;mso-position-horizontal-relative:page" coordorigin="5028,1485" coordsize="8432,83">
            <v:shape id="_x0000_s1661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660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659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658" style="position:absolute;left:5048;top:1505;width:8392;height:40" coordorigin="5048,1505" coordsize="8392,40" path="m5048,1545r8392,l13440,1505r-8392,l5048,1545xe" fillcolor="#1f487c" stroked="f">
              <v:path arrowok="t"/>
            </v:shape>
            <v:shape id="_x0000_s1657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656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655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654" style="position:absolute;left:5048;top:1505;width:8392;height:40" coordorigin="5048,1505" coordsize="8392,40" path="m5048,1545r8392,l13440,1505r-8392,l5048,1545xe" fillcolor="#1f487c" stroked="f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3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+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3 =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before="8" w:line="100" w:lineRule="exact"/>
        <w:rPr>
          <w:sz w:val="11"/>
          <w:szCs w:val="11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503" w:right="11095"/>
        <w:jc w:val="center"/>
        <w:rPr>
          <w:rFonts w:ascii="Arial" w:eastAsia="Arial" w:hAnsi="Arial" w:cs="Arial"/>
          <w:sz w:val="60"/>
          <w:szCs w:val="60"/>
        </w:rPr>
      </w:pPr>
      <w:r>
        <w:pict>
          <v:shape id="_x0000_s1652" type="#_x0000_t202" style="position:absolute;left:0;text-align:left;margin-left:42.5pt;margin-top:111.1pt;width:204.15pt;height:379.9pt;z-index:-902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651" type="#_x0000_t202" style="position:absolute;left:0;text-align:left;margin-left:42.5pt;margin-top:111.1pt;width:204.15pt;height:379.9pt;z-index:-9014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45</w:t>
      </w:r>
    </w:p>
    <w:p w:rsidR="00703738" w:rsidRDefault="00703738">
      <w:pPr>
        <w:spacing w:before="3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667" w:right="11269"/>
        <w:jc w:val="center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642" style="position:absolute;left:0;text-align:left;margin-left:251.4pt;margin-top:472pt;width:421.6pt;height:4.1pt;z-index:-9009;mso-position-horizontal-relative:page;mso-position-vertical-relative:page" coordorigin="5028,9440" coordsize="8432,83">
            <v:shape id="_x0000_s1650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649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648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647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646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645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644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643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641" type="#_x0000_t202" style="position:absolute;left:0;text-align:left;margin-left:42.5pt;margin-top:28.4pt;width:204.15pt;height:379.9pt;z-index:-900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640" type="#_x0000_t202" style="position:absolute;left:0;text-align:left;margin-left:42.5pt;margin-top:28.4pt;width:204.15pt;height:379.9pt;z-index:-900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639" type="#_x0000_t202" style="position:absolute;left:0;text-align:left;margin-left:42.5pt;margin-top:28.25pt;width:204.15pt;height:379.9pt;z-index:-900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638" type="#_x0000_t202" style="position:absolute;left:0;text-align:left;margin-left:42.5pt;margin-top:28.4pt;width:204.15pt;height:379.9pt;z-index:-899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637" type="#_x0000_t202" style="position:absolute;left:0;text-align:left;margin-left:42.5pt;margin-top:28.4pt;width:204.15pt;height:379.9pt;z-index:-899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636" type="#_x0000_t202" style="position:absolute;left:0;text-align:left;margin-left:42.5pt;margin-top:28.4pt;width:204.15pt;height:379.9pt;z-index:-8995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635" type="#_x0000_t202" style="position:absolute;left:0;text-align:left;margin-left:42.5pt;margin-top:28.25pt;width:204.15pt;height:379.9pt;z-index:-899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622" style="position:absolute;left:0;text-align:left;margin-left:42.5pt;margin-top:28.25pt;width:204.15pt;height:385.65pt;z-index:-8988;mso-position-horizontal-relative:page" coordorigin="850,565" coordsize="4083,7713">
            <v:shape id="_x0000_s1634" type="#_x0000_t75" style="position:absolute;left:850;top:568;width:4083;height:7598">
              <v:imagedata r:id="rId37" o:title=""/>
            </v:shape>
            <v:shape id="_x0000_s1633" type="#_x0000_t75" style="position:absolute;left:850;top:568;width:4083;height:7598">
              <v:imagedata r:id="rId37" o:title=""/>
            </v:shape>
            <v:shape id="_x0000_s1632" type="#_x0000_t75" style="position:absolute;left:850;top:568;width:4083;height:7598">
              <v:imagedata r:id="rId37" o:title=""/>
            </v:shape>
            <v:shape id="_x0000_s1631" type="#_x0000_t75" style="position:absolute;left:850;top:565;width:4083;height:7598">
              <v:imagedata r:id="rId37" o:title=""/>
            </v:shape>
            <v:shape id="_x0000_s1630" type="#_x0000_t75" style="position:absolute;left:850;top:680;width:4083;height:7598">
              <v:imagedata r:id="rId37" o:title=""/>
            </v:shape>
            <v:shape id="_x0000_s1629" type="#_x0000_t75" style="position:absolute;left:850;top:680;width:4083;height:7598">
              <v:imagedata r:id="rId37" o:title=""/>
            </v:shape>
            <v:shape id="_x0000_s1628" type="#_x0000_t75" style="position:absolute;left:850;top:568;width:4083;height:7598">
              <v:imagedata r:id="rId37" o:title=""/>
            </v:shape>
            <v:shape id="_x0000_s1627" type="#_x0000_t75" style="position:absolute;left:850;top:568;width:4083;height:7598">
              <v:imagedata r:id="rId37" o:title=""/>
            </v:shape>
            <v:shape id="_x0000_s1626" type="#_x0000_t75" style="position:absolute;left:850;top:568;width:4083;height:7598">
              <v:imagedata r:id="rId37" o:title=""/>
            </v:shape>
            <v:shape id="_x0000_s1625" type="#_x0000_t75" style="position:absolute;left:850;top:565;width:4083;height:7598">
              <v:imagedata r:id="rId37" o:title=""/>
            </v:shape>
            <v:shape id="_x0000_s1624" type="#_x0000_t75" style="position:absolute;left:850;top:680;width:4083;height:7598">
              <v:imagedata r:id="rId37" o:title=""/>
            </v:shape>
            <v:shape id="_x0000_s1623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1621" type="#_x0000_t202" style="position:absolute;left:0;text-align:left;margin-left:303.4pt;margin-top:-10.35pt;width:357.1pt;height:56.75pt;z-index:-9005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620" type="#_x0000_t202" style="position:absolute;left:0;text-align:left;margin-left:303.4pt;margin-top:-10.45pt;width:357.1pt;height:56.75pt;z-index:-9002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619" type="#_x0000_t202" style="position:absolute;left:0;text-align:left;margin-left:303.4pt;margin-top:-10.35pt;width:357.1pt;height:56.75pt;z-index:-8998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618" type="#_x0000_t202" style="position:absolute;left:0;text-align:left;margin-left:303.4pt;margin-top:-10.35pt;width:357.1pt;height:56.75pt;z-index:-8994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617" type="#_x0000_t202" style="position:absolute;left:0;text-align:left;margin-left:303.4pt;margin-top:-10.45pt;width:357.1pt;height:56.75pt;z-index:-8991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604" style="position:absolute;left:0;text-align:left;margin-left:302.4pt;margin-top:-11.45pt;width:359.1pt;height:58.9pt;z-index:-8987;mso-position-horizontal-relative:page" coordorigin="6048,-229" coordsize="7182,1178">
            <v:shape id="_x0000_s1616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15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14" style="position:absolute;left:6068;top:-207;width:0;height:1135" coordorigin="6068,-207" coordsize="0,1135" path="m6068,928r,-1135l6068,928xe" fillcolor="#cf6" stroked="f">
              <v:path arrowok="t"/>
            </v:shape>
            <v:shape id="_x0000_s1613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12" style="position:absolute;left:6068;top:-209;width:0;height:1135" coordorigin="6068,-209" coordsize="0,1135" path="m6068,926r,-1135l6068,926xe" fillcolor="#cf6" stroked="f">
              <v:path arrowok="t"/>
            </v:shape>
            <v:shape id="_x0000_s1611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v:shape id="_x0000_s1610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09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08" style="position:absolute;left:6068;top:-207;width:0;height:1135" coordorigin="6068,-207" coordsize="0,1135" path="m6068,928r,-1135l6068,928xe" fillcolor="#cf6" stroked="f">
              <v:path arrowok="t"/>
            </v:shape>
            <v:shape id="_x0000_s1607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606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1605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*</w:t>
      </w:r>
    </w:p>
    <w:p w:rsidR="00703738" w:rsidRDefault="00703738">
      <w:pPr>
        <w:spacing w:line="160" w:lineRule="exact"/>
        <w:rPr>
          <w:sz w:val="17"/>
          <w:szCs w:val="17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700" w:lineRule="exact"/>
        <w:ind w:left="337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603" type="#_x0000_t202" style="position:absolute;left:0;text-align:left;margin-left:303.4pt;margin-top:-8.6pt;width:357.1pt;height:56.75pt;z-index:-900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602" type="#_x0000_t202" style="position:absolute;left:0;text-align:left;margin-left:303.4pt;margin-top:-8.6pt;width:357.1pt;height:56.75pt;z-index:-9004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601" type="#_x0000_t202" style="position:absolute;left:0;text-align:left;margin-left:303.4pt;margin-top:-8.75pt;width:357.1pt;height:56.75pt;z-index:-9001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600" type="#_x0000_t202" style="position:absolute;left:0;text-align:left;margin-left:303.4pt;margin-top:-8.6pt;width:357.1pt;height:56.75pt;z-index:-8996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599" type="#_x0000_t202" style="position:absolute;left:0;text-align:left;margin-left:303.4pt;margin-top:-8.6pt;width:357.1pt;height:56.75pt;z-index:-8993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598" type="#_x0000_t202" style="position:absolute;left:0;text-align:left;margin-left:303.4pt;margin-top:-8.75pt;width:357.1pt;height:56.75pt;z-index:-8990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585" style="position:absolute;left:0;text-align:left;margin-left:302.9pt;margin-top:-9.25pt;width:358.1pt;height:57.9pt;z-index:-8986;mso-position-horizontal-relative:page" coordorigin="6058,-185" coordsize="7162,1158">
            <v:shape id="_x0000_s1597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596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595" style="position:absolute;left:6068;top:-172;width:0;height:1135" coordorigin="6068,-172" coordsize="0,1135" path="m6068,963r,-1135l6068,963xe" fillcolor="#cf6" stroked="f">
              <v:path arrowok="t"/>
            </v:shape>
            <v:shape id="_x0000_s1594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593" style="position:absolute;left:6068;top:-175;width:0;height:1135" coordorigin="6068,-175" coordsize="0,1135" path="m6068,960r,-1135l6068,960xe" fillcolor="#cf6" stroked="f">
              <v:path arrowok="t"/>
            </v:shape>
            <v:shape id="_x0000_s1592" style="position:absolute;left:6068;top:-175;width:7142;height:1135" coordorigin="6068,-175" coordsize="7142,1135" path="m6068,960r7142,l13210,-175r-7142,l6068,960xe" filled="f" strokecolor="#f30" strokeweight="1pt">
              <v:path arrowok="t"/>
            </v:shape>
            <v:shape id="_x0000_s1591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590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589" style="position:absolute;left:6068;top:-172;width:0;height:1135" coordorigin="6068,-172" coordsize="0,1135" path="m6068,963r,-1135l6068,963xe" fillcolor="#cf6" stroked="f">
              <v:path arrowok="t"/>
            </v:shape>
            <v:shape id="_x0000_s1588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587" style="position:absolute;left:6068;top:-175;width:7142;height:1135" coordorigin="6068,-175" coordsize="7142,1135" path="m6068,960r7142,l13210,-175r-7142,l6068,960xe" fillcolor="#cf6" stroked="f">
              <v:path arrowok="t"/>
            </v:shape>
            <v:shape id="_x0000_s1586" style="position:absolute;left:6068;top:-175;width:7142;height:1135" coordorigin="6068,-175" coordsize="7142,1135" path="m6068,960r7142,l13210,-175r-7142,l6068,960xe" filled="f" strokecolor="#f30" strokeweight="1pt">
              <v:path arrowok="t"/>
            </v:shape>
            <w10:wrap anchorx="page"/>
          </v:group>
        </w:pict>
      </w:r>
      <w:r>
        <w:pict>
          <v:group id="_x0000_s1576" style="position:absolute;left:0;text-align:left;margin-left:251.4pt;margin-top:74.25pt;width:421.6pt;height:4.15pt;z-index:-8985;mso-position-horizontal-relative:page" coordorigin="5028,1485" coordsize="8432,83">
            <v:shape id="_x0000_s1584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583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582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581" style="position:absolute;left:5048;top:1505;width:8392;height:40" coordorigin="5048,1505" coordsize="8392,40" path="m5048,1545r8392,l13440,1505r-8392,l5048,1545xe" fillcolor="#1f487c" stroked="f">
              <v:path arrowok="t"/>
            </v:shape>
            <v:shape id="_x0000_s1580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579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578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577" style="position:absolute;left:5048;top:1505;width:8392;height:40" coordorigin="5048,1505" coordsize="8392,40" path="m5048,1545r8392,l13440,1505r-8392,l5048,1545xe" fillcolor="#1f487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>4</w:t>
      </w:r>
      <w:r>
        <w:rPr>
          <w:rFonts w:ascii="Arial" w:eastAsia="Arial" w:hAnsi="Arial" w:cs="Arial"/>
          <w:position w:val="-3"/>
          <w:sz w:val="60"/>
          <w:szCs w:val="60"/>
        </w:rPr>
        <w:t>5</w:t>
      </w:r>
      <w:r>
        <w:rPr>
          <w:rFonts w:ascii="Arial" w:eastAsia="Arial" w:hAnsi="Arial" w:cs="Arial"/>
          <w:spacing w:val="-10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+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3 =</w:t>
      </w:r>
      <w:r>
        <w:rPr>
          <w:rFonts w:ascii="Arial" w:eastAsia="Arial" w:hAnsi="Arial" w:cs="Arial"/>
          <w:spacing w:val="2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before="1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73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shape id="_x0000_s1575" type="#_x0000_t202" style="position:absolute;left:0;text-align:left;margin-left:42.5pt;margin-top:111.1pt;width:204.15pt;height:379.9pt;z-index:-9000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574" type="#_x0000_t202" style="position:absolute;left:0;text-align:left;margin-left:42.5pt;margin-top:111.1pt;width:204.15pt;height:379.9pt;z-index:-8989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1565" style="position:absolute;left:0;text-align:left;margin-left:251.4pt;margin-top:472pt;width:421.6pt;height:4.1pt;z-index:-8984;mso-position-horizontal-relative:page;mso-position-vertical-relative:page" coordorigin="5028,9440" coordsize="8432,83">
            <v:shape id="_x0000_s1573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572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571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570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569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568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567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566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564" type="#_x0000_t202" style="position:absolute;left:0;text-align:left;margin-left:42.5pt;margin-top:28.4pt;width:204.15pt;height:379.9pt;z-index:-898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563" type="#_x0000_t202" style="position:absolute;left:0;text-align:left;margin-left:42.5pt;margin-top:28.4pt;width:204.15pt;height:379.9pt;z-index:-898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562" type="#_x0000_t202" style="position:absolute;left:0;text-align:left;margin-left:42.5pt;margin-top:28.25pt;width:204.15pt;height:379.85pt;z-index:-897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561" type="#_x0000_t202" style="position:absolute;left:0;text-align:left;margin-left:42.5pt;margin-top:28.4pt;width:204.15pt;height:379.9pt;z-index:-897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560" type="#_x0000_t202" style="position:absolute;left:0;text-align:left;margin-left:42.5pt;margin-top:28.4pt;width:204.15pt;height:379.9pt;z-index:-897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559" type="#_x0000_t202" style="position:absolute;left:0;text-align:left;margin-left:42.5pt;margin-top:28.4pt;width:204.15pt;height:379.9pt;z-index:-897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558" type="#_x0000_t202" style="position:absolute;left:0;text-align:left;margin-left:42.5pt;margin-top:28.25pt;width:204.15pt;height:379.85pt;z-index:-896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545" style="position:absolute;left:0;text-align:left;margin-left:42.5pt;margin-top:28.25pt;width:204.15pt;height:385.6pt;z-index:-8963;mso-position-horizontal-relative:page" coordorigin="850,565" coordsize="4083,7712">
            <v:shape id="_x0000_s1557" type="#_x0000_t75" style="position:absolute;left:850;top:568;width:4083;height:7598">
              <v:imagedata r:id="rId37" o:title=""/>
            </v:shape>
            <v:shape id="_x0000_s1556" type="#_x0000_t75" style="position:absolute;left:850;top:568;width:4083;height:7598">
              <v:imagedata r:id="rId37" o:title=""/>
            </v:shape>
            <v:shape id="_x0000_s1555" type="#_x0000_t75" style="position:absolute;left:850;top:568;width:4083;height:7598">
              <v:imagedata r:id="rId37" o:title=""/>
            </v:shape>
            <v:shape id="_x0000_s1554" type="#_x0000_t75" style="position:absolute;left:850;top:565;width:4083;height:7597">
              <v:imagedata r:id="rId37" o:title=""/>
            </v:shape>
            <v:shape id="_x0000_s1553" type="#_x0000_t75" style="position:absolute;left:850;top:680;width:4083;height:7597">
              <v:imagedata r:id="rId37" o:title=""/>
            </v:shape>
            <v:shape id="_x0000_s1552" type="#_x0000_t75" style="position:absolute;left:850;top:680;width:4083;height:7597">
              <v:imagedata r:id="rId37" o:title=""/>
            </v:shape>
            <v:shape id="_x0000_s1551" type="#_x0000_t75" style="position:absolute;left:850;top:568;width:4083;height:7598">
              <v:imagedata r:id="rId37" o:title=""/>
            </v:shape>
            <v:shape id="_x0000_s1550" type="#_x0000_t75" style="position:absolute;left:850;top:568;width:4083;height:7598">
              <v:imagedata r:id="rId37" o:title=""/>
            </v:shape>
            <v:shape id="_x0000_s1549" type="#_x0000_t75" style="position:absolute;left:850;top:568;width:4083;height:7598">
              <v:imagedata r:id="rId37" o:title=""/>
            </v:shape>
            <v:shape id="_x0000_s1548" type="#_x0000_t75" style="position:absolute;left:850;top:565;width:4083;height:7597">
              <v:imagedata r:id="rId37" o:title=""/>
            </v:shape>
            <v:shape id="_x0000_s1547" type="#_x0000_t75" style="position:absolute;left:850;top:680;width:4083;height:7597">
              <v:imagedata r:id="rId37" o:title=""/>
            </v:shape>
            <v:shape id="_x0000_s1546" type="#_x0000_t75" style="position:absolute;left:850;top:680;width:4083;height:7597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1544" type="#_x0000_t202" style="position:absolute;left:0;text-align:left;margin-left:303.4pt;margin-top:-10.35pt;width:357.1pt;height:56.75pt;z-index:-898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543" type="#_x0000_t202" style="position:absolute;left:0;text-align:left;margin-left:303.4pt;margin-top:-10.45pt;width:357.1pt;height:56.75pt;z-index:-897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542" type="#_x0000_t202" style="position:absolute;left:0;text-align:left;margin-left:303.4pt;margin-top:-10.35pt;width:357.1pt;height:56.75pt;z-index:-8973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541" type="#_x0000_t202" style="position:absolute;left:0;text-align:left;margin-left:303.4pt;margin-top:-10.35pt;width:357.1pt;height:56.75pt;z-index:-8969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540" type="#_x0000_t202" style="position:absolute;left:0;text-align:left;margin-left:303.4pt;margin-top:-10.45pt;width:357.1pt;height:56.75pt;z-index:-8966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527" style="position:absolute;left:0;text-align:left;margin-left:302.4pt;margin-top:-11.45pt;width:359.1pt;height:58.9pt;z-index:-8962;mso-position-horizontal-relative:page" coordorigin="6048,-229" coordsize="7182,1178">
            <v:shape id="_x0000_s1539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538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537" style="position:absolute;left:6068;top:-207;width:0;height:1135" coordorigin="6068,-207" coordsize="0,1135" path="m6068,928r,-1135l6068,928xe" fillcolor="#cf6" stroked="f">
              <v:path arrowok="t"/>
            </v:shape>
            <v:shape id="_x0000_s1536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535" style="position:absolute;left:6068;top:-209;width:0;height:1135" coordorigin="6068,-209" coordsize="0,1135" path="m6068,926r,-1135l6068,926xe" fillcolor="#cf6" stroked="f">
              <v:path arrowok="t"/>
            </v:shape>
            <v:shape id="_x0000_s1534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v:shape id="_x0000_s1533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532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531" style="position:absolute;left:6068;top:-207;width:0;height:1135" coordorigin="6068,-207" coordsize="0,1135" path="m6068,928r,-1135l6068,928xe" fillcolor="#cf6" stroked="f">
              <v:path arrowok="t"/>
            </v:shape>
            <v:shape id="_x0000_s1530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529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1528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*</w:t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before="11" w:line="200" w:lineRule="exact"/>
      </w:pPr>
    </w:p>
    <w:p w:rsidR="00703738" w:rsidRDefault="007B74E5">
      <w:pPr>
        <w:spacing w:line="660" w:lineRule="exact"/>
        <w:ind w:left="337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526" type="#_x0000_t202" style="position:absolute;left:0;text-align:left;margin-left:303.4pt;margin-top:-10.65pt;width:357.1pt;height:56.75pt;z-index:-898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525" type="#_x0000_t202" style="position:absolute;left:0;text-align:left;margin-left:303.4pt;margin-top:-10.65pt;width:357.1pt;height:56.75pt;z-index:-897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524" type="#_x0000_t202" style="position:absolute;left:0;text-align:left;margin-left:303.4pt;margin-top:-10.75pt;width:357.1pt;height:56.75pt;z-index:-897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523" type="#_x0000_t202" style="position:absolute;left:0;text-align:left;margin-left:303.4pt;margin-top:-10.65pt;width:357.1pt;height:56.75pt;z-index:-8971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522" type="#_x0000_t202" style="position:absolute;left:0;text-align:left;margin-left:303.4pt;margin-top:-10.65pt;width:357.1pt;height:56.75pt;z-index:-8968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521" type="#_x0000_t202" style="position:absolute;left:0;text-align:left;margin-left:303.4pt;margin-top:-10.75pt;width:357.1pt;height:56.75pt;z-index:-8965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508" style="position:absolute;left:0;text-align:left;margin-left:302.9pt;margin-top:-11.25pt;width:358.1pt;height:57.9pt;z-index:-8961;mso-position-horizontal-relative:page" coordorigin="6058,-225" coordsize="7162,1158">
            <v:shape id="_x0000_s1520" style="position:absolute;left:6068;top:-213;width:7142;height:1135" coordorigin="6068,-213" coordsize="7142,1135" path="m6068,922r7142,l13210,-213r-7142,l6068,922xe" filled="f" strokecolor="#f30" strokeweight="1pt">
              <v:path arrowok="t"/>
            </v:shape>
            <v:shape id="_x0000_s1519" style="position:absolute;left:6068;top:-213;width:7142;height:1135" coordorigin="6068,-213" coordsize="7142,1135" path="m6068,922r7142,l13210,-213r-7142,l6068,922xe" filled="f" strokecolor="#f30" strokeweight="1pt">
              <v:path arrowok="t"/>
            </v:shape>
            <v:shape id="_x0000_s1518" style="position:absolute;left:6068;top:-213;width:0;height:1135" coordorigin="6068,-213" coordsize="0,1135" path="m6068,922r,-1135l6068,922xe" fillcolor="#cf6" stroked="f">
              <v:path arrowok="t"/>
            </v:shape>
            <v:shape id="_x0000_s1517" style="position:absolute;left:6068;top:-213;width:7142;height:1135" coordorigin="6068,-213" coordsize="7142,1135" path="m6068,922r7142,l13210,-213r-7142,l6068,922xe" filled="f" strokecolor="#f30" strokeweight="1pt">
              <v:path arrowok="t"/>
            </v:shape>
            <v:shape id="_x0000_s1516" style="position:absolute;left:6068;top:-215;width:0;height:1135" coordorigin="6068,-215" coordsize="0,1135" path="m6068,920r,-1135l6068,920xe" fillcolor="#cf6" stroked="f">
              <v:path arrowok="t"/>
            </v:shape>
            <v:shape id="_x0000_s1515" style="position:absolute;left:6068;top:-215;width:7142;height:1135" coordorigin="6068,-215" coordsize="7142,1135" path="m6068,920r7142,l13210,-215r-7142,l6068,920xe" filled="f" strokecolor="#f30" strokeweight="1pt">
              <v:path arrowok="t"/>
            </v:shape>
            <v:shape id="_x0000_s1514" style="position:absolute;left:6068;top:-213;width:7142;height:1135" coordorigin="6068,-213" coordsize="7142,1135" path="m6068,922r7142,l13210,-213r-7142,l6068,922xe" filled="f" strokecolor="#f30" strokeweight="1pt">
              <v:path arrowok="t"/>
            </v:shape>
            <v:shape id="_x0000_s1513" style="position:absolute;left:6068;top:-213;width:7142;height:1135" coordorigin="6068,-213" coordsize="7142,1135" path="m6068,922r7142,l13210,-213r-7142,l6068,922xe" filled="f" strokecolor="#f30" strokeweight="1pt">
              <v:path arrowok="t"/>
            </v:shape>
            <v:shape id="_x0000_s1512" style="position:absolute;left:6068;top:-213;width:0;height:1135" coordorigin="6068,-213" coordsize="0,1135" path="m6068,922r,-1135l6068,922xe" fillcolor="#cf6" stroked="f">
              <v:path arrowok="t"/>
            </v:shape>
            <v:shape id="_x0000_s1511" style="position:absolute;left:6068;top:-213;width:7142;height:1135" coordorigin="6068,-213" coordsize="7142,1135" path="m6068,922r7142,l13210,-213r-7142,l6068,922xe" filled="f" strokecolor="#f30" strokeweight="1pt">
              <v:path arrowok="t"/>
            </v:shape>
            <v:shape id="_x0000_s1510" style="position:absolute;left:6068;top:-215;width:7142;height:1135" coordorigin="6068,-215" coordsize="7142,1135" path="m6068,920r7142,l13210,-215r-7142,l6068,920xe" fillcolor="#cf6" stroked="f">
              <v:path arrowok="t"/>
            </v:shape>
            <v:shape id="_x0000_s1509" style="position:absolute;left:6068;top:-215;width:7142;height:1135" coordorigin="6068,-215" coordsize="7142,1135" path="m6068,920r7142,l13210,-215r-7142,l6068,920xe" filled="f" strokecolor="#f30" strokeweight="1pt">
              <v:path arrowok="t"/>
            </v:shape>
            <w10:wrap anchorx="page"/>
          </v:group>
        </w:pict>
      </w:r>
      <w:r>
        <w:pict>
          <v:group id="_x0000_s1499" style="position:absolute;left:0;text-align:left;margin-left:251.4pt;margin-top:72.25pt;width:421.6pt;height:4.15pt;z-index:-8960;mso-position-horizontal-relative:page" coordorigin="5028,1445" coordsize="8432,83">
            <v:shape id="_x0000_s1507" style="position:absolute;left:5048;top:1467;width:8392;height:40" coordorigin="5048,1467" coordsize="8392,40" path="m5048,1507r8392,l13440,1467r-8392,l5048,1507xe" fillcolor="#1f487c" stroked="f">
              <v:path arrowok="t"/>
            </v:shape>
            <v:shape id="_x0000_s1506" style="position:absolute;left:5048;top:1467;width:8392;height:40" coordorigin="5048,1467" coordsize="8392,40" path="m5048,1507r8392,l13440,1467r-8392,l5048,1507xe" fillcolor="#1f487c" stroked="f">
              <v:path arrowok="t"/>
            </v:shape>
            <v:shape id="_x0000_s1505" style="position:absolute;left:5048;top:1467;width:8392;height:40" coordorigin="5048,1467" coordsize="8392,40" path="m5048,1507r8392,l13440,1467r-8392,l5048,1507xe" fillcolor="#1f487c" stroked="f">
              <v:path arrowok="t"/>
            </v:shape>
            <v:shape id="_x0000_s1504" style="position:absolute;left:5048;top:1465;width:8392;height:40" coordorigin="5048,1465" coordsize="8392,40" path="m5048,1505r8392,l13440,1465r-8392,l5048,1505xe" fillcolor="#1f487c" stroked="f">
              <v:path arrowok="t"/>
            </v:shape>
            <v:shape id="_x0000_s1503" style="position:absolute;left:5048;top:1467;width:8392;height:40" coordorigin="5048,1467" coordsize="8392,40" path="m5048,1507r8392,l13440,1467r-8392,l5048,1507xe" fillcolor="#1f487c" stroked="f">
              <v:path arrowok="t"/>
            </v:shape>
            <v:shape id="_x0000_s1502" style="position:absolute;left:5048;top:1467;width:8392;height:40" coordorigin="5048,1467" coordsize="8392,40" path="m5048,1507r8392,l13440,1467r-8392,l5048,1507xe" fillcolor="#1f487c" stroked="f">
              <v:path arrowok="t"/>
            </v:shape>
            <v:shape id="_x0000_s1501" style="position:absolute;left:5048;top:1467;width:8392;height:40" coordorigin="5048,1467" coordsize="8392,40" path="m5048,1507r8392,l13440,1467r-8392,l5048,1507xe" fillcolor="#1f487c" stroked="f">
              <v:path arrowok="t"/>
            </v:shape>
            <v:shape id="_x0000_s1500" style="position:absolute;left:5048;top:1465;width:8392;height:40" coordorigin="5048,1465" coordsize="8392,40" path="m5048,1505r8392,l13440,1465r-8392,l5048,1505xe" fillcolor="#1f487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4</w:t>
      </w:r>
      <w:r>
        <w:rPr>
          <w:rFonts w:ascii="Arial" w:eastAsia="Arial" w:hAnsi="Arial" w:cs="Arial"/>
          <w:position w:val="-2"/>
          <w:sz w:val="60"/>
          <w:szCs w:val="60"/>
        </w:rPr>
        <w:t>5</w:t>
      </w:r>
      <w:r>
        <w:rPr>
          <w:rFonts w:ascii="Arial" w:eastAsia="Arial" w:hAnsi="Arial" w:cs="Arial"/>
          <w:spacing w:val="-10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+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3 =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 xml:space="preserve"> 48</w:t>
      </w:r>
    </w:p>
    <w:p w:rsidR="00703738" w:rsidRDefault="00703738">
      <w:pPr>
        <w:spacing w:before="1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73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shape id="_x0000_s1498" type="#_x0000_t202" style="position:absolute;left:0;text-align:left;margin-left:42.5pt;margin-top:111.15pt;width:204.15pt;height:379.85pt;z-index:-897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7" type="#_x0000_t202" style="position:absolute;left:0;text-align:left;margin-left:42.5pt;margin-top:111.15pt;width:204.15pt;height:379.85pt;z-index:-8964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1488" style="position:absolute;left:0;text-align:left;margin-left:251.4pt;margin-top:472pt;width:421.6pt;height:4.1pt;z-index:-8959;mso-position-horizontal-relative:page;mso-position-vertical-relative:page" coordorigin="5028,9440" coordsize="8432,83">
            <v:shape id="_x0000_s1496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95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94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93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492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91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90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89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headerReference w:type="default" r:id="rId38"/>
          <w:pgSz w:w="14400" w:h="10800" w:orient="landscape"/>
          <w:pgMar w:top="1020" w:right="0" w:bottom="0" w:left="0" w:header="0" w:footer="47" w:gutter="0"/>
          <w:pgNumType w:start="13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487" type="#_x0000_t202" style="position:absolute;left:0;text-align:left;margin-left:42.5pt;margin-top:28.4pt;width:204.15pt;height:379.9pt;z-index:-895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486" type="#_x0000_t202" style="position:absolute;left:0;text-align:left;margin-left:42.5pt;margin-top:28.4pt;width:204.15pt;height:379.9pt;z-index:-895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485" type="#_x0000_t202" style="position:absolute;left:0;text-align:left;margin-left:42.5pt;margin-top:28.25pt;width:204.15pt;height:379.9pt;z-index:-895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484" type="#_x0000_t202" style="position:absolute;left:0;text-align:left;margin-left:42.5pt;margin-top:28.4pt;width:204.15pt;height:379.9pt;z-index:-894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483" type="#_x0000_t202" style="position:absolute;left:0;text-align:left;margin-left:42.5pt;margin-top:28.4pt;width:204.15pt;height:379.9pt;z-index:-894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482" type="#_x0000_t202" style="position:absolute;left:0;text-align:left;margin-left:42.5pt;margin-top:28.4pt;width:204.15pt;height:379.9pt;z-index:-8945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481" type="#_x0000_t202" style="position:absolute;left:0;text-align:left;margin-left:42.5pt;margin-top:28.25pt;width:204.15pt;height:379.9pt;z-index:-894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468" style="position:absolute;left:0;text-align:left;margin-left:42.5pt;margin-top:28.25pt;width:204.15pt;height:385.65pt;z-index:-8938;mso-position-horizontal-relative:page" coordorigin="850,565" coordsize="4083,7713">
            <v:shape id="_x0000_s1480" type="#_x0000_t75" style="position:absolute;left:850;top:568;width:4083;height:7598">
              <v:imagedata r:id="rId37" o:title=""/>
            </v:shape>
            <v:shape id="_x0000_s1479" type="#_x0000_t75" style="position:absolute;left:850;top:568;width:4083;height:7598">
              <v:imagedata r:id="rId37" o:title=""/>
            </v:shape>
            <v:shape id="_x0000_s1478" type="#_x0000_t75" style="position:absolute;left:850;top:568;width:4083;height:7598">
              <v:imagedata r:id="rId37" o:title=""/>
            </v:shape>
            <v:shape id="_x0000_s1477" type="#_x0000_t75" style="position:absolute;left:850;top:565;width:4083;height:7598">
              <v:imagedata r:id="rId37" o:title=""/>
            </v:shape>
            <v:shape id="_x0000_s1476" type="#_x0000_t75" style="position:absolute;left:850;top:680;width:4083;height:7598">
              <v:imagedata r:id="rId37" o:title=""/>
            </v:shape>
            <v:shape id="_x0000_s1475" type="#_x0000_t75" style="position:absolute;left:850;top:680;width:4083;height:7598">
              <v:imagedata r:id="rId37" o:title=""/>
            </v:shape>
            <v:shape id="_x0000_s1474" type="#_x0000_t75" style="position:absolute;left:850;top:568;width:4083;height:7598">
              <v:imagedata r:id="rId37" o:title=""/>
            </v:shape>
            <v:shape id="_x0000_s1473" type="#_x0000_t75" style="position:absolute;left:850;top:568;width:4083;height:7598">
              <v:imagedata r:id="rId37" o:title=""/>
            </v:shape>
            <v:shape id="_x0000_s1472" type="#_x0000_t75" style="position:absolute;left:850;top:568;width:4083;height:7598">
              <v:imagedata r:id="rId37" o:title=""/>
            </v:shape>
            <v:shape id="_x0000_s1471" type="#_x0000_t75" style="position:absolute;left:850;top:565;width:4083;height:7598">
              <v:imagedata r:id="rId37" o:title=""/>
            </v:shape>
            <v:shape id="_x0000_s1470" type="#_x0000_t75" style="position:absolute;left:850;top:680;width:4083;height:7598">
              <v:imagedata r:id="rId37" o:title=""/>
            </v:shape>
            <v:shape id="_x0000_s1469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pacing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sz w:val="60"/>
          <w:szCs w:val="60"/>
        </w:rPr>
        <w:t>os</w:t>
      </w:r>
      <w:r>
        <w:rPr>
          <w:rFonts w:ascii="Arial" w:eastAsia="Arial" w:hAnsi="Arial" w:cs="Arial"/>
          <w:sz w:val="60"/>
          <w:szCs w:val="60"/>
        </w:rPr>
        <w:t>t</w:t>
      </w:r>
      <w:r>
        <w:rPr>
          <w:rFonts w:ascii="Arial" w:eastAsia="Arial" w:hAnsi="Arial" w:cs="Arial"/>
          <w:spacing w:val="2"/>
          <w:sz w:val="60"/>
          <w:szCs w:val="60"/>
        </w:rPr>
        <w:t>f</w:t>
      </w:r>
      <w:r>
        <w:rPr>
          <w:rFonts w:ascii="Arial" w:eastAsia="Arial" w:hAnsi="Arial" w:cs="Arial"/>
          <w:sz w:val="60"/>
          <w:szCs w:val="60"/>
        </w:rPr>
        <w:t>ix</w:t>
      </w:r>
      <w:r>
        <w:rPr>
          <w:rFonts w:ascii="Arial" w:eastAsia="Arial" w:hAnsi="Arial" w:cs="Arial"/>
          <w:spacing w:val="-9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sz w:val="60"/>
          <w:szCs w:val="60"/>
        </w:rPr>
        <w:t>x</w:t>
      </w:r>
      <w:r>
        <w:rPr>
          <w:rFonts w:ascii="Arial" w:eastAsia="Arial" w:hAnsi="Arial" w:cs="Arial"/>
          <w:spacing w:val="2"/>
          <w:sz w:val="60"/>
          <w:szCs w:val="60"/>
        </w:rPr>
        <w:t>p</w:t>
      </w:r>
      <w:r>
        <w:rPr>
          <w:rFonts w:ascii="Arial" w:eastAsia="Arial" w:hAnsi="Arial" w:cs="Arial"/>
          <w:sz w:val="60"/>
          <w:szCs w:val="60"/>
        </w:rPr>
        <w:t>r</w:t>
      </w:r>
      <w:r>
        <w:rPr>
          <w:rFonts w:ascii="Arial" w:eastAsia="Arial" w:hAnsi="Arial" w:cs="Arial"/>
          <w:spacing w:val="4"/>
          <w:sz w:val="60"/>
          <w:szCs w:val="60"/>
        </w:rPr>
        <w:t>e</w:t>
      </w:r>
      <w:r>
        <w:rPr>
          <w:rFonts w:ascii="Arial" w:eastAsia="Arial" w:hAnsi="Arial" w:cs="Arial"/>
          <w:spacing w:val="2"/>
          <w:sz w:val="60"/>
          <w:szCs w:val="60"/>
        </w:rPr>
        <w:t>ss</w:t>
      </w:r>
      <w:r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pacing w:val="3"/>
          <w:sz w:val="60"/>
          <w:szCs w:val="60"/>
        </w:rPr>
        <w:t>o</w:t>
      </w:r>
      <w:r>
        <w:rPr>
          <w:rFonts w:ascii="Arial" w:eastAsia="Arial" w:hAnsi="Arial" w:cs="Arial"/>
          <w:sz w:val="60"/>
          <w:szCs w:val="60"/>
        </w:rPr>
        <w:t>n</w:t>
      </w:r>
    </w:p>
    <w:p w:rsidR="00703738" w:rsidRDefault="00703738">
      <w:pPr>
        <w:spacing w:line="200" w:lineRule="exact"/>
      </w:pPr>
    </w:p>
    <w:p w:rsidR="00703738" w:rsidRDefault="00703738">
      <w:pPr>
        <w:spacing w:before="3" w:line="240" w:lineRule="exact"/>
        <w:rPr>
          <w:sz w:val="24"/>
          <w:szCs w:val="24"/>
        </w:rPr>
      </w:pPr>
    </w:p>
    <w:p w:rsidR="00703738" w:rsidRDefault="007B74E5">
      <w:pPr>
        <w:ind w:left="225"/>
        <w:rPr>
          <w:rFonts w:ascii="Arial" w:eastAsia="Arial" w:hAnsi="Arial" w:cs="Arial"/>
          <w:sz w:val="60"/>
          <w:szCs w:val="60"/>
        </w:rPr>
      </w:pPr>
      <w:r>
        <w:pict>
          <v:shape id="_x0000_s1467" type="#_x0000_t202" style="position:absolute;left:0;text-align:left;margin-left:303.4pt;margin-top:-10.35pt;width:357.1pt;height:56.75pt;z-index:-8955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466" type="#_x0000_t202" style="position:absolute;left:0;text-align:left;margin-left:303.4pt;margin-top:-10.45pt;width:357.1pt;height:56.75pt;z-index:-8952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465" type="#_x0000_t202" style="position:absolute;left:0;text-align:left;margin-left:303.4pt;margin-top:-10.35pt;width:357.1pt;height:56.75pt;z-index:-8948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464" type="#_x0000_t202" style="position:absolute;left:0;text-align:left;margin-left:303.4pt;margin-top:-10.35pt;width:357.1pt;height:56.75pt;z-index:-8944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463" type="#_x0000_t202" style="position:absolute;left:0;text-align:left;margin-left:303.4pt;margin-top:-10.45pt;width:357.1pt;height:56.75pt;z-index:-8941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450" style="position:absolute;left:0;text-align:left;margin-left:302.4pt;margin-top:-11.45pt;width:359.1pt;height:58.9pt;z-index:-8937;mso-position-horizontal-relative:page" coordorigin="6048,-229" coordsize="7182,1178">
            <v:shape id="_x0000_s1462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461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460" style="position:absolute;left:6068;top:-207;width:0;height:1135" coordorigin="6068,-207" coordsize="0,1135" path="m6068,928r,-1135l6068,928xe" fillcolor="#cf6" stroked="f">
              <v:path arrowok="t"/>
            </v:shape>
            <v:shape id="_x0000_s1459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458" style="position:absolute;left:6068;top:-209;width:0;height:1135" coordorigin="6068,-209" coordsize="0,1135" path="m6068,926r,-1135l6068,926xe" fillcolor="#cf6" stroked="f">
              <v:path arrowok="t"/>
            </v:shape>
            <v:shape id="_x0000_s1457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v:shape id="_x0000_s1456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455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454" style="position:absolute;left:6068;top:-207;width:0;height:1135" coordorigin="6068,-207" coordsize="0,1135" path="m6068,928r,-1135l6068,928xe" fillcolor="#cf6" stroked="f">
              <v:path arrowok="t"/>
            </v:shape>
            <v:shape id="_x0000_s1453" style="position:absolute;left:6068;top:-207;width:7142;height:1135" coordorigin="6068,-207" coordsize="7142,1135" path="m6068,928r7142,l13210,-207r-7142,l6068,928xe" filled="f" strokecolor="#f30" strokeweight="1pt">
              <v:path arrowok="t"/>
            </v:shape>
            <v:shape id="_x0000_s1452" style="position:absolute;left:6068;top:-209;width:7142;height:1135" coordorigin="6068,-209" coordsize="7142,1135" path="m6068,926r7142,l13210,-209r-7142,l6068,926xe" fillcolor="#cf6" stroked="f">
              <v:path arrowok="t"/>
            </v:shape>
            <v:shape id="_x0000_s1451" style="position:absolute;left:6068;top:-209;width:7142;height:1135" coordorigin="6068,-209" coordsize="7142,1135" path="m6068,926r7142,l13210,-209r-7142,l6068,926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60"/>
          <w:szCs w:val="60"/>
        </w:rPr>
        <w:t>*</w:t>
      </w:r>
    </w:p>
    <w:p w:rsidR="00703738" w:rsidRDefault="00703738">
      <w:pPr>
        <w:spacing w:line="160" w:lineRule="exact"/>
        <w:rPr>
          <w:sz w:val="17"/>
          <w:szCs w:val="17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700" w:lineRule="exact"/>
        <w:ind w:left="337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449" type="#_x0000_t202" style="position:absolute;left:0;text-align:left;margin-left:303.4pt;margin-top:-8.6pt;width:357.1pt;height:56.75pt;z-index:-895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448" type="#_x0000_t202" style="position:absolute;left:0;text-align:left;margin-left:303.4pt;margin-top:-8.6pt;width:357.1pt;height:56.75pt;z-index:-8954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447" type="#_x0000_t202" style="position:absolute;left:0;text-align:left;margin-left:303.4pt;margin-top:-8.75pt;width:357.1pt;height:56.75pt;z-index:-8951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446" type="#_x0000_t202" style="position:absolute;left:0;text-align:left;margin-left:303.4pt;margin-top:-8.6pt;width:357.1pt;height:56.75pt;z-index:-8946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445" type="#_x0000_t202" style="position:absolute;left:0;text-align:left;margin-left:303.4pt;margin-top:-8.6pt;width:357.1pt;height:56.75pt;z-index:-8943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444" type="#_x0000_t202" style="position:absolute;left:0;text-align:left;margin-left:303.4pt;margin-top:-8.75pt;width:357.1pt;height:56.75pt;z-index:-8940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431" style="position:absolute;left:0;text-align:left;margin-left:302.9pt;margin-top:-9.25pt;width:358.1pt;height:57.9pt;z-index:-8936;mso-position-horizontal-relative:page" coordorigin="6058,-185" coordsize="7162,1158">
            <v:shape id="_x0000_s1443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442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441" style="position:absolute;left:6068;top:-172;width:0;height:1135" coordorigin="6068,-172" coordsize="0,1135" path="m6068,963r,-1135l6068,963xe" fillcolor="#cf6" stroked="f">
              <v:path arrowok="t"/>
            </v:shape>
            <v:shape id="_x0000_s1440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439" style="position:absolute;left:6068;top:-175;width:0;height:1135" coordorigin="6068,-175" coordsize="0,1135" path="m6068,960r,-1135l6068,960xe" fillcolor="#cf6" stroked="f">
              <v:path arrowok="t"/>
            </v:shape>
            <v:shape id="_x0000_s1438" style="position:absolute;left:6068;top:-175;width:7142;height:1135" coordorigin="6068,-175" coordsize="7142,1135" path="m6068,960r7142,l13210,-175r-7142,l6068,960xe" filled="f" strokecolor="#f30" strokeweight="1pt">
              <v:path arrowok="t"/>
            </v:shape>
            <v:shape id="_x0000_s1437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436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435" style="position:absolute;left:6068;top:-172;width:0;height:1135" coordorigin="6068,-172" coordsize="0,1135" path="m6068,963r,-1135l6068,963xe" fillcolor="#cf6" stroked="f">
              <v:path arrowok="t"/>
            </v:shape>
            <v:shape id="_x0000_s1434" style="position:absolute;left:6068;top:-172;width:7142;height:1135" coordorigin="6068,-172" coordsize="7142,1135" path="m6068,963r7142,l13210,-172r-7142,l6068,963xe" filled="f" strokecolor="#f30" strokeweight="1pt">
              <v:path arrowok="t"/>
            </v:shape>
            <v:shape id="_x0000_s1433" style="position:absolute;left:6068;top:-175;width:7142;height:1135" coordorigin="6068,-175" coordsize="7142,1135" path="m6068,960r7142,l13210,-175r-7142,l6068,960xe" fillcolor="#cf6" stroked="f">
              <v:path arrowok="t"/>
            </v:shape>
            <v:shape id="_x0000_s1432" style="position:absolute;left:6068;top:-175;width:7142;height:1135" coordorigin="6068,-175" coordsize="7142,1135" path="m6068,960r7142,l13210,-175r-7142,l6068,960xe" filled="f" strokecolor="#f30" strokeweight="1pt">
              <v:path arrowok="t"/>
            </v:shape>
            <w10:wrap anchorx="page"/>
          </v:group>
        </w:pict>
      </w:r>
      <w:r>
        <w:pict>
          <v:group id="_x0000_s1422" style="position:absolute;left:0;text-align:left;margin-left:251.4pt;margin-top:74.25pt;width:421.6pt;height:4.15pt;z-index:-8935;mso-position-horizontal-relative:page" coordorigin="5028,1485" coordsize="8432,83">
            <v:shape id="_x0000_s1430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429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428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427" style="position:absolute;left:5048;top:1505;width:8392;height:40" coordorigin="5048,1505" coordsize="8392,40" path="m5048,1545r8392,l13440,1505r-8392,l5048,1545xe" fillcolor="#1f487c" stroked="f">
              <v:path arrowok="t"/>
            </v:shape>
            <v:shape id="_x0000_s1426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425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424" style="position:absolute;left:5048;top:1508;width:8392;height:40" coordorigin="5048,1508" coordsize="8392,40" path="m5048,1548r8392,l13440,1508r-8392,l5048,1548xe" fillcolor="#1f487c" stroked="f">
              <v:path arrowok="t"/>
            </v:shape>
            <v:shape id="_x0000_s1423" style="position:absolute;left:5048;top:1505;width:8392;height:40" coordorigin="5048,1505" coordsize="8392,40" path="m5048,1545r8392,l13440,1505r-8392,l5048,1545xe" fillcolor="#1f487c" stroked="f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3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position w:val="-3"/>
          <w:sz w:val="60"/>
          <w:szCs w:val="60"/>
        </w:rPr>
        <w:t xml:space="preserve"> </w:t>
      </w:r>
      <w:r>
        <w:rPr>
          <w:spacing w:val="37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  <w:r>
        <w:rPr>
          <w:spacing w:val="18"/>
          <w:position w:val="-3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3"/>
          <w:sz w:val="60"/>
          <w:szCs w:val="60"/>
        </w:rPr>
        <w:t>=</w:t>
      </w:r>
      <w:r>
        <w:rPr>
          <w:rFonts w:ascii="Arial" w:eastAsia="Arial" w:hAnsi="Arial" w:cs="Arial"/>
          <w:spacing w:val="-3"/>
          <w:position w:val="-3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3"/>
          <w:sz w:val="60"/>
          <w:szCs w:val="60"/>
        </w:rPr>
        <w:t></w:t>
      </w:r>
    </w:p>
    <w:p w:rsidR="00703738" w:rsidRDefault="00703738">
      <w:pPr>
        <w:spacing w:before="3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480" w:right="11118"/>
        <w:jc w:val="center"/>
        <w:rPr>
          <w:rFonts w:ascii="Arial" w:eastAsia="Arial" w:hAnsi="Arial" w:cs="Arial"/>
          <w:sz w:val="60"/>
          <w:szCs w:val="60"/>
        </w:rPr>
      </w:pPr>
      <w:r>
        <w:pict>
          <v:shape id="_x0000_s1421" type="#_x0000_t202" style="position:absolute;left:0;text-align:left;margin-left:42.5pt;margin-top:111.1pt;width:204.15pt;height:379.9pt;z-index:-8950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0" type="#_x0000_t202" style="position:absolute;left:0;text-align:left;margin-left:42.5pt;margin-top:111.1pt;width:204.15pt;height:379.9pt;z-index:-8939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48</w:t>
      </w:r>
    </w:p>
    <w:p w:rsidR="00703738" w:rsidRDefault="00703738">
      <w:pPr>
        <w:spacing w:before="8" w:line="100" w:lineRule="exact"/>
        <w:rPr>
          <w:sz w:val="10"/>
          <w:szCs w:val="10"/>
        </w:rPr>
      </w:pPr>
    </w:p>
    <w:p w:rsidR="00703738" w:rsidRDefault="00703738">
      <w:pPr>
        <w:spacing w:line="200" w:lineRule="exact"/>
      </w:pPr>
    </w:p>
    <w:p w:rsidR="00703738" w:rsidRDefault="007B74E5">
      <w:pPr>
        <w:ind w:left="2660" w:right="11276"/>
        <w:jc w:val="center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411" style="position:absolute;left:0;text-align:left;margin-left:251.4pt;margin-top:472pt;width:421.6pt;height:4.1pt;z-index:-8934;mso-position-horizontal-relative:page;mso-position-vertical-relative:page" coordorigin="5028,9440" coordsize="8432,83">
            <v:shape id="_x0000_s1419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18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17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16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415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14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13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412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410" type="#_x0000_t202" style="position:absolute;left:0;text-align:left;margin-left:42.5pt;margin-top:28.4pt;width:204.15pt;height:379.9pt;z-index:-893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409" type="#_x0000_t202" style="position:absolute;left:0;text-align:left;margin-left:42.5pt;margin-top:28.4pt;width:204.15pt;height:379.9pt;z-index:-893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408" type="#_x0000_t202" style="position:absolute;left:0;text-align:left;margin-left:42.5pt;margin-top:28.25pt;width:204.15pt;height:379.9pt;z-index:-892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407" type="#_x0000_t202" style="position:absolute;left:0;text-align:left;margin-left:42.5pt;margin-top:28.4pt;width:204.15pt;height:379.9pt;z-index:-892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406" type="#_x0000_t202" style="position:absolute;left:0;text-align:left;margin-left:42.5pt;margin-top:28.4pt;width:204.15pt;height:379.9pt;z-index:-892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405" type="#_x0000_t202" style="position:absolute;left:0;text-align:left;margin-left:42.5pt;margin-top:28.4pt;width:204.15pt;height:379.9pt;z-index:-892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404" type="#_x0000_t202" style="position:absolute;left:0;text-align:left;margin-left:42.5pt;margin-top:28.25pt;width:204.15pt;height:379.9pt;z-index:-891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391" style="position:absolute;left:0;text-align:left;margin-left:42.5pt;margin-top:28.25pt;width:204.15pt;height:385.65pt;z-index:-8913;mso-position-horizontal-relative:page" coordorigin="850,565" coordsize="4083,7713">
            <v:shape id="_x0000_s1403" type="#_x0000_t75" style="position:absolute;left:850;top:568;width:4083;height:7598">
              <v:imagedata r:id="rId37" o:title=""/>
            </v:shape>
            <v:shape id="_x0000_s1402" type="#_x0000_t75" style="position:absolute;left:850;top:568;width:4083;height:7598">
              <v:imagedata r:id="rId37" o:title=""/>
            </v:shape>
            <v:shape id="_x0000_s1401" type="#_x0000_t75" style="position:absolute;left:850;top:568;width:4083;height:7598">
              <v:imagedata r:id="rId37" o:title=""/>
            </v:shape>
            <v:shape id="_x0000_s1400" type="#_x0000_t75" style="position:absolute;left:850;top:565;width:4083;height:7598">
              <v:imagedata r:id="rId37" o:title=""/>
            </v:shape>
            <v:shape id="_x0000_s1399" type="#_x0000_t75" style="position:absolute;left:850;top:680;width:4083;height:7598">
              <v:imagedata r:id="rId37" o:title=""/>
            </v:shape>
            <v:shape id="_x0000_s1398" type="#_x0000_t75" style="position:absolute;left:850;top:680;width:4083;height:7598">
              <v:imagedata r:id="rId37" o:title=""/>
            </v:shape>
            <v:shape id="_x0000_s1397" type="#_x0000_t75" style="position:absolute;left:850;top:568;width:4083;height:7598">
              <v:imagedata r:id="rId37" o:title=""/>
            </v:shape>
            <v:shape id="_x0000_s1396" type="#_x0000_t75" style="position:absolute;left:850;top:568;width:4083;height:7598">
              <v:imagedata r:id="rId37" o:title=""/>
            </v:shape>
            <v:shape id="_x0000_s1395" type="#_x0000_t75" style="position:absolute;left:850;top:568;width:4083;height:7598">
              <v:imagedata r:id="rId37" o:title=""/>
            </v:shape>
            <v:shape id="_x0000_s1394" type="#_x0000_t75" style="position:absolute;left:850;top:565;width:4083;height:7598">
              <v:imagedata r:id="rId37" o:title=""/>
            </v:shape>
            <v:shape id="_x0000_s1393" type="#_x0000_t75" style="position:absolute;left:850;top:680;width:4083;height:7598">
              <v:imagedata r:id="rId37" o:title=""/>
            </v:shape>
            <v:shape id="_x0000_s1392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390" type="#_x0000_t202" style="position:absolute;margin-left:303.4pt;margin-top:46.35pt;width:357.1pt;height:56.75pt;z-index:-893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389" type="#_x0000_t202" style="position:absolute;margin-left:303.4pt;margin-top:46.2pt;width:357.1pt;height:56.75pt;z-index:-892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388" type="#_x0000_t202" style="position:absolute;margin-left:303.4pt;margin-top:46.35pt;width:357.1pt;height:56.75pt;z-index:-8923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387" type="#_x0000_t202" style="position:absolute;margin-left:303.4pt;margin-top:46.35pt;width:357.1pt;height:56.75pt;z-index:-8919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386" type="#_x0000_t202" style="position:absolute;margin-left:303.4pt;margin-top:46.2pt;width:357.1pt;height:56.75pt;z-index:-8916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373" style="position:absolute;margin-left:302.4pt;margin-top:45.2pt;width:359.1pt;height:58.9pt;z-index:-8912;mso-position-horizontal-relative:page" coordorigin="6048,904" coordsize="7182,1178">
            <v:shape id="_x0000_s1385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84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83" style="position:absolute;left:6068;top:927;width:0;height:1135" coordorigin="6068,927" coordsize="0,1135" path="m6068,2062r,-1135l6068,2062xe" fillcolor="#cf6" stroked="f">
              <v:path arrowok="t"/>
            </v:shape>
            <v:shape id="_x0000_s1382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81" style="position:absolute;left:6068;top:924;width:0;height:1135" coordorigin="6068,924" coordsize="0,1135" path="m6068,2059r,-1135l6068,2059xe" fillcolor="#cf6" stroked="f">
              <v:path arrowok="t"/>
            </v:shape>
            <v:shape id="_x0000_s1380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v:shape id="_x0000_s1379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78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77" style="position:absolute;left:6068;top:927;width:0;height:1135" coordorigin="6068,927" coordsize="0,1135" path="m6068,2062r,-1135l6068,2062xe" fillcolor="#cf6" stroked="f">
              <v:path arrowok="t"/>
            </v:shape>
            <v:shape id="_x0000_s1376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75" style="position:absolute;left:6068;top:924;width:7142;height:1135" coordorigin="6068,924" coordsize="7142,1135" path="m6068,2059r7142,l13210,924r-7142,l6068,2059xe" fillcolor="#cf6" stroked="f">
              <v:path arrowok="t"/>
            </v:shape>
            <v:shape id="_x0000_s1374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os</w:t>
      </w:r>
      <w:r>
        <w:rPr>
          <w:rFonts w:ascii="Arial" w:eastAsia="Arial" w:hAnsi="Arial" w:cs="Arial"/>
          <w:position w:val="-2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f</w:t>
      </w:r>
      <w:r>
        <w:rPr>
          <w:rFonts w:ascii="Arial" w:eastAsia="Arial" w:hAnsi="Arial" w:cs="Arial"/>
          <w:position w:val="-2"/>
          <w:sz w:val="60"/>
          <w:szCs w:val="60"/>
        </w:rPr>
        <w:t>ix</w:t>
      </w:r>
      <w:r>
        <w:rPr>
          <w:rFonts w:ascii="Arial" w:eastAsia="Arial" w:hAnsi="Arial" w:cs="Arial"/>
          <w:spacing w:val="-9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position w:val="-2"/>
          <w:sz w:val="60"/>
          <w:szCs w:val="60"/>
        </w:rPr>
        <w:t>x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p</w:t>
      </w:r>
      <w:r>
        <w:rPr>
          <w:rFonts w:ascii="Arial" w:eastAsia="Arial" w:hAnsi="Arial" w:cs="Arial"/>
          <w:position w:val="-2"/>
          <w:sz w:val="60"/>
          <w:szCs w:val="60"/>
        </w:rPr>
        <w:t>r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ss</w:t>
      </w:r>
      <w:r>
        <w:rPr>
          <w:rFonts w:ascii="Arial" w:eastAsia="Arial" w:hAnsi="Arial" w:cs="Arial"/>
          <w:position w:val="-2"/>
          <w:sz w:val="60"/>
          <w:szCs w:val="60"/>
        </w:rPr>
        <w:t>i</w:t>
      </w:r>
      <w:r>
        <w:rPr>
          <w:rFonts w:ascii="Arial" w:eastAsia="Arial" w:hAnsi="Arial" w:cs="Arial"/>
          <w:spacing w:val="3"/>
          <w:position w:val="-2"/>
          <w:sz w:val="60"/>
          <w:szCs w:val="60"/>
        </w:rPr>
        <w:t>o</w:t>
      </w:r>
      <w:r>
        <w:rPr>
          <w:rFonts w:ascii="Arial" w:eastAsia="Arial" w:hAnsi="Arial" w:cs="Arial"/>
          <w:position w:val="-2"/>
          <w:sz w:val="60"/>
          <w:szCs w:val="60"/>
        </w:rPr>
        <w:t>n</w:t>
      </w:r>
    </w:p>
    <w:p w:rsidR="00703738" w:rsidRDefault="00703738">
      <w:pPr>
        <w:spacing w:before="8" w:line="160" w:lineRule="exact"/>
        <w:rPr>
          <w:sz w:val="16"/>
          <w:szCs w:val="16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6486" w:right="5287"/>
        <w:jc w:val="center"/>
        <w:rPr>
          <w:rFonts w:ascii="Symbol" w:eastAsia="Symbol" w:hAnsi="Symbol" w:cs="Symbol"/>
          <w:sz w:val="60"/>
          <w:szCs w:val="60"/>
        </w:rPr>
      </w:pPr>
      <w:r>
        <w:pict>
          <v:shape id="_x0000_s1372" type="#_x0000_t202" style="position:absolute;left:0;text-align:left;margin-left:303.4pt;margin-top:-11.15pt;width:357.1pt;height:56.75pt;z-index:-893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371" type="#_x0000_t202" style="position:absolute;left:0;text-align:left;margin-left:303.4pt;margin-top:-11.15pt;width:357.1pt;height:56.75pt;z-index:-892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370" type="#_x0000_t202" style="position:absolute;left:0;text-align:left;margin-left:303.4pt;margin-top:-11.3pt;width:357.1pt;height:56.75pt;z-index:-892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369" type="#_x0000_t202" style="position:absolute;left:0;text-align:left;margin-left:303.4pt;margin-top:-11.15pt;width:357.1pt;height:56.75pt;z-index:-8921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368" type="#_x0000_t202" style="position:absolute;left:0;text-align:left;margin-left:303.4pt;margin-top:-11.15pt;width:357.1pt;height:56.75pt;z-index:-8918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367" type="#_x0000_t202" style="position:absolute;left:0;text-align:left;margin-left:303.4pt;margin-top:-11.3pt;width:357.1pt;height:56.75pt;z-index:-8915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354" style="position:absolute;left:0;text-align:left;margin-left:302.9pt;margin-top:-11.8pt;width:358.1pt;height:57.9pt;z-index:-8911;mso-position-horizontal-relative:page" coordorigin="6058,-236" coordsize="7162,1158">
            <v:shape id="_x0000_s1366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365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364" style="position:absolute;left:6068;top:-223;width:0;height:1135" coordorigin="6068,-223" coordsize="0,1135" path="m6068,912r,-1135l6068,912xe" fillcolor="#cf6" stroked="f">
              <v:path arrowok="t"/>
            </v:shape>
            <v:shape id="_x0000_s1363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362" style="position:absolute;left:6068;top:-226;width:0;height:1135" coordorigin="6068,-226" coordsize="0,1135" path="m6068,909r,-1135l6068,909xe" fillcolor="#cf6" stroked="f">
              <v:path arrowok="t"/>
            </v:shape>
            <v:shape id="_x0000_s1361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v:shape id="_x0000_s1360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359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358" style="position:absolute;left:6068;top:-223;width:0;height:1135" coordorigin="6068,-223" coordsize="0,1135" path="m6068,912r,-1135l6068,912xe" fillcolor="#cf6" stroked="f">
              <v:path arrowok="t"/>
            </v:shape>
            <v:shape id="_x0000_s1357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356" style="position:absolute;left:6068;top:-226;width:7142;height:1135" coordorigin="6068,-226" coordsize="7142,1135" path="m6068,909r7142,l13210,-226r-7142,l6068,909xe" fillcolor="#cf6" stroked="f">
              <v:path arrowok="t"/>
            </v:shape>
            <v:shape id="_x0000_s1355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w10:wrap anchorx="page"/>
          </v:group>
        </w:pict>
      </w:r>
      <w:r>
        <w:pict>
          <v:group id="_x0000_s1345" style="position:absolute;left:0;text-align:left;margin-left:251.4pt;margin-top:71.7pt;width:421.6pt;height:4.15pt;z-index:-8910;mso-position-horizontal-relative:page" coordorigin="5028,1434" coordsize="8432,83">
            <v:shape id="_x0000_s1353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352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351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350" style="position:absolute;left:5048;top:1454;width:8392;height:40" coordorigin="5048,1454" coordsize="8392,40" path="m5048,1494r8392,l13440,1454r-8392,l5048,1494xe" fillcolor="#1f487c" stroked="f">
              <v:path arrowok="t"/>
            </v:shape>
            <v:shape id="_x0000_s1349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348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347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346" style="position:absolute;left:5048;top:1454;width:8392;height:40" coordorigin="5048,1454" coordsize="8392,40" path="m5048,1494r8392,l13440,1454r-8392,l5048,1494xe" fillcolor="#1f487c" stroked="f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  <w:r>
        <w:rPr>
          <w:spacing w:val="1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 xml:space="preserve">*  </w: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  <w:r>
        <w:rPr>
          <w:spacing w:val="18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</w:p>
    <w:p w:rsidR="00703738" w:rsidRDefault="00703738">
      <w:pPr>
        <w:spacing w:before="5" w:line="140" w:lineRule="exact"/>
        <w:rPr>
          <w:sz w:val="14"/>
          <w:szCs w:val="14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535" w:right="11062"/>
        <w:jc w:val="center"/>
        <w:rPr>
          <w:rFonts w:ascii="Arial" w:eastAsia="Arial" w:hAnsi="Arial" w:cs="Arial"/>
          <w:sz w:val="60"/>
          <w:szCs w:val="60"/>
        </w:rPr>
      </w:pPr>
      <w:r>
        <w:pict>
          <v:shape id="_x0000_s1344" type="#_x0000_t202" style="position:absolute;left:0;text-align:left;margin-left:42.5pt;margin-top:111.1pt;width:204.15pt;height:379.9pt;z-index:-892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3" type="#_x0000_t202" style="position:absolute;left:0;text-align:left;margin-left:42.5pt;margin-top:111.1pt;width:204.15pt;height:379.9pt;z-index:-8914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48</w:t>
      </w:r>
    </w:p>
    <w:p w:rsidR="00703738" w:rsidRDefault="00703738">
      <w:pPr>
        <w:spacing w:before="16" w:line="280" w:lineRule="exact"/>
        <w:rPr>
          <w:sz w:val="28"/>
          <w:szCs w:val="28"/>
        </w:rPr>
      </w:pPr>
    </w:p>
    <w:p w:rsidR="00703738" w:rsidRDefault="007B74E5">
      <w:pPr>
        <w:ind w:left="2667" w:right="11269"/>
        <w:jc w:val="center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334" style="position:absolute;left:0;text-align:left;margin-left:251.4pt;margin-top:472pt;width:421.6pt;height:4.1pt;z-index:-8909;mso-position-horizontal-relative:page;mso-position-vertical-relative:page" coordorigin="5028,9440" coordsize="8432,83">
            <v:shape id="_x0000_s1342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341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340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339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338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337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336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335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333" type="#_x0000_t202" style="position:absolute;left:0;text-align:left;margin-left:42.5pt;margin-top:28.4pt;width:204.15pt;height:379.9pt;z-index:-890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332" type="#_x0000_t202" style="position:absolute;left:0;text-align:left;margin-left:42.5pt;margin-top:28.4pt;width:204.15pt;height:379.9pt;z-index:-890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331" type="#_x0000_t202" style="position:absolute;left:0;text-align:left;margin-left:42.5pt;margin-top:28.25pt;width:204.15pt;height:379.9pt;z-index:-890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330" type="#_x0000_t202" style="position:absolute;left:0;text-align:left;margin-left:42.5pt;margin-top:28.4pt;width:204.15pt;height:379.9pt;z-index:-889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329" type="#_x0000_t202" style="position:absolute;left:0;text-align:left;margin-left:42.5pt;margin-top:28.4pt;width:204.15pt;height:379.9pt;z-index:-889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328" type="#_x0000_t202" style="position:absolute;left:0;text-align:left;margin-left:42.5pt;margin-top:28.4pt;width:204.15pt;height:379.9pt;z-index:-8895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327" type="#_x0000_t202" style="position:absolute;left:0;text-align:left;margin-left:42.5pt;margin-top:28.25pt;width:204.15pt;height:379.9pt;z-index:-889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314" style="position:absolute;left:0;text-align:left;margin-left:42.5pt;margin-top:28.25pt;width:204.15pt;height:385.65pt;z-index:-8888;mso-position-horizontal-relative:page" coordorigin="850,565" coordsize="4083,7713">
            <v:shape id="_x0000_s1326" type="#_x0000_t75" style="position:absolute;left:850;top:568;width:4083;height:7598">
              <v:imagedata r:id="rId37" o:title=""/>
            </v:shape>
            <v:shape id="_x0000_s1325" type="#_x0000_t75" style="position:absolute;left:850;top:568;width:4083;height:7598">
              <v:imagedata r:id="rId37" o:title=""/>
            </v:shape>
            <v:shape id="_x0000_s1324" type="#_x0000_t75" style="position:absolute;left:850;top:568;width:4083;height:7598">
              <v:imagedata r:id="rId37" o:title=""/>
            </v:shape>
            <v:shape id="_x0000_s1323" type="#_x0000_t75" style="position:absolute;left:850;top:565;width:4083;height:7598">
              <v:imagedata r:id="rId37" o:title=""/>
            </v:shape>
            <v:shape id="_x0000_s1322" type="#_x0000_t75" style="position:absolute;left:850;top:680;width:4083;height:7598">
              <v:imagedata r:id="rId37" o:title=""/>
            </v:shape>
            <v:shape id="_x0000_s1321" type="#_x0000_t75" style="position:absolute;left:850;top:680;width:4083;height:7598">
              <v:imagedata r:id="rId37" o:title=""/>
            </v:shape>
            <v:shape id="_x0000_s1320" type="#_x0000_t75" style="position:absolute;left:850;top:568;width:4083;height:7598">
              <v:imagedata r:id="rId37" o:title=""/>
            </v:shape>
            <v:shape id="_x0000_s1319" type="#_x0000_t75" style="position:absolute;left:850;top:568;width:4083;height:7598">
              <v:imagedata r:id="rId37" o:title=""/>
            </v:shape>
            <v:shape id="_x0000_s1318" type="#_x0000_t75" style="position:absolute;left:850;top:568;width:4083;height:7598">
              <v:imagedata r:id="rId37" o:title=""/>
            </v:shape>
            <v:shape id="_x0000_s1317" type="#_x0000_t75" style="position:absolute;left:850;top:565;width:4083;height:7598">
              <v:imagedata r:id="rId37" o:title=""/>
            </v:shape>
            <v:shape id="_x0000_s1316" type="#_x0000_t75" style="position:absolute;left:850;top:680;width:4083;height:7598">
              <v:imagedata r:id="rId37" o:title=""/>
            </v:shape>
            <v:shape id="_x0000_s1315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313" type="#_x0000_t202" style="position:absolute;margin-left:303.4pt;margin-top:46.35pt;width:357.1pt;height:56.75pt;z-index:-8905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312" type="#_x0000_t202" style="position:absolute;margin-left:303.4pt;margin-top:46.2pt;width:357.1pt;height:56.75pt;z-index:-8902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311" type="#_x0000_t202" style="position:absolute;margin-left:303.4pt;margin-top:46.35pt;width:357.1pt;height:56.75pt;z-index:-8898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310" type="#_x0000_t202" style="position:absolute;margin-left:303.4pt;margin-top:46.35pt;width:357.1pt;height:56.75pt;z-index:-8894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309" type="#_x0000_t202" style="position:absolute;margin-left:303.4pt;margin-top:46.2pt;width:357.1pt;height:56.75pt;z-index:-8891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296" style="position:absolute;margin-left:302.4pt;margin-top:45.2pt;width:359.1pt;height:58.9pt;z-index:-8887;mso-position-horizontal-relative:page" coordorigin="6048,904" coordsize="7182,1178">
            <v:shape id="_x0000_s1308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07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06" style="position:absolute;left:6068;top:927;width:0;height:1135" coordorigin="6068,927" coordsize="0,1135" path="m6068,2062r,-1135l6068,2062xe" fillcolor="#cf6" stroked="f">
              <v:path arrowok="t"/>
            </v:shape>
            <v:shape id="_x0000_s1305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04" style="position:absolute;left:6068;top:924;width:0;height:1135" coordorigin="6068,924" coordsize="0,1135" path="m6068,2059r,-1135l6068,2059xe" fillcolor="#cf6" stroked="f">
              <v:path arrowok="t"/>
            </v:shape>
            <v:shape id="_x0000_s1303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v:shape id="_x0000_s1302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01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300" style="position:absolute;left:6068;top:927;width:0;height:1135" coordorigin="6068,927" coordsize="0,1135" path="m6068,2062r,-1135l6068,2062xe" fillcolor="#cf6" stroked="f">
              <v:path arrowok="t"/>
            </v:shape>
            <v:shape id="_x0000_s1299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298" style="position:absolute;left:6068;top:924;width:7142;height:1135" coordorigin="6068,924" coordsize="7142,1135" path="m6068,2059r7142,l13210,924r-7142,l6068,2059xe" fillcolor="#cf6" stroked="f">
              <v:path arrowok="t"/>
            </v:shape>
            <v:shape id="_x0000_s1297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os</w:t>
      </w:r>
      <w:r>
        <w:rPr>
          <w:rFonts w:ascii="Arial" w:eastAsia="Arial" w:hAnsi="Arial" w:cs="Arial"/>
          <w:position w:val="-2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f</w:t>
      </w:r>
      <w:r>
        <w:rPr>
          <w:rFonts w:ascii="Arial" w:eastAsia="Arial" w:hAnsi="Arial" w:cs="Arial"/>
          <w:position w:val="-2"/>
          <w:sz w:val="60"/>
          <w:szCs w:val="60"/>
        </w:rPr>
        <w:t>ix</w:t>
      </w:r>
      <w:r>
        <w:rPr>
          <w:rFonts w:ascii="Arial" w:eastAsia="Arial" w:hAnsi="Arial" w:cs="Arial"/>
          <w:spacing w:val="-9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position w:val="-2"/>
          <w:sz w:val="60"/>
          <w:szCs w:val="60"/>
        </w:rPr>
        <w:t>x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p</w:t>
      </w:r>
      <w:r>
        <w:rPr>
          <w:rFonts w:ascii="Arial" w:eastAsia="Arial" w:hAnsi="Arial" w:cs="Arial"/>
          <w:position w:val="-2"/>
          <w:sz w:val="60"/>
          <w:szCs w:val="60"/>
        </w:rPr>
        <w:t>r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ss</w:t>
      </w:r>
      <w:r>
        <w:rPr>
          <w:rFonts w:ascii="Arial" w:eastAsia="Arial" w:hAnsi="Arial" w:cs="Arial"/>
          <w:position w:val="-2"/>
          <w:sz w:val="60"/>
          <w:szCs w:val="60"/>
        </w:rPr>
        <w:t>i</w:t>
      </w:r>
      <w:r>
        <w:rPr>
          <w:rFonts w:ascii="Arial" w:eastAsia="Arial" w:hAnsi="Arial" w:cs="Arial"/>
          <w:spacing w:val="3"/>
          <w:position w:val="-2"/>
          <w:sz w:val="60"/>
          <w:szCs w:val="60"/>
        </w:rPr>
        <w:t>o</w:t>
      </w:r>
      <w:r>
        <w:rPr>
          <w:rFonts w:ascii="Arial" w:eastAsia="Arial" w:hAnsi="Arial" w:cs="Arial"/>
          <w:position w:val="-2"/>
          <w:sz w:val="60"/>
          <w:szCs w:val="60"/>
        </w:rPr>
        <w:t>n</w:t>
      </w:r>
    </w:p>
    <w:p w:rsidR="00703738" w:rsidRDefault="00703738">
      <w:pPr>
        <w:spacing w:before="8" w:line="160" w:lineRule="exact"/>
        <w:rPr>
          <w:sz w:val="16"/>
          <w:szCs w:val="16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6486" w:right="4984"/>
        <w:jc w:val="center"/>
        <w:rPr>
          <w:rFonts w:ascii="Symbol" w:eastAsia="Symbol" w:hAnsi="Symbol" w:cs="Symbol"/>
          <w:sz w:val="60"/>
          <w:szCs w:val="60"/>
        </w:rPr>
      </w:pPr>
      <w:r>
        <w:pict>
          <v:shape id="_x0000_s1295" type="#_x0000_t202" style="position:absolute;left:0;text-align:left;margin-left:303.4pt;margin-top:-11.15pt;width:357.1pt;height:56.75pt;z-index:-890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294" type="#_x0000_t202" style="position:absolute;left:0;text-align:left;margin-left:303.4pt;margin-top:-11.15pt;width:357.1pt;height:56.75pt;z-index:-8904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 xml:space="preserve">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293" type="#_x0000_t202" style="position:absolute;left:0;text-align:left;margin-left:303.4pt;margin-top:-11.3pt;width:357.1pt;height:56.75pt;z-index:-8901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292" type="#_x0000_t202" style="position:absolute;left:0;text-align:left;margin-left:303.4pt;margin-top:-11.15pt;width:357.1pt;height:56.75pt;z-index:-8896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291" type="#_x0000_t202" style="position:absolute;left:0;text-align:left;margin-left:303.4pt;margin-top:-11.15pt;width:357.1pt;height:56.75pt;z-index:-8893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290" type="#_x0000_t202" style="position:absolute;left:0;text-align:left;margin-left:303.4pt;margin-top:-11.3pt;width:357.1pt;height:56.75pt;z-index:-8890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277" style="position:absolute;left:0;text-align:left;margin-left:302.9pt;margin-top:-11.8pt;width:358.1pt;height:57.9pt;z-index:-8886;mso-position-horizontal-relative:page" coordorigin="6058,-236" coordsize="7162,1158">
            <v:shape id="_x0000_s1289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88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87" style="position:absolute;left:6068;top:-223;width:0;height:1135" coordorigin="6068,-223" coordsize="0,1135" path="m6068,912r,-1135l6068,912xe" fillcolor="#cf6" stroked="f">
              <v:path arrowok="t"/>
            </v:shape>
            <v:shape id="_x0000_s1286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85" style="position:absolute;left:6068;top:-226;width:0;height:1135" coordorigin="6068,-226" coordsize="0,1135" path="m6068,909r,-1135l6068,909xe" fillcolor="#cf6" stroked="f">
              <v:path arrowok="t"/>
            </v:shape>
            <v:shape id="_x0000_s1284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v:shape id="_x0000_s1283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82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81" style="position:absolute;left:6068;top:-223;width:0;height:1135" coordorigin="6068,-223" coordsize="0,1135" path="m6068,912r,-1135l6068,912xe" fillcolor="#cf6" stroked="f">
              <v:path arrowok="t"/>
            </v:shape>
            <v:shape id="_x0000_s1280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79" style="position:absolute;left:6068;top:-226;width:7142;height:1135" coordorigin="6068,-226" coordsize="7142,1135" path="m6068,909r7142,l13210,-226r-7142,l6068,909xe" fillcolor="#cf6" stroked="f">
              <v:path arrowok="t"/>
            </v:shape>
            <v:shape id="_x0000_s1278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w10:wrap anchorx="page"/>
          </v:group>
        </w:pict>
      </w:r>
      <w:r>
        <w:pict>
          <v:group id="_x0000_s1268" style="position:absolute;left:0;text-align:left;margin-left:251.4pt;margin-top:71.7pt;width:421.6pt;height:4.15pt;z-index:-8885;mso-position-horizontal-relative:page" coordorigin="5028,1434" coordsize="8432,83">
            <v:shape id="_x0000_s1276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275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274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273" style="position:absolute;left:5048;top:1454;width:8392;height:40" coordorigin="5048,1454" coordsize="8392,40" path="m5048,1494r8392,l13440,1454r-8392,l5048,1494xe" fillcolor="#1f487c" stroked="f">
              <v:path arrowok="t"/>
            </v:shape>
            <v:shape id="_x0000_s1272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271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270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269" style="position:absolute;left:5048;top:1454;width:8392;height:40" coordorigin="5048,1454" coordsize="8392,40" path="m5048,1494r8392,l13440,1454r-8392,l5048,1494xe" fillcolor="#1f487c" stroked="f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  <w:r>
        <w:rPr>
          <w:spacing w:val="1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*</w:t>
      </w:r>
      <w:r>
        <w:rPr>
          <w:rFonts w:ascii="Arial" w:eastAsia="Arial" w:hAnsi="Arial" w:cs="Arial"/>
          <w:spacing w:val="166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4</w:t>
      </w:r>
      <w:r>
        <w:rPr>
          <w:rFonts w:ascii="Arial" w:eastAsia="Arial" w:hAnsi="Arial" w:cs="Arial"/>
          <w:position w:val="-2"/>
          <w:sz w:val="60"/>
          <w:szCs w:val="60"/>
        </w:rPr>
        <w:t>8 =</w:t>
      </w:r>
      <w:r>
        <w:rPr>
          <w:rFonts w:ascii="Arial" w:eastAsia="Arial" w:hAnsi="Arial" w:cs="Arial"/>
          <w:spacing w:val="-3"/>
          <w:position w:val="-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</w:p>
    <w:p w:rsidR="00703738" w:rsidRDefault="00703738">
      <w:pPr>
        <w:spacing w:before="1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732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shape id="_x0000_s1267" type="#_x0000_t202" style="position:absolute;left:0;text-align:left;margin-left:42.5pt;margin-top:111.1pt;width:204.15pt;height:379.9pt;z-index:-8900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6" type="#_x0000_t202" style="position:absolute;left:0;text-align:left;margin-left:42.5pt;margin-top:111.1pt;width:204.15pt;height:379.9pt;z-index:-8889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7" style="position:absolute;left:0;text-align:left;margin-left:251.4pt;margin-top:472pt;width:421.6pt;height:4.1pt;z-index:-8884;mso-position-horizontal-relative:page;mso-position-vertical-relative:page" coordorigin="5028,9440" coordsize="8432,83">
            <v:shape id="_x0000_s1265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264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263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262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261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260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259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258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6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256" type="#_x0000_t202" style="position:absolute;left:0;text-align:left;margin-left:42.5pt;margin-top:28.4pt;width:204.15pt;height:379.9pt;z-index:-888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255" type="#_x0000_t202" style="position:absolute;left:0;text-align:left;margin-left:42.5pt;margin-top:28.4pt;width:204.15pt;height:379.9pt;z-index:-888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254" type="#_x0000_t202" style="position:absolute;left:0;text-align:left;margin-left:42.5pt;margin-top:28.25pt;width:204.15pt;height:379.9pt;z-index:-887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42.5pt;margin-top:34pt;width:204.15pt;height:379.9pt;z-index:-8875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/>
          </v:shape>
        </w:pict>
      </w:r>
      <w:r>
        <w:pict>
          <v:shape id="_x0000_s1252" type="#_x0000_t202" style="position:absolute;left:0;text-align:left;margin-left:42.5pt;margin-top:28.4pt;width:204.15pt;height:379.9pt;z-index:-887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42.5pt;margin-top:28.4pt;width:204.15pt;height:379.9pt;z-index:-887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250" type="#_x0000_t202" style="position:absolute;left:0;text-align:left;margin-left:42.5pt;margin-top:28.4pt;width:204.15pt;height:379.9pt;z-index:-887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249" type="#_x0000_t202" style="position:absolute;left:0;text-align:left;margin-left:42.5pt;margin-top:28.25pt;width:204.15pt;height:379.9pt;z-index:-886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248" type="#_x0000_t202" style="position:absolute;left:0;text-align:left;margin-left:42.5pt;margin-top:34pt;width:204.15pt;height:379.9pt;z-index:-886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/>
          </v:shape>
        </w:pict>
      </w:r>
      <w:r>
        <w:pict>
          <v:group id="_x0000_s1235" style="position:absolute;left:0;text-align:left;margin-left:42.5pt;margin-top:28.25pt;width:204.15pt;height:385.65pt;z-index:-8863;mso-position-horizontal-relative:page" coordorigin="850,565" coordsize="4083,7713">
            <v:shape id="_x0000_s1247" type="#_x0000_t75" style="position:absolute;left:850;top:568;width:4083;height:7598">
              <v:imagedata r:id="rId37" o:title=""/>
            </v:shape>
            <v:shape id="_x0000_s1246" type="#_x0000_t75" style="position:absolute;left:850;top:568;width:4083;height:7598">
              <v:imagedata r:id="rId37" o:title=""/>
            </v:shape>
            <v:shape id="_x0000_s1245" type="#_x0000_t75" style="position:absolute;left:850;top:568;width:4083;height:7598">
              <v:imagedata r:id="rId37" o:title=""/>
            </v:shape>
            <v:shape id="_x0000_s1244" type="#_x0000_t75" style="position:absolute;left:850;top:565;width:4083;height:7598">
              <v:imagedata r:id="rId37" o:title=""/>
            </v:shape>
            <v:shape id="_x0000_s1243" type="#_x0000_t75" style="position:absolute;left:850;top:680;width:4083;height:7598">
              <v:imagedata r:id="rId37" o:title=""/>
            </v:shape>
            <v:shape id="_x0000_s1242" type="#_x0000_t75" style="position:absolute;left:850;top:680;width:4083;height:7598">
              <v:imagedata r:id="rId37" o:title=""/>
            </v:shape>
            <v:shape id="_x0000_s1241" type="#_x0000_t75" style="position:absolute;left:850;top:568;width:4083;height:7598">
              <v:imagedata r:id="rId37" o:title=""/>
            </v:shape>
            <v:shape id="_x0000_s1240" type="#_x0000_t75" style="position:absolute;left:850;top:568;width:4083;height:7598">
              <v:imagedata r:id="rId37" o:title=""/>
            </v:shape>
            <v:shape id="_x0000_s1239" type="#_x0000_t75" style="position:absolute;left:850;top:568;width:4083;height:7598">
              <v:imagedata r:id="rId37" o:title=""/>
            </v:shape>
            <v:shape id="_x0000_s1238" type="#_x0000_t75" style="position:absolute;left:850;top:565;width:4083;height:7598">
              <v:imagedata r:id="rId37" o:title=""/>
            </v:shape>
            <v:shape id="_x0000_s1237" type="#_x0000_t75" style="position:absolute;left:850;top:680;width:4083;height:7598">
              <v:imagedata r:id="rId37" o:title=""/>
            </v:shape>
            <v:shape id="_x0000_s1236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234" type="#_x0000_t202" style="position:absolute;margin-left:303.4pt;margin-top:46.35pt;width:357.1pt;height:56.75pt;z-index:-888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233" type="#_x0000_t202" style="position:absolute;margin-left:303.4pt;margin-top:46.2pt;width:357.1pt;height:56.75pt;z-index:-887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232" type="#_x0000_t202" style="position:absolute;margin-left:303.4pt;margin-top:46.35pt;width:357.1pt;height:56.75pt;z-index:-8873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231" type="#_x0000_t202" style="position:absolute;margin-left:303.4pt;margin-top:46.35pt;width:357.1pt;height:56.75pt;z-index:-8869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230" type="#_x0000_t202" style="position:absolute;margin-left:303.4pt;margin-top:46.2pt;width:357.1pt;height:56.75pt;z-index:-8866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217" style="position:absolute;margin-left:302.4pt;margin-top:45.2pt;width:359.1pt;height:58.9pt;z-index:-8862;mso-position-horizontal-relative:page" coordorigin="6048,904" coordsize="7182,1178">
            <v:shape id="_x0000_s1229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228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227" style="position:absolute;left:6068;top:927;width:0;height:1135" coordorigin="6068,927" coordsize="0,1135" path="m6068,2062r,-1135l6068,2062xe" fillcolor="#cf6" stroked="f">
              <v:path arrowok="t"/>
            </v:shape>
            <v:shape id="_x0000_s1226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225" style="position:absolute;left:6068;top:924;width:0;height:1135" coordorigin="6068,924" coordsize="0,1135" path="m6068,2059r,-1135l6068,2059xe" fillcolor="#cf6" stroked="f">
              <v:path arrowok="t"/>
            </v:shape>
            <v:shape id="_x0000_s1224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v:shape id="_x0000_s1223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222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221" style="position:absolute;left:6068;top:927;width:0;height:1135" coordorigin="6068,927" coordsize="0,1135" path="m6068,2062r,-1135l6068,2062xe" fillcolor="#cf6" stroked="f">
              <v:path arrowok="t"/>
            </v:shape>
            <v:shape id="_x0000_s1220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219" style="position:absolute;left:6068;top:924;width:7142;height:1135" coordorigin="6068,924" coordsize="7142,1135" path="m6068,2059r7142,l13210,924r-7142,l6068,2059xe" fillcolor="#cf6" stroked="f">
              <v:path arrowok="t"/>
            </v:shape>
            <v:shape id="_x0000_s1218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os</w:t>
      </w:r>
      <w:r>
        <w:rPr>
          <w:rFonts w:ascii="Arial" w:eastAsia="Arial" w:hAnsi="Arial" w:cs="Arial"/>
          <w:position w:val="-2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f</w:t>
      </w:r>
      <w:r>
        <w:rPr>
          <w:rFonts w:ascii="Arial" w:eastAsia="Arial" w:hAnsi="Arial" w:cs="Arial"/>
          <w:position w:val="-2"/>
          <w:sz w:val="60"/>
          <w:szCs w:val="60"/>
        </w:rPr>
        <w:t>ix</w:t>
      </w:r>
      <w:r>
        <w:rPr>
          <w:rFonts w:ascii="Arial" w:eastAsia="Arial" w:hAnsi="Arial" w:cs="Arial"/>
          <w:spacing w:val="-9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position w:val="-2"/>
          <w:sz w:val="60"/>
          <w:szCs w:val="60"/>
        </w:rPr>
        <w:t>x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p</w:t>
      </w:r>
      <w:r>
        <w:rPr>
          <w:rFonts w:ascii="Arial" w:eastAsia="Arial" w:hAnsi="Arial" w:cs="Arial"/>
          <w:position w:val="-2"/>
          <w:sz w:val="60"/>
          <w:szCs w:val="60"/>
        </w:rPr>
        <w:t>r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ss</w:t>
      </w:r>
      <w:r>
        <w:rPr>
          <w:rFonts w:ascii="Arial" w:eastAsia="Arial" w:hAnsi="Arial" w:cs="Arial"/>
          <w:position w:val="-2"/>
          <w:sz w:val="60"/>
          <w:szCs w:val="60"/>
        </w:rPr>
        <w:t>i</w:t>
      </w:r>
      <w:r>
        <w:rPr>
          <w:rFonts w:ascii="Arial" w:eastAsia="Arial" w:hAnsi="Arial" w:cs="Arial"/>
          <w:spacing w:val="3"/>
          <w:position w:val="-2"/>
          <w:sz w:val="60"/>
          <w:szCs w:val="60"/>
        </w:rPr>
        <w:t>o</w:t>
      </w:r>
      <w:r>
        <w:rPr>
          <w:rFonts w:ascii="Arial" w:eastAsia="Arial" w:hAnsi="Arial" w:cs="Arial"/>
          <w:position w:val="-2"/>
          <w:sz w:val="60"/>
          <w:szCs w:val="60"/>
        </w:rPr>
        <w:t>n</w:t>
      </w:r>
    </w:p>
    <w:p w:rsidR="00703738" w:rsidRDefault="00703738">
      <w:pPr>
        <w:spacing w:before="8" w:line="160" w:lineRule="exact"/>
        <w:rPr>
          <w:sz w:val="16"/>
          <w:szCs w:val="16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80" w:lineRule="exact"/>
        <w:ind w:left="6486" w:right="5008"/>
        <w:jc w:val="center"/>
        <w:rPr>
          <w:rFonts w:ascii="Symbol" w:eastAsia="Symbol" w:hAnsi="Symbol" w:cs="Symbo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shape id="_x0000_s1216" type="#_x0000_t202" style="position:absolute;left:0;text-align:left;margin-left:303.4pt;margin-top:-11.15pt;width:357.1pt;height:56.75pt;z-index:-888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 xml:space="preserve">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215" type="#_x0000_t202" style="position:absolute;left:0;text-align:left;margin-left:303.4pt;margin-top:-11.15pt;width:357.1pt;height:56.75pt;z-index:-887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214" type="#_x0000_t202" style="position:absolute;left:0;text-align:left;margin-left:303.4pt;margin-top:-11.3pt;width:357.1pt;height:56.75pt;z-index:-887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213" type="#_x0000_t202" style="position:absolute;left:0;text-align:left;margin-left:303.4pt;margin-top:-11.15pt;width:357.1pt;height:56.75pt;z-index:-8871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212" type="#_x0000_t202" style="position:absolute;left:0;text-align:left;margin-left:303.4pt;margin-top:-11.15pt;width:357.1pt;height:56.75pt;z-index:-8868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211" type="#_x0000_t202" style="position:absolute;left:0;text-align:left;margin-left:303.4pt;margin-top:-11.3pt;width:357.1pt;height:56.75pt;z-index:-8865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198" style="position:absolute;left:0;text-align:left;margin-left:302.9pt;margin-top:-11.8pt;width:358.1pt;height:57.9pt;z-index:-8861;mso-position-horizontal-relative:page" coordorigin="6058,-236" coordsize="7162,1158">
            <v:shape id="_x0000_s1210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09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08" style="position:absolute;left:6068;top:-223;width:0;height:1135" coordorigin="6068,-223" coordsize="0,1135" path="m6068,912r,-1135l6068,912xe" fillcolor="#cf6" stroked="f">
              <v:path arrowok="t"/>
            </v:shape>
            <v:shape id="_x0000_s1207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06" style="position:absolute;left:6068;top:-226;width:0;height:1135" coordorigin="6068,-226" coordsize="0,1135" path="m6068,909r,-1135l6068,909xe" fillcolor="#cf6" stroked="f">
              <v:path arrowok="t"/>
            </v:shape>
            <v:shape id="_x0000_s1205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v:shape id="_x0000_s1204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03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02" style="position:absolute;left:6068;top:-223;width:0;height:1135" coordorigin="6068,-223" coordsize="0,1135" path="m6068,912r,-1135l6068,912xe" fillcolor="#cf6" stroked="f">
              <v:path arrowok="t"/>
            </v:shape>
            <v:shape id="_x0000_s1201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200" style="position:absolute;left:6068;top:-226;width:7142;height:1135" coordorigin="6068,-226" coordsize="7142,1135" path="m6068,909r7142,l13210,-226r-7142,l6068,909xe" fillcolor="#cf6" stroked="f">
              <v:path arrowok="t"/>
            </v:shape>
            <v:shape id="_x0000_s1199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w10:wrap anchorx="page"/>
          </v:group>
        </w:pict>
      </w:r>
      <w:r>
        <w:pict>
          <v:group id="_x0000_s1189" style="position:absolute;left:0;text-align:left;margin-left:251.4pt;margin-top:71.7pt;width:421.6pt;height:4.15pt;z-index:-8860;mso-position-horizontal-relative:page" coordorigin="5028,1434" coordsize="8432,83">
            <v:shape id="_x0000_s1197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196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195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194" style="position:absolute;left:5048;top:1454;width:8392;height:40" coordorigin="5048,1454" coordsize="8392,40" path="m5048,1494r8392,l13440,1454r-8392,l5048,1494xe" fillcolor="#1f487c" stroked="f">
              <v:path arrowok="t"/>
            </v:shape>
            <v:shape id="_x0000_s1193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192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191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190" style="position:absolute;left:5048;top:1454;width:8392;height:40" coordorigin="5048,1454" coordsize="8392,40" path="m5048,1494r8392,l13440,1454r-8392,l5048,1494xe" fillcolor="#1f487c" stroked="f">
              <v:path arrowok="t"/>
            </v:shape>
            <w10:wrap anchorx="page"/>
          </v:group>
        </w:pict>
      </w:r>
      <w:r>
        <w:pict>
          <v:group id="_x0000_s1180" style="position:absolute;left:0;text-align:left;margin-left:251.4pt;margin-top:472pt;width:421.6pt;height:4.1pt;z-index:-8859;mso-position-horizontal-relative:page;mso-position-vertical-relative:page" coordorigin="5028,9440" coordsize="8432,83">
            <v:shape id="_x0000_s1188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87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86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85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184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83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82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81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60"/>
          <w:szCs w:val="60"/>
        </w:rPr>
        <w:t>6</w:t>
      </w:r>
      <w:r>
        <w:rPr>
          <w:rFonts w:ascii="Arial" w:eastAsia="Arial" w:hAnsi="Arial" w:cs="Arial"/>
          <w:spacing w:val="-5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 xml:space="preserve">*  </w:t>
      </w:r>
      <w:r>
        <w:rPr>
          <w:rFonts w:ascii="Arial" w:eastAsia="Arial" w:hAnsi="Arial" w:cs="Arial"/>
          <w:spacing w:val="2"/>
          <w:sz w:val="60"/>
          <w:szCs w:val="60"/>
        </w:rPr>
        <w:t>4</w:t>
      </w:r>
      <w:r>
        <w:rPr>
          <w:rFonts w:ascii="Arial" w:eastAsia="Arial" w:hAnsi="Arial" w:cs="Arial"/>
          <w:sz w:val="60"/>
          <w:szCs w:val="60"/>
        </w:rPr>
        <w:t>8 =</w:t>
      </w:r>
      <w:r>
        <w:rPr>
          <w:rFonts w:ascii="Arial" w:eastAsia="Arial" w:hAnsi="Arial" w:cs="Arial"/>
          <w:spacing w:val="2"/>
          <w:sz w:val="60"/>
          <w:szCs w:val="60"/>
        </w:rPr>
        <w:t xml:space="preserve"> </w:t>
      </w:r>
      <w:r>
        <w:rPr>
          <w:rFonts w:ascii="Symbol" w:eastAsia="Symbol" w:hAnsi="Symbol" w:cs="Symbol"/>
          <w:sz w:val="60"/>
          <w:szCs w:val="60"/>
        </w:rPr>
        <w:t>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179" type="#_x0000_t202" style="position:absolute;left:0;text-align:left;margin-left:42.5pt;margin-top:28.4pt;width:204.15pt;height:379.9pt;z-index:-885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178" type="#_x0000_t202" style="position:absolute;left:0;text-align:left;margin-left:42.5pt;margin-top:28.4pt;width:204.15pt;height:379.9pt;z-index:-8856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177" type="#_x0000_t202" style="position:absolute;left:0;text-align:left;margin-left:42.5pt;margin-top:28.25pt;width:204.15pt;height:379.9pt;z-index:-885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176" type="#_x0000_t202" style="position:absolute;left:0;text-align:left;margin-left:42.5pt;margin-top:34pt;width:204.15pt;height:379.9pt;z-index:-885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/>
          </v:shape>
        </w:pict>
      </w:r>
      <w:r>
        <w:pict>
          <v:shape id="_x0000_s1175" type="#_x0000_t202" style="position:absolute;left:0;text-align:left;margin-left:42.5pt;margin-top:28.4pt;width:204.15pt;height:379.9pt;z-index:-884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174" type="#_x0000_t202" style="position:absolute;left:0;text-align:left;margin-left:42.5pt;margin-top:28.4pt;width:204.15pt;height:379.9pt;z-index:-884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173" type="#_x0000_t202" style="position:absolute;left:0;text-align:left;margin-left:42.5pt;margin-top:28.4pt;width:204.15pt;height:379.9pt;z-index:-8845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172" type="#_x0000_t202" style="position:absolute;left:0;text-align:left;margin-left:42.5pt;margin-top:28.25pt;width:204.15pt;height:379.9pt;z-index:-884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171" type="#_x0000_t202" style="position:absolute;left:0;text-align:left;margin-left:42.5pt;margin-top:34pt;width:204.15pt;height:379.9pt;z-index:-8839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/>
          </v:shape>
        </w:pict>
      </w:r>
      <w:r>
        <w:pict>
          <v:group id="_x0000_s1158" style="position:absolute;left:0;text-align:left;margin-left:42.5pt;margin-top:28.25pt;width:204.15pt;height:385.65pt;z-index:-8838;mso-position-horizontal-relative:page" coordorigin="850,565" coordsize="4083,7713">
            <v:shape id="_x0000_s1170" type="#_x0000_t75" style="position:absolute;left:850;top:568;width:4083;height:7598">
              <v:imagedata r:id="rId37" o:title=""/>
            </v:shape>
            <v:shape id="_x0000_s1169" type="#_x0000_t75" style="position:absolute;left:850;top:568;width:4083;height:7598">
              <v:imagedata r:id="rId37" o:title=""/>
            </v:shape>
            <v:shape id="_x0000_s1168" type="#_x0000_t75" style="position:absolute;left:850;top:568;width:4083;height:7598">
              <v:imagedata r:id="rId37" o:title=""/>
            </v:shape>
            <v:shape id="_x0000_s1167" type="#_x0000_t75" style="position:absolute;left:850;top:565;width:4083;height:7598">
              <v:imagedata r:id="rId37" o:title=""/>
            </v:shape>
            <v:shape id="_x0000_s1166" type="#_x0000_t75" style="position:absolute;left:850;top:680;width:4083;height:7598">
              <v:imagedata r:id="rId37" o:title=""/>
            </v:shape>
            <v:shape id="_x0000_s1165" type="#_x0000_t75" style="position:absolute;left:850;top:680;width:4083;height:7598">
              <v:imagedata r:id="rId37" o:title=""/>
            </v:shape>
            <v:shape id="_x0000_s1164" type="#_x0000_t75" style="position:absolute;left:850;top:568;width:4083;height:7598">
              <v:imagedata r:id="rId37" o:title=""/>
            </v:shape>
            <v:shape id="_x0000_s1163" type="#_x0000_t75" style="position:absolute;left:850;top:568;width:4083;height:7598">
              <v:imagedata r:id="rId37" o:title=""/>
            </v:shape>
            <v:shape id="_x0000_s1162" type="#_x0000_t75" style="position:absolute;left:850;top:568;width:4083;height:7598">
              <v:imagedata r:id="rId37" o:title=""/>
            </v:shape>
            <v:shape id="_x0000_s1161" type="#_x0000_t75" style="position:absolute;left:850;top:565;width:4083;height:7598">
              <v:imagedata r:id="rId37" o:title=""/>
            </v:shape>
            <v:shape id="_x0000_s1160" type="#_x0000_t75" style="position:absolute;left:850;top:680;width:4083;height:7598">
              <v:imagedata r:id="rId37" o:title=""/>
            </v:shape>
            <v:shape id="_x0000_s1159" type="#_x0000_t75" style="position:absolute;left:850;top:680;width:4083;height:7598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157" type="#_x0000_t202" style="position:absolute;margin-left:303.4pt;margin-top:46.35pt;width:357.1pt;height:56.75pt;z-index:-8855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156" type="#_x0000_t202" style="position:absolute;margin-left:303.4pt;margin-top:46.2pt;width:357.1pt;height:56.75pt;z-index:-8852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155" type="#_x0000_t202" style="position:absolute;margin-left:303.4pt;margin-top:46.35pt;width:357.1pt;height:56.75pt;z-index:-8848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154" type="#_x0000_t202" style="position:absolute;margin-left:303.4pt;margin-top:46.35pt;width:357.1pt;height:56.75pt;z-index:-8844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153" type="#_x0000_t202" style="position:absolute;margin-left:303.4pt;margin-top:46.2pt;width:357.1pt;height:56.75pt;z-index:-8841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140" style="position:absolute;margin-left:302.4pt;margin-top:45.2pt;width:359.1pt;height:58.9pt;z-index:-8837;mso-position-horizontal-relative:page" coordorigin="6048,904" coordsize="7182,1178">
            <v:shape id="_x0000_s1152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151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150" style="position:absolute;left:6068;top:927;width:0;height:1135" coordorigin="6068,927" coordsize="0,1135" path="m6068,2062r,-1135l6068,2062xe" fillcolor="#cf6" stroked="f">
              <v:path arrowok="t"/>
            </v:shape>
            <v:shape id="_x0000_s1149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148" style="position:absolute;left:6068;top:924;width:0;height:1135" coordorigin="6068,924" coordsize="0,1135" path="m6068,2059r,-1135l6068,2059xe" fillcolor="#cf6" stroked="f">
              <v:path arrowok="t"/>
            </v:shape>
            <v:shape id="_x0000_s1147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v:shape id="_x0000_s1146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145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144" style="position:absolute;left:6068;top:927;width:0;height:1135" coordorigin="6068,927" coordsize="0,1135" path="m6068,2062r,-1135l6068,2062xe" fillcolor="#cf6" stroked="f">
              <v:path arrowok="t"/>
            </v:shape>
            <v:shape id="_x0000_s1143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142" style="position:absolute;left:6068;top:924;width:7142;height:1135" coordorigin="6068,924" coordsize="7142,1135" path="m6068,2059r7142,l13210,924r-7142,l6068,2059xe" fillcolor="#cf6" stroked="f">
              <v:path arrowok="t"/>
            </v:shape>
            <v:shape id="_x0000_s1141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os</w:t>
      </w:r>
      <w:r>
        <w:rPr>
          <w:rFonts w:ascii="Arial" w:eastAsia="Arial" w:hAnsi="Arial" w:cs="Arial"/>
          <w:position w:val="-2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f</w:t>
      </w:r>
      <w:r>
        <w:rPr>
          <w:rFonts w:ascii="Arial" w:eastAsia="Arial" w:hAnsi="Arial" w:cs="Arial"/>
          <w:position w:val="-2"/>
          <w:sz w:val="60"/>
          <w:szCs w:val="60"/>
        </w:rPr>
        <w:t>ix</w:t>
      </w:r>
      <w:r>
        <w:rPr>
          <w:rFonts w:ascii="Arial" w:eastAsia="Arial" w:hAnsi="Arial" w:cs="Arial"/>
          <w:spacing w:val="-9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position w:val="-2"/>
          <w:sz w:val="60"/>
          <w:szCs w:val="60"/>
        </w:rPr>
        <w:t>x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p</w:t>
      </w:r>
      <w:r>
        <w:rPr>
          <w:rFonts w:ascii="Arial" w:eastAsia="Arial" w:hAnsi="Arial" w:cs="Arial"/>
          <w:position w:val="-2"/>
          <w:sz w:val="60"/>
          <w:szCs w:val="60"/>
        </w:rPr>
        <w:t>r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ss</w:t>
      </w:r>
      <w:r>
        <w:rPr>
          <w:rFonts w:ascii="Arial" w:eastAsia="Arial" w:hAnsi="Arial" w:cs="Arial"/>
          <w:position w:val="-2"/>
          <w:sz w:val="60"/>
          <w:szCs w:val="60"/>
        </w:rPr>
        <w:t>i</w:t>
      </w:r>
      <w:r>
        <w:rPr>
          <w:rFonts w:ascii="Arial" w:eastAsia="Arial" w:hAnsi="Arial" w:cs="Arial"/>
          <w:spacing w:val="3"/>
          <w:position w:val="-2"/>
          <w:sz w:val="60"/>
          <w:szCs w:val="60"/>
        </w:rPr>
        <w:t>o</w:t>
      </w:r>
      <w:r>
        <w:rPr>
          <w:rFonts w:ascii="Arial" w:eastAsia="Arial" w:hAnsi="Arial" w:cs="Arial"/>
          <w:position w:val="-2"/>
          <w:sz w:val="60"/>
          <w:szCs w:val="60"/>
        </w:rPr>
        <w:t>n</w:t>
      </w:r>
    </w:p>
    <w:p w:rsidR="00703738" w:rsidRDefault="00703738">
      <w:pPr>
        <w:spacing w:before="4" w:line="160" w:lineRule="exact"/>
        <w:rPr>
          <w:sz w:val="17"/>
          <w:szCs w:val="17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6551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shape id="_x0000_s1139" type="#_x0000_t202" style="position:absolute;left:0;text-align:left;margin-left:303.4pt;margin-top:-11.45pt;width:357.1pt;height:56.75pt;z-index:-8857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303.4pt;margin-top:-11.45pt;width:357.1pt;height:56.75pt;z-index:-8854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303.4pt;margin-top:-11.6pt;width:357.1pt;height:56.75pt;z-index:-8851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303.4pt;margin-top:-11.45pt;width:357.1pt;height:56.75pt;z-index:-8846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135" type="#_x0000_t202" style="position:absolute;left:0;text-align:left;margin-left:303.4pt;margin-top:-11.45pt;width:357.1pt;height:56.75pt;z-index:-8843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03.4pt;margin-top:-11.6pt;width:357.1pt;height:56.75pt;z-index:-8840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121" style="position:absolute;left:0;text-align:left;margin-left:302.9pt;margin-top:-12.1pt;width:358.1pt;height:57.9pt;z-index:-8836;mso-position-horizontal-relative:page" coordorigin="6058,-242" coordsize="7162,1158">
            <v:shape id="_x0000_s1133" style="position:absolute;left:6068;top:-229;width:7142;height:1135" coordorigin="6068,-229" coordsize="7142,1135" path="m6068,906r7142,l13210,-229r-7142,l6068,906xe" filled="f" strokecolor="#f30" strokeweight="1pt">
              <v:path arrowok="t"/>
            </v:shape>
            <v:shape id="_x0000_s1132" style="position:absolute;left:6068;top:-229;width:7142;height:1135" coordorigin="6068,-229" coordsize="7142,1135" path="m6068,906r7142,l13210,-229r-7142,l6068,906xe" filled="f" strokecolor="#f30" strokeweight="1pt">
              <v:path arrowok="t"/>
            </v:shape>
            <v:shape id="_x0000_s1131" style="position:absolute;left:6068;top:-229;width:0;height:1135" coordorigin="6068,-229" coordsize="0,1135" path="m6068,906r,-1135l6068,906xe" fillcolor="#cf6" stroked="f">
              <v:path arrowok="t"/>
            </v:shape>
            <v:shape id="_x0000_s1130" style="position:absolute;left:6068;top:-229;width:7142;height:1135" coordorigin="6068,-229" coordsize="7142,1135" path="m6068,906r7142,l13210,-229r-7142,l6068,906xe" filled="f" strokecolor="#f30" strokeweight="1pt">
              <v:path arrowok="t"/>
            </v:shape>
            <v:shape id="_x0000_s1129" style="position:absolute;left:6068;top:-232;width:0;height:1135" coordorigin="6068,-232" coordsize="0,1135" path="m6068,903r,-1135l6068,903xe" fillcolor="#cf6" stroked="f">
              <v:path arrowok="t"/>
            </v:shape>
            <v:shape id="_x0000_s1128" style="position:absolute;left:6068;top:-232;width:7142;height:1135" coordorigin="6068,-232" coordsize="7142,1135" path="m6068,903r7142,l13210,-232r-7142,l6068,903xe" filled="f" strokecolor="#f30" strokeweight="1pt">
              <v:path arrowok="t"/>
            </v:shape>
            <v:shape id="_x0000_s1127" style="position:absolute;left:6068;top:-229;width:7142;height:1135" coordorigin="6068,-229" coordsize="7142,1135" path="m6068,906r7142,l13210,-229r-7142,l6068,906xe" filled="f" strokecolor="#f30" strokeweight="1pt">
              <v:path arrowok="t"/>
            </v:shape>
            <v:shape id="_x0000_s1126" style="position:absolute;left:6068;top:-229;width:7142;height:1135" coordorigin="6068,-229" coordsize="7142,1135" path="m6068,906r7142,l13210,-229r-7142,l6068,906xe" filled="f" strokecolor="#f30" strokeweight="1pt">
              <v:path arrowok="t"/>
            </v:shape>
            <v:shape id="_x0000_s1125" style="position:absolute;left:6068;top:-229;width:0;height:1135" coordorigin="6068,-229" coordsize="0,1135" path="m6068,906r,-1135l6068,906xe" fillcolor="#cf6" stroked="f">
              <v:path arrowok="t"/>
            </v:shape>
            <v:shape id="_x0000_s1124" style="position:absolute;left:6068;top:-229;width:7142;height:1135" coordorigin="6068,-229" coordsize="7142,1135" path="m6068,906r7142,l13210,-229r-7142,l6068,906xe" filled="f" strokecolor="#f30" strokeweight="1pt">
              <v:path arrowok="t"/>
            </v:shape>
            <v:shape id="_x0000_s1123" style="position:absolute;left:6068;top:-232;width:7142;height:1135" coordorigin="6068,-232" coordsize="7142,1135" path="m6068,903r7142,l13210,-232r-7142,l6068,903xe" fillcolor="#cf6" stroked="f">
              <v:path arrowok="t"/>
            </v:shape>
            <v:shape id="_x0000_s1122" style="position:absolute;left:6068;top:-232;width:7142;height:1135" coordorigin="6068,-232" coordsize="7142,1135" path="m6068,903r7142,l13210,-232r-7142,l6068,903xe" filled="f" strokecolor="#f30" strokeweight="1pt">
              <v:path arrowok="t"/>
            </v:shape>
            <w10:wrap anchorx="page"/>
          </v:group>
        </w:pict>
      </w:r>
      <w:r>
        <w:pict>
          <v:group id="_x0000_s1112" style="position:absolute;left:0;text-align:left;margin-left:251.4pt;margin-top:71.4pt;width:421.6pt;height:4.15pt;z-index:-8835;mso-position-horizontal-relative:page" coordorigin="5028,1428" coordsize="8432,83">
            <v:shape id="_x0000_s1120" style="position:absolute;left:5048;top:1451;width:8392;height:40" coordorigin="5048,1451" coordsize="8392,40" path="m5048,1491r8392,l13440,1451r-8392,l5048,1491xe" fillcolor="#1f487c" stroked="f">
              <v:path arrowok="t"/>
            </v:shape>
            <v:shape id="_x0000_s1119" style="position:absolute;left:5048;top:1451;width:8392;height:40" coordorigin="5048,1451" coordsize="8392,40" path="m5048,1491r8392,l13440,1451r-8392,l5048,1491xe" fillcolor="#1f487c" stroked="f">
              <v:path arrowok="t"/>
            </v:shape>
            <v:shape id="_x0000_s1118" style="position:absolute;left:5048;top:1451;width:8392;height:40" coordorigin="5048,1451" coordsize="8392,40" path="m5048,1491r8392,l13440,1451r-8392,l5048,1491xe" fillcolor="#1f487c" stroked="f">
              <v:path arrowok="t"/>
            </v:shape>
            <v:shape id="_x0000_s1117" style="position:absolute;left:5048;top:1448;width:8392;height:40" coordorigin="5048,1448" coordsize="8392,40" path="m5048,1488r8392,l13440,1448r-8392,l5048,1488xe" fillcolor="#1f487c" stroked="f">
              <v:path arrowok="t"/>
            </v:shape>
            <v:shape id="_x0000_s1116" style="position:absolute;left:5048;top:1451;width:8392;height:40" coordorigin="5048,1451" coordsize="8392,40" path="m5048,1491r8392,l13440,1451r-8392,l5048,1491xe" fillcolor="#1f487c" stroked="f">
              <v:path arrowok="t"/>
            </v:shape>
            <v:shape id="_x0000_s1115" style="position:absolute;left:5048;top:1451;width:8392;height:40" coordorigin="5048,1451" coordsize="8392,40" path="m5048,1491r8392,l13440,1451r-8392,l5048,1491xe" fillcolor="#1f487c" stroked="f">
              <v:path arrowok="t"/>
            </v:shape>
            <v:shape id="_x0000_s1114" style="position:absolute;left:5048;top:1451;width:8392;height:40" coordorigin="5048,1451" coordsize="8392,40" path="m5048,1491r8392,l13440,1451r-8392,l5048,1491xe" fillcolor="#1f487c" stroked="f">
              <v:path arrowok="t"/>
            </v:shape>
            <v:shape id="_x0000_s1113" style="position:absolute;left:5048;top:1448;width:8392;height:40" coordorigin="5048,1448" coordsize="8392,40" path="m5048,1488r8392,l13440,1448r-8392,l5048,1488xe" fillcolor="#1f487c" stroked="f">
              <v:path arrowok="t"/>
            </v:shape>
            <w10:wrap anchorx="page"/>
          </v:group>
        </w:pict>
      </w:r>
      <w:r>
        <w:pict>
          <v:group id="_x0000_s1103" style="position:absolute;left:0;text-align:left;margin-left:251.4pt;margin-top:472pt;width:421.6pt;height:4.1pt;z-index:-8834;mso-position-horizontal-relative:page;mso-position-vertical-relative:page" coordorigin="5028,9440" coordsize="8432,83">
            <v:shape id="_x0000_s1111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10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09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08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107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06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05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104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60"/>
          <w:szCs w:val="60"/>
        </w:rPr>
        <w:t>6</w:t>
      </w:r>
      <w:r>
        <w:rPr>
          <w:rFonts w:ascii="Arial" w:eastAsia="Arial" w:hAnsi="Arial" w:cs="Arial"/>
          <w:spacing w:val="-5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 xml:space="preserve">*  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4</w:t>
      </w:r>
      <w:r>
        <w:rPr>
          <w:rFonts w:ascii="Arial" w:eastAsia="Arial" w:hAnsi="Arial" w:cs="Arial"/>
          <w:position w:val="-1"/>
          <w:sz w:val="60"/>
          <w:szCs w:val="60"/>
        </w:rPr>
        <w:t>8 =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 xml:space="preserve"> 288</w:t>
      </w:r>
    </w:p>
    <w:p w:rsidR="00703738" w:rsidRDefault="00703738">
      <w:pPr>
        <w:spacing w:before="1" w:line="120" w:lineRule="exact"/>
        <w:rPr>
          <w:sz w:val="12"/>
          <w:szCs w:val="12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  <w:sectPr w:rsidR="00703738">
          <w:pgSz w:w="14400" w:h="10800" w:orient="landscape"/>
          <w:pgMar w:top="1020" w:right="0" w:bottom="0" w:left="0" w:header="0" w:footer="47" w:gutter="0"/>
          <w:cols w:space="720"/>
        </w:sectPr>
      </w:pPr>
    </w:p>
    <w:p w:rsidR="00703738" w:rsidRDefault="007B74E5">
      <w:pPr>
        <w:spacing w:line="660" w:lineRule="exact"/>
        <w:ind w:left="2139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102" type="#_x0000_t202" style="position:absolute;left:0;text-align:left;margin-left:42.5pt;margin-top:28.4pt;width:204.15pt;height:379.9pt;z-index:-8833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42.5pt;margin-top:28.4pt;width:204.15pt;height:379.9pt;z-index:-8831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100" type="#_x0000_t202" style="position:absolute;left:0;text-align:left;margin-left:42.5pt;margin-top:28.25pt;width:204.15pt;height:379.85pt;z-index:-8828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099" type="#_x0000_t202" style="position:absolute;left:0;text-align:left;margin-left:42.5pt;margin-top:28.4pt;width:204.15pt;height:379.9pt;z-index:-8824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ind w:left="207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>18</w:t>
                  </w:r>
                </w:p>
                <w:p w:rsidR="00703738" w:rsidRDefault="00703738">
                  <w:pPr>
                    <w:spacing w:line="120" w:lineRule="exact"/>
                    <w:rPr>
                      <w:sz w:val="13"/>
                      <w:szCs w:val="13"/>
                    </w:rPr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B74E5">
                  <w:pPr>
                    <w:ind w:left="2007" w:right="1612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left:0;text-align:left;margin-left:42.5pt;margin-top:28.4pt;width:204.15pt;height:379.9pt;z-index:-8822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097" type="#_x0000_t202" style="position:absolute;left:0;text-align:left;margin-left:42.5pt;margin-top:28.4pt;width:204.15pt;height:379.9pt;z-index:-8820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58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096" type="#_x0000_t202" style="position:absolute;left:0;text-align:left;margin-left:42.5pt;margin-top:28.25pt;width:204.15pt;height:379.85pt;z-index:-8817;mso-position-horizont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11" w:line="240" w:lineRule="exact"/>
                    <w:rPr>
                      <w:sz w:val="24"/>
                      <w:szCs w:val="24"/>
                    </w:rPr>
                  </w:pPr>
                </w:p>
                <w:p w:rsidR="00703738" w:rsidRDefault="007B74E5">
                  <w:pPr>
                    <w:ind w:left="1895" w:right="1824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083" style="position:absolute;left:0;text-align:left;margin-left:42.5pt;margin-top:28.25pt;width:204.15pt;height:385.6pt;z-index:-8813;mso-position-horizontal-relative:page" coordorigin="850,565" coordsize="4083,7712">
            <v:shape id="_x0000_s1095" type="#_x0000_t75" style="position:absolute;left:850;top:568;width:4083;height:7598">
              <v:imagedata r:id="rId37" o:title=""/>
            </v:shape>
            <v:shape id="_x0000_s1094" type="#_x0000_t75" style="position:absolute;left:850;top:568;width:4083;height:7598">
              <v:imagedata r:id="rId37" o:title=""/>
            </v:shape>
            <v:shape id="_x0000_s1093" type="#_x0000_t75" style="position:absolute;left:850;top:568;width:4083;height:7598">
              <v:imagedata r:id="rId37" o:title=""/>
            </v:shape>
            <v:shape id="_x0000_s1092" type="#_x0000_t75" style="position:absolute;left:850;top:565;width:4083;height:7597">
              <v:imagedata r:id="rId37" o:title=""/>
            </v:shape>
            <v:shape id="_x0000_s1091" type="#_x0000_t75" style="position:absolute;left:850;top:680;width:4083;height:7597">
              <v:imagedata r:id="rId37" o:title=""/>
            </v:shape>
            <v:shape id="_x0000_s1090" type="#_x0000_t75" style="position:absolute;left:850;top:680;width:4083;height:7597">
              <v:imagedata r:id="rId37" o:title=""/>
            </v:shape>
            <v:shape id="_x0000_s1089" type="#_x0000_t75" style="position:absolute;left:850;top:568;width:4083;height:7598">
              <v:imagedata r:id="rId37" o:title=""/>
            </v:shape>
            <v:shape id="_x0000_s1088" type="#_x0000_t75" style="position:absolute;left:850;top:568;width:4083;height:7598">
              <v:imagedata r:id="rId37" o:title=""/>
            </v:shape>
            <v:shape id="_x0000_s1087" type="#_x0000_t75" style="position:absolute;left:850;top:568;width:4083;height:7598">
              <v:imagedata r:id="rId37" o:title=""/>
            </v:shape>
            <v:shape id="_x0000_s1086" type="#_x0000_t75" style="position:absolute;left:850;top:565;width:4083;height:7597">
              <v:imagedata r:id="rId37" o:title=""/>
            </v:shape>
            <v:shape id="_x0000_s1085" type="#_x0000_t75" style="position:absolute;left:850;top:680;width:4083;height:7597">
              <v:imagedata r:id="rId37" o:title=""/>
            </v:shape>
            <v:shape id="_x0000_s1084" type="#_x0000_t75" style="position:absolute;left:850;top:680;width:4083;height:7597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>S</w:t>
      </w:r>
      <w:r>
        <w:rPr>
          <w:rFonts w:ascii="Arial" w:eastAsia="Arial" w:hAnsi="Arial" w:cs="Arial"/>
          <w:position w:val="-1"/>
          <w:sz w:val="60"/>
          <w:szCs w:val="60"/>
        </w:rPr>
        <w:t>t</w:t>
      </w:r>
      <w:r>
        <w:rPr>
          <w:rFonts w:ascii="Arial" w:eastAsia="Arial" w:hAnsi="Arial" w:cs="Arial"/>
          <w:spacing w:val="3"/>
          <w:position w:val="-1"/>
          <w:sz w:val="60"/>
          <w:szCs w:val="60"/>
        </w:rPr>
        <w:t>a</w: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c</w:t>
      </w:r>
      <w:r>
        <w:rPr>
          <w:rFonts w:ascii="Arial" w:eastAsia="Arial" w:hAnsi="Arial" w:cs="Arial"/>
          <w:position w:val="-1"/>
          <w:sz w:val="60"/>
          <w:szCs w:val="60"/>
        </w:rPr>
        <w:t>k</w:t>
      </w:r>
    </w:p>
    <w:p w:rsidR="00703738" w:rsidRDefault="007B74E5">
      <w:pPr>
        <w:spacing w:before="6" w:line="100" w:lineRule="exact"/>
        <w:rPr>
          <w:sz w:val="11"/>
          <w:szCs w:val="11"/>
        </w:rPr>
      </w:pPr>
      <w:r>
        <w:br w:type="column"/>
      </w: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rPr>
          <w:rFonts w:ascii="Arial" w:eastAsia="Arial" w:hAnsi="Arial" w:cs="Arial"/>
          <w:sz w:val="60"/>
          <w:szCs w:val="60"/>
        </w:rPr>
        <w:sectPr w:rsidR="00703738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43" w:space="2570"/>
            <w:col w:w="8187"/>
          </w:cols>
        </w:sectPr>
      </w:pPr>
      <w:r>
        <w:pict>
          <v:shape id="_x0000_s1082" type="#_x0000_t202" style="position:absolute;margin-left:303.4pt;margin-top:46.35pt;width:357.1pt;height:56.75pt;z-index:-8830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margin-left:303.4pt;margin-top:46.2pt;width:357.1pt;height:56.75pt;z-index:-8827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080" type="#_x0000_t202" style="position:absolute;margin-left:303.4pt;margin-top:46.35pt;width:357.1pt;height:56.75pt;z-index:-8823;mso-position-horizontal-relative:page" filled="f" stroked="f">
            <v:textbox inset="0,0,0,0">
              <w:txbxContent>
                <w:p w:rsidR="00703738" w:rsidRDefault="00703738">
                  <w:pPr>
                    <w:spacing w:before="7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3</w:t>
                  </w:r>
                  <w:r>
                    <w:rPr>
                      <w:rFonts w:ascii="Arial" w:eastAsia="Arial" w:hAnsi="Arial" w:cs="Arial"/>
                      <w:b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60"/>
                      <w:szCs w:val="60"/>
                    </w:rPr>
                    <w:t>+ *</w:t>
                  </w:r>
                </w:p>
              </w:txbxContent>
            </v:textbox>
            <w10:wrap anchorx="page"/>
          </v:shape>
        </w:pict>
      </w:r>
      <w:r>
        <w:pict>
          <v:shape id="_x0000_s1079" type="#_x0000_t202" style="position:absolute;margin-left:303.4pt;margin-top:46.35pt;width:357.1pt;height:56.75pt;z-index:-8819;mso-position-horizontal-relative:page" filled="f" stroked="f">
            <v:textbox inset="0,0,0,0">
              <w:txbxContent>
                <w:p w:rsidR="00703738" w:rsidRDefault="00703738">
                  <w:pPr>
                    <w:spacing w:before="9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 e + f )</w:t>
                  </w:r>
                </w:p>
              </w:txbxContent>
            </v:textbox>
            <w10:wrap anchorx="page"/>
          </v:shape>
        </w:pict>
      </w:r>
      <w:r>
        <w:pict>
          <v:shape id="_x0000_s1078" type="#_x0000_t202" style="position:absolute;margin-left:303.4pt;margin-top:46.2pt;width:357.1pt;height:56.75pt;z-index:-8816;mso-position-horizontal-relative:page" filled="f" stroked="f">
            <v:textbox inset="0,0,0,0">
              <w:txbxContent>
                <w:p w:rsidR="00703738" w:rsidRDefault="00703738">
                  <w:pPr>
                    <w:spacing w:before="12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5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3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+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group id="_x0000_s1065" style="position:absolute;margin-left:302.4pt;margin-top:45.2pt;width:359.1pt;height:58.9pt;z-index:-8812;mso-position-horizontal-relative:page" coordorigin="6048,904" coordsize="7182,1178">
            <v:shape id="_x0000_s1077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076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075" style="position:absolute;left:6068;top:927;width:0;height:1135" coordorigin="6068,927" coordsize="0,1135" path="m6068,2062r,-1135l6068,2062xe" fillcolor="#cf6" stroked="f">
              <v:path arrowok="t"/>
            </v:shape>
            <v:shape id="_x0000_s1074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073" style="position:absolute;left:6068;top:924;width:0;height:1135" coordorigin="6068,924" coordsize="0,1135" path="m6068,2059r,-1135l6068,2059xe" fillcolor="#cf6" stroked="f">
              <v:path arrowok="t"/>
            </v:shape>
            <v:shape id="_x0000_s1072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v:shape id="_x0000_s1071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070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069" style="position:absolute;left:6068;top:927;width:0;height:1135" coordorigin="6068,927" coordsize="0,1135" path="m6068,2062r,-1135l6068,2062xe" fillcolor="#cf6" stroked="f">
              <v:path arrowok="t"/>
            </v:shape>
            <v:shape id="_x0000_s1068" style="position:absolute;left:6068;top:927;width:7142;height:1135" coordorigin="6068,927" coordsize="7142,1135" path="m6068,2062r7142,l13210,927r-7142,l6068,2062xe" filled="f" strokecolor="#f30" strokeweight="1pt">
              <v:path arrowok="t"/>
            </v:shape>
            <v:shape id="_x0000_s1067" style="position:absolute;left:6068;top:924;width:7142;height:1135" coordorigin="6068,924" coordsize="7142,1135" path="m6068,2059r7142,l13210,924r-7142,l6068,2059xe" fillcolor="#cf6" stroked="f">
              <v:path arrowok="t"/>
            </v:shape>
            <v:shape id="_x0000_s1066" style="position:absolute;left:6068;top:924;width:7142;height:1135" coordorigin="6068,924" coordsize="7142,1135" path="m6068,2059r7142,l13210,924r-7142,l6068,2059xe" filled="f" strokecolor="#f3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P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os</w:t>
      </w:r>
      <w:r>
        <w:rPr>
          <w:rFonts w:ascii="Arial" w:eastAsia="Arial" w:hAnsi="Arial" w:cs="Arial"/>
          <w:position w:val="-2"/>
          <w:sz w:val="60"/>
          <w:szCs w:val="60"/>
        </w:rPr>
        <w:t>t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f</w:t>
      </w:r>
      <w:r>
        <w:rPr>
          <w:rFonts w:ascii="Arial" w:eastAsia="Arial" w:hAnsi="Arial" w:cs="Arial"/>
          <w:position w:val="-2"/>
          <w:sz w:val="60"/>
          <w:szCs w:val="60"/>
        </w:rPr>
        <w:t>ix</w:t>
      </w:r>
      <w:r>
        <w:rPr>
          <w:rFonts w:ascii="Arial" w:eastAsia="Arial" w:hAnsi="Arial" w:cs="Arial"/>
          <w:spacing w:val="-9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-7"/>
          <w:position w:val="-2"/>
          <w:sz w:val="60"/>
          <w:szCs w:val="60"/>
        </w:rPr>
        <w:t>x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p</w:t>
      </w:r>
      <w:r>
        <w:rPr>
          <w:rFonts w:ascii="Arial" w:eastAsia="Arial" w:hAnsi="Arial" w:cs="Arial"/>
          <w:position w:val="-2"/>
          <w:sz w:val="60"/>
          <w:szCs w:val="60"/>
        </w:rPr>
        <w:t>r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>e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ss</w:t>
      </w:r>
      <w:r>
        <w:rPr>
          <w:rFonts w:ascii="Arial" w:eastAsia="Arial" w:hAnsi="Arial" w:cs="Arial"/>
          <w:position w:val="-2"/>
          <w:sz w:val="60"/>
          <w:szCs w:val="60"/>
        </w:rPr>
        <w:t>i</w:t>
      </w:r>
      <w:r>
        <w:rPr>
          <w:rFonts w:ascii="Arial" w:eastAsia="Arial" w:hAnsi="Arial" w:cs="Arial"/>
          <w:spacing w:val="3"/>
          <w:position w:val="-2"/>
          <w:sz w:val="60"/>
          <w:szCs w:val="60"/>
        </w:rPr>
        <w:t>o</w:t>
      </w:r>
      <w:r>
        <w:rPr>
          <w:rFonts w:ascii="Arial" w:eastAsia="Arial" w:hAnsi="Arial" w:cs="Arial"/>
          <w:position w:val="-2"/>
          <w:sz w:val="60"/>
          <w:szCs w:val="60"/>
        </w:rPr>
        <w:t>n</w:t>
      </w:r>
    </w:p>
    <w:p w:rsidR="00703738" w:rsidRDefault="00703738">
      <w:pPr>
        <w:spacing w:before="8" w:line="160" w:lineRule="exact"/>
        <w:rPr>
          <w:sz w:val="16"/>
          <w:szCs w:val="16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6486" w:right="5325"/>
        <w:jc w:val="center"/>
        <w:rPr>
          <w:rFonts w:ascii="Symbol" w:eastAsia="Symbol" w:hAnsi="Symbol" w:cs="Symbol"/>
          <w:sz w:val="60"/>
          <w:szCs w:val="60"/>
        </w:rPr>
      </w:pPr>
      <w:r>
        <w:pict>
          <v:shape id="_x0000_s1064" type="#_x0000_t202" style="position:absolute;left:0;text-align:left;margin-left:303.4pt;margin-top:-11.15pt;width:357.1pt;height:56.75pt;z-index:-8832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303.4pt;margin-top:-11.15pt;width:357.1pt;height:56.75pt;z-index:-8829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303.4pt;margin-top:-11.3pt;width:357.1pt;height:56.75pt;z-index:-8826;mso-position-horizontal-relative:page" filled="f" stroked="f">
            <v:textbox inset="0,0,0,0">
              <w:txbxContent>
                <w:p w:rsidR="00703738" w:rsidRDefault="00703738">
                  <w:pPr>
                    <w:spacing w:before="13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shape id="_x0000_s1061" type="#_x0000_t202" style="position:absolute;left:0;text-align:left;margin-left:303.4pt;margin-top:-11.15pt;width:357.1pt;height:56.75pt;z-index:-8821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  <w:r>
                    <w:rPr>
                      <w:rFonts w:ascii="Arial" w:eastAsia="Arial" w:hAnsi="Arial" w:cs="Arial"/>
                      <w:spacing w:val="-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e f</w:t>
                  </w:r>
                  <w:r>
                    <w:rPr>
                      <w:rFonts w:ascii="Arial" w:eastAsia="Arial" w:hAnsi="Arial" w:cs="Arial"/>
                      <w:spacing w:val="2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303.4pt;margin-top:-11.15pt;width:357.1pt;height:56.75pt;z-index:-8818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1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– d *</w:t>
                  </w:r>
                </w:p>
              </w:txbxContent>
            </v:textbox>
            <w10:wrap anchorx="page"/>
          </v:shape>
        </w:pict>
      </w:r>
      <w:r>
        <w:pict>
          <v:shape id="_x0000_s1059" type="#_x0000_t202" style="position:absolute;left:0;text-align:left;margin-left:303.25pt;margin-top:-11.15pt;width:357.15pt;height:56.75pt;z-index:-8815;mso-position-horizontal-relative:page" filled="f" stroked="f">
            <v:textbox inset="0,0,0,0">
              <w:txbxContent>
                <w:p w:rsidR="00703738" w:rsidRDefault="00703738">
                  <w:pPr>
                    <w:spacing w:before="10" w:line="200" w:lineRule="exact"/>
                  </w:pPr>
                </w:p>
                <w:p w:rsidR="00703738" w:rsidRDefault="007B74E5">
                  <w:pPr>
                    <w:ind w:left="374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b + c</w:t>
                  </w:r>
                  <w:r>
                    <w:rPr>
                      <w:rFonts w:ascii="Arial" w:eastAsia="Arial" w:hAnsi="Arial" w:cs="Arial"/>
                      <w:spacing w:val="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d</w:t>
                  </w:r>
                </w:p>
              </w:txbxContent>
            </v:textbox>
            <w10:wrap anchorx="page"/>
          </v:shape>
        </w:pict>
      </w:r>
      <w:r>
        <w:pict>
          <v:group id="_x0000_s1046" style="position:absolute;left:0;text-align:left;margin-left:302.75pt;margin-top:-11.8pt;width:358.25pt;height:57.9pt;z-index:-8811;mso-position-horizontal-relative:page" coordorigin="6055,-236" coordsize="7165,1158">
            <v:shape id="_x0000_s1058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057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056" style="position:absolute;left:6068;top:-223;width:0;height:1135" coordorigin="6068,-223" coordsize="0,1135" path="m6068,912r,-1135l6068,912xe" fillcolor="#cf6" stroked="f">
              <v:path arrowok="t"/>
            </v:shape>
            <v:shape id="_x0000_s1055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054" style="position:absolute;left:6068;top:-226;width:0;height:1135" coordorigin="6068,-226" coordsize="0,1135" path="m6068,909r,-1135l6068,909xe" fillcolor="#cf6" stroked="f">
              <v:path arrowok="t"/>
            </v:shape>
            <v:shape id="_x0000_s1053" style="position:absolute;left:6068;top:-226;width:7142;height:1135" coordorigin="6068,-226" coordsize="7142,1135" path="m6068,909r7142,l13210,-226r-7142,l6068,909xe" filled="f" strokecolor="#f30" strokeweight="1pt">
              <v:path arrowok="t"/>
            </v:shape>
            <v:shape id="_x0000_s1052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051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050" style="position:absolute;left:13208;top:-223;width:2;height:1135" coordorigin="13208,-223" coordsize="2,1135" path="m13208,912r2,l13210,-223r-2,l13208,912xe" fillcolor="#cf6" stroked="f">
              <v:path arrowok="t"/>
            </v:shape>
            <v:shape id="_x0000_s1049" style="position:absolute;left:6068;top:-223;width:7142;height:1135" coordorigin="6068,-223" coordsize="7142,1135" path="m6068,912r7142,l13210,-223r-7142,l6068,912xe" filled="f" strokecolor="#f30" strokeweight="1pt">
              <v:path arrowok="t"/>
            </v:shape>
            <v:shape id="_x0000_s1048" style="position:absolute;left:6065;top:-223;width:7143;height:1135" coordorigin="6065,-223" coordsize="7143,1135" path="m6065,912r7143,l13208,-223r-7143,l6065,912xe" fillcolor="#cf6" stroked="f">
              <v:path arrowok="t"/>
            </v:shape>
            <v:shape id="_x0000_s1047" style="position:absolute;left:6065;top:-223;width:7143;height:1135" coordorigin="6065,-223" coordsize="7143,1135" path="m6065,912r7143,l13208,-223r-7143,l6065,912xe" filled="f" strokecolor="#f30" strokeweight="1pt">
              <v:path arrowok="t"/>
            </v:shape>
            <w10:wrap anchorx="page"/>
          </v:group>
        </w:pict>
      </w:r>
      <w:r>
        <w:pict>
          <v:group id="_x0000_s1037" style="position:absolute;left:0;text-align:left;margin-left:251.4pt;margin-top:71.7pt;width:421.6pt;height:4.15pt;z-index:-8810;mso-position-horizontal-relative:page" coordorigin="5028,1434" coordsize="8432,83">
            <v:shape id="_x0000_s1045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044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043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042" style="position:absolute;left:5048;top:1454;width:8392;height:40" coordorigin="5048,1454" coordsize="8392,40" path="m5048,1494r8392,l13440,1454r-8392,l5048,1494xe" fillcolor="#1f487c" stroked="f">
              <v:path arrowok="t"/>
            </v:shape>
            <v:shape id="_x0000_s1041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040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039" style="position:absolute;left:5048;top:1457;width:8392;height:40" coordorigin="5048,1457" coordsize="8392,40" path="m5048,1497r8392,l13440,1457r-8392,l5048,1497xe" fillcolor="#1f487c" stroked="f">
              <v:path arrowok="t"/>
            </v:shape>
            <v:shape id="_x0000_s1038" style="position:absolute;left:5048;top:1454;width:8392;height:40" coordorigin="5048,1454" coordsize="8392,40" path="m5048,1494r8392,l13440,1454r-8392,l5048,1494xe" fillcolor="#1f487c" stroked="f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  <w:r>
        <w:rPr>
          <w:spacing w:val="13"/>
          <w:position w:val="-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  <w:r>
        <w:rPr>
          <w:spacing w:val="19"/>
          <w:position w:val="-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  <w:r>
        <w:rPr>
          <w:spacing w:val="18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=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 xml:space="preserve"> </w:t>
      </w:r>
      <w:r>
        <w:rPr>
          <w:rFonts w:ascii="Symbol" w:eastAsia="Symbol" w:hAnsi="Symbol" w:cs="Symbol"/>
          <w:position w:val="-2"/>
          <w:sz w:val="60"/>
          <w:szCs w:val="60"/>
        </w:rPr>
        <w:t></w:t>
      </w:r>
    </w:p>
    <w:p w:rsidR="00703738" w:rsidRDefault="00703738">
      <w:pPr>
        <w:spacing w:before="1" w:line="120" w:lineRule="exact"/>
        <w:rPr>
          <w:sz w:val="13"/>
          <w:szCs w:val="13"/>
        </w:rPr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03738">
      <w:pPr>
        <w:spacing w:line="200" w:lineRule="exact"/>
      </w:pPr>
    </w:p>
    <w:p w:rsidR="00703738" w:rsidRDefault="007B74E5">
      <w:pPr>
        <w:spacing w:line="660" w:lineRule="exact"/>
        <w:ind w:left="2355"/>
        <w:rPr>
          <w:rFonts w:ascii="Arial" w:eastAsia="Arial" w:hAnsi="Arial" w:cs="Arial"/>
          <w:sz w:val="60"/>
          <w:szCs w:val="60"/>
        </w:rPr>
      </w:pPr>
      <w:r>
        <w:pict>
          <v:shape id="_x0000_s1036" type="#_x0000_t202" style="position:absolute;left:0;text-align:left;margin-left:42.5pt;margin-top:111.15pt;width:204.15pt;height:379.85pt;z-index:-8825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left:0;text-align:left;margin-left:42.5pt;margin-top:111.15pt;width:204.15pt;height:379.85pt;z-index:-8814;mso-position-horizontal-relative:page;mso-position-vertical-relative:page" filled="f" stroked="f">
            <v:textbox inset="0,0,0,0">
              <w:txbxContent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line="200" w:lineRule="exact"/>
                  </w:pPr>
                </w:p>
                <w:p w:rsidR="00703738" w:rsidRDefault="00703738">
                  <w:pPr>
                    <w:spacing w:before="8" w:line="220" w:lineRule="exact"/>
                    <w:rPr>
                      <w:sz w:val="22"/>
                      <w:szCs w:val="22"/>
                    </w:rPr>
                  </w:pPr>
                </w:p>
                <w:p w:rsidR="00703738" w:rsidRDefault="007B74E5">
                  <w:pPr>
                    <w:spacing w:line="354" w:lineRule="auto"/>
                    <w:ind w:left="1908" w:right="1871"/>
                    <w:jc w:val="center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sz w:val="60"/>
                      <w:szCs w:val="60"/>
                    </w:rPr>
                    <w:t>- (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251.4pt;margin-top:472pt;width:421.6pt;height:4.1pt;z-index:-8809;mso-position-horizontal-relative:page;mso-position-vertical-relative:page" coordorigin="5028,9440" coordsize="8432,83">
            <v:shape id="_x0000_s1034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033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032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031" style="position:absolute;left:5048;top:9460;width:8392;height:40" coordorigin="5048,9460" coordsize="8392,40" path="m5048,9500r8392,l13440,9460r-8392,l5048,9500xe" fillcolor="#1f487c" stroked="f">
              <v:path arrowok="t"/>
            </v:shape>
            <v:shape id="_x0000_s1030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029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028" style="position:absolute;left:5048;top:9463;width:8392;height:40" coordorigin="5048,9463" coordsize="8392,40" path="m5048,9503r8392,l13440,9463r-8392,l5048,9503xe" fillcolor="#1f487c" stroked="f">
              <v:path arrowok="t"/>
            </v:shape>
            <v:shape id="_x0000_s1027" style="position:absolute;left:5048;top:9460;width:8392;height:40" coordorigin="5048,9460" coordsize="8392,40" path="m5048,9500r8392,l13440,9460r-8392,l5048,9500xe" fillcolor="#1f487c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2"/>
          <w:position w:val="-1"/>
          <w:sz w:val="60"/>
          <w:szCs w:val="60"/>
        </w:rPr>
        <w:t>288</w:t>
      </w:r>
    </w:p>
    <w:sectPr w:rsidR="00703738">
      <w:type w:val="continuous"/>
      <w:pgSz w:w="14400" w:h="10800" w:orient="landscape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4E5" w:rsidRDefault="007B74E5">
      <w:r>
        <w:separator/>
      </w:r>
    </w:p>
  </w:endnote>
  <w:endnote w:type="continuationSeparator" w:id="0">
    <w:p w:rsidR="007B74E5" w:rsidRDefault="007B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B3" w:rsidRDefault="003C72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38" w:rsidRDefault="007B74E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6.45pt;margin-top:526.65pt;width:473.4pt;height:12.1pt;z-index:-9321;mso-position-horizontal-relative:page;mso-position-vertical-relative:page" filled="f" stroked="f">
          <v:textbox inset="0,0,0,0">
            <w:txbxContent>
              <w:p w:rsidR="003C72B3" w:rsidRDefault="003C72B3" w:rsidP="003C72B3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bookmarkStart w:id="0" w:name="_GoBack"/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r>
                  <w:rPr>
                    <w:rFonts w:ascii="Georgia" w:eastAsia="Georgia" w:hAnsi="Georgia"/>
                    <w:b/>
                    <w:color w:val="C00000"/>
                  </w:rPr>
                  <w:t>Gasmelseed Ibrahim, International University of Africa, Faculty of Computer Studies</w:t>
                </w:r>
              </w:p>
              <w:bookmarkEnd w:id="0"/>
              <w:p w:rsidR="00703738" w:rsidRDefault="00703738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479.85pt;margin-top:527.4pt;width:234.35pt;height:12.1pt;z-index:-9320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it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h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8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c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c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5"/>
                    <w:w w:val="101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  <w:w w:val="101"/>
                  </w:rPr>
                  <w:t>5</w:t>
                </w:r>
                <w:r>
                  <w:rPr>
                    <w:rFonts w:ascii="Georgia" w:eastAsia="Georgia" w:hAnsi="Georgia" w:cs="Georgia"/>
                    <w:b/>
                    <w:color w:val="C00000"/>
                    <w:w w:val="101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B3" w:rsidRDefault="003C7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4E5" w:rsidRDefault="007B74E5">
      <w:r>
        <w:separator/>
      </w:r>
    </w:p>
  </w:footnote>
  <w:footnote w:type="continuationSeparator" w:id="0">
    <w:p w:rsidR="007B74E5" w:rsidRDefault="007B7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B3" w:rsidRDefault="003C72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B3" w:rsidRDefault="003C72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B3" w:rsidRDefault="003C72B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38" w:rsidRDefault="007B74E5">
    <w:pPr>
      <w:spacing w:line="200" w:lineRule="exact"/>
    </w:pPr>
    <w:r>
      <w:pict>
        <v:group id="_x0000_s2131" style="position:absolute;margin-left:0;margin-top:0;width:10in;height:51.05pt;z-index:-9319;mso-position-horizontal-relative:page;mso-position-vertical-relative:page" coordsize="14400,1021">
          <v:shape id="_x0000_s2144" style="position:absolute;top:576;width:14400;height:135" coordorigin=",576" coordsize="14400,135" path="m,711r14400,l14400,576,,576,,711xe" fillcolor="#c0504d" stroked="f">
            <v:path arrowok="t"/>
          </v:shape>
          <v:shape id="_x0000_s2143" style="position:absolute;width:14400;height:490" coordsize="14400,490" path="m,490r14400,l14400,,,,,490xe" fillcolor="#1f487c" stroked="f">
            <v:path arrowok="t"/>
          </v:shape>
          <v:shape id="_x0000_s2142" style="position:absolute;top:484;width:14400;height:147" coordorigin=",484" coordsize="14400,147" path="m,631r14400,l14400,484,,484,,631xe" fillcolor="#c0504d" stroked="f">
            <v:path arrowok="t"/>
          </v:shape>
          <v:shape id="_x0000_s214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4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3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3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7" style="position:absolute;left:14353;top:-3;width:0;height:978" coordorigin="14353,-3" coordsize="0,978" path="m14353,r,975e" filled="f" strokecolor="white" strokeweight="4.6pt">
            <v:path arrowok="t"/>
          </v:shape>
          <v:shape id="_x0000_s2136" style="position:absolute;left:14265;top:-3;width:0;height:978" coordorigin="14265,-3" coordsize="0,978" path="m14265,r,975e" filled="f" strokecolor="white" strokeweight="2.35pt">
            <v:path arrowok="t"/>
          </v:shape>
          <v:shape id="_x0000_s2135" style="position:absolute;left:14220;top:-3;width:0;height:978" coordorigin="14220,-3" coordsize="0,978" path="m14220,r,975e" filled="f" strokecolor="white" strokeweight=".85pt">
            <v:path arrowok="t"/>
          </v:shape>
          <v:shape id="_x0000_s2134" style="position:absolute;left:14156;top:-3;width:0;height:978" coordorigin="14156,-3" coordsize="0,978" path="m14156,r,975e" filled="f" strokecolor="white" strokeweight=".78497mm">
            <v:path arrowok="t"/>
          </v:shape>
          <v:shape id="_x0000_s2133" style="position:absolute;left:14084;width:0;height:923" coordorigin="14084" coordsize="0,923" path="m14084,r,923e" filled="f" strokecolor="white" strokeweight="1.57872mm">
            <v:path arrowok="t"/>
          </v:shape>
          <v:shape id="_x0000_s213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656.35pt;margin-top:1.9pt;width:24.15pt;height:20pt;z-index:-9318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96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8.7pt;margin-top:5.25pt;width:143.95pt;height:15.9pt;z-index:-9317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App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atio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2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38" w:rsidRDefault="007B74E5">
    <w:pPr>
      <w:spacing w:line="200" w:lineRule="exact"/>
    </w:pPr>
    <w:r>
      <w:pict>
        <v:group id="_x0000_s2115" style="position:absolute;margin-left:0;margin-top:0;width:10in;height:51.05pt;z-index:-9316;mso-position-horizontal-relative:page;mso-position-vertical-relative:page" coordsize="14400,1021">
          <v:shape id="_x0000_s2128" style="position:absolute;top:576;width:14400;height:135" coordorigin=",576" coordsize="14400,135" path="m,711r14400,l14400,576,,576,,711xe" fillcolor="#c0504d" stroked="f">
            <v:path arrowok="t"/>
          </v:shape>
          <v:shape id="_x0000_s2127" style="position:absolute;width:14400;height:490" coordsize="14400,490" path="m,490r14400,l14400,,,,,490xe" fillcolor="#1f487c" stroked="f">
            <v:path arrowok="t"/>
          </v:shape>
          <v:shape id="_x0000_s2126" style="position:absolute;top:484;width:14400;height:147" coordorigin=",484" coordsize="14400,147" path="m,631r14400,l14400,484,,484,,631xe" fillcolor="#c0504d" stroked="f">
            <v:path arrowok="t"/>
          </v:shape>
          <v:shape id="_x0000_s212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1" style="position:absolute;left:14353;top:-3;width:0;height:978" coordorigin="14353,-3" coordsize="0,978" path="m14353,r,975e" filled="f" strokecolor="white" strokeweight="4.6pt">
            <v:path arrowok="t"/>
          </v:shape>
          <v:shape id="_x0000_s2120" style="position:absolute;left:14265;top:-3;width:0;height:978" coordorigin="14265,-3" coordsize="0,978" path="m14265,r,975e" filled="f" strokecolor="white" strokeweight="2.35pt">
            <v:path arrowok="t"/>
          </v:shape>
          <v:shape id="_x0000_s2119" style="position:absolute;left:14220;top:-3;width:0;height:978" coordorigin="14220,-3" coordsize="0,978" path="m14220,r,975e" filled="f" strokecolor="white" strokeweight=".85pt">
            <v:path arrowok="t"/>
          </v:shape>
          <v:shape id="_x0000_s2118" style="position:absolute;left:14156;top:-3;width:0;height:978" coordorigin="14156,-3" coordsize="0,978" path="m14156,r,975e" filled="f" strokecolor="white" strokeweight=".78497mm">
            <v:path arrowok="t"/>
          </v:shape>
          <v:shape id="_x0000_s2117" style="position:absolute;left:14084;width:0;height:923" coordorigin="14084" coordsize="0,923" path="m14084,r,923e" filled="f" strokecolor="white" strokeweight="1.57872mm">
            <v:path arrowok="t"/>
          </v:shape>
          <v:shape id="_x0000_s211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657.35pt;margin-top:.4pt;width:23pt;height:20pt;z-index:-9315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8.7pt;margin-top:5.25pt;width:227pt;height:15.9pt;z-index:-9314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nf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x,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5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x, and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atio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38" w:rsidRDefault="007B74E5">
    <w:pPr>
      <w:spacing w:line="200" w:lineRule="exact"/>
    </w:pPr>
    <w:r>
      <w:pict>
        <v:group id="_x0000_s2099" style="position:absolute;margin-left:0;margin-top:0;width:10in;height:51.05pt;z-index:-9313;mso-position-horizontal-relative:page;mso-position-vertical-relative:page" coordsize="14400,1021">
          <v:shape id="_x0000_s2112" style="position:absolute;top:576;width:14400;height:135" coordorigin=",576" coordsize="14400,135" path="m,711r14400,l14400,576,,576,,711xe" fillcolor="#c0504d" stroked="f">
            <v:path arrowok="t"/>
          </v:shape>
          <v:shape id="_x0000_s2111" style="position:absolute;width:14400;height:490" coordsize="14400,490" path="m,490r14400,l14400,,,,,490xe" fillcolor="#1f487c" stroked="f">
            <v:path arrowok="t"/>
          </v:shape>
          <v:shape id="_x0000_s2110" style="position:absolute;top:484;width:14400;height:147" coordorigin=",484" coordsize="14400,147" path="m,631r14400,l14400,484,,484,,631xe" fillcolor="#c0504d" stroked="f">
            <v:path arrowok="t"/>
          </v:shape>
          <v:shape id="_x0000_s210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0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5" style="position:absolute;left:14353;top:-3;width:0;height:978" coordorigin="14353,-3" coordsize="0,978" path="m14353,r,975e" filled="f" strokecolor="white" strokeweight="4.6pt">
            <v:path arrowok="t"/>
          </v:shape>
          <v:shape id="_x0000_s2104" style="position:absolute;left:14265;top:-3;width:0;height:978" coordorigin="14265,-3" coordsize="0,978" path="m14265,r,975e" filled="f" strokecolor="white" strokeweight="2.35pt">
            <v:path arrowok="t"/>
          </v:shape>
          <v:shape id="_x0000_s2103" style="position:absolute;left:14220;top:-3;width:0;height:978" coordorigin="14220,-3" coordsize="0,978" path="m14220,r,975e" filled="f" strokecolor="white" strokeweight=".85pt">
            <v:path arrowok="t"/>
          </v:shape>
          <v:shape id="_x0000_s2102" style="position:absolute;left:14156;top:-3;width:0;height:978" coordorigin="14156,-3" coordsize="0,978" path="m14156,r,975e" filled="f" strokecolor="white" strokeweight=".78497mm">
            <v:path arrowok="t"/>
          </v:shape>
          <v:shape id="_x0000_s2101" style="position:absolute;left:14084;width:0;height:923" coordorigin="14084" coordsize="0,923" path="m14084,r,923e" filled="f" strokecolor="white" strokeweight="1.57872mm">
            <v:path arrowok="t"/>
          </v:shape>
          <v:shape id="_x0000_s210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55.65pt;margin-top:.4pt;width:24.9pt;height:21.5pt;z-index:-9312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before="10"/>
                  <w:ind w:left="40" w:right="-30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8.7pt;margin-top:5.25pt;width:171.6pt;height:15.9pt;z-index:-9311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2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nf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 to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5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38" w:rsidRDefault="007B74E5">
    <w:pPr>
      <w:spacing w:line="200" w:lineRule="exact"/>
    </w:pPr>
    <w:r>
      <w:pict>
        <v:group id="_x0000_s2083" style="position:absolute;margin-left:0;margin-top:0;width:10in;height:51.05pt;z-index:-9310;mso-position-horizontal-relative:page;mso-position-vertical-relative:page" coordsize="14400,1021">
          <v:shape id="_x0000_s2096" style="position:absolute;top:576;width:14400;height:135" coordorigin=",576" coordsize="14400,135" path="m,711r14400,l14400,576,,576,,711xe" fillcolor="#c0504d" stroked="f">
            <v:path arrowok="t"/>
          </v:shape>
          <v:shape id="_x0000_s2095" style="position:absolute;width:14400;height:490" coordsize="14400,490" path="m,490r14400,l14400,,,,,490xe" fillcolor="#1f487c" stroked="f">
            <v:path arrowok="t"/>
          </v:shape>
          <v:shape id="_x0000_s2094" style="position:absolute;top:484;width:14400;height:147" coordorigin=",484" coordsize="14400,147" path="m,631r14400,l14400,484,,484,,631xe" fillcolor="#c0504d" stroked="f">
            <v:path arrowok="t"/>
          </v:shape>
          <v:shape id="_x0000_s209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89" style="position:absolute;left:14353;top:-3;width:0;height:978" coordorigin="14353,-3" coordsize="0,978" path="m14353,r,975e" filled="f" strokecolor="white" strokeweight="4.6pt">
            <v:path arrowok="t"/>
          </v:shape>
          <v:shape id="_x0000_s2088" style="position:absolute;left:14265;top:-3;width:0;height:978" coordorigin="14265,-3" coordsize="0,978" path="m14265,r,975e" filled="f" strokecolor="white" strokeweight="2.35pt">
            <v:path arrowok="t"/>
          </v:shape>
          <v:shape id="_x0000_s2087" style="position:absolute;left:14220;top:-3;width:0;height:978" coordorigin="14220,-3" coordsize="0,978" path="m14220,r,975e" filled="f" strokecolor="white" strokeweight=".85pt">
            <v:path arrowok="t"/>
          </v:shape>
          <v:shape id="_x0000_s2086" style="position:absolute;left:14156;top:-3;width:0;height:978" coordorigin="14156,-3" coordsize="0,978" path="m14156,r,975e" filled="f" strokecolor="white" strokeweight=".78497mm">
            <v:path arrowok="t"/>
          </v:shape>
          <v:shape id="_x0000_s2085" style="position:absolute;left:14084;width:0;height:923" coordorigin="14084" coordsize="0,923" path="m14084,r,923e" filled="f" strokecolor="white" strokeweight="1.57872mm">
            <v:path arrowok="t"/>
          </v:shape>
          <v:shape id="_x0000_s208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46.75pt;margin-top:2.65pt;width:33.85pt;height:20pt;z-index:-9309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101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8.7pt;margin-top:5.25pt;width:166.8pt;height:15.9pt;z-index:-9308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2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nf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 to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38" w:rsidRDefault="007B74E5">
    <w:pPr>
      <w:spacing w:line="200" w:lineRule="exact"/>
    </w:pPr>
    <w:r>
      <w:pict>
        <v:group id="_x0000_s2067" style="position:absolute;margin-left:0;margin-top:0;width:10in;height:51.05pt;z-index:-9307;mso-position-horizontal-relative:page;mso-position-vertical-relative:page" coordsize="14400,1021">
          <v:shape id="_x0000_s2080" style="position:absolute;top:576;width:14400;height:135" coordorigin=",576" coordsize="14400,135" path="m,711r14400,l14400,576,,576,,711xe" fillcolor="#c0504d" stroked="f">
            <v:path arrowok="t"/>
          </v:shape>
          <v:shape id="_x0000_s2079" style="position:absolute;width:14400;height:490" coordsize="14400,490" path="m,490r14400,l14400,,,,,490xe" fillcolor="#1f487c" stroked="f">
            <v:path arrowok="t"/>
          </v:shape>
          <v:shape id="_x0000_s2078" style="position:absolute;top:484;width:14400;height:147" coordorigin=",484" coordsize="14400,147" path="m,631r14400,l14400,484,,484,,631xe" fillcolor="#c0504d" stroked="f">
            <v:path arrowok="t"/>
          </v:shape>
          <v:shape id="_x0000_s207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3" style="position:absolute;left:14353;top:-3;width:0;height:978" coordorigin="14353,-3" coordsize="0,978" path="m14353,r,975e" filled="f" strokecolor="white" strokeweight="4.6pt">
            <v:path arrowok="t"/>
          </v:shape>
          <v:shape id="_x0000_s2072" style="position:absolute;left:14265;top:-3;width:0;height:978" coordorigin="14265,-3" coordsize="0,978" path="m14265,r,975e" filled="f" strokecolor="white" strokeweight="2.35pt">
            <v:path arrowok="t"/>
          </v:shape>
          <v:shape id="_x0000_s2071" style="position:absolute;left:14220;top:-3;width:0;height:978" coordorigin="14220,-3" coordsize="0,978" path="m14220,r,975e" filled="f" strokecolor="white" strokeweight=".85pt">
            <v:path arrowok="t"/>
          </v:shape>
          <v:shape id="_x0000_s2070" style="position:absolute;left:14156;top:-3;width:0;height:978" coordorigin="14156,-3" coordsize="0,978" path="m14156,r,975e" filled="f" strokecolor="white" strokeweight=".78497mm">
            <v:path arrowok="t"/>
          </v:shape>
          <v:shape id="_x0000_s2069" style="position:absolute;left:14084;width:0;height:923" coordorigin="14084" coordsize="0,923" path="m14084,r,923e" filled="f" strokecolor="white" strokeweight="1.57872mm">
            <v:path arrowok="t"/>
          </v:shape>
          <v:shape id="_x0000_s206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47pt;margin-top:.4pt;width:33.65pt;height:23pt;z-index:-9306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before="25"/>
                  <w:ind w:left="40" w:right="-30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129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.7pt;margin-top:5.25pt;width:211.8pt;height:15.9pt;z-index:-9305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5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a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2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k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38" w:rsidRDefault="007B74E5">
    <w:pPr>
      <w:spacing w:line="200" w:lineRule="exact"/>
    </w:pPr>
    <w:r>
      <w:pict>
        <v:group id="_x0000_s2051" style="position:absolute;margin-left:0;margin-top:0;width:10in;height:51.05pt;z-index:-9304;mso-position-horizontal-relative:page;mso-position-vertical-relative:page" coordsize="14400,1021">
          <v:shape id="_x0000_s2064" style="position:absolute;top:630;width:8520;height:80" coordorigin=",630" coordsize="8520,80" path="m,710r8520,l8520,630,,630r,80xe" fillcolor="#c0504d" stroked="f">
            <v:path arrowok="t"/>
          </v:shape>
          <v:shape id="_x0000_s2063" style="position:absolute;width:14400;height:490" coordsize="14400,490" path="m,490r14400,l14400,,,,,490xe" fillcolor="#1f487c" stroked="f">
            <v:path arrowok="t"/>
          </v:shape>
          <v:shape id="_x0000_s2062" style="position:absolute;top:485;width:14400;height:145" coordorigin=",485" coordsize="14400,145" path="m,630r14400,l14400,485,,485,,630xe" fillcolor="#c0504d" stroked="f">
            <v:path arrowok="t"/>
          </v:shape>
          <v:shape id="_x0000_s2061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06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5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5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7" style="position:absolute;left:14353;top:-3;width:0;height:978" coordorigin="14353,-3" coordsize="0,978" path="m14353,r,975e" filled="f" strokecolor="white" strokeweight="4.6pt">
            <v:path arrowok="t"/>
          </v:shape>
          <v:shape id="_x0000_s2056" style="position:absolute;left:14265;top:-3;width:0;height:978" coordorigin="14265,-3" coordsize="0,978" path="m14265,r,975e" filled="f" strokecolor="white" strokeweight="2.35pt">
            <v:path arrowok="t"/>
          </v:shape>
          <v:shape id="_x0000_s2055" style="position:absolute;left:14220;top:-3;width:0;height:978" coordorigin="14220,-3" coordsize="0,978" path="m14220,r,975e" filled="f" strokecolor="white" strokeweight=".85pt">
            <v:path arrowok="t"/>
          </v:shape>
          <v:shape id="_x0000_s2054" style="position:absolute;left:14156;top:-3;width:0;height:978" coordorigin="14156,-3" coordsize="0,978" path="m14156,r,975e" filled="f" strokecolor="white" strokeweight=".78497mm">
            <v:path arrowok="t"/>
          </v:shape>
          <v:shape id="_x0000_s2053" style="position:absolute;left:14084;width:0;height:923" coordorigin="14084" coordsize="0,923" path="m14084,r,923e" filled="f" strokecolor="white" strokeweight="1.57872mm">
            <v:path arrowok="t"/>
          </v:shape>
          <v:shape id="_x0000_s205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7.95pt;margin-top:.4pt;width:32.65pt;height:20.75pt;z-index:-9303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400" w:lineRule="exact"/>
                  <w:ind w:left="40" w:right="-32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134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134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3C72B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.7pt;margin-top:5.25pt;width:211.8pt;height:15.9pt;z-index:-9302;mso-position-horizontal-relative:page;mso-position-vertical-relative:page" filled="f" stroked="f">
          <v:textbox inset="0,0,0,0">
            <w:txbxContent>
              <w:p w:rsidR="00703738" w:rsidRDefault="007B74E5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5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a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2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627E"/>
    <w:multiLevelType w:val="multilevel"/>
    <w:tmpl w:val="9BDC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35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3738"/>
    <w:rsid w:val="003C72B3"/>
    <w:rsid w:val="00703738"/>
    <w:rsid w:val="007B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9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C7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2B3"/>
  </w:style>
  <w:style w:type="paragraph" w:styleId="Footer">
    <w:name w:val="footer"/>
    <w:basedOn w:val="Normal"/>
    <w:link w:val="FooterChar"/>
    <w:uiPriority w:val="99"/>
    <w:unhideWhenUsed/>
    <w:rsid w:val="003C7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C7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2B3"/>
  </w:style>
  <w:style w:type="paragraph" w:styleId="Footer">
    <w:name w:val="footer"/>
    <w:basedOn w:val="Normal"/>
    <w:link w:val="FooterChar"/>
    <w:uiPriority w:val="99"/>
    <w:unhideWhenUsed/>
    <w:rsid w:val="003C7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header" Target="header7.xml"/><Relationship Id="rId37" Type="http://schemas.openxmlformats.org/officeDocument/2006/relationships/image" Target="media/image19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image" Target="media/image12.jpeg"/><Relationship Id="rId36" Type="http://schemas.openxmlformats.org/officeDocument/2006/relationships/header" Target="header8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</cp:revision>
  <dcterms:created xsi:type="dcterms:W3CDTF">2015-10-03T09:53:00Z</dcterms:created>
  <dcterms:modified xsi:type="dcterms:W3CDTF">2015-10-03T09:53:00Z</dcterms:modified>
</cp:coreProperties>
</file>